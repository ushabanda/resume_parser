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D3FE3" w:rsidP="001D3FE3" w14:paraId="7666042A" w14:textId="77777777">
      <w:pPr>
        <w:pBdr>
          <w:between w:val="single" w:sz="4" w:space="1" w:color="auto"/>
        </w:pBdr>
        <w:ind w:left="0" w:firstLine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Pravesh Gairola </w:t>
      </w:r>
      <w:r>
        <w:rPr>
          <w:b/>
          <w:sz w:val="32"/>
          <w:szCs w:val="32"/>
        </w:rPr>
        <w:tab/>
      </w:r>
      <w:bookmarkStart w:id="0" w:name="_GoBack"/>
      <w:bookmarkEnd w:id="0"/>
    </w:p>
    <w:p w:rsidR="001D3FE3" w:rsidP="005B1156" w14:paraId="42BAA396" w14:textId="5B9B6570">
      <w:pPr>
        <w:spacing w:after="0"/>
        <w:ind w:left="0" w:firstLine="0"/>
        <w:jc w:val="both"/>
      </w:pPr>
      <w:r>
        <w:t>Dehradun</w:t>
      </w:r>
      <w:r w:rsidR="00C3401B">
        <w:t>,</w:t>
      </w:r>
      <w:r w:rsidR="0026059C">
        <w:t xml:space="preserve"> </w:t>
      </w:r>
      <w:r w:rsidR="00C3401B">
        <w:t>India</w:t>
      </w:r>
    </w:p>
    <w:p w:rsidR="001D3FE3" w:rsidP="007B6C08" w14:paraId="0D2293BA" w14:textId="77777777">
      <w:pPr>
        <w:spacing w:after="0"/>
        <w:ind w:left="0"/>
        <w:jc w:val="both"/>
      </w:pPr>
      <w:r>
        <w:t xml:space="preserve">Contact No: </w:t>
      </w:r>
      <w:r w:rsidR="0026059C">
        <w:t xml:space="preserve">+91 </w:t>
      </w:r>
      <w:r>
        <w:t>9634315119</w:t>
      </w:r>
    </w:p>
    <w:p w:rsidR="001D3FE3" w:rsidP="007B6C08" w14:paraId="0289FF12" w14:textId="77777777">
      <w:pPr>
        <w:pBdr>
          <w:bottom w:val="single" w:sz="4" w:space="1" w:color="auto"/>
        </w:pBdr>
        <w:spacing w:after="0"/>
        <w:ind w:left="0"/>
        <w:jc w:val="both"/>
      </w:pPr>
      <w:r>
        <w:t>Email Id</w:t>
      </w:r>
      <w:r>
        <w:t xml:space="preserve">: </w:t>
      </w:r>
      <w:r w:rsidR="00265C46">
        <w:t>praveshgairola1412@gmail.com</w:t>
      </w:r>
    </w:p>
    <w:p w:rsidR="001D3FE3" w:rsidP="001D3FE3" w14:paraId="030B075F" w14:textId="77777777">
      <w:pPr>
        <w:spacing w:after="0"/>
        <w:jc w:val="both"/>
      </w:pPr>
    </w:p>
    <w:p w:rsidR="001D3FE3" w:rsidRPr="008059FA" w:rsidP="001D3FE3" w14:paraId="592672F9" w14:textId="77777777">
      <w:pPr>
        <w:shd w:val="clear" w:color="auto" w:fill="BFBFBF" w:themeFill="background1" w:themeFillShade="BF"/>
        <w:tabs>
          <w:tab w:val="left" w:pos="3585"/>
        </w:tabs>
        <w:spacing w:after="39" w:line="266" w:lineRule="auto"/>
        <w:ind w:left="0" w:firstLine="0"/>
        <w:rPr>
          <w:b/>
          <w:szCs w:val="24"/>
        </w:rPr>
      </w:pPr>
      <w:r w:rsidRPr="008059FA">
        <w:rPr>
          <w:b/>
          <w:szCs w:val="24"/>
        </w:rPr>
        <w:t>CAREER OBJECTIVE</w:t>
      </w:r>
      <w:r w:rsidRPr="008059FA">
        <w:rPr>
          <w:b/>
          <w:szCs w:val="24"/>
        </w:rPr>
        <w:tab/>
      </w:r>
    </w:p>
    <w:p w:rsidR="001D3FE3" w:rsidRPr="008059FA" w:rsidP="001D3FE3" w14:paraId="3315926B" w14:textId="77777777">
      <w:pPr>
        <w:pStyle w:val="Name"/>
        <w:jc w:val="left"/>
        <w:rPr>
          <w:rFonts w:ascii="Times New Roman" w:eastAsia="Calibri" w:hAnsi="Times New Roman"/>
          <w:color w:val="auto"/>
          <w:sz w:val="24"/>
          <w:lang w:val="en-IN"/>
        </w:rPr>
      </w:pPr>
      <w:r>
        <w:rPr>
          <w:rFonts w:ascii="Times New Roman" w:eastAsia="Calibri" w:hAnsi="Times New Roman"/>
          <w:color w:val="auto"/>
          <w:sz w:val="24"/>
          <w:lang w:val="en-IN"/>
        </w:rPr>
        <w:t>Enthusiastic and</w:t>
      </w:r>
      <w:r w:rsidRPr="008059FA">
        <w:rPr>
          <w:rFonts w:ascii="Times New Roman" w:eastAsia="Calibri" w:hAnsi="Times New Roman"/>
          <w:color w:val="auto"/>
          <w:sz w:val="24"/>
          <w:lang w:val="en-IN"/>
        </w:rPr>
        <w:t xml:space="preserve"> resourceful graduate with academic background in Computer Science Engineering. Ability to understand priorities to meet challenges ahead and committed to </w:t>
      </w:r>
    </w:p>
    <w:p w:rsidR="001D3FE3" w:rsidRPr="008059FA" w:rsidP="001D3FE3" w14:paraId="5D9EEE82" w14:textId="77777777">
      <w:pPr>
        <w:pStyle w:val="Name"/>
        <w:jc w:val="left"/>
        <w:rPr>
          <w:rFonts w:ascii="Times New Roman" w:eastAsia="Calibri" w:hAnsi="Times New Roman"/>
          <w:color w:val="auto"/>
          <w:sz w:val="24"/>
          <w:lang w:val="en-IN"/>
        </w:rPr>
      </w:pPr>
      <w:r>
        <w:rPr>
          <w:rFonts w:ascii="Times New Roman" w:eastAsia="Calibri" w:hAnsi="Times New Roman"/>
          <w:color w:val="auto"/>
          <w:sz w:val="24"/>
          <w:lang w:val="en-IN"/>
        </w:rPr>
        <w:t>work in a growing organizatio</w:t>
      </w:r>
      <w:r w:rsidRPr="008059FA">
        <w:rPr>
          <w:rFonts w:ascii="Times New Roman" w:eastAsia="Calibri" w:hAnsi="Times New Roman"/>
          <w:color w:val="auto"/>
          <w:sz w:val="24"/>
          <w:lang w:val="en-IN"/>
        </w:rPr>
        <w:t xml:space="preserve">n which provides me the opportunity to improve my skills </w:t>
      </w:r>
    </w:p>
    <w:p w:rsidR="001D3FE3" w:rsidP="001D3FE3" w14:paraId="3530D0B0" w14:textId="77777777">
      <w:pPr>
        <w:pStyle w:val="Name"/>
        <w:jc w:val="left"/>
        <w:rPr>
          <w:rFonts w:ascii="Times New Roman" w:eastAsia="Calibri" w:hAnsi="Times New Roman"/>
          <w:color w:val="auto"/>
          <w:sz w:val="24"/>
          <w:lang w:val="en-IN"/>
        </w:rPr>
      </w:pPr>
      <w:r>
        <w:rPr>
          <w:rFonts w:ascii="Times New Roman" w:eastAsia="Calibri" w:hAnsi="Times New Roman"/>
          <w:color w:val="auto"/>
          <w:sz w:val="24"/>
          <w:lang w:val="en-IN"/>
        </w:rPr>
        <w:t>and</w:t>
      </w:r>
      <w:r w:rsidRPr="008059FA">
        <w:rPr>
          <w:rFonts w:ascii="Times New Roman" w:eastAsia="Calibri" w:hAnsi="Times New Roman"/>
          <w:color w:val="auto"/>
          <w:sz w:val="24"/>
          <w:lang w:val="en-IN"/>
        </w:rPr>
        <w:t xml:space="preserve"> knowledge to grow along with the organization</w:t>
      </w:r>
      <w:r>
        <w:rPr>
          <w:rFonts w:ascii="Times New Roman" w:eastAsia="Calibri" w:hAnsi="Times New Roman"/>
          <w:color w:val="auto"/>
          <w:sz w:val="24"/>
          <w:lang w:val="en-IN"/>
        </w:rPr>
        <w:t>al</w:t>
      </w:r>
      <w:r w:rsidRPr="008059FA">
        <w:rPr>
          <w:rFonts w:ascii="Times New Roman" w:eastAsia="Calibri" w:hAnsi="Times New Roman"/>
          <w:color w:val="auto"/>
          <w:sz w:val="24"/>
          <w:lang w:val="en-IN"/>
        </w:rPr>
        <w:t xml:space="preserve"> objective. </w:t>
      </w:r>
    </w:p>
    <w:p w:rsidR="00C3401B" w:rsidRPr="008059FA" w:rsidP="001D3FE3" w14:paraId="2CC2B326" w14:textId="77777777">
      <w:pPr>
        <w:pStyle w:val="Name"/>
        <w:jc w:val="left"/>
        <w:rPr>
          <w:rFonts w:ascii="Times New Roman" w:eastAsia="Calibri" w:hAnsi="Times New Roman"/>
          <w:color w:val="auto"/>
          <w:sz w:val="24"/>
          <w:lang w:val="en-IN"/>
        </w:rPr>
      </w:pPr>
    </w:p>
    <w:p w:rsidR="001D3FE3" w:rsidRPr="008059FA" w:rsidP="001D3FE3" w14:paraId="445F9005" w14:textId="77777777">
      <w:pPr>
        <w:shd w:val="clear" w:color="auto" w:fill="BFBFBF" w:themeFill="background1" w:themeFillShade="BF"/>
        <w:spacing w:after="39" w:line="266" w:lineRule="auto"/>
        <w:ind w:left="0" w:firstLine="0"/>
        <w:rPr>
          <w:b/>
          <w:szCs w:val="24"/>
        </w:rPr>
      </w:pPr>
      <w:r w:rsidRPr="008059FA">
        <w:rPr>
          <w:b/>
          <w:szCs w:val="24"/>
        </w:rPr>
        <w:t>ACADEMIC QUALIFICATION</w:t>
      </w:r>
      <w:r w:rsidRPr="008059FA">
        <w:rPr>
          <w:b/>
          <w:szCs w:val="24"/>
        </w:rPr>
        <w:tab/>
      </w:r>
    </w:p>
    <w:p w:rsidR="001D3FE3" w:rsidRPr="008059FA" w:rsidP="001D3FE3" w14:paraId="2124FA24" w14:textId="55D9D657">
      <w:pPr>
        <w:pStyle w:val="ListParagraph"/>
        <w:numPr>
          <w:ilvl w:val="0"/>
          <w:numId w:val="1"/>
        </w:numPr>
        <w:rPr>
          <w:szCs w:val="24"/>
        </w:rPr>
      </w:pPr>
      <w:r w:rsidRPr="008059FA">
        <w:rPr>
          <w:szCs w:val="24"/>
        </w:rPr>
        <w:t>B.Tech</w:t>
      </w:r>
      <w:r w:rsidRPr="008059FA">
        <w:rPr>
          <w:szCs w:val="24"/>
        </w:rPr>
        <w:t xml:space="preserve"> in Computer</w:t>
      </w:r>
      <w:r w:rsidR="00265C46">
        <w:rPr>
          <w:szCs w:val="24"/>
        </w:rPr>
        <w:t xml:space="preserve"> Science Engineering from Uttaranch</w:t>
      </w:r>
      <w:r w:rsidR="00CF5F10">
        <w:rPr>
          <w:szCs w:val="24"/>
        </w:rPr>
        <w:t>al University, Dehradun with 6</w:t>
      </w:r>
      <w:r w:rsidR="005B1156">
        <w:rPr>
          <w:szCs w:val="24"/>
        </w:rPr>
        <w:t>8</w:t>
      </w:r>
      <w:r w:rsidR="00CF5F10">
        <w:rPr>
          <w:szCs w:val="24"/>
        </w:rPr>
        <w:t>.36</w:t>
      </w:r>
      <w:r w:rsidR="007B6C08">
        <w:rPr>
          <w:szCs w:val="24"/>
        </w:rPr>
        <w:t>%</w:t>
      </w:r>
    </w:p>
    <w:p w:rsidR="001D3FE3" w:rsidRPr="008059FA" w:rsidP="001D3FE3" w14:paraId="229D0741" w14:textId="7777777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SSCfrom DAV Public School, Dehradun with 56</w:t>
      </w:r>
      <w:r w:rsidR="007B6C08">
        <w:rPr>
          <w:szCs w:val="24"/>
        </w:rPr>
        <w:t>%</w:t>
      </w:r>
    </w:p>
    <w:p w:rsidR="001D3FE3" w:rsidP="007D7E82" w14:paraId="7D2C09B9" w14:textId="7777777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H</w:t>
      </w:r>
      <w:r w:rsidRPr="008059FA" w:rsidR="00C7488D">
        <w:rPr>
          <w:szCs w:val="24"/>
        </w:rPr>
        <w:t>SC from</w:t>
      </w:r>
      <w:r>
        <w:rPr>
          <w:szCs w:val="24"/>
        </w:rPr>
        <w:t xml:space="preserve"> DAV</w:t>
      </w:r>
      <w:r w:rsidR="00265C46">
        <w:rPr>
          <w:szCs w:val="24"/>
        </w:rPr>
        <w:t xml:space="preserve"> Public School, Dehradun</w:t>
      </w:r>
      <w:r>
        <w:rPr>
          <w:szCs w:val="24"/>
        </w:rPr>
        <w:t>with 74</w:t>
      </w:r>
      <w:r w:rsidR="007B6C08">
        <w:rPr>
          <w:szCs w:val="24"/>
        </w:rPr>
        <w:t>%</w:t>
      </w:r>
    </w:p>
    <w:p w:rsidR="007B6C08" w:rsidRPr="008059FA" w:rsidP="007B6C08" w14:paraId="1D7DF87E" w14:textId="77777777">
      <w:pPr>
        <w:pStyle w:val="ListParagraph"/>
        <w:ind w:left="502" w:firstLine="0"/>
        <w:rPr>
          <w:szCs w:val="24"/>
        </w:rPr>
      </w:pPr>
    </w:p>
    <w:p w:rsidR="001D3FE3" w:rsidRPr="008059FA" w:rsidP="001D3FE3" w14:paraId="04B2BE09" w14:textId="77777777">
      <w:pPr>
        <w:shd w:val="clear" w:color="auto" w:fill="BFBFBF" w:themeFill="background1" w:themeFillShade="BF"/>
        <w:spacing w:after="39" w:line="266" w:lineRule="auto"/>
        <w:ind w:left="0" w:firstLine="0"/>
        <w:rPr>
          <w:b/>
          <w:szCs w:val="24"/>
        </w:rPr>
      </w:pPr>
      <w:r w:rsidRPr="008059FA">
        <w:rPr>
          <w:b/>
          <w:szCs w:val="24"/>
        </w:rPr>
        <w:t>TECHNICAL SUMMARY</w:t>
      </w:r>
    </w:p>
    <w:p w:rsidR="007B6C08" w:rsidP="001D3FE3" w14:paraId="583124F4" w14:textId="77777777">
      <w:pPr>
        <w:pStyle w:val="BodyText"/>
        <w:spacing w:before="2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FE3" w:rsidRPr="008059FA" w:rsidP="001D3FE3" w14:paraId="70637BA1" w14:textId="77777777">
      <w:pPr>
        <w:pStyle w:val="BodyText"/>
        <w:spacing w:before="2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8059FA">
        <w:rPr>
          <w:rFonts w:ascii="Times New Roman" w:hAnsi="Times New Roman" w:cs="Times New Roman"/>
          <w:b/>
          <w:sz w:val="24"/>
          <w:szCs w:val="24"/>
          <w:u w:val="single"/>
        </w:rPr>
        <w:t>Manual Testing</w:t>
      </w:r>
      <w:r w:rsidRPr="008059FA">
        <w:rPr>
          <w:rFonts w:ascii="Times New Roman" w:hAnsi="Times New Roman" w:cs="Times New Roman"/>
          <w:b/>
          <w:sz w:val="24"/>
          <w:szCs w:val="24"/>
        </w:rPr>
        <w:t>:</w:t>
      </w:r>
    </w:p>
    <w:p w:rsidR="009D6A22" w:rsidRPr="008059FA" w:rsidP="009D6A22" w14:paraId="338ACB45" w14:textId="77777777">
      <w:pPr>
        <w:pStyle w:val="BodyText"/>
        <w:widowControl w:val="0"/>
        <w:numPr>
          <w:ilvl w:val="0"/>
          <w:numId w:val="1"/>
        </w:numPr>
        <w:tabs>
          <w:tab w:val="left" w:pos="707"/>
        </w:tabs>
        <w:suppressAutoHyphens/>
        <w:rPr>
          <w:rFonts w:ascii="Times New Roman" w:hAnsi="Times New Roman" w:cs="Times New Roman"/>
          <w:sz w:val="24"/>
          <w:szCs w:val="24"/>
        </w:rPr>
      </w:pPr>
      <w:r w:rsidRPr="008059FA">
        <w:rPr>
          <w:rFonts w:ascii="Times New Roman" w:hAnsi="Times New Roman" w:cs="Times New Roman"/>
          <w:sz w:val="24"/>
          <w:szCs w:val="24"/>
        </w:rPr>
        <w:t>Well acquainted with</w:t>
      </w:r>
      <w:r w:rsidRPr="008059FA">
        <w:rPr>
          <w:rFonts w:ascii="Times New Roman" w:hAnsi="Times New Roman" w:cs="Times New Roman"/>
          <w:b/>
          <w:sz w:val="24"/>
          <w:szCs w:val="24"/>
        </w:rPr>
        <w:t xml:space="preserve">Software development life cycle </w:t>
      </w:r>
      <w:r w:rsidR="007B6C08">
        <w:rPr>
          <w:rFonts w:ascii="Times New Roman" w:hAnsi="Times New Roman" w:cs="Times New Roman"/>
          <w:b/>
          <w:sz w:val="24"/>
          <w:szCs w:val="24"/>
        </w:rPr>
        <w:t>and Software testing life cycle</w:t>
      </w:r>
    </w:p>
    <w:p w:rsidR="00DD72AB" w:rsidRPr="008059FA" w:rsidP="00DD72AB" w14:paraId="6EA4F29A" w14:textId="77777777">
      <w:pPr>
        <w:numPr>
          <w:ilvl w:val="0"/>
          <w:numId w:val="1"/>
        </w:numPr>
        <w:tabs>
          <w:tab w:val="left" w:pos="360"/>
        </w:tabs>
        <w:suppressAutoHyphens/>
        <w:spacing w:after="0" w:line="276" w:lineRule="auto"/>
        <w:jc w:val="both"/>
        <w:rPr>
          <w:b/>
          <w:szCs w:val="24"/>
        </w:rPr>
      </w:pPr>
      <w:r w:rsidRPr="008059FA">
        <w:rPr>
          <w:szCs w:val="24"/>
        </w:rPr>
        <w:t xml:space="preserve">  Good Knowledge of White box testi</w:t>
      </w:r>
      <w:r w:rsidRPr="008059FA" w:rsidR="003673CC">
        <w:rPr>
          <w:szCs w:val="24"/>
        </w:rPr>
        <w:t xml:space="preserve">ng and Black box testing- </w:t>
      </w:r>
      <w:r w:rsidRPr="007B6C08">
        <w:rPr>
          <w:b/>
          <w:szCs w:val="24"/>
        </w:rPr>
        <w:t xml:space="preserve">Functional, </w:t>
      </w:r>
      <w:r w:rsidRPr="007B6C08" w:rsidR="00AE5556">
        <w:rPr>
          <w:b/>
          <w:szCs w:val="24"/>
        </w:rPr>
        <w:t>Performance,</w:t>
      </w:r>
      <w:r w:rsidRPr="008059FA" w:rsidR="00AE5556">
        <w:rPr>
          <w:b/>
          <w:szCs w:val="24"/>
        </w:rPr>
        <w:t xml:space="preserve">Compatibility, </w:t>
      </w:r>
      <w:r w:rsidRPr="008059FA" w:rsidR="003673CC">
        <w:rPr>
          <w:b/>
          <w:szCs w:val="24"/>
        </w:rPr>
        <w:t xml:space="preserve">Smoke, </w:t>
      </w:r>
      <w:r w:rsidRPr="008059FA">
        <w:rPr>
          <w:b/>
          <w:szCs w:val="24"/>
        </w:rPr>
        <w:t>Usability, Ad</w:t>
      </w:r>
      <w:r w:rsidR="00F62FFC">
        <w:rPr>
          <w:b/>
          <w:szCs w:val="24"/>
        </w:rPr>
        <w:t>-</w:t>
      </w:r>
      <w:r w:rsidRPr="008059FA">
        <w:rPr>
          <w:b/>
          <w:szCs w:val="24"/>
        </w:rPr>
        <w:t xml:space="preserve">hoc, </w:t>
      </w:r>
      <w:r w:rsidR="007B6C08">
        <w:rPr>
          <w:b/>
          <w:szCs w:val="24"/>
        </w:rPr>
        <w:t>Reliability, I18N, L10N Testing</w:t>
      </w:r>
    </w:p>
    <w:p w:rsidR="001D3FE3" w:rsidRPr="008059FA" w:rsidP="001D3FE3" w14:paraId="48FBE44C" w14:textId="77777777">
      <w:pPr>
        <w:pStyle w:val="BodyText"/>
        <w:widowControl w:val="0"/>
        <w:numPr>
          <w:ilvl w:val="0"/>
          <w:numId w:val="1"/>
        </w:numPr>
        <w:tabs>
          <w:tab w:val="left" w:pos="707"/>
        </w:tabs>
        <w:suppressAutoHyphens/>
        <w:rPr>
          <w:rFonts w:ascii="Times New Roman" w:hAnsi="Times New Roman" w:cs="Times New Roman"/>
          <w:sz w:val="24"/>
          <w:szCs w:val="24"/>
        </w:rPr>
      </w:pPr>
      <w:r w:rsidRPr="008059FA">
        <w:rPr>
          <w:rFonts w:ascii="Times New Roman" w:hAnsi="Times New Roman" w:cs="Times New Roman"/>
          <w:sz w:val="24"/>
          <w:szCs w:val="24"/>
        </w:rPr>
        <w:t xml:space="preserve">Ability to generate </w:t>
      </w:r>
      <w:r w:rsidRPr="008059FA">
        <w:rPr>
          <w:rFonts w:ascii="Times New Roman" w:hAnsi="Times New Roman" w:cs="Times New Roman"/>
          <w:b/>
          <w:sz w:val="24"/>
          <w:szCs w:val="24"/>
        </w:rPr>
        <w:t>Test cases/Scenarios</w:t>
      </w:r>
      <w:r w:rsidR="007B6C08">
        <w:rPr>
          <w:rFonts w:ascii="Times New Roman" w:hAnsi="Times New Roman" w:cs="Times New Roman"/>
          <w:sz w:val="24"/>
          <w:szCs w:val="24"/>
        </w:rPr>
        <w:t xml:space="preserve"> for all kinds of applications</w:t>
      </w:r>
    </w:p>
    <w:p w:rsidR="009D6A22" w:rsidRPr="008059FA" w:rsidP="009D6A22" w14:paraId="0272163F" w14:textId="77777777">
      <w:pPr>
        <w:pStyle w:val="ListParagraph"/>
        <w:numPr>
          <w:ilvl w:val="0"/>
          <w:numId w:val="1"/>
        </w:numPr>
        <w:suppressAutoHyphens/>
        <w:spacing w:after="120" w:line="276" w:lineRule="auto"/>
        <w:rPr>
          <w:b/>
          <w:w w:val="110"/>
          <w:szCs w:val="24"/>
        </w:rPr>
      </w:pPr>
      <w:r w:rsidRPr="008059FA">
        <w:rPr>
          <w:w w:val="110"/>
          <w:szCs w:val="24"/>
        </w:rPr>
        <w:t xml:space="preserve">Knowledge in </w:t>
      </w:r>
      <w:r w:rsidRPr="008059FA">
        <w:rPr>
          <w:b/>
          <w:bCs/>
          <w:w w:val="110"/>
          <w:szCs w:val="24"/>
        </w:rPr>
        <w:t>Test plan, Test case, Test case template, Traceability matrix</w:t>
      </w:r>
    </w:p>
    <w:p w:rsidR="00AE5556" w:rsidRPr="008059FA" w:rsidP="00AE5556" w14:paraId="6DCC322B" w14:textId="77777777">
      <w:pPr>
        <w:pStyle w:val="ListParagraph"/>
        <w:numPr>
          <w:ilvl w:val="0"/>
          <w:numId w:val="1"/>
        </w:numPr>
        <w:suppressAutoHyphens/>
        <w:spacing w:after="120" w:line="276" w:lineRule="auto"/>
        <w:rPr>
          <w:b/>
          <w:w w:val="110"/>
          <w:szCs w:val="24"/>
        </w:rPr>
      </w:pPr>
      <w:r w:rsidRPr="008059FA">
        <w:rPr>
          <w:szCs w:val="24"/>
        </w:rPr>
        <w:t>Having good understanding in</w:t>
      </w:r>
      <w:r w:rsidRPr="008059FA">
        <w:rPr>
          <w:b/>
          <w:szCs w:val="24"/>
        </w:rPr>
        <w:t xml:space="preserve"> Test Case Design Techniques and Defect life cycle</w:t>
      </w:r>
    </w:p>
    <w:p w:rsidR="000F60DE" w:rsidRPr="008059FA" w:rsidP="000F60DE" w14:paraId="4DADA02C" w14:textId="77777777">
      <w:pPr>
        <w:pStyle w:val="BodyText"/>
        <w:spacing w:before="2"/>
        <w:ind w:left="0" w:firstLine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59FA">
        <w:rPr>
          <w:rFonts w:ascii="Times New Roman" w:eastAsia="Times New Roman" w:hAnsi="Times New Roman" w:cs="Times New Roman"/>
          <w:b/>
          <w:color w:val="00000A"/>
          <w:sz w:val="24"/>
          <w:szCs w:val="24"/>
          <w:u w:val="single"/>
          <w:shd w:val="clear" w:color="auto" w:fill="FFFFFF"/>
        </w:rPr>
        <w:t>Agile Methodology</w:t>
      </w:r>
      <w:r w:rsidRPr="008059F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0F60DE" w:rsidRPr="008059FA" w:rsidP="000F60DE" w14:paraId="18E68ED4" w14:textId="77777777">
      <w:pPr>
        <w:pStyle w:val="ListParagraph"/>
        <w:numPr>
          <w:ilvl w:val="0"/>
          <w:numId w:val="1"/>
        </w:numPr>
        <w:suppressAutoHyphens/>
        <w:spacing w:after="120" w:line="276" w:lineRule="auto"/>
        <w:rPr>
          <w:w w:val="110"/>
          <w:szCs w:val="24"/>
        </w:rPr>
      </w:pPr>
      <w:r w:rsidRPr="008059FA">
        <w:rPr>
          <w:color w:val="00000A"/>
          <w:szCs w:val="24"/>
          <w:shd w:val="clear" w:color="auto" w:fill="FFFFFF"/>
        </w:rPr>
        <w:t>Extensive knowledge on</w:t>
      </w:r>
      <w:r w:rsidRPr="008059FA">
        <w:rPr>
          <w:b/>
          <w:color w:val="00000A"/>
          <w:szCs w:val="24"/>
          <w:shd w:val="clear" w:color="auto" w:fill="FFFFFF"/>
        </w:rPr>
        <w:t xml:space="preserve"> agile</w:t>
      </w:r>
      <w:r w:rsidR="007B6C08">
        <w:rPr>
          <w:b/>
          <w:color w:val="00000A"/>
          <w:szCs w:val="24"/>
          <w:shd w:val="clear" w:color="auto" w:fill="FFFFFF"/>
        </w:rPr>
        <w:t>based technology</w:t>
      </w:r>
    </w:p>
    <w:p w:rsidR="000F60DE" w:rsidRPr="008059FA" w:rsidP="000F60DE" w14:paraId="6002227F" w14:textId="77777777">
      <w:pPr>
        <w:pStyle w:val="ListParagraph"/>
        <w:numPr>
          <w:ilvl w:val="0"/>
          <w:numId w:val="1"/>
        </w:numPr>
        <w:suppressAutoHyphens/>
        <w:spacing w:after="120" w:line="276" w:lineRule="auto"/>
        <w:rPr>
          <w:w w:val="110"/>
          <w:szCs w:val="24"/>
        </w:rPr>
      </w:pPr>
      <w:r w:rsidRPr="008059FA">
        <w:rPr>
          <w:color w:val="00000A"/>
          <w:szCs w:val="24"/>
          <w:shd w:val="clear" w:color="auto" w:fill="FFFFFF"/>
        </w:rPr>
        <w:t xml:space="preserve">Good knowledge on </w:t>
      </w:r>
      <w:r w:rsidRPr="008059FA">
        <w:rPr>
          <w:b/>
          <w:color w:val="00000A"/>
          <w:szCs w:val="24"/>
          <w:shd w:val="clear" w:color="auto" w:fill="FFFFFF"/>
        </w:rPr>
        <w:t>prod</w:t>
      </w:r>
      <w:r w:rsidR="007B6C08">
        <w:rPr>
          <w:b/>
          <w:color w:val="00000A"/>
          <w:szCs w:val="24"/>
          <w:shd w:val="clear" w:color="auto" w:fill="FFFFFF"/>
        </w:rPr>
        <w:t>uct owner, scrum and scrum team</w:t>
      </w:r>
    </w:p>
    <w:p w:rsidR="000F60DE" w:rsidRPr="008059FA" w:rsidP="00DA1F45" w14:paraId="4CF246EA" w14:textId="77777777">
      <w:pPr>
        <w:pStyle w:val="ListParagraph"/>
        <w:numPr>
          <w:ilvl w:val="0"/>
          <w:numId w:val="1"/>
        </w:numPr>
        <w:suppressAutoHyphens/>
        <w:spacing w:after="120" w:line="276" w:lineRule="auto"/>
        <w:rPr>
          <w:b/>
          <w:w w:val="110"/>
          <w:szCs w:val="24"/>
        </w:rPr>
      </w:pPr>
      <w:r w:rsidRPr="008059FA">
        <w:rPr>
          <w:color w:val="00000A"/>
          <w:szCs w:val="24"/>
          <w:shd w:val="clear" w:color="auto" w:fill="FFFFFF"/>
        </w:rPr>
        <w:t xml:space="preserve">Good knowledge on </w:t>
      </w:r>
      <w:r w:rsidRPr="008059FA">
        <w:rPr>
          <w:b/>
          <w:color w:val="00000A"/>
          <w:szCs w:val="24"/>
          <w:shd w:val="clear" w:color="auto" w:fill="FFFFFF"/>
        </w:rPr>
        <w:t xml:space="preserve">scrum process, </w:t>
      </w:r>
      <w:r w:rsidR="007B6C08">
        <w:rPr>
          <w:b/>
          <w:szCs w:val="24"/>
        </w:rPr>
        <w:t>sprints, story point</w:t>
      </w:r>
    </w:p>
    <w:p w:rsidR="00440A74" w:rsidRPr="008059FA" w:rsidP="00440A74" w14:paraId="0597649D" w14:textId="77777777">
      <w:pPr>
        <w:pStyle w:val="BodyText"/>
        <w:spacing w:before="2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8059FA">
        <w:rPr>
          <w:rFonts w:ascii="Times New Roman" w:hAnsi="Times New Roman" w:cs="Times New Roman"/>
          <w:b/>
          <w:sz w:val="24"/>
          <w:szCs w:val="24"/>
          <w:u w:val="single"/>
        </w:rPr>
        <w:t>SQL</w:t>
      </w:r>
      <w:r w:rsidRPr="008059FA">
        <w:rPr>
          <w:rFonts w:ascii="Times New Roman" w:hAnsi="Times New Roman" w:cs="Times New Roman"/>
          <w:b/>
          <w:sz w:val="24"/>
          <w:szCs w:val="24"/>
        </w:rPr>
        <w:t>:</w:t>
      </w:r>
    </w:p>
    <w:p w:rsidR="00440A74" w:rsidRPr="008059FA" w:rsidP="00440A74" w14:paraId="1BFB9A34" w14:textId="77777777">
      <w:pPr>
        <w:pStyle w:val="ListParagraph"/>
        <w:numPr>
          <w:ilvl w:val="0"/>
          <w:numId w:val="1"/>
        </w:numPr>
        <w:suppressAutoHyphens/>
        <w:spacing w:after="120" w:line="276" w:lineRule="auto"/>
        <w:rPr>
          <w:w w:val="110"/>
          <w:szCs w:val="24"/>
        </w:rPr>
      </w:pPr>
      <w:r w:rsidRPr="008059FA">
        <w:rPr>
          <w:color w:val="000000" w:themeColor="text1"/>
          <w:szCs w:val="24"/>
        </w:rPr>
        <w:t xml:space="preserve">Good knowledge of </w:t>
      </w:r>
      <w:r w:rsidRPr="008059FA">
        <w:rPr>
          <w:b/>
          <w:color w:val="000000" w:themeColor="text1"/>
          <w:szCs w:val="24"/>
        </w:rPr>
        <w:t xml:space="preserve">DML, </w:t>
      </w:r>
      <w:r w:rsidR="00D3733B">
        <w:rPr>
          <w:b/>
          <w:color w:val="000000" w:themeColor="text1"/>
          <w:szCs w:val="24"/>
        </w:rPr>
        <w:t xml:space="preserve">DDL,DCL,DQL </w:t>
      </w:r>
      <w:r w:rsidR="007B6C08">
        <w:rPr>
          <w:b/>
          <w:color w:val="000000" w:themeColor="text1"/>
          <w:szCs w:val="24"/>
        </w:rPr>
        <w:t>and TCL</w:t>
      </w:r>
    </w:p>
    <w:p w:rsidR="00DA1F45" w:rsidRPr="008059FA" w:rsidP="00DA1F45" w14:paraId="1E577517" w14:textId="77777777">
      <w:pPr>
        <w:pStyle w:val="BodyText"/>
        <w:widowControl w:val="0"/>
        <w:numPr>
          <w:ilvl w:val="0"/>
          <w:numId w:val="1"/>
        </w:numPr>
        <w:tabs>
          <w:tab w:val="left" w:pos="707"/>
        </w:tabs>
        <w:suppressAutoHyphens/>
        <w:rPr>
          <w:rFonts w:ascii="Times New Roman" w:hAnsi="Times New Roman" w:cs="Times New Roman"/>
          <w:sz w:val="24"/>
          <w:szCs w:val="24"/>
        </w:rPr>
      </w:pPr>
      <w:r w:rsidRPr="008059FA">
        <w:rPr>
          <w:rFonts w:ascii="Times New Roman" w:hAnsi="Times New Roman" w:cs="Times New Roman"/>
          <w:sz w:val="24"/>
          <w:szCs w:val="24"/>
        </w:rPr>
        <w:t xml:space="preserve">Good understanding of RDBMS concepts like </w:t>
      </w:r>
      <w:r w:rsidRPr="008059FA">
        <w:rPr>
          <w:rFonts w:ascii="Times New Roman" w:hAnsi="Times New Roman" w:cs="Times New Roman"/>
          <w:b/>
          <w:sz w:val="24"/>
          <w:szCs w:val="24"/>
        </w:rPr>
        <w:t>Constraints, Normalization, Tab</w:t>
      </w:r>
      <w:r w:rsidR="00D35AC8">
        <w:rPr>
          <w:rFonts w:ascii="Times New Roman" w:hAnsi="Times New Roman" w:cs="Times New Roman"/>
          <w:b/>
          <w:sz w:val="24"/>
          <w:szCs w:val="24"/>
        </w:rPr>
        <w:t xml:space="preserve">les, Joins </w:t>
      </w:r>
      <w:r w:rsidRPr="007B6C08">
        <w:rPr>
          <w:rFonts w:ascii="Times New Roman" w:hAnsi="Times New Roman" w:cs="Times New Roman"/>
          <w:b/>
          <w:sz w:val="24"/>
          <w:szCs w:val="24"/>
        </w:rPr>
        <w:t>etc.</w:t>
      </w:r>
    </w:p>
    <w:p w:rsidR="009D6A22" w:rsidRPr="008059FA" w:rsidP="00D35AC8" w14:paraId="1C33AFAD" w14:textId="77777777">
      <w:pPr>
        <w:pStyle w:val="ListParagraph"/>
        <w:spacing w:before="100" w:beforeAutospacing="1" w:after="100" w:afterAutospacing="1"/>
        <w:ind w:left="502" w:firstLine="0"/>
        <w:rPr>
          <w:color w:val="000000" w:themeColor="text1"/>
          <w:szCs w:val="24"/>
        </w:rPr>
      </w:pPr>
    </w:p>
    <w:p w:rsidR="001D3FE3" w:rsidRPr="00C32CFA" w:rsidP="00C32CFA" w14:paraId="05E73BCB" w14:textId="77777777">
      <w:pPr>
        <w:rPr>
          <w:rFonts w:eastAsia="Garamond"/>
          <w:b/>
          <w:szCs w:val="24"/>
        </w:rPr>
      </w:pPr>
      <w:r w:rsidRPr="00C32CFA">
        <w:rPr>
          <w:rFonts w:eastAsia="Garamond"/>
          <w:b/>
          <w:szCs w:val="24"/>
        </w:rPr>
        <w:t>REAL TIME MINOR PROJECT</w:t>
      </w:r>
    </w:p>
    <w:p w:rsidR="007B6C08" w:rsidP="007B6C08" w14:paraId="12ED9A37" w14:textId="77777777">
      <w:pPr>
        <w:rPr>
          <w:rFonts w:eastAsia="Garamond"/>
          <w:b/>
          <w:szCs w:val="24"/>
        </w:rPr>
      </w:pPr>
    </w:p>
    <w:p w:rsidR="001D3FE3" w:rsidRPr="007B6C08" w:rsidP="007B6C08" w14:paraId="4041DDB0" w14:textId="77777777">
      <w:pPr>
        <w:pStyle w:val="ListParagraph"/>
        <w:numPr>
          <w:ilvl w:val="0"/>
          <w:numId w:val="15"/>
        </w:numPr>
        <w:rPr>
          <w:rFonts w:eastAsia="Garamond"/>
          <w:b/>
          <w:szCs w:val="24"/>
        </w:rPr>
      </w:pPr>
      <w:r w:rsidRPr="007B6C08">
        <w:rPr>
          <w:rFonts w:eastAsia="Garamond"/>
          <w:szCs w:val="24"/>
        </w:rPr>
        <w:t>"</w:t>
      </w:r>
      <w:r w:rsidRPr="007B6C08">
        <w:rPr>
          <w:rFonts w:eastAsia="Garamond"/>
          <w:b/>
          <w:szCs w:val="24"/>
          <w:u w:val="single"/>
        </w:rPr>
        <w:t>ACTITIME" TIME TRACKING AND MANAGEMENT</w:t>
      </w:r>
      <w:r w:rsidRPr="007B6C08">
        <w:rPr>
          <w:rFonts w:eastAsia="Garamond"/>
          <w:b/>
          <w:szCs w:val="24"/>
          <w:u w:val="single"/>
        </w:rPr>
        <w:t>:</w:t>
      </w:r>
    </w:p>
    <w:p w:rsidR="007B6C08" w:rsidP="007B6C08" w14:paraId="39E27B22" w14:textId="77777777">
      <w:pPr>
        <w:pStyle w:val="ListParagraph"/>
        <w:ind w:left="502" w:firstLine="0"/>
        <w:rPr>
          <w:rFonts w:eastAsia="Garamond"/>
          <w:b/>
          <w:szCs w:val="24"/>
        </w:rPr>
      </w:pPr>
    </w:p>
    <w:p w:rsidR="001E1A72" w:rsidRPr="008059FA" w:rsidP="00F62FFC" w14:paraId="409AAB28" w14:textId="77777777">
      <w:pPr>
        <w:pStyle w:val="ListParagraph"/>
        <w:ind w:left="502" w:firstLine="0"/>
        <w:jc w:val="both"/>
        <w:rPr>
          <w:rFonts w:eastAsia="Garamond"/>
          <w:b/>
          <w:szCs w:val="24"/>
        </w:rPr>
      </w:pPr>
      <w:r>
        <w:rPr>
          <w:rFonts w:eastAsia="Garamond"/>
          <w:b/>
          <w:szCs w:val="24"/>
        </w:rPr>
        <w:t>Description</w:t>
      </w:r>
      <w:r w:rsidRPr="008059FA" w:rsidR="001D3FE3">
        <w:rPr>
          <w:rFonts w:eastAsia="Garamond"/>
          <w:b/>
          <w:szCs w:val="24"/>
        </w:rPr>
        <w:t>:</w:t>
      </w:r>
      <w:r w:rsidRPr="008059FA" w:rsidR="005B6E11">
        <w:rPr>
          <w:szCs w:val="24"/>
        </w:rPr>
        <w:t>ActiTIME i</w:t>
      </w:r>
      <w:r>
        <w:rPr>
          <w:szCs w:val="24"/>
        </w:rPr>
        <w:t xml:space="preserve">sa </w:t>
      </w:r>
      <w:r w:rsidRPr="008059FA" w:rsidR="005B6E11">
        <w:rPr>
          <w:szCs w:val="24"/>
        </w:rPr>
        <w:t>web-base</w:t>
      </w:r>
      <w:r w:rsidRPr="008059FA">
        <w:rPr>
          <w:szCs w:val="24"/>
        </w:rPr>
        <w:t>d software for time tracking and</w:t>
      </w:r>
      <w:r w:rsidRPr="008059FA" w:rsidR="005B6E11">
        <w:rPr>
          <w:szCs w:val="24"/>
        </w:rPr>
        <w:t xml:space="preserve"> management. </w:t>
      </w:r>
    </w:p>
    <w:p w:rsidR="005B6E11" w:rsidRPr="008059FA" w:rsidP="00F62FFC" w14:paraId="08A4F547" w14:textId="77777777">
      <w:pPr>
        <w:pStyle w:val="ListParagraph"/>
        <w:ind w:left="502" w:firstLine="0"/>
        <w:jc w:val="both"/>
        <w:rPr>
          <w:rFonts w:eastAsia="Garamond"/>
          <w:b/>
          <w:szCs w:val="24"/>
        </w:rPr>
      </w:pPr>
      <w:r w:rsidRPr="008059FA">
        <w:rPr>
          <w:szCs w:val="24"/>
        </w:rPr>
        <w:t xml:space="preserve">It helps </w:t>
      </w:r>
      <w:r w:rsidR="007B6C08">
        <w:rPr>
          <w:szCs w:val="24"/>
        </w:rPr>
        <w:t>in improving</w:t>
      </w:r>
      <w:r w:rsidRPr="008059FA">
        <w:rPr>
          <w:szCs w:val="24"/>
        </w:rPr>
        <w:t xml:space="preserve"> business process, analyz</w:t>
      </w:r>
      <w:r w:rsidR="007B6C08">
        <w:rPr>
          <w:szCs w:val="24"/>
        </w:rPr>
        <w:t>ing</w:t>
      </w:r>
      <w:r w:rsidRPr="008059FA">
        <w:rPr>
          <w:szCs w:val="24"/>
        </w:rPr>
        <w:t xml:space="preserve"> team performance</w:t>
      </w:r>
      <w:r w:rsidR="007B6C08">
        <w:rPr>
          <w:szCs w:val="24"/>
        </w:rPr>
        <w:t xml:space="preserve"> and reducing</w:t>
      </w:r>
      <w:r w:rsidRPr="008059FA" w:rsidR="001E1A72">
        <w:rPr>
          <w:szCs w:val="24"/>
        </w:rPr>
        <w:t xml:space="preserve"> costs. It is a unique application that enables the organization </w:t>
      </w:r>
      <w:r w:rsidR="007B6C08">
        <w:rPr>
          <w:szCs w:val="24"/>
        </w:rPr>
        <w:t xml:space="preserve">in </w:t>
      </w:r>
      <w:r w:rsidRPr="008059FA" w:rsidR="001E1A72">
        <w:rPr>
          <w:szCs w:val="24"/>
        </w:rPr>
        <w:t>manag</w:t>
      </w:r>
      <w:r w:rsidR="007B6C08">
        <w:rPr>
          <w:szCs w:val="24"/>
        </w:rPr>
        <w:t xml:space="preserve">ingemployee </w:t>
      </w:r>
      <w:r w:rsidRPr="008059FA" w:rsidR="001E1A72">
        <w:rPr>
          <w:szCs w:val="24"/>
        </w:rPr>
        <w:t>performance and generat</w:t>
      </w:r>
      <w:r w:rsidR="007B6C08">
        <w:rPr>
          <w:szCs w:val="24"/>
        </w:rPr>
        <w:t>ing</w:t>
      </w:r>
      <w:r w:rsidRPr="008059FA" w:rsidR="001E1A72">
        <w:rPr>
          <w:szCs w:val="24"/>
        </w:rPr>
        <w:t xml:space="preserve"> precise reports </w:t>
      </w:r>
      <w:r w:rsidR="007B6C08">
        <w:rPr>
          <w:szCs w:val="24"/>
        </w:rPr>
        <w:t xml:space="preserve">associated with </w:t>
      </w:r>
      <w:r w:rsidRPr="008059FA" w:rsidR="001E1A72">
        <w:rPr>
          <w:szCs w:val="24"/>
        </w:rPr>
        <w:t xml:space="preserve">employee shifts and </w:t>
      </w:r>
      <w:r w:rsidR="007B6C08">
        <w:rPr>
          <w:szCs w:val="24"/>
        </w:rPr>
        <w:t>productivity</w:t>
      </w:r>
      <w:r w:rsidR="002C3372">
        <w:rPr>
          <w:szCs w:val="24"/>
        </w:rPr>
        <w:t>.</w:t>
      </w:r>
    </w:p>
    <w:p w:rsidR="007B6C08" w:rsidP="00F62FFC" w14:paraId="3B624CCE" w14:textId="77777777">
      <w:pPr>
        <w:pStyle w:val="ListParagraph"/>
        <w:ind w:left="502" w:firstLine="0"/>
        <w:jc w:val="both"/>
        <w:rPr>
          <w:b/>
          <w:szCs w:val="24"/>
        </w:rPr>
      </w:pPr>
    </w:p>
    <w:p w:rsidR="001E1A72" w:rsidRPr="00B33EFC" w:rsidP="00B33EFC" w14:paraId="45295486" w14:textId="77777777">
      <w:pPr>
        <w:ind w:left="76" w:firstLine="0"/>
        <w:jc w:val="both"/>
        <w:rPr>
          <w:szCs w:val="24"/>
        </w:rPr>
      </w:pPr>
      <w:r w:rsidRPr="00B33EFC">
        <w:rPr>
          <w:b/>
          <w:szCs w:val="24"/>
        </w:rPr>
        <w:t xml:space="preserve">Roles and </w:t>
      </w:r>
      <w:r w:rsidRPr="00B33EFC" w:rsidR="002C3372">
        <w:rPr>
          <w:b/>
          <w:szCs w:val="24"/>
        </w:rPr>
        <w:t>Responsibilities</w:t>
      </w:r>
      <w:r w:rsidRPr="00B33EFC">
        <w:rPr>
          <w:b/>
          <w:szCs w:val="24"/>
        </w:rPr>
        <w:t xml:space="preserve">:  </w:t>
      </w:r>
      <w:r w:rsidRPr="00B33EFC">
        <w:rPr>
          <w:szCs w:val="24"/>
        </w:rPr>
        <w:t xml:space="preserve">Understanding the application and </w:t>
      </w:r>
      <w:r w:rsidRPr="00B33EFC" w:rsidR="00F62FFC">
        <w:rPr>
          <w:szCs w:val="24"/>
        </w:rPr>
        <w:t>i</w:t>
      </w:r>
      <w:r w:rsidRPr="00B33EFC">
        <w:rPr>
          <w:szCs w:val="24"/>
        </w:rPr>
        <w:t>nv</w:t>
      </w:r>
      <w:r w:rsidRPr="00B33EFC" w:rsidR="002C3372">
        <w:rPr>
          <w:szCs w:val="24"/>
        </w:rPr>
        <w:t>olved in identifying scenarios.</w:t>
      </w:r>
    </w:p>
    <w:p w:rsidR="002C3372" w:rsidRPr="008059FA" w:rsidP="007B6C08" w14:paraId="5D9C82C7" w14:textId="77777777">
      <w:pPr>
        <w:pStyle w:val="ListParagraph"/>
        <w:ind w:left="502" w:firstLine="0"/>
        <w:jc w:val="both"/>
        <w:rPr>
          <w:szCs w:val="24"/>
        </w:rPr>
      </w:pPr>
    </w:p>
    <w:p w:rsidR="00F62FFC" w:rsidRPr="008059FA" w:rsidP="00F62FFC" w14:paraId="5851EDEC" w14:textId="77777777">
      <w:pPr>
        <w:spacing w:line="243" w:lineRule="auto"/>
        <w:ind w:left="502" w:firstLine="0"/>
        <w:rPr>
          <w:b/>
          <w:szCs w:val="24"/>
        </w:rPr>
      </w:pPr>
    </w:p>
    <w:p w:rsidR="001D3FE3" w:rsidRPr="008059FA" w:rsidP="001D3FE3" w14:paraId="5A216A92" w14:textId="77777777">
      <w:pPr>
        <w:shd w:val="clear" w:color="auto" w:fill="BFBFBF" w:themeFill="background1" w:themeFillShade="BF"/>
        <w:tabs>
          <w:tab w:val="left" w:pos="3585"/>
        </w:tabs>
        <w:spacing w:after="39" w:line="266" w:lineRule="auto"/>
        <w:ind w:left="0" w:firstLine="0"/>
        <w:rPr>
          <w:b/>
          <w:szCs w:val="24"/>
        </w:rPr>
      </w:pPr>
      <w:r w:rsidRPr="008059FA">
        <w:rPr>
          <w:b/>
          <w:szCs w:val="24"/>
        </w:rPr>
        <w:t>ADDITIONAL SKILLS</w:t>
      </w:r>
      <w:r w:rsidRPr="008059FA">
        <w:rPr>
          <w:b/>
          <w:szCs w:val="24"/>
        </w:rPr>
        <w:tab/>
      </w:r>
    </w:p>
    <w:p w:rsidR="001D3FE3" w:rsidRPr="008059FA" w:rsidP="001D3FE3" w14:paraId="4F025C33" w14:textId="77777777">
      <w:pPr>
        <w:pStyle w:val="ListParagraph"/>
        <w:numPr>
          <w:ilvl w:val="0"/>
          <w:numId w:val="1"/>
        </w:numPr>
        <w:rPr>
          <w:szCs w:val="24"/>
        </w:rPr>
      </w:pPr>
      <w:r w:rsidRPr="008059FA">
        <w:rPr>
          <w:szCs w:val="24"/>
        </w:rPr>
        <w:t xml:space="preserve">Good at </w:t>
      </w:r>
      <w:r w:rsidR="00FA204F">
        <w:rPr>
          <w:szCs w:val="24"/>
        </w:rPr>
        <w:t>t</w:t>
      </w:r>
      <w:r w:rsidRPr="008059FA">
        <w:rPr>
          <w:szCs w:val="24"/>
        </w:rPr>
        <w:t>ime</w:t>
      </w:r>
      <w:r w:rsidR="00FA204F">
        <w:rPr>
          <w:szCs w:val="24"/>
        </w:rPr>
        <w:t xml:space="preserve"> and t</w:t>
      </w:r>
      <w:r w:rsidRPr="008059FA">
        <w:rPr>
          <w:szCs w:val="24"/>
        </w:rPr>
        <w:t>ask</w:t>
      </w:r>
      <w:r w:rsidR="00FA204F">
        <w:rPr>
          <w:szCs w:val="24"/>
        </w:rPr>
        <w:t xml:space="preserve"> m</w:t>
      </w:r>
      <w:r w:rsidRPr="008059FA">
        <w:rPr>
          <w:szCs w:val="24"/>
        </w:rPr>
        <w:t>anagement</w:t>
      </w:r>
      <w:r w:rsidRPr="008059FA">
        <w:rPr>
          <w:szCs w:val="24"/>
        </w:rPr>
        <w:t>.</w:t>
      </w:r>
    </w:p>
    <w:p w:rsidR="00F11469" w:rsidRPr="008059FA" w:rsidP="001D3FE3" w14:paraId="2897DF5B" w14:textId="77777777">
      <w:pPr>
        <w:pStyle w:val="ListParagraph"/>
        <w:numPr>
          <w:ilvl w:val="0"/>
          <w:numId w:val="1"/>
        </w:numPr>
        <w:rPr>
          <w:szCs w:val="24"/>
        </w:rPr>
      </w:pPr>
      <w:r w:rsidRPr="008059FA">
        <w:rPr>
          <w:szCs w:val="24"/>
        </w:rPr>
        <w:t xml:space="preserve">Ability </w:t>
      </w:r>
      <w:r w:rsidRPr="008059FA" w:rsidR="002C3372">
        <w:rPr>
          <w:szCs w:val="24"/>
        </w:rPr>
        <w:t>to</w:t>
      </w:r>
      <w:r w:rsidRPr="008059FA">
        <w:rPr>
          <w:szCs w:val="24"/>
        </w:rPr>
        <w:t xml:space="preserve"> work </w:t>
      </w:r>
      <w:r w:rsidRPr="008059FA" w:rsidR="002C3372">
        <w:rPr>
          <w:szCs w:val="24"/>
        </w:rPr>
        <w:t>independently</w:t>
      </w:r>
      <w:r w:rsidRPr="008059FA">
        <w:rPr>
          <w:szCs w:val="24"/>
        </w:rPr>
        <w:t xml:space="preserve"> and within groups.</w:t>
      </w:r>
    </w:p>
    <w:p w:rsidR="00BC1797" w:rsidRPr="008059FA" w:rsidP="00F11469" w14:paraId="65605CD4" w14:textId="7777777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Good team p</w:t>
      </w:r>
      <w:r w:rsidRPr="008059FA" w:rsidR="001D3FE3">
        <w:rPr>
          <w:szCs w:val="24"/>
        </w:rPr>
        <w:t>layer</w:t>
      </w:r>
      <w:r w:rsidRPr="008059FA" w:rsidR="00F11469">
        <w:rPr>
          <w:szCs w:val="24"/>
        </w:rPr>
        <w:t xml:space="preserve"> and </w:t>
      </w:r>
      <w:r>
        <w:rPr>
          <w:szCs w:val="24"/>
        </w:rPr>
        <w:t>d</w:t>
      </w:r>
      <w:r w:rsidRPr="008059FA" w:rsidR="001D3FE3">
        <w:rPr>
          <w:szCs w:val="24"/>
        </w:rPr>
        <w:t>edicated to work</w:t>
      </w:r>
      <w:r w:rsidRPr="008059FA" w:rsidR="00F11469">
        <w:rPr>
          <w:szCs w:val="24"/>
        </w:rPr>
        <w:t>.</w:t>
      </w:r>
    </w:p>
    <w:p w:rsidR="00C64AF3" w:rsidP="00C64AF3" w14:paraId="3CD628C0" w14:textId="7777777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Quick learning a</w:t>
      </w:r>
      <w:r w:rsidRPr="008059FA" w:rsidR="00F11469">
        <w:rPr>
          <w:szCs w:val="24"/>
        </w:rPr>
        <w:t>bility.</w:t>
      </w:r>
    </w:p>
    <w:p w:rsidR="00F62FFC" w:rsidRPr="008059FA" w:rsidP="00F62FFC" w14:paraId="7EE631A0" w14:textId="77777777">
      <w:pPr>
        <w:pStyle w:val="ListParagraph"/>
        <w:ind w:left="502" w:firstLine="0"/>
        <w:rPr>
          <w:szCs w:val="24"/>
        </w:rPr>
      </w:pPr>
    </w:p>
    <w:p w:rsidR="001D3FE3" w:rsidRPr="008059FA" w:rsidP="001D3FE3" w14:paraId="600ACC32" w14:textId="77777777">
      <w:pPr>
        <w:shd w:val="clear" w:color="auto" w:fill="BFBFBF" w:themeFill="background1" w:themeFillShade="BF"/>
        <w:tabs>
          <w:tab w:val="left" w:pos="3585"/>
        </w:tabs>
        <w:spacing w:after="39" w:line="266" w:lineRule="auto"/>
        <w:ind w:left="0" w:firstLine="0"/>
        <w:rPr>
          <w:b/>
          <w:szCs w:val="24"/>
        </w:rPr>
      </w:pPr>
      <w:r w:rsidRPr="008059FA">
        <w:rPr>
          <w:b/>
          <w:szCs w:val="24"/>
        </w:rPr>
        <w:t>ACHIEVEMENTS &amp; EXTRA</w:t>
      </w:r>
      <w:r w:rsidRPr="008059FA" w:rsidR="00F11DA2">
        <w:rPr>
          <w:b/>
          <w:szCs w:val="24"/>
        </w:rPr>
        <w:t xml:space="preserve"> -CURRICULAR ACTIVITIES</w:t>
      </w:r>
      <w:r w:rsidRPr="008059FA">
        <w:rPr>
          <w:b/>
          <w:szCs w:val="24"/>
        </w:rPr>
        <w:tab/>
      </w:r>
    </w:p>
    <w:p w:rsidR="001D3FE3" w:rsidRPr="00913499" w:rsidP="00913499" w14:paraId="19488AC9" w14:textId="77777777">
      <w:pPr>
        <w:pStyle w:val="ListParagraph"/>
        <w:numPr>
          <w:ilvl w:val="0"/>
          <w:numId w:val="1"/>
        </w:numPr>
        <w:rPr>
          <w:szCs w:val="24"/>
        </w:rPr>
      </w:pPr>
      <w:r w:rsidRPr="00F62FFC">
        <w:rPr>
          <w:b/>
          <w:szCs w:val="24"/>
        </w:rPr>
        <w:t xml:space="preserve">Gold </w:t>
      </w:r>
      <w:r w:rsidRPr="00F62FFC" w:rsidR="00265C46">
        <w:rPr>
          <w:b/>
          <w:szCs w:val="24"/>
        </w:rPr>
        <w:t>Medal in 100 m</w:t>
      </w:r>
      <w:r w:rsidR="00FA204F">
        <w:rPr>
          <w:szCs w:val="24"/>
        </w:rPr>
        <w:t xml:space="preserve"> r</w:t>
      </w:r>
      <w:r w:rsidR="00265C46">
        <w:rPr>
          <w:szCs w:val="24"/>
        </w:rPr>
        <w:t xml:space="preserve">ace in </w:t>
      </w:r>
      <w:r w:rsidR="00FA204F">
        <w:rPr>
          <w:szCs w:val="24"/>
        </w:rPr>
        <w:t>inter school l</w:t>
      </w:r>
      <w:r w:rsidRPr="008059FA">
        <w:rPr>
          <w:szCs w:val="24"/>
        </w:rPr>
        <w:t>evel</w:t>
      </w:r>
    </w:p>
    <w:p w:rsidR="00F11DA2" w:rsidRPr="008059FA" w:rsidP="00F11DA2" w14:paraId="0F00F4B9" w14:textId="77777777">
      <w:pPr>
        <w:pStyle w:val="ListParagraph"/>
        <w:numPr>
          <w:ilvl w:val="0"/>
          <w:numId w:val="1"/>
        </w:numPr>
        <w:spacing w:line="243" w:lineRule="auto"/>
        <w:rPr>
          <w:szCs w:val="24"/>
        </w:rPr>
      </w:pPr>
      <w:r>
        <w:rPr>
          <w:szCs w:val="24"/>
        </w:rPr>
        <w:t>Event o</w:t>
      </w:r>
      <w:r w:rsidRPr="008059FA">
        <w:rPr>
          <w:szCs w:val="24"/>
        </w:rPr>
        <w:t xml:space="preserve">rganizing </w:t>
      </w:r>
      <w:r>
        <w:rPr>
          <w:szCs w:val="24"/>
        </w:rPr>
        <w:t>sports c</w:t>
      </w:r>
      <w:r w:rsidR="00265C46">
        <w:rPr>
          <w:szCs w:val="24"/>
        </w:rPr>
        <w:t>ommittee of DAV Hansraj and College</w:t>
      </w:r>
      <w:r w:rsidRPr="008059FA">
        <w:rPr>
          <w:szCs w:val="24"/>
        </w:rPr>
        <w:t>.</w:t>
      </w:r>
    </w:p>
    <w:p w:rsidR="00F11DA2" w:rsidRPr="008059FA" w:rsidP="00F11DA2" w14:paraId="32B91D6C" w14:textId="77777777">
      <w:pPr>
        <w:pStyle w:val="ListParagraph"/>
        <w:numPr>
          <w:ilvl w:val="0"/>
          <w:numId w:val="1"/>
        </w:numPr>
        <w:spacing w:line="243" w:lineRule="auto"/>
        <w:rPr>
          <w:szCs w:val="24"/>
        </w:rPr>
      </w:pPr>
      <w:r>
        <w:rPr>
          <w:szCs w:val="24"/>
        </w:rPr>
        <w:t>Co-ordinator of e</w:t>
      </w:r>
      <w:r w:rsidRPr="008059FA">
        <w:rPr>
          <w:szCs w:val="24"/>
        </w:rPr>
        <w:t>ve</w:t>
      </w:r>
      <w:r>
        <w:rPr>
          <w:szCs w:val="24"/>
        </w:rPr>
        <w:t>nt organizing c</w:t>
      </w:r>
      <w:r w:rsidR="00265C46">
        <w:rPr>
          <w:szCs w:val="24"/>
        </w:rPr>
        <w:t xml:space="preserve">ommittee in CSE </w:t>
      </w:r>
      <w:r w:rsidRPr="008059FA">
        <w:rPr>
          <w:szCs w:val="24"/>
        </w:rPr>
        <w:t>TECH –FEST.</w:t>
      </w:r>
    </w:p>
    <w:p w:rsidR="00C32CFA" w:rsidP="001D3FE3" w14:paraId="02AA8544" w14:textId="7777777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Actively p</w:t>
      </w:r>
      <w:r w:rsidR="00913499">
        <w:rPr>
          <w:szCs w:val="24"/>
        </w:rPr>
        <w:t xml:space="preserve">articipated and </w:t>
      </w:r>
      <w:r>
        <w:rPr>
          <w:szCs w:val="24"/>
        </w:rPr>
        <w:t>organized cultural, technical and sports a</w:t>
      </w:r>
      <w:r w:rsidR="00C84D48">
        <w:rPr>
          <w:szCs w:val="24"/>
        </w:rPr>
        <w:t>ctivities.</w:t>
      </w:r>
    </w:p>
    <w:p w:rsidR="00913499" w:rsidRPr="008059FA" w:rsidP="001D3FE3" w14:paraId="62C72AB0" w14:textId="77777777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State</w:t>
      </w:r>
      <w:r w:rsidR="00C32CFA">
        <w:rPr>
          <w:szCs w:val="24"/>
        </w:rPr>
        <w:t xml:space="preserve"> level </w:t>
      </w:r>
      <w:r w:rsidR="00EC7522">
        <w:rPr>
          <w:szCs w:val="24"/>
        </w:rPr>
        <w:t>player of football from Uttarakhand</w:t>
      </w:r>
      <w:r w:rsidR="00C32CFA">
        <w:rPr>
          <w:szCs w:val="24"/>
        </w:rPr>
        <w:t>.</w:t>
      </w:r>
    </w:p>
    <w:p w:rsidR="001D3FE3" w:rsidRPr="008059FA" w:rsidP="001D3FE3" w14:paraId="0DBD897E" w14:textId="77777777">
      <w:pPr>
        <w:rPr>
          <w:szCs w:val="24"/>
        </w:rPr>
      </w:pPr>
    </w:p>
    <w:p w:rsidR="001D3FE3" w:rsidRPr="008059FA" w:rsidP="001D3FE3" w14:paraId="3B50724D" w14:textId="77777777">
      <w:pPr>
        <w:shd w:val="clear" w:color="auto" w:fill="BFBFBF" w:themeFill="background1" w:themeFillShade="BF"/>
        <w:tabs>
          <w:tab w:val="left" w:pos="3585"/>
        </w:tabs>
        <w:spacing w:after="39" w:line="264" w:lineRule="auto"/>
        <w:ind w:left="0" w:firstLine="0"/>
        <w:rPr>
          <w:b/>
          <w:szCs w:val="24"/>
        </w:rPr>
      </w:pPr>
      <w:r w:rsidRPr="008059FA">
        <w:rPr>
          <w:b/>
          <w:szCs w:val="24"/>
        </w:rPr>
        <w:t>PERSONAL PROFILE</w:t>
      </w:r>
      <w:r w:rsidRPr="008059FA">
        <w:rPr>
          <w:b/>
          <w:szCs w:val="24"/>
        </w:rPr>
        <w:tab/>
      </w:r>
    </w:p>
    <w:p w:rsidR="001D3FE3" w:rsidRPr="008059FA" w:rsidP="001D3FE3" w14:paraId="183DD169" w14:textId="77777777">
      <w:pPr>
        <w:pStyle w:val="ListParagraph"/>
        <w:numPr>
          <w:ilvl w:val="0"/>
          <w:numId w:val="1"/>
        </w:numPr>
        <w:rPr>
          <w:szCs w:val="24"/>
        </w:rPr>
      </w:pPr>
      <w:r w:rsidRPr="008059FA">
        <w:rPr>
          <w:szCs w:val="24"/>
        </w:rPr>
        <w:t>Date of Birth</w:t>
      </w:r>
      <w:r w:rsidRPr="008059FA">
        <w:rPr>
          <w:b/>
          <w:szCs w:val="24"/>
        </w:rPr>
        <w:t xml:space="preserve">            :   </w:t>
      </w:r>
      <w:r w:rsidR="00265C46">
        <w:rPr>
          <w:szCs w:val="24"/>
        </w:rPr>
        <w:t>14</w:t>
      </w:r>
      <w:r w:rsidRPr="00265C46" w:rsidR="00265C46">
        <w:rPr>
          <w:szCs w:val="24"/>
          <w:vertAlign w:val="superscript"/>
        </w:rPr>
        <w:t>th</w:t>
      </w:r>
      <w:r w:rsidR="00265C46">
        <w:rPr>
          <w:szCs w:val="24"/>
        </w:rPr>
        <w:t xml:space="preserve"> Dec 1995</w:t>
      </w:r>
    </w:p>
    <w:p w:rsidR="001D3FE3" w:rsidRPr="008059FA" w:rsidP="001D3FE3" w14:paraId="16977008" w14:textId="77777777">
      <w:pPr>
        <w:pStyle w:val="ListParagraph"/>
        <w:numPr>
          <w:ilvl w:val="0"/>
          <w:numId w:val="1"/>
        </w:numPr>
        <w:rPr>
          <w:szCs w:val="24"/>
        </w:rPr>
      </w:pPr>
      <w:r w:rsidRPr="008059FA">
        <w:rPr>
          <w:szCs w:val="24"/>
        </w:rPr>
        <w:t xml:space="preserve">Gender                     </w:t>
      </w:r>
      <w:r w:rsidRPr="008059FA">
        <w:rPr>
          <w:b/>
          <w:szCs w:val="24"/>
        </w:rPr>
        <w:t>:</w:t>
      </w:r>
      <w:r w:rsidR="00265C46">
        <w:rPr>
          <w:szCs w:val="24"/>
        </w:rPr>
        <w:t xml:space="preserve">   M</w:t>
      </w:r>
      <w:r w:rsidRPr="008059FA">
        <w:rPr>
          <w:szCs w:val="24"/>
        </w:rPr>
        <w:t>ale</w:t>
      </w:r>
    </w:p>
    <w:p w:rsidR="001D3FE3" w:rsidRPr="008059FA" w:rsidP="001D3FE3" w14:paraId="4AB18FF0" w14:textId="77777777">
      <w:pPr>
        <w:pStyle w:val="ListParagraph"/>
        <w:numPr>
          <w:ilvl w:val="0"/>
          <w:numId w:val="1"/>
        </w:numPr>
        <w:rPr>
          <w:szCs w:val="24"/>
        </w:rPr>
      </w:pPr>
      <w:r w:rsidRPr="008059FA">
        <w:rPr>
          <w:szCs w:val="24"/>
          <w:lang w:val="en-US"/>
        </w:rPr>
        <w:t xml:space="preserve">Marital status           </w:t>
      </w:r>
      <w:r w:rsidRPr="008059FA">
        <w:rPr>
          <w:b/>
          <w:bCs/>
          <w:szCs w:val="24"/>
          <w:lang w:val="en-US"/>
        </w:rPr>
        <w:t>:</w:t>
      </w:r>
      <w:r w:rsidRPr="008059FA">
        <w:rPr>
          <w:szCs w:val="24"/>
          <w:lang w:val="en-US"/>
        </w:rPr>
        <w:t>   Unmarried</w:t>
      </w:r>
    </w:p>
    <w:p w:rsidR="001D3FE3" w:rsidRPr="008059FA" w:rsidP="001D3FE3" w14:paraId="18EBCA66" w14:textId="77777777">
      <w:pPr>
        <w:numPr>
          <w:ilvl w:val="0"/>
          <w:numId w:val="1"/>
        </w:numPr>
        <w:spacing w:after="38"/>
        <w:rPr>
          <w:szCs w:val="24"/>
        </w:rPr>
      </w:pPr>
      <w:r w:rsidRPr="008059FA">
        <w:rPr>
          <w:szCs w:val="24"/>
        </w:rPr>
        <w:t xml:space="preserve">Languages Known </w:t>
      </w:r>
      <w:r w:rsidRPr="008059FA">
        <w:rPr>
          <w:b/>
          <w:szCs w:val="24"/>
        </w:rPr>
        <w:t xml:space="preserve">  :   </w:t>
      </w:r>
      <w:r w:rsidR="00265C46">
        <w:rPr>
          <w:szCs w:val="24"/>
        </w:rPr>
        <w:t>English &amp; Hindi</w:t>
      </w:r>
    </w:p>
    <w:p w:rsidR="001D3FE3" w:rsidP="001D3FE3" w14:paraId="28C06739" w14:textId="77777777">
      <w:pPr>
        <w:pStyle w:val="ListParagraph"/>
        <w:numPr>
          <w:ilvl w:val="0"/>
          <w:numId w:val="1"/>
        </w:numPr>
        <w:rPr>
          <w:szCs w:val="24"/>
        </w:rPr>
      </w:pPr>
      <w:r w:rsidRPr="008059FA">
        <w:rPr>
          <w:szCs w:val="24"/>
        </w:rPr>
        <w:t>Hobbies</w:t>
      </w:r>
      <w:r w:rsidRPr="008059FA">
        <w:rPr>
          <w:b/>
          <w:szCs w:val="24"/>
        </w:rPr>
        <w:t xml:space="preserve">                    :   </w:t>
      </w:r>
      <w:r w:rsidR="00C32CFA">
        <w:rPr>
          <w:szCs w:val="24"/>
        </w:rPr>
        <w:t>Listening Music</w:t>
      </w:r>
      <w:r w:rsidR="00265C46">
        <w:rPr>
          <w:szCs w:val="24"/>
        </w:rPr>
        <w:t>, Playing Football</w:t>
      </w:r>
      <w:r w:rsidR="00F62FFC">
        <w:rPr>
          <w:szCs w:val="24"/>
        </w:rPr>
        <w:t>, Movies</w:t>
      </w:r>
    </w:p>
    <w:p w:rsidR="00F62FFC" w:rsidRPr="008059FA" w:rsidP="00F62FFC" w14:paraId="7844CA13" w14:textId="77777777">
      <w:pPr>
        <w:pStyle w:val="ListParagraph"/>
        <w:ind w:left="502" w:firstLine="0"/>
        <w:rPr>
          <w:szCs w:val="24"/>
        </w:rPr>
      </w:pPr>
    </w:p>
    <w:p w:rsidR="001D3FE3" w:rsidRPr="008059FA" w:rsidP="001D3FE3" w14:paraId="020928FA" w14:textId="77777777">
      <w:pPr>
        <w:shd w:val="clear" w:color="auto" w:fill="BFBFBF" w:themeFill="background1" w:themeFillShade="BF"/>
        <w:tabs>
          <w:tab w:val="left" w:pos="3585"/>
        </w:tabs>
        <w:spacing w:after="39" w:line="266" w:lineRule="auto"/>
        <w:ind w:left="0" w:firstLine="0"/>
        <w:rPr>
          <w:b/>
          <w:szCs w:val="24"/>
        </w:rPr>
      </w:pPr>
      <w:r w:rsidRPr="008059FA">
        <w:rPr>
          <w:b/>
          <w:szCs w:val="24"/>
        </w:rPr>
        <w:t>DECLARATION</w:t>
      </w:r>
      <w:r w:rsidRPr="008059FA">
        <w:rPr>
          <w:b/>
          <w:szCs w:val="24"/>
        </w:rPr>
        <w:tab/>
      </w:r>
    </w:p>
    <w:p w:rsidR="001D3FE3" w:rsidRPr="008059FA" w:rsidP="001D3FE3" w14:paraId="3475ABDA" w14:textId="77777777">
      <w:pPr>
        <w:ind w:left="0" w:firstLine="0"/>
        <w:rPr>
          <w:szCs w:val="24"/>
        </w:rPr>
      </w:pPr>
      <w:r w:rsidRPr="008059FA">
        <w:rPr>
          <w:szCs w:val="24"/>
        </w:rPr>
        <w:t xml:space="preserve">I do hereby declare that the above information is true to the best of my knowledge. </w:t>
      </w:r>
    </w:p>
    <w:p w:rsidR="001D3FE3" w:rsidRPr="008059FA" w:rsidP="001D3FE3" w14:paraId="214EAA68" w14:textId="77777777">
      <w:pPr>
        <w:ind w:left="0" w:firstLine="0"/>
        <w:rPr>
          <w:szCs w:val="24"/>
        </w:rPr>
      </w:pPr>
    </w:p>
    <w:p w:rsidR="001D3FE3" w:rsidRPr="008059FA" w:rsidP="00265C46" w14:paraId="61EC2AF3" w14:textId="77777777">
      <w:pPr>
        <w:spacing w:after="0"/>
        <w:ind w:left="0" w:firstLine="0"/>
        <w:rPr>
          <w:szCs w:val="24"/>
        </w:rPr>
      </w:pPr>
      <w:r>
        <w:rPr>
          <w:b/>
          <w:szCs w:val="24"/>
        </w:rPr>
        <w:t>Pravesh Gairola</w:t>
      </w:r>
    </w:p>
    <w:p w:rsidR="001D3FE3" w:rsidRPr="008059FA" w:rsidP="001D3FE3" w14:paraId="3C389DF2" w14:textId="77777777">
      <w:pPr>
        <w:spacing w:after="7" w:line="232" w:lineRule="auto"/>
        <w:rPr>
          <w:b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E93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">
    <w:altName w:val="Bell MT"/>
    <w:charset w:val="00"/>
    <w:family w:val="auto"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singleLevel"/>
    <w:tmpl w:val="00000004"/>
    <w:name w:val="WW8Num7"/>
    <w:lvl w:ilvl="0">
      <w:start w:val="1"/>
      <w:numFmt w:val="bullet"/>
      <w:lvlText w:val=""/>
      <w:lvlJc w:val="left"/>
      <w:pPr>
        <w:tabs>
          <w:tab w:val="num" w:pos="0"/>
        </w:tabs>
        <w:ind w:left="900" w:hanging="360"/>
      </w:pPr>
      <w:rPr>
        <w:rFonts w:ascii="Wingdings" w:hAnsi="Wingdings" w:cs="Wingdings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color w:val="000000"/>
        <w:sz w:val="21"/>
        <w:szCs w:val="21"/>
      </w:rPr>
    </w:lvl>
  </w:abstractNum>
  <w:abstractNum w:abstractNumId="2">
    <w:nsid w:val="0000000A"/>
    <w:multiLevelType w:val="singleLevel"/>
    <w:tmpl w:val="0000000A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>
    <w:nsid w:val="02A940C3"/>
    <w:multiLevelType w:val="multilevel"/>
    <w:tmpl w:val="534E6890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4">
    <w:nsid w:val="19AC18DC"/>
    <w:multiLevelType w:val="multilevel"/>
    <w:tmpl w:val="CF466CF6"/>
    <w:lvl w:ilvl="0">
      <w:start w:val="1"/>
      <w:numFmt w:val="bullet"/>
      <w:lvlText w:val=""/>
      <w:lvlJc w:val="left"/>
      <w:pPr>
        <w:ind w:left="9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5">
    <w:nsid w:val="1E0D00F7"/>
    <w:multiLevelType w:val="multilevel"/>
    <w:tmpl w:val="80AA6CA0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FDA1946"/>
    <w:multiLevelType w:val="multilevel"/>
    <w:tmpl w:val="71D80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36A514ED"/>
    <w:multiLevelType w:val="multilevel"/>
    <w:tmpl w:val="FE546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7655F57"/>
    <w:multiLevelType w:val="multilevel"/>
    <w:tmpl w:val="CA722CB8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8901CE5"/>
    <w:multiLevelType w:val="multilevel"/>
    <w:tmpl w:val="7EB4623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10">
    <w:nsid w:val="56B95004"/>
    <w:multiLevelType w:val="hybridMultilevel"/>
    <w:tmpl w:val="BE346188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31269BB"/>
    <w:multiLevelType w:val="multilevel"/>
    <w:tmpl w:val="05B2CF76"/>
    <w:lvl w:ilvl="0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6A34F96"/>
    <w:multiLevelType w:val="hybridMultilevel"/>
    <w:tmpl w:val="D8F61102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B677145"/>
    <w:multiLevelType w:val="multilevel"/>
    <w:tmpl w:val="5C4C24B6"/>
    <w:lvl w:ilvl="0">
      <w:start w:val="1"/>
      <w:numFmt w:val="bullet"/>
      <w:lvlText w:val=""/>
      <w:lvlJc w:val="left"/>
      <w:pPr>
        <w:ind w:left="81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1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13"/>
  </w:num>
  <w:num w:numId="13">
    <w:abstractNumId w:val="9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E3"/>
    <w:rsid w:val="000108D9"/>
    <w:rsid w:val="0003116B"/>
    <w:rsid w:val="000F60DE"/>
    <w:rsid w:val="00105411"/>
    <w:rsid w:val="0019247A"/>
    <w:rsid w:val="001D3FE3"/>
    <w:rsid w:val="001E1A72"/>
    <w:rsid w:val="002561C5"/>
    <w:rsid w:val="0026059C"/>
    <w:rsid w:val="00265C46"/>
    <w:rsid w:val="002C3372"/>
    <w:rsid w:val="00325658"/>
    <w:rsid w:val="003673CC"/>
    <w:rsid w:val="004128B5"/>
    <w:rsid w:val="00416771"/>
    <w:rsid w:val="00440A74"/>
    <w:rsid w:val="004449DC"/>
    <w:rsid w:val="00464125"/>
    <w:rsid w:val="005249ED"/>
    <w:rsid w:val="005B1156"/>
    <w:rsid w:val="005B6E11"/>
    <w:rsid w:val="006B3EAC"/>
    <w:rsid w:val="007347DA"/>
    <w:rsid w:val="007906BD"/>
    <w:rsid w:val="007B6C08"/>
    <w:rsid w:val="007D7E82"/>
    <w:rsid w:val="008059FA"/>
    <w:rsid w:val="00824AFB"/>
    <w:rsid w:val="008F295A"/>
    <w:rsid w:val="00913499"/>
    <w:rsid w:val="009D6A22"/>
    <w:rsid w:val="00AE5556"/>
    <w:rsid w:val="00B33EFC"/>
    <w:rsid w:val="00BA44FB"/>
    <w:rsid w:val="00BC1797"/>
    <w:rsid w:val="00BE556E"/>
    <w:rsid w:val="00C207DD"/>
    <w:rsid w:val="00C32CFA"/>
    <w:rsid w:val="00C3401B"/>
    <w:rsid w:val="00C64AF3"/>
    <w:rsid w:val="00C7488D"/>
    <w:rsid w:val="00C84D48"/>
    <w:rsid w:val="00C949C2"/>
    <w:rsid w:val="00CF5F10"/>
    <w:rsid w:val="00D35AC8"/>
    <w:rsid w:val="00D3733B"/>
    <w:rsid w:val="00DA1F45"/>
    <w:rsid w:val="00DD72AB"/>
    <w:rsid w:val="00E23A3F"/>
    <w:rsid w:val="00E93765"/>
    <w:rsid w:val="00EC7522"/>
    <w:rsid w:val="00ED49EE"/>
    <w:rsid w:val="00F11469"/>
    <w:rsid w:val="00F11DA2"/>
    <w:rsid w:val="00F34F12"/>
    <w:rsid w:val="00F62FFC"/>
    <w:rsid w:val="00FA204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F1E9308-BB49-428B-A86E-63B9074D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FE3"/>
    <w:pPr>
      <w:spacing w:after="2" w:line="240" w:lineRule="auto"/>
      <w:ind w:left="86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uiPriority w:val="1"/>
    <w:unhideWhenUsed/>
    <w:qFormat/>
    <w:rsid w:val="001D3FE3"/>
    <w:pPr>
      <w:spacing w:after="0"/>
      <w:ind w:left="1571" w:hanging="360"/>
    </w:pPr>
    <w:rPr>
      <w:rFonts w:ascii="Calibri" w:eastAsia="Calibri" w:hAnsi="Calibri" w:cstheme="minorBidi"/>
      <w:color w:val="auto"/>
      <w:sz w:val="22"/>
      <w:lang w:eastAsia="en-US"/>
    </w:rPr>
  </w:style>
  <w:style w:type="character" w:customStyle="1" w:styleId="BodyTextChar">
    <w:name w:val="Body Text Char"/>
    <w:basedOn w:val="DefaultParagraphFont"/>
    <w:uiPriority w:val="99"/>
    <w:semiHidden/>
    <w:rsid w:val="001D3FE3"/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ListParagraph">
    <w:name w:val="List Paragraph"/>
    <w:basedOn w:val="Normal"/>
    <w:uiPriority w:val="34"/>
    <w:qFormat/>
    <w:rsid w:val="001D3FE3"/>
    <w:pPr>
      <w:ind w:left="720"/>
      <w:contextualSpacing/>
    </w:pPr>
  </w:style>
  <w:style w:type="paragraph" w:customStyle="1" w:styleId="Name">
    <w:name w:val="Name"/>
    <w:rsid w:val="001D3FE3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36"/>
      <w:szCs w:val="24"/>
      <w:lang w:val="en-US"/>
    </w:rPr>
  </w:style>
  <w:style w:type="character" w:customStyle="1" w:styleId="BodyTextChar1">
    <w:name w:val="Body Text Char1"/>
    <w:basedOn w:val="DefaultParagraphFont"/>
    <w:link w:val="BodyText"/>
    <w:uiPriority w:val="1"/>
    <w:locked/>
    <w:rsid w:val="001D3FE3"/>
    <w:rPr>
      <w:rFonts w:ascii="Calibri" w:eastAsia="Calibri" w:hAnsi="Calibri"/>
    </w:rPr>
  </w:style>
  <w:style w:type="character" w:customStyle="1" w:styleId="Style1Char">
    <w:name w:val="Style1 Char"/>
    <w:rsid w:val="0003116B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E23A3F"/>
    <w:pPr>
      <w:suppressAutoHyphens/>
      <w:spacing w:after="0"/>
      <w:ind w:left="0" w:firstLine="0"/>
    </w:pPr>
    <w:rPr>
      <w:rFonts w:ascii="Courier New" w:hAnsi="Courier New" w:cs="Courier New"/>
      <w:color w:val="auto"/>
      <w:sz w:val="20"/>
      <w:szCs w:val="20"/>
      <w:lang w:val="en-US" w:eastAsia="zh-CN"/>
    </w:rPr>
  </w:style>
  <w:style w:type="character" w:customStyle="1" w:styleId="PlainTextChar">
    <w:name w:val="Plain Text Char"/>
    <w:basedOn w:val="DefaultParagraphFont"/>
    <w:link w:val="PlainText"/>
    <w:rsid w:val="00E23A3F"/>
    <w:rPr>
      <w:rFonts w:ascii="Courier New" w:eastAsia="Times New Roman" w:hAnsi="Courier New" w:cs="Courier New"/>
      <w:sz w:val="20"/>
      <w:szCs w:val="20"/>
      <w:lang w:val="en-US" w:eastAsia="zh-CN"/>
    </w:rPr>
  </w:style>
  <w:style w:type="paragraph" w:customStyle="1" w:styleId="Normaljustified">
    <w:name w:val="Normal + justified"/>
    <w:basedOn w:val="Normal"/>
    <w:uiPriority w:val="99"/>
    <w:rsid w:val="007906BD"/>
    <w:pPr>
      <w:suppressAutoHyphens/>
      <w:spacing w:after="0"/>
      <w:ind w:left="0" w:firstLine="0"/>
    </w:pPr>
    <w:rPr>
      <w:color w:val="auto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71d56debcc06aaf013bda5dd0fc48b7134f530e18705c4458440321091b5b58120d1201134051580a4356014b4450530401195c1333471b1b1110435b5b00574e1100031f031207004900145a7045111b455a5801554a1515035b480301035e2715511b1b1119135c550c00431a0d400343400e5a5d554b1a5b470210120b580a004c470d43021240585b1b4d58505045111b535e5c0b584c1a00170a14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Pravesh Gairola</cp:lastModifiedBy>
  <cp:revision>3</cp:revision>
  <dcterms:created xsi:type="dcterms:W3CDTF">2018-12-08T10:23:00Z</dcterms:created>
  <dcterms:modified xsi:type="dcterms:W3CDTF">2019-06-20T15:07:00Z</dcterms:modified>
</cp:coreProperties>
</file>