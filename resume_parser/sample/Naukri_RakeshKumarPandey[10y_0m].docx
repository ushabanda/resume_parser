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978AB" w:rsidRPr="00427DF3" w14:paraId="6E17C545" w14:textId="6DE9631D">
      <w:pPr>
        <w:rPr>
          <w:rFonts w:asciiTheme="majorHAnsi" w:hAnsiTheme="majorHAnsi"/>
        </w:rPr>
      </w:pPr>
      <w:r w:rsidRPr="004F5BB6"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5457825</wp:posOffset>
            </wp:positionH>
            <wp:positionV relativeFrom="paragraph">
              <wp:posOffset>276225</wp:posOffset>
            </wp:positionV>
            <wp:extent cx="1480820" cy="476250"/>
            <wp:effectExtent l="19050" t="0" r="24130" b="171450"/>
            <wp:wrapSquare wrapText="bothSides"/>
            <wp:docPr id="24" name="Picture 24" descr="C:\Users\bhamini.gulati\Desktop\Desktop\2022\MARCH\Rakesh Kumar Pandey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49298" name="Picture 4" descr="C:\Users\bhamini.gulati\Desktop\Desktop\2022\MARCH\Rakesh Kumar Pandey\download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476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stPos="0" endA="0" endPos="28000" dist="5000" dir="5400000" fadeDir="5400000" sx="100000" sy="-100000" kx="0" ky="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257175</wp:posOffset>
                </wp:positionV>
                <wp:extent cx="4086225" cy="6953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0862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5BB6" w14:textId="34E126BD">
                            <w:r w:rsidRPr="008B1EB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Scaling new heights of success with hard work &amp; dedication and leaving a mark of excellence on each step; targeting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leadership role</w:t>
                            </w:r>
                            <w:r w:rsidRPr="008B1EB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B36D5A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Oracle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Database Administration (DBA)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width:321.75pt;height:54.75pt;margin-top:20.25pt;margin-left:81pt;mso-width-percent:0;mso-width-relative:margin;mso-wrap-distance-bottom:0;mso-wrap-distance-left:9pt;mso-wrap-distance-right:9pt;mso-wrap-distance-top:0;mso-wrap-style:square;position:absolute;visibility:visible;v-text-anchor:top;z-index:251667456" filled="f" stroked="f" strokeweight="0.5pt">
                <v:textbox>
                  <w:txbxContent>
                    <w:p w:rsidR="004F5BB6" w14:paraId="4840291F" w14:textId="34E126BD">
                      <w:r w:rsidRPr="008B1EB3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Scaling new heights of success with hard work &amp; dedication and leaving a mark of excellence on each step; targeting 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>leadership role</w:t>
                      </w:r>
                      <w:r w:rsidRPr="008B1EB3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in </w:t>
                      </w:r>
                      <w:r w:rsidR="00B36D5A"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Oracle 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  <w:t>Database Administration (DBA)</w:t>
                      </w:r>
                    </w:p>
                  </w:txbxContent>
                </v:textbox>
              </v:shape>
            </w:pict>
          </mc:Fallback>
        </mc:AlternateContent>
      </w:r>
      <w:r w:rsidRPr="00427D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-124460</wp:posOffset>
                </wp:positionV>
                <wp:extent cx="6086475" cy="13620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086475" cy="136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1EB3" w:rsidP="00E11053" w14:textId="04D06B9C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0"/>
                                <w:szCs w:val="20"/>
                              </w:rPr>
                            </w:pPr>
                            <w:r w:rsidRPr="004F5BB6">
                              <w:rPr>
                                <w:rFonts w:asciiTheme="majorHAnsi" w:hAnsiTheme="majorHAnsi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it-IT"/>
                              </w:rPr>
                              <w:t>RAKESH KUMAR PANDEY</w:t>
                            </w:r>
                          </w:p>
                          <w:p w:rsidR="004F5BB6" w:rsidRPr="00C36280" w:rsidP="00E11053" w14:textId="77777777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0"/>
                                <w:szCs w:val="20"/>
                              </w:rPr>
                            </w:pPr>
                          </w:p>
                          <w:p w:rsidR="00C75E5C" w:rsidP="00E11053" w14:textId="718B34ED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8B1EB3" w:rsidP="00E11053" w14:textId="2E450BFA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4F5BB6" w:rsidRPr="008B1EB3" w:rsidP="00E11053" w14:textId="77777777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4F5BB6" w:rsidP="00E11053" w14:textId="77777777">
                            <w:pPr>
                              <w:spacing w:after="0"/>
                              <w:jc w:val="both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4F5BB6" w:rsidRPr="004F5BB6" w:rsidP="00E11053" w14:textId="77777777">
                            <w:pPr>
                              <w:spacing w:after="0"/>
                              <w:jc w:val="both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0"/>
                                <w:szCs w:val="20"/>
                                <w:lang w:val="en-GB"/>
                              </w:rPr>
                            </w:pPr>
                          </w:p>
                          <w:p w:rsidR="00215B0E" w:rsidRPr="008B1EB3" w:rsidP="00E11053" w14:textId="2EF90711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C2B90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Location</w:t>
                            </w:r>
                            <w:r w:rsidR="00120F49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Preference</w:t>
                            </w:r>
                            <w:r w:rsidRPr="00EC2B90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Pr="00EC2B90">
                              <w:rPr>
                                <w:rFonts w:asciiTheme="majorHAnsi" w:hAnsiTheme="majorHAnsi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B36D5A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Delhi- NCR</w:t>
                            </w:r>
                            <w:r w:rsidRPr="00792D11" w:rsidR="00792D11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r w:rsidR="00792D11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92D11" w:rsidR="00B36D5A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Hyderabad</w:t>
                            </w:r>
                            <w:r w:rsidR="00B36D5A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92D11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r w:rsidRPr="00792D11" w:rsidR="00792D11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B36D5A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Pune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width:479.25pt;height:107.25pt;margin-top:-9.8pt;margin-left:81.7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4384" filled="f" stroked="f" strokeweight="0.5pt">
                <v:textbox>
                  <w:txbxContent>
                    <w:p w:rsidR="008B1EB3" w:rsidP="00E11053" w14:paraId="4D43249C" w14:textId="04D06B9C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10"/>
                          <w:szCs w:val="20"/>
                        </w:rPr>
                      </w:pPr>
                      <w:r w:rsidRPr="004F5BB6">
                        <w:rPr>
                          <w:rFonts w:asciiTheme="majorHAnsi" w:hAnsiTheme="majorHAnsi" w:cs="Times New Roman"/>
                          <w:b/>
                          <w:color w:val="FFFFFF" w:themeColor="background1"/>
                          <w:sz w:val="32"/>
                          <w:szCs w:val="32"/>
                          <w:lang w:val="it-IT"/>
                        </w:rPr>
                        <w:t>RAKESH KUMAR PANDEY</w:t>
                      </w:r>
                    </w:p>
                    <w:p w:rsidR="004F5BB6" w:rsidRPr="00C36280" w:rsidP="00E11053" w14:paraId="46583105" w14:textId="77777777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10"/>
                          <w:szCs w:val="20"/>
                        </w:rPr>
                      </w:pPr>
                    </w:p>
                    <w:p w:rsidR="00C75E5C" w:rsidP="00E11053" w14:paraId="35ADA169" w14:textId="718B34ED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8B1EB3" w:rsidP="00E11053" w14:paraId="28E2651F" w14:textId="2E450BFA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4F5BB6" w:rsidRPr="008B1EB3" w:rsidP="00E11053" w14:paraId="29E92F24" w14:textId="77777777">
                      <w:pPr>
                        <w:spacing w:after="0" w:line="240" w:lineRule="auto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4F5BB6" w:rsidP="00E11053" w14:paraId="0E639E2C" w14:textId="77777777">
                      <w:pPr>
                        <w:spacing w:after="0"/>
                        <w:jc w:val="both"/>
                        <w:rPr>
                          <w:rFonts w:asciiTheme="majorHAnsi" w:hAnsiTheme="majorHAnsi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</w:p>
                    <w:p w:rsidR="004F5BB6" w:rsidRPr="004F5BB6" w:rsidP="00E11053" w14:paraId="0DA47FAF" w14:textId="77777777">
                      <w:pPr>
                        <w:spacing w:after="0"/>
                        <w:jc w:val="both"/>
                        <w:rPr>
                          <w:rFonts w:asciiTheme="majorHAnsi" w:hAnsiTheme="majorHAnsi" w:cs="Tahoma"/>
                          <w:b/>
                          <w:color w:val="FFFFFF" w:themeColor="background1"/>
                          <w:sz w:val="10"/>
                          <w:szCs w:val="20"/>
                          <w:lang w:val="en-GB"/>
                        </w:rPr>
                      </w:pPr>
                    </w:p>
                    <w:p w:rsidR="00215B0E" w:rsidRPr="008B1EB3" w:rsidP="00E11053" w14:paraId="6B68B4CB" w14:textId="2EF90711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C2B90">
                        <w:rPr>
                          <w:rFonts w:asciiTheme="majorHAnsi" w:hAnsiTheme="majorHAnsi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Location</w:t>
                      </w:r>
                      <w:r w:rsidR="00120F49">
                        <w:rPr>
                          <w:rFonts w:asciiTheme="majorHAnsi" w:hAnsiTheme="majorHAnsi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Preference</w:t>
                      </w:r>
                      <w:r w:rsidRPr="00EC2B90">
                        <w:rPr>
                          <w:rFonts w:asciiTheme="majorHAnsi" w:hAnsiTheme="majorHAnsi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:</w:t>
                      </w:r>
                      <w:r w:rsidRPr="00EC2B90">
                        <w:rPr>
                          <w:rFonts w:asciiTheme="majorHAnsi" w:hAnsiTheme="majorHAnsi" w:cs="Tahoma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B36D5A">
                        <w:rPr>
                          <w:rFonts w:asciiTheme="majorHAnsi" w:hAnsiTheme="majorHAnsi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Delhi- NCR</w:t>
                      </w:r>
                      <w:r w:rsidRPr="00792D11" w:rsidR="00792D11">
                        <w:rPr>
                          <w:rFonts w:asciiTheme="majorHAnsi" w:hAnsiTheme="majorHAnsi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/</w:t>
                      </w:r>
                      <w:r w:rsidR="00792D11">
                        <w:rPr>
                          <w:rFonts w:asciiTheme="majorHAnsi" w:hAnsiTheme="majorHAnsi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92D11" w:rsidR="00B36D5A">
                        <w:rPr>
                          <w:rFonts w:asciiTheme="majorHAnsi" w:hAnsiTheme="majorHAnsi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Hyderabad</w:t>
                      </w:r>
                      <w:r w:rsidR="00B36D5A">
                        <w:rPr>
                          <w:rFonts w:asciiTheme="majorHAnsi" w:hAnsiTheme="majorHAnsi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92D11">
                        <w:rPr>
                          <w:rFonts w:asciiTheme="majorHAnsi" w:hAnsiTheme="majorHAnsi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/</w:t>
                      </w:r>
                      <w:r w:rsidRPr="00792D11" w:rsidR="00792D11">
                        <w:rPr>
                          <w:rFonts w:asciiTheme="majorHAnsi" w:hAnsiTheme="majorHAnsi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B36D5A">
                        <w:rPr>
                          <w:rFonts w:asciiTheme="majorHAnsi" w:hAnsiTheme="majorHAnsi" w:cs="Tahoma"/>
                          <w:b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Pune</w:t>
                      </w:r>
                    </w:p>
                  </w:txbxContent>
                </v:textbox>
              </v:shape>
            </w:pict>
          </mc:Fallback>
        </mc:AlternateContent>
      </w:r>
      <w:r w:rsidRPr="00427DF3" w:rsidR="00C36280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ragraph">
                  <wp:posOffset>-152400</wp:posOffset>
                </wp:positionV>
                <wp:extent cx="7191375" cy="13525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7191375" cy="1352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5E5" w:rsidRPr="00E978AB" w:rsidP="0051637B" w14:textId="3D9C1C4E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="Amir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width:566.25pt;height:106.5pt;margin-top:-12pt;margin-left:-6.75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top;z-index:251660288" fillcolor="#0f243e" stroked="f" strokeweight="0.5pt">
                <v:textbox>
                  <w:txbxContent>
                    <w:p w:rsidR="008505E5" w:rsidRPr="00E978AB" w:rsidP="0051637B" w14:paraId="4D9F15AA" w14:textId="3D9C1C4E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="Amiri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7DF3" w:rsidR="008B1EB3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-47626</wp:posOffset>
                </wp:positionH>
                <wp:positionV relativeFrom="paragraph">
                  <wp:posOffset>-57150</wp:posOffset>
                </wp:positionV>
                <wp:extent cx="1057275" cy="11144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057275" cy="11144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9" style="width:83.25pt;height:87.75pt;margin-top:-4.5pt;margin-left:-3.75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62336" fillcolor="#d8d8d8" strokecolor="#243f60" strokeweight="2pt">
                <w10:wrap anchorx="margin"/>
              </v:oval>
            </w:pict>
          </mc:Fallback>
        </mc:AlternateContent>
      </w:r>
    </w:p>
    <w:p w:rsidR="00E978AB" w:rsidRPr="00427DF3" w14:paraId="20F7E174" w14:textId="1F772775">
      <w:pPr>
        <w:rPr>
          <w:rFonts w:asciiTheme="majorHAnsi" w:hAnsiTheme="majorHAnsi"/>
        </w:rPr>
      </w:pPr>
    </w:p>
    <w:p w:rsidR="00226F74" w:rsidRPr="00427DF3" w:rsidP="00C14E42" w14:paraId="6090DC81" w14:textId="451881E1">
      <w:pPr>
        <w:spacing w:after="0"/>
        <w:rPr>
          <w:rFonts w:asciiTheme="majorHAnsi" w:hAnsiTheme="majorHAnsi"/>
          <w:sz w:val="12"/>
          <w:szCs w:val="20"/>
        </w:rPr>
      </w:pPr>
    </w:p>
    <w:p w:rsidR="00B12780" w:rsidRPr="00427DF3" w:rsidP="00C14E42" w14:paraId="01407689" w14:textId="60613E7E">
      <w:pPr>
        <w:spacing w:after="0"/>
        <w:rPr>
          <w:rFonts w:asciiTheme="majorHAnsi" w:hAnsiTheme="majorHAnsi"/>
          <w:sz w:val="12"/>
          <w:szCs w:val="20"/>
        </w:rPr>
      </w:pPr>
    </w:p>
    <w:p w:rsidR="00B12780" w:rsidRPr="00427DF3" w:rsidP="00C14E42" w14:paraId="2BD46C57" w14:textId="733A3548">
      <w:pPr>
        <w:spacing w:after="0"/>
        <w:rPr>
          <w:rFonts w:asciiTheme="majorHAnsi" w:hAnsiTheme="majorHAnsi"/>
          <w:sz w:val="12"/>
          <w:szCs w:val="20"/>
        </w:rPr>
      </w:pPr>
    </w:p>
    <w:p w:rsidR="008B1EB3" w:rsidRPr="00427DF3" w:rsidP="00C14E42" w14:paraId="66FF8F2E" w14:textId="40132455">
      <w:pPr>
        <w:spacing w:after="0"/>
        <w:rPr>
          <w:rFonts w:asciiTheme="majorHAnsi" w:hAnsiTheme="majorHAnsi"/>
          <w:sz w:val="12"/>
          <w:szCs w:val="20"/>
        </w:rPr>
      </w:pPr>
    </w:p>
    <w:p w:rsidR="008B1EB3" w:rsidRPr="00427DF3" w:rsidP="00C14E42" w14:paraId="1CD8D318" w14:textId="452700D5">
      <w:pPr>
        <w:spacing w:after="0"/>
        <w:rPr>
          <w:rFonts w:asciiTheme="majorHAnsi" w:hAnsiTheme="majorHAnsi"/>
          <w:sz w:val="12"/>
          <w:szCs w:val="20"/>
        </w:rPr>
      </w:pPr>
    </w:p>
    <w:p w:rsidR="008B1EB3" w:rsidP="00C14E42" w14:paraId="0457BF4D" w14:textId="0E6F249F">
      <w:pPr>
        <w:spacing w:after="0"/>
        <w:rPr>
          <w:rFonts w:asciiTheme="majorHAnsi" w:hAnsiTheme="majorHAnsi"/>
          <w:sz w:val="12"/>
          <w:szCs w:val="20"/>
        </w:rPr>
      </w:pPr>
    </w:p>
    <w:p w:rsidR="004F5BB6" w:rsidRPr="00427DF3" w:rsidP="00C14E42" w14:paraId="58DC91B8" w14:textId="77777777">
      <w:pPr>
        <w:spacing w:after="0"/>
        <w:rPr>
          <w:rFonts w:asciiTheme="majorHAnsi" w:hAnsiTheme="majorHAnsi"/>
          <w:sz w:val="12"/>
          <w:szCs w:val="20"/>
        </w:rPr>
      </w:pPr>
    </w:p>
    <w:tbl>
      <w:tblPr>
        <w:tblStyle w:val="TableGrid"/>
        <w:tblW w:w="1134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00"/>
        <w:gridCol w:w="2700"/>
        <w:gridCol w:w="3240"/>
      </w:tblGrid>
      <w:tr w14:paraId="11202374" w14:textId="77777777" w:rsidTr="004F5BB6">
        <w:tblPrEx>
          <w:tblW w:w="11340" w:type="dxa"/>
          <w:tblInd w:w="-18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c>
          <w:tcPr>
            <w:tcW w:w="5400" w:type="dxa"/>
            <w:shd w:val="clear" w:color="auto" w:fill="DDD9C4" w:themeFill="background2" w:themeFillShade="E6"/>
          </w:tcPr>
          <w:p w:rsidR="00A059C2" w:rsidRPr="00427DF3" w:rsidP="00A059C2" w14:paraId="46A74B6C" w14:textId="009F296C">
            <w:pPr>
              <w:rPr>
                <w:rFonts w:asciiTheme="majorHAnsi" w:hAnsiTheme="majorHAnsi"/>
                <w:sz w:val="20"/>
                <w:szCs w:val="20"/>
              </w:rPr>
            </w:pPr>
            <w:r w:rsidRPr="00427DF3">
              <w:rPr>
                <w:rFonts w:asciiTheme="majorHAnsi" w:hAnsiTheme="majorHAnsi"/>
                <w:b/>
                <w:sz w:val="20"/>
                <w:szCs w:val="20"/>
              </w:rPr>
              <w:t>Mobile:</w:t>
            </w:r>
            <w:r w:rsidRPr="00427DF3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427DF3" w:rsidR="00215B0E">
              <w:rPr>
                <w:rFonts w:asciiTheme="majorHAnsi" w:hAnsiTheme="majorHAnsi"/>
                <w:sz w:val="20"/>
                <w:szCs w:val="20"/>
              </w:rPr>
              <w:t>+91-</w:t>
            </w:r>
            <w:r w:rsidRPr="004F5BB6" w:rsidR="004F5BB6">
              <w:rPr>
                <w:rFonts w:asciiTheme="majorHAnsi" w:hAnsiTheme="majorHAnsi"/>
                <w:sz w:val="20"/>
                <w:szCs w:val="20"/>
              </w:rPr>
              <w:t>8826085005</w:t>
            </w:r>
          </w:p>
        </w:tc>
        <w:tc>
          <w:tcPr>
            <w:tcW w:w="2700" w:type="dxa"/>
            <w:shd w:val="clear" w:color="auto" w:fill="DDD9C4" w:themeFill="background2" w:themeFillShade="E6"/>
          </w:tcPr>
          <w:p w:rsidR="00A059C2" w:rsidRPr="00427DF3" w:rsidP="00A059C2" w14:paraId="30683800" w14:textId="1FEA523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DDD9C4" w:themeFill="background2" w:themeFillShade="E6"/>
          </w:tcPr>
          <w:p w:rsidR="00A059C2" w:rsidRPr="00427DF3" w:rsidP="00170292" w14:paraId="29392A7F" w14:textId="3BD0891B">
            <w:pPr>
              <w:rPr>
                <w:rFonts w:asciiTheme="majorHAnsi" w:hAnsiTheme="majorHAnsi"/>
                <w:sz w:val="20"/>
                <w:szCs w:val="20"/>
              </w:rPr>
            </w:pPr>
            <w:r w:rsidRPr="00427DF3">
              <w:rPr>
                <w:rFonts w:asciiTheme="majorHAnsi" w:hAnsiTheme="majorHAnsi"/>
                <w:b/>
                <w:sz w:val="20"/>
                <w:szCs w:val="20"/>
              </w:rPr>
              <w:t>E-Mail:</w:t>
            </w:r>
            <w:r w:rsidRPr="00427DF3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4F5BB6" w:rsidR="004F5BB6">
              <w:rPr>
                <w:rFonts w:asciiTheme="majorHAnsi" w:hAnsiTheme="majorHAnsi"/>
                <w:sz w:val="20"/>
                <w:szCs w:val="20"/>
              </w:rPr>
              <w:t>pandey.oradba@gmail.com</w:t>
            </w:r>
          </w:p>
        </w:tc>
      </w:tr>
      <w:tr w14:paraId="0CD489B3" w14:textId="77777777" w:rsidTr="004C5771">
        <w:tblPrEx>
          <w:tblW w:w="11340" w:type="dxa"/>
          <w:tblInd w:w="-180" w:type="dxa"/>
          <w:tblLayout w:type="fixed"/>
          <w:tblLook w:val="04A0"/>
        </w:tblPrEx>
        <w:trPr>
          <w:trHeight w:val="607"/>
        </w:trPr>
        <w:tc>
          <w:tcPr>
            <w:tcW w:w="11340" w:type="dxa"/>
            <w:gridSpan w:val="3"/>
          </w:tcPr>
          <w:p w:rsidR="000B1E0A" w:rsidRPr="00427DF3" w:rsidP="00C50634" w14:paraId="18FCE066" w14:textId="5273A221">
            <w:pPr>
              <w:rPr>
                <w:rFonts w:asciiTheme="majorHAnsi" w:hAnsiTheme="majorHAnsi" w:cs="Arial"/>
                <w:b/>
                <w:sz w:val="16"/>
                <w:szCs w:val="16"/>
              </w:rPr>
            </w:pPr>
          </w:p>
          <w:p w:rsidR="008505E5" w:rsidRPr="00427DF3" w:rsidP="00C50634" w14:paraId="383978EE" w14:textId="28CB5AB0">
            <w:pPr>
              <w:rPr>
                <w:rFonts w:asciiTheme="majorHAnsi" w:hAnsiTheme="majorHAnsi" w:cs="Arial"/>
                <w:b/>
                <w:sz w:val="28"/>
              </w:rPr>
            </w:pPr>
            <w:r w:rsidRPr="00427DF3">
              <w:rPr>
                <w:rFonts w:asciiTheme="majorHAnsi" w:hAnsiTheme="majorHAnsi" w:cs="Arial"/>
                <w:b/>
                <w:sz w:val="28"/>
              </w:rPr>
              <w:t>Profile Summary</w:t>
            </w:r>
          </w:p>
          <w:p w:rsidR="008505E5" w:rsidRPr="00427DF3" w:rsidP="00506BEA" w14:paraId="0FE10E11" w14:textId="474368E8">
            <w:pPr>
              <w:pBdr>
                <w:between w:val="single" w:sz="4" w:space="1" w:color="auto"/>
              </w:pBdr>
              <w:spacing w:after="120" w:line="72" w:lineRule="auto"/>
              <w:jc w:val="both"/>
              <w:rPr>
                <w:rFonts w:asciiTheme="majorHAnsi" w:hAnsiTheme="majorHAnsi" w:cstheme="minorHAnsi"/>
              </w:rPr>
            </w:pPr>
            <w:r w:rsidRPr="00427DF3">
              <w:rPr>
                <w:rFonts w:asciiTheme="majorHAnsi" w:hAnsiTheme="majorHAnsi" w:cstheme="minorHAnsi"/>
                <w:noProof/>
              </w:rPr>
              <mc:AlternateContent>
                <mc:Choice Requires="wpg">
                  <w:drawing>
                    <wp:inline distT="0" distB="0" distL="0" distR="0">
                      <wp:extent cx="7124084" cy="45719"/>
                      <wp:effectExtent l="0" t="0" r="19685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 flipV="1">
                                <a:off x="0" y="0"/>
                                <a:ext cx="7124084" cy="45719"/>
                                <a:chOff x="0" y="0"/>
                                <a:chExt cx="6394451" cy="45719"/>
                              </a:xfrm>
                            </wpg:grpSpPr>
                            <wps:wsp xmlns:wps="http://schemas.microsoft.com/office/word/2010/wordprocessingShape">
                              <wps:cNvPr id="3" name="Straight Connector 3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i1030" style="width:560.95pt;height:3.6pt;flip:y;mso-position-horizontal-relative:char;mso-position-vertical-relative:line" coordsize="63944,457">
                      <v:line id="Straight Connector 3" o:spid="_x0000_s1031" style="mso-wrap-style:square;position:absolute;visibility:visible" from="5166,231" to="63944,231" o:connectortype="straight" strokecolor="#272727" strokeweight="1pt"/>
                      <v:rect id="Rectangle 1" o:spid="_x0000_s1032" style="width:5376;height:457;mso-wrap-style:square;position:absolute;visibility:visible;v-text-anchor:middle" fillcolor="#00b0f0" stroked="f" strokeweight="2pt"/>
                      <w10:wrap type="none"/>
                      <w10:anchorlock/>
                    </v:group>
                  </w:pict>
                </mc:Fallback>
              </mc:AlternateContent>
            </w:r>
          </w:p>
          <w:p w:rsidR="004F5BB6" w:rsidRPr="00792D11" w:rsidP="004F5BB6" w14:paraId="312E0A10" w14:textId="4F9CF54B">
            <w:pPr>
              <w:jc w:val="both"/>
              <w:rPr>
                <w:rFonts w:asciiTheme="majorHAnsi" w:hAnsiTheme="majorHAnsi"/>
                <w:sz w:val="2"/>
                <w:szCs w:val="20"/>
              </w:rPr>
            </w:pPr>
          </w:p>
          <w:p w:rsidR="008A73F3" w:rsidRPr="004C034A" w:rsidP="00792D11" w14:paraId="29FC2CD4" w14:textId="3E5D93D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0"/>
                <w:szCs w:val="20"/>
              </w:rPr>
            </w:pPr>
            <w:r w:rsidRPr="004C034A">
              <w:rPr>
                <w:rFonts w:asciiTheme="majorHAnsi" w:hAnsiTheme="majorHAnsi"/>
                <w:b/>
                <w:sz w:val="20"/>
                <w:szCs w:val="20"/>
              </w:rPr>
              <w:t>Oracle DBA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,</w:t>
            </w:r>
            <w:r w:rsidRPr="004C034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</w:t>
            </w:r>
            <w:r w:rsidRPr="004C034A" w:rsidR="008B1EB3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multi-faceted professional with </w:t>
            </w:r>
            <w:r w:rsidRPr="004C034A" w:rsidR="00625BC1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over 9</w:t>
            </w:r>
            <w:r w:rsidRPr="004C034A" w:rsidR="008B1EB3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 xml:space="preserve"> years of experience</w:t>
            </w:r>
            <w:r w:rsidRPr="004C034A" w:rsidR="006C1C72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Pr="004C034A" w:rsidR="006C1C72">
              <w:rPr>
                <w:rFonts w:asciiTheme="majorHAnsi" w:hAnsiTheme="majorHAnsi"/>
                <w:b/>
                <w:color w:val="000000" w:themeColor="text1"/>
                <w:sz w:val="20"/>
                <w:szCs w:val="20"/>
              </w:rPr>
              <w:t>in</w:t>
            </w:r>
            <w:r w:rsidRPr="004C034A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Pr="004C034A" w:rsidR="00792D11">
              <w:rPr>
                <w:rFonts w:asciiTheme="majorHAnsi" w:hAnsiTheme="majorHAnsi"/>
                <w:b/>
                <w:sz w:val="20"/>
                <w:szCs w:val="20"/>
              </w:rPr>
              <w:t xml:space="preserve">working on </w:t>
            </w:r>
            <w:r w:rsidRPr="00184F35" w:rsidR="00792D11">
              <w:rPr>
                <w:rFonts w:asciiTheme="majorHAnsi" w:hAnsiTheme="majorHAnsi"/>
                <w:i/>
                <w:sz w:val="20"/>
                <w:szCs w:val="20"/>
              </w:rPr>
              <w:t>MongoDB, MySQL, PostgreSQL, Informix &amp; MS SQL</w:t>
            </w:r>
            <w:r w:rsidRPr="004C034A" w:rsidR="00615386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Pr="00184F35" w:rsidR="00615386">
              <w:rPr>
                <w:rFonts w:asciiTheme="majorHAnsi" w:hAnsiTheme="majorHAnsi"/>
                <w:sz w:val="20"/>
                <w:szCs w:val="20"/>
              </w:rPr>
              <w:t>at</w:t>
            </w:r>
            <w:r w:rsidRPr="004C034A" w:rsidR="00615386">
              <w:rPr>
                <w:rFonts w:asciiTheme="majorHAnsi" w:hAnsiTheme="majorHAnsi"/>
                <w:sz w:val="20"/>
                <w:szCs w:val="20"/>
              </w:rPr>
              <w:t xml:space="preserve"> basic level like Prod/Non-Prod </w:t>
            </w:r>
            <w:r>
              <w:rPr>
                <w:rFonts w:asciiTheme="majorHAnsi" w:hAnsiTheme="majorHAnsi"/>
                <w:sz w:val="20"/>
                <w:szCs w:val="20"/>
              </w:rPr>
              <w:t>Developments, cloning, backups and a</w:t>
            </w:r>
            <w:r w:rsidRPr="004C034A" w:rsidR="00615386">
              <w:rPr>
                <w:rFonts w:asciiTheme="majorHAnsi" w:hAnsiTheme="majorHAnsi"/>
                <w:sz w:val="20"/>
                <w:szCs w:val="20"/>
              </w:rPr>
              <w:t xml:space="preserve">ccess management </w:t>
            </w:r>
          </w:p>
          <w:p w:rsidR="004B78B6" w:rsidRPr="00615386" w:rsidP="00615386" w14:paraId="1B21E5AB" w14:textId="2A183C8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Played a key role in</w:t>
            </w:r>
            <w:r w:rsidR="00615386">
              <w:t xml:space="preserve"> </w:t>
            </w:r>
            <w:r w:rsidRPr="00615386" w:rsidR="00615386">
              <w:rPr>
                <w:rFonts w:asciiTheme="majorHAnsi" w:hAnsiTheme="majorHAnsi"/>
                <w:sz w:val="20"/>
                <w:szCs w:val="20"/>
              </w:rPr>
              <w:t>server/</w:t>
            </w:r>
            <w:r w:rsidR="00615386">
              <w:rPr>
                <w:rFonts w:asciiTheme="majorHAnsi" w:hAnsiTheme="majorHAnsi"/>
                <w:sz w:val="20"/>
                <w:szCs w:val="20"/>
              </w:rPr>
              <w:t>storage provisioning &amp; analysis; creating/updating</w:t>
            </w:r>
            <w:r w:rsidRPr="00615386" w:rsidR="00615386">
              <w:rPr>
                <w:rFonts w:asciiTheme="majorHAnsi" w:hAnsiTheme="majorHAnsi"/>
                <w:sz w:val="20"/>
                <w:szCs w:val="20"/>
              </w:rPr>
              <w:t xml:space="preserve"> database related documents </w:t>
            </w:r>
            <w:r w:rsidR="00615386">
              <w:rPr>
                <w:rFonts w:asciiTheme="majorHAnsi" w:hAnsiTheme="majorHAnsi"/>
                <w:sz w:val="20"/>
                <w:szCs w:val="20"/>
              </w:rPr>
              <w:t>along with detailed processes &amp;</w:t>
            </w:r>
            <w:r w:rsidRPr="00615386" w:rsidR="00615386">
              <w:rPr>
                <w:rFonts w:asciiTheme="majorHAnsi" w:hAnsiTheme="majorHAnsi"/>
                <w:sz w:val="20"/>
                <w:szCs w:val="20"/>
              </w:rPr>
              <w:t xml:space="preserve"> methods</w:t>
            </w:r>
          </w:p>
          <w:p w:rsidR="006C1C72" w:rsidRPr="00615386" w:rsidP="00615386" w14:paraId="1857E36C" w14:textId="36FCFB7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Experienced in</w:t>
            </w:r>
            <w:r w:rsidR="00615386">
              <w:t xml:space="preserve"> </w:t>
            </w:r>
            <w:r w:rsidR="00615386">
              <w:rPr>
                <w:rFonts w:asciiTheme="majorHAnsi" w:hAnsiTheme="majorHAnsi"/>
                <w:sz w:val="20"/>
                <w:szCs w:val="20"/>
              </w:rPr>
              <w:t>new Database server, schema &amp;</w:t>
            </w:r>
            <w:r w:rsidRPr="00615386" w:rsidR="00615386">
              <w:rPr>
                <w:rFonts w:asciiTheme="majorHAnsi" w:hAnsiTheme="majorHAnsi"/>
                <w:sz w:val="20"/>
                <w:szCs w:val="20"/>
              </w:rPr>
              <w:t xml:space="preserve"> database setup</w:t>
            </w:r>
            <w:r w:rsidR="00615386">
              <w:rPr>
                <w:rFonts w:asciiTheme="majorHAnsi" w:hAnsiTheme="majorHAnsi"/>
                <w:sz w:val="20"/>
                <w:szCs w:val="20"/>
              </w:rPr>
              <w:t>; r</w:t>
            </w:r>
            <w:r w:rsidRPr="00615386" w:rsidR="00615386">
              <w:rPr>
                <w:rFonts w:asciiTheme="majorHAnsi" w:hAnsiTheme="majorHAnsi"/>
                <w:sz w:val="20"/>
                <w:szCs w:val="20"/>
              </w:rPr>
              <w:t>esearch</w:t>
            </w:r>
            <w:r w:rsidR="00615386">
              <w:rPr>
                <w:rFonts w:asciiTheme="majorHAnsi" w:hAnsiTheme="majorHAnsi"/>
                <w:sz w:val="20"/>
                <w:szCs w:val="20"/>
              </w:rPr>
              <w:t>ed</w:t>
            </w:r>
            <w:r w:rsidRPr="00615386" w:rsidR="00615386">
              <w:rPr>
                <w:rFonts w:asciiTheme="majorHAnsi" w:hAnsiTheme="majorHAnsi"/>
                <w:sz w:val="20"/>
                <w:szCs w:val="20"/>
              </w:rPr>
              <w:t xml:space="preserve"> and implement</w:t>
            </w:r>
            <w:r w:rsidR="00615386">
              <w:rPr>
                <w:rFonts w:asciiTheme="majorHAnsi" w:hAnsiTheme="majorHAnsi"/>
                <w:sz w:val="20"/>
                <w:szCs w:val="20"/>
              </w:rPr>
              <w:t>ed</w:t>
            </w:r>
            <w:r w:rsidRPr="00615386" w:rsidR="00615386">
              <w:rPr>
                <w:rFonts w:asciiTheme="majorHAnsi" w:hAnsiTheme="majorHAnsi"/>
                <w:sz w:val="20"/>
                <w:szCs w:val="20"/>
              </w:rPr>
              <w:t xml:space="preserve"> New Oracle feature</w:t>
            </w:r>
            <w:r w:rsidR="00615386">
              <w:rPr>
                <w:rFonts w:asciiTheme="majorHAnsi" w:hAnsiTheme="majorHAnsi"/>
                <w:sz w:val="20"/>
                <w:szCs w:val="20"/>
              </w:rPr>
              <w:t>s</w:t>
            </w:r>
          </w:p>
          <w:p w:rsidR="00615386" w:rsidRPr="00615386" w:rsidP="00615386" w14:paraId="68061E52" w14:textId="3708426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0"/>
                <w:szCs w:val="20"/>
              </w:rPr>
            </w:pPr>
            <w:r w:rsidRPr="00615386">
              <w:rPr>
                <w:rFonts w:asciiTheme="majorHAnsi" w:hAnsiTheme="majorHAnsi"/>
                <w:sz w:val="20"/>
                <w:szCs w:val="20"/>
              </w:rPr>
              <w:t>Gained rich exposure in managing Alerts &amp; Monitoring (investigating, taking actions, maintaining scripts)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</w:t>
            </w:r>
            <w:r w:rsidRPr="00615386">
              <w:rPr>
                <w:rFonts w:asciiTheme="majorHAnsi" w:hAnsiTheme="majorHAnsi"/>
                <w:sz w:val="20"/>
                <w:szCs w:val="20"/>
              </w:rPr>
              <w:t>DB backup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615386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615386">
              <w:rPr>
                <w:rFonts w:asciiTheme="majorHAnsi" w:hAnsiTheme="majorHAnsi"/>
                <w:sz w:val="20"/>
                <w:szCs w:val="20"/>
              </w:rPr>
              <w:t>recovery using utilities like RMAN,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615386">
              <w:rPr>
                <w:rFonts w:asciiTheme="majorHAnsi" w:hAnsiTheme="majorHAnsi"/>
                <w:sz w:val="20"/>
                <w:szCs w:val="20"/>
              </w:rPr>
              <w:t>EXPDP/IMPDP &amp; EXP/IMP</w:t>
            </w:r>
          </w:p>
          <w:p w:rsidR="00615386" w:rsidRPr="0036471B" w:rsidP="0036471B" w14:paraId="459F46CB" w14:textId="6C2BF95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Proven capabilities in executing </w:t>
            </w:r>
            <w:r w:rsidRPr="0036471B">
              <w:rPr>
                <w:rFonts w:asciiTheme="majorHAnsi" w:hAnsiTheme="majorHAnsi"/>
                <w:sz w:val="20"/>
                <w:szCs w:val="20"/>
              </w:rPr>
              <w:t>Physical Standby &amp; Snapshot Standby configuration</w:t>
            </w:r>
            <w:r w:rsidRPr="0036471B">
              <w:rPr>
                <w:rFonts w:asciiTheme="majorHAnsi" w:hAnsiTheme="majorHAnsi"/>
                <w:sz w:val="20"/>
                <w:szCs w:val="20"/>
              </w:rPr>
              <w:t xml:space="preserve"> and </w:t>
            </w:r>
            <w:r w:rsidRPr="0036471B">
              <w:rPr>
                <w:rFonts w:asciiTheme="majorHAnsi" w:hAnsiTheme="majorHAnsi"/>
                <w:sz w:val="20"/>
                <w:szCs w:val="20"/>
              </w:rPr>
              <w:t>RAC, Non-</w:t>
            </w:r>
            <w:r w:rsidRPr="0036471B">
              <w:rPr>
                <w:rFonts w:asciiTheme="majorHAnsi" w:hAnsiTheme="majorHAnsi"/>
                <w:sz w:val="20"/>
                <w:szCs w:val="20"/>
              </w:rPr>
              <w:t>Rac</w:t>
            </w:r>
            <w:r w:rsidRPr="0036471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36471B">
              <w:rPr>
                <w:rFonts w:asciiTheme="majorHAnsi" w:hAnsiTheme="majorHAnsi"/>
                <w:sz w:val="20"/>
                <w:szCs w:val="20"/>
              </w:rPr>
              <w:t>&amp;</w:t>
            </w:r>
            <w:r w:rsidRPr="0036471B">
              <w:rPr>
                <w:rFonts w:asciiTheme="majorHAnsi" w:hAnsiTheme="majorHAnsi"/>
                <w:sz w:val="20"/>
                <w:szCs w:val="20"/>
              </w:rPr>
              <w:t xml:space="preserve"> AS</w:t>
            </w:r>
            <w:r w:rsidRPr="0036471B">
              <w:rPr>
                <w:rFonts w:asciiTheme="majorHAnsi" w:hAnsiTheme="majorHAnsi"/>
                <w:sz w:val="20"/>
                <w:szCs w:val="20"/>
              </w:rPr>
              <w:t>M configuration</w:t>
            </w:r>
          </w:p>
          <w:p w:rsidR="00615386" w:rsidRPr="00454A0E" w:rsidP="00454A0E" w14:paraId="187C9625" w14:textId="050D7F8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Impressive success in p</w:t>
            </w:r>
            <w:r w:rsidRPr="00454A0E" w:rsidR="0036471B">
              <w:rPr>
                <w:rFonts w:asciiTheme="majorHAnsi" w:hAnsiTheme="majorHAnsi"/>
                <w:sz w:val="20"/>
                <w:szCs w:val="20"/>
              </w:rPr>
              <w:t>lanning, performing and</w:t>
            </w:r>
            <w:r w:rsidRPr="00454A0E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454A0E" w:rsidR="0036471B">
              <w:rPr>
                <w:rFonts w:asciiTheme="majorHAnsi" w:hAnsiTheme="majorHAnsi"/>
                <w:sz w:val="20"/>
                <w:szCs w:val="20"/>
              </w:rPr>
              <w:t>m</w:t>
            </w:r>
            <w:r w:rsidRPr="00454A0E">
              <w:rPr>
                <w:rFonts w:asciiTheme="majorHAnsi" w:hAnsiTheme="majorHAnsi"/>
                <w:sz w:val="20"/>
                <w:szCs w:val="20"/>
              </w:rPr>
              <w:t xml:space="preserve">anaging DB </w:t>
            </w:r>
            <w:r w:rsidRPr="00454A0E" w:rsidR="0036471B">
              <w:rPr>
                <w:rFonts w:asciiTheme="majorHAnsi" w:hAnsiTheme="majorHAnsi"/>
                <w:sz w:val="20"/>
                <w:szCs w:val="20"/>
              </w:rPr>
              <w:t>upgradation &amp; migration to 19c activities and DB DR activities including issue investigation &amp;</w:t>
            </w:r>
            <w:r w:rsidRPr="00454A0E">
              <w:rPr>
                <w:rFonts w:asciiTheme="majorHAnsi" w:hAnsiTheme="majorHAnsi"/>
                <w:sz w:val="20"/>
                <w:szCs w:val="20"/>
              </w:rPr>
              <w:t xml:space="preserve"> resolution</w:t>
            </w:r>
            <w:r w:rsidRPr="00454A0E" w:rsidR="0036471B">
              <w:rPr>
                <w:rFonts w:asciiTheme="majorHAnsi" w:hAnsiTheme="majorHAnsi"/>
                <w:sz w:val="20"/>
                <w:szCs w:val="20"/>
              </w:rPr>
              <w:t>; applying/p</w:t>
            </w:r>
            <w:r w:rsidRPr="00454A0E">
              <w:rPr>
                <w:rFonts w:asciiTheme="majorHAnsi" w:hAnsiTheme="majorHAnsi"/>
                <w:sz w:val="20"/>
                <w:szCs w:val="20"/>
              </w:rPr>
              <w:t>lanning PSU pat</w:t>
            </w:r>
            <w:r w:rsidRPr="00454A0E" w:rsidR="0036471B">
              <w:rPr>
                <w:rFonts w:asciiTheme="majorHAnsi" w:hAnsiTheme="majorHAnsi"/>
                <w:sz w:val="20"/>
                <w:szCs w:val="20"/>
              </w:rPr>
              <w:t>ches and</w:t>
            </w:r>
            <w:r w:rsidRPr="00454A0E">
              <w:rPr>
                <w:rFonts w:asciiTheme="majorHAnsi" w:hAnsiTheme="majorHAnsi"/>
                <w:sz w:val="20"/>
                <w:szCs w:val="20"/>
              </w:rPr>
              <w:t xml:space="preserve"> troubleshooting issues</w:t>
            </w:r>
            <w:r w:rsidRPr="00454A0E" w:rsidR="0036471B">
              <w:rPr>
                <w:rFonts w:asciiTheme="majorHAnsi" w:hAnsiTheme="majorHAnsi"/>
                <w:sz w:val="20"/>
                <w:szCs w:val="20"/>
              </w:rPr>
              <w:t>, as &amp;</w:t>
            </w:r>
            <w:r w:rsidRPr="00454A0E">
              <w:rPr>
                <w:rFonts w:asciiTheme="majorHAnsi" w:hAnsiTheme="majorHAnsi"/>
                <w:sz w:val="20"/>
                <w:szCs w:val="20"/>
              </w:rPr>
              <w:t xml:space="preserve"> when needed</w:t>
            </w:r>
          </w:p>
          <w:p w:rsidR="004C034A" w:rsidP="00454A0E" w14:paraId="4E8473CC" w14:textId="7777777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27DF3">
              <w:rPr>
                <w:rFonts w:asciiTheme="majorHAnsi" w:hAnsiTheme="majorHAnsi"/>
                <w:sz w:val="20"/>
                <w:szCs w:val="20"/>
              </w:rPr>
              <w:t>Exhibited excellence in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</w:t>
            </w:r>
            <w:r w:rsidRPr="00454A0E" w:rsidR="0036471B">
              <w:rPr>
                <w:rFonts w:asciiTheme="majorHAnsi" w:hAnsiTheme="majorHAnsi"/>
                <w:sz w:val="20"/>
                <w:szCs w:val="20"/>
              </w:rPr>
              <w:t xml:space="preserve">dministering </w:t>
            </w:r>
            <w:r w:rsidRPr="00454A0E" w:rsidR="00615386">
              <w:rPr>
                <w:rFonts w:asciiTheme="majorHAnsi" w:hAnsiTheme="majorHAnsi"/>
                <w:sz w:val="20"/>
                <w:szCs w:val="20"/>
              </w:rPr>
              <w:t>OEM patching, target</w:t>
            </w:r>
            <w:r w:rsidRPr="00454A0E" w:rsidR="0036471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454A0E" w:rsidR="00615386">
              <w:rPr>
                <w:rFonts w:asciiTheme="majorHAnsi" w:hAnsiTheme="majorHAnsi"/>
                <w:sz w:val="20"/>
                <w:szCs w:val="20"/>
              </w:rPr>
              <w:t>/jobs</w:t>
            </w:r>
            <w:r w:rsidRPr="00454A0E" w:rsidR="0036471B">
              <w:rPr>
                <w:rFonts w:asciiTheme="majorHAnsi" w:hAnsiTheme="majorHAnsi"/>
                <w:sz w:val="20"/>
                <w:szCs w:val="20"/>
              </w:rPr>
              <w:t xml:space="preserve"> /matrices configuration,</w:t>
            </w:r>
            <w:r w:rsidRPr="00454A0E" w:rsidR="00615386">
              <w:rPr>
                <w:rFonts w:asciiTheme="majorHAnsi" w:hAnsiTheme="majorHAnsi"/>
                <w:sz w:val="20"/>
                <w:szCs w:val="20"/>
              </w:rPr>
              <w:t xml:space="preserve"> management and troubleshooting</w:t>
            </w:r>
          </w:p>
          <w:p w:rsidR="00454A0E" w:rsidRPr="004C034A" w:rsidP="00454A0E" w14:paraId="6985A7DE" w14:textId="240E555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C034A">
              <w:rPr>
                <w:rFonts w:asciiTheme="majorHAnsi" w:hAnsiTheme="majorHAnsi"/>
                <w:sz w:val="20"/>
                <w:szCs w:val="20"/>
              </w:rPr>
              <w:t>Impressive success in m</w:t>
            </w:r>
            <w:r w:rsidRPr="004C034A" w:rsidR="0036471B">
              <w:rPr>
                <w:rFonts w:asciiTheme="majorHAnsi" w:hAnsiTheme="majorHAnsi"/>
                <w:sz w:val="20"/>
                <w:szCs w:val="20"/>
              </w:rPr>
              <w:t>anag</w:t>
            </w:r>
            <w:r w:rsidRPr="004C034A" w:rsidR="00615386">
              <w:rPr>
                <w:rFonts w:asciiTheme="majorHAnsi" w:hAnsiTheme="majorHAnsi"/>
                <w:sz w:val="20"/>
                <w:szCs w:val="20"/>
              </w:rPr>
              <w:t>ing OID/LDAP services</w:t>
            </w:r>
          </w:p>
          <w:p w:rsidR="00FE24F8" w:rsidRPr="00FE24F8" w:rsidP="00FE24F8" w14:paraId="10724830" w14:textId="392D72D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0"/>
                <w:szCs w:val="20"/>
              </w:rPr>
            </w:pPr>
            <w:r w:rsidRPr="004118F4">
              <w:rPr>
                <w:rFonts w:asciiTheme="majorHAnsi" w:hAnsiTheme="majorHAnsi"/>
                <w:sz w:val="20"/>
                <w:szCs w:val="20"/>
              </w:rPr>
              <w:t>Comprehensive understanding of</w:t>
            </w:r>
            <w:r>
              <w:t xml:space="preserve"> </w:t>
            </w:r>
            <w:r w:rsidRPr="00454A0E" w:rsidR="0036471B">
              <w:rPr>
                <w:rFonts w:asciiTheme="majorHAnsi" w:hAnsiTheme="majorHAnsi"/>
                <w:sz w:val="20"/>
                <w:szCs w:val="20"/>
              </w:rPr>
              <w:t xml:space="preserve">providing </w:t>
            </w:r>
            <w:r w:rsidRPr="00454A0E" w:rsidR="00615386">
              <w:rPr>
                <w:rFonts w:asciiTheme="majorHAnsi" w:hAnsiTheme="majorHAnsi"/>
                <w:sz w:val="20"/>
                <w:szCs w:val="20"/>
              </w:rPr>
              <w:t xml:space="preserve">consultation to </w:t>
            </w:r>
            <w:r w:rsidRPr="00454A0E" w:rsidR="0036471B">
              <w:rPr>
                <w:rFonts w:asciiTheme="majorHAnsi" w:hAnsiTheme="majorHAnsi"/>
                <w:sz w:val="20"/>
                <w:szCs w:val="20"/>
              </w:rPr>
              <w:t>the Development Teams for query o</w:t>
            </w:r>
            <w:r w:rsidRPr="00454A0E" w:rsidR="00615386">
              <w:rPr>
                <w:rFonts w:asciiTheme="majorHAnsi" w:hAnsiTheme="majorHAnsi"/>
                <w:sz w:val="20"/>
                <w:szCs w:val="20"/>
              </w:rPr>
              <w:t>ptimization &amp; performance related issues</w:t>
            </w:r>
          </w:p>
          <w:p w:rsidR="0036471B" w:rsidRPr="0036471B" w:rsidP="0036471B" w14:paraId="46702CFD" w14:textId="4178490D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0"/>
                <w:szCs w:val="20"/>
              </w:rPr>
            </w:pPr>
            <w:r w:rsidRPr="0036471B">
              <w:rPr>
                <w:rFonts w:asciiTheme="majorHAnsi" w:hAnsiTheme="majorHAnsi"/>
                <w:sz w:val="20"/>
                <w:szCs w:val="20"/>
              </w:rPr>
              <w:t>Technical Lead with an expertise in engaging, challenging and motivating individuals; track record of ensuring that the team provided a responsive and efficient service to internal and external customers</w:t>
            </w:r>
          </w:p>
          <w:p w:rsidR="00454A0E" w:rsidRPr="00454A0E" w:rsidP="005A0DCF" w14:paraId="0F0E76E4" w14:textId="7777777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In-depth knowledge of</w:t>
            </w:r>
            <w:r w:rsidRPr="00615386" w:rsidR="005A0DCF">
              <w:rPr>
                <w:rFonts w:asciiTheme="majorHAnsi" w:hAnsiTheme="majorHAnsi"/>
                <w:sz w:val="20"/>
                <w:szCs w:val="20"/>
              </w:rPr>
              <w:t xml:space="preserve"> Cloning Database from Producti</w:t>
            </w:r>
            <w:r w:rsidR="005A0DCF">
              <w:rPr>
                <w:rFonts w:asciiTheme="majorHAnsi" w:hAnsiTheme="majorHAnsi"/>
                <w:sz w:val="20"/>
                <w:szCs w:val="20"/>
              </w:rPr>
              <w:t>on to Testing Environment using RMAN / EXDP / IMPDP / EXP / IMP</w:t>
            </w:r>
          </w:p>
          <w:p w:rsidR="00AD1E18" w:rsidRPr="00AD1E18" w:rsidP="00AD1E18" w14:paraId="211E6F56" w14:textId="2F27526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Proven record of conducting </w:t>
            </w:r>
            <w:r w:rsidRPr="00AD1E18">
              <w:rPr>
                <w:rFonts w:asciiTheme="majorHAnsi" w:hAnsiTheme="majorHAnsi"/>
                <w:b/>
                <w:sz w:val="20"/>
                <w:szCs w:val="20"/>
              </w:rPr>
              <w:t>DR drilli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ng test using Standby activa</w:t>
            </w:r>
            <w:r w:rsidRPr="00AD1E18">
              <w:rPr>
                <w:rFonts w:asciiTheme="majorHAnsi" w:hAnsiTheme="majorHAnsi"/>
                <w:b/>
                <w:sz w:val="20"/>
                <w:szCs w:val="20"/>
              </w:rPr>
              <w:t>tion &amp; SAN replication</w:t>
            </w:r>
          </w:p>
          <w:p w:rsidR="005A0DCF" w:rsidRPr="00454A0E" w:rsidP="005A0DCF" w14:paraId="6391A565" w14:textId="3B860FF1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0"/>
                <w:szCs w:val="20"/>
              </w:rPr>
            </w:pPr>
            <w:r w:rsidRPr="00454A0E">
              <w:rPr>
                <w:rFonts w:asciiTheme="majorHAnsi" w:hAnsiTheme="majorHAnsi"/>
                <w:sz w:val="20"/>
                <w:szCs w:val="20"/>
              </w:rPr>
              <w:t xml:space="preserve">Gained rich exposure in </w:t>
            </w:r>
            <w:r w:rsidRPr="00454A0E">
              <w:rPr>
                <w:rFonts w:asciiTheme="majorHAnsi" w:hAnsiTheme="majorHAnsi"/>
                <w:sz w:val="20"/>
                <w:szCs w:val="20"/>
              </w:rPr>
              <w:t>MySQL / MongoDB / Postgres / MS SQL / Informix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including</w:t>
            </w:r>
            <w:r w:rsidRPr="00454A0E">
              <w:rPr>
                <w:rFonts w:asciiTheme="majorHAnsi" w:hAnsiTheme="majorHAnsi"/>
                <w:sz w:val="20"/>
                <w:szCs w:val="20"/>
              </w:rPr>
              <w:t>:</w:t>
            </w:r>
          </w:p>
          <w:p w:rsidR="005A0DCF" w:rsidRPr="005A0DCF" w:rsidP="00454A0E" w14:paraId="6582F998" w14:textId="15DA5A57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Installation of software</w:t>
            </w:r>
          </w:p>
          <w:p w:rsidR="005A0DCF" w:rsidRPr="005A0DCF" w:rsidP="00454A0E" w14:paraId="6CAE1741" w14:textId="7C694C74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Creating instance/DB</w:t>
            </w:r>
          </w:p>
          <w:p w:rsidR="005A0DCF" w:rsidRPr="005A0DCF" w:rsidP="00454A0E" w14:paraId="6DBF0D0D" w14:textId="3154FD82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0"/>
                <w:szCs w:val="20"/>
              </w:rPr>
            </w:pPr>
            <w:r w:rsidRPr="005A0DCF">
              <w:rPr>
                <w:rFonts w:asciiTheme="majorHAnsi" w:hAnsiTheme="majorHAnsi"/>
                <w:sz w:val="20"/>
                <w:szCs w:val="20"/>
              </w:rPr>
              <w:t>St</w:t>
            </w:r>
            <w:r>
              <w:rPr>
                <w:rFonts w:asciiTheme="majorHAnsi" w:hAnsiTheme="majorHAnsi"/>
                <w:sz w:val="20"/>
                <w:szCs w:val="20"/>
              </w:rPr>
              <w:t>art/stop services when required</w:t>
            </w:r>
          </w:p>
          <w:p w:rsidR="005A0DCF" w:rsidRPr="005A0DCF" w:rsidP="00454A0E" w14:paraId="5564900D" w14:textId="6029B822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0"/>
                <w:szCs w:val="20"/>
              </w:rPr>
            </w:pPr>
            <w:r w:rsidRPr="005A0DCF">
              <w:rPr>
                <w:rFonts w:asciiTheme="majorHAnsi" w:hAnsiTheme="majorHAnsi"/>
                <w:sz w:val="20"/>
                <w:szCs w:val="20"/>
              </w:rPr>
              <w:t>Crea</w:t>
            </w:r>
            <w:r>
              <w:rPr>
                <w:rFonts w:asciiTheme="majorHAnsi" w:hAnsiTheme="majorHAnsi"/>
                <w:sz w:val="20"/>
                <w:szCs w:val="20"/>
              </w:rPr>
              <w:t>ting and managing user accounts</w:t>
            </w:r>
          </w:p>
          <w:p w:rsidR="005A0DCF" w:rsidRPr="005A0DCF" w:rsidP="00454A0E" w14:paraId="0DF724F5" w14:textId="271C9EAA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DR/log shipping configuration</w:t>
            </w:r>
          </w:p>
          <w:p w:rsidR="005A0DCF" w:rsidRPr="005A0DCF" w:rsidP="00454A0E" w14:paraId="5D518380" w14:textId="1896B336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Configuring backups</w:t>
            </w:r>
          </w:p>
          <w:p w:rsidR="005A0DCF" w:rsidRPr="005A0DCF" w:rsidP="00454A0E" w14:paraId="1B2E9DB1" w14:textId="4657F65B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Managing file/disk space</w:t>
            </w:r>
          </w:p>
          <w:p w:rsidR="005A0DCF" w:rsidRPr="005A0DCF" w:rsidP="00454A0E" w14:paraId="6664611F" w14:textId="533B285C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0"/>
                <w:szCs w:val="20"/>
              </w:rPr>
            </w:pPr>
            <w:r w:rsidRPr="005A0DCF">
              <w:rPr>
                <w:rFonts w:asciiTheme="majorHAnsi" w:hAnsiTheme="majorHAnsi"/>
                <w:sz w:val="20"/>
                <w:szCs w:val="20"/>
              </w:rPr>
              <w:t>Restore/cloning of DB from prod to non-prod or non-prod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prod</w:t>
            </w:r>
          </w:p>
          <w:p w:rsidR="005A0DCF" w:rsidRPr="005A0DCF" w:rsidP="00454A0E" w14:paraId="438E9F0A" w14:textId="19370FAC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0"/>
                <w:szCs w:val="20"/>
              </w:rPr>
            </w:pPr>
            <w:r w:rsidRPr="005A0DCF">
              <w:rPr>
                <w:rFonts w:asciiTheme="majorHAnsi" w:hAnsiTheme="majorHAnsi"/>
                <w:sz w:val="20"/>
                <w:szCs w:val="20"/>
              </w:rPr>
              <w:t xml:space="preserve">Troubleshooting/ providing supports </w:t>
            </w:r>
            <w:r>
              <w:rPr>
                <w:rFonts w:asciiTheme="majorHAnsi" w:hAnsiTheme="majorHAnsi"/>
                <w:sz w:val="20"/>
                <w:szCs w:val="20"/>
              </w:rPr>
              <w:t>to the developers or app owners</w:t>
            </w:r>
          </w:p>
          <w:p w:rsidR="00F66EB4" w:rsidRPr="00F66EB4" w:rsidP="00F66EB4" w14:paraId="52ED56EF" w14:textId="1E66100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27DF3">
              <w:rPr>
                <w:rFonts w:asciiTheme="majorHAnsi" w:hAnsiTheme="majorHAnsi"/>
                <w:sz w:val="20"/>
                <w:szCs w:val="20"/>
              </w:rPr>
              <w:t xml:space="preserve">An </w:t>
            </w:r>
            <w:r w:rsidRPr="006C1C72">
              <w:rPr>
                <w:rFonts w:asciiTheme="majorHAnsi" w:hAnsiTheme="majorHAnsi"/>
                <w:b/>
                <w:sz w:val="20"/>
                <w:szCs w:val="20"/>
              </w:rPr>
              <w:t>effective communicator with strong relationship management skills</w:t>
            </w:r>
            <w:r w:rsidRPr="00427DF3">
              <w:rPr>
                <w:rFonts w:asciiTheme="majorHAnsi" w:hAnsiTheme="majorHAnsi"/>
                <w:sz w:val="20"/>
                <w:szCs w:val="20"/>
              </w:rPr>
              <w:t xml:space="preserve"> with the capability to relate to people at any level of business and management; possess excellent analytical and negotiation skills</w:t>
            </w:r>
          </w:p>
          <w:p w:rsidR="00BF18BF" w:rsidRPr="00427DF3" w:rsidP="00F66EB4" w14:paraId="706FD1E7" w14:textId="432C76AE">
            <w:pPr>
              <w:rPr>
                <w:rFonts w:eastAsia="Times New Roman" w:asciiTheme="majorHAnsi" w:hAnsiTheme="majorHAnsi" w:cs="Segoe UI"/>
                <w:sz w:val="20"/>
                <w:szCs w:val="21"/>
              </w:rPr>
            </w:pPr>
          </w:p>
        </w:tc>
      </w:tr>
      <w:tr w14:paraId="6021506C" w14:textId="77777777" w:rsidTr="004C034A">
        <w:tblPrEx>
          <w:tblW w:w="11340" w:type="dxa"/>
          <w:tblInd w:w="-180" w:type="dxa"/>
          <w:tblLayout w:type="fixed"/>
          <w:tblLook w:val="04A0"/>
        </w:tblPrEx>
        <w:trPr>
          <w:trHeight w:val="2603"/>
        </w:trPr>
        <w:tc>
          <w:tcPr>
            <w:tcW w:w="11340" w:type="dxa"/>
            <w:gridSpan w:val="3"/>
            <w:shd w:val="clear" w:color="auto" w:fill="auto"/>
          </w:tcPr>
          <w:p w:rsidR="008505E5" w:rsidRPr="00427DF3" w:rsidP="00C50634" w14:paraId="50B35864" w14:textId="17C9DF3E">
            <w:pPr>
              <w:rPr>
                <w:rFonts w:asciiTheme="majorHAnsi" w:hAnsiTheme="majorHAnsi" w:cs="Arial"/>
                <w:b/>
                <w:sz w:val="28"/>
              </w:rPr>
            </w:pPr>
            <w:r w:rsidRPr="00427DF3">
              <w:rPr>
                <w:rFonts w:asciiTheme="majorHAnsi" w:hAnsiTheme="majorHAnsi" w:cs="Arial"/>
                <w:b/>
                <w:sz w:val="28"/>
              </w:rPr>
              <w:t>Core Competencies</w:t>
            </w:r>
          </w:p>
          <w:p w:rsidR="008505E5" w:rsidRPr="00427DF3" w:rsidP="00C50634" w14:paraId="0B52CF4B" w14:textId="129BA16D">
            <w:pPr>
              <w:pBdr>
                <w:between w:val="single" w:sz="4" w:space="1" w:color="auto"/>
              </w:pBdr>
              <w:spacing w:after="120" w:line="72" w:lineRule="auto"/>
              <w:jc w:val="both"/>
              <w:rPr>
                <w:rFonts w:asciiTheme="majorHAnsi" w:hAnsiTheme="majorHAnsi" w:cstheme="minorHAnsi"/>
              </w:rPr>
            </w:pPr>
            <w:r w:rsidRPr="00427DF3">
              <w:rPr>
                <w:rFonts w:asciiTheme="majorHAnsi" w:hAnsiTheme="majorHAnsi" w:cstheme="minorHAnsi"/>
                <w:noProof/>
              </w:rPr>
              <mc:AlternateContent>
                <mc:Choice Requires="wpg">
                  <w:drawing>
                    <wp:inline distT="0" distB="0" distL="0" distR="0">
                      <wp:extent cx="7124084" cy="45719"/>
                      <wp:effectExtent l="0" t="0" r="19685" b="0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124084" cy="45719"/>
                                <a:chOff x="0" y="0"/>
                                <a:chExt cx="6394451" cy="45719"/>
                              </a:xfrm>
                            </wpg:grpSpPr>
                            <wps:wsp xmlns:wps="http://schemas.microsoft.com/office/word/2010/wordprocessingShape">
                              <wps:cNvPr id="17" name="Straight Connector 17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8" name="Rectangle 18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6" o:spid="_x0000_i1033" style="width:560.95pt;height:3.6pt;mso-position-horizontal-relative:char;mso-position-vertical-relative:line" coordsize="63944,457">
                      <v:line id="Straight Connector 17" o:spid="_x0000_s1034" style="mso-wrap-style:square;position:absolute;visibility:visible" from="5166,231" to="63944,231" o:connectortype="straight" strokecolor="#272727" strokeweight="1pt"/>
                      <v:rect id="Rectangle 18" o:spid="_x0000_s1035" style="width:5376;height:457;mso-wrap-style:square;position:absolute;visibility:visible;v-text-anchor:middle" fillcolor="#00b0f0" stroked="f" strokeweight="2pt"/>
                      <w10:wrap type="none"/>
                      <w10:anchorlock/>
                    </v:group>
                  </w:pict>
                </mc:Fallback>
              </mc:AlternateContent>
            </w:r>
          </w:p>
          <w:tbl>
            <w:tblPr>
              <w:tblStyle w:val="TableGrid"/>
              <w:tblW w:w="112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875"/>
              <w:gridCol w:w="3702"/>
              <w:gridCol w:w="3716"/>
            </w:tblGrid>
            <w:tr w14:paraId="2B05A230" w14:textId="77777777" w:rsidTr="00AD1E18">
              <w:tblPrEx>
                <w:tblW w:w="11293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1250"/>
              </w:trPr>
              <w:tc>
                <w:tcPr>
                  <w:tcW w:w="3875" w:type="dxa"/>
                  <w:shd w:val="clear" w:color="auto" w:fill="F2F2F2" w:themeFill="background1" w:themeFillShade="F2"/>
                </w:tcPr>
                <w:p w:rsidR="00A877B4" w:rsidP="00BE37D9" w14:paraId="6DDF4089" w14:textId="2B711932">
                  <w:pPr>
                    <w:rPr>
                      <w:rFonts w:asciiTheme="majorHAnsi" w:hAnsiTheme="majorHAnsi"/>
                      <w:b/>
                      <w:sz w:val="19"/>
                      <w:szCs w:val="19"/>
                    </w:rPr>
                  </w:pPr>
                  <w:r w:rsidRPr="00454A0E">
                    <w:rPr>
                      <w:rFonts w:asciiTheme="majorHAnsi" w:hAnsiTheme="majorHAnsi"/>
                      <w:b/>
                      <w:sz w:val="19"/>
                      <w:szCs w:val="19"/>
                    </w:rPr>
                    <w:t>Oracle</w:t>
                  </w:r>
                  <w:r w:rsidR="00154E84">
                    <w:rPr>
                      <w:rFonts w:asciiTheme="majorHAnsi" w:hAnsiTheme="majorHAnsi"/>
                      <w:b/>
                      <w:sz w:val="19"/>
                      <w:szCs w:val="19"/>
                    </w:rPr>
                    <w:t>/Informix</w:t>
                  </w:r>
                  <w:r w:rsidRPr="00454A0E">
                    <w:rPr>
                      <w:rFonts w:asciiTheme="majorHAnsi" w:hAnsiTheme="majorHAnsi"/>
                      <w:b/>
                      <w:sz w:val="19"/>
                      <w:szCs w:val="19"/>
                    </w:rPr>
                    <w:t xml:space="preserve"> Database Administration</w:t>
                  </w:r>
                  <w:r w:rsidR="00830F85">
                    <w:rPr>
                      <w:rFonts w:asciiTheme="majorHAnsi" w:hAnsiTheme="majorHAnsi"/>
                      <w:b/>
                      <w:sz w:val="19"/>
                      <w:szCs w:val="19"/>
                    </w:rPr>
                    <w:t>,</w:t>
                  </w:r>
                  <w:r w:rsidR="00830F85">
                    <w:t xml:space="preserve"> </w:t>
                  </w:r>
                  <w:r w:rsidRPr="00830F85" w:rsidR="00830F85">
                    <w:rPr>
                      <w:rFonts w:asciiTheme="majorHAnsi" w:hAnsiTheme="majorHAnsi"/>
                      <w:b/>
                      <w:sz w:val="19"/>
                      <w:szCs w:val="19"/>
                    </w:rPr>
                    <w:t>Design &amp; Architecture</w:t>
                  </w:r>
                </w:p>
                <w:p w:rsidR="00AD1E18" w:rsidRPr="00454A0E" w:rsidP="00BE37D9" w14:paraId="64AC664D" w14:textId="77777777">
                  <w:pPr>
                    <w:rPr>
                      <w:rFonts w:asciiTheme="majorHAnsi" w:hAnsiTheme="majorHAnsi"/>
                      <w:b/>
                      <w:sz w:val="19"/>
                      <w:szCs w:val="19"/>
                    </w:rPr>
                  </w:pPr>
                </w:p>
                <w:p w:rsidR="00AD1E18" w:rsidP="00C1551C" w14:paraId="034F1198" w14:textId="77854187">
                  <w:pPr>
                    <w:rPr>
                      <w:rFonts w:asciiTheme="majorHAnsi" w:hAnsiTheme="majorHAnsi"/>
                      <w:b/>
                      <w:sz w:val="19"/>
                      <w:szCs w:val="19"/>
                    </w:rPr>
                  </w:pPr>
                  <w:r>
                    <w:rPr>
                      <w:rFonts w:asciiTheme="majorHAnsi" w:hAnsiTheme="majorHAnsi"/>
                      <w:b/>
                      <w:sz w:val="19"/>
                      <w:szCs w:val="19"/>
                    </w:rPr>
                    <w:t>OID/LDAP S</w:t>
                  </w:r>
                  <w:r w:rsidRPr="00154E84">
                    <w:rPr>
                      <w:rFonts w:asciiTheme="majorHAnsi" w:hAnsiTheme="majorHAnsi"/>
                      <w:b/>
                      <w:sz w:val="19"/>
                      <w:szCs w:val="19"/>
                    </w:rPr>
                    <w:t xml:space="preserve">ervices </w:t>
                  </w:r>
                </w:p>
                <w:p w:rsidR="00154E84" w:rsidP="00C1551C" w14:paraId="614AF300" w14:textId="77777777">
                  <w:pPr>
                    <w:rPr>
                      <w:rFonts w:asciiTheme="majorHAnsi" w:hAnsiTheme="majorHAnsi"/>
                      <w:b/>
                      <w:sz w:val="19"/>
                      <w:szCs w:val="19"/>
                    </w:rPr>
                  </w:pPr>
                </w:p>
                <w:p w:rsidR="0073018E" w:rsidRPr="00454A0E" w:rsidP="00C1551C" w14:paraId="62C68D7B" w14:textId="44DD92A1">
                  <w:pPr>
                    <w:rPr>
                      <w:rFonts w:asciiTheme="majorHAnsi" w:hAnsiTheme="majorHAnsi"/>
                      <w:b/>
                      <w:sz w:val="19"/>
                      <w:szCs w:val="19"/>
                    </w:rPr>
                  </w:pPr>
                  <w:r w:rsidRPr="00454A0E">
                    <w:rPr>
                      <w:rFonts w:asciiTheme="majorHAnsi" w:hAnsiTheme="majorHAnsi"/>
                      <w:b/>
                      <w:sz w:val="19"/>
                      <w:szCs w:val="19"/>
                    </w:rPr>
                    <w:t>Standby/Failover Administration</w:t>
                  </w:r>
                </w:p>
              </w:tc>
              <w:tc>
                <w:tcPr>
                  <w:tcW w:w="3702" w:type="dxa"/>
                  <w:shd w:val="clear" w:color="auto" w:fill="F2F2F2" w:themeFill="background1" w:themeFillShade="F2"/>
                </w:tcPr>
                <w:p w:rsidR="00095032" w:rsidRPr="00454A0E" w:rsidP="00A877B4" w14:paraId="28F89D8B" w14:textId="77535EC9">
                  <w:pPr>
                    <w:rPr>
                      <w:rFonts w:asciiTheme="majorHAnsi" w:hAnsiTheme="majorHAnsi"/>
                      <w:b/>
                      <w:sz w:val="19"/>
                      <w:szCs w:val="19"/>
                    </w:rPr>
                  </w:pPr>
                  <w:r>
                    <w:rPr>
                      <w:rFonts w:asciiTheme="majorHAnsi" w:hAnsiTheme="majorHAnsi"/>
                      <w:b/>
                      <w:sz w:val="19"/>
                      <w:szCs w:val="19"/>
                    </w:rPr>
                    <w:t>MS SQL Database Development</w:t>
                  </w:r>
                </w:p>
                <w:p w:rsidR="00AD1E18" w:rsidP="00F66EB4" w14:paraId="626C2D7A" w14:textId="77777777">
                  <w:pPr>
                    <w:rPr>
                      <w:rFonts w:asciiTheme="majorHAnsi" w:hAnsiTheme="majorHAnsi"/>
                      <w:b/>
                      <w:sz w:val="19"/>
                      <w:szCs w:val="19"/>
                    </w:rPr>
                  </w:pPr>
                </w:p>
                <w:p w:rsidR="00454A0E" w:rsidRPr="00454A0E" w:rsidP="00F66EB4" w14:paraId="6F37BB16" w14:textId="0B62A54D">
                  <w:pPr>
                    <w:rPr>
                      <w:rFonts w:asciiTheme="majorHAnsi" w:hAnsiTheme="majorHAnsi"/>
                      <w:b/>
                      <w:sz w:val="19"/>
                      <w:szCs w:val="19"/>
                    </w:rPr>
                  </w:pPr>
                  <w:r w:rsidRPr="00454A0E">
                    <w:rPr>
                      <w:rFonts w:asciiTheme="majorHAnsi" w:hAnsiTheme="majorHAnsi"/>
                      <w:b/>
                      <w:sz w:val="19"/>
                      <w:szCs w:val="19"/>
                    </w:rPr>
                    <w:t>Patch Control / Cloning / Back-up</w:t>
                  </w:r>
                </w:p>
                <w:p w:rsidR="00B36353" w:rsidP="00F66EB4" w14:paraId="21F67633" w14:textId="77777777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highlight w:val="yellow"/>
                      <w:shd w:val="clear" w:color="auto" w:fill="FFFFFF"/>
                    </w:rPr>
                  </w:pPr>
                </w:p>
                <w:p w:rsidR="00154E84" w:rsidRPr="0063169E" w:rsidP="008D3988" w14:paraId="636B5932" w14:textId="47AA988A">
                  <w:pPr>
                    <w:rPr>
                      <w:rFonts w:asciiTheme="majorHAnsi" w:hAnsiTheme="majorHAnsi"/>
                      <w:b/>
                      <w:bCs/>
                      <w:sz w:val="19"/>
                      <w:szCs w:val="19"/>
                    </w:rPr>
                  </w:pPr>
                  <w:r>
                    <w:rPr>
                      <w:rFonts w:asciiTheme="majorHAnsi" w:hAnsiTheme="majorHAnsi"/>
                      <w:b/>
                      <w:bCs/>
                      <w:sz w:val="19"/>
                      <w:szCs w:val="19"/>
                    </w:rPr>
                    <w:t>DR D</w:t>
                  </w:r>
                  <w:r w:rsidRPr="008D3988">
                    <w:rPr>
                      <w:rFonts w:asciiTheme="majorHAnsi" w:hAnsiTheme="majorHAnsi"/>
                      <w:b/>
                      <w:bCs/>
                      <w:sz w:val="19"/>
                      <w:szCs w:val="19"/>
                    </w:rPr>
                    <w:t>rill</w:t>
                  </w:r>
                  <w:r>
                    <w:rPr>
                      <w:rFonts w:asciiTheme="majorHAnsi" w:hAnsiTheme="majorHAnsi"/>
                      <w:b/>
                      <w:bCs/>
                      <w:sz w:val="19"/>
                      <w:szCs w:val="19"/>
                    </w:rPr>
                    <w:t xml:space="preserve"> ( using Standby Activativation /</w:t>
                  </w:r>
                  <w:r>
                    <w:rPr>
                      <w:rFonts w:asciiTheme="majorHAnsi" w:hAnsiTheme="majorHAnsi"/>
                      <w:b/>
                      <w:bCs/>
                      <w:sz w:val="19"/>
                      <w:szCs w:val="19"/>
                    </w:rPr>
                    <w:t xml:space="preserve"> SAN R</w:t>
                  </w:r>
                  <w:r w:rsidRPr="00154E84">
                    <w:rPr>
                      <w:rFonts w:asciiTheme="majorHAnsi" w:hAnsiTheme="majorHAnsi"/>
                      <w:b/>
                      <w:bCs/>
                      <w:sz w:val="19"/>
                      <w:szCs w:val="19"/>
                    </w:rPr>
                    <w:t>eplication</w:t>
                  </w:r>
                  <w:r>
                    <w:rPr>
                      <w:rFonts w:asciiTheme="majorHAnsi" w:hAnsiTheme="majorHAnsi"/>
                      <w:b/>
                      <w:bCs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3716" w:type="dxa"/>
                  <w:shd w:val="clear" w:color="auto" w:fill="F2F2F2" w:themeFill="background1" w:themeFillShade="F2"/>
                </w:tcPr>
                <w:p w:rsidR="00454A0E" w:rsidRPr="00454A0E" w:rsidP="004B78B6" w14:paraId="4CEFC0FB" w14:textId="77777777">
                  <w:pPr>
                    <w:rPr>
                      <w:rFonts w:asciiTheme="majorHAnsi" w:hAnsiTheme="majorHAnsi"/>
                      <w:b/>
                      <w:color w:val="000000" w:themeColor="text1"/>
                      <w:sz w:val="19"/>
                      <w:szCs w:val="19"/>
                    </w:rPr>
                  </w:pPr>
                  <w:r w:rsidRPr="00454A0E">
                    <w:rPr>
                      <w:rFonts w:asciiTheme="majorHAnsi" w:hAnsiTheme="majorHAnsi"/>
                      <w:b/>
                      <w:color w:val="000000" w:themeColor="text1"/>
                      <w:sz w:val="19"/>
                      <w:szCs w:val="19"/>
                    </w:rPr>
                    <w:t>Oracle RAC &amp; ASM Administration</w:t>
                  </w:r>
                </w:p>
                <w:p w:rsidR="00AD1E18" w:rsidP="004B78B6" w14:paraId="75CEAC2C" w14:textId="77777777">
                  <w:pPr>
                    <w:rPr>
                      <w:rFonts w:asciiTheme="majorHAnsi" w:hAnsiTheme="majorHAnsi"/>
                      <w:b/>
                      <w:sz w:val="19"/>
                      <w:szCs w:val="19"/>
                    </w:rPr>
                  </w:pPr>
                </w:p>
                <w:p w:rsidR="00454A0E" w:rsidRPr="00454A0E" w:rsidP="004B78B6" w14:paraId="675D8793" w14:textId="79240487">
                  <w:pPr>
                    <w:rPr>
                      <w:rFonts w:asciiTheme="majorHAnsi" w:hAnsiTheme="majorHAnsi"/>
                      <w:b/>
                      <w:sz w:val="19"/>
                      <w:szCs w:val="19"/>
                    </w:rPr>
                  </w:pPr>
                  <w:r w:rsidRPr="00454A0E">
                    <w:rPr>
                      <w:rFonts w:asciiTheme="majorHAnsi" w:hAnsiTheme="majorHAnsi"/>
                      <w:b/>
                      <w:sz w:val="19"/>
                      <w:szCs w:val="19"/>
                    </w:rPr>
                    <w:t>DB Rollbacks / Upgrade / Development</w:t>
                  </w:r>
                </w:p>
                <w:p w:rsidR="00AD1E18" w:rsidP="00454A0E" w14:paraId="3E3D72A3" w14:textId="77777777">
                  <w:pPr>
                    <w:rPr>
                      <w:rFonts w:asciiTheme="majorHAnsi" w:hAnsiTheme="majorHAnsi"/>
                      <w:b/>
                      <w:sz w:val="19"/>
                      <w:szCs w:val="19"/>
                    </w:rPr>
                  </w:pPr>
                </w:p>
                <w:p w:rsidR="009944FA" w:rsidRPr="00454A0E" w:rsidP="00454A0E" w14:paraId="49D928F9" w14:textId="663F1BEA">
                  <w:pPr>
                    <w:rPr>
                      <w:rFonts w:asciiTheme="majorHAnsi" w:hAnsiTheme="majorHAnsi"/>
                      <w:b/>
                      <w:sz w:val="19"/>
                      <w:szCs w:val="19"/>
                    </w:rPr>
                  </w:pPr>
                  <w:r>
                    <w:rPr>
                      <w:rFonts w:asciiTheme="majorHAnsi" w:hAnsiTheme="majorHAnsi"/>
                      <w:b/>
                      <w:sz w:val="19"/>
                      <w:szCs w:val="19"/>
                    </w:rPr>
                    <w:t xml:space="preserve">OMR/OMS </w:t>
                  </w:r>
                  <w:r w:rsidR="00154E84">
                    <w:rPr>
                      <w:rFonts w:asciiTheme="majorHAnsi" w:hAnsiTheme="majorHAnsi"/>
                      <w:b/>
                      <w:sz w:val="19"/>
                      <w:szCs w:val="19"/>
                    </w:rPr>
                    <w:t xml:space="preserve">Patching </w:t>
                  </w:r>
                </w:p>
              </w:tc>
            </w:tr>
          </w:tbl>
          <w:p w:rsidR="00830F85" w:rsidRPr="00427DF3" w:rsidP="00F852C3" w14:paraId="71D7FB34" w14:textId="05CCF97F">
            <w:pPr>
              <w:rPr>
                <w:rFonts w:asciiTheme="majorHAnsi" w:hAnsiTheme="majorHAnsi" w:cs="Arial"/>
                <w:b/>
                <w:sz w:val="20"/>
              </w:rPr>
            </w:pPr>
          </w:p>
          <w:p w:rsidR="008505E5" w:rsidRPr="00427DF3" w:rsidP="002248F0" w14:paraId="059D6E1C" w14:textId="3C993125">
            <w:pPr>
              <w:jc w:val="both"/>
              <w:rPr>
                <w:rFonts w:asciiTheme="majorHAnsi" w:hAnsiTheme="majorHAnsi" w:cs="Arial"/>
                <w:b/>
                <w:sz w:val="28"/>
              </w:rPr>
            </w:pPr>
            <w:r w:rsidRPr="00427DF3">
              <w:rPr>
                <w:rFonts w:asciiTheme="majorHAnsi" w:hAnsiTheme="majorHAnsi" w:cs="Arial"/>
                <w:b/>
                <w:sz w:val="28"/>
              </w:rPr>
              <w:t>Professional</w:t>
            </w:r>
            <w:r w:rsidRPr="00427DF3">
              <w:rPr>
                <w:rFonts w:asciiTheme="majorHAnsi" w:hAnsiTheme="majorHAnsi" w:cs="Arial"/>
                <w:b/>
                <w:sz w:val="28"/>
              </w:rPr>
              <w:t xml:space="preserve"> Experience</w:t>
            </w:r>
            <w:r w:rsidRPr="00427DF3" w:rsidR="00612A3E">
              <w:rPr>
                <w:rFonts w:asciiTheme="majorHAnsi" w:hAnsiTheme="majorHAnsi" w:cs="Arial"/>
                <w:b/>
                <w:sz w:val="28"/>
              </w:rPr>
              <w:t xml:space="preserve"> </w:t>
            </w:r>
          </w:p>
          <w:p w:rsidR="00C36280" w:rsidRPr="00313EAA" w:rsidP="00313EAA" w14:paraId="4994E3E5" w14:textId="7B81BC32">
            <w:pPr>
              <w:spacing w:after="120" w:line="72" w:lineRule="auto"/>
              <w:jc w:val="both"/>
              <w:rPr>
                <w:rFonts w:asciiTheme="majorHAnsi" w:hAnsiTheme="majorHAnsi" w:cstheme="minorHAnsi"/>
              </w:rPr>
            </w:pPr>
            <w:r w:rsidRPr="00427DF3">
              <w:rPr>
                <w:rFonts w:asciiTheme="majorHAnsi" w:hAnsiTheme="majorHAnsi" w:cstheme="minorHAnsi"/>
                <w:noProof/>
              </w:rPr>
              <mc:AlternateContent>
                <mc:Choice Requires="wpg">
                  <w:drawing>
                    <wp:inline distT="0" distB="0" distL="0" distR="0">
                      <wp:extent cx="7124084" cy="45719"/>
                      <wp:effectExtent l="0" t="0" r="19685" b="0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124084" cy="45719"/>
                                <a:chOff x="0" y="0"/>
                                <a:chExt cx="6394451" cy="45719"/>
                              </a:xfrm>
                            </wpg:grpSpPr>
                            <wps:wsp xmlns:wps="http://schemas.microsoft.com/office/word/2010/wordprocessingShape">
                              <wps:cNvPr id="11" name="Straight Connector 11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" o:spid="_x0000_i1036" style="width:560.95pt;height:3.6pt;mso-position-horizontal-relative:char;mso-position-vertical-relative:line" coordsize="63944,457">
                      <v:line id="Straight Connector 11" o:spid="_x0000_s1037" style="mso-wrap-style:square;position:absolute;visibility:visible" from="5166,231" to="63944,231" o:connectortype="straight" strokecolor="#272727" strokeweight="1pt"/>
                      <v:rect id="Rectangle 12" o:spid="_x0000_s1038" style="width:5376;height:457;mso-wrap-style:square;position:absolute;visibility:visible;v-text-anchor:middle" fillcolor="#00b0f0" stroked="f" strokeweight="2pt"/>
                      <w10:wrap type="none"/>
                      <w10:anchorlock/>
                    </v:group>
                  </w:pict>
                </mc:Fallback>
              </mc:AlternateContent>
            </w:r>
          </w:p>
          <w:p w:rsidR="004C034A" w:rsidP="00313EAA" w14:paraId="710C0082" w14:textId="73272828">
            <w:pPr>
              <w:shd w:val="clear" w:color="auto" w:fill="244061" w:themeFill="accent1" w:themeFillShade="80"/>
              <w:suppressAutoHyphens/>
              <w:rPr>
                <w:rFonts w:asciiTheme="majorHAnsi" w:hAnsiTheme="majorHAnsi" w:cs="Cambria"/>
                <w:b/>
                <w:color w:val="FFFFFF" w:themeColor="background1"/>
                <w:sz w:val="20"/>
                <w:szCs w:val="20"/>
              </w:rPr>
            </w:pPr>
            <w:r w:rsidRPr="004C034A">
              <w:rPr>
                <w:rFonts w:asciiTheme="majorHAnsi" w:hAnsiTheme="majorHAnsi" w:cs="Cambria"/>
                <w:b/>
                <w:color w:val="FFFFFF" w:themeColor="background1"/>
                <w:sz w:val="20"/>
                <w:szCs w:val="20"/>
              </w:rPr>
              <w:t xml:space="preserve">Since </w:t>
            </w:r>
            <w:r>
              <w:rPr>
                <w:rFonts w:asciiTheme="majorHAnsi" w:hAnsiTheme="majorHAnsi" w:cs="Cambria"/>
                <w:b/>
                <w:color w:val="FFFFFF" w:themeColor="background1"/>
                <w:sz w:val="20"/>
                <w:szCs w:val="20"/>
              </w:rPr>
              <w:t>Dec’16</w:t>
            </w:r>
            <w:r w:rsidRPr="004C034A">
              <w:rPr>
                <w:rFonts w:asciiTheme="majorHAnsi" w:hAnsiTheme="majorHAnsi" w:cs="Cambria"/>
                <w:b/>
                <w:color w:val="FFFFFF" w:themeColor="background1"/>
                <w:sz w:val="20"/>
                <w:szCs w:val="20"/>
              </w:rPr>
              <w:t xml:space="preserve"> with Mercer Consult</w:t>
            </w:r>
            <w:r>
              <w:rPr>
                <w:rFonts w:asciiTheme="majorHAnsi" w:hAnsiTheme="majorHAnsi" w:cs="Cambria"/>
                <w:b/>
                <w:color w:val="FFFFFF" w:themeColor="background1"/>
                <w:sz w:val="20"/>
                <w:szCs w:val="20"/>
              </w:rPr>
              <w:t xml:space="preserve">ing (India) Pvt. Ltd., </w:t>
            </w:r>
            <w:r w:rsidRPr="004C034A">
              <w:rPr>
                <w:rFonts w:asciiTheme="majorHAnsi" w:hAnsiTheme="majorHAnsi" w:cs="Cambria"/>
                <w:b/>
                <w:color w:val="FFFFFF" w:themeColor="background1"/>
                <w:sz w:val="20"/>
                <w:szCs w:val="20"/>
              </w:rPr>
              <w:t>Noida</w:t>
            </w:r>
          </w:p>
          <w:p w:rsidR="004C034A" w:rsidRPr="00154E84" w:rsidP="004C034A" w14:paraId="6B93FCDB" w14:textId="77777777">
            <w:pPr>
              <w:suppressAutoHyphens/>
              <w:rPr>
                <w:rFonts w:asciiTheme="majorHAnsi" w:hAnsiTheme="majorHAnsi" w:cs="Cambria"/>
                <w:b/>
                <w:color w:val="000000" w:themeColor="text1"/>
                <w:sz w:val="10"/>
                <w:szCs w:val="20"/>
              </w:rPr>
            </w:pPr>
          </w:p>
          <w:p w:rsidR="00313EAA" w:rsidP="00154E84" w14:paraId="3F3AF49B" w14:textId="1A35F743">
            <w:pPr>
              <w:shd w:val="clear" w:color="auto" w:fill="EEECE1" w:themeFill="background2"/>
              <w:suppressAutoHyphens/>
              <w:rPr>
                <w:rFonts w:asciiTheme="majorHAnsi" w:hAnsiTheme="majorHAnsi" w:cs="Cambria"/>
                <w:b/>
                <w:color w:val="000000" w:themeColor="text1"/>
                <w:sz w:val="20"/>
                <w:szCs w:val="20"/>
              </w:rPr>
            </w:pPr>
            <w:r w:rsidRPr="004C034A">
              <w:rPr>
                <w:rFonts w:asciiTheme="majorHAnsi" w:hAnsiTheme="majorHAnsi" w:cs="Cambria"/>
                <w:b/>
                <w:color w:val="000000" w:themeColor="text1"/>
                <w:sz w:val="20"/>
                <w:szCs w:val="20"/>
              </w:rPr>
              <w:t xml:space="preserve">Since </w:t>
            </w:r>
            <w:r w:rsidR="004C034A">
              <w:rPr>
                <w:rFonts w:asciiTheme="majorHAnsi" w:hAnsiTheme="majorHAnsi" w:cs="Cambria"/>
                <w:b/>
                <w:color w:val="000000" w:themeColor="text1"/>
                <w:sz w:val="20"/>
                <w:szCs w:val="20"/>
              </w:rPr>
              <w:t xml:space="preserve">Aug’18 </w:t>
            </w:r>
            <w:r w:rsidRPr="004C034A">
              <w:rPr>
                <w:rFonts w:asciiTheme="majorHAnsi" w:hAnsiTheme="majorHAnsi" w:cs="Cambria"/>
                <w:b/>
                <w:color w:val="000000" w:themeColor="text1"/>
                <w:sz w:val="20"/>
                <w:szCs w:val="20"/>
              </w:rPr>
              <w:t>as DBA Lead</w:t>
            </w:r>
          </w:p>
          <w:p w:rsidR="00AD1E18" w:rsidRPr="00154E84" w:rsidP="00AD1E18" w14:paraId="235B95D1" w14:textId="77777777">
            <w:pPr>
              <w:suppressAutoHyphens/>
              <w:rPr>
                <w:rFonts w:asciiTheme="majorHAnsi" w:hAnsiTheme="majorHAnsi" w:cs="Cambria"/>
                <w:b/>
                <w:color w:val="000000" w:themeColor="text1"/>
                <w:sz w:val="10"/>
                <w:szCs w:val="20"/>
              </w:rPr>
            </w:pPr>
          </w:p>
          <w:p w:rsidR="00313EAA" w:rsidRPr="004C034A" w:rsidP="00154E84" w14:paraId="53C6A44A" w14:textId="2948D474">
            <w:pPr>
              <w:shd w:val="clear" w:color="auto" w:fill="D9D9D9" w:themeFill="background1" w:themeFillShade="D9"/>
              <w:suppressAutoHyphens/>
              <w:jc w:val="both"/>
              <w:rPr>
                <w:rFonts w:asciiTheme="majorHAnsi" w:hAnsiTheme="majorHAnsi" w:cs="Cambria"/>
                <w:b/>
                <w:color w:val="000000" w:themeColor="text1"/>
                <w:sz w:val="20"/>
                <w:szCs w:val="20"/>
              </w:rPr>
            </w:pPr>
            <w:r w:rsidRPr="004C034A">
              <w:rPr>
                <w:rFonts w:asciiTheme="majorHAnsi" w:hAnsiTheme="majorHAnsi" w:cs="Cambria"/>
                <w:b/>
                <w:color w:val="000000" w:themeColor="text1"/>
                <w:sz w:val="20"/>
                <w:szCs w:val="20"/>
              </w:rPr>
              <w:t>Apr’18-Aug’18 as Database Administrator</w:t>
            </w:r>
          </w:p>
          <w:p w:rsidR="00313EAA" w:rsidRPr="00154E84" w:rsidP="00154E84" w14:paraId="06999DC0" w14:textId="6A0B31E4">
            <w:pPr>
              <w:shd w:val="clear" w:color="auto" w:fill="F2F2F2" w:themeFill="background1" w:themeFillShade="F2"/>
              <w:suppressAutoHyphens/>
              <w:jc w:val="both"/>
              <w:rPr>
                <w:rFonts w:asciiTheme="majorHAnsi" w:hAnsiTheme="majorHAnsi" w:cs="Cambria"/>
                <w:b/>
                <w:color w:val="000000" w:themeColor="text1"/>
                <w:sz w:val="20"/>
                <w:szCs w:val="20"/>
              </w:rPr>
            </w:pPr>
            <w:r w:rsidRPr="00154E84">
              <w:rPr>
                <w:rFonts w:asciiTheme="majorHAnsi" w:hAnsiTheme="majorHAnsi" w:cs="Cambria"/>
                <w:b/>
                <w:color w:val="000000" w:themeColor="text1"/>
                <w:sz w:val="20"/>
                <w:szCs w:val="20"/>
              </w:rPr>
              <w:t>Project: Manpower Group Services India Pvt. Ltd., Noida</w:t>
            </w:r>
          </w:p>
          <w:p w:rsidR="00AD1E18" w:rsidRPr="00154E84" w:rsidP="00313EAA" w14:paraId="0A2EC20D" w14:textId="77777777">
            <w:p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10"/>
                <w:szCs w:val="20"/>
              </w:rPr>
            </w:pPr>
          </w:p>
          <w:p w:rsidR="004C034A" w:rsidRPr="00154E84" w:rsidP="00154E84" w14:paraId="4A85EA2B" w14:textId="32553714">
            <w:pPr>
              <w:shd w:val="clear" w:color="auto" w:fill="D9D9D9" w:themeFill="background1" w:themeFillShade="D9"/>
              <w:suppressAutoHyphens/>
              <w:jc w:val="both"/>
              <w:rPr>
                <w:rFonts w:asciiTheme="majorHAnsi" w:hAnsiTheme="majorHAnsi" w:cs="Cambria"/>
                <w:b/>
                <w:color w:val="000000" w:themeColor="text1"/>
                <w:sz w:val="20"/>
                <w:szCs w:val="20"/>
              </w:rPr>
            </w:pPr>
            <w:r w:rsidRPr="00154E84">
              <w:rPr>
                <w:rFonts w:asciiTheme="majorHAnsi" w:hAnsiTheme="majorHAnsi" w:cs="Cambria"/>
                <w:b/>
                <w:color w:val="000000" w:themeColor="text1"/>
                <w:sz w:val="20"/>
                <w:szCs w:val="20"/>
              </w:rPr>
              <w:t>Jun’17-Mar’18 as Database Administrator</w:t>
            </w:r>
          </w:p>
          <w:p w:rsidR="004C034A" w:rsidRPr="00154E84" w:rsidP="00154E84" w14:paraId="4637AD62" w14:textId="0CA4D4B1">
            <w:pPr>
              <w:shd w:val="clear" w:color="auto" w:fill="F2F2F2" w:themeFill="background1" w:themeFillShade="F2"/>
              <w:suppressAutoHyphens/>
              <w:jc w:val="both"/>
              <w:rPr>
                <w:rFonts w:asciiTheme="majorHAnsi" w:hAnsiTheme="majorHAnsi" w:cs="Cambria"/>
                <w:b/>
                <w:color w:val="000000" w:themeColor="text1"/>
                <w:sz w:val="20"/>
                <w:szCs w:val="20"/>
              </w:rPr>
            </w:pPr>
            <w:r w:rsidRPr="00154E84">
              <w:rPr>
                <w:rFonts w:asciiTheme="majorHAnsi" w:hAnsiTheme="majorHAnsi" w:cs="Cambria"/>
                <w:b/>
                <w:color w:val="000000" w:themeColor="text1"/>
                <w:sz w:val="20"/>
                <w:szCs w:val="20"/>
              </w:rPr>
              <w:t>Project:</w:t>
            </w:r>
            <w:r w:rsidRPr="00154E84">
              <w:rPr>
                <w:rFonts w:asciiTheme="majorHAnsi" w:hAnsiTheme="majorHAnsi" w:cs="Cambria"/>
                <w:b/>
                <w:color w:val="000000" w:themeColor="text1"/>
                <w:sz w:val="20"/>
                <w:szCs w:val="20"/>
              </w:rPr>
              <w:t xml:space="preserve"> Team Lease Services, </w:t>
            </w:r>
            <w:r w:rsidRPr="00154E84">
              <w:rPr>
                <w:rFonts w:asciiTheme="majorHAnsi" w:hAnsiTheme="majorHAnsi" w:cs="Cambria"/>
                <w:b/>
                <w:color w:val="000000" w:themeColor="text1"/>
                <w:sz w:val="20"/>
                <w:szCs w:val="20"/>
              </w:rPr>
              <w:t>Noida</w:t>
            </w:r>
          </w:p>
          <w:p w:rsidR="00AD1E18" w:rsidRPr="00154E84" w:rsidP="00313EAA" w14:paraId="58BBA928" w14:textId="77777777">
            <w:pPr>
              <w:suppressAutoHyphens/>
              <w:jc w:val="both"/>
              <w:rPr>
                <w:rFonts w:asciiTheme="majorHAnsi" w:hAnsiTheme="majorHAnsi" w:cs="Cambria"/>
                <w:b/>
                <w:color w:val="000000" w:themeColor="text1"/>
                <w:sz w:val="10"/>
                <w:szCs w:val="20"/>
              </w:rPr>
            </w:pPr>
          </w:p>
          <w:p w:rsidR="00AD1E18" w:rsidRPr="00154E84" w:rsidP="00154E84" w14:paraId="2A804A5E" w14:textId="598EDCDB">
            <w:pPr>
              <w:shd w:val="clear" w:color="auto" w:fill="D9D9D9" w:themeFill="background1" w:themeFillShade="D9"/>
              <w:suppressAutoHyphens/>
              <w:jc w:val="both"/>
              <w:rPr>
                <w:rFonts w:asciiTheme="majorHAnsi" w:hAnsiTheme="majorHAnsi" w:cs="Cambria"/>
                <w:b/>
                <w:color w:val="000000" w:themeColor="text1"/>
                <w:sz w:val="20"/>
                <w:szCs w:val="20"/>
              </w:rPr>
            </w:pPr>
            <w:r w:rsidRPr="00154E84">
              <w:rPr>
                <w:rFonts w:asciiTheme="majorHAnsi" w:hAnsiTheme="majorHAnsi" w:cs="Cambria"/>
                <w:b/>
                <w:color w:val="000000" w:themeColor="text1"/>
                <w:sz w:val="20"/>
                <w:szCs w:val="20"/>
              </w:rPr>
              <w:t>Dec’16-Jun’17 as Database Administrator</w:t>
            </w:r>
          </w:p>
          <w:p w:rsidR="00313EAA" w:rsidRPr="00154E84" w:rsidP="00154E84" w14:paraId="398915FA" w14:textId="3945C50F">
            <w:pPr>
              <w:shd w:val="clear" w:color="auto" w:fill="F2F2F2" w:themeFill="background1" w:themeFillShade="F2"/>
              <w:suppressAutoHyphens/>
              <w:jc w:val="both"/>
              <w:rPr>
                <w:rFonts w:asciiTheme="majorHAnsi" w:hAnsiTheme="majorHAnsi" w:cs="Cambria"/>
                <w:b/>
                <w:color w:val="000000" w:themeColor="text1"/>
                <w:sz w:val="20"/>
                <w:szCs w:val="20"/>
              </w:rPr>
            </w:pPr>
            <w:r w:rsidRPr="00154E84">
              <w:rPr>
                <w:rFonts w:asciiTheme="majorHAnsi" w:hAnsiTheme="majorHAnsi" w:cs="Cambria"/>
                <w:b/>
                <w:color w:val="000000" w:themeColor="text1"/>
                <w:sz w:val="20"/>
                <w:szCs w:val="20"/>
              </w:rPr>
              <w:t>Project: PC Solutions Pvt. Ltd., Noida</w:t>
            </w:r>
          </w:p>
          <w:p w:rsidR="00AD1E18" w:rsidP="00313EAA" w14:paraId="083AF9D4" w14:textId="743F7968">
            <w:p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10"/>
                <w:szCs w:val="20"/>
              </w:rPr>
            </w:pPr>
          </w:p>
          <w:p w:rsidR="00154E84" w:rsidRPr="006A1835" w:rsidP="00313EAA" w14:paraId="422184B1" w14:textId="77777777">
            <w:p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10"/>
                <w:szCs w:val="20"/>
              </w:rPr>
            </w:pPr>
          </w:p>
          <w:p w:rsidR="00313EAA" w:rsidRPr="00AD1E18" w:rsidP="006A1835" w14:paraId="5B1CFB06" w14:textId="067F4D8E">
            <w:pPr>
              <w:shd w:val="clear" w:color="auto" w:fill="244061" w:themeFill="accent1" w:themeFillShade="80"/>
              <w:suppressAutoHyphens/>
              <w:jc w:val="both"/>
              <w:rPr>
                <w:rFonts w:asciiTheme="majorHAnsi" w:hAnsiTheme="majorHAnsi" w:cs="Cambria"/>
                <w:b/>
                <w:color w:val="FFFFFF" w:themeColor="background1"/>
                <w:sz w:val="20"/>
                <w:szCs w:val="20"/>
              </w:rPr>
            </w:pPr>
            <w:r w:rsidRPr="00AD1E18">
              <w:rPr>
                <w:rFonts w:asciiTheme="majorHAnsi" w:hAnsiTheme="majorHAnsi" w:cs="Cambria"/>
                <w:b/>
                <w:color w:val="FFFFFF" w:themeColor="background1"/>
                <w:sz w:val="20"/>
                <w:szCs w:val="20"/>
              </w:rPr>
              <w:t xml:space="preserve">Mar’14-Sep’16 Future Soft, </w:t>
            </w:r>
            <w:r w:rsidR="00AD1E18">
              <w:rPr>
                <w:rFonts w:asciiTheme="majorHAnsi" w:hAnsiTheme="majorHAnsi" w:cs="Cambria"/>
                <w:b/>
                <w:color w:val="FFFFFF" w:themeColor="background1"/>
                <w:sz w:val="20"/>
                <w:szCs w:val="20"/>
              </w:rPr>
              <w:t>Gurugram</w:t>
            </w:r>
            <w:r w:rsidRPr="00AD1E18" w:rsidR="00830F85">
              <w:rPr>
                <w:rFonts w:asciiTheme="majorHAnsi" w:hAnsiTheme="majorHAnsi" w:cs="Cambria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AD1E18">
              <w:rPr>
                <w:rFonts w:asciiTheme="majorHAnsi" w:hAnsiTheme="majorHAnsi" w:cs="Cambria"/>
                <w:b/>
                <w:color w:val="FFFFFF" w:themeColor="background1"/>
                <w:sz w:val="20"/>
                <w:szCs w:val="20"/>
              </w:rPr>
              <w:t xml:space="preserve">as Database Administrator </w:t>
            </w:r>
          </w:p>
          <w:p w:rsidR="00313EAA" w:rsidP="00313EAA" w14:paraId="01D701E8" w14:textId="1AEC4229">
            <w:p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10"/>
                <w:szCs w:val="20"/>
              </w:rPr>
            </w:pPr>
          </w:p>
          <w:p w:rsidR="00154E84" w:rsidRPr="006A1835" w:rsidP="00313EAA" w14:paraId="74B2D9C9" w14:textId="77777777">
            <w:p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10"/>
                <w:szCs w:val="20"/>
              </w:rPr>
            </w:pPr>
          </w:p>
          <w:p w:rsidR="00313EAA" w:rsidRPr="00154E84" w:rsidP="00154E84" w14:paraId="3070C3E6" w14:textId="5B3AB433">
            <w:pPr>
              <w:shd w:val="clear" w:color="auto" w:fill="244061" w:themeFill="accent1" w:themeFillShade="80"/>
              <w:suppressAutoHyphens/>
              <w:jc w:val="both"/>
              <w:rPr>
                <w:rFonts w:asciiTheme="majorHAnsi" w:hAnsiTheme="majorHAnsi" w:cs="Cambria"/>
                <w:b/>
                <w:color w:val="FFFFFF" w:themeColor="background1"/>
                <w:sz w:val="20"/>
                <w:szCs w:val="20"/>
              </w:rPr>
            </w:pPr>
            <w:r w:rsidRPr="00154E84">
              <w:rPr>
                <w:rFonts w:asciiTheme="majorHAnsi" w:hAnsiTheme="majorHAnsi" w:cs="Cambria"/>
                <w:b/>
                <w:color w:val="FFFFFF" w:themeColor="background1"/>
                <w:sz w:val="20"/>
                <w:szCs w:val="20"/>
              </w:rPr>
              <w:t xml:space="preserve">Nov’12-Mar’14 HCL Info Systems Ltd., </w:t>
            </w:r>
            <w:r w:rsidRPr="00154E84" w:rsidR="00C95F75">
              <w:rPr>
                <w:rFonts w:asciiTheme="majorHAnsi" w:hAnsiTheme="majorHAnsi" w:cs="Cambria"/>
                <w:b/>
                <w:color w:val="FFFFFF" w:themeColor="background1"/>
                <w:sz w:val="20"/>
                <w:szCs w:val="20"/>
              </w:rPr>
              <w:t>Noida</w:t>
            </w:r>
            <w:r w:rsidRPr="00154E84" w:rsidR="00AD1E18">
              <w:rPr>
                <w:rFonts w:asciiTheme="majorHAnsi" w:hAnsiTheme="majorHAnsi" w:cs="Cambria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154E84">
              <w:rPr>
                <w:rFonts w:asciiTheme="majorHAnsi" w:hAnsiTheme="majorHAnsi" w:cs="Cambria"/>
                <w:b/>
                <w:color w:val="FFFFFF" w:themeColor="background1"/>
                <w:sz w:val="20"/>
                <w:szCs w:val="20"/>
              </w:rPr>
              <w:t xml:space="preserve">as Database Administrator </w:t>
            </w:r>
          </w:p>
          <w:p w:rsidR="00313EAA" w:rsidRPr="006A1835" w:rsidP="00313EAA" w14:paraId="7D76E2A9" w14:textId="77777777">
            <w:p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</w:pPr>
          </w:p>
          <w:p w:rsidR="00CE4902" w:rsidRPr="00427DF3" w:rsidP="00E4277B" w14:paraId="4B36BDC2" w14:textId="7CA32C6C">
            <w:pPr>
              <w:pStyle w:val="NoSpacing"/>
              <w:shd w:val="clear" w:color="auto" w:fill="F2F2F2" w:themeFill="background1" w:themeFillShade="F2"/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  <w:lang w:eastAsia="ja-JP"/>
              </w:rPr>
            </w:pPr>
            <w:r w:rsidRPr="00427DF3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  <w:lang w:eastAsia="ja-JP"/>
              </w:rPr>
              <w:t>Key Result Areas:</w:t>
            </w:r>
          </w:p>
          <w:p w:rsidR="005A0DCF" w:rsidRPr="00830F85" w:rsidP="005A0DCF" w14:paraId="5CB23EE6" w14:textId="5B2A8809">
            <w:pPr>
              <w:numPr>
                <w:ilvl w:val="0"/>
                <w:numId w:val="25"/>
              </w:num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</w:pPr>
            <w:r w:rsidRPr="00830F85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Le</w:t>
            </w:r>
            <w:r w:rsidRPr="00830F85" w:rsidR="006A1835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a</w:t>
            </w:r>
            <w:r w:rsidRPr="00830F85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d</w:t>
            </w:r>
            <w:r w:rsidRPr="00830F85" w:rsidR="006A1835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ing</w:t>
            </w:r>
            <w:r w:rsidRPr="00830F85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 the creation and maintenance of all databases required for development, testing, </w:t>
            </w:r>
            <w:r w:rsidR="00830F85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QA</w:t>
            </w:r>
            <w:r w:rsidRPr="00830F85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 and production usage</w:t>
            </w:r>
          </w:p>
          <w:p w:rsidR="005A0DCF" w:rsidRPr="005A0DCF" w:rsidP="005A0DCF" w14:paraId="3D23E57B" w14:textId="7B3FFD9A">
            <w:pPr>
              <w:numPr>
                <w:ilvl w:val="0"/>
                <w:numId w:val="25"/>
              </w:num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Liaising </w:t>
            </w:r>
            <w:r w:rsidRPr="005A0DCF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with Systems Administrators for capacity planning of databases as well as ensuring that new product usage or release upgrade takes place with minimal impact</w:t>
            </w:r>
          </w:p>
          <w:p w:rsidR="005A0DCF" w:rsidRPr="005A0DCF" w:rsidP="005A0DCF" w14:paraId="2527770D" w14:textId="48971755">
            <w:pPr>
              <w:numPr>
                <w:ilvl w:val="0"/>
                <w:numId w:val="25"/>
              </w:num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Performing</w:t>
            </w:r>
            <w:r w:rsidRPr="005A0DCF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 database re-organizations as required to assist performance and ensure maximum uptime</w:t>
            </w:r>
          </w:p>
          <w:p w:rsidR="005A0DCF" w:rsidRPr="005A0DCF" w:rsidP="005A0DCF" w14:paraId="760EFF9E" w14:textId="3DBDD8FE">
            <w:pPr>
              <w:numPr>
                <w:ilvl w:val="0"/>
                <w:numId w:val="25"/>
              </w:num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</w:pPr>
            <w:r w:rsidRPr="005A0DCF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Monitor</w:t>
            </w:r>
            <w:r w:rsidR="006A1835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ing</w:t>
            </w:r>
            <w:r w:rsidRPr="005A0DCF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 the administration of all database objects including tables, clusters, indexes, views, sequences, p</w:t>
            </w:r>
            <w:r w:rsidR="006A1835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ackages and procedures; assessing</w:t>
            </w:r>
            <w:r w:rsidRPr="005A0DCF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 impact of changes made to database objects</w:t>
            </w:r>
          </w:p>
          <w:p w:rsidR="005A0DCF" w:rsidP="005A0DCF" w14:paraId="0B86C436" w14:textId="7D0CF9A2">
            <w:pPr>
              <w:numPr>
                <w:ilvl w:val="0"/>
                <w:numId w:val="25"/>
              </w:num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Supervising</w:t>
            </w:r>
            <w:r w:rsidRPr="005A0DCF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 the creation of new dat</w:t>
            </w:r>
            <w:r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abase users as required; managing</w:t>
            </w:r>
            <w:r w:rsidRPr="005A0DCF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 sharing of resources amongst applications</w:t>
            </w:r>
          </w:p>
          <w:p w:rsidR="005A0DCF" w:rsidRPr="005A0DCF" w:rsidP="005A0DCF" w14:paraId="6107606A" w14:textId="1B877D52">
            <w:pPr>
              <w:numPr>
                <w:ilvl w:val="0"/>
                <w:numId w:val="25"/>
              </w:num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</w:pPr>
            <w:r w:rsidRPr="005A0DCF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Front-le</w:t>
            </w:r>
            <w:r w:rsidR="006A1835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a</w:t>
            </w:r>
            <w:r w:rsidRPr="005A0DCF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d</w:t>
            </w:r>
            <w:r w:rsidR="006A1835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ing</w:t>
            </w:r>
            <w:r w:rsidRPr="005A0DCF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 the architecture of strategic decisions, creation of testing environm</w:t>
            </w:r>
            <w:r w:rsidR="006A1835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ents with different products &amp; tools using hardware &amp; </w:t>
            </w:r>
            <w:r w:rsidRPr="005A0DCF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database technologies</w:t>
            </w:r>
          </w:p>
          <w:p w:rsidR="005A0DCF" w:rsidRPr="005A0DCF" w:rsidP="005A0DCF" w14:paraId="730AA662" w14:textId="5C9177BF">
            <w:pPr>
              <w:numPr>
                <w:ilvl w:val="0"/>
                <w:numId w:val="25"/>
              </w:num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Maintaining</w:t>
            </w:r>
            <w:r w:rsidRPr="005A0DCF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 Oracle DBA for Financial &amp; Material Requirements Planning applications (database </w:t>
            </w:r>
            <w:r w:rsidRPr="00AD1E18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install/upgrades</w:t>
            </w:r>
            <w:r w:rsidRPr="00AD1E18" w:rsidR="00AD1E18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, </w:t>
            </w:r>
            <w:r w:rsidRPr="00AD1E18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and</w:t>
            </w:r>
            <w:r w:rsidRPr="005A0DCF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 implementation of new financial application functionalities)</w:t>
            </w:r>
          </w:p>
          <w:p w:rsidR="005A0DCF" w:rsidRPr="005A0DCF" w:rsidP="005A0DCF" w14:paraId="1AD9711B" w14:textId="27623897">
            <w:pPr>
              <w:numPr>
                <w:ilvl w:val="0"/>
                <w:numId w:val="25"/>
              </w:num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Analyzing, designing &amp; optimizing</w:t>
            </w:r>
            <w:r w:rsidRPr="005A0DCF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 database physical model by creating appropriate Major Diagnostic Categories &amp; selecting effective hash partitioning columns to balance data across database partitions</w:t>
            </w:r>
          </w:p>
          <w:p w:rsidR="005A0DCF" w:rsidRPr="008D3988" w:rsidP="005A0DCF" w14:paraId="22D4CC96" w14:textId="3D22F807">
            <w:pPr>
              <w:numPr>
                <w:ilvl w:val="0"/>
                <w:numId w:val="25"/>
              </w:num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</w:pPr>
            <w:r w:rsidRPr="008D3988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Administering and monitoring</w:t>
            </w:r>
            <w:r w:rsidRPr="008D3988" w:rsidR="00D44F37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 the</w:t>
            </w:r>
            <w:r w:rsidRPr="008D3988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 Universal Dat</w:t>
            </w:r>
            <w:r w:rsidRPr="008D3988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abase (UDB) datab</w:t>
            </w:r>
            <w:r w:rsidR="00FF76BE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ases &amp; instances using </w:t>
            </w:r>
            <w:r w:rsidR="00FF76BE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Crontab</w:t>
            </w:r>
            <w:r w:rsidR="00FF76BE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,</w:t>
            </w:r>
            <w:bookmarkStart w:id="0" w:name="_GoBack"/>
            <w:bookmarkEnd w:id="0"/>
            <w:r w:rsidRPr="008D3988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 UNIX scripts</w:t>
            </w:r>
            <w:r w:rsidR="008D3988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 and OEM</w:t>
            </w:r>
          </w:p>
          <w:p w:rsidR="005A0DCF" w:rsidRPr="00D44F37" w:rsidP="00D44F37" w14:paraId="622E2A16" w14:textId="31E5C54B">
            <w:pPr>
              <w:numPr>
                <w:ilvl w:val="0"/>
                <w:numId w:val="25"/>
              </w:num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Documenting and deploying</w:t>
            </w:r>
            <w:r w:rsidRPr="005A0DCF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 the database release changes using the Version Control System</w:t>
            </w:r>
          </w:p>
          <w:p w:rsidR="005A0DCF" w:rsidRPr="00D44F37" w:rsidP="005A0DCF" w14:paraId="6613FBAA" w14:textId="576F602B">
            <w:pPr>
              <w:numPr>
                <w:ilvl w:val="0"/>
                <w:numId w:val="25"/>
              </w:num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</w:pPr>
            <w:r w:rsidRPr="00D44F37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Drafting, rolling</w:t>
            </w:r>
            <w:r w:rsidRPr="00D44F37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-out and</w:t>
            </w:r>
            <w:r w:rsidRPr="00D44F37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 monitoring</w:t>
            </w:r>
            <w:r w:rsidRPr="00D44F37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 xml:space="preserve"> the schedule for execution of data warehouse performance tuning activities</w:t>
            </w:r>
          </w:p>
          <w:p w:rsidR="00E949DD" w:rsidRPr="00D44F37" w:rsidP="005A0DCF" w14:paraId="66C931D4" w14:textId="6163434A">
            <w:pPr>
              <w:numPr>
                <w:ilvl w:val="0"/>
                <w:numId w:val="25"/>
              </w:num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</w:pPr>
            <w:r w:rsidRPr="00D44F37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Planning and preparing doc/steps to implement grid/DB quarterly patches to stay compliance</w:t>
            </w:r>
          </w:p>
          <w:p w:rsidR="00E949DD" w:rsidRPr="00D44F37" w:rsidP="005A0DCF" w14:paraId="38195506" w14:textId="40046317">
            <w:pPr>
              <w:numPr>
                <w:ilvl w:val="0"/>
                <w:numId w:val="25"/>
              </w:num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</w:pPr>
            <w:r w:rsidRPr="00D44F37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Applying OEM quarterly patches on all OMS/OMR</w:t>
            </w:r>
          </w:p>
          <w:p w:rsidR="00E949DD" w:rsidRPr="00D44F37" w:rsidP="005A0DCF" w14:paraId="035A5149" w14:textId="507DC364">
            <w:pPr>
              <w:numPr>
                <w:ilvl w:val="0"/>
                <w:numId w:val="25"/>
              </w:num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</w:pPr>
            <w:r w:rsidRPr="00D44F37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Observing</w:t>
            </w:r>
            <w:r w:rsidRPr="00D44F37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/maintaining daily/weekly refresh script happened using rman</w:t>
            </w:r>
          </w:p>
          <w:p w:rsidR="00E949DD" w:rsidRPr="00D44F37" w:rsidP="005A0DCF" w14:paraId="040F7493" w14:textId="0C8670B3">
            <w:pPr>
              <w:numPr>
                <w:ilvl w:val="0"/>
                <w:numId w:val="25"/>
              </w:num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</w:pPr>
            <w:r w:rsidRPr="00D44F37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Monitoring/Fixing issue related daily snapshot DB</w:t>
            </w:r>
          </w:p>
          <w:p w:rsidR="00E949DD" w:rsidRPr="00D44F37" w:rsidP="00AD1E18" w14:paraId="514DF925" w14:textId="4BE2AD9B">
            <w:pPr>
              <w:numPr>
                <w:ilvl w:val="0"/>
                <w:numId w:val="25"/>
              </w:num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</w:pPr>
            <w:r w:rsidRPr="00D44F37"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  <w:t>Managing/assigning CA and approving aligning Resource to Cos</w:t>
            </w:r>
          </w:p>
          <w:p w:rsidR="00907F66" w:rsidRPr="00907F66" w:rsidP="00907F66" w14:paraId="24A77D22" w14:textId="26C99C8C">
            <w:pPr>
              <w:suppressAutoHyphens/>
              <w:jc w:val="both"/>
              <w:rPr>
                <w:rFonts w:asciiTheme="majorHAnsi" w:hAnsiTheme="majorHAnsi" w:cs="Cambria"/>
                <w:color w:val="000000" w:themeColor="text1"/>
                <w:sz w:val="20"/>
                <w:szCs w:val="20"/>
              </w:rPr>
            </w:pPr>
          </w:p>
          <w:p w:rsidR="0065014E" w:rsidRPr="00427DF3" w:rsidP="0065014E" w14:paraId="32805A2D" w14:textId="0F8DF642">
            <w:pPr>
              <w:jc w:val="both"/>
              <w:rPr>
                <w:rFonts w:asciiTheme="majorHAnsi" w:hAnsiTheme="majorHAnsi" w:cs="Arial"/>
                <w:b/>
                <w:color w:val="000000" w:themeColor="text1"/>
                <w:sz w:val="28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8"/>
              </w:rPr>
              <w:t xml:space="preserve">Certification </w:t>
            </w:r>
          </w:p>
          <w:p w:rsidR="00CE4902" w:rsidRPr="00427DF3" w:rsidP="00CE4902" w14:paraId="5982B04E" w14:textId="7A38ACE1">
            <w:pPr>
              <w:spacing w:after="120" w:line="72" w:lineRule="auto"/>
              <w:jc w:val="both"/>
              <w:rPr>
                <w:rFonts w:asciiTheme="majorHAnsi" w:hAnsiTheme="majorHAnsi" w:cstheme="minorHAnsi"/>
                <w:color w:val="000000" w:themeColor="text1"/>
              </w:rPr>
            </w:pPr>
            <w:r w:rsidRPr="00427DF3">
              <w:rPr>
                <w:rFonts w:asciiTheme="majorHAnsi" w:hAnsiTheme="majorHAnsi" w:cstheme="minorHAnsi"/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>
                      <wp:extent cx="7124084" cy="45719"/>
                      <wp:effectExtent l="0" t="0" r="19685" b="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124084" cy="45719"/>
                                <a:chOff x="0" y="0"/>
                                <a:chExt cx="6394451" cy="45719"/>
                              </a:xfrm>
                            </wpg:grpSpPr>
                            <wps:wsp xmlns:wps="http://schemas.microsoft.com/office/word/2010/wordprocessingShape">
                              <wps:cNvPr id="7" name="Straight Connector 7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0" name="Rectangle 10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" o:spid="_x0000_i1039" style="width:560.95pt;height:3.6pt;mso-position-horizontal-relative:char;mso-position-vertical-relative:line" coordsize="63944,457">
                      <v:line id="Straight Connector 7" o:spid="_x0000_s1040" style="mso-wrap-style:square;position:absolute;visibility:visible" from="5166,231" to="63944,231" o:connectortype="straight" strokecolor="#272727" strokeweight="1pt"/>
                      <v:rect id="Rectangle 10" o:spid="_x0000_s1041" style="width:5376;height:457;mso-wrap-style:square;position:absolute;visibility:visible;v-text-anchor:middle" fillcolor="#00b0f0" stroked="f" strokeweight="2pt"/>
                      <w10:wrap type="none"/>
                      <w10:anchorlock/>
                    </v:group>
                  </w:pict>
                </mc:Fallback>
              </mc:AlternateContent>
            </w:r>
          </w:p>
          <w:p w:rsidR="008D3988" w:rsidRPr="00161795" w:rsidP="008D3988" w14:paraId="4A208B0D" w14:textId="77777777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161795">
              <w:rPr>
                <w:rFonts w:asciiTheme="majorHAnsi" w:hAnsiTheme="majorHAnsi" w:cs="Arial"/>
                <w:sz w:val="20"/>
                <w:szCs w:val="20"/>
                <w:lang w:val="en-IN"/>
              </w:rPr>
              <w:t>Oracle Autonomous Database Cloud 2019 Certified Specialist in 2020</w:t>
            </w:r>
          </w:p>
          <w:p w:rsidR="008D3988" w:rsidRPr="00161795" w:rsidP="008D3988" w14:paraId="5D83493D" w14:textId="77777777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161795">
              <w:rPr>
                <w:rFonts w:asciiTheme="majorHAnsi" w:hAnsiTheme="majorHAnsi" w:cs="Arial"/>
                <w:sz w:val="20"/>
                <w:szCs w:val="20"/>
                <w:lang w:val="en-IN"/>
              </w:rPr>
              <w:t>Oracle Cloud Infrastructure Foundations 2020 Certified Associate in 2020</w:t>
            </w:r>
          </w:p>
          <w:p w:rsidR="004118F4" w:rsidRPr="00161795" w:rsidP="00313EAA" w14:paraId="2C11D9DD" w14:textId="6FBDF9C5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161795">
              <w:rPr>
                <w:rFonts w:asciiTheme="majorHAnsi" w:hAnsiTheme="majorHAnsi" w:cs="Arial"/>
                <w:sz w:val="20"/>
                <w:szCs w:val="20"/>
              </w:rPr>
              <w:t>OCA Certified</w:t>
            </w:r>
            <w:r w:rsidRPr="00161795" w:rsidR="00C22FC9">
              <w:rPr>
                <w:rFonts w:asciiTheme="majorHAnsi" w:hAnsiTheme="majorHAnsi" w:cs="Arial"/>
                <w:sz w:val="20"/>
                <w:szCs w:val="20"/>
              </w:rPr>
              <w:t xml:space="preserve"> in</w:t>
            </w:r>
            <w:r w:rsidRPr="00161795" w:rsidR="00161795">
              <w:rPr>
                <w:rFonts w:asciiTheme="majorHAnsi" w:hAnsiTheme="majorHAnsi" w:cs="Arial"/>
                <w:sz w:val="20"/>
                <w:szCs w:val="20"/>
              </w:rPr>
              <w:t xml:space="preserve"> 2013</w:t>
            </w:r>
          </w:p>
          <w:p w:rsidR="006F528F" w:rsidRPr="00161795" w:rsidP="00313EAA" w14:paraId="5AFF00D1" w14:textId="6D7B4C7C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161795">
              <w:rPr>
                <w:rFonts w:asciiTheme="majorHAnsi" w:hAnsiTheme="majorHAnsi" w:cs="Arial"/>
                <w:sz w:val="20"/>
                <w:szCs w:val="20"/>
              </w:rPr>
              <w:t xml:space="preserve">SQL_FUNDMNTAL_CERTICATE in </w:t>
            </w:r>
            <w:r w:rsidRPr="00161795">
              <w:rPr>
                <w:rFonts w:asciiTheme="majorHAnsi" w:hAnsiTheme="majorHAnsi" w:cs="Verdana"/>
                <w:sz w:val="20"/>
                <w:szCs w:val="20"/>
                <w:lang w:val="en-IN"/>
              </w:rPr>
              <w:t>2013</w:t>
            </w:r>
          </w:p>
          <w:p w:rsidR="004118F4" w:rsidRPr="00427DF3" w:rsidP="004118F4" w14:paraId="32708E8E" w14:textId="77777777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</w:p>
          <w:p w:rsidR="00D67BB3" w:rsidRPr="00427DF3" w:rsidP="00D67BB3" w14:paraId="5801B5D0" w14:textId="2CA66B6E">
            <w:pPr>
              <w:jc w:val="both"/>
              <w:rPr>
                <w:rFonts w:asciiTheme="majorHAnsi" w:hAnsiTheme="majorHAnsi" w:cs="Arial"/>
                <w:b/>
                <w:sz w:val="28"/>
              </w:rPr>
            </w:pPr>
            <w:r w:rsidRPr="00427DF3">
              <w:rPr>
                <w:rFonts w:asciiTheme="majorHAnsi" w:hAnsiTheme="majorHAnsi" w:cs="Arial"/>
                <w:b/>
                <w:sz w:val="28"/>
              </w:rPr>
              <w:t>Education</w:t>
            </w:r>
            <w:r w:rsidR="00313EAA">
              <w:rPr>
                <w:rFonts w:asciiTheme="majorHAnsi" w:hAnsiTheme="majorHAnsi" w:cs="Arial"/>
                <w:b/>
                <w:sz w:val="28"/>
              </w:rPr>
              <w:t xml:space="preserve"> Details</w:t>
            </w:r>
          </w:p>
          <w:p w:rsidR="00C72556" w:rsidRPr="00427DF3" w:rsidP="00C72556" w14:paraId="4C1BD52C" w14:textId="38248CC8">
            <w:pPr>
              <w:spacing w:after="120" w:line="72" w:lineRule="auto"/>
              <w:jc w:val="both"/>
              <w:rPr>
                <w:rFonts w:asciiTheme="majorHAnsi" w:hAnsiTheme="majorHAnsi" w:cstheme="minorHAnsi"/>
              </w:rPr>
            </w:pPr>
            <w:r w:rsidRPr="00427DF3">
              <w:rPr>
                <w:rFonts w:asciiTheme="majorHAnsi" w:hAnsiTheme="majorHAnsi" w:cstheme="minorHAnsi"/>
                <w:noProof/>
              </w:rPr>
              <mc:AlternateContent>
                <mc:Choice Requires="wpg">
                  <w:drawing>
                    <wp:inline distT="0" distB="0" distL="0" distR="0">
                      <wp:extent cx="7124084" cy="45719"/>
                      <wp:effectExtent l="0" t="0" r="19685" b="0"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124084" cy="45719"/>
                                <a:chOff x="0" y="0"/>
                                <a:chExt cx="6394451" cy="45719"/>
                              </a:xfrm>
                            </wpg:grpSpPr>
                            <wps:wsp xmlns:wps="http://schemas.microsoft.com/office/word/2010/wordprocessingShape">
                              <wps:cNvPr id="6" name="Straight Connector 6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" o:spid="_x0000_i1042" style="width:560.95pt;height:3.6pt;mso-position-horizontal-relative:char;mso-position-vertical-relative:line" coordsize="63944,457">
                      <v:line id="Straight Connector 6" o:spid="_x0000_s1043" style="mso-wrap-style:square;position:absolute;visibility:visible" from="5166,231" to="63944,231" o:connectortype="straight" strokecolor="#272727" strokeweight="1pt"/>
                      <v:rect id="Rectangle 30" o:spid="_x0000_s1044" style="width:5376;height:457;mso-wrap-style:square;position:absolute;visibility:visible;v-text-anchor:middle" fillcolor="#00b0f0" stroked="f" strokeweight="2pt"/>
                      <w10:wrap type="none"/>
                      <w10:anchorlock/>
                    </v:group>
                  </w:pict>
                </mc:Fallback>
              </mc:AlternateContent>
            </w:r>
          </w:p>
          <w:p w:rsidR="00313EAA" w:rsidRPr="00313EAA" w:rsidP="00313EAA" w14:paraId="618AD55A" w14:textId="2565E578">
            <w:pPr>
              <w:numPr>
                <w:ilvl w:val="0"/>
                <w:numId w:val="25"/>
              </w:num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313EAA">
              <w:rPr>
                <w:rFonts w:asciiTheme="majorHAnsi" w:hAnsiTheme="majorHAnsi" w:cs="Arial"/>
                <w:sz w:val="20"/>
                <w:szCs w:val="20"/>
              </w:rPr>
              <w:t>MCA from Punjab Technical University (Distan</w:t>
            </w:r>
            <w:r>
              <w:rPr>
                <w:rFonts w:asciiTheme="majorHAnsi" w:hAnsiTheme="majorHAnsi" w:cs="Arial"/>
                <w:sz w:val="20"/>
                <w:szCs w:val="20"/>
              </w:rPr>
              <w:t>ce) in 2011 with 75% marks</w:t>
            </w:r>
          </w:p>
          <w:p w:rsidR="00313EAA" w:rsidRPr="00313EAA" w:rsidP="00313EAA" w14:paraId="2627CC37" w14:textId="29558840">
            <w:pPr>
              <w:numPr>
                <w:ilvl w:val="0"/>
                <w:numId w:val="25"/>
              </w:num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313EAA">
              <w:rPr>
                <w:rFonts w:asciiTheme="majorHAnsi" w:hAnsiTheme="majorHAnsi" w:cs="Arial"/>
                <w:sz w:val="20"/>
                <w:szCs w:val="20"/>
              </w:rPr>
              <w:t>BCA from Jamia Hamdard University (Distan</w:t>
            </w:r>
            <w:r>
              <w:rPr>
                <w:rFonts w:asciiTheme="majorHAnsi" w:hAnsiTheme="majorHAnsi" w:cs="Arial"/>
                <w:sz w:val="20"/>
                <w:szCs w:val="20"/>
              </w:rPr>
              <w:t>ce) in 2009 with 69% marks</w:t>
            </w:r>
          </w:p>
          <w:p w:rsidR="00C72556" w:rsidRPr="00427DF3" w:rsidP="00C72556" w14:paraId="674E5B8C" w14:textId="77777777">
            <w:pPr>
              <w:tabs>
                <w:tab w:val="left" w:pos="1080"/>
                <w:tab w:val="left" w:pos="4140"/>
                <w:tab w:val="left" w:pos="4500"/>
              </w:tabs>
              <w:jc w:val="both"/>
              <w:rPr>
                <w:rFonts w:asciiTheme="majorHAnsi" w:hAnsiTheme="majorHAnsi" w:cs="Cambria"/>
                <w:sz w:val="20"/>
                <w:szCs w:val="20"/>
              </w:rPr>
            </w:pPr>
          </w:p>
          <w:p w:rsidR="008505E5" w:rsidRPr="00427DF3" w:rsidP="00C50634" w14:paraId="7564F4A2" w14:textId="61D59DBB">
            <w:pPr>
              <w:rPr>
                <w:rFonts w:asciiTheme="majorHAnsi" w:hAnsiTheme="majorHAnsi" w:cs="Arial"/>
                <w:b/>
                <w:sz w:val="28"/>
              </w:rPr>
            </w:pPr>
            <w:r w:rsidRPr="00427DF3">
              <w:rPr>
                <w:rFonts w:asciiTheme="majorHAnsi" w:hAnsiTheme="majorHAnsi" w:cs="Arial"/>
                <w:b/>
                <w:sz w:val="28"/>
              </w:rPr>
              <w:t>Personal Details</w:t>
            </w:r>
            <w:r w:rsidR="00CA5AE5">
              <w:rPr>
                <w:rFonts w:asciiTheme="majorHAnsi" w:hAnsiTheme="majorHAnsi" w:cs="Arial"/>
                <w:b/>
                <w:sz w:val="28"/>
              </w:rPr>
              <w:t xml:space="preserve"> </w:t>
            </w:r>
          </w:p>
          <w:p w:rsidR="008505E5" w:rsidRPr="00427DF3" w:rsidP="00C50634" w14:paraId="3D09EB47" w14:textId="160204F4">
            <w:pPr>
              <w:spacing w:after="120" w:line="72" w:lineRule="auto"/>
              <w:jc w:val="both"/>
              <w:rPr>
                <w:rFonts w:asciiTheme="majorHAnsi" w:hAnsiTheme="majorHAnsi" w:cstheme="minorHAnsi"/>
              </w:rPr>
            </w:pPr>
            <w:r w:rsidRPr="00427DF3">
              <w:rPr>
                <w:rFonts w:asciiTheme="majorHAnsi" w:hAnsiTheme="majorHAnsi" w:cstheme="minorHAnsi"/>
                <w:noProof/>
              </w:rPr>
              <mc:AlternateContent>
                <mc:Choice Requires="wpg">
                  <w:drawing>
                    <wp:inline distT="0" distB="0" distL="0" distR="0">
                      <wp:extent cx="7227735" cy="45719"/>
                      <wp:effectExtent l="0" t="0" r="30480" b="0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227735" cy="45719"/>
                                <a:chOff x="0" y="0"/>
                                <a:chExt cx="6394451" cy="45719"/>
                              </a:xfrm>
                            </wpg:grpSpPr>
                            <wps:wsp xmlns:wps="http://schemas.microsoft.com/office/word/2010/wordprocessingShape">
                              <wps:cNvPr id="23" name="Straight Connector 23"/>
                              <wps:cNvCnPr/>
                              <wps:spPr>
                                <a:xfrm>
                                  <a:off x="516687" y="23160"/>
                                  <a:ext cx="587776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5" name="Rectangle 25"/>
                              <wps:cNvSpPr/>
                              <wps:spPr>
                                <a:xfrm>
                                  <a:off x="0" y="0"/>
                                  <a:ext cx="5376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2" o:spid="_x0000_i1045" style="width:569.1pt;height:3.6pt;mso-position-horizontal-relative:char;mso-position-vertical-relative:line" coordsize="63944,457">
                      <v:line id="Straight Connector 23" o:spid="_x0000_s1046" style="mso-wrap-style:square;position:absolute;visibility:visible" from="5166,231" to="63944,231" o:connectortype="straight" strokecolor="#272727" strokeweight="1pt"/>
                      <v:rect id="Rectangle 25" o:spid="_x0000_s1047" style="width:5376;height:457;mso-wrap-style:square;position:absolute;visibility:visible;v-text-anchor:middle" fillcolor="#00b0f0" stroked="f" strokeweight="2pt"/>
                      <w10:wrap type="none"/>
                      <w10:anchorlock/>
                    </v:group>
                  </w:pict>
                </mc:Fallback>
              </mc:AlternateContent>
            </w:r>
          </w:p>
          <w:p w:rsidR="00A40770" w:rsidRPr="00427DF3" w:rsidP="00A40770" w14:paraId="59940E74" w14:textId="112202E6">
            <w:pPr>
              <w:tabs>
                <w:tab w:val="left" w:pos="1080"/>
                <w:tab w:val="left" w:pos="4140"/>
                <w:tab w:val="left" w:pos="4500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27DF3">
              <w:rPr>
                <w:rFonts w:asciiTheme="majorHAnsi" w:hAnsiTheme="majorHAnsi"/>
                <w:b/>
                <w:sz w:val="20"/>
                <w:szCs w:val="20"/>
              </w:rPr>
              <w:t>Date of Birth:</w:t>
            </w:r>
            <w:r w:rsidR="00193D6C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313EAA" w:rsidR="00313EAA">
              <w:rPr>
                <w:rFonts w:asciiTheme="majorHAnsi" w:hAnsiTheme="majorHAnsi"/>
                <w:sz w:val="20"/>
                <w:szCs w:val="20"/>
              </w:rPr>
              <w:t>29</w:t>
            </w:r>
            <w:r w:rsidR="00313EAA">
              <w:rPr>
                <w:rFonts w:asciiTheme="majorHAnsi" w:hAnsiTheme="majorHAnsi"/>
                <w:sz w:val="20"/>
                <w:szCs w:val="20"/>
              </w:rPr>
              <w:t>th</w:t>
            </w:r>
            <w:r w:rsidRPr="00313EAA" w:rsidR="00313EAA">
              <w:rPr>
                <w:rFonts w:asciiTheme="majorHAnsi" w:hAnsiTheme="majorHAnsi"/>
                <w:sz w:val="20"/>
                <w:szCs w:val="20"/>
              </w:rPr>
              <w:t xml:space="preserve"> Aug</w:t>
            </w:r>
            <w:r w:rsidR="00313EAA">
              <w:rPr>
                <w:rFonts w:asciiTheme="majorHAnsi" w:hAnsiTheme="majorHAnsi"/>
                <w:sz w:val="20"/>
                <w:szCs w:val="20"/>
              </w:rPr>
              <w:t>ust</w:t>
            </w:r>
            <w:r w:rsidRPr="00313EAA" w:rsidR="00313EAA">
              <w:rPr>
                <w:rFonts w:asciiTheme="majorHAnsi" w:hAnsiTheme="majorHAnsi"/>
                <w:sz w:val="20"/>
                <w:szCs w:val="20"/>
              </w:rPr>
              <w:t xml:space="preserve"> 1984</w:t>
            </w:r>
          </w:p>
          <w:p w:rsidR="00A40770" w:rsidRPr="00427DF3" w:rsidP="00A40770" w14:paraId="1FFB6550" w14:textId="60D5DEA9">
            <w:pPr>
              <w:tabs>
                <w:tab w:val="left" w:pos="1080"/>
                <w:tab w:val="left" w:pos="4140"/>
                <w:tab w:val="left" w:pos="4500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427DF3">
              <w:rPr>
                <w:rFonts w:asciiTheme="majorHAnsi" w:hAnsiTheme="majorHAnsi"/>
                <w:b/>
                <w:sz w:val="20"/>
                <w:szCs w:val="20"/>
              </w:rPr>
              <w:t>Languages Known:</w:t>
            </w:r>
            <w:r w:rsidRPr="00427DF3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374F5" w:rsidR="00C374F5">
              <w:rPr>
                <w:rFonts w:asciiTheme="majorHAnsi" w:hAnsiTheme="majorHAnsi"/>
                <w:sz w:val="20"/>
                <w:szCs w:val="20"/>
              </w:rPr>
              <w:t xml:space="preserve">Hindi </w:t>
            </w:r>
            <w:r w:rsidRPr="00427DF3" w:rsidR="00C374F5">
              <w:rPr>
                <w:rFonts w:asciiTheme="majorHAnsi" w:hAnsiTheme="majorHAnsi"/>
                <w:sz w:val="20"/>
                <w:szCs w:val="20"/>
              </w:rPr>
              <w:t xml:space="preserve">and </w:t>
            </w:r>
            <w:r w:rsidRPr="00C374F5" w:rsidR="00C374F5">
              <w:rPr>
                <w:rFonts w:asciiTheme="majorHAnsi" w:hAnsiTheme="majorHAnsi"/>
                <w:sz w:val="20"/>
                <w:szCs w:val="20"/>
              </w:rPr>
              <w:t>English</w:t>
            </w:r>
          </w:p>
          <w:p w:rsidR="00906376" w:rsidRPr="00313EAA" w:rsidP="00C374F5" w14:paraId="04BAD03F" w14:textId="6FAC3626">
            <w:pPr>
              <w:tabs>
                <w:tab w:val="left" w:pos="1080"/>
                <w:tab w:val="left" w:pos="4140"/>
                <w:tab w:val="left" w:pos="4500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313EAA">
              <w:rPr>
                <w:rFonts w:asciiTheme="majorHAnsi" w:hAnsiTheme="majorHAnsi"/>
                <w:b/>
                <w:sz w:val="20"/>
                <w:szCs w:val="20"/>
              </w:rPr>
              <w:t>Address:</w:t>
            </w:r>
            <w:r w:rsidRPr="00313EAA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D44F37">
              <w:rPr>
                <w:rFonts w:asciiTheme="majorHAnsi" w:hAnsiTheme="majorHAnsi"/>
                <w:sz w:val="20"/>
                <w:szCs w:val="20"/>
              </w:rPr>
              <w:t xml:space="preserve">Noida, </w:t>
            </w:r>
            <w:r w:rsidRPr="00313EAA">
              <w:rPr>
                <w:rFonts w:asciiTheme="majorHAnsi" w:hAnsiTheme="majorHAnsi"/>
                <w:sz w:val="20"/>
                <w:szCs w:val="20"/>
              </w:rPr>
              <w:t>India</w:t>
            </w:r>
          </w:p>
          <w:p w:rsidR="00313EAA" w:rsidRPr="00313EAA" w:rsidP="00313EAA" w14:paraId="0AF6EA7B" w14:textId="48F57286">
            <w:pPr>
              <w:tabs>
                <w:tab w:val="left" w:pos="1080"/>
                <w:tab w:val="left" w:pos="4140"/>
                <w:tab w:val="left" w:pos="4500"/>
              </w:tabs>
              <w:jc w:val="center"/>
              <w:rPr>
                <w:rFonts w:asciiTheme="majorHAnsi" w:hAnsiTheme="majorHAnsi"/>
                <w:i/>
                <w:color w:val="4BACC6" w:themeColor="accent5"/>
                <w:sz w:val="20"/>
                <w:szCs w:val="20"/>
              </w:rPr>
            </w:pPr>
            <w:r w:rsidRPr="00313EAA">
              <w:rPr>
                <w:rFonts w:asciiTheme="majorHAnsi" w:hAnsiTheme="majorHAnsi"/>
                <w:i/>
                <w:color w:val="4BACC6" w:themeColor="accent5"/>
                <w:sz w:val="20"/>
                <w:szCs w:val="20"/>
              </w:rPr>
              <w:t>(kindly refer to the Annexure for project details)</w:t>
            </w:r>
          </w:p>
          <w:p w:rsidR="00907F66" w:rsidP="00C374F5" w14:paraId="0CA17222" w14:textId="77777777">
            <w:pPr>
              <w:tabs>
                <w:tab w:val="left" w:pos="1080"/>
                <w:tab w:val="left" w:pos="4140"/>
                <w:tab w:val="left" w:pos="4500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907F66" w:rsidP="00C374F5" w14:paraId="29AC63DE" w14:textId="77777777">
            <w:pPr>
              <w:tabs>
                <w:tab w:val="left" w:pos="1080"/>
                <w:tab w:val="left" w:pos="4140"/>
                <w:tab w:val="left" w:pos="4500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6A1835" w:rsidP="00C374F5" w14:paraId="2D10163B" w14:textId="77777777">
            <w:pPr>
              <w:tabs>
                <w:tab w:val="left" w:pos="1080"/>
                <w:tab w:val="left" w:pos="4140"/>
                <w:tab w:val="left" w:pos="4500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6A1835" w:rsidP="00C374F5" w14:paraId="54B69244" w14:textId="77777777">
            <w:pPr>
              <w:tabs>
                <w:tab w:val="left" w:pos="1080"/>
                <w:tab w:val="left" w:pos="4140"/>
                <w:tab w:val="left" w:pos="4500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6A1835" w:rsidP="00C374F5" w14:paraId="1B832EA0" w14:textId="77777777">
            <w:pPr>
              <w:tabs>
                <w:tab w:val="left" w:pos="1080"/>
                <w:tab w:val="left" w:pos="4140"/>
                <w:tab w:val="left" w:pos="4500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6A1835" w:rsidP="00C374F5" w14:paraId="2EBAD560" w14:textId="77777777">
            <w:pPr>
              <w:tabs>
                <w:tab w:val="left" w:pos="1080"/>
                <w:tab w:val="left" w:pos="4140"/>
                <w:tab w:val="left" w:pos="4500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6A1835" w:rsidP="00C374F5" w14:paraId="09BF08F7" w14:textId="77777777">
            <w:pPr>
              <w:tabs>
                <w:tab w:val="left" w:pos="1080"/>
                <w:tab w:val="left" w:pos="4140"/>
                <w:tab w:val="left" w:pos="4500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6A1835" w:rsidP="00C374F5" w14:paraId="0807E557" w14:textId="77777777">
            <w:pPr>
              <w:tabs>
                <w:tab w:val="left" w:pos="1080"/>
                <w:tab w:val="left" w:pos="4140"/>
                <w:tab w:val="left" w:pos="4500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6A1835" w:rsidP="00C374F5" w14:paraId="069D5E54" w14:textId="77777777">
            <w:pPr>
              <w:tabs>
                <w:tab w:val="left" w:pos="1080"/>
                <w:tab w:val="left" w:pos="4140"/>
                <w:tab w:val="left" w:pos="4500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:rsidR="008D3988" w:rsidRPr="00AD5833" w:rsidP="00C374F5" w14:paraId="463AFDA4" w14:textId="109D88FF">
            <w:pPr>
              <w:tabs>
                <w:tab w:val="left" w:pos="1080"/>
                <w:tab w:val="left" w:pos="4140"/>
                <w:tab w:val="left" w:pos="4500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313EAA" w:rsidRPr="00313EAA" w:rsidP="00313EAA" w14:paraId="444139D0" w14:textId="28A063FA">
      <w:pPr>
        <w:suppressAutoHyphens/>
        <w:spacing w:after="0" w:line="240" w:lineRule="auto"/>
        <w:jc w:val="center"/>
        <w:rPr>
          <w:rFonts w:asciiTheme="majorHAnsi" w:hAnsiTheme="majorHAnsi" w:cs="Arial"/>
          <w:b/>
          <w:color w:val="4BACC6" w:themeColor="accent5"/>
          <w:sz w:val="28"/>
        </w:rPr>
      </w:pPr>
      <w:r w:rsidRPr="00313EAA">
        <w:rPr>
          <w:rFonts w:asciiTheme="majorHAnsi" w:hAnsiTheme="majorHAnsi" w:cs="Arial"/>
          <w:b/>
          <w:color w:val="4BACC6" w:themeColor="accent5"/>
          <w:sz w:val="28"/>
        </w:rPr>
        <w:t>ANNEXURE</w:t>
      </w:r>
    </w:p>
    <w:p w:rsidR="00907F66" w:rsidRPr="00313EAA" w:rsidP="00313EAA" w14:paraId="4D36312B" w14:textId="2F6EAF20">
      <w:pPr>
        <w:shd w:val="clear" w:color="auto" w:fill="F2F2F2" w:themeFill="background1" w:themeFillShade="F2"/>
        <w:suppressAutoHyphens/>
        <w:spacing w:after="0" w:line="240" w:lineRule="auto"/>
        <w:jc w:val="both"/>
        <w:rPr>
          <w:rFonts w:asciiTheme="majorHAnsi" w:hAnsiTheme="majorHAnsi" w:cs="Arial"/>
          <w:b/>
          <w:sz w:val="24"/>
        </w:rPr>
      </w:pPr>
      <w:r w:rsidRPr="00313EAA">
        <w:rPr>
          <w:rFonts w:asciiTheme="majorHAnsi" w:hAnsiTheme="majorHAnsi" w:cs="Arial"/>
          <w:b/>
          <w:sz w:val="24"/>
        </w:rPr>
        <w:t>Projects Undertaken</w:t>
      </w:r>
    </w:p>
    <w:p w:rsidR="00CA5AE5" w:rsidRPr="00CA5AE5" w:rsidP="00907F66" w14:paraId="15F55B53" w14:textId="77777777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10"/>
          <w:szCs w:val="20"/>
        </w:rPr>
      </w:pPr>
    </w:p>
    <w:p w:rsidR="00907F66" w:rsidRPr="00CA5AE5" w:rsidP="00907F66" w14:paraId="13E8AA81" w14:textId="7F3391BE">
      <w:pPr>
        <w:suppressAutoHyphens/>
        <w:spacing w:after="0" w:line="240" w:lineRule="auto"/>
        <w:jc w:val="both"/>
        <w:rPr>
          <w:rFonts w:asciiTheme="majorHAnsi" w:hAnsiTheme="majorHAnsi" w:cs="Cambria"/>
          <w:b/>
          <w:color w:val="000000" w:themeColor="text1"/>
          <w:sz w:val="20"/>
          <w:szCs w:val="20"/>
        </w:rPr>
      </w:pPr>
      <w:r w:rsidRPr="00CA5AE5">
        <w:rPr>
          <w:rFonts w:asciiTheme="majorHAnsi" w:hAnsiTheme="majorHAnsi" w:cs="Cambria"/>
          <w:b/>
          <w:color w:val="000000" w:themeColor="text1"/>
          <w:sz w:val="20"/>
          <w:szCs w:val="20"/>
        </w:rPr>
        <w:t xml:space="preserve">Client: </w:t>
      </w:r>
      <w:r w:rsidRPr="00CA5AE5">
        <w:rPr>
          <w:rFonts w:asciiTheme="majorHAnsi" w:hAnsiTheme="majorHAnsi" w:cs="Cambria"/>
          <w:b/>
          <w:color w:val="000000" w:themeColor="text1"/>
          <w:sz w:val="20"/>
          <w:szCs w:val="20"/>
        </w:rPr>
        <w:t>Mercer Consulting (India) Private Limited (MMC)</w:t>
      </w:r>
    </w:p>
    <w:p w:rsidR="00907F66" w:rsidRPr="00907F66" w:rsidP="00907F66" w14:paraId="77E211D2" w14:textId="4D0F8376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  <w:r w:rsidRPr="00907F66">
        <w:rPr>
          <w:rFonts w:asciiTheme="majorHAnsi" w:hAnsiTheme="majorHAnsi" w:cs="Cambria"/>
          <w:color w:val="000000" w:themeColor="text1"/>
          <w:sz w:val="20"/>
          <w:szCs w:val="20"/>
        </w:rPr>
        <w:t>Marsh McLennan is the leader in risk, strategy and people, helping clients navigate a dynamic environment through four global businesses</w:t>
      </w:r>
    </w:p>
    <w:p w:rsidR="00907F66" w:rsidRPr="00CA5AE5" w:rsidP="00907F66" w14:paraId="36D2A172" w14:textId="7CFB64C2">
      <w:pPr>
        <w:suppressAutoHyphens/>
        <w:spacing w:after="0" w:line="240" w:lineRule="auto"/>
        <w:jc w:val="both"/>
        <w:rPr>
          <w:rFonts w:asciiTheme="majorHAnsi" w:hAnsiTheme="majorHAnsi" w:cs="Cambria"/>
          <w:b/>
          <w:color w:val="000000" w:themeColor="text1"/>
          <w:sz w:val="20"/>
          <w:szCs w:val="20"/>
        </w:rPr>
      </w:pPr>
      <w:r>
        <w:rPr>
          <w:rFonts w:asciiTheme="majorHAnsi" w:hAnsiTheme="majorHAnsi" w:cs="Cambria"/>
          <w:b/>
          <w:color w:val="000000" w:themeColor="text1"/>
          <w:sz w:val="20"/>
          <w:szCs w:val="20"/>
        </w:rPr>
        <w:t>Tools &amp; Technologies-</w:t>
      </w:r>
    </w:p>
    <w:p w:rsidR="00907F66" w:rsidRPr="005A0DCF" w:rsidP="00907F66" w14:paraId="49886B81" w14:textId="330B5856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  <w:r>
        <w:rPr>
          <w:rFonts w:asciiTheme="majorHAnsi" w:hAnsiTheme="majorHAnsi" w:cs="Cambria"/>
          <w:b/>
          <w:color w:val="000000" w:themeColor="text1"/>
          <w:sz w:val="20"/>
          <w:szCs w:val="20"/>
        </w:rPr>
        <w:t>Databases</w:t>
      </w:r>
      <w:r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CA5AE5">
        <w:rPr>
          <w:rFonts w:asciiTheme="majorHAnsi" w:hAnsiTheme="majorHAnsi" w:cs="Cambria"/>
          <w:b/>
          <w:color w:val="000000" w:themeColor="text1"/>
          <w:sz w:val="20"/>
          <w:szCs w:val="20"/>
        </w:rPr>
        <w:t>: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 xml:space="preserve">  Oracle 19c,</w:t>
      </w:r>
      <w:r>
        <w:rPr>
          <w:rFonts w:asciiTheme="majorHAnsi" w:hAnsiTheme="majorHAnsi" w:cs="Cambria"/>
          <w:color w:val="000000" w:themeColor="text1"/>
          <w:sz w:val="20"/>
          <w:szCs w:val="20"/>
        </w:rPr>
        <w:t xml:space="preserve"> 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>18c,</w:t>
      </w:r>
      <w:r>
        <w:rPr>
          <w:rFonts w:asciiTheme="majorHAnsi" w:hAnsiTheme="majorHAnsi" w:cs="Cambria"/>
          <w:color w:val="000000" w:themeColor="text1"/>
          <w:sz w:val="20"/>
          <w:szCs w:val="20"/>
        </w:rPr>
        <w:t xml:space="preserve"> 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>12c/11g,</w:t>
      </w:r>
      <w:r>
        <w:rPr>
          <w:rFonts w:asciiTheme="majorHAnsi" w:hAnsiTheme="majorHAnsi" w:cs="Cambria"/>
          <w:color w:val="000000" w:themeColor="text1"/>
          <w:sz w:val="20"/>
          <w:szCs w:val="20"/>
        </w:rPr>
        <w:t xml:space="preserve"> MySQL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>,</w:t>
      </w:r>
      <w:r>
        <w:rPr>
          <w:rFonts w:asciiTheme="majorHAnsi" w:hAnsiTheme="majorHAnsi" w:cs="Cambria"/>
          <w:color w:val="000000" w:themeColor="text1"/>
          <w:sz w:val="20"/>
          <w:szCs w:val="20"/>
        </w:rPr>
        <w:t xml:space="preserve"> MongoDB, Postgres, MS 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>SQL</w:t>
      </w:r>
      <w:r>
        <w:rPr>
          <w:rFonts w:asciiTheme="majorHAnsi" w:hAnsiTheme="majorHAnsi" w:cs="Cambria"/>
          <w:color w:val="000000" w:themeColor="text1"/>
          <w:sz w:val="20"/>
          <w:szCs w:val="20"/>
        </w:rPr>
        <w:t xml:space="preserve">, OEM 13c &amp; 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>Informix</w:t>
      </w:r>
    </w:p>
    <w:p w:rsidR="00907F66" w:rsidRPr="005A0DCF" w:rsidP="00907F66" w14:paraId="11910C95" w14:textId="700F016F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  <w:r w:rsidRPr="00CA5AE5">
        <w:rPr>
          <w:rFonts w:asciiTheme="majorHAnsi" w:hAnsiTheme="majorHAnsi" w:cs="Cambria"/>
          <w:b/>
          <w:color w:val="000000" w:themeColor="text1"/>
          <w:sz w:val="20"/>
          <w:szCs w:val="20"/>
        </w:rPr>
        <w:t>Operating Systems</w:t>
      </w:r>
      <w:r w:rsidRPr="00CA5AE5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  <w:t xml:space="preserve">: 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 xml:space="preserve">Red hat Linux, Solaris &amp; Windows </w:t>
      </w:r>
    </w:p>
    <w:p w:rsidR="00907F66" w:rsidRPr="005A0DCF" w:rsidP="00907F66" w14:paraId="049C6602" w14:textId="4368C825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  <w:r w:rsidRPr="00CA5AE5">
        <w:rPr>
          <w:rFonts w:asciiTheme="majorHAnsi" w:hAnsiTheme="majorHAnsi" w:cs="Cambria"/>
          <w:b/>
          <w:color w:val="000000" w:themeColor="text1"/>
          <w:sz w:val="20"/>
          <w:szCs w:val="20"/>
        </w:rPr>
        <w:t>Tools</w:t>
      </w:r>
      <w:r w:rsidRPr="00CA5AE5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CA5AE5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CA5AE5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  <w:t>: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 xml:space="preserve"> OEM, 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>Exp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>/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>Expdp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>, Imp/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>Impdp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>, Rman, Putty,</w:t>
      </w:r>
      <w:r>
        <w:rPr>
          <w:rFonts w:asciiTheme="majorHAnsi" w:hAnsiTheme="majorHAnsi" w:cs="Cambria"/>
          <w:color w:val="000000" w:themeColor="text1"/>
          <w:sz w:val="20"/>
          <w:szCs w:val="20"/>
        </w:rPr>
        <w:t xml:space="preserve"> 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>Winscp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>,</w:t>
      </w:r>
      <w:r>
        <w:rPr>
          <w:rFonts w:asciiTheme="majorHAnsi" w:hAnsiTheme="majorHAnsi" w:cs="Cambria"/>
          <w:color w:val="000000" w:themeColor="text1"/>
          <w:sz w:val="20"/>
          <w:szCs w:val="20"/>
        </w:rPr>
        <w:t xml:space="preserve"> 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>SQL- Developer</w:t>
      </w:r>
    </w:p>
    <w:p w:rsidR="00907F66" w:rsidRPr="005A0DCF" w:rsidP="00907F66" w14:paraId="7F01FED7" w14:textId="77777777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</w:p>
    <w:p w:rsidR="00907F66" w:rsidRPr="00CA5AE5" w:rsidP="00907F66" w14:paraId="0A9A6D14" w14:textId="77777777">
      <w:pPr>
        <w:suppressAutoHyphens/>
        <w:spacing w:after="0" w:line="240" w:lineRule="auto"/>
        <w:jc w:val="both"/>
        <w:rPr>
          <w:rFonts w:asciiTheme="majorHAnsi" w:hAnsiTheme="majorHAnsi" w:cs="Cambria"/>
          <w:b/>
          <w:color w:val="000000" w:themeColor="text1"/>
          <w:sz w:val="20"/>
          <w:szCs w:val="20"/>
        </w:rPr>
      </w:pPr>
      <w:r w:rsidRPr="00CA5AE5">
        <w:rPr>
          <w:rFonts w:asciiTheme="majorHAnsi" w:hAnsiTheme="majorHAnsi" w:cs="Cambria"/>
          <w:b/>
          <w:color w:val="000000" w:themeColor="text1"/>
          <w:sz w:val="20"/>
          <w:szCs w:val="20"/>
        </w:rPr>
        <w:t>Future Soft India Pvt. Ltd.</w:t>
      </w:r>
    </w:p>
    <w:p w:rsidR="0015311B" w:rsidRPr="005A0DCF" w:rsidP="0015311B" w14:paraId="663969CD" w14:textId="4CABB077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  <w:r>
        <w:rPr>
          <w:rFonts w:asciiTheme="majorHAnsi" w:hAnsiTheme="majorHAnsi" w:cs="Cambria"/>
          <w:b/>
          <w:color w:val="000000" w:themeColor="text1"/>
          <w:sz w:val="20"/>
          <w:szCs w:val="20"/>
        </w:rPr>
        <w:t>Client</w:t>
      </w:r>
      <w:r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: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 xml:space="preserve"> Avaya India</w:t>
      </w:r>
    </w:p>
    <w:p w:rsidR="0015311B" w:rsidRPr="005A0DCF" w:rsidP="0015311B" w14:paraId="439CC10D" w14:textId="2ABFBB9E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  <w:r>
        <w:rPr>
          <w:rFonts w:asciiTheme="majorHAnsi" w:hAnsiTheme="majorHAnsi" w:cs="Cambria"/>
          <w:b/>
          <w:color w:val="000000" w:themeColor="text1"/>
          <w:sz w:val="20"/>
          <w:szCs w:val="20"/>
        </w:rPr>
        <w:t>Role</w:t>
      </w:r>
      <w:r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: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 xml:space="preserve"> Oracle DBA</w:t>
      </w:r>
    </w:p>
    <w:p w:rsidR="00907F66" w:rsidRPr="00CA5AE5" w:rsidP="00907F66" w14:paraId="61574C30" w14:textId="394F781B">
      <w:pPr>
        <w:suppressAutoHyphens/>
        <w:spacing w:after="0" w:line="240" w:lineRule="auto"/>
        <w:jc w:val="both"/>
        <w:rPr>
          <w:rFonts w:asciiTheme="majorHAnsi" w:hAnsiTheme="majorHAnsi" w:cs="Cambria"/>
          <w:b/>
          <w:color w:val="000000" w:themeColor="text1"/>
          <w:sz w:val="20"/>
          <w:szCs w:val="20"/>
        </w:rPr>
      </w:pPr>
      <w:r>
        <w:rPr>
          <w:rFonts w:asciiTheme="majorHAnsi" w:hAnsiTheme="majorHAnsi" w:cs="Cambria"/>
          <w:b/>
          <w:color w:val="000000" w:themeColor="text1"/>
          <w:sz w:val="20"/>
          <w:szCs w:val="20"/>
        </w:rPr>
        <w:t>Tools &amp; Technologies-</w:t>
      </w:r>
    </w:p>
    <w:p w:rsidR="00907F66" w:rsidRPr="005A0DCF" w:rsidP="00907F66" w14:paraId="6D12C8EB" w14:textId="2F846FD9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  <w:r>
        <w:rPr>
          <w:rFonts w:asciiTheme="majorHAnsi" w:hAnsiTheme="majorHAnsi" w:cs="Cambria"/>
          <w:b/>
          <w:color w:val="000000" w:themeColor="text1"/>
          <w:sz w:val="20"/>
          <w:szCs w:val="20"/>
        </w:rPr>
        <w:t>Databases</w:t>
      </w:r>
      <w:r w:rsid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CA5AE5">
        <w:rPr>
          <w:rFonts w:asciiTheme="majorHAnsi" w:hAnsiTheme="majorHAnsi" w:cs="Cambria"/>
          <w:b/>
          <w:color w:val="000000" w:themeColor="text1"/>
          <w:sz w:val="20"/>
          <w:szCs w:val="20"/>
        </w:rPr>
        <w:t xml:space="preserve">: 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>Oracle 11g/10g</w:t>
      </w:r>
    </w:p>
    <w:p w:rsidR="00907F66" w:rsidP="00CA5AE5" w14:paraId="04B2C667" w14:textId="06C39F05">
      <w:pPr>
        <w:suppressAutoHyphens/>
        <w:spacing w:after="0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  <w:r w:rsidRPr="00CA5AE5">
        <w:rPr>
          <w:rFonts w:asciiTheme="majorHAnsi" w:hAnsiTheme="majorHAnsi" w:cs="Cambria"/>
          <w:b/>
          <w:color w:val="000000" w:themeColor="text1"/>
          <w:sz w:val="20"/>
          <w:szCs w:val="20"/>
        </w:rPr>
        <w:t>Opera</w:t>
      </w:r>
      <w:r w:rsidRPr="00CA5AE5" w:rsidR="00CA5AE5">
        <w:rPr>
          <w:rFonts w:asciiTheme="majorHAnsi" w:hAnsiTheme="majorHAnsi" w:cs="Cambria"/>
          <w:b/>
          <w:color w:val="000000" w:themeColor="text1"/>
          <w:sz w:val="20"/>
          <w:szCs w:val="20"/>
        </w:rPr>
        <w:t>ting Systems</w:t>
      </w:r>
      <w:r w:rsid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CA5AE5">
        <w:rPr>
          <w:rFonts w:asciiTheme="majorHAnsi" w:hAnsiTheme="majorHAnsi" w:cs="Cambria"/>
          <w:b/>
          <w:color w:val="000000" w:themeColor="text1"/>
          <w:sz w:val="20"/>
          <w:szCs w:val="20"/>
        </w:rPr>
        <w:t>: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 xml:space="preserve"> Solaris, Red hat </w:t>
      </w:r>
      <w:r>
        <w:rPr>
          <w:rFonts w:asciiTheme="majorHAnsi" w:hAnsiTheme="majorHAnsi" w:cs="Cambria"/>
          <w:color w:val="000000" w:themeColor="text1"/>
          <w:sz w:val="20"/>
          <w:szCs w:val="20"/>
        </w:rPr>
        <w:t>Linux Windows (XP, vista, win7)</w:t>
      </w:r>
    </w:p>
    <w:p w:rsidR="00CA5AE5" w:rsidP="00907F66" w14:paraId="1AF2C2EC" w14:textId="7C783B94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  <w:r w:rsidRPr="00CA5AE5">
        <w:rPr>
          <w:rFonts w:asciiTheme="majorHAnsi" w:hAnsiTheme="majorHAnsi" w:cs="Cambria"/>
          <w:b/>
          <w:color w:val="000000" w:themeColor="text1"/>
          <w:sz w:val="20"/>
          <w:szCs w:val="20"/>
        </w:rPr>
        <w:t>Tools</w:t>
      </w:r>
      <w:r w:rsid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CA5AE5" w:rsidR="00907F66">
        <w:rPr>
          <w:rFonts w:asciiTheme="majorHAnsi" w:hAnsiTheme="majorHAnsi" w:cs="Cambria"/>
          <w:b/>
          <w:color w:val="000000" w:themeColor="text1"/>
          <w:sz w:val="20"/>
          <w:szCs w:val="20"/>
        </w:rPr>
        <w:t>:</w:t>
      </w:r>
      <w:r w:rsidRPr="005A0DCF" w:rsidR="00907F66">
        <w:rPr>
          <w:rFonts w:asciiTheme="majorHAnsi" w:hAnsiTheme="majorHAnsi" w:cs="Cambria"/>
          <w:color w:val="000000" w:themeColor="text1"/>
          <w:sz w:val="20"/>
          <w:szCs w:val="20"/>
        </w:rPr>
        <w:t xml:space="preserve"> Toad, Toad spotlight, </w:t>
      </w:r>
      <w:r w:rsidRPr="00CA5AE5">
        <w:rPr>
          <w:rFonts w:asciiTheme="majorHAnsi" w:hAnsiTheme="majorHAnsi" w:cs="Cambria"/>
          <w:color w:val="000000" w:themeColor="text1"/>
          <w:sz w:val="20"/>
          <w:szCs w:val="20"/>
        </w:rPr>
        <w:t>Exp</w:t>
      </w:r>
      <w:r w:rsidRPr="00CA5AE5">
        <w:rPr>
          <w:rFonts w:asciiTheme="majorHAnsi" w:hAnsiTheme="majorHAnsi" w:cs="Cambria"/>
          <w:color w:val="000000" w:themeColor="text1"/>
          <w:sz w:val="20"/>
          <w:szCs w:val="20"/>
        </w:rPr>
        <w:t>/</w:t>
      </w:r>
      <w:r w:rsidRPr="00CA5AE5">
        <w:rPr>
          <w:rFonts w:asciiTheme="majorHAnsi" w:hAnsiTheme="majorHAnsi" w:cs="Cambria"/>
          <w:color w:val="000000" w:themeColor="text1"/>
          <w:sz w:val="20"/>
          <w:szCs w:val="20"/>
        </w:rPr>
        <w:t>Expdp</w:t>
      </w:r>
      <w:r w:rsidRPr="00CA5AE5">
        <w:rPr>
          <w:rFonts w:asciiTheme="majorHAnsi" w:hAnsiTheme="majorHAnsi" w:cs="Cambria"/>
          <w:color w:val="000000" w:themeColor="text1"/>
          <w:sz w:val="20"/>
          <w:szCs w:val="20"/>
        </w:rPr>
        <w:t>, Imp/</w:t>
      </w:r>
      <w:r w:rsidRPr="00CA5AE5">
        <w:rPr>
          <w:rFonts w:asciiTheme="majorHAnsi" w:hAnsiTheme="majorHAnsi" w:cs="Cambria"/>
          <w:color w:val="000000" w:themeColor="text1"/>
          <w:sz w:val="20"/>
          <w:szCs w:val="20"/>
        </w:rPr>
        <w:t>Impdp</w:t>
      </w:r>
      <w:r w:rsidRPr="00CA5AE5">
        <w:rPr>
          <w:rFonts w:asciiTheme="majorHAnsi" w:hAnsiTheme="majorHAnsi" w:cs="Cambria"/>
          <w:color w:val="000000" w:themeColor="text1"/>
          <w:sz w:val="20"/>
          <w:szCs w:val="20"/>
        </w:rPr>
        <w:t>, Rman, Putty</w:t>
      </w:r>
    </w:p>
    <w:p w:rsidR="00907F66" w:rsidRPr="005A0DCF" w:rsidP="00907F66" w14:paraId="709C973B" w14:textId="726815CA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 xml:space="preserve">Project </w:t>
      </w:r>
      <w:r w:rsidRPr="0015311B" w:rsid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Description</w:t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:</w:t>
      </w:r>
      <w:r>
        <w:rPr>
          <w:rFonts w:asciiTheme="majorHAnsi" w:hAnsiTheme="majorHAnsi" w:cs="Cambria"/>
          <w:color w:val="000000" w:themeColor="text1"/>
          <w:sz w:val="20"/>
          <w:szCs w:val="20"/>
        </w:rPr>
        <w:t xml:space="preserve"> 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 xml:space="preserve">Avaya is a leading global provider of next-generation business collaboration and communications solutions, providing unified </w:t>
      </w:r>
      <w:r w:rsidR="0015311B">
        <w:rPr>
          <w:rFonts w:asciiTheme="majorHAnsi" w:hAnsiTheme="majorHAnsi" w:cs="Cambria"/>
          <w:color w:val="000000" w:themeColor="text1"/>
          <w:sz w:val="20"/>
          <w:szCs w:val="20"/>
        </w:rPr>
        <w:t>communications. Managed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 xml:space="preserve"> Bharti Airtel customer care databa</w:t>
      </w:r>
      <w:r w:rsidR="0015311B">
        <w:rPr>
          <w:rFonts w:asciiTheme="majorHAnsi" w:hAnsiTheme="majorHAnsi" w:cs="Cambria"/>
          <w:color w:val="000000" w:themeColor="text1"/>
          <w:sz w:val="20"/>
          <w:szCs w:val="20"/>
        </w:rPr>
        <w:t>ses and provided 24*7 support</w:t>
      </w:r>
    </w:p>
    <w:p w:rsidR="00907F66" w:rsidRPr="005A0DCF" w:rsidP="00907F66" w14:paraId="3A9CAB75" w14:textId="719DA01E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</w:p>
    <w:p w:rsidR="00907F66" w:rsidRPr="0015311B" w:rsidP="00907F66" w14:paraId="276A78CE" w14:textId="450F31B5">
      <w:pPr>
        <w:suppressAutoHyphens/>
        <w:spacing w:after="0" w:line="240" w:lineRule="auto"/>
        <w:jc w:val="both"/>
        <w:rPr>
          <w:rFonts w:asciiTheme="majorHAnsi" w:hAnsiTheme="majorHAnsi" w:cs="Cambria"/>
          <w:b/>
          <w:color w:val="000000" w:themeColor="text1"/>
          <w:sz w:val="20"/>
          <w:szCs w:val="20"/>
        </w:rPr>
      </w:pP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HCL I</w:t>
      </w:r>
      <w:r w:rsid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nfo S</w:t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ystems ltd.</w:t>
      </w:r>
    </w:p>
    <w:p w:rsidR="0015311B" w:rsidRPr="005A0DCF" w:rsidP="0015311B" w14:paraId="35EEB702" w14:textId="265D8BD0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Client</w:t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  <w:t>: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 xml:space="preserve"> NDPL (TPDDL) </w:t>
      </w:r>
    </w:p>
    <w:p w:rsidR="0015311B" w:rsidRPr="005A0DCF" w:rsidP="0015311B" w14:paraId="21EF9EDF" w14:textId="63D87865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Code Name</w:t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  <w:t>: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 xml:space="preserve"> NEW DELHI-BU</w:t>
      </w:r>
    </w:p>
    <w:p w:rsidR="0015311B" w:rsidP="0015311B" w14:paraId="62FA4F41" w14:textId="028FA0AC">
      <w:pPr>
        <w:suppressAutoHyphens/>
        <w:spacing w:after="0" w:line="240" w:lineRule="auto"/>
        <w:jc w:val="both"/>
        <w:rPr>
          <w:rFonts w:asciiTheme="majorHAnsi" w:hAnsiTheme="majorHAnsi" w:cs="Cambria"/>
          <w:b/>
          <w:color w:val="000000" w:themeColor="text1"/>
          <w:sz w:val="20"/>
          <w:szCs w:val="20"/>
        </w:rPr>
      </w:pP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Role</w:t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  <w:t>: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 xml:space="preserve"> Oracle DBA</w:t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 xml:space="preserve"> </w:t>
      </w:r>
    </w:p>
    <w:p w:rsidR="00907F66" w:rsidRPr="0015311B" w:rsidP="0015311B" w14:paraId="3AA92D62" w14:textId="35DC6422">
      <w:pPr>
        <w:suppressAutoHyphens/>
        <w:spacing w:after="0" w:line="240" w:lineRule="auto"/>
        <w:jc w:val="both"/>
        <w:rPr>
          <w:rFonts w:asciiTheme="majorHAnsi" w:hAnsiTheme="majorHAnsi" w:cs="Cambria"/>
          <w:b/>
          <w:color w:val="000000" w:themeColor="text1"/>
          <w:sz w:val="20"/>
          <w:szCs w:val="20"/>
        </w:rPr>
      </w:pP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Tools &amp; Technologies-</w:t>
      </w:r>
    </w:p>
    <w:p w:rsidR="00907F66" w:rsidRPr="005A0DCF" w:rsidP="00907F66" w14:paraId="073EEB70" w14:textId="1B3F95F3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Databases</w:t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:</w:t>
      </w:r>
      <w:r>
        <w:rPr>
          <w:rFonts w:asciiTheme="majorHAnsi" w:hAnsiTheme="majorHAnsi" w:cs="Cambria"/>
          <w:color w:val="000000" w:themeColor="text1"/>
          <w:sz w:val="20"/>
          <w:szCs w:val="20"/>
        </w:rPr>
        <w:t xml:space="preserve"> Oracle 11g/10g, MS-SQL Servers</w:t>
      </w:r>
    </w:p>
    <w:p w:rsidR="00907F66" w:rsidRPr="005A0DCF" w:rsidP="00907F66" w14:paraId="13DACB35" w14:textId="468A0BCE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Languages</w:t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  <w:t>: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 xml:space="preserve"> SQL, </w:t>
      </w:r>
      <w:r>
        <w:rPr>
          <w:rFonts w:asciiTheme="majorHAnsi" w:hAnsiTheme="majorHAnsi" w:cs="Cambria"/>
          <w:color w:val="000000" w:themeColor="text1"/>
          <w:sz w:val="20"/>
          <w:szCs w:val="20"/>
        </w:rPr>
        <w:t>PL/SQL, C, UNIX Shell Scripting</w:t>
      </w:r>
    </w:p>
    <w:p w:rsidR="00907F66" w:rsidRPr="005A0DCF" w:rsidP="00907F66" w14:paraId="4BB2677A" w14:textId="085D958F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Operating Systems</w:t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: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 xml:space="preserve">  AIX, </w:t>
      </w:r>
      <w:r>
        <w:rPr>
          <w:rFonts w:asciiTheme="majorHAnsi" w:hAnsiTheme="majorHAnsi" w:cs="Cambria"/>
          <w:color w:val="000000" w:themeColor="text1"/>
          <w:sz w:val="20"/>
          <w:szCs w:val="20"/>
        </w:rPr>
        <w:t>Windows (2003, XP, vista, win7)</w:t>
      </w:r>
    </w:p>
    <w:p w:rsidR="00907F66" w:rsidRPr="005A0DCF" w:rsidP="00907F66" w14:paraId="16388824" w14:textId="0272BC8B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Tools</w:t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: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 xml:space="preserve"> 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>Br</w:t>
      </w:r>
      <w:r>
        <w:rPr>
          <w:rFonts w:asciiTheme="majorHAnsi" w:hAnsiTheme="majorHAnsi" w:cs="Cambria"/>
          <w:color w:val="000000" w:themeColor="text1"/>
          <w:sz w:val="20"/>
          <w:szCs w:val="20"/>
        </w:rPr>
        <w:t>tools</w:t>
      </w:r>
      <w:r>
        <w:rPr>
          <w:rFonts w:asciiTheme="majorHAnsi" w:hAnsiTheme="majorHAnsi" w:cs="Cambria"/>
          <w:color w:val="000000" w:themeColor="text1"/>
          <w:sz w:val="20"/>
          <w:szCs w:val="20"/>
        </w:rPr>
        <w:t>, RMAN, EXP/EXPDP, Putty</w:t>
      </w:r>
    </w:p>
    <w:p w:rsidR="00907F66" w:rsidRPr="005A0DCF" w:rsidP="00907F66" w14:paraId="208926EC" w14:textId="5784EF86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Hardware</w:t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ab/>
      </w: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:</w:t>
      </w:r>
      <w:r>
        <w:rPr>
          <w:rFonts w:asciiTheme="majorHAnsi" w:hAnsiTheme="majorHAnsi" w:cs="Cambria"/>
          <w:color w:val="000000" w:themeColor="text1"/>
          <w:sz w:val="20"/>
          <w:szCs w:val="20"/>
        </w:rPr>
        <w:t xml:space="preserve"> IBM Power Server</w:t>
      </w:r>
    </w:p>
    <w:p w:rsidR="00907F66" w:rsidRPr="005A0DCF" w:rsidP="00907F66" w14:paraId="48A6FEC1" w14:textId="205935EC">
      <w:pPr>
        <w:suppressAutoHyphens/>
        <w:spacing w:after="0" w:line="240" w:lineRule="auto"/>
        <w:jc w:val="both"/>
        <w:rPr>
          <w:rFonts w:asciiTheme="majorHAnsi" w:hAnsiTheme="majorHAnsi" w:cs="Cambria"/>
          <w:color w:val="000000" w:themeColor="text1"/>
          <w:sz w:val="20"/>
          <w:szCs w:val="20"/>
        </w:rPr>
      </w:pPr>
      <w:r w:rsidRPr="0015311B">
        <w:rPr>
          <w:rFonts w:asciiTheme="majorHAnsi" w:hAnsiTheme="majorHAnsi" w:cs="Cambria"/>
          <w:b/>
          <w:color w:val="000000" w:themeColor="text1"/>
          <w:sz w:val="20"/>
          <w:szCs w:val="20"/>
        </w:rPr>
        <w:t>Project Description: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 xml:space="preserve"> TPDDL is</w:t>
      </w:r>
      <w:r w:rsidR="0015311B">
        <w:rPr>
          <w:rFonts w:asciiTheme="majorHAnsi" w:hAnsiTheme="majorHAnsi" w:cs="Cambria"/>
          <w:color w:val="000000" w:themeColor="text1"/>
          <w:sz w:val="20"/>
          <w:szCs w:val="20"/>
        </w:rPr>
        <w:t xml:space="preserve"> a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 xml:space="preserve"> joint venture of TATA and </w:t>
      </w:r>
      <w:r w:rsidRPr="005A0DCF" w:rsidR="0015311B">
        <w:rPr>
          <w:rFonts w:asciiTheme="majorHAnsi" w:hAnsiTheme="majorHAnsi" w:cs="Cambria"/>
          <w:color w:val="000000" w:themeColor="text1"/>
          <w:sz w:val="20"/>
          <w:szCs w:val="20"/>
        </w:rPr>
        <w:t xml:space="preserve">Delhi </w:t>
      </w:r>
      <w:r w:rsidR="0015311B">
        <w:rPr>
          <w:rFonts w:asciiTheme="majorHAnsi" w:hAnsiTheme="majorHAnsi" w:cs="Cambria"/>
          <w:color w:val="000000" w:themeColor="text1"/>
          <w:sz w:val="20"/>
          <w:szCs w:val="20"/>
        </w:rPr>
        <w:t>Government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 xml:space="preserve"> for supplying elec</w:t>
      </w:r>
      <w:r w:rsidR="0015311B">
        <w:rPr>
          <w:rFonts w:asciiTheme="majorHAnsi" w:hAnsiTheme="majorHAnsi" w:cs="Cambria"/>
          <w:color w:val="000000" w:themeColor="text1"/>
          <w:sz w:val="20"/>
          <w:szCs w:val="20"/>
        </w:rPr>
        <w:t xml:space="preserve">tricity in North Delhi area; 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>provi</w:t>
      </w:r>
      <w:r w:rsidR="0015311B">
        <w:rPr>
          <w:rFonts w:asciiTheme="majorHAnsi" w:hAnsiTheme="majorHAnsi" w:cs="Cambria"/>
          <w:color w:val="000000" w:themeColor="text1"/>
          <w:sz w:val="20"/>
          <w:szCs w:val="20"/>
        </w:rPr>
        <w:t>ded</w:t>
      </w:r>
      <w:r w:rsidRPr="005A0DCF">
        <w:rPr>
          <w:rFonts w:asciiTheme="majorHAnsi" w:hAnsiTheme="majorHAnsi" w:cs="Cambria"/>
          <w:color w:val="000000" w:themeColor="text1"/>
          <w:sz w:val="20"/>
          <w:szCs w:val="20"/>
        </w:rPr>
        <w:t xml:space="preserve"> 24*7 support of databases</w:t>
      </w:r>
      <w:r w:rsidR="0015311B">
        <w:rPr>
          <w:rFonts w:asciiTheme="majorHAnsi" w:hAnsiTheme="majorHAnsi" w:cs="Cambria"/>
          <w:color w:val="000000" w:themeColor="text1"/>
          <w:sz w:val="20"/>
          <w:szCs w:val="20"/>
        </w:rPr>
        <w:t xml:space="preserve"> to them</w:t>
      </w:r>
    </w:p>
    <w:p w:rsidR="00C50634" w:rsidRPr="00427DF3" w:rsidP="00306772" w14:paraId="791722E3" w14:textId="15694F05">
      <w:pPr>
        <w:tabs>
          <w:tab w:val="left" w:pos="0"/>
        </w:tabs>
        <w:rPr>
          <w:rFonts w:asciiTheme="majorHAnsi" w:hAnsiTheme="majorHAnsi"/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width:1pt;height:1pt;margin-top:0;margin-left:0;position:absolute;z-index:251659264">
            <v:imagedata r:id="rId5"/>
          </v:shape>
        </w:pict>
      </w:r>
    </w:p>
    <w:sectPr w:rsidSect="00C75E5C">
      <w:footerReference w:type="default" r:id="rId6"/>
      <w:pgSz w:w="12240" w:h="15840"/>
      <w:pgMar w:top="360" w:right="360" w:bottom="0" w:left="63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50634" w:rsidP="00C50634" w14:paraId="0AF21A3A" w14:textId="77777777">
    <w:pPr>
      <w:pStyle w:val="Footer"/>
      <w:tabs>
        <w:tab w:val="clear" w:pos="9360"/>
        <w:tab w:val="right" w:pos="11250"/>
      </w:tabs>
      <w:ind w:left="-1080"/>
    </w:pPr>
    <w:r>
      <w:rPr>
        <w:noProof/>
      </w:rPr>
      <w:drawing>
        <wp:inline distT="0" distB="0" distL="0" distR="0">
          <wp:extent cx="8134350" cy="399391"/>
          <wp:effectExtent l="0" t="0" r="0" b="1270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8049900" name="BLUEEE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73037" cy="40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7.5pt;height:7.5pt" o:bullet="t">
        <v:imagedata r:id="rId1" o:title="bullet-grey"/>
      </v:shape>
    </w:pict>
  </w:numPicBullet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szCs w:val="22"/>
      </w:rPr>
    </w:lvl>
  </w:abstractNum>
  <w:abstractNum w:abstractNumId="3">
    <w:nsid w:val="00000008"/>
    <w:multiLevelType w:val="singleLevel"/>
    <w:tmpl w:val="00000008"/>
    <w:name w:val="WW8Num8"/>
    <w:lvl w:ilvl="0">
      <w:start w:val="0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cs="Symbol" w:hint="default"/>
      </w:rPr>
    </w:lvl>
  </w:abstractNum>
  <w:abstractNum w:abstractNumId="4">
    <w:nsid w:val="04B82F22"/>
    <w:multiLevelType w:val="hybridMultilevel"/>
    <w:tmpl w:val="AD7E62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3C0933"/>
    <w:multiLevelType w:val="hybridMultilevel"/>
    <w:tmpl w:val="BE58C5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8F4D44"/>
    <w:multiLevelType w:val="multilevel"/>
    <w:tmpl w:val="F77AB2DE"/>
    <w:lvl w:ilvl="0">
      <w:start w:val="1"/>
      <w:numFmt w:val="bullet"/>
      <w:pStyle w:val="Resume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ResumeBullet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0F3C224A"/>
    <w:multiLevelType w:val="hybridMultilevel"/>
    <w:tmpl w:val="71C038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D438FD"/>
    <w:multiLevelType w:val="multilevel"/>
    <w:tmpl w:val="DC36B9B0"/>
    <w:lvl w:ilvl="0">
      <w:start w:val="0"/>
      <w:numFmt w:val="bullet"/>
      <w:pStyle w:val="List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nsid w:val="14BB78D7"/>
    <w:multiLevelType w:val="hybridMultilevel"/>
    <w:tmpl w:val="225446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967269"/>
    <w:multiLevelType w:val="hybridMultilevel"/>
    <w:tmpl w:val="0D2E007C"/>
    <w:lvl w:ilvl="0">
      <w:start w:val="1"/>
      <w:numFmt w:val="bullet"/>
      <w:lvlText w:val="o"/>
      <w:lvlJc w:val="left"/>
      <w:pPr>
        <w:tabs>
          <w:tab w:val="num" w:pos="375"/>
        </w:tabs>
        <w:ind w:left="735" w:hanging="360"/>
      </w:pPr>
      <w:rPr>
        <w:rFonts w:ascii="Courier New" w:hAnsi="Courier New" w:cs="Courier New" w:hint="default"/>
        <w:color w:val="000000"/>
        <w:sz w:val="22"/>
        <w:szCs w:val="22"/>
        <w:lang w:val="en-US"/>
      </w:rPr>
    </w:lvl>
    <w:lvl w:ilvl="1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>
    <w:nsid w:val="206910FF"/>
    <w:multiLevelType w:val="hybridMultilevel"/>
    <w:tmpl w:val="8F703A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B22DD1"/>
    <w:multiLevelType w:val="hybridMultilevel"/>
    <w:tmpl w:val="E848D87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E02449"/>
    <w:multiLevelType w:val="hybridMultilevel"/>
    <w:tmpl w:val="962A51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8174FD"/>
    <w:multiLevelType w:val="hybridMultilevel"/>
    <w:tmpl w:val="ACE6858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/>
        <w:sz w:val="22"/>
        <w:szCs w:val="22"/>
        <w:lang w:val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92642E"/>
    <w:multiLevelType w:val="hybridMultilevel"/>
    <w:tmpl w:val="1430D690"/>
    <w:lvl w:ilvl="0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  <w:color w:val="262626" w:themeColor="text1" w:themeTint="D9"/>
      </w:rPr>
    </w:lvl>
    <w:lvl w:ilvl="1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16">
    <w:nsid w:val="48EE2329"/>
    <w:multiLevelType w:val="hybridMultilevel"/>
    <w:tmpl w:val="B8B8FB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64973F3"/>
    <w:multiLevelType w:val="hybridMultilevel"/>
    <w:tmpl w:val="294E1A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B51661"/>
    <w:multiLevelType w:val="hybridMultilevel"/>
    <w:tmpl w:val="5C86D8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3B28A7"/>
    <w:multiLevelType w:val="multilevel"/>
    <w:tmpl w:val="7DA0EE4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C214C4"/>
    <w:multiLevelType w:val="hybridMultilevel"/>
    <w:tmpl w:val="BBD677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F307FBA"/>
    <w:multiLevelType w:val="hybridMultilevel"/>
    <w:tmpl w:val="B4A82C0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/>
        <w:sz w:val="22"/>
        <w:szCs w:val="22"/>
        <w:lang w:val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A56BC9"/>
    <w:multiLevelType w:val="hybridMultilevel"/>
    <w:tmpl w:val="89DC40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3E1A8E"/>
    <w:multiLevelType w:val="hybridMultilevel"/>
    <w:tmpl w:val="5B9E38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D3854FF"/>
    <w:multiLevelType w:val="hybridMultilevel"/>
    <w:tmpl w:val="E3F4A7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1C97C67"/>
    <w:multiLevelType w:val="hybridMultilevel"/>
    <w:tmpl w:val="7E18D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DC0C2D"/>
    <w:multiLevelType w:val="hybridMultilevel"/>
    <w:tmpl w:val="AF12BA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C190DCA"/>
    <w:multiLevelType w:val="hybridMultilevel"/>
    <w:tmpl w:val="7EF64A5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/>
        <w:sz w:val="22"/>
        <w:szCs w:val="22"/>
        <w:lang w:val="en-U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692C1E"/>
    <w:multiLevelType w:val="multilevel"/>
    <w:tmpl w:val="4740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5E56BF"/>
    <w:multiLevelType w:val="hybridMultilevel"/>
    <w:tmpl w:val="0EFC26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E3D32A6"/>
    <w:multiLevelType w:val="hybridMultilevel"/>
    <w:tmpl w:val="9F60AD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9"/>
  </w:num>
  <w:num w:numId="4">
    <w:abstractNumId w:val="14"/>
  </w:num>
  <w:num w:numId="5">
    <w:abstractNumId w:val="5"/>
  </w:num>
  <w:num w:numId="6">
    <w:abstractNumId w:val="18"/>
  </w:num>
  <w:num w:numId="7">
    <w:abstractNumId w:val="30"/>
  </w:num>
  <w:num w:numId="8">
    <w:abstractNumId w:val="28"/>
  </w:num>
  <w:num w:numId="9">
    <w:abstractNumId w:val="9"/>
  </w:num>
  <w:num w:numId="10">
    <w:abstractNumId w:val="23"/>
  </w:num>
  <w:num w:numId="11">
    <w:abstractNumId w:val="20"/>
  </w:num>
  <w:num w:numId="12">
    <w:abstractNumId w:val="26"/>
  </w:num>
  <w:num w:numId="13">
    <w:abstractNumId w:val="4"/>
  </w:num>
  <w:num w:numId="14">
    <w:abstractNumId w:val="16"/>
  </w:num>
  <w:num w:numId="15">
    <w:abstractNumId w:val="11"/>
  </w:num>
  <w:num w:numId="16">
    <w:abstractNumId w:val="13"/>
  </w:num>
  <w:num w:numId="17">
    <w:abstractNumId w:val="15"/>
  </w:num>
  <w:num w:numId="18">
    <w:abstractNumId w:val="29"/>
  </w:num>
  <w:num w:numId="19">
    <w:abstractNumId w:val="22"/>
  </w:num>
  <w:num w:numId="20">
    <w:abstractNumId w:val="21"/>
  </w:num>
  <w:num w:numId="21">
    <w:abstractNumId w:val="27"/>
  </w:num>
  <w:num w:numId="22">
    <w:abstractNumId w:val="12"/>
  </w:num>
  <w:num w:numId="23">
    <w:abstractNumId w:val="17"/>
  </w:num>
  <w:num w:numId="24">
    <w:abstractNumId w:val="7"/>
  </w:num>
  <w:num w:numId="25">
    <w:abstractNumId w:val="24"/>
  </w:num>
  <w:num w:numId="26">
    <w:abstractNumId w:val="25"/>
  </w:num>
  <w:num w:numId="2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C7"/>
    <w:rsid w:val="00000830"/>
    <w:rsid w:val="0000091E"/>
    <w:rsid w:val="00000C5C"/>
    <w:rsid w:val="00000DAC"/>
    <w:rsid w:val="00002989"/>
    <w:rsid w:val="000043A4"/>
    <w:rsid w:val="00004A0A"/>
    <w:rsid w:val="00005B75"/>
    <w:rsid w:val="00007318"/>
    <w:rsid w:val="00007360"/>
    <w:rsid w:val="00007C03"/>
    <w:rsid w:val="00011FE3"/>
    <w:rsid w:val="000126FA"/>
    <w:rsid w:val="00013D0F"/>
    <w:rsid w:val="00013F38"/>
    <w:rsid w:val="00014780"/>
    <w:rsid w:val="00015182"/>
    <w:rsid w:val="00015F8B"/>
    <w:rsid w:val="0002017B"/>
    <w:rsid w:val="00021D2C"/>
    <w:rsid w:val="00022692"/>
    <w:rsid w:val="00023E9E"/>
    <w:rsid w:val="00023FB9"/>
    <w:rsid w:val="000247B7"/>
    <w:rsid w:val="000248A0"/>
    <w:rsid w:val="00026EE3"/>
    <w:rsid w:val="000276C0"/>
    <w:rsid w:val="00030E81"/>
    <w:rsid w:val="00031CE8"/>
    <w:rsid w:val="00031CFD"/>
    <w:rsid w:val="000325A8"/>
    <w:rsid w:val="00032688"/>
    <w:rsid w:val="000343E3"/>
    <w:rsid w:val="00035C75"/>
    <w:rsid w:val="000367BF"/>
    <w:rsid w:val="00037BCA"/>
    <w:rsid w:val="00037C46"/>
    <w:rsid w:val="000401C4"/>
    <w:rsid w:val="000410C6"/>
    <w:rsid w:val="000424AB"/>
    <w:rsid w:val="000431C3"/>
    <w:rsid w:val="00043C6A"/>
    <w:rsid w:val="00045A78"/>
    <w:rsid w:val="000470C2"/>
    <w:rsid w:val="000475DC"/>
    <w:rsid w:val="000478E9"/>
    <w:rsid w:val="000479AC"/>
    <w:rsid w:val="00047E1E"/>
    <w:rsid w:val="00050188"/>
    <w:rsid w:val="00051BA3"/>
    <w:rsid w:val="00052984"/>
    <w:rsid w:val="00052AEB"/>
    <w:rsid w:val="00052C12"/>
    <w:rsid w:val="00052DB7"/>
    <w:rsid w:val="00053036"/>
    <w:rsid w:val="000531DF"/>
    <w:rsid w:val="00053992"/>
    <w:rsid w:val="00053A58"/>
    <w:rsid w:val="00053FDD"/>
    <w:rsid w:val="00054217"/>
    <w:rsid w:val="00055AD5"/>
    <w:rsid w:val="00055D84"/>
    <w:rsid w:val="00056B48"/>
    <w:rsid w:val="0006004C"/>
    <w:rsid w:val="00062329"/>
    <w:rsid w:val="00062548"/>
    <w:rsid w:val="0006367C"/>
    <w:rsid w:val="000645CD"/>
    <w:rsid w:val="00064C99"/>
    <w:rsid w:val="00064F9C"/>
    <w:rsid w:val="00066A36"/>
    <w:rsid w:val="00066E3B"/>
    <w:rsid w:val="000670E7"/>
    <w:rsid w:val="00067183"/>
    <w:rsid w:val="000674FF"/>
    <w:rsid w:val="00071827"/>
    <w:rsid w:val="00071EDA"/>
    <w:rsid w:val="000725E2"/>
    <w:rsid w:val="0007276A"/>
    <w:rsid w:val="00072A30"/>
    <w:rsid w:val="00073661"/>
    <w:rsid w:val="00073B71"/>
    <w:rsid w:val="00073FEF"/>
    <w:rsid w:val="00074172"/>
    <w:rsid w:val="0007460B"/>
    <w:rsid w:val="00074846"/>
    <w:rsid w:val="00074B64"/>
    <w:rsid w:val="00074C77"/>
    <w:rsid w:val="00074F9D"/>
    <w:rsid w:val="000772E8"/>
    <w:rsid w:val="00077EC0"/>
    <w:rsid w:val="000807A3"/>
    <w:rsid w:val="0008207E"/>
    <w:rsid w:val="00082E00"/>
    <w:rsid w:val="00082FF8"/>
    <w:rsid w:val="00083613"/>
    <w:rsid w:val="00083944"/>
    <w:rsid w:val="00083FEC"/>
    <w:rsid w:val="00084ADB"/>
    <w:rsid w:val="000851B4"/>
    <w:rsid w:val="000853D7"/>
    <w:rsid w:val="000856EA"/>
    <w:rsid w:val="00086E27"/>
    <w:rsid w:val="000877A2"/>
    <w:rsid w:val="000878B9"/>
    <w:rsid w:val="00091624"/>
    <w:rsid w:val="0009187D"/>
    <w:rsid w:val="00091E0E"/>
    <w:rsid w:val="00091F9D"/>
    <w:rsid w:val="0009214B"/>
    <w:rsid w:val="000921A1"/>
    <w:rsid w:val="00092445"/>
    <w:rsid w:val="00092D43"/>
    <w:rsid w:val="00093741"/>
    <w:rsid w:val="000941DA"/>
    <w:rsid w:val="0009421F"/>
    <w:rsid w:val="00094CD6"/>
    <w:rsid w:val="00095032"/>
    <w:rsid w:val="00095065"/>
    <w:rsid w:val="00095125"/>
    <w:rsid w:val="00095AAD"/>
    <w:rsid w:val="00095C3D"/>
    <w:rsid w:val="00097297"/>
    <w:rsid w:val="000974AA"/>
    <w:rsid w:val="000A12CE"/>
    <w:rsid w:val="000A1F59"/>
    <w:rsid w:val="000A2AEE"/>
    <w:rsid w:val="000A59D5"/>
    <w:rsid w:val="000A6284"/>
    <w:rsid w:val="000A6F86"/>
    <w:rsid w:val="000A7AE7"/>
    <w:rsid w:val="000B062A"/>
    <w:rsid w:val="000B06B2"/>
    <w:rsid w:val="000B08FC"/>
    <w:rsid w:val="000B1D08"/>
    <w:rsid w:val="000B1E0A"/>
    <w:rsid w:val="000B332D"/>
    <w:rsid w:val="000B36EC"/>
    <w:rsid w:val="000B3D38"/>
    <w:rsid w:val="000B3D48"/>
    <w:rsid w:val="000B4F41"/>
    <w:rsid w:val="000B53F9"/>
    <w:rsid w:val="000B6DED"/>
    <w:rsid w:val="000B6E69"/>
    <w:rsid w:val="000B7A09"/>
    <w:rsid w:val="000B7F81"/>
    <w:rsid w:val="000C0C82"/>
    <w:rsid w:val="000C1988"/>
    <w:rsid w:val="000C1A01"/>
    <w:rsid w:val="000C1B87"/>
    <w:rsid w:val="000C397B"/>
    <w:rsid w:val="000C40E7"/>
    <w:rsid w:val="000C4C66"/>
    <w:rsid w:val="000C5F6E"/>
    <w:rsid w:val="000C6424"/>
    <w:rsid w:val="000C7B16"/>
    <w:rsid w:val="000D0B6C"/>
    <w:rsid w:val="000D0D4E"/>
    <w:rsid w:val="000D1941"/>
    <w:rsid w:val="000D1D44"/>
    <w:rsid w:val="000D4254"/>
    <w:rsid w:val="000D4BA5"/>
    <w:rsid w:val="000D595B"/>
    <w:rsid w:val="000D5A8E"/>
    <w:rsid w:val="000D69DE"/>
    <w:rsid w:val="000E1BDB"/>
    <w:rsid w:val="000E240F"/>
    <w:rsid w:val="000E496A"/>
    <w:rsid w:val="000E4D94"/>
    <w:rsid w:val="000E50FE"/>
    <w:rsid w:val="000E592D"/>
    <w:rsid w:val="000E615B"/>
    <w:rsid w:val="000E61F4"/>
    <w:rsid w:val="000E666D"/>
    <w:rsid w:val="000E72FB"/>
    <w:rsid w:val="000F04BC"/>
    <w:rsid w:val="000F08D9"/>
    <w:rsid w:val="000F0FC0"/>
    <w:rsid w:val="000F13FC"/>
    <w:rsid w:val="000F1A45"/>
    <w:rsid w:val="000F1C38"/>
    <w:rsid w:val="000F3218"/>
    <w:rsid w:val="000F3A83"/>
    <w:rsid w:val="000F3D93"/>
    <w:rsid w:val="000F6F76"/>
    <w:rsid w:val="000F7DD1"/>
    <w:rsid w:val="000F7FB3"/>
    <w:rsid w:val="00100424"/>
    <w:rsid w:val="00100A0B"/>
    <w:rsid w:val="00101AFF"/>
    <w:rsid w:val="00102382"/>
    <w:rsid w:val="00102FAC"/>
    <w:rsid w:val="0010395B"/>
    <w:rsid w:val="001048A4"/>
    <w:rsid w:val="0010541B"/>
    <w:rsid w:val="00105677"/>
    <w:rsid w:val="00105E11"/>
    <w:rsid w:val="00106D5C"/>
    <w:rsid w:val="00107F99"/>
    <w:rsid w:val="001107D7"/>
    <w:rsid w:val="0011131F"/>
    <w:rsid w:val="00111451"/>
    <w:rsid w:val="00111736"/>
    <w:rsid w:val="00112340"/>
    <w:rsid w:val="001133FF"/>
    <w:rsid w:val="00113D8E"/>
    <w:rsid w:val="00116F2C"/>
    <w:rsid w:val="00117204"/>
    <w:rsid w:val="00117808"/>
    <w:rsid w:val="00120374"/>
    <w:rsid w:val="00120F49"/>
    <w:rsid w:val="0012102F"/>
    <w:rsid w:val="00121373"/>
    <w:rsid w:val="00122C85"/>
    <w:rsid w:val="0012310E"/>
    <w:rsid w:val="00123130"/>
    <w:rsid w:val="001247DD"/>
    <w:rsid w:val="001250C3"/>
    <w:rsid w:val="00125157"/>
    <w:rsid w:val="00125C8E"/>
    <w:rsid w:val="00127466"/>
    <w:rsid w:val="001275D0"/>
    <w:rsid w:val="00131567"/>
    <w:rsid w:val="0013266A"/>
    <w:rsid w:val="0013281A"/>
    <w:rsid w:val="00133818"/>
    <w:rsid w:val="00134075"/>
    <w:rsid w:val="00134634"/>
    <w:rsid w:val="0013619E"/>
    <w:rsid w:val="001368DD"/>
    <w:rsid w:val="00137312"/>
    <w:rsid w:val="00140166"/>
    <w:rsid w:val="00140EEC"/>
    <w:rsid w:val="00141776"/>
    <w:rsid w:val="00141846"/>
    <w:rsid w:val="00144F0B"/>
    <w:rsid w:val="001456DE"/>
    <w:rsid w:val="00146BEF"/>
    <w:rsid w:val="001500CA"/>
    <w:rsid w:val="001512B0"/>
    <w:rsid w:val="00151799"/>
    <w:rsid w:val="00151967"/>
    <w:rsid w:val="00152789"/>
    <w:rsid w:val="001527CE"/>
    <w:rsid w:val="00152BD9"/>
    <w:rsid w:val="0015311B"/>
    <w:rsid w:val="0015313C"/>
    <w:rsid w:val="0015363F"/>
    <w:rsid w:val="00153839"/>
    <w:rsid w:val="001545AC"/>
    <w:rsid w:val="00154BF2"/>
    <w:rsid w:val="00154DE8"/>
    <w:rsid w:val="00154E84"/>
    <w:rsid w:val="001551AF"/>
    <w:rsid w:val="00155429"/>
    <w:rsid w:val="00156D8D"/>
    <w:rsid w:val="001579F3"/>
    <w:rsid w:val="00161325"/>
    <w:rsid w:val="00161795"/>
    <w:rsid w:val="00162440"/>
    <w:rsid w:val="00162935"/>
    <w:rsid w:val="00162AE9"/>
    <w:rsid w:val="00163513"/>
    <w:rsid w:val="001641FE"/>
    <w:rsid w:val="00165279"/>
    <w:rsid w:val="00165F6C"/>
    <w:rsid w:val="0016610F"/>
    <w:rsid w:val="0016665B"/>
    <w:rsid w:val="00166B6E"/>
    <w:rsid w:val="00166E7F"/>
    <w:rsid w:val="00170292"/>
    <w:rsid w:val="0017101E"/>
    <w:rsid w:val="0017145F"/>
    <w:rsid w:val="001727B7"/>
    <w:rsid w:val="001736D2"/>
    <w:rsid w:val="00173922"/>
    <w:rsid w:val="00173C12"/>
    <w:rsid w:val="00174630"/>
    <w:rsid w:val="00175D08"/>
    <w:rsid w:val="00175E6A"/>
    <w:rsid w:val="001766A7"/>
    <w:rsid w:val="001770E6"/>
    <w:rsid w:val="00177537"/>
    <w:rsid w:val="00180AAF"/>
    <w:rsid w:val="00180ED1"/>
    <w:rsid w:val="00181908"/>
    <w:rsid w:val="00182F17"/>
    <w:rsid w:val="00184CF4"/>
    <w:rsid w:val="00184DE5"/>
    <w:rsid w:val="00184F35"/>
    <w:rsid w:val="00184FEC"/>
    <w:rsid w:val="00186D44"/>
    <w:rsid w:val="0018724F"/>
    <w:rsid w:val="001905F8"/>
    <w:rsid w:val="00190859"/>
    <w:rsid w:val="00191D4B"/>
    <w:rsid w:val="00191FDB"/>
    <w:rsid w:val="001922D4"/>
    <w:rsid w:val="00193D6C"/>
    <w:rsid w:val="00193E42"/>
    <w:rsid w:val="001943C0"/>
    <w:rsid w:val="0019612A"/>
    <w:rsid w:val="001978AD"/>
    <w:rsid w:val="00197AE4"/>
    <w:rsid w:val="001A03F3"/>
    <w:rsid w:val="001A0EC0"/>
    <w:rsid w:val="001A11D9"/>
    <w:rsid w:val="001A1832"/>
    <w:rsid w:val="001A1FE4"/>
    <w:rsid w:val="001A232B"/>
    <w:rsid w:val="001A3B14"/>
    <w:rsid w:val="001A3EC7"/>
    <w:rsid w:val="001A5360"/>
    <w:rsid w:val="001A59B0"/>
    <w:rsid w:val="001A6423"/>
    <w:rsid w:val="001A667E"/>
    <w:rsid w:val="001A6778"/>
    <w:rsid w:val="001B0370"/>
    <w:rsid w:val="001B0392"/>
    <w:rsid w:val="001B0A78"/>
    <w:rsid w:val="001B0C45"/>
    <w:rsid w:val="001B100E"/>
    <w:rsid w:val="001B1B84"/>
    <w:rsid w:val="001B20F1"/>
    <w:rsid w:val="001B250C"/>
    <w:rsid w:val="001B26E1"/>
    <w:rsid w:val="001B2976"/>
    <w:rsid w:val="001B4EF2"/>
    <w:rsid w:val="001B5FBE"/>
    <w:rsid w:val="001B6408"/>
    <w:rsid w:val="001B6AB3"/>
    <w:rsid w:val="001B7073"/>
    <w:rsid w:val="001B70C1"/>
    <w:rsid w:val="001B7844"/>
    <w:rsid w:val="001B79EF"/>
    <w:rsid w:val="001B7B0C"/>
    <w:rsid w:val="001C104A"/>
    <w:rsid w:val="001C12D9"/>
    <w:rsid w:val="001C25EB"/>
    <w:rsid w:val="001C2A8E"/>
    <w:rsid w:val="001C48DB"/>
    <w:rsid w:val="001C54F1"/>
    <w:rsid w:val="001C6331"/>
    <w:rsid w:val="001C6B8F"/>
    <w:rsid w:val="001C7A44"/>
    <w:rsid w:val="001C7D82"/>
    <w:rsid w:val="001D016D"/>
    <w:rsid w:val="001D03A2"/>
    <w:rsid w:val="001D230E"/>
    <w:rsid w:val="001D3E38"/>
    <w:rsid w:val="001D3E51"/>
    <w:rsid w:val="001D449F"/>
    <w:rsid w:val="001D53D8"/>
    <w:rsid w:val="001D5D18"/>
    <w:rsid w:val="001D77ED"/>
    <w:rsid w:val="001E0B77"/>
    <w:rsid w:val="001E1243"/>
    <w:rsid w:val="001E1C64"/>
    <w:rsid w:val="001E1EEC"/>
    <w:rsid w:val="001E34D0"/>
    <w:rsid w:val="001E4288"/>
    <w:rsid w:val="001E4364"/>
    <w:rsid w:val="001E5437"/>
    <w:rsid w:val="001E6300"/>
    <w:rsid w:val="001E6B00"/>
    <w:rsid w:val="001E6E52"/>
    <w:rsid w:val="001E7456"/>
    <w:rsid w:val="001E764D"/>
    <w:rsid w:val="001E79C5"/>
    <w:rsid w:val="001F18A4"/>
    <w:rsid w:val="001F1C9E"/>
    <w:rsid w:val="001F2181"/>
    <w:rsid w:val="001F28AA"/>
    <w:rsid w:val="001F2934"/>
    <w:rsid w:val="001F4630"/>
    <w:rsid w:val="001F4655"/>
    <w:rsid w:val="001F4F3E"/>
    <w:rsid w:val="001F5585"/>
    <w:rsid w:val="001F5905"/>
    <w:rsid w:val="001F5BD8"/>
    <w:rsid w:val="001F5C7A"/>
    <w:rsid w:val="001F696C"/>
    <w:rsid w:val="001F6A49"/>
    <w:rsid w:val="001F6FAD"/>
    <w:rsid w:val="001F73DA"/>
    <w:rsid w:val="00200275"/>
    <w:rsid w:val="0020037A"/>
    <w:rsid w:val="00200CFF"/>
    <w:rsid w:val="00200FAD"/>
    <w:rsid w:val="002014FE"/>
    <w:rsid w:val="002018AB"/>
    <w:rsid w:val="002018E5"/>
    <w:rsid w:val="0020212B"/>
    <w:rsid w:val="00202149"/>
    <w:rsid w:val="0020217D"/>
    <w:rsid w:val="00202A40"/>
    <w:rsid w:val="00202F18"/>
    <w:rsid w:val="00203555"/>
    <w:rsid w:val="002038C6"/>
    <w:rsid w:val="00206B5C"/>
    <w:rsid w:val="00207E91"/>
    <w:rsid w:val="00210A4C"/>
    <w:rsid w:val="00211943"/>
    <w:rsid w:val="00211EF7"/>
    <w:rsid w:val="00212382"/>
    <w:rsid w:val="00212A0A"/>
    <w:rsid w:val="00212D4D"/>
    <w:rsid w:val="0021306F"/>
    <w:rsid w:val="002150E3"/>
    <w:rsid w:val="00215792"/>
    <w:rsid w:val="00215B0E"/>
    <w:rsid w:val="00217E75"/>
    <w:rsid w:val="002200C5"/>
    <w:rsid w:val="00220770"/>
    <w:rsid w:val="0022119C"/>
    <w:rsid w:val="0022149D"/>
    <w:rsid w:val="00221A01"/>
    <w:rsid w:val="00222450"/>
    <w:rsid w:val="002234AF"/>
    <w:rsid w:val="0022351F"/>
    <w:rsid w:val="002236B8"/>
    <w:rsid w:val="002248F0"/>
    <w:rsid w:val="00224DB9"/>
    <w:rsid w:val="00225176"/>
    <w:rsid w:val="00226069"/>
    <w:rsid w:val="002266B4"/>
    <w:rsid w:val="00226C0B"/>
    <w:rsid w:val="00226F74"/>
    <w:rsid w:val="002273DC"/>
    <w:rsid w:val="002279A6"/>
    <w:rsid w:val="00230E55"/>
    <w:rsid w:val="00233033"/>
    <w:rsid w:val="00233682"/>
    <w:rsid w:val="00233A94"/>
    <w:rsid w:val="002341EE"/>
    <w:rsid w:val="00234C04"/>
    <w:rsid w:val="002351DC"/>
    <w:rsid w:val="00235AD8"/>
    <w:rsid w:val="00235C4F"/>
    <w:rsid w:val="0023652B"/>
    <w:rsid w:val="002369FF"/>
    <w:rsid w:val="002370CB"/>
    <w:rsid w:val="00237DFB"/>
    <w:rsid w:val="00237ED2"/>
    <w:rsid w:val="002410D2"/>
    <w:rsid w:val="00242649"/>
    <w:rsid w:val="00243B35"/>
    <w:rsid w:val="002449C8"/>
    <w:rsid w:val="00244D77"/>
    <w:rsid w:val="00245A46"/>
    <w:rsid w:val="00246065"/>
    <w:rsid w:val="00250089"/>
    <w:rsid w:val="00250256"/>
    <w:rsid w:val="00250EA6"/>
    <w:rsid w:val="00251DF5"/>
    <w:rsid w:val="00251E97"/>
    <w:rsid w:val="00252143"/>
    <w:rsid w:val="00252AD4"/>
    <w:rsid w:val="002531B6"/>
    <w:rsid w:val="002533A6"/>
    <w:rsid w:val="002544D0"/>
    <w:rsid w:val="002548BB"/>
    <w:rsid w:val="00254BBD"/>
    <w:rsid w:val="002569D0"/>
    <w:rsid w:val="00256F16"/>
    <w:rsid w:val="00257394"/>
    <w:rsid w:val="0026140F"/>
    <w:rsid w:val="00261F8C"/>
    <w:rsid w:val="0026262F"/>
    <w:rsid w:val="00263004"/>
    <w:rsid w:val="0026369F"/>
    <w:rsid w:val="0026372C"/>
    <w:rsid w:val="00264DFE"/>
    <w:rsid w:val="002650EE"/>
    <w:rsid w:val="002659CB"/>
    <w:rsid w:val="00266176"/>
    <w:rsid w:val="002662DD"/>
    <w:rsid w:val="002709AD"/>
    <w:rsid w:val="00271A23"/>
    <w:rsid w:val="00271FE1"/>
    <w:rsid w:val="00272597"/>
    <w:rsid w:val="00274A9B"/>
    <w:rsid w:val="00274E3E"/>
    <w:rsid w:val="00274ED0"/>
    <w:rsid w:val="00275314"/>
    <w:rsid w:val="00275F5E"/>
    <w:rsid w:val="0027656F"/>
    <w:rsid w:val="0027746A"/>
    <w:rsid w:val="002839E4"/>
    <w:rsid w:val="00283A1A"/>
    <w:rsid w:val="002840D3"/>
    <w:rsid w:val="00284819"/>
    <w:rsid w:val="00284E88"/>
    <w:rsid w:val="002867DF"/>
    <w:rsid w:val="00286F59"/>
    <w:rsid w:val="00287374"/>
    <w:rsid w:val="002877FF"/>
    <w:rsid w:val="00287E84"/>
    <w:rsid w:val="00290297"/>
    <w:rsid w:val="002903F3"/>
    <w:rsid w:val="00290B98"/>
    <w:rsid w:val="0029142C"/>
    <w:rsid w:val="00291628"/>
    <w:rsid w:val="00291F37"/>
    <w:rsid w:val="0029219B"/>
    <w:rsid w:val="002932C6"/>
    <w:rsid w:val="00295CD3"/>
    <w:rsid w:val="00295DB2"/>
    <w:rsid w:val="002961CA"/>
    <w:rsid w:val="002965EA"/>
    <w:rsid w:val="00297770"/>
    <w:rsid w:val="00297D92"/>
    <w:rsid w:val="00297FCD"/>
    <w:rsid w:val="002A019E"/>
    <w:rsid w:val="002A0992"/>
    <w:rsid w:val="002A1B29"/>
    <w:rsid w:val="002A2147"/>
    <w:rsid w:val="002A2399"/>
    <w:rsid w:val="002A278F"/>
    <w:rsid w:val="002A279C"/>
    <w:rsid w:val="002A3233"/>
    <w:rsid w:val="002A383A"/>
    <w:rsid w:val="002A3930"/>
    <w:rsid w:val="002A414F"/>
    <w:rsid w:val="002A52EE"/>
    <w:rsid w:val="002A56EE"/>
    <w:rsid w:val="002A59C0"/>
    <w:rsid w:val="002A5C96"/>
    <w:rsid w:val="002A640A"/>
    <w:rsid w:val="002A6AFB"/>
    <w:rsid w:val="002A6F73"/>
    <w:rsid w:val="002A7F16"/>
    <w:rsid w:val="002B0176"/>
    <w:rsid w:val="002B0AD8"/>
    <w:rsid w:val="002B0F7C"/>
    <w:rsid w:val="002B12EE"/>
    <w:rsid w:val="002B2C2D"/>
    <w:rsid w:val="002B3A37"/>
    <w:rsid w:val="002B4BB2"/>
    <w:rsid w:val="002B4BEC"/>
    <w:rsid w:val="002B5812"/>
    <w:rsid w:val="002B66FC"/>
    <w:rsid w:val="002B769F"/>
    <w:rsid w:val="002B7808"/>
    <w:rsid w:val="002B7E80"/>
    <w:rsid w:val="002C0982"/>
    <w:rsid w:val="002C1390"/>
    <w:rsid w:val="002C1F5F"/>
    <w:rsid w:val="002C29C6"/>
    <w:rsid w:val="002C2DFE"/>
    <w:rsid w:val="002C3DFF"/>
    <w:rsid w:val="002C42CE"/>
    <w:rsid w:val="002C42FF"/>
    <w:rsid w:val="002C5B77"/>
    <w:rsid w:val="002C652E"/>
    <w:rsid w:val="002D1548"/>
    <w:rsid w:val="002D1EC8"/>
    <w:rsid w:val="002D35A6"/>
    <w:rsid w:val="002D45BD"/>
    <w:rsid w:val="002D48BD"/>
    <w:rsid w:val="002D4E3B"/>
    <w:rsid w:val="002D5B52"/>
    <w:rsid w:val="002D60A4"/>
    <w:rsid w:val="002D6339"/>
    <w:rsid w:val="002D676C"/>
    <w:rsid w:val="002D6805"/>
    <w:rsid w:val="002D72A0"/>
    <w:rsid w:val="002E0EC4"/>
    <w:rsid w:val="002E116C"/>
    <w:rsid w:val="002E19EF"/>
    <w:rsid w:val="002E38F3"/>
    <w:rsid w:val="002E4250"/>
    <w:rsid w:val="002E5567"/>
    <w:rsid w:val="002E5585"/>
    <w:rsid w:val="002E5CD2"/>
    <w:rsid w:val="002E638D"/>
    <w:rsid w:val="002E6DEF"/>
    <w:rsid w:val="002E6F46"/>
    <w:rsid w:val="002F03E5"/>
    <w:rsid w:val="002F0FD1"/>
    <w:rsid w:val="002F2035"/>
    <w:rsid w:val="002F2049"/>
    <w:rsid w:val="002F2317"/>
    <w:rsid w:val="002F24C6"/>
    <w:rsid w:val="002F2546"/>
    <w:rsid w:val="002F27B7"/>
    <w:rsid w:val="002F2CA5"/>
    <w:rsid w:val="002F3652"/>
    <w:rsid w:val="002F404F"/>
    <w:rsid w:val="002F45E7"/>
    <w:rsid w:val="002F4A2F"/>
    <w:rsid w:val="002F4D9E"/>
    <w:rsid w:val="002F62EB"/>
    <w:rsid w:val="002F634F"/>
    <w:rsid w:val="002F6B0B"/>
    <w:rsid w:val="002F6D0B"/>
    <w:rsid w:val="002F7B95"/>
    <w:rsid w:val="00300C40"/>
    <w:rsid w:val="00301547"/>
    <w:rsid w:val="00301D76"/>
    <w:rsid w:val="00302BAD"/>
    <w:rsid w:val="00302CB7"/>
    <w:rsid w:val="00303129"/>
    <w:rsid w:val="00305AF4"/>
    <w:rsid w:val="00306283"/>
    <w:rsid w:val="00306772"/>
    <w:rsid w:val="00306ACD"/>
    <w:rsid w:val="00307644"/>
    <w:rsid w:val="0031048E"/>
    <w:rsid w:val="0031148B"/>
    <w:rsid w:val="003117C7"/>
    <w:rsid w:val="0031336B"/>
    <w:rsid w:val="0031336F"/>
    <w:rsid w:val="00313E22"/>
    <w:rsid w:val="00313EAA"/>
    <w:rsid w:val="0031410E"/>
    <w:rsid w:val="003143DF"/>
    <w:rsid w:val="003145C1"/>
    <w:rsid w:val="00315874"/>
    <w:rsid w:val="0031595D"/>
    <w:rsid w:val="003159F3"/>
    <w:rsid w:val="00316180"/>
    <w:rsid w:val="0031657E"/>
    <w:rsid w:val="0031740F"/>
    <w:rsid w:val="00317943"/>
    <w:rsid w:val="00321470"/>
    <w:rsid w:val="00321BA6"/>
    <w:rsid w:val="00322E02"/>
    <w:rsid w:val="003257DA"/>
    <w:rsid w:val="00325CDF"/>
    <w:rsid w:val="003263E7"/>
    <w:rsid w:val="003265D6"/>
    <w:rsid w:val="003300C3"/>
    <w:rsid w:val="003307DB"/>
    <w:rsid w:val="00330828"/>
    <w:rsid w:val="0033088F"/>
    <w:rsid w:val="00330A31"/>
    <w:rsid w:val="00331DFC"/>
    <w:rsid w:val="00332D0B"/>
    <w:rsid w:val="00333034"/>
    <w:rsid w:val="003339B8"/>
    <w:rsid w:val="00333C02"/>
    <w:rsid w:val="00334584"/>
    <w:rsid w:val="003347F3"/>
    <w:rsid w:val="00336856"/>
    <w:rsid w:val="00337329"/>
    <w:rsid w:val="003375EA"/>
    <w:rsid w:val="00337E1B"/>
    <w:rsid w:val="00340278"/>
    <w:rsid w:val="003416BB"/>
    <w:rsid w:val="00341F09"/>
    <w:rsid w:val="00343A0B"/>
    <w:rsid w:val="00344165"/>
    <w:rsid w:val="0034470E"/>
    <w:rsid w:val="00344F5E"/>
    <w:rsid w:val="00345953"/>
    <w:rsid w:val="003459E7"/>
    <w:rsid w:val="00345B23"/>
    <w:rsid w:val="003460E5"/>
    <w:rsid w:val="0034745A"/>
    <w:rsid w:val="00347E4E"/>
    <w:rsid w:val="00350BA9"/>
    <w:rsid w:val="00351515"/>
    <w:rsid w:val="00351B3B"/>
    <w:rsid w:val="00352308"/>
    <w:rsid w:val="00353030"/>
    <w:rsid w:val="00353048"/>
    <w:rsid w:val="00353337"/>
    <w:rsid w:val="003536C6"/>
    <w:rsid w:val="0035382B"/>
    <w:rsid w:val="00353912"/>
    <w:rsid w:val="00353A9C"/>
    <w:rsid w:val="00354F1B"/>
    <w:rsid w:val="003552D3"/>
    <w:rsid w:val="003565B2"/>
    <w:rsid w:val="00356A1B"/>
    <w:rsid w:val="00356B92"/>
    <w:rsid w:val="00360F75"/>
    <w:rsid w:val="0036102E"/>
    <w:rsid w:val="003610D4"/>
    <w:rsid w:val="003623A2"/>
    <w:rsid w:val="0036284D"/>
    <w:rsid w:val="00363572"/>
    <w:rsid w:val="0036471B"/>
    <w:rsid w:val="00364BB2"/>
    <w:rsid w:val="00365FBC"/>
    <w:rsid w:val="00366A37"/>
    <w:rsid w:val="0037005D"/>
    <w:rsid w:val="003702DF"/>
    <w:rsid w:val="00370A89"/>
    <w:rsid w:val="00370D76"/>
    <w:rsid w:val="00370F5B"/>
    <w:rsid w:val="0037130E"/>
    <w:rsid w:val="00371489"/>
    <w:rsid w:val="00372050"/>
    <w:rsid w:val="00372337"/>
    <w:rsid w:val="00372647"/>
    <w:rsid w:val="00374DA8"/>
    <w:rsid w:val="003751FF"/>
    <w:rsid w:val="00375406"/>
    <w:rsid w:val="0037556C"/>
    <w:rsid w:val="00376130"/>
    <w:rsid w:val="00376B5E"/>
    <w:rsid w:val="00377CC5"/>
    <w:rsid w:val="00381144"/>
    <w:rsid w:val="003815D5"/>
    <w:rsid w:val="00381AD6"/>
    <w:rsid w:val="003831CE"/>
    <w:rsid w:val="00383ABE"/>
    <w:rsid w:val="0038417F"/>
    <w:rsid w:val="0038421E"/>
    <w:rsid w:val="00384F49"/>
    <w:rsid w:val="0038656E"/>
    <w:rsid w:val="00386BD6"/>
    <w:rsid w:val="00386F93"/>
    <w:rsid w:val="00390669"/>
    <w:rsid w:val="003909A5"/>
    <w:rsid w:val="00391D7B"/>
    <w:rsid w:val="00392CF8"/>
    <w:rsid w:val="00393D96"/>
    <w:rsid w:val="00394D6A"/>
    <w:rsid w:val="003961F4"/>
    <w:rsid w:val="00397517"/>
    <w:rsid w:val="0039758D"/>
    <w:rsid w:val="003A1E30"/>
    <w:rsid w:val="003A1F7B"/>
    <w:rsid w:val="003A2175"/>
    <w:rsid w:val="003A2D51"/>
    <w:rsid w:val="003A3651"/>
    <w:rsid w:val="003A44D3"/>
    <w:rsid w:val="003A4B9F"/>
    <w:rsid w:val="003A4BC0"/>
    <w:rsid w:val="003A545A"/>
    <w:rsid w:val="003A545D"/>
    <w:rsid w:val="003A654B"/>
    <w:rsid w:val="003A6903"/>
    <w:rsid w:val="003A7120"/>
    <w:rsid w:val="003A7A29"/>
    <w:rsid w:val="003B01AE"/>
    <w:rsid w:val="003B1EB3"/>
    <w:rsid w:val="003B255F"/>
    <w:rsid w:val="003B298C"/>
    <w:rsid w:val="003B49F1"/>
    <w:rsid w:val="003B4B73"/>
    <w:rsid w:val="003B4B9D"/>
    <w:rsid w:val="003B4E15"/>
    <w:rsid w:val="003B4FD7"/>
    <w:rsid w:val="003B6338"/>
    <w:rsid w:val="003B6A3E"/>
    <w:rsid w:val="003B6CFA"/>
    <w:rsid w:val="003B79A4"/>
    <w:rsid w:val="003B7FB1"/>
    <w:rsid w:val="003C040A"/>
    <w:rsid w:val="003C0B17"/>
    <w:rsid w:val="003C1B89"/>
    <w:rsid w:val="003C4A61"/>
    <w:rsid w:val="003C4B38"/>
    <w:rsid w:val="003C4B51"/>
    <w:rsid w:val="003C4FA9"/>
    <w:rsid w:val="003C52DD"/>
    <w:rsid w:val="003C5AAB"/>
    <w:rsid w:val="003C5DBA"/>
    <w:rsid w:val="003C613E"/>
    <w:rsid w:val="003C6F30"/>
    <w:rsid w:val="003D2735"/>
    <w:rsid w:val="003D36A9"/>
    <w:rsid w:val="003D370A"/>
    <w:rsid w:val="003D42D5"/>
    <w:rsid w:val="003D48A3"/>
    <w:rsid w:val="003D6046"/>
    <w:rsid w:val="003D6425"/>
    <w:rsid w:val="003D7D60"/>
    <w:rsid w:val="003E00DB"/>
    <w:rsid w:val="003E03BF"/>
    <w:rsid w:val="003E04C5"/>
    <w:rsid w:val="003E1DEA"/>
    <w:rsid w:val="003E32CC"/>
    <w:rsid w:val="003E42E5"/>
    <w:rsid w:val="003E4E19"/>
    <w:rsid w:val="003E664A"/>
    <w:rsid w:val="003E6795"/>
    <w:rsid w:val="003E68BA"/>
    <w:rsid w:val="003F0139"/>
    <w:rsid w:val="003F01D6"/>
    <w:rsid w:val="003F0202"/>
    <w:rsid w:val="003F1576"/>
    <w:rsid w:val="003F1BF6"/>
    <w:rsid w:val="003F1D76"/>
    <w:rsid w:val="003F2D41"/>
    <w:rsid w:val="003F4D2F"/>
    <w:rsid w:val="003F7DCC"/>
    <w:rsid w:val="003F7E58"/>
    <w:rsid w:val="003F7E89"/>
    <w:rsid w:val="0040001E"/>
    <w:rsid w:val="0040014C"/>
    <w:rsid w:val="0040149D"/>
    <w:rsid w:val="00401BF7"/>
    <w:rsid w:val="00402395"/>
    <w:rsid w:val="00402D07"/>
    <w:rsid w:val="00403C5B"/>
    <w:rsid w:val="004043F8"/>
    <w:rsid w:val="00404D48"/>
    <w:rsid w:val="0040537F"/>
    <w:rsid w:val="00406E81"/>
    <w:rsid w:val="004074B1"/>
    <w:rsid w:val="0040775B"/>
    <w:rsid w:val="00407BAB"/>
    <w:rsid w:val="004103E1"/>
    <w:rsid w:val="00411036"/>
    <w:rsid w:val="004118F4"/>
    <w:rsid w:val="00411DBD"/>
    <w:rsid w:val="00411EE0"/>
    <w:rsid w:val="004122D9"/>
    <w:rsid w:val="00414564"/>
    <w:rsid w:val="00414D51"/>
    <w:rsid w:val="00416B11"/>
    <w:rsid w:val="004170D6"/>
    <w:rsid w:val="0041797F"/>
    <w:rsid w:val="00420DEE"/>
    <w:rsid w:val="00421B21"/>
    <w:rsid w:val="00421C98"/>
    <w:rsid w:val="00423A8C"/>
    <w:rsid w:val="00423ADD"/>
    <w:rsid w:val="00423E01"/>
    <w:rsid w:val="00424FAA"/>
    <w:rsid w:val="00426B6D"/>
    <w:rsid w:val="0042727A"/>
    <w:rsid w:val="00427D67"/>
    <w:rsid w:val="00427DF3"/>
    <w:rsid w:val="00431867"/>
    <w:rsid w:val="00431947"/>
    <w:rsid w:val="004322FD"/>
    <w:rsid w:val="00433086"/>
    <w:rsid w:val="004330A0"/>
    <w:rsid w:val="004331AC"/>
    <w:rsid w:val="004339C0"/>
    <w:rsid w:val="00434424"/>
    <w:rsid w:val="00434517"/>
    <w:rsid w:val="004349D1"/>
    <w:rsid w:val="00435767"/>
    <w:rsid w:val="004361D9"/>
    <w:rsid w:val="004368A7"/>
    <w:rsid w:val="004374A8"/>
    <w:rsid w:val="00440177"/>
    <w:rsid w:val="004411EE"/>
    <w:rsid w:val="00442C4F"/>
    <w:rsid w:val="00444BF0"/>
    <w:rsid w:val="00444E1B"/>
    <w:rsid w:val="00445012"/>
    <w:rsid w:val="00445D6C"/>
    <w:rsid w:val="00447A39"/>
    <w:rsid w:val="00447EF7"/>
    <w:rsid w:val="00447F62"/>
    <w:rsid w:val="00447F99"/>
    <w:rsid w:val="004514CE"/>
    <w:rsid w:val="00452B7B"/>
    <w:rsid w:val="0045454D"/>
    <w:rsid w:val="00454A0E"/>
    <w:rsid w:val="00454DBC"/>
    <w:rsid w:val="004551DC"/>
    <w:rsid w:val="00455D42"/>
    <w:rsid w:val="0045702D"/>
    <w:rsid w:val="0045754F"/>
    <w:rsid w:val="004576AC"/>
    <w:rsid w:val="00460C3A"/>
    <w:rsid w:val="00460ED9"/>
    <w:rsid w:val="00461F16"/>
    <w:rsid w:val="00462284"/>
    <w:rsid w:val="00462B29"/>
    <w:rsid w:val="00462EE3"/>
    <w:rsid w:val="00464039"/>
    <w:rsid w:val="00464B80"/>
    <w:rsid w:val="00464BA9"/>
    <w:rsid w:val="00465E95"/>
    <w:rsid w:val="00466166"/>
    <w:rsid w:val="00467886"/>
    <w:rsid w:val="00467939"/>
    <w:rsid w:val="004706A4"/>
    <w:rsid w:val="0047076F"/>
    <w:rsid w:val="0047139C"/>
    <w:rsid w:val="0047311B"/>
    <w:rsid w:val="00473BF3"/>
    <w:rsid w:val="00474EC8"/>
    <w:rsid w:val="004753CB"/>
    <w:rsid w:val="004755E5"/>
    <w:rsid w:val="00475B24"/>
    <w:rsid w:val="0047675E"/>
    <w:rsid w:val="004801A4"/>
    <w:rsid w:val="00480848"/>
    <w:rsid w:val="00481966"/>
    <w:rsid w:val="004821E7"/>
    <w:rsid w:val="00482C95"/>
    <w:rsid w:val="00483E98"/>
    <w:rsid w:val="00484805"/>
    <w:rsid w:val="00486355"/>
    <w:rsid w:val="00486537"/>
    <w:rsid w:val="00486E9F"/>
    <w:rsid w:val="00487568"/>
    <w:rsid w:val="00490089"/>
    <w:rsid w:val="00490E7D"/>
    <w:rsid w:val="004921AB"/>
    <w:rsid w:val="004921E0"/>
    <w:rsid w:val="004933C1"/>
    <w:rsid w:val="004937FA"/>
    <w:rsid w:val="00493A3E"/>
    <w:rsid w:val="004949D5"/>
    <w:rsid w:val="00495A3F"/>
    <w:rsid w:val="0049648D"/>
    <w:rsid w:val="00496B8A"/>
    <w:rsid w:val="00496D35"/>
    <w:rsid w:val="004970AF"/>
    <w:rsid w:val="004A05F9"/>
    <w:rsid w:val="004A0DA6"/>
    <w:rsid w:val="004A1248"/>
    <w:rsid w:val="004A1506"/>
    <w:rsid w:val="004A17D8"/>
    <w:rsid w:val="004A2BAF"/>
    <w:rsid w:val="004A3107"/>
    <w:rsid w:val="004A3244"/>
    <w:rsid w:val="004A3900"/>
    <w:rsid w:val="004A3C36"/>
    <w:rsid w:val="004A5875"/>
    <w:rsid w:val="004A5E8E"/>
    <w:rsid w:val="004A6CE4"/>
    <w:rsid w:val="004A713A"/>
    <w:rsid w:val="004A79AA"/>
    <w:rsid w:val="004B2556"/>
    <w:rsid w:val="004B34E4"/>
    <w:rsid w:val="004B3661"/>
    <w:rsid w:val="004B3AB2"/>
    <w:rsid w:val="004B46DD"/>
    <w:rsid w:val="004B4972"/>
    <w:rsid w:val="004B4DEC"/>
    <w:rsid w:val="004B5541"/>
    <w:rsid w:val="004B5BEF"/>
    <w:rsid w:val="004B6303"/>
    <w:rsid w:val="004B78B6"/>
    <w:rsid w:val="004C02A6"/>
    <w:rsid w:val="004C034A"/>
    <w:rsid w:val="004C0776"/>
    <w:rsid w:val="004C0ACF"/>
    <w:rsid w:val="004C1735"/>
    <w:rsid w:val="004C19EF"/>
    <w:rsid w:val="004C1A31"/>
    <w:rsid w:val="004C2732"/>
    <w:rsid w:val="004C27B7"/>
    <w:rsid w:val="004C2DA7"/>
    <w:rsid w:val="004C429C"/>
    <w:rsid w:val="004C4956"/>
    <w:rsid w:val="004C4C61"/>
    <w:rsid w:val="004C51F4"/>
    <w:rsid w:val="004C5277"/>
    <w:rsid w:val="004C54F4"/>
    <w:rsid w:val="004C5771"/>
    <w:rsid w:val="004C602A"/>
    <w:rsid w:val="004C6604"/>
    <w:rsid w:val="004C7DC5"/>
    <w:rsid w:val="004C7F40"/>
    <w:rsid w:val="004D29BA"/>
    <w:rsid w:val="004D29CF"/>
    <w:rsid w:val="004D2C16"/>
    <w:rsid w:val="004D3538"/>
    <w:rsid w:val="004D6060"/>
    <w:rsid w:val="004D61C4"/>
    <w:rsid w:val="004D77EF"/>
    <w:rsid w:val="004E02F9"/>
    <w:rsid w:val="004E18A1"/>
    <w:rsid w:val="004E1C04"/>
    <w:rsid w:val="004E2ABD"/>
    <w:rsid w:val="004E369A"/>
    <w:rsid w:val="004E38D8"/>
    <w:rsid w:val="004E3C05"/>
    <w:rsid w:val="004E45CC"/>
    <w:rsid w:val="004E480D"/>
    <w:rsid w:val="004E4873"/>
    <w:rsid w:val="004E55B7"/>
    <w:rsid w:val="004E5AA5"/>
    <w:rsid w:val="004E638D"/>
    <w:rsid w:val="004E6E86"/>
    <w:rsid w:val="004E721B"/>
    <w:rsid w:val="004E722E"/>
    <w:rsid w:val="004E72AF"/>
    <w:rsid w:val="004E74DE"/>
    <w:rsid w:val="004E7C2A"/>
    <w:rsid w:val="004E7C8F"/>
    <w:rsid w:val="004F06C4"/>
    <w:rsid w:val="004F236D"/>
    <w:rsid w:val="004F2E81"/>
    <w:rsid w:val="004F33C8"/>
    <w:rsid w:val="004F4903"/>
    <w:rsid w:val="004F5500"/>
    <w:rsid w:val="004F5BB6"/>
    <w:rsid w:val="004F5DE3"/>
    <w:rsid w:val="004F6169"/>
    <w:rsid w:val="004F7578"/>
    <w:rsid w:val="004F7765"/>
    <w:rsid w:val="004F78C9"/>
    <w:rsid w:val="005004EA"/>
    <w:rsid w:val="00500546"/>
    <w:rsid w:val="0050084B"/>
    <w:rsid w:val="00500A70"/>
    <w:rsid w:val="00500BA3"/>
    <w:rsid w:val="00500C9A"/>
    <w:rsid w:val="00500D3B"/>
    <w:rsid w:val="005012E5"/>
    <w:rsid w:val="00501977"/>
    <w:rsid w:val="005020E9"/>
    <w:rsid w:val="00502281"/>
    <w:rsid w:val="00502982"/>
    <w:rsid w:val="0050303E"/>
    <w:rsid w:val="00503CB5"/>
    <w:rsid w:val="00505B1F"/>
    <w:rsid w:val="00505C64"/>
    <w:rsid w:val="00506911"/>
    <w:rsid w:val="00506BEA"/>
    <w:rsid w:val="00507504"/>
    <w:rsid w:val="0051013B"/>
    <w:rsid w:val="00512C9C"/>
    <w:rsid w:val="005151E7"/>
    <w:rsid w:val="00515514"/>
    <w:rsid w:val="005158D6"/>
    <w:rsid w:val="005160FB"/>
    <w:rsid w:val="0051637B"/>
    <w:rsid w:val="005178E7"/>
    <w:rsid w:val="00517996"/>
    <w:rsid w:val="005204B8"/>
    <w:rsid w:val="0052074E"/>
    <w:rsid w:val="00520D81"/>
    <w:rsid w:val="00520F6D"/>
    <w:rsid w:val="00521491"/>
    <w:rsid w:val="00522E8A"/>
    <w:rsid w:val="00523097"/>
    <w:rsid w:val="005235E9"/>
    <w:rsid w:val="005265DD"/>
    <w:rsid w:val="00526A60"/>
    <w:rsid w:val="0053034F"/>
    <w:rsid w:val="005319E0"/>
    <w:rsid w:val="00531C09"/>
    <w:rsid w:val="005323CA"/>
    <w:rsid w:val="00532937"/>
    <w:rsid w:val="00532AA9"/>
    <w:rsid w:val="005330D9"/>
    <w:rsid w:val="00533348"/>
    <w:rsid w:val="00533CC4"/>
    <w:rsid w:val="00534AC4"/>
    <w:rsid w:val="00534CB1"/>
    <w:rsid w:val="00534DD9"/>
    <w:rsid w:val="00534DEA"/>
    <w:rsid w:val="005358BF"/>
    <w:rsid w:val="00535B5B"/>
    <w:rsid w:val="005367DC"/>
    <w:rsid w:val="00536D36"/>
    <w:rsid w:val="00537E2E"/>
    <w:rsid w:val="00540FBC"/>
    <w:rsid w:val="00541FDB"/>
    <w:rsid w:val="00542B0C"/>
    <w:rsid w:val="00543313"/>
    <w:rsid w:val="00544A7A"/>
    <w:rsid w:val="00546905"/>
    <w:rsid w:val="0054693E"/>
    <w:rsid w:val="005502B4"/>
    <w:rsid w:val="005508BD"/>
    <w:rsid w:val="00550BC5"/>
    <w:rsid w:val="00550FF3"/>
    <w:rsid w:val="00551D9E"/>
    <w:rsid w:val="00552C01"/>
    <w:rsid w:val="00552EC4"/>
    <w:rsid w:val="00553673"/>
    <w:rsid w:val="00553F51"/>
    <w:rsid w:val="00554753"/>
    <w:rsid w:val="00555371"/>
    <w:rsid w:val="00556B3D"/>
    <w:rsid w:val="00556CFD"/>
    <w:rsid w:val="00556D0A"/>
    <w:rsid w:val="00557B4D"/>
    <w:rsid w:val="00557B4F"/>
    <w:rsid w:val="00560DE1"/>
    <w:rsid w:val="00561384"/>
    <w:rsid w:val="00561436"/>
    <w:rsid w:val="00561AAA"/>
    <w:rsid w:val="00563CBF"/>
    <w:rsid w:val="005641CD"/>
    <w:rsid w:val="0056447C"/>
    <w:rsid w:val="0056569D"/>
    <w:rsid w:val="00565AA9"/>
    <w:rsid w:val="005668F2"/>
    <w:rsid w:val="00567861"/>
    <w:rsid w:val="0057026D"/>
    <w:rsid w:val="005702E4"/>
    <w:rsid w:val="0057317E"/>
    <w:rsid w:val="00574035"/>
    <w:rsid w:val="00575A34"/>
    <w:rsid w:val="00575AD4"/>
    <w:rsid w:val="005768DF"/>
    <w:rsid w:val="005769D9"/>
    <w:rsid w:val="00576B15"/>
    <w:rsid w:val="00577C17"/>
    <w:rsid w:val="00577E52"/>
    <w:rsid w:val="00580907"/>
    <w:rsid w:val="00580B45"/>
    <w:rsid w:val="00581680"/>
    <w:rsid w:val="00581C4F"/>
    <w:rsid w:val="005834B5"/>
    <w:rsid w:val="0058351F"/>
    <w:rsid w:val="00583568"/>
    <w:rsid w:val="00583FDD"/>
    <w:rsid w:val="00584A67"/>
    <w:rsid w:val="00584BC6"/>
    <w:rsid w:val="00585829"/>
    <w:rsid w:val="0058647D"/>
    <w:rsid w:val="00586743"/>
    <w:rsid w:val="005867BB"/>
    <w:rsid w:val="00586F11"/>
    <w:rsid w:val="00587D6B"/>
    <w:rsid w:val="00587E94"/>
    <w:rsid w:val="0059002C"/>
    <w:rsid w:val="0059062E"/>
    <w:rsid w:val="0059103B"/>
    <w:rsid w:val="00591154"/>
    <w:rsid w:val="00593964"/>
    <w:rsid w:val="0059440A"/>
    <w:rsid w:val="00595596"/>
    <w:rsid w:val="00595C3E"/>
    <w:rsid w:val="00595DA4"/>
    <w:rsid w:val="005970A5"/>
    <w:rsid w:val="00597310"/>
    <w:rsid w:val="0059785D"/>
    <w:rsid w:val="005A0DCF"/>
    <w:rsid w:val="005A132B"/>
    <w:rsid w:val="005A1D55"/>
    <w:rsid w:val="005A29F2"/>
    <w:rsid w:val="005A41EF"/>
    <w:rsid w:val="005A4A1A"/>
    <w:rsid w:val="005A4FFA"/>
    <w:rsid w:val="005A5EB1"/>
    <w:rsid w:val="005B0057"/>
    <w:rsid w:val="005B0693"/>
    <w:rsid w:val="005B0E6F"/>
    <w:rsid w:val="005B0EDD"/>
    <w:rsid w:val="005B136D"/>
    <w:rsid w:val="005B34F3"/>
    <w:rsid w:val="005B51D0"/>
    <w:rsid w:val="005B5B25"/>
    <w:rsid w:val="005B64EF"/>
    <w:rsid w:val="005B7BA0"/>
    <w:rsid w:val="005C02E2"/>
    <w:rsid w:val="005C0512"/>
    <w:rsid w:val="005C1897"/>
    <w:rsid w:val="005C234F"/>
    <w:rsid w:val="005C24BB"/>
    <w:rsid w:val="005C587C"/>
    <w:rsid w:val="005C6104"/>
    <w:rsid w:val="005C6581"/>
    <w:rsid w:val="005C6BFF"/>
    <w:rsid w:val="005C7664"/>
    <w:rsid w:val="005D053A"/>
    <w:rsid w:val="005D0AFE"/>
    <w:rsid w:val="005D1749"/>
    <w:rsid w:val="005D2AA8"/>
    <w:rsid w:val="005D489F"/>
    <w:rsid w:val="005D4D6D"/>
    <w:rsid w:val="005D5007"/>
    <w:rsid w:val="005D65AB"/>
    <w:rsid w:val="005D7905"/>
    <w:rsid w:val="005D796C"/>
    <w:rsid w:val="005D7F26"/>
    <w:rsid w:val="005E078D"/>
    <w:rsid w:val="005E10E7"/>
    <w:rsid w:val="005E1BA2"/>
    <w:rsid w:val="005E256C"/>
    <w:rsid w:val="005E3268"/>
    <w:rsid w:val="005E44B2"/>
    <w:rsid w:val="005E54F3"/>
    <w:rsid w:val="005E6750"/>
    <w:rsid w:val="005E7F75"/>
    <w:rsid w:val="005F09D9"/>
    <w:rsid w:val="005F1F52"/>
    <w:rsid w:val="005F5182"/>
    <w:rsid w:val="005F52B9"/>
    <w:rsid w:val="005F579D"/>
    <w:rsid w:val="005F5AE9"/>
    <w:rsid w:val="005F5F10"/>
    <w:rsid w:val="005F6F3C"/>
    <w:rsid w:val="006004D0"/>
    <w:rsid w:val="00600B21"/>
    <w:rsid w:val="006017F1"/>
    <w:rsid w:val="00602050"/>
    <w:rsid w:val="006053D2"/>
    <w:rsid w:val="0060567F"/>
    <w:rsid w:val="00607235"/>
    <w:rsid w:val="00607AC1"/>
    <w:rsid w:val="00607D9A"/>
    <w:rsid w:val="0061101D"/>
    <w:rsid w:val="006110ED"/>
    <w:rsid w:val="00611984"/>
    <w:rsid w:val="00611D24"/>
    <w:rsid w:val="00612226"/>
    <w:rsid w:val="00612A3E"/>
    <w:rsid w:val="0061374F"/>
    <w:rsid w:val="00614432"/>
    <w:rsid w:val="00614BF5"/>
    <w:rsid w:val="00615386"/>
    <w:rsid w:val="00615476"/>
    <w:rsid w:val="00615485"/>
    <w:rsid w:val="006220FA"/>
    <w:rsid w:val="006234C3"/>
    <w:rsid w:val="00625619"/>
    <w:rsid w:val="0062596B"/>
    <w:rsid w:val="00625BC1"/>
    <w:rsid w:val="00626279"/>
    <w:rsid w:val="0062671C"/>
    <w:rsid w:val="006269B9"/>
    <w:rsid w:val="00626C84"/>
    <w:rsid w:val="00626C8E"/>
    <w:rsid w:val="00627E9E"/>
    <w:rsid w:val="00630337"/>
    <w:rsid w:val="00630E89"/>
    <w:rsid w:val="0063169E"/>
    <w:rsid w:val="00631F6D"/>
    <w:rsid w:val="00632913"/>
    <w:rsid w:val="00632A56"/>
    <w:rsid w:val="00632C05"/>
    <w:rsid w:val="00633F55"/>
    <w:rsid w:val="00634773"/>
    <w:rsid w:val="00636832"/>
    <w:rsid w:val="00640513"/>
    <w:rsid w:val="0064248B"/>
    <w:rsid w:val="00642F5C"/>
    <w:rsid w:val="00645210"/>
    <w:rsid w:val="006462D2"/>
    <w:rsid w:val="006462F6"/>
    <w:rsid w:val="006467FF"/>
    <w:rsid w:val="00647C81"/>
    <w:rsid w:val="00650099"/>
    <w:rsid w:val="0065014E"/>
    <w:rsid w:val="0065044B"/>
    <w:rsid w:val="006505B3"/>
    <w:rsid w:val="00651778"/>
    <w:rsid w:val="00651FEB"/>
    <w:rsid w:val="0065230F"/>
    <w:rsid w:val="00652636"/>
    <w:rsid w:val="00653BE7"/>
    <w:rsid w:val="0065408D"/>
    <w:rsid w:val="006548D2"/>
    <w:rsid w:val="00654DD0"/>
    <w:rsid w:val="0065542A"/>
    <w:rsid w:val="0065562D"/>
    <w:rsid w:val="00655E8C"/>
    <w:rsid w:val="006561E7"/>
    <w:rsid w:val="00657CC0"/>
    <w:rsid w:val="0066126C"/>
    <w:rsid w:val="00661A68"/>
    <w:rsid w:val="00661FBC"/>
    <w:rsid w:val="00663218"/>
    <w:rsid w:val="006638A5"/>
    <w:rsid w:val="00664292"/>
    <w:rsid w:val="00664ECB"/>
    <w:rsid w:val="00664FFA"/>
    <w:rsid w:val="00665513"/>
    <w:rsid w:val="006656A0"/>
    <w:rsid w:val="00665DBD"/>
    <w:rsid w:val="00667D76"/>
    <w:rsid w:val="00670FE6"/>
    <w:rsid w:val="0067195D"/>
    <w:rsid w:val="00671BDF"/>
    <w:rsid w:val="00671FC5"/>
    <w:rsid w:val="00674463"/>
    <w:rsid w:val="006748BD"/>
    <w:rsid w:val="00674EEB"/>
    <w:rsid w:val="006770F4"/>
    <w:rsid w:val="006812FA"/>
    <w:rsid w:val="006822D0"/>
    <w:rsid w:val="00682670"/>
    <w:rsid w:val="00682E1B"/>
    <w:rsid w:val="00683005"/>
    <w:rsid w:val="00684C65"/>
    <w:rsid w:val="00684CA4"/>
    <w:rsid w:val="00685F16"/>
    <w:rsid w:val="00686CD8"/>
    <w:rsid w:val="00686E6D"/>
    <w:rsid w:val="00687B7A"/>
    <w:rsid w:val="00687E16"/>
    <w:rsid w:val="00690370"/>
    <w:rsid w:val="00690A00"/>
    <w:rsid w:val="00690ADE"/>
    <w:rsid w:val="00691BF7"/>
    <w:rsid w:val="006941ED"/>
    <w:rsid w:val="0069458F"/>
    <w:rsid w:val="00695F44"/>
    <w:rsid w:val="00696643"/>
    <w:rsid w:val="00696DE9"/>
    <w:rsid w:val="00696F0D"/>
    <w:rsid w:val="00697E38"/>
    <w:rsid w:val="006A008D"/>
    <w:rsid w:val="006A074D"/>
    <w:rsid w:val="006A11CE"/>
    <w:rsid w:val="006A1223"/>
    <w:rsid w:val="006A1835"/>
    <w:rsid w:val="006A2A5D"/>
    <w:rsid w:val="006A2AC2"/>
    <w:rsid w:val="006A41C7"/>
    <w:rsid w:val="006A4673"/>
    <w:rsid w:val="006A4B2B"/>
    <w:rsid w:val="006A6878"/>
    <w:rsid w:val="006B10F6"/>
    <w:rsid w:val="006B14B6"/>
    <w:rsid w:val="006B3D39"/>
    <w:rsid w:val="006B4AAE"/>
    <w:rsid w:val="006B55AD"/>
    <w:rsid w:val="006B55E7"/>
    <w:rsid w:val="006B57FD"/>
    <w:rsid w:val="006B6470"/>
    <w:rsid w:val="006B6E7F"/>
    <w:rsid w:val="006B7822"/>
    <w:rsid w:val="006B7F71"/>
    <w:rsid w:val="006C0C9F"/>
    <w:rsid w:val="006C112C"/>
    <w:rsid w:val="006C1BF7"/>
    <w:rsid w:val="006C1C72"/>
    <w:rsid w:val="006C2001"/>
    <w:rsid w:val="006C2259"/>
    <w:rsid w:val="006C25D8"/>
    <w:rsid w:val="006C287B"/>
    <w:rsid w:val="006C3440"/>
    <w:rsid w:val="006C4A87"/>
    <w:rsid w:val="006C4D2A"/>
    <w:rsid w:val="006C58E7"/>
    <w:rsid w:val="006C5E58"/>
    <w:rsid w:val="006C7929"/>
    <w:rsid w:val="006D1072"/>
    <w:rsid w:val="006D1101"/>
    <w:rsid w:val="006D1215"/>
    <w:rsid w:val="006D159E"/>
    <w:rsid w:val="006D23F1"/>
    <w:rsid w:val="006D3ABA"/>
    <w:rsid w:val="006D3ABE"/>
    <w:rsid w:val="006D4761"/>
    <w:rsid w:val="006D596C"/>
    <w:rsid w:val="006D6F8D"/>
    <w:rsid w:val="006E03F6"/>
    <w:rsid w:val="006E12D8"/>
    <w:rsid w:val="006E2139"/>
    <w:rsid w:val="006E2563"/>
    <w:rsid w:val="006E27BE"/>
    <w:rsid w:val="006E29B8"/>
    <w:rsid w:val="006E3105"/>
    <w:rsid w:val="006E445A"/>
    <w:rsid w:val="006E69B7"/>
    <w:rsid w:val="006E6F8A"/>
    <w:rsid w:val="006E77D1"/>
    <w:rsid w:val="006F03CD"/>
    <w:rsid w:val="006F0BF1"/>
    <w:rsid w:val="006F190C"/>
    <w:rsid w:val="006F1BE2"/>
    <w:rsid w:val="006F2786"/>
    <w:rsid w:val="006F2C2C"/>
    <w:rsid w:val="006F3C93"/>
    <w:rsid w:val="006F4BD5"/>
    <w:rsid w:val="006F4BE7"/>
    <w:rsid w:val="006F4D60"/>
    <w:rsid w:val="006F528F"/>
    <w:rsid w:val="006F585D"/>
    <w:rsid w:val="006F5BF4"/>
    <w:rsid w:val="006F5D0C"/>
    <w:rsid w:val="006F65EA"/>
    <w:rsid w:val="006F6CAD"/>
    <w:rsid w:val="00700776"/>
    <w:rsid w:val="0070111B"/>
    <w:rsid w:val="0070225E"/>
    <w:rsid w:val="00702BE0"/>
    <w:rsid w:val="0070318E"/>
    <w:rsid w:val="00703FD1"/>
    <w:rsid w:val="00707137"/>
    <w:rsid w:val="00707367"/>
    <w:rsid w:val="00707CA6"/>
    <w:rsid w:val="007102F7"/>
    <w:rsid w:val="0071047B"/>
    <w:rsid w:val="007114A8"/>
    <w:rsid w:val="00711BF2"/>
    <w:rsid w:val="00711C08"/>
    <w:rsid w:val="007128E4"/>
    <w:rsid w:val="0071390F"/>
    <w:rsid w:val="00713EFD"/>
    <w:rsid w:val="00715038"/>
    <w:rsid w:val="00716703"/>
    <w:rsid w:val="00717793"/>
    <w:rsid w:val="00721560"/>
    <w:rsid w:val="00722E1E"/>
    <w:rsid w:val="007236A2"/>
    <w:rsid w:val="00723CC0"/>
    <w:rsid w:val="007244F7"/>
    <w:rsid w:val="00724888"/>
    <w:rsid w:val="007255C5"/>
    <w:rsid w:val="00726571"/>
    <w:rsid w:val="00726E61"/>
    <w:rsid w:val="0072748E"/>
    <w:rsid w:val="00727865"/>
    <w:rsid w:val="0073018E"/>
    <w:rsid w:val="00730CE5"/>
    <w:rsid w:val="00731136"/>
    <w:rsid w:val="0073116E"/>
    <w:rsid w:val="007311A9"/>
    <w:rsid w:val="007312BC"/>
    <w:rsid w:val="007314A6"/>
    <w:rsid w:val="0073150F"/>
    <w:rsid w:val="00731C0E"/>
    <w:rsid w:val="00732569"/>
    <w:rsid w:val="00735269"/>
    <w:rsid w:val="00736872"/>
    <w:rsid w:val="00736CD2"/>
    <w:rsid w:val="00736CE8"/>
    <w:rsid w:val="00737E39"/>
    <w:rsid w:val="00737FA1"/>
    <w:rsid w:val="00740884"/>
    <w:rsid w:val="00740B07"/>
    <w:rsid w:val="00740E36"/>
    <w:rsid w:val="007413A8"/>
    <w:rsid w:val="007422FC"/>
    <w:rsid w:val="00742ACE"/>
    <w:rsid w:val="0074330B"/>
    <w:rsid w:val="00743EF6"/>
    <w:rsid w:val="007443D1"/>
    <w:rsid w:val="00745969"/>
    <w:rsid w:val="00745C5B"/>
    <w:rsid w:val="00747634"/>
    <w:rsid w:val="00747725"/>
    <w:rsid w:val="00747B5D"/>
    <w:rsid w:val="00751427"/>
    <w:rsid w:val="00751C68"/>
    <w:rsid w:val="00753149"/>
    <w:rsid w:val="007538FB"/>
    <w:rsid w:val="00753D09"/>
    <w:rsid w:val="00755611"/>
    <w:rsid w:val="00755D22"/>
    <w:rsid w:val="00760E53"/>
    <w:rsid w:val="00761CB1"/>
    <w:rsid w:val="00761D93"/>
    <w:rsid w:val="00762915"/>
    <w:rsid w:val="00762BDD"/>
    <w:rsid w:val="00763161"/>
    <w:rsid w:val="007631E5"/>
    <w:rsid w:val="00763F51"/>
    <w:rsid w:val="00765576"/>
    <w:rsid w:val="007657FF"/>
    <w:rsid w:val="0076616C"/>
    <w:rsid w:val="00766F55"/>
    <w:rsid w:val="0076782E"/>
    <w:rsid w:val="007705EC"/>
    <w:rsid w:val="0077095D"/>
    <w:rsid w:val="00770F5F"/>
    <w:rsid w:val="00771482"/>
    <w:rsid w:val="00771696"/>
    <w:rsid w:val="007716DB"/>
    <w:rsid w:val="00771895"/>
    <w:rsid w:val="007721B0"/>
    <w:rsid w:val="007721E0"/>
    <w:rsid w:val="00775DB8"/>
    <w:rsid w:val="00775EFA"/>
    <w:rsid w:val="0077735F"/>
    <w:rsid w:val="0077778D"/>
    <w:rsid w:val="0077781B"/>
    <w:rsid w:val="00780290"/>
    <w:rsid w:val="00780462"/>
    <w:rsid w:val="00780D1B"/>
    <w:rsid w:val="00780DC0"/>
    <w:rsid w:val="007810E2"/>
    <w:rsid w:val="007817EE"/>
    <w:rsid w:val="007819A2"/>
    <w:rsid w:val="00781B1A"/>
    <w:rsid w:val="00781DD5"/>
    <w:rsid w:val="00782117"/>
    <w:rsid w:val="00782EDF"/>
    <w:rsid w:val="00783234"/>
    <w:rsid w:val="00785F19"/>
    <w:rsid w:val="007869F3"/>
    <w:rsid w:val="0078724A"/>
    <w:rsid w:val="00790473"/>
    <w:rsid w:val="007904A7"/>
    <w:rsid w:val="00791005"/>
    <w:rsid w:val="0079183D"/>
    <w:rsid w:val="00791BFE"/>
    <w:rsid w:val="0079257C"/>
    <w:rsid w:val="00792D11"/>
    <w:rsid w:val="00793700"/>
    <w:rsid w:val="00793D45"/>
    <w:rsid w:val="00794037"/>
    <w:rsid w:val="00794073"/>
    <w:rsid w:val="007943CE"/>
    <w:rsid w:val="00795859"/>
    <w:rsid w:val="0079639A"/>
    <w:rsid w:val="007973C8"/>
    <w:rsid w:val="00797969"/>
    <w:rsid w:val="007A1EE8"/>
    <w:rsid w:val="007A2BDB"/>
    <w:rsid w:val="007A3379"/>
    <w:rsid w:val="007A46E9"/>
    <w:rsid w:val="007A4C0A"/>
    <w:rsid w:val="007A4E3E"/>
    <w:rsid w:val="007A5509"/>
    <w:rsid w:val="007A572A"/>
    <w:rsid w:val="007A5CA8"/>
    <w:rsid w:val="007A67A4"/>
    <w:rsid w:val="007B0071"/>
    <w:rsid w:val="007B1E08"/>
    <w:rsid w:val="007B209C"/>
    <w:rsid w:val="007B26C2"/>
    <w:rsid w:val="007B285E"/>
    <w:rsid w:val="007B290E"/>
    <w:rsid w:val="007B2DED"/>
    <w:rsid w:val="007B34AF"/>
    <w:rsid w:val="007B4B69"/>
    <w:rsid w:val="007B4E9E"/>
    <w:rsid w:val="007B596F"/>
    <w:rsid w:val="007B6443"/>
    <w:rsid w:val="007C0033"/>
    <w:rsid w:val="007C0168"/>
    <w:rsid w:val="007C08AA"/>
    <w:rsid w:val="007C10CD"/>
    <w:rsid w:val="007C2BB1"/>
    <w:rsid w:val="007C2D51"/>
    <w:rsid w:val="007C2D75"/>
    <w:rsid w:val="007C3605"/>
    <w:rsid w:val="007C4657"/>
    <w:rsid w:val="007C6773"/>
    <w:rsid w:val="007C6E6E"/>
    <w:rsid w:val="007C6F75"/>
    <w:rsid w:val="007C7707"/>
    <w:rsid w:val="007C7A70"/>
    <w:rsid w:val="007D0EEB"/>
    <w:rsid w:val="007D101B"/>
    <w:rsid w:val="007D1257"/>
    <w:rsid w:val="007D1F14"/>
    <w:rsid w:val="007D2A50"/>
    <w:rsid w:val="007D347F"/>
    <w:rsid w:val="007D3517"/>
    <w:rsid w:val="007D38C2"/>
    <w:rsid w:val="007D3DB0"/>
    <w:rsid w:val="007D3E6B"/>
    <w:rsid w:val="007D67C4"/>
    <w:rsid w:val="007D6B7E"/>
    <w:rsid w:val="007D6D94"/>
    <w:rsid w:val="007E0313"/>
    <w:rsid w:val="007E09AB"/>
    <w:rsid w:val="007E1802"/>
    <w:rsid w:val="007E1CC8"/>
    <w:rsid w:val="007E1DE2"/>
    <w:rsid w:val="007E1E82"/>
    <w:rsid w:val="007E2DC6"/>
    <w:rsid w:val="007E341E"/>
    <w:rsid w:val="007E3FE9"/>
    <w:rsid w:val="007E5C83"/>
    <w:rsid w:val="007E64E2"/>
    <w:rsid w:val="007E6832"/>
    <w:rsid w:val="007E7364"/>
    <w:rsid w:val="007F1652"/>
    <w:rsid w:val="007F1AD7"/>
    <w:rsid w:val="007F2250"/>
    <w:rsid w:val="007F4E52"/>
    <w:rsid w:val="007F5E15"/>
    <w:rsid w:val="007F7987"/>
    <w:rsid w:val="007F7D49"/>
    <w:rsid w:val="008003FE"/>
    <w:rsid w:val="008008D6"/>
    <w:rsid w:val="00800DD9"/>
    <w:rsid w:val="0080113E"/>
    <w:rsid w:val="00801295"/>
    <w:rsid w:val="00802056"/>
    <w:rsid w:val="00802691"/>
    <w:rsid w:val="0080284B"/>
    <w:rsid w:val="00802861"/>
    <w:rsid w:val="00804483"/>
    <w:rsid w:val="008046B9"/>
    <w:rsid w:val="0080519D"/>
    <w:rsid w:val="008061B3"/>
    <w:rsid w:val="0080679C"/>
    <w:rsid w:val="00807761"/>
    <w:rsid w:val="00810BBA"/>
    <w:rsid w:val="00812F37"/>
    <w:rsid w:val="008161BC"/>
    <w:rsid w:val="008168A1"/>
    <w:rsid w:val="00816F68"/>
    <w:rsid w:val="00817C8F"/>
    <w:rsid w:val="00820B3F"/>
    <w:rsid w:val="00820FDC"/>
    <w:rsid w:val="0082114A"/>
    <w:rsid w:val="00821A63"/>
    <w:rsid w:val="00821C10"/>
    <w:rsid w:val="0082394E"/>
    <w:rsid w:val="00824421"/>
    <w:rsid w:val="008252F7"/>
    <w:rsid w:val="00825CE8"/>
    <w:rsid w:val="00827CA5"/>
    <w:rsid w:val="0083080A"/>
    <w:rsid w:val="00830D81"/>
    <w:rsid w:val="00830E28"/>
    <w:rsid w:val="00830F85"/>
    <w:rsid w:val="0083132B"/>
    <w:rsid w:val="00831D05"/>
    <w:rsid w:val="00832F60"/>
    <w:rsid w:val="008338D9"/>
    <w:rsid w:val="0083593A"/>
    <w:rsid w:val="00836295"/>
    <w:rsid w:val="0083635C"/>
    <w:rsid w:val="0083666B"/>
    <w:rsid w:val="00836840"/>
    <w:rsid w:val="00836B34"/>
    <w:rsid w:val="0083701D"/>
    <w:rsid w:val="0084034F"/>
    <w:rsid w:val="008412E5"/>
    <w:rsid w:val="00841A09"/>
    <w:rsid w:val="008423E1"/>
    <w:rsid w:val="00845A87"/>
    <w:rsid w:val="0084615F"/>
    <w:rsid w:val="00846224"/>
    <w:rsid w:val="008463A4"/>
    <w:rsid w:val="008505E5"/>
    <w:rsid w:val="00851E4D"/>
    <w:rsid w:val="00851FCE"/>
    <w:rsid w:val="0085306E"/>
    <w:rsid w:val="0085387A"/>
    <w:rsid w:val="008547A1"/>
    <w:rsid w:val="00856099"/>
    <w:rsid w:val="00856A55"/>
    <w:rsid w:val="008573C9"/>
    <w:rsid w:val="008614AA"/>
    <w:rsid w:val="008618C1"/>
    <w:rsid w:val="00862893"/>
    <w:rsid w:val="0086388A"/>
    <w:rsid w:val="00865640"/>
    <w:rsid w:val="00865865"/>
    <w:rsid w:val="008677AE"/>
    <w:rsid w:val="0087051E"/>
    <w:rsid w:val="0087099B"/>
    <w:rsid w:val="00871A2C"/>
    <w:rsid w:val="00872133"/>
    <w:rsid w:val="00872279"/>
    <w:rsid w:val="0087230E"/>
    <w:rsid w:val="00872F7D"/>
    <w:rsid w:val="00873982"/>
    <w:rsid w:val="00874617"/>
    <w:rsid w:val="00876A4C"/>
    <w:rsid w:val="00876CDF"/>
    <w:rsid w:val="00876EE6"/>
    <w:rsid w:val="008771F9"/>
    <w:rsid w:val="00881A18"/>
    <w:rsid w:val="008827F2"/>
    <w:rsid w:val="00883CF5"/>
    <w:rsid w:val="00883E4E"/>
    <w:rsid w:val="00884284"/>
    <w:rsid w:val="0088492B"/>
    <w:rsid w:val="00886031"/>
    <w:rsid w:val="0088620B"/>
    <w:rsid w:val="008864C7"/>
    <w:rsid w:val="00886C63"/>
    <w:rsid w:val="0088734D"/>
    <w:rsid w:val="0088748E"/>
    <w:rsid w:val="00887533"/>
    <w:rsid w:val="0088778D"/>
    <w:rsid w:val="008906AC"/>
    <w:rsid w:val="008907FF"/>
    <w:rsid w:val="00890C80"/>
    <w:rsid w:val="00891601"/>
    <w:rsid w:val="008918BF"/>
    <w:rsid w:val="00891A3C"/>
    <w:rsid w:val="00892448"/>
    <w:rsid w:val="008929CC"/>
    <w:rsid w:val="00892A9E"/>
    <w:rsid w:val="00893796"/>
    <w:rsid w:val="00893FF4"/>
    <w:rsid w:val="00894082"/>
    <w:rsid w:val="00894213"/>
    <w:rsid w:val="00894904"/>
    <w:rsid w:val="00895A60"/>
    <w:rsid w:val="00895B3F"/>
    <w:rsid w:val="008971B4"/>
    <w:rsid w:val="00897788"/>
    <w:rsid w:val="00897A3D"/>
    <w:rsid w:val="008A12B3"/>
    <w:rsid w:val="008A1D88"/>
    <w:rsid w:val="008A372E"/>
    <w:rsid w:val="008A448E"/>
    <w:rsid w:val="008A526E"/>
    <w:rsid w:val="008A5744"/>
    <w:rsid w:val="008A644C"/>
    <w:rsid w:val="008A73F3"/>
    <w:rsid w:val="008B0BB1"/>
    <w:rsid w:val="008B1EB3"/>
    <w:rsid w:val="008B1EE8"/>
    <w:rsid w:val="008B3BAF"/>
    <w:rsid w:val="008B4856"/>
    <w:rsid w:val="008B637C"/>
    <w:rsid w:val="008B6A61"/>
    <w:rsid w:val="008B6C6A"/>
    <w:rsid w:val="008B7316"/>
    <w:rsid w:val="008B7FF0"/>
    <w:rsid w:val="008C103F"/>
    <w:rsid w:val="008C19AC"/>
    <w:rsid w:val="008C29B3"/>
    <w:rsid w:val="008C2A0E"/>
    <w:rsid w:val="008C31A1"/>
    <w:rsid w:val="008C3A5E"/>
    <w:rsid w:val="008C3C6B"/>
    <w:rsid w:val="008C58E9"/>
    <w:rsid w:val="008C5CF1"/>
    <w:rsid w:val="008C6189"/>
    <w:rsid w:val="008C6D2F"/>
    <w:rsid w:val="008C761D"/>
    <w:rsid w:val="008C79D4"/>
    <w:rsid w:val="008D19C7"/>
    <w:rsid w:val="008D3104"/>
    <w:rsid w:val="008D3988"/>
    <w:rsid w:val="008D4166"/>
    <w:rsid w:val="008D4762"/>
    <w:rsid w:val="008D4F1E"/>
    <w:rsid w:val="008D533D"/>
    <w:rsid w:val="008D5476"/>
    <w:rsid w:val="008D5E74"/>
    <w:rsid w:val="008D6DC6"/>
    <w:rsid w:val="008D7533"/>
    <w:rsid w:val="008E10EB"/>
    <w:rsid w:val="008E196E"/>
    <w:rsid w:val="008E1C1A"/>
    <w:rsid w:val="008E3652"/>
    <w:rsid w:val="008E5773"/>
    <w:rsid w:val="008E58B7"/>
    <w:rsid w:val="008E5A1C"/>
    <w:rsid w:val="008E5B87"/>
    <w:rsid w:val="008E683C"/>
    <w:rsid w:val="008E7137"/>
    <w:rsid w:val="008E7526"/>
    <w:rsid w:val="008E7CC5"/>
    <w:rsid w:val="008F0206"/>
    <w:rsid w:val="008F02E1"/>
    <w:rsid w:val="008F089E"/>
    <w:rsid w:val="008F0CB1"/>
    <w:rsid w:val="008F0D0F"/>
    <w:rsid w:val="008F1B00"/>
    <w:rsid w:val="008F2410"/>
    <w:rsid w:val="008F3EC6"/>
    <w:rsid w:val="008F3FA0"/>
    <w:rsid w:val="008F49E7"/>
    <w:rsid w:val="008F5B1D"/>
    <w:rsid w:val="008F713F"/>
    <w:rsid w:val="008F736A"/>
    <w:rsid w:val="0090198C"/>
    <w:rsid w:val="00906376"/>
    <w:rsid w:val="00906F28"/>
    <w:rsid w:val="00907B22"/>
    <w:rsid w:val="00907F61"/>
    <w:rsid w:val="00907F66"/>
    <w:rsid w:val="00910384"/>
    <w:rsid w:val="009138EB"/>
    <w:rsid w:val="0091393D"/>
    <w:rsid w:val="009139D0"/>
    <w:rsid w:val="00915804"/>
    <w:rsid w:val="00915B21"/>
    <w:rsid w:val="00916067"/>
    <w:rsid w:val="009162E5"/>
    <w:rsid w:val="00917F6D"/>
    <w:rsid w:val="00920F6F"/>
    <w:rsid w:val="00921B3D"/>
    <w:rsid w:val="00922733"/>
    <w:rsid w:val="0092335A"/>
    <w:rsid w:val="009239CB"/>
    <w:rsid w:val="00923BDF"/>
    <w:rsid w:val="0092410D"/>
    <w:rsid w:val="009248D9"/>
    <w:rsid w:val="009250C8"/>
    <w:rsid w:val="00925355"/>
    <w:rsid w:val="00925644"/>
    <w:rsid w:val="00925984"/>
    <w:rsid w:val="00927196"/>
    <w:rsid w:val="00927557"/>
    <w:rsid w:val="009279C4"/>
    <w:rsid w:val="00930905"/>
    <w:rsid w:val="00931C82"/>
    <w:rsid w:val="0093203E"/>
    <w:rsid w:val="0093273D"/>
    <w:rsid w:val="00932F6A"/>
    <w:rsid w:val="0093453C"/>
    <w:rsid w:val="009345F8"/>
    <w:rsid w:val="00934902"/>
    <w:rsid w:val="00934A71"/>
    <w:rsid w:val="009354D1"/>
    <w:rsid w:val="009358F7"/>
    <w:rsid w:val="009369D6"/>
    <w:rsid w:val="0093793A"/>
    <w:rsid w:val="00937E6B"/>
    <w:rsid w:val="00940904"/>
    <w:rsid w:val="00941805"/>
    <w:rsid w:val="00941DF9"/>
    <w:rsid w:val="0094310D"/>
    <w:rsid w:val="00943D4D"/>
    <w:rsid w:val="00944385"/>
    <w:rsid w:val="00944619"/>
    <w:rsid w:val="00944DCC"/>
    <w:rsid w:val="00946681"/>
    <w:rsid w:val="00946B23"/>
    <w:rsid w:val="00947A93"/>
    <w:rsid w:val="00947BFA"/>
    <w:rsid w:val="0095026A"/>
    <w:rsid w:val="009503C5"/>
    <w:rsid w:val="00950A11"/>
    <w:rsid w:val="00950BE6"/>
    <w:rsid w:val="00951E47"/>
    <w:rsid w:val="00952BBE"/>
    <w:rsid w:val="0095483D"/>
    <w:rsid w:val="009549F2"/>
    <w:rsid w:val="00956CD3"/>
    <w:rsid w:val="00956EAD"/>
    <w:rsid w:val="00956F96"/>
    <w:rsid w:val="0095752D"/>
    <w:rsid w:val="00957B31"/>
    <w:rsid w:val="00960F8E"/>
    <w:rsid w:val="009611C7"/>
    <w:rsid w:val="009616FE"/>
    <w:rsid w:val="00962A63"/>
    <w:rsid w:val="009633E6"/>
    <w:rsid w:val="00963B0A"/>
    <w:rsid w:val="00963BFF"/>
    <w:rsid w:val="00964D0A"/>
    <w:rsid w:val="00966067"/>
    <w:rsid w:val="00966C80"/>
    <w:rsid w:val="009703B8"/>
    <w:rsid w:val="00971D3F"/>
    <w:rsid w:val="009732A2"/>
    <w:rsid w:val="009741ED"/>
    <w:rsid w:val="00974B04"/>
    <w:rsid w:val="00974CAE"/>
    <w:rsid w:val="00974D44"/>
    <w:rsid w:val="009779C5"/>
    <w:rsid w:val="00977AF1"/>
    <w:rsid w:val="00980D87"/>
    <w:rsid w:val="009816F0"/>
    <w:rsid w:val="0098256C"/>
    <w:rsid w:val="0098300E"/>
    <w:rsid w:val="00983DCE"/>
    <w:rsid w:val="0098591F"/>
    <w:rsid w:val="009859CD"/>
    <w:rsid w:val="00987258"/>
    <w:rsid w:val="009909AF"/>
    <w:rsid w:val="00990E04"/>
    <w:rsid w:val="009920E2"/>
    <w:rsid w:val="009925B8"/>
    <w:rsid w:val="00992AEE"/>
    <w:rsid w:val="00992C31"/>
    <w:rsid w:val="00993434"/>
    <w:rsid w:val="00993510"/>
    <w:rsid w:val="00993CA8"/>
    <w:rsid w:val="009944FA"/>
    <w:rsid w:val="009947BB"/>
    <w:rsid w:val="00995485"/>
    <w:rsid w:val="00995CAE"/>
    <w:rsid w:val="00996AB1"/>
    <w:rsid w:val="00996BD3"/>
    <w:rsid w:val="009A02B5"/>
    <w:rsid w:val="009A06FC"/>
    <w:rsid w:val="009A1506"/>
    <w:rsid w:val="009A1528"/>
    <w:rsid w:val="009A1F10"/>
    <w:rsid w:val="009A2D5F"/>
    <w:rsid w:val="009A3D36"/>
    <w:rsid w:val="009A456B"/>
    <w:rsid w:val="009A519F"/>
    <w:rsid w:val="009A560C"/>
    <w:rsid w:val="009A56D2"/>
    <w:rsid w:val="009A5E65"/>
    <w:rsid w:val="009A60F8"/>
    <w:rsid w:val="009B1744"/>
    <w:rsid w:val="009B1E60"/>
    <w:rsid w:val="009B2A05"/>
    <w:rsid w:val="009B3E3A"/>
    <w:rsid w:val="009B4816"/>
    <w:rsid w:val="009B497C"/>
    <w:rsid w:val="009B6DFB"/>
    <w:rsid w:val="009B7567"/>
    <w:rsid w:val="009B7DFB"/>
    <w:rsid w:val="009C0C4B"/>
    <w:rsid w:val="009C19C1"/>
    <w:rsid w:val="009C1FAD"/>
    <w:rsid w:val="009C2453"/>
    <w:rsid w:val="009C2C3B"/>
    <w:rsid w:val="009C2D6D"/>
    <w:rsid w:val="009C3B5B"/>
    <w:rsid w:val="009C3B75"/>
    <w:rsid w:val="009C4594"/>
    <w:rsid w:val="009C4726"/>
    <w:rsid w:val="009C573D"/>
    <w:rsid w:val="009C5D07"/>
    <w:rsid w:val="009C5E2C"/>
    <w:rsid w:val="009C5F11"/>
    <w:rsid w:val="009C621D"/>
    <w:rsid w:val="009C688D"/>
    <w:rsid w:val="009C6F1E"/>
    <w:rsid w:val="009C7AE4"/>
    <w:rsid w:val="009C7C91"/>
    <w:rsid w:val="009D18AE"/>
    <w:rsid w:val="009D1D41"/>
    <w:rsid w:val="009D23B8"/>
    <w:rsid w:val="009D2749"/>
    <w:rsid w:val="009D2ABE"/>
    <w:rsid w:val="009D3711"/>
    <w:rsid w:val="009D566F"/>
    <w:rsid w:val="009D5DB3"/>
    <w:rsid w:val="009D5E5E"/>
    <w:rsid w:val="009D69E8"/>
    <w:rsid w:val="009D7225"/>
    <w:rsid w:val="009D7253"/>
    <w:rsid w:val="009E2F81"/>
    <w:rsid w:val="009E3E83"/>
    <w:rsid w:val="009E41C9"/>
    <w:rsid w:val="009E473B"/>
    <w:rsid w:val="009E52A3"/>
    <w:rsid w:val="009E5333"/>
    <w:rsid w:val="009E537A"/>
    <w:rsid w:val="009E6FFE"/>
    <w:rsid w:val="009E73C3"/>
    <w:rsid w:val="009E7BD4"/>
    <w:rsid w:val="009F048D"/>
    <w:rsid w:val="009F2096"/>
    <w:rsid w:val="009F2671"/>
    <w:rsid w:val="009F2A13"/>
    <w:rsid w:val="009F4CDF"/>
    <w:rsid w:val="009F5B30"/>
    <w:rsid w:val="009F72B7"/>
    <w:rsid w:val="009F7A28"/>
    <w:rsid w:val="009F7A37"/>
    <w:rsid w:val="00A00B16"/>
    <w:rsid w:val="00A01853"/>
    <w:rsid w:val="00A03F03"/>
    <w:rsid w:val="00A0532E"/>
    <w:rsid w:val="00A053F9"/>
    <w:rsid w:val="00A05629"/>
    <w:rsid w:val="00A059C2"/>
    <w:rsid w:val="00A06BDE"/>
    <w:rsid w:val="00A075E4"/>
    <w:rsid w:val="00A07D66"/>
    <w:rsid w:val="00A10A0F"/>
    <w:rsid w:val="00A10A40"/>
    <w:rsid w:val="00A10D86"/>
    <w:rsid w:val="00A1199A"/>
    <w:rsid w:val="00A1256D"/>
    <w:rsid w:val="00A13916"/>
    <w:rsid w:val="00A1393A"/>
    <w:rsid w:val="00A13B26"/>
    <w:rsid w:val="00A14087"/>
    <w:rsid w:val="00A15340"/>
    <w:rsid w:val="00A15D01"/>
    <w:rsid w:val="00A15EA6"/>
    <w:rsid w:val="00A16A0E"/>
    <w:rsid w:val="00A17752"/>
    <w:rsid w:val="00A207C2"/>
    <w:rsid w:val="00A20F53"/>
    <w:rsid w:val="00A2119D"/>
    <w:rsid w:val="00A22F6C"/>
    <w:rsid w:val="00A231D1"/>
    <w:rsid w:val="00A25FCB"/>
    <w:rsid w:val="00A27B41"/>
    <w:rsid w:val="00A30430"/>
    <w:rsid w:val="00A3328C"/>
    <w:rsid w:val="00A33435"/>
    <w:rsid w:val="00A33A60"/>
    <w:rsid w:val="00A34A14"/>
    <w:rsid w:val="00A35869"/>
    <w:rsid w:val="00A35DDB"/>
    <w:rsid w:val="00A366D3"/>
    <w:rsid w:val="00A3675D"/>
    <w:rsid w:val="00A36B2B"/>
    <w:rsid w:val="00A3733F"/>
    <w:rsid w:val="00A40646"/>
    <w:rsid w:val="00A406AC"/>
    <w:rsid w:val="00A40770"/>
    <w:rsid w:val="00A40CD4"/>
    <w:rsid w:val="00A41F68"/>
    <w:rsid w:val="00A44411"/>
    <w:rsid w:val="00A44864"/>
    <w:rsid w:val="00A45212"/>
    <w:rsid w:val="00A4543F"/>
    <w:rsid w:val="00A46723"/>
    <w:rsid w:val="00A478A2"/>
    <w:rsid w:val="00A47D42"/>
    <w:rsid w:val="00A51824"/>
    <w:rsid w:val="00A52956"/>
    <w:rsid w:val="00A54036"/>
    <w:rsid w:val="00A54C0B"/>
    <w:rsid w:val="00A568BD"/>
    <w:rsid w:val="00A57061"/>
    <w:rsid w:val="00A5717B"/>
    <w:rsid w:val="00A57781"/>
    <w:rsid w:val="00A61D98"/>
    <w:rsid w:val="00A62D8F"/>
    <w:rsid w:val="00A63773"/>
    <w:rsid w:val="00A63ECC"/>
    <w:rsid w:val="00A66618"/>
    <w:rsid w:val="00A66B36"/>
    <w:rsid w:val="00A671A2"/>
    <w:rsid w:val="00A67810"/>
    <w:rsid w:val="00A6786F"/>
    <w:rsid w:val="00A67C8E"/>
    <w:rsid w:val="00A67FA4"/>
    <w:rsid w:val="00A70CD7"/>
    <w:rsid w:val="00A715C5"/>
    <w:rsid w:val="00A719E9"/>
    <w:rsid w:val="00A7208B"/>
    <w:rsid w:val="00A7238D"/>
    <w:rsid w:val="00A727E8"/>
    <w:rsid w:val="00A73242"/>
    <w:rsid w:val="00A735ED"/>
    <w:rsid w:val="00A74A04"/>
    <w:rsid w:val="00A75A26"/>
    <w:rsid w:val="00A7641A"/>
    <w:rsid w:val="00A76A24"/>
    <w:rsid w:val="00A772D3"/>
    <w:rsid w:val="00A77567"/>
    <w:rsid w:val="00A80126"/>
    <w:rsid w:val="00A816BE"/>
    <w:rsid w:val="00A81A33"/>
    <w:rsid w:val="00A8229D"/>
    <w:rsid w:val="00A8304B"/>
    <w:rsid w:val="00A848E3"/>
    <w:rsid w:val="00A853E3"/>
    <w:rsid w:val="00A857E6"/>
    <w:rsid w:val="00A86C0A"/>
    <w:rsid w:val="00A86D03"/>
    <w:rsid w:val="00A86E83"/>
    <w:rsid w:val="00A86FB7"/>
    <w:rsid w:val="00A877B4"/>
    <w:rsid w:val="00A877EA"/>
    <w:rsid w:val="00A87E62"/>
    <w:rsid w:val="00A9109C"/>
    <w:rsid w:val="00A9146A"/>
    <w:rsid w:val="00A91540"/>
    <w:rsid w:val="00A91ADB"/>
    <w:rsid w:val="00A92B22"/>
    <w:rsid w:val="00A92E94"/>
    <w:rsid w:val="00A93309"/>
    <w:rsid w:val="00A9414D"/>
    <w:rsid w:val="00A948CC"/>
    <w:rsid w:val="00A96BF2"/>
    <w:rsid w:val="00A973AC"/>
    <w:rsid w:val="00A97CA5"/>
    <w:rsid w:val="00AA0E92"/>
    <w:rsid w:val="00AA1278"/>
    <w:rsid w:val="00AA13B3"/>
    <w:rsid w:val="00AA25F9"/>
    <w:rsid w:val="00AA2605"/>
    <w:rsid w:val="00AA36F4"/>
    <w:rsid w:val="00AA4E8D"/>
    <w:rsid w:val="00AA76EF"/>
    <w:rsid w:val="00AA7B15"/>
    <w:rsid w:val="00AB01A4"/>
    <w:rsid w:val="00AB1A22"/>
    <w:rsid w:val="00AB1E05"/>
    <w:rsid w:val="00AB302C"/>
    <w:rsid w:val="00AB36E9"/>
    <w:rsid w:val="00AB4561"/>
    <w:rsid w:val="00AB4E40"/>
    <w:rsid w:val="00AB4EEA"/>
    <w:rsid w:val="00AB50C8"/>
    <w:rsid w:val="00AB54F6"/>
    <w:rsid w:val="00AB6180"/>
    <w:rsid w:val="00AB68AE"/>
    <w:rsid w:val="00AB6D89"/>
    <w:rsid w:val="00AB7961"/>
    <w:rsid w:val="00AB7AAD"/>
    <w:rsid w:val="00AB7D88"/>
    <w:rsid w:val="00AB7DEF"/>
    <w:rsid w:val="00AC0586"/>
    <w:rsid w:val="00AC3B24"/>
    <w:rsid w:val="00AC4205"/>
    <w:rsid w:val="00AC44BB"/>
    <w:rsid w:val="00AC4763"/>
    <w:rsid w:val="00AC57DC"/>
    <w:rsid w:val="00AC6B08"/>
    <w:rsid w:val="00AC79BE"/>
    <w:rsid w:val="00AD1997"/>
    <w:rsid w:val="00AD1E18"/>
    <w:rsid w:val="00AD2518"/>
    <w:rsid w:val="00AD3AEC"/>
    <w:rsid w:val="00AD4833"/>
    <w:rsid w:val="00AD4922"/>
    <w:rsid w:val="00AD51A6"/>
    <w:rsid w:val="00AD5833"/>
    <w:rsid w:val="00AD596B"/>
    <w:rsid w:val="00AD6B05"/>
    <w:rsid w:val="00AD6B86"/>
    <w:rsid w:val="00AD714D"/>
    <w:rsid w:val="00AD7849"/>
    <w:rsid w:val="00AD789A"/>
    <w:rsid w:val="00AE0199"/>
    <w:rsid w:val="00AE09A8"/>
    <w:rsid w:val="00AE11A1"/>
    <w:rsid w:val="00AE1C43"/>
    <w:rsid w:val="00AE1D9F"/>
    <w:rsid w:val="00AE1F42"/>
    <w:rsid w:val="00AE24D6"/>
    <w:rsid w:val="00AE2A6D"/>
    <w:rsid w:val="00AE2C02"/>
    <w:rsid w:val="00AE2F2D"/>
    <w:rsid w:val="00AE2F83"/>
    <w:rsid w:val="00AE2FCD"/>
    <w:rsid w:val="00AE340B"/>
    <w:rsid w:val="00AE3B92"/>
    <w:rsid w:val="00AE4233"/>
    <w:rsid w:val="00AE5E8A"/>
    <w:rsid w:val="00AF003F"/>
    <w:rsid w:val="00AF0737"/>
    <w:rsid w:val="00AF0C89"/>
    <w:rsid w:val="00AF2EA9"/>
    <w:rsid w:val="00AF3417"/>
    <w:rsid w:val="00AF41FE"/>
    <w:rsid w:val="00AF4C13"/>
    <w:rsid w:val="00AF51AA"/>
    <w:rsid w:val="00AF5886"/>
    <w:rsid w:val="00AF59F5"/>
    <w:rsid w:val="00AF5E84"/>
    <w:rsid w:val="00AF5F03"/>
    <w:rsid w:val="00AF6032"/>
    <w:rsid w:val="00AF7F2D"/>
    <w:rsid w:val="00B012A9"/>
    <w:rsid w:val="00B02221"/>
    <w:rsid w:val="00B022E2"/>
    <w:rsid w:val="00B0262F"/>
    <w:rsid w:val="00B02EA5"/>
    <w:rsid w:val="00B03975"/>
    <w:rsid w:val="00B03DBC"/>
    <w:rsid w:val="00B03F30"/>
    <w:rsid w:val="00B04356"/>
    <w:rsid w:val="00B04C4F"/>
    <w:rsid w:val="00B0501F"/>
    <w:rsid w:val="00B052DC"/>
    <w:rsid w:val="00B0773B"/>
    <w:rsid w:val="00B10276"/>
    <w:rsid w:val="00B10CF4"/>
    <w:rsid w:val="00B11144"/>
    <w:rsid w:val="00B116DE"/>
    <w:rsid w:val="00B12780"/>
    <w:rsid w:val="00B12D77"/>
    <w:rsid w:val="00B14A73"/>
    <w:rsid w:val="00B160EA"/>
    <w:rsid w:val="00B169DF"/>
    <w:rsid w:val="00B171A7"/>
    <w:rsid w:val="00B1735E"/>
    <w:rsid w:val="00B2020E"/>
    <w:rsid w:val="00B221D2"/>
    <w:rsid w:val="00B23C3A"/>
    <w:rsid w:val="00B23CAA"/>
    <w:rsid w:val="00B25824"/>
    <w:rsid w:val="00B2646E"/>
    <w:rsid w:val="00B2655C"/>
    <w:rsid w:val="00B26E27"/>
    <w:rsid w:val="00B26F42"/>
    <w:rsid w:val="00B27451"/>
    <w:rsid w:val="00B27798"/>
    <w:rsid w:val="00B30758"/>
    <w:rsid w:val="00B30A26"/>
    <w:rsid w:val="00B30E77"/>
    <w:rsid w:val="00B31A8C"/>
    <w:rsid w:val="00B32286"/>
    <w:rsid w:val="00B329CC"/>
    <w:rsid w:val="00B33109"/>
    <w:rsid w:val="00B3360D"/>
    <w:rsid w:val="00B336E4"/>
    <w:rsid w:val="00B34E91"/>
    <w:rsid w:val="00B35C9A"/>
    <w:rsid w:val="00B36353"/>
    <w:rsid w:val="00B36D5A"/>
    <w:rsid w:val="00B37315"/>
    <w:rsid w:val="00B37481"/>
    <w:rsid w:val="00B37B0D"/>
    <w:rsid w:val="00B40E99"/>
    <w:rsid w:val="00B40FC0"/>
    <w:rsid w:val="00B41784"/>
    <w:rsid w:val="00B4190A"/>
    <w:rsid w:val="00B4226F"/>
    <w:rsid w:val="00B42B62"/>
    <w:rsid w:val="00B4316A"/>
    <w:rsid w:val="00B44212"/>
    <w:rsid w:val="00B44300"/>
    <w:rsid w:val="00B44371"/>
    <w:rsid w:val="00B4483E"/>
    <w:rsid w:val="00B4486D"/>
    <w:rsid w:val="00B449B1"/>
    <w:rsid w:val="00B454C2"/>
    <w:rsid w:val="00B46724"/>
    <w:rsid w:val="00B4673E"/>
    <w:rsid w:val="00B46950"/>
    <w:rsid w:val="00B46AC5"/>
    <w:rsid w:val="00B51CE2"/>
    <w:rsid w:val="00B5313C"/>
    <w:rsid w:val="00B54536"/>
    <w:rsid w:val="00B564EC"/>
    <w:rsid w:val="00B56701"/>
    <w:rsid w:val="00B578D5"/>
    <w:rsid w:val="00B57FEC"/>
    <w:rsid w:val="00B61E6C"/>
    <w:rsid w:val="00B622A1"/>
    <w:rsid w:val="00B62DAD"/>
    <w:rsid w:val="00B64CF8"/>
    <w:rsid w:val="00B6516F"/>
    <w:rsid w:val="00B655B0"/>
    <w:rsid w:val="00B65D83"/>
    <w:rsid w:val="00B66799"/>
    <w:rsid w:val="00B6798D"/>
    <w:rsid w:val="00B67A55"/>
    <w:rsid w:val="00B71A9E"/>
    <w:rsid w:val="00B7351A"/>
    <w:rsid w:val="00B73B5B"/>
    <w:rsid w:val="00B74997"/>
    <w:rsid w:val="00B75782"/>
    <w:rsid w:val="00B75985"/>
    <w:rsid w:val="00B75E6B"/>
    <w:rsid w:val="00B76508"/>
    <w:rsid w:val="00B76CC3"/>
    <w:rsid w:val="00B76FDF"/>
    <w:rsid w:val="00B77AD7"/>
    <w:rsid w:val="00B8025A"/>
    <w:rsid w:val="00B80CFC"/>
    <w:rsid w:val="00B832E1"/>
    <w:rsid w:val="00B84238"/>
    <w:rsid w:val="00B843E4"/>
    <w:rsid w:val="00B8594A"/>
    <w:rsid w:val="00B87B5C"/>
    <w:rsid w:val="00B9112F"/>
    <w:rsid w:val="00B92094"/>
    <w:rsid w:val="00B925B2"/>
    <w:rsid w:val="00B9284E"/>
    <w:rsid w:val="00B92F2C"/>
    <w:rsid w:val="00B9312A"/>
    <w:rsid w:val="00B9357A"/>
    <w:rsid w:val="00B936C9"/>
    <w:rsid w:val="00B93DC1"/>
    <w:rsid w:val="00B95431"/>
    <w:rsid w:val="00B9620B"/>
    <w:rsid w:val="00B9632B"/>
    <w:rsid w:val="00BA079A"/>
    <w:rsid w:val="00BA24CA"/>
    <w:rsid w:val="00BA2A52"/>
    <w:rsid w:val="00BA3654"/>
    <w:rsid w:val="00BA3872"/>
    <w:rsid w:val="00BA583D"/>
    <w:rsid w:val="00BA5DCA"/>
    <w:rsid w:val="00BA6E1E"/>
    <w:rsid w:val="00BA70A5"/>
    <w:rsid w:val="00BA7572"/>
    <w:rsid w:val="00BA7E30"/>
    <w:rsid w:val="00BB2952"/>
    <w:rsid w:val="00BB2998"/>
    <w:rsid w:val="00BB2C67"/>
    <w:rsid w:val="00BB3410"/>
    <w:rsid w:val="00BB545E"/>
    <w:rsid w:val="00BB6C08"/>
    <w:rsid w:val="00BB7067"/>
    <w:rsid w:val="00BB730E"/>
    <w:rsid w:val="00BB761D"/>
    <w:rsid w:val="00BC0CC4"/>
    <w:rsid w:val="00BC0F7E"/>
    <w:rsid w:val="00BC2344"/>
    <w:rsid w:val="00BC28A4"/>
    <w:rsid w:val="00BC2FF2"/>
    <w:rsid w:val="00BC5BF6"/>
    <w:rsid w:val="00BC754E"/>
    <w:rsid w:val="00BD12D8"/>
    <w:rsid w:val="00BD32FD"/>
    <w:rsid w:val="00BD3AD6"/>
    <w:rsid w:val="00BD3B06"/>
    <w:rsid w:val="00BD46BD"/>
    <w:rsid w:val="00BD6CFF"/>
    <w:rsid w:val="00BE0FBE"/>
    <w:rsid w:val="00BE37D9"/>
    <w:rsid w:val="00BE3A85"/>
    <w:rsid w:val="00BE5D15"/>
    <w:rsid w:val="00BE67B2"/>
    <w:rsid w:val="00BE67F1"/>
    <w:rsid w:val="00BF06B1"/>
    <w:rsid w:val="00BF0C6F"/>
    <w:rsid w:val="00BF0CC8"/>
    <w:rsid w:val="00BF158D"/>
    <w:rsid w:val="00BF18BF"/>
    <w:rsid w:val="00BF1D98"/>
    <w:rsid w:val="00BF2984"/>
    <w:rsid w:val="00BF37E5"/>
    <w:rsid w:val="00BF3C9F"/>
    <w:rsid w:val="00BF4553"/>
    <w:rsid w:val="00BF5F84"/>
    <w:rsid w:val="00BF6B3D"/>
    <w:rsid w:val="00C00601"/>
    <w:rsid w:val="00C011BA"/>
    <w:rsid w:val="00C013AC"/>
    <w:rsid w:val="00C0279F"/>
    <w:rsid w:val="00C02E54"/>
    <w:rsid w:val="00C02EB8"/>
    <w:rsid w:val="00C037E4"/>
    <w:rsid w:val="00C03936"/>
    <w:rsid w:val="00C03B65"/>
    <w:rsid w:val="00C04699"/>
    <w:rsid w:val="00C05EE1"/>
    <w:rsid w:val="00C067DC"/>
    <w:rsid w:val="00C069E4"/>
    <w:rsid w:val="00C07442"/>
    <w:rsid w:val="00C07C98"/>
    <w:rsid w:val="00C105CB"/>
    <w:rsid w:val="00C10C8B"/>
    <w:rsid w:val="00C1289D"/>
    <w:rsid w:val="00C12D07"/>
    <w:rsid w:val="00C13720"/>
    <w:rsid w:val="00C145E9"/>
    <w:rsid w:val="00C14E42"/>
    <w:rsid w:val="00C14F79"/>
    <w:rsid w:val="00C153CD"/>
    <w:rsid w:val="00C1551C"/>
    <w:rsid w:val="00C1665A"/>
    <w:rsid w:val="00C16948"/>
    <w:rsid w:val="00C20408"/>
    <w:rsid w:val="00C20704"/>
    <w:rsid w:val="00C22B9A"/>
    <w:rsid w:val="00C22FC9"/>
    <w:rsid w:val="00C23331"/>
    <w:rsid w:val="00C23AC2"/>
    <w:rsid w:val="00C23BB2"/>
    <w:rsid w:val="00C23E15"/>
    <w:rsid w:val="00C24DC5"/>
    <w:rsid w:val="00C2575B"/>
    <w:rsid w:val="00C2699C"/>
    <w:rsid w:val="00C271D9"/>
    <w:rsid w:val="00C30F1B"/>
    <w:rsid w:val="00C315EA"/>
    <w:rsid w:val="00C324B7"/>
    <w:rsid w:val="00C32EA4"/>
    <w:rsid w:val="00C36280"/>
    <w:rsid w:val="00C36562"/>
    <w:rsid w:val="00C36A45"/>
    <w:rsid w:val="00C36D88"/>
    <w:rsid w:val="00C374F5"/>
    <w:rsid w:val="00C37A20"/>
    <w:rsid w:val="00C4082B"/>
    <w:rsid w:val="00C45CB5"/>
    <w:rsid w:val="00C46AB5"/>
    <w:rsid w:val="00C470BC"/>
    <w:rsid w:val="00C50634"/>
    <w:rsid w:val="00C506B3"/>
    <w:rsid w:val="00C506D8"/>
    <w:rsid w:val="00C50AB5"/>
    <w:rsid w:val="00C50CD3"/>
    <w:rsid w:val="00C5185A"/>
    <w:rsid w:val="00C5286B"/>
    <w:rsid w:val="00C535E8"/>
    <w:rsid w:val="00C55BA7"/>
    <w:rsid w:val="00C56591"/>
    <w:rsid w:val="00C56FF3"/>
    <w:rsid w:val="00C572D1"/>
    <w:rsid w:val="00C578DD"/>
    <w:rsid w:val="00C607D5"/>
    <w:rsid w:val="00C609D0"/>
    <w:rsid w:val="00C60DBE"/>
    <w:rsid w:val="00C60EE6"/>
    <w:rsid w:val="00C6131A"/>
    <w:rsid w:val="00C614D2"/>
    <w:rsid w:val="00C61597"/>
    <w:rsid w:val="00C62269"/>
    <w:rsid w:val="00C62852"/>
    <w:rsid w:val="00C62E91"/>
    <w:rsid w:val="00C6352C"/>
    <w:rsid w:val="00C63671"/>
    <w:rsid w:val="00C6452A"/>
    <w:rsid w:val="00C658AD"/>
    <w:rsid w:val="00C65DE2"/>
    <w:rsid w:val="00C660DF"/>
    <w:rsid w:val="00C669F3"/>
    <w:rsid w:val="00C66C39"/>
    <w:rsid w:val="00C67BBB"/>
    <w:rsid w:val="00C70041"/>
    <w:rsid w:val="00C7192D"/>
    <w:rsid w:val="00C71D8A"/>
    <w:rsid w:val="00C71EF5"/>
    <w:rsid w:val="00C72556"/>
    <w:rsid w:val="00C7324A"/>
    <w:rsid w:val="00C74C10"/>
    <w:rsid w:val="00C75E5C"/>
    <w:rsid w:val="00C8090B"/>
    <w:rsid w:val="00C814FD"/>
    <w:rsid w:val="00C81909"/>
    <w:rsid w:val="00C81A27"/>
    <w:rsid w:val="00C81FA4"/>
    <w:rsid w:val="00C825B0"/>
    <w:rsid w:val="00C82D33"/>
    <w:rsid w:val="00C8313F"/>
    <w:rsid w:val="00C83F7C"/>
    <w:rsid w:val="00C84830"/>
    <w:rsid w:val="00C85D54"/>
    <w:rsid w:val="00C86A56"/>
    <w:rsid w:val="00C878B6"/>
    <w:rsid w:val="00C87E89"/>
    <w:rsid w:val="00C91FB8"/>
    <w:rsid w:val="00C92A50"/>
    <w:rsid w:val="00C9323B"/>
    <w:rsid w:val="00C95F75"/>
    <w:rsid w:val="00C96C83"/>
    <w:rsid w:val="00C97D31"/>
    <w:rsid w:val="00CA0CE9"/>
    <w:rsid w:val="00CA0F55"/>
    <w:rsid w:val="00CA1696"/>
    <w:rsid w:val="00CA2D61"/>
    <w:rsid w:val="00CA5046"/>
    <w:rsid w:val="00CA509F"/>
    <w:rsid w:val="00CA5AE5"/>
    <w:rsid w:val="00CA6096"/>
    <w:rsid w:val="00CB0424"/>
    <w:rsid w:val="00CB0C8B"/>
    <w:rsid w:val="00CB0ED9"/>
    <w:rsid w:val="00CB102B"/>
    <w:rsid w:val="00CB2971"/>
    <w:rsid w:val="00CB2E51"/>
    <w:rsid w:val="00CB3484"/>
    <w:rsid w:val="00CB3C85"/>
    <w:rsid w:val="00CB55CB"/>
    <w:rsid w:val="00CB7690"/>
    <w:rsid w:val="00CB7C59"/>
    <w:rsid w:val="00CC131D"/>
    <w:rsid w:val="00CC1534"/>
    <w:rsid w:val="00CC3D85"/>
    <w:rsid w:val="00CC3E3B"/>
    <w:rsid w:val="00CC3FEC"/>
    <w:rsid w:val="00CC4B9D"/>
    <w:rsid w:val="00CC4D3E"/>
    <w:rsid w:val="00CC5FA4"/>
    <w:rsid w:val="00CD0775"/>
    <w:rsid w:val="00CD0935"/>
    <w:rsid w:val="00CD0FF9"/>
    <w:rsid w:val="00CD1508"/>
    <w:rsid w:val="00CD15FF"/>
    <w:rsid w:val="00CD178E"/>
    <w:rsid w:val="00CD23E3"/>
    <w:rsid w:val="00CD2C30"/>
    <w:rsid w:val="00CD31DC"/>
    <w:rsid w:val="00CD3939"/>
    <w:rsid w:val="00CD443F"/>
    <w:rsid w:val="00CD52A9"/>
    <w:rsid w:val="00CD5F5F"/>
    <w:rsid w:val="00CD62AD"/>
    <w:rsid w:val="00CD64B1"/>
    <w:rsid w:val="00CE0C58"/>
    <w:rsid w:val="00CE13D9"/>
    <w:rsid w:val="00CE1BB3"/>
    <w:rsid w:val="00CE22BF"/>
    <w:rsid w:val="00CE32CE"/>
    <w:rsid w:val="00CE3826"/>
    <w:rsid w:val="00CE44EA"/>
    <w:rsid w:val="00CE4902"/>
    <w:rsid w:val="00CE51C1"/>
    <w:rsid w:val="00CE5A19"/>
    <w:rsid w:val="00CE6363"/>
    <w:rsid w:val="00CE6A89"/>
    <w:rsid w:val="00CE6C0E"/>
    <w:rsid w:val="00CE74F7"/>
    <w:rsid w:val="00CE7A98"/>
    <w:rsid w:val="00CF174E"/>
    <w:rsid w:val="00CF2F5C"/>
    <w:rsid w:val="00CF3102"/>
    <w:rsid w:val="00CF3411"/>
    <w:rsid w:val="00CF3816"/>
    <w:rsid w:val="00CF3855"/>
    <w:rsid w:val="00CF3AAD"/>
    <w:rsid w:val="00CF3D92"/>
    <w:rsid w:val="00CF3E50"/>
    <w:rsid w:val="00CF4323"/>
    <w:rsid w:val="00CF43F6"/>
    <w:rsid w:val="00CF4EE7"/>
    <w:rsid w:val="00CF5736"/>
    <w:rsid w:val="00CF5EC6"/>
    <w:rsid w:val="00CF5FD6"/>
    <w:rsid w:val="00CF6191"/>
    <w:rsid w:val="00CF6FF5"/>
    <w:rsid w:val="00CF706A"/>
    <w:rsid w:val="00CF7CE9"/>
    <w:rsid w:val="00D004FB"/>
    <w:rsid w:val="00D00EB6"/>
    <w:rsid w:val="00D02191"/>
    <w:rsid w:val="00D029AB"/>
    <w:rsid w:val="00D04113"/>
    <w:rsid w:val="00D046A3"/>
    <w:rsid w:val="00D0499D"/>
    <w:rsid w:val="00D05100"/>
    <w:rsid w:val="00D054A2"/>
    <w:rsid w:val="00D0585D"/>
    <w:rsid w:val="00D067A6"/>
    <w:rsid w:val="00D067E3"/>
    <w:rsid w:val="00D070C7"/>
    <w:rsid w:val="00D079F8"/>
    <w:rsid w:val="00D106AB"/>
    <w:rsid w:val="00D1100F"/>
    <w:rsid w:val="00D111F5"/>
    <w:rsid w:val="00D12676"/>
    <w:rsid w:val="00D12688"/>
    <w:rsid w:val="00D12FE4"/>
    <w:rsid w:val="00D14EAF"/>
    <w:rsid w:val="00D154BE"/>
    <w:rsid w:val="00D16AAF"/>
    <w:rsid w:val="00D17BFB"/>
    <w:rsid w:val="00D20006"/>
    <w:rsid w:val="00D201CC"/>
    <w:rsid w:val="00D2239F"/>
    <w:rsid w:val="00D226CF"/>
    <w:rsid w:val="00D22DF9"/>
    <w:rsid w:val="00D232E1"/>
    <w:rsid w:val="00D233C6"/>
    <w:rsid w:val="00D237AA"/>
    <w:rsid w:val="00D23A78"/>
    <w:rsid w:val="00D23AC5"/>
    <w:rsid w:val="00D2414C"/>
    <w:rsid w:val="00D27AA2"/>
    <w:rsid w:val="00D27FAF"/>
    <w:rsid w:val="00D307B3"/>
    <w:rsid w:val="00D31374"/>
    <w:rsid w:val="00D3179D"/>
    <w:rsid w:val="00D31E0E"/>
    <w:rsid w:val="00D33527"/>
    <w:rsid w:val="00D33A4E"/>
    <w:rsid w:val="00D33CEE"/>
    <w:rsid w:val="00D345DD"/>
    <w:rsid w:val="00D35553"/>
    <w:rsid w:val="00D36B44"/>
    <w:rsid w:val="00D40700"/>
    <w:rsid w:val="00D4129C"/>
    <w:rsid w:val="00D4212B"/>
    <w:rsid w:val="00D43122"/>
    <w:rsid w:val="00D43136"/>
    <w:rsid w:val="00D444B7"/>
    <w:rsid w:val="00D44514"/>
    <w:rsid w:val="00D44F37"/>
    <w:rsid w:val="00D45B41"/>
    <w:rsid w:val="00D45E60"/>
    <w:rsid w:val="00D4656E"/>
    <w:rsid w:val="00D46878"/>
    <w:rsid w:val="00D472CF"/>
    <w:rsid w:val="00D4799D"/>
    <w:rsid w:val="00D503F3"/>
    <w:rsid w:val="00D50AA8"/>
    <w:rsid w:val="00D50FB8"/>
    <w:rsid w:val="00D50FD9"/>
    <w:rsid w:val="00D51C7F"/>
    <w:rsid w:val="00D51D8C"/>
    <w:rsid w:val="00D52994"/>
    <w:rsid w:val="00D52CE9"/>
    <w:rsid w:val="00D52DB9"/>
    <w:rsid w:val="00D53D9E"/>
    <w:rsid w:val="00D53F59"/>
    <w:rsid w:val="00D56174"/>
    <w:rsid w:val="00D567FB"/>
    <w:rsid w:val="00D6127D"/>
    <w:rsid w:val="00D61A7B"/>
    <w:rsid w:val="00D61B59"/>
    <w:rsid w:val="00D61F81"/>
    <w:rsid w:val="00D6308B"/>
    <w:rsid w:val="00D63776"/>
    <w:rsid w:val="00D63CD4"/>
    <w:rsid w:val="00D64277"/>
    <w:rsid w:val="00D645A7"/>
    <w:rsid w:val="00D64C32"/>
    <w:rsid w:val="00D6566C"/>
    <w:rsid w:val="00D6583B"/>
    <w:rsid w:val="00D66161"/>
    <w:rsid w:val="00D67BB3"/>
    <w:rsid w:val="00D7029A"/>
    <w:rsid w:val="00D71093"/>
    <w:rsid w:val="00D7297E"/>
    <w:rsid w:val="00D7335D"/>
    <w:rsid w:val="00D73DE5"/>
    <w:rsid w:val="00D7452F"/>
    <w:rsid w:val="00D77855"/>
    <w:rsid w:val="00D81D12"/>
    <w:rsid w:val="00D82701"/>
    <w:rsid w:val="00D829FF"/>
    <w:rsid w:val="00D82AC3"/>
    <w:rsid w:val="00D835E4"/>
    <w:rsid w:val="00D8388E"/>
    <w:rsid w:val="00D84358"/>
    <w:rsid w:val="00D84544"/>
    <w:rsid w:val="00D854AA"/>
    <w:rsid w:val="00D85541"/>
    <w:rsid w:val="00D863B5"/>
    <w:rsid w:val="00D865DF"/>
    <w:rsid w:val="00D8744A"/>
    <w:rsid w:val="00D910DC"/>
    <w:rsid w:val="00D91541"/>
    <w:rsid w:val="00D9411D"/>
    <w:rsid w:val="00D96A35"/>
    <w:rsid w:val="00DA0467"/>
    <w:rsid w:val="00DA159A"/>
    <w:rsid w:val="00DA25C3"/>
    <w:rsid w:val="00DA2AC8"/>
    <w:rsid w:val="00DA2C69"/>
    <w:rsid w:val="00DA4045"/>
    <w:rsid w:val="00DA5410"/>
    <w:rsid w:val="00DA5A36"/>
    <w:rsid w:val="00DA5EB5"/>
    <w:rsid w:val="00DB04C3"/>
    <w:rsid w:val="00DB1F2F"/>
    <w:rsid w:val="00DB29E2"/>
    <w:rsid w:val="00DB46E4"/>
    <w:rsid w:val="00DB48C1"/>
    <w:rsid w:val="00DB534E"/>
    <w:rsid w:val="00DB5496"/>
    <w:rsid w:val="00DB56C6"/>
    <w:rsid w:val="00DB6348"/>
    <w:rsid w:val="00DC01BC"/>
    <w:rsid w:val="00DC0B65"/>
    <w:rsid w:val="00DC17AF"/>
    <w:rsid w:val="00DC22DD"/>
    <w:rsid w:val="00DC239D"/>
    <w:rsid w:val="00DC2A40"/>
    <w:rsid w:val="00DC3B84"/>
    <w:rsid w:val="00DC3B9B"/>
    <w:rsid w:val="00DC538A"/>
    <w:rsid w:val="00DC5816"/>
    <w:rsid w:val="00DC6401"/>
    <w:rsid w:val="00DD170C"/>
    <w:rsid w:val="00DD190F"/>
    <w:rsid w:val="00DD1B41"/>
    <w:rsid w:val="00DD2364"/>
    <w:rsid w:val="00DD2684"/>
    <w:rsid w:val="00DD2821"/>
    <w:rsid w:val="00DD298A"/>
    <w:rsid w:val="00DD4EEA"/>
    <w:rsid w:val="00DD4FA5"/>
    <w:rsid w:val="00DD4FC1"/>
    <w:rsid w:val="00DD5584"/>
    <w:rsid w:val="00DD5F6B"/>
    <w:rsid w:val="00DD60F0"/>
    <w:rsid w:val="00DE0A5C"/>
    <w:rsid w:val="00DE0B1A"/>
    <w:rsid w:val="00DE0DFE"/>
    <w:rsid w:val="00DE0E21"/>
    <w:rsid w:val="00DE12ED"/>
    <w:rsid w:val="00DE20AA"/>
    <w:rsid w:val="00DE3130"/>
    <w:rsid w:val="00DE4610"/>
    <w:rsid w:val="00DE5229"/>
    <w:rsid w:val="00DE5446"/>
    <w:rsid w:val="00DE56C2"/>
    <w:rsid w:val="00DE5F36"/>
    <w:rsid w:val="00DE6517"/>
    <w:rsid w:val="00DE6CF9"/>
    <w:rsid w:val="00DE6F3A"/>
    <w:rsid w:val="00DE6F9C"/>
    <w:rsid w:val="00DF0150"/>
    <w:rsid w:val="00DF022D"/>
    <w:rsid w:val="00DF25D6"/>
    <w:rsid w:val="00DF2CB5"/>
    <w:rsid w:val="00DF3EDA"/>
    <w:rsid w:val="00DF467F"/>
    <w:rsid w:val="00DF4F37"/>
    <w:rsid w:val="00DF6A9A"/>
    <w:rsid w:val="00DF71E0"/>
    <w:rsid w:val="00DF757F"/>
    <w:rsid w:val="00E01808"/>
    <w:rsid w:val="00E01E43"/>
    <w:rsid w:val="00E0294D"/>
    <w:rsid w:val="00E03C1D"/>
    <w:rsid w:val="00E048BF"/>
    <w:rsid w:val="00E0659A"/>
    <w:rsid w:val="00E074B8"/>
    <w:rsid w:val="00E10910"/>
    <w:rsid w:val="00E11053"/>
    <w:rsid w:val="00E11564"/>
    <w:rsid w:val="00E117B9"/>
    <w:rsid w:val="00E12525"/>
    <w:rsid w:val="00E12592"/>
    <w:rsid w:val="00E1417E"/>
    <w:rsid w:val="00E16217"/>
    <w:rsid w:val="00E16EDF"/>
    <w:rsid w:val="00E17197"/>
    <w:rsid w:val="00E174EF"/>
    <w:rsid w:val="00E176AA"/>
    <w:rsid w:val="00E17E7C"/>
    <w:rsid w:val="00E21912"/>
    <w:rsid w:val="00E21A6C"/>
    <w:rsid w:val="00E22CDA"/>
    <w:rsid w:val="00E23A60"/>
    <w:rsid w:val="00E24884"/>
    <w:rsid w:val="00E24AEB"/>
    <w:rsid w:val="00E253BE"/>
    <w:rsid w:val="00E2622C"/>
    <w:rsid w:val="00E2664D"/>
    <w:rsid w:val="00E26ECB"/>
    <w:rsid w:val="00E275C9"/>
    <w:rsid w:val="00E27B70"/>
    <w:rsid w:val="00E305DF"/>
    <w:rsid w:val="00E30B25"/>
    <w:rsid w:val="00E30CA0"/>
    <w:rsid w:val="00E30FEB"/>
    <w:rsid w:val="00E31624"/>
    <w:rsid w:val="00E32C64"/>
    <w:rsid w:val="00E32C7A"/>
    <w:rsid w:val="00E32E1D"/>
    <w:rsid w:val="00E338CE"/>
    <w:rsid w:val="00E33C85"/>
    <w:rsid w:val="00E341F7"/>
    <w:rsid w:val="00E342F3"/>
    <w:rsid w:val="00E344D2"/>
    <w:rsid w:val="00E3509A"/>
    <w:rsid w:val="00E3561C"/>
    <w:rsid w:val="00E37AFD"/>
    <w:rsid w:val="00E408DE"/>
    <w:rsid w:val="00E40EC1"/>
    <w:rsid w:val="00E41E05"/>
    <w:rsid w:val="00E4277B"/>
    <w:rsid w:val="00E42AB9"/>
    <w:rsid w:val="00E43C5A"/>
    <w:rsid w:val="00E443CE"/>
    <w:rsid w:val="00E456C5"/>
    <w:rsid w:val="00E45F2F"/>
    <w:rsid w:val="00E47431"/>
    <w:rsid w:val="00E503EE"/>
    <w:rsid w:val="00E509BE"/>
    <w:rsid w:val="00E51709"/>
    <w:rsid w:val="00E52015"/>
    <w:rsid w:val="00E52692"/>
    <w:rsid w:val="00E529E6"/>
    <w:rsid w:val="00E53093"/>
    <w:rsid w:val="00E530EE"/>
    <w:rsid w:val="00E53618"/>
    <w:rsid w:val="00E53A71"/>
    <w:rsid w:val="00E53D56"/>
    <w:rsid w:val="00E54DA5"/>
    <w:rsid w:val="00E54FC3"/>
    <w:rsid w:val="00E5619A"/>
    <w:rsid w:val="00E563D5"/>
    <w:rsid w:val="00E56848"/>
    <w:rsid w:val="00E568C1"/>
    <w:rsid w:val="00E5790B"/>
    <w:rsid w:val="00E605F7"/>
    <w:rsid w:val="00E61D92"/>
    <w:rsid w:val="00E61E6B"/>
    <w:rsid w:val="00E61E99"/>
    <w:rsid w:val="00E623B7"/>
    <w:rsid w:val="00E624D1"/>
    <w:rsid w:val="00E62512"/>
    <w:rsid w:val="00E62AF0"/>
    <w:rsid w:val="00E65FD7"/>
    <w:rsid w:val="00E66243"/>
    <w:rsid w:val="00E70A50"/>
    <w:rsid w:val="00E71012"/>
    <w:rsid w:val="00E716AC"/>
    <w:rsid w:val="00E7243D"/>
    <w:rsid w:val="00E73665"/>
    <w:rsid w:val="00E746D7"/>
    <w:rsid w:val="00E747F4"/>
    <w:rsid w:val="00E7514C"/>
    <w:rsid w:val="00E75404"/>
    <w:rsid w:val="00E7665D"/>
    <w:rsid w:val="00E804B3"/>
    <w:rsid w:val="00E8053F"/>
    <w:rsid w:val="00E816CB"/>
    <w:rsid w:val="00E8190E"/>
    <w:rsid w:val="00E8311E"/>
    <w:rsid w:val="00E843AC"/>
    <w:rsid w:val="00E85C5A"/>
    <w:rsid w:val="00E86104"/>
    <w:rsid w:val="00E86110"/>
    <w:rsid w:val="00E862C6"/>
    <w:rsid w:val="00E8745F"/>
    <w:rsid w:val="00E90855"/>
    <w:rsid w:val="00E910BE"/>
    <w:rsid w:val="00E921FB"/>
    <w:rsid w:val="00E927EF"/>
    <w:rsid w:val="00E92BEE"/>
    <w:rsid w:val="00E932C5"/>
    <w:rsid w:val="00E934AE"/>
    <w:rsid w:val="00E94963"/>
    <w:rsid w:val="00E949DD"/>
    <w:rsid w:val="00E955D5"/>
    <w:rsid w:val="00E95782"/>
    <w:rsid w:val="00E9622C"/>
    <w:rsid w:val="00E9742E"/>
    <w:rsid w:val="00E978AB"/>
    <w:rsid w:val="00E97997"/>
    <w:rsid w:val="00EA007E"/>
    <w:rsid w:val="00EA0CE8"/>
    <w:rsid w:val="00EA2D72"/>
    <w:rsid w:val="00EA38B0"/>
    <w:rsid w:val="00EA4419"/>
    <w:rsid w:val="00EA4745"/>
    <w:rsid w:val="00EA5683"/>
    <w:rsid w:val="00EA5991"/>
    <w:rsid w:val="00EA5C73"/>
    <w:rsid w:val="00EA6EB3"/>
    <w:rsid w:val="00EA7AF1"/>
    <w:rsid w:val="00EA7E14"/>
    <w:rsid w:val="00EB087E"/>
    <w:rsid w:val="00EB0AEE"/>
    <w:rsid w:val="00EB0FDA"/>
    <w:rsid w:val="00EB1745"/>
    <w:rsid w:val="00EB19FF"/>
    <w:rsid w:val="00EB3193"/>
    <w:rsid w:val="00EB320A"/>
    <w:rsid w:val="00EB42A6"/>
    <w:rsid w:val="00EB42D5"/>
    <w:rsid w:val="00EB4461"/>
    <w:rsid w:val="00EB5BC3"/>
    <w:rsid w:val="00EB6221"/>
    <w:rsid w:val="00EB7519"/>
    <w:rsid w:val="00EC0B57"/>
    <w:rsid w:val="00EC1E96"/>
    <w:rsid w:val="00EC2B90"/>
    <w:rsid w:val="00EC2CB9"/>
    <w:rsid w:val="00EC2D52"/>
    <w:rsid w:val="00EC32B8"/>
    <w:rsid w:val="00EC462F"/>
    <w:rsid w:val="00EC4726"/>
    <w:rsid w:val="00EC4E49"/>
    <w:rsid w:val="00EC5576"/>
    <w:rsid w:val="00EC5F85"/>
    <w:rsid w:val="00EC677F"/>
    <w:rsid w:val="00EC681E"/>
    <w:rsid w:val="00EC727C"/>
    <w:rsid w:val="00ED01F9"/>
    <w:rsid w:val="00ED0BB6"/>
    <w:rsid w:val="00ED11AF"/>
    <w:rsid w:val="00ED1AF9"/>
    <w:rsid w:val="00ED1E0B"/>
    <w:rsid w:val="00ED3C23"/>
    <w:rsid w:val="00ED54DF"/>
    <w:rsid w:val="00ED6FF7"/>
    <w:rsid w:val="00ED7C19"/>
    <w:rsid w:val="00EE018B"/>
    <w:rsid w:val="00EE05EA"/>
    <w:rsid w:val="00EE05FA"/>
    <w:rsid w:val="00EE064F"/>
    <w:rsid w:val="00EE14A7"/>
    <w:rsid w:val="00EE163D"/>
    <w:rsid w:val="00EE18AF"/>
    <w:rsid w:val="00EE1A9A"/>
    <w:rsid w:val="00EE2DF1"/>
    <w:rsid w:val="00EE358A"/>
    <w:rsid w:val="00EE3B2B"/>
    <w:rsid w:val="00EE4884"/>
    <w:rsid w:val="00EE5048"/>
    <w:rsid w:val="00EE6284"/>
    <w:rsid w:val="00EE64CB"/>
    <w:rsid w:val="00EE661E"/>
    <w:rsid w:val="00EE7444"/>
    <w:rsid w:val="00EF015D"/>
    <w:rsid w:val="00EF030D"/>
    <w:rsid w:val="00EF1854"/>
    <w:rsid w:val="00EF1F93"/>
    <w:rsid w:val="00EF1FBD"/>
    <w:rsid w:val="00EF34B3"/>
    <w:rsid w:val="00EF5010"/>
    <w:rsid w:val="00EF5A15"/>
    <w:rsid w:val="00EF5BFB"/>
    <w:rsid w:val="00EF67E9"/>
    <w:rsid w:val="00EF6D69"/>
    <w:rsid w:val="00EF6DBF"/>
    <w:rsid w:val="00F00425"/>
    <w:rsid w:val="00F00495"/>
    <w:rsid w:val="00F00B45"/>
    <w:rsid w:val="00F0107B"/>
    <w:rsid w:val="00F023D3"/>
    <w:rsid w:val="00F02A42"/>
    <w:rsid w:val="00F02B64"/>
    <w:rsid w:val="00F03742"/>
    <w:rsid w:val="00F054B4"/>
    <w:rsid w:val="00F05893"/>
    <w:rsid w:val="00F061BF"/>
    <w:rsid w:val="00F06C1C"/>
    <w:rsid w:val="00F06E93"/>
    <w:rsid w:val="00F06FC0"/>
    <w:rsid w:val="00F109BA"/>
    <w:rsid w:val="00F11337"/>
    <w:rsid w:val="00F1182B"/>
    <w:rsid w:val="00F11920"/>
    <w:rsid w:val="00F11F60"/>
    <w:rsid w:val="00F12A05"/>
    <w:rsid w:val="00F15AFD"/>
    <w:rsid w:val="00F166D7"/>
    <w:rsid w:val="00F21755"/>
    <w:rsid w:val="00F21B20"/>
    <w:rsid w:val="00F21F47"/>
    <w:rsid w:val="00F22A4C"/>
    <w:rsid w:val="00F259AA"/>
    <w:rsid w:val="00F27277"/>
    <w:rsid w:val="00F27467"/>
    <w:rsid w:val="00F31175"/>
    <w:rsid w:val="00F319B1"/>
    <w:rsid w:val="00F31BE7"/>
    <w:rsid w:val="00F31C3C"/>
    <w:rsid w:val="00F31DB6"/>
    <w:rsid w:val="00F33AA1"/>
    <w:rsid w:val="00F34EAB"/>
    <w:rsid w:val="00F35820"/>
    <w:rsid w:val="00F37BCA"/>
    <w:rsid w:val="00F40168"/>
    <w:rsid w:val="00F40BB4"/>
    <w:rsid w:val="00F4149F"/>
    <w:rsid w:val="00F41824"/>
    <w:rsid w:val="00F43995"/>
    <w:rsid w:val="00F45082"/>
    <w:rsid w:val="00F464D0"/>
    <w:rsid w:val="00F46B15"/>
    <w:rsid w:val="00F46B2C"/>
    <w:rsid w:val="00F4714A"/>
    <w:rsid w:val="00F47F0D"/>
    <w:rsid w:val="00F51E6F"/>
    <w:rsid w:val="00F52559"/>
    <w:rsid w:val="00F532FD"/>
    <w:rsid w:val="00F5358A"/>
    <w:rsid w:val="00F53B01"/>
    <w:rsid w:val="00F544A9"/>
    <w:rsid w:val="00F547A4"/>
    <w:rsid w:val="00F55C7B"/>
    <w:rsid w:val="00F55D03"/>
    <w:rsid w:val="00F564E7"/>
    <w:rsid w:val="00F56548"/>
    <w:rsid w:val="00F56702"/>
    <w:rsid w:val="00F571BE"/>
    <w:rsid w:val="00F573C7"/>
    <w:rsid w:val="00F57EDB"/>
    <w:rsid w:val="00F60368"/>
    <w:rsid w:val="00F61A35"/>
    <w:rsid w:val="00F6202D"/>
    <w:rsid w:val="00F63662"/>
    <w:rsid w:val="00F6536A"/>
    <w:rsid w:val="00F653A9"/>
    <w:rsid w:val="00F65E14"/>
    <w:rsid w:val="00F66BEF"/>
    <w:rsid w:val="00F66EB4"/>
    <w:rsid w:val="00F7010B"/>
    <w:rsid w:val="00F70D0E"/>
    <w:rsid w:val="00F71228"/>
    <w:rsid w:val="00F7143F"/>
    <w:rsid w:val="00F72218"/>
    <w:rsid w:val="00F72E84"/>
    <w:rsid w:val="00F76A9B"/>
    <w:rsid w:val="00F76AF0"/>
    <w:rsid w:val="00F76D9F"/>
    <w:rsid w:val="00F77503"/>
    <w:rsid w:val="00F775AC"/>
    <w:rsid w:val="00F77FF8"/>
    <w:rsid w:val="00F80200"/>
    <w:rsid w:val="00F804CE"/>
    <w:rsid w:val="00F80624"/>
    <w:rsid w:val="00F80945"/>
    <w:rsid w:val="00F81717"/>
    <w:rsid w:val="00F81A01"/>
    <w:rsid w:val="00F81BDD"/>
    <w:rsid w:val="00F83392"/>
    <w:rsid w:val="00F834CF"/>
    <w:rsid w:val="00F83639"/>
    <w:rsid w:val="00F84B39"/>
    <w:rsid w:val="00F84D26"/>
    <w:rsid w:val="00F852C3"/>
    <w:rsid w:val="00F86915"/>
    <w:rsid w:val="00F875E6"/>
    <w:rsid w:val="00F87A95"/>
    <w:rsid w:val="00F904DB"/>
    <w:rsid w:val="00F92446"/>
    <w:rsid w:val="00F927AC"/>
    <w:rsid w:val="00F93E1E"/>
    <w:rsid w:val="00F941EB"/>
    <w:rsid w:val="00F942A9"/>
    <w:rsid w:val="00F9449C"/>
    <w:rsid w:val="00F944A1"/>
    <w:rsid w:val="00F94C31"/>
    <w:rsid w:val="00F95082"/>
    <w:rsid w:val="00F95184"/>
    <w:rsid w:val="00F951F4"/>
    <w:rsid w:val="00F95D34"/>
    <w:rsid w:val="00F95FB5"/>
    <w:rsid w:val="00F963ED"/>
    <w:rsid w:val="00F965BA"/>
    <w:rsid w:val="00FA11C2"/>
    <w:rsid w:val="00FA128D"/>
    <w:rsid w:val="00FA1E19"/>
    <w:rsid w:val="00FA2929"/>
    <w:rsid w:val="00FA33EC"/>
    <w:rsid w:val="00FA4524"/>
    <w:rsid w:val="00FA4CBC"/>
    <w:rsid w:val="00FA59D9"/>
    <w:rsid w:val="00FA5E3C"/>
    <w:rsid w:val="00FA6138"/>
    <w:rsid w:val="00FA6801"/>
    <w:rsid w:val="00FA7363"/>
    <w:rsid w:val="00FB15DB"/>
    <w:rsid w:val="00FB21B7"/>
    <w:rsid w:val="00FB231B"/>
    <w:rsid w:val="00FB256D"/>
    <w:rsid w:val="00FB2EE8"/>
    <w:rsid w:val="00FB3386"/>
    <w:rsid w:val="00FB3DD5"/>
    <w:rsid w:val="00FB4359"/>
    <w:rsid w:val="00FB43A9"/>
    <w:rsid w:val="00FB484F"/>
    <w:rsid w:val="00FB555C"/>
    <w:rsid w:val="00FB55AF"/>
    <w:rsid w:val="00FB5D3D"/>
    <w:rsid w:val="00FB63C9"/>
    <w:rsid w:val="00FB6767"/>
    <w:rsid w:val="00FB697F"/>
    <w:rsid w:val="00FB7A69"/>
    <w:rsid w:val="00FC099F"/>
    <w:rsid w:val="00FC3C70"/>
    <w:rsid w:val="00FC3F4D"/>
    <w:rsid w:val="00FC562C"/>
    <w:rsid w:val="00FC5715"/>
    <w:rsid w:val="00FC6382"/>
    <w:rsid w:val="00FC67CF"/>
    <w:rsid w:val="00FC67D7"/>
    <w:rsid w:val="00FC6995"/>
    <w:rsid w:val="00FC6A8A"/>
    <w:rsid w:val="00FC7050"/>
    <w:rsid w:val="00FD0157"/>
    <w:rsid w:val="00FD03AC"/>
    <w:rsid w:val="00FD1A0E"/>
    <w:rsid w:val="00FD2493"/>
    <w:rsid w:val="00FD278C"/>
    <w:rsid w:val="00FD29D1"/>
    <w:rsid w:val="00FD30F1"/>
    <w:rsid w:val="00FD4FA0"/>
    <w:rsid w:val="00FD542E"/>
    <w:rsid w:val="00FD5612"/>
    <w:rsid w:val="00FD59CB"/>
    <w:rsid w:val="00FD5ED3"/>
    <w:rsid w:val="00FD5FE3"/>
    <w:rsid w:val="00FD6844"/>
    <w:rsid w:val="00FD73AB"/>
    <w:rsid w:val="00FE0999"/>
    <w:rsid w:val="00FE0A97"/>
    <w:rsid w:val="00FE150B"/>
    <w:rsid w:val="00FE23F6"/>
    <w:rsid w:val="00FE24F8"/>
    <w:rsid w:val="00FE271E"/>
    <w:rsid w:val="00FE366E"/>
    <w:rsid w:val="00FE3C5C"/>
    <w:rsid w:val="00FE40A2"/>
    <w:rsid w:val="00FE45A7"/>
    <w:rsid w:val="00FE46D9"/>
    <w:rsid w:val="00FE4C83"/>
    <w:rsid w:val="00FE5316"/>
    <w:rsid w:val="00FE5EEC"/>
    <w:rsid w:val="00FE66AE"/>
    <w:rsid w:val="00FE69C6"/>
    <w:rsid w:val="00FE70D7"/>
    <w:rsid w:val="00FE7F6D"/>
    <w:rsid w:val="00FF0128"/>
    <w:rsid w:val="00FF0227"/>
    <w:rsid w:val="00FF09CB"/>
    <w:rsid w:val="00FF1236"/>
    <w:rsid w:val="00FF1670"/>
    <w:rsid w:val="00FF4B56"/>
    <w:rsid w:val="00FF4F28"/>
    <w:rsid w:val="00FF5444"/>
    <w:rsid w:val="00FF6421"/>
    <w:rsid w:val="00FF6B4D"/>
    <w:rsid w:val="00FF75E5"/>
    <w:rsid w:val="00FF76BE"/>
  </w:rsids>
  <w:docVars>
    <w:docVar w:name="__Grammarly_42___1" w:val="H4sIAAAAAAAEAKtWcslP9kxRslIyNDYyMjYzNTAxMjU3MLIwMTJT0lEKTi0uzszPAykwrgUARaPnIC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CF5A7DC-EDF0-4743-9D12-D0C0E4B1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D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Citation List Char,Graphic Char,Lettre d'introduction Char,List_Paragraph Char,Multilevel para_II Char,Numbered paragraph 1 Char,Paragraphe de liste1 Char,Puces Char,References Char,Resume Title Char,heading 4 Char,texte de base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50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5E5"/>
  </w:style>
  <w:style w:type="paragraph" w:customStyle="1" w:styleId="TableParagraph">
    <w:name w:val="Table Paragraph"/>
    <w:basedOn w:val="Normal"/>
    <w:qFormat/>
    <w:rsid w:val="00B169D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16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9DF"/>
  </w:style>
  <w:style w:type="paragraph" w:styleId="NoSpacing">
    <w:name w:val="No Spacing"/>
    <w:link w:val="NoSpacingChar"/>
    <w:uiPriority w:val="1"/>
    <w:qFormat/>
    <w:rsid w:val="00083FEC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paragraph" w:customStyle="1" w:styleId="Styl1">
    <w:name w:val="Styl1"/>
    <w:basedOn w:val="Heading1"/>
    <w:link w:val="Styl1Znak"/>
    <w:qFormat/>
    <w:rsid w:val="001579F3"/>
    <w:pPr>
      <w:pBdr>
        <w:bottom w:val="single" w:sz="4" w:space="2" w:color="17365D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:lang w:val="pl-PL"/>
    </w:rPr>
  </w:style>
  <w:style w:type="character" w:customStyle="1" w:styleId="Styl1Znak">
    <w:name w:val="Styl1 Znak"/>
    <w:basedOn w:val="Heading1Char"/>
    <w:link w:val="Styl1"/>
    <w:rsid w:val="001579F3"/>
    <w:rPr>
      <w:rFonts w:ascii="Arial Black" w:hAnsi="Arial Black" w:eastAsiaTheme="majorEastAsia" w:cstheme="majorBidi"/>
      <w:color w:val="262626" w:themeColor="text1" w:themeTint="D9"/>
      <w:sz w:val="32"/>
      <w:szCs w:val="40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1579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SpacingChar">
    <w:name w:val="No Spacing Char"/>
    <w:link w:val="NoSpacing"/>
    <w:uiPriority w:val="1"/>
    <w:rsid w:val="00EC1E96"/>
    <w:rPr>
      <w:rFonts w:eastAsiaTheme="minorEastAsia"/>
      <w:sz w:val="21"/>
      <w:szCs w:val="21"/>
      <w:lang w:val="pl-PL"/>
    </w:rPr>
  </w:style>
  <w:style w:type="paragraph" w:styleId="CommentText">
    <w:name w:val="annotation text"/>
    <w:basedOn w:val="Normal"/>
    <w:link w:val="CommentTextChar"/>
    <w:uiPriority w:val="99"/>
    <w:unhideWhenUsed/>
    <w:rsid w:val="00CF61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6191"/>
    <w:rPr>
      <w:sz w:val="20"/>
      <w:szCs w:val="20"/>
    </w:rPr>
  </w:style>
  <w:style w:type="character" w:customStyle="1" w:styleId="rvts85">
    <w:name w:val="rvts85"/>
    <w:basedOn w:val="DefaultParagraphFont"/>
    <w:rsid w:val="00830D81"/>
  </w:style>
  <w:style w:type="character" w:customStyle="1" w:styleId="rvts206">
    <w:name w:val="rvts206"/>
    <w:basedOn w:val="DefaultParagraphFont"/>
    <w:rsid w:val="00830D81"/>
  </w:style>
  <w:style w:type="character" w:customStyle="1" w:styleId="rvts126">
    <w:name w:val="rvts126"/>
    <w:basedOn w:val="DefaultParagraphFont"/>
    <w:rsid w:val="00AB6180"/>
  </w:style>
  <w:style w:type="character" w:customStyle="1" w:styleId="rvts34">
    <w:name w:val="rvts34"/>
    <w:basedOn w:val="DefaultParagraphFont"/>
    <w:rsid w:val="00AB6180"/>
  </w:style>
  <w:style w:type="character" w:customStyle="1" w:styleId="rvts40">
    <w:name w:val="rvts40"/>
    <w:basedOn w:val="DefaultParagraphFont"/>
    <w:rsid w:val="00AB6180"/>
  </w:style>
  <w:style w:type="character" w:styleId="CommentReference">
    <w:name w:val="annotation reference"/>
    <w:basedOn w:val="DefaultParagraphFont"/>
    <w:uiPriority w:val="99"/>
    <w:semiHidden/>
    <w:unhideWhenUsed/>
    <w:rsid w:val="003F7DC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DC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659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59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10"/>
    <w:qFormat/>
    <w:rsid w:val="00C56591"/>
    <w:rPr>
      <w:b/>
      <w:caps w:val="0"/>
      <w:smallCaps/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917F6D"/>
    <w:rPr>
      <w:b/>
      <w:iCs/>
      <w:color w:val="262626" w:themeColor="text1" w:themeTint="D9"/>
    </w:rPr>
  </w:style>
  <w:style w:type="character" w:customStyle="1" w:styleId="left-box">
    <w:name w:val="left-box"/>
    <w:basedOn w:val="DefaultParagraphFont"/>
    <w:rsid w:val="00162AE9"/>
  </w:style>
  <w:style w:type="character" w:customStyle="1" w:styleId="Heading5Char">
    <w:name w:val="Heading 5 Char"/>
    <w:basedOn w:val="DefaultParagraphFont"/>
    <w:link w:val="Heading5"/>
    <w:uiPriority w:val="9"/>
    <w:rsid w:val="00D81D1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span">
    <w:name w:val="span"/>
    <w:basedOn w:val="DefaultParagraphFont"/>
    <w:rsid w:val="00D81D12"/>
    <w:rPr>
      <w:sz w:val="24"/>
      <w:szCs w:val="24"/>
      <w:bdr w:val="none" w:sz="0" w:space="0" w:color="auto"/>
      <w:vertAlign w:val="baseline"/>
    </w:rPr>
  </w:style>
  <w:style w:type="paragraph" w:customStyle="1" w:styleId="divdocumentleft-boxsinglecolumn">
    <w:name w:val="div_document_left-box_singlecolumn"/>
    <w:basedOn w:val="Normal"/>
    <w:rsid w:val="00D81D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nglecolumnspanpaddedlinenth-child1">
    <w:name w:val="singlecolumn_span_paddedline_nth-child(1)"/>
    <w:basedOn w:val="DefaultParagraphFont"/>
    <w:rsid w:val="00D81D12"/>
  </w:style>
  <w:style w:type="character" w:customStyle="1" w:styleId="txtBold">
    <w:name w:val="txtBold"/>
    <w:basedOn w:val="DefaultParagraphFont"/>
    <w:rsid w:val="00D81D12"/>
    <w:rPr>
      <w:b/>
      <w:bCs/>
    </w:rPr>
  </w:style>
  <w:style w:type="paragraph" w:customStyle="1" w:styleId="paddedline">
    <w:name w:val="paddedline"/>
    <w:basedOn w:val="Normal"/>
    <w:rsid w:val="00D81D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documentulli">
    <w:name w:val="div_document_ul_li"/>
    <w:basedOn w:val="Normal"/>
    <w:rsid w:val="00D81D12"/>
    <w:pPr>
      <w:pBdr>
        <w:left w:val="none" w:sz="0" w:space="2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ip">
    <w:name w:val="chip"/>
    <w:basedOn w:val="DefaultParagraphFont"/>
    <w:rsid w:val="0065542A"/>
  </w:style>
  <w:style w:type="paragraph" w:styleId="NormalWeb">
    <w:name w:val="Normal (Web)"/>
    <w:basedOn w:val="Normal"/>
    <w:uiPriority w:val="99"/>
    <w:semiHidden/>
    <w:unhideWhenUsed/>
    <w:rsid w:val="007F2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Bullet">
    <w:name w:val="Resume Bullet"/>
    <w:basedOn w:val="Normal"/>
    <w:next w:val="ResumeBullet2"/>
    <w:rsid w:val="00771482"/>
    <w:pPr>
      <w:keepLines/>
      <w:widowControl w:val="0"/>
      <w:numPr>
        <w:numId w:val="1"/>
      </w:numPr>
      <w:suppressAutoHyphens/>
      <w:spacing w:before="60" w:after="0" w:line="1" w:lineRule="atLeast"/>
      <w:ind w:left="-1" w:hanging="1" w:leftChars="-1" w:hangingChars="1"/>
      <w:textDirection w:val="btLr"/>
      <w:textAlignment w:val="top"/>
      <w:outlineLvl w:val="0"/>
    </w:pPr>
    <w:rPr>
      <w:rFonts w:ascii="Times New Roman" w:eastAsia="Palatino Linotype" w:hAnsi="Times New Roman" w:cs="Palatino Linotype"/>
      <w:position w:val="-1"/>
      <w:sz w:val="20"/>
      <w:szCs w:val="24"/>
    </w:rPr>
  </w:style>
  <w:style w:type="paragraph" w:customStyle="1" w:styleId="ResumeBullet2">
    <w:name w:val="Resume Bullet 2"/>
    <w:rsid w:val="00771482"/>
    <w:pPr>
      <w:numPr>
        <w:ilvl w:val="1"/>
        <w:numId w:val="1"/>
      </w:numPr>
      <w:suppressAutoHyphens/>
      <w:spacing w:after="0" w:line="1" w:lineRule="atLeast"/>
      <w:ind w:left="-1" w:hanging="1" w:leftChars="-1" w:hangingChars="1"/>
      <w:textDirection w:val="btLr"/>
      <w:textAlignment w:val="top"/>
      <w:outlineLvl w:val="0"/>
    </w:pPr>
    <w:rPr>
      <w:rFonts w:ascii="Palatino Linotype" w:eastAsia="Palatino Linotype" w:hAnsi="Palatino Linotype" w:cs="Palatino Linotype"/>
      <w:noProof/>
      <w:position w:val="-1"/>
      <w:sz w:val="24"/>
      <w:szCs w:val="24"/>
    </w:rPr>
  </w:style>
  <w:style w:type="paragraph" w:styleId="ListBullet">
    <w:name w:val="List Bullet"/>
    <w:basedOn w:val="Normal"/>
    <w:next w:val="ListBullet2"/>
    <w:rsid w:val="00427D67"/>
    <w:pPr>
      <w:keepNext/>
      <w:numPr>
        <w:numId w:val="2"/>
      </w:numPr>
      <w:suppressAutoHyphens/>
      <w:spacing w:after="0" w:line="1" w:lineRule="atLeast"/>
      <w:ind w:left="-1" w:hanging="1" w:leftChars="-1" w:hangingChars="1"/>
      <w:textDirection w:val="btLr"/>
      <w:textAlignment w:val="top"/>
      <w:outlineLvl w:val="0"/>
    </w:pPr>
    <w:rPr>
      <w:rFonts w:ascii="Palatino Linotype" w:eastAsia="Palatino Linotype" w:hAnsi="Palatino Linotype" w:cs="Palatino Linotype"/>
      <w:position w:val="-1"/>
      <w:sz w:val="24"/>
      <w:szCs w:val="24"/>
    </w:rPr>
  </w:style>
  <w:style w:type="paragraph" w:styleId="ListBullet2">
    <w:name w:val="List Bullet 2"/>
    <w:basedOn w:val="Normal"/>
    <w:uiPriority w:val="99"/>
    <w:semiHidden/>
    <w:unhideWhenUsed/>
    <w:rsid w:val="00427D67"/>
    <w:pPr>
      <w:numPr>
        <w:numId w:val="3"/>
      </w:numPr>
      <w:contextualSpacing/>
    </w:pPr>
  </w:style>
  <w:style w:type="character" w:customStyle="1" w:styleId="rvts32">
    <w:name w:val="rvts32"/>
    <w:basedOn w:val="DefaultParagraphFont"/>
    <w:rsid w:val="00360F75"/>
  </w:style>
  <w:style w:type="character" w:customStyle="1" w:styleId="WW8Num1z4">
    <w:name w:val="WW8Num1z4"/>
    <w:rsid w:val="004F7578"/>
  </w:style>
  <w:style w:type="paragraph" w:styleId="BodyText">
    <w:name w:val="Body Text"/>
    <w:basedOn w:val="Normal"/>
    <w:link w:val="BodyTextChar"/>
    <w:rsid w:val="002E5CD2"/>
    <w:pPr>
      <w:suppressAutoHyphens/>
      <w:spacing w:after="120" w:line="240" w:lineRule="auto"/>
    </w:pPr>
    <w:rPr>
      <w:rFonts w:ascii="Verdana" w:eastAsia="Times New Roman" w:hAnsi="Verdana" w:cs="Verdana"/>
      <w:sz w:val="20"/>
      <w:szCs w:val="20"/>
      <w:lang w:val="en-GB" w:eastAsia="zh-CN"/>
    </w:rPr>
  </w:style>
  <w:style w:type="character" w:customStyle="1" w:styleId="BodyTextChar">
    <w:name w:val="Body Text Char"/>
    <w:basedOn w:val="DefaultParagraphFont"/>
    <w:link w:val="BodyText"/>
    <w:rsid w:val="002E5CD2"/>
    <w:rPr>
      <w:rFonts w:ascii="Verdana" w:eastAsia="Times New Roman" w:hAnsi="Verdana" w:cs="Verdana"/>
      <w:sz w:val="20"/>
      <w:szCs w:val="20"/>
      <w:lang w:val="en-GB" w:eastAsia="zh-CN"/>
    </w:rPr>
  </w:style>
  <w:style w:type="table" w:styleId="GridTable1LightAccent1">
    <w:name w:val="Grid Table 1 Light Accent 1"/>
    <w:basedOn w:val="TableNormal"/>
    <w:uiPriority w:val="46"/>
    <w:rsid w:val="008A526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rvts62">
    <w:name w:val="rvts62"/>
    <w:basedOn w:val="DefaultParagraphFont"/>
    <w:rsid w:val="003F2D41"/>
  </w:style>
  <w:style w:type="character" w:customStyle="1" w:styleId="rvts394">
    <w:name w:val="rvts394"/>
    <w:basedOn w:val="DefaultParagraphFont"/>
    <w:rsid w:val="003F2D41"/>
  </w:style>
  <w:style w:type="paragraph" w:customStyle="1" w:styleId="Default">
    <w:name w:val="Default"/>
    <w:rsid w:val="00FB5D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rvts8">
    <w:name w:val="rvts8"/>
    <w:basedOn w:val="DefaultParagraphFont"/>
    <w:rsid w:val="00F61A35"/>
  </w:style>
  <w:style w:type="character" w:customStyle="1" w:styleId="rvts258">
    <w:name w:val="rvts258"/>
    <w:basedOn w:val="DefaultParagraphFont"/>
    <w:rsid w:val="00F61A35"/>
  </w:style>
  <w:style w:type="character" w:customStyle="1" w:styleId="rvts253">
    <w:name w:val="rvts253"/>
    <w:basedOn w:val="DefaultParagraphFont"/>
    <w:rsid w:val="00EF1F93"/>
  </w:style>
  <w:style w:type="character" w:customStyle="1" w:styleId="rvts111">
    <w:name w:val="rvts111"/>
    <w:basedOn w:val="DefaultParagraphFont"/>
    <w:rsid w:val="00B04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a66af462cd34fae2dd603b3424a07200134f530e18705c4458440321091b5b581500140019445f541b4d58515c424154181c084b281e0103030213425e540f55481a1b0d11421e051d580f036a5d030915435d550d514c0f1b495a5318060a7f0e080103030b434550585858431758115110175f090d5043415f100242125d5e58571e175b100010415e4f1543094a5d03090347595e0c514212091500030c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Bhamini Gulati</cp:lastModifiedBy>
  <cp:revision>3</cp:revision>
  <cp:lastPrinted>2022-03-09T06:50:00Z</cp:lastPrinted>
  <dcterms:created xsi:type="dcterms:W3CDTF">2022-03-09T06:49:00Z</dcterms:created>
  <dcterms:modified xsi:type="dcterms:W3CDTF">2022-03-09T06:51:00Z</dcterms:modified>
</cp:coreProperties>
</file>