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1496" w14:textId="77777777" w:rsidR="005D3CE0" w:rsidRDefault="009E6227" w:rsidP="005D3CE0">
      <w:pPr>
        <w:jc w:val="center"/>
        <w:rPr>
          <w:rFonts w:ascii="Tahoma" w:hAnsi="Tahoma"/>
          <w:b/>
          <w:sz w:val="36"/>
          <w:szCs w:val="36"/>
          <w:u w:val="single"/>
        </w:rPr>
      </w:pPr>
      <w:r>
        <w:rPr>
          <w:rFonts w:ascii="Tahoma" w:hAnsi="Tahoma"/>
          <w:b/>
          <w:sz w:val="36"/>
          <w:szCs w:val="36"/>
          <w:u w:val="single"/>
        </w:rPr>
        <w:t>RESUME</w:t>
      </w:r>
    </w:p>
    <w:p w14:paraId="56349C60" w14:textId="77777777" w:rsidR="00BE51F7" w:rsidRDefault="00BE51F7" w:rsidP="005D3CE0">
      <w:pPr>
        <w:rPr>
          <w:b/>
          <w:sz w:val="36"/>
          <w:szCs w:val="36"/>
        </w:rPr>
      </w:pPr>
    </w:p>
    <w:p w14:paraId="3B5FFF91" w14:textId="77777777" w:rsidR="005D3CE0" w:rsidRDefault="009E6227" w:rsidP="005D3CE0">
      <w:pPr>
        <w:ind w:left="2160" w:hanging="2160"/>
        <w:jc w:val="both"/>
        <w:rPr>
          <w:b/>
          <w:sz w:val="28"/>
          <w:szCs w:val="28"/>
        </w:rPr>
      </w:pPr>
      <w:r>
        <w:rPr>
          <w:b/>
          <w:sz w:val="28"/>
          <w:szCs w:val="28"/>
        </w:rPr>
        <w:t>NIRUPAM KUMAR</w:t>
      </w:r>
      <w:r>
        <w:rPr>
          <w:b/>
          <w:sz w:val="28"/>
          <w:szCs w:val="28"/>
        </w:rPr>
        <w:tab/>
      </w:r>
      <w:r>
        <w:rPr>
          <w:b/>
          <w:sz w:val="28"/>
          <w:szCs w:val="28"/>
        </w:rPr>
        <w:tab/>
      </w:r>
    </w:p>
    <w:p w14:paraId="6CDC3EB5" w14:textId="77777777" w:rsidR="004D1D1E" w:rsidRDefault="009E6227" w:rsidP="005D3CE0">
      <w:pPr>
        <w:ind w:left="2160" w:hanging="2160"/>
        <w:jc w:val="both"/>
        <w:rPr>
          <w:b/>
        </w:rPr>
      </w:pPr>
      <w:r>
        <w:rPr>
          <w:b/>
          <w:sz w:val="28"/>
          <w:szCs w:val="28"/>
        </w:rPr>
        <w:t>Email</w:t>
      </w:r>
      <w:r w:rsidR="00FD6C7B">
        <w:rPr>
          <w:b/>
        </w:rPr>
        <w:t xml:space="preserve">: </w:t>
      </w:r>
      <w:hyperlink r:id="rId7" w:history="1">
        <w:r w:rsidRPr="00A82B87">
          <w:rPr>
            <w:rStyle w:val="Hyperlink"/>
            <w:b/>
          </w:rPr>
          <w:t>kumarnirupam123@gmail.com</w:t>
        </w:r>
      </w:hyperlink>
    </w:p>
    <w:p w14:paraId="585E8835" w14:textId="570D9686" w:rsidR="005D3CE0" w:rsidRDefault="00A360D3" w:rsidP="004D1D1E">
      <w:pPr>
        <w:jc w:val="both"/>
        <w:rPr>
          <w:b/>
        </w:rPr>
      </w:pPr>
      <w:r>
        <w:rPr>
          <w:b/>
          <w:sz w:val="28"/>
          <w:szCs w:val="28"/>
        </w:rPr>
        <w:t>Nirupam.Kumar@mindtree.com</w:t>
      </w:r>
      <w:r w:rsidR="009E6227">
        <w:rPr>
          <w:b/>
        </w:rPr>
        <w:tab/>
      </w:r>
      <w:r w:rsidR="009E6227">
        <w:rPr>
          <w:b/>
        </w:rPr>
        <w:tab/>
      </w:r>
      <w:r w:rsidR="009E6227">
        <w:rPr>
          <w:b/>
        </w:rPr>
        <w:tab/>
      </w:r>
      <w:r w:rsidR="00E1265A">
        <w:rPr>
          <w:b/>
        </w:rPr>
        <w:tab/>
      </w:r>
      <w:r w:rsidR="00E1265A">
        <w:rPr>
          <w:b/>
        </w:rPr>
        <w:tab/>
      </w:r>
    </w:p>
    <w:p w14:paraId="3D9C4D2B" w14:textId="77777777" w:rsidR="005D3CE0" w:rsidRDefault="009E6227" w:rsidP="005D3CE0">
      <w:pPr>
        <w:ind w:left="2160" w:hanging="2160"/>
        <w:jc w:val="both"/>
        <w:rPr>
          <w:b/>
          <w:sz w:val="28"/>
          <w:szCs w:val="28"/>
        </w:rPr>
      </w:pPr>
      <w:r>
        <w:rPr>
          <w:b/>
        </w:rPr>
        <w:t xml:space="preserve">Cell </w:t>
      </w:r>
      <w:r w:rsidR="004D1D1E">
        <w:rPr>
          <w:b/>
        </w:rPr>
        <w:t>N</w:t>
      </w:r>
      <w:r>
        <w:rPr>
          <w:b/>
        </w:rPr>
        <w:t>o: 0</w:t>
      </w:r>
      <w:r w:rsidR="00DC6116">
        <w:rPr>
          <w:b/>
        </w:rPr>
        <w:t>7</w:t>
      </w:r>
      <w:r w:rsidR="00B044DF">
        <w:rPr>
          <w:b/>
        </w:rPr>
        <w:t>219576757</w:t>
      </w:r>
    </w:p>
    <w:p w14:paraId="30494463" w14:textId="77777777" w:rsidR="005D3CE0" w:rsidRDefault="005D3CE0" w:rsidP="005D3CE0">
      <w:pPr>
        <w:rPr>
          <w:rFonts w:ascii="Arial" w:hAnsi="Arial"/>
        </w:rPr>
      </w:pPr>
    </w:p>
    <w:tbl>
      <w:tblPr>
        <w:tblW w:w="0" w:type="auto"/>
        <w:tblInd w:w="108" w:type="dxa"/>
        <w:tblLayout w:type="fixed"/>
        <w:tblLook w:val="04A0" w:firstRow="1" w:lastRow="0" w:firstColumn="1" w:lastColumn="0" w:noHBand="0" w:noVBand="1"/>
      </w:tblPr>
      <w:tblGrid>
        <w:gridCol w:w="2457"/>
      </w:tblGrid>
      <w:tr w:rsidR="004F4963" w14:paraId="4AAA01A2" w14:textId="77777777" w:rsidTr="005D3CE0">
        <w:trPr>
          <w:trHeight w:val="125"/>
        </w:trPr>
        <w:tc>
          <w:tcPr>
            <w:tcW w:w="2457" w:type="dxa"/>
            <w:tcBorders>
              <w:top w:val="single" w:sz="4" w:space="0" w:color="C0C0C0"/>
              <w:left w:val="single" w:sz="4" w:space="0" w:color="C0C0C0"/>
              <w:bottom w:val="single" w:sz="4" w:space="0" w:color="C0C0C0"/>
              <w:right w:val="single" w:sz="4" w:space="0" w:color="C0C0C0"/>
            </w:tcBorders>
            <w:hideMark/>
          </w:tcPr>
          <w:p w14:paraId="05D154AC" w14:textId="77777777" w:rsidR="005D3CE0" w:rsidRDefault="009E6227" w:rsidP="005D3CE0">
            <w:pPr>
              <w:numPr>
                <w:ilvl w:val="0"/>
                <w:numId w:val="18"/>
              </w:numPr>
              <w:tabs>
                <w:tab w:val="center" w:pos="4212"/>
              </w:tabs>
              <w:snapToGrid w:val="0"/>
              <w:rPr>
                <w:rFonts w:ascii="Arial" w:hAnsi="Arial"/>
                <w:b/>
                <w:bCs/>
              </w:rPr>
            </w:pPr>
            <w:r>
              <w:rPr>
                <w:rFonts w:ascii="Arial" w:hAnsi="Arial"/>
                <w:b/>
                <w:bCs/>
              </w:rPr>
              <w:t>Objective</w:t>
            </w:r>
          </w:p>
        </w:tc>
      </w:tr>
    </w:tbl>
    <w:p w14:paraId="770D71B3" w14:textId="77777777" w:rsidR="005D3CE0" w:rsidRDefault="005D3CE0" w:rsidP="005D3CE0">
      <w:pPr>
        <w:ind w:left="360"/>
        <w:jc w:val="both"/>
      </w:pPr>
    </w:p>
    <w:p w14:paraId="59CFD5AA" w14:textId="77777777" w:rsidR="00225452" w:rsidRDefault="009E6227" w:rsidP="00863159">
      <w:pPr>
        <w:numPr>
          <w:ilvl w:val="0"/>
          <w:numId w:val="19"/>
        </w:numPr>
        <w:jc w:val="both"/>
        <w:rPr>
          <w:rFonts w:ascii="Arial" w:hAnsi="Arial"/>
        </w:rPr>
      </w:pPr>
      <w:r w:rsidRPr="00225452">
        <w:rPr>
          <w:rFonts w:ascii="Arial" w:hAnsi="Arial" w:cs="Arial"/>
          <w:sz w:val="22"/>
          <w:szCs w:val="22"/>
          <w:lang w:val="en-IE"/>
        </w:rPr>
        <w:t>To build a career in an environment which involves team work, commitment , dedication while being resourceful and flexible  and scope for proving myself and to be a part of the team that dynamically works towards the growth of organization and gain customer satisfaction.</w:t>
      </w:r>
    </w:p>
    <w:p w14:paraId="1544BB7E" w14:textId="77777777" w:rsidR="00863159" w:rsidRPr="00863159" w:rsidRDefault="00863159" w:rsidP="00E7491F">
      <w:pPr>
        <w:ind w:left="360"/>
        <w:jc w:val="both"/>
        <w:rPr>
          <w:rFonts w:ascii="Arial" w:hAnsi="Arial"/>
        </w:rPr>
      </w:pPr>
    </w:p>
    <w:tbl>
      <w:tblPr>
        <w:tblW w:w="0" w:type="auto"/>
        <w:tblInd w:w="108" w:type="dxa"/>
        <w:tblLayout w:type="fixed"/>
        <w:tblLook w:val="04A0" w:firstRow="1" w:lastRow="0" w:firstColumn="1" w:lastColumn="0" w:noHBand="0" w:noVBand="1"/>
      </w:tblPr>
      <w:tblGrid>
        <w:gridCol w:w="9620"/>
      </w:tblGrid>
      <w:tr w:rsidR="004F4963" w14:paraId="1E905BF2" w14:textId="77777777" w:rsidTr="005D3CE0">
        <w:trPr>
          <w:trHeight w:val="125"/>
        </w:trPr>
        <w:tc>
          <w:tcPr>
            <w:tcW w:w="9620" w:type="dxa"/>
            <w:tcBorders>
              <w:top w:val="single" w:sz="4" w:space="0" w:color="C0C0C0"/>
              <w:left w:val="single" w:sz="4" w:space="0" w:color="C0C0C0"/>
              <w:bottom w:val="single" w:sz="4" w:space="0" w:color="C0C0C0"/>
              <w:right w:val="single" w:sz="4" w:space="0" w:color="C0C0C0"/>
            </w:tcBorders>
            <w:hideMark/>
          </w:tcPr>
          <w:p w14:paraId="08D9975C" w14:textId="77777777" w:rsidR="005D3CE0" w:rsidRDefault="009E6227" w:rsidP="005D3CE0">
            <w:pPr>
              <w:numPr>
                <w:ilvl w:val="0"/>
                <w:numId w:val="18"/>
              </w:numPr>
              <w:tabs>
                <w:tab w:val="center" w:pos="4212"/>
              </w:tabs>
              <w:snapToGrid w:val="0"/>
              <w:rPr>
                <w:rFonts w:ascii="Arial" w:hAnsi="Arial"/>
                <w:b/>
                <w:bCs/>
              </w:rPr>
            </w:pPr>
            <w:r>
              <w:rPr>
                <w:rFonts w:ascii="Arial" w:hAnsi="Arial"/>
                <w:b/>
                <w:bCs/>
              </w:rPr>
              <w:t>Professional Summary</w:t>
            </w:r>
          </w:p>
        </w:tc>
      </w:tr>
    </w:tbl>
    <w:p w14:paraId="23241D3F" w14:textId="77777777" w:rsidR="005D3CE0" w:rsidRDefault="005D3CE0" w:rsidP="005D3CE0"/>
    <w:p w14:paraId="3B82B48E" w14:textId="6C7D9AFC" w:rsidR="005D3CE0" w:rsidRDefault="009E6227" w:rsidP="005D3CE0">
      <w:pPr>
        <w:numPr>
          <w:ilvl w:val="0"/>
          <w:numId w:val="20"/>
        </w:numPr>
        <w:jc w:val="both"/>
        <w:rPr>
          <w:rFonts w:ascii="Verdana" w:hAnsi="Verdana"/>
          <w:sz w:val="20"/>
          <w:szCs w:val="20"/>
        </w:rPr>
      </w:pPr>
      <w:r>
        <w:rPr>
          <w:rFonts w:ascii="Verdana" w:hAnsi="Verdana"/>
          <w:sz w:val="20"/>
          <w:szCs w:val="20"/>
        </w:rPr>
        <w:t>Having</w:t>
      </w:r>
      <w:r w:rsidR="00371DDD">
        <w:rPr>
          <w:rFonts w:ascii="Verdana" w:hAnsi="Verdana"/>
          <w:sz w:val="20"/>
          <w:szCs w:val="20"/>
        </w:rPr>
        <w:t xml:space="preserve"> </w:t>
      </w:r>
      <w:r w:rsidR="00615EE7">
        <w:rPr>
          <w:rFonts w:ascii="Verdana" w:hAnsi="Verdana"/>
          <w:sz w:val="20"/>
          <w:szCs w:val="20"/>
        </w:rPr>
        <w:t>4.</w:t>
      </w:r>
      <w:r w:rsidR="00913306">
        <w:rPr>
          <w:rFonts w:ascii="Verdana" w:hAnsi="Verdana"/>
          <w:sz w:val="20"/>
          <w:szCs w:val="20"/>
        </w:rPr>
        <w:t>6</w:t>
      </w:r>
      <w:r w:rsidR="00615EE7">
        <w:rPr>
          <w:rFonts w:ascii="Verdana" w:hAnsi="Verdana"/>
          <w:sz w:val="20"/>
          <w:szCs w:val="20"/>
        </w:rPr>
        <w:t xml:space="preserve"> </w:t>
      </w:r>
      <w:r w:rsidR="00DA7E71">
        <w:rPr>
          <w:rFonts w:ascii="Verdana" w:hAnsi="Verdana"/>
          <w:b/>
          <w:sz w:val="20"/>
          <w:szCs w:val="20"/>
        </w:rPr>
        <w:t>years</w:t>
      </w:r>
      <w:r>
        <w:rPr>
          <w:rFonts w:ascii="Verdana" w:hAnsi="Verdana"/>
          <w:sz w:val="20"/>
          <w:szCs w:val="20"/>
        </w:rPr>
        <w:t xml:space="preserve"> of solid IT experience Involved in developing and maintenance of Software applications using Java, J2ee.</w:t>
      </w:r>
    </w:p>
    <w:p w14:paraId="20558E0B" w14:textId="77777777" w:rsidR="005D3CE0" w:rsidRDefault="009E6227" w:rsidP="005D3CE0">
      <w:pPr>
        <w:numPr>
          <w:ilvl w:val="0"/>
          <w:numId w:val="20"/>
        </w:numPr>
        <w:jc w:val="both"/>
        <w:rPr>
          <w:rFonts w:ascii="Verdana" w:hAnsi="Verdana"/>
          <w:sz w:val="20"/>
          <w:szCs w:val="20"/>
        </w:rPr>
      </w:pPr>
      <w:r>
        <w:rPr>
          <w:rFonts w:ascii="Verdana" w:hAnsi="Verdana"/>
          <w:sz w:val="20"/>
          <w:szCs w:val="20"/>
        </w:rPr>
        <w:t xml:space="preserve">Extensive </w:t>
      </w:r>
      <w:r w:rsidR="00CC5A4F">
        <w:rPr>
          <w:rFonts w:ascii="Verdana" w:hAnsi="Verdana"/>
          <w:sz w:val="20"/>
          <w:szCs w:val="20"/>
        </w:rPr>
        <w:t>experience</w:t>
      </w:r>
      <w:r>
        <w:rPr>
          <w:rFonts w:ascii="Verdana" w:hAnsi="Verdana"/>
          <w:sz w:val="20"/>
          <w:szCs w:val="20"/>
        </w:rPr>
        <w:t xml:space="preserve"> in Core</w:t>
      </w:r>
      <w:r w:rsidR="003F237B">
        <w:rPr>
          <w:rFonts w:ascii="Verdana" w:hAnsi="Verdana"/>
          <w:sz w:val="20"/>
          <w:szCs w:val="20"/>
        </w:rPr>
        <w:t xml:space="preserve"> </w:t>
      </w:r>
      <w:r>
        <w:rPr>
          <w:rFonts w:ascii="Verdana" w:hAnsi="Verdana"/>
          <w:sz w:val="20"/>
          <w:szCs w:val="20"/>
        </w:rPr>
        <w:t>java.</w:t>
      </w:r>
    </w:p>
    <w:p w14:paraId="0D370967" w14:textId="77777777" w:rsidR="005D3CE0" w:rsidRDefault="005D3CE0" w:rsidP="005D3CE0">
      <w:pPr>
        <w:ind w:left="360"/>
        <w:jc w:val="both"/>
        <w:rPr>
          <w:rFonts w:ascii="Verdana" w:hAnsi="Verdana"/>
          <w:sz w:val="10"/>
          <w:szCs w:val="10"/>
        </w:rPr>
      </w:pPr>
    </w:p>
    <w:p w14:paraId="137059E3" w14:textId="77777777" w:rsidR="005D3CE0" w:rsidRDefault="009E6227" w:rsidP="005D3CE0">
      <w:pPr>
        <w:numPr>
          <w:ilvl w:val="0"/>
          <w:numId w:val="21"/>
        </w:numPr>
        <w:jc w:val="both"/>
        <w:rPr>
          <w:rFonts w:ascii="Verdana" w:hAnsi="Verdana"/>
          <w:b/>
          <w:sz w:val="20"/>
          <w:szCs w:val="20"/>
        </w:rPr>
      </w:pPr>
      <w:r>
        <w:rPr>
          <w:rFonts w:ascii="Verdana" w:hAnsi="Verdana"/>
          <w:sz w:val="20"/>
          <w:szCs w:val="20"/>
        </w:rPr>
        <w:t xml:space="preserve">Extensive experience in </w:t>
      </w:r>
      <w:r w:rsidR="0084038A">
        <w:rPr>
          <w:rFonts w:ascii="Verdana" w:hAnsi="Verdana"/>
          <w:sz w:val="20"/>
          <w:szCs w:val="20"/>
        </w:rPr>
        <w:t>Core java,</w:t>
      </w:r>
      <w:r w:rsidR="000534DA">
        <w:rPr>
          <w:rFonts w:ascii="Verdana" w:hAnsi="Verdana"/>
          <w:sz w:val="20"/>
          <w:szCs w:val="20"/>
        </w:rPr>
        <w:t xml:space="preserve"> </w:t>
      </w:r>
      <w:r w:rsidR="00B83A24">
        <w:rPr>
          <w:rFonts w:ascii="Verdana" w:hAnsi="Verdana"/>
          <w:b/>
          <w:sz w:val="20"/>
          <w:szCs w:val="20"/>
        </w:rPr>
        <w:t>Servlet, JSP</w:t>
      </w:r>
      <w:r w:rsidR="00F42E95">
        <w:rPr>
          <w:rFonts w:ascii="Verdana" w:hAnsi="Verdana"/>
          <w:b/>
          <w:sz w:val="20"/>
          <w:szCs w:val="20"/>
        </w:rPr>
        <w:t>.</w:t>
      </w:r>
    </w:p>
    <w:p w14:paraId="5835060C" w14:textId="77777777" w:rsidR="005D3CE0" w:rsidRDefault="005D3CE0" w:rsidP="005D3CE0">
      <w:pPr>
        <w:jc w:val="both"/>
        <w:rPr>
          <w:rFonts w:ascii="Verdana" w:hAnsi="Verdana"/>
          <w:sz w:val="10"/>
          <w:szCs w:val="10"/>
        </w:rPr>
      </w:pPr>
    </w:p>
    <w:p w14:paraId="0535D720" w14:textId="77777777" w:rsidR="005D3CE0" w:rsidRDefault="009E6227" w:rsidP="005D3CE0">
      <w:pPr>
        <w:numPr>
          <w:ilvl w:val="0"/>
          <w:numId w:val="23"/>
        </w:numPr>
        <w:rPr>
          <w:rFonts w:ascii="Verdana" w:hAnsi="Verdana"/>
          <w:sz w:val="20"/>
          <w:szCs w:val="20"/>
        </w:rPr>
      </w:pPr>
      <w:r>
        <w:rPr>
          <w:rFonts w:ascii="Verdana" w:hAnsi="Verdana"/>
          <w:sz w:val="20"/>
          <w:szCs w:val="20"/>
        </w:rPr>
        <w:t xml:space="preserve">Working experience on </w:t>
      </w:r>
      <w:r>
        <w:rPr>
          <w:rFonts w:ascii="Verdana" w:hAnsi="Verdana"/>
          <w:b/>
          <w:sz w:val="20"/>
          <w:szCs w:val="20"/>
        </w:rPr>
        <w:t>Tomcat</w:t>
      </w:r>
      <w:r w:rsidR="005463BC">
        <w:rPr>
          <w:rFonts w:ascii="Verdana" w:hAnsi="Verdana"/>
          <w:b/>
          <w:sz w:val="20"/>
          <w:szCs w:val="20"/>
        </w:rPr>
        <w:t>,</w:t>
      </w:r>
      <w:r w:rsidR="00CD20B3">
        <w:rPr>
          <w:rFonts w:ascii="Verdana" w:hAnsi="Verdana"/>
          <w:b/>
          <w:sz w:val="20"/>
          <w:szCs w:val="20"/>
        </w:rPr>
        <w:t xml:space="preserve"> jB</w:t>
      </w:r>
      <w:r w:rsidR="005463BC">
        <w:rPr>
          <w:rFonts w:ascii="Verdana" w:hAnsi="Verdana"/>
          <w:b/>
          <w:sz w:val="20"/>
          <w:szCs w:val="20"/>
        </w:rPr>
        <w:t>oss</w:t>
      </w:r>
      <w:r>
        <w:rPr>
          <w:rFonts w:ascii="Verdana" w:hAnsi="Verdana"/>
          <w:sz w:val="20"/>
          <w:szCs w:val="20"/>
        </w:rPr>
        <w:t>.</w:t>
      </w:r>
    </w:p>
    <w:p w14:paraId="7D8A9527" w14:textId="77777777" w:rsidR="005D3CE0" w:rsidRDefault="005D3CE0" w:rsidP="005D3CE0">
      <w:pPr>
        <w:rPr>
          <w:rFonts w:ascii="Verdana" w:hAnsi="Verdana"/>
          <w:sz w:val="10"/>
          <w:szCs w:val="10"/>
        </w:rPr>
      </w:pPr>
    </w:p>
    <w:p w14:paraId="4888F1A7" w14:textId="77777777" w:rsidR="005D3CE0" w:rsidRDefault="009E6227" w:rsidP="005D3CE0">
      <w:pPr>
        <w:pStyle w:val="NormalVerdana"/>
        <w:numPr>
          <w:ilvl w:val="0"/>
          <w:numId w:val="24"/>
        </w:numPr>
      </w:pPr>
      <w:r>
        <w:t xml:space="preserve">Good Knowledge of </w:t>
      </w:r>
      <w:r>
        <w:rPr>
          <w:b/>
        </w:rPr>
        <w:t>Spring</w:t>
      </w:r>
      <w:r w:rsidR="00CD20B3">
        <w:rPr>
          <w:b/>
        </w:rPr>
        <w:t xml:space="preserve"> </w:t>
      </w:r>
      <w:r>
        <w:rPr>
          <w:b/>
        </w:rPr>
        <w:t>MVC and Hibernate.</w:t>
      </w:r>
    </w:p>
    <w:p w14:paraId="48AB7081" w14:textId="77777777" w:rsidR="005D3CE0" w:rsidRDefault="005D3CE0" w:rsidP="005D3CE0">
      <w:pPr>
        <w:rPr>
          <w:rFonts w:ascii="Verdana" w:hAnsi="Verdana"/>
          <w:sz w:val="10"/>
          <w:szCs w:val="10"/>
        </w:rPr>
      </w:pPr>
    </w:p>
    <w:p w14:paraId="7407E0B9" w14:textId="77777777" w:rsidR="00E1265A" w:rsidRPr="00B83A24" w:rsidRDefault="009E6227" w:rsidP="00B83A24">
      <w:pPr>
        <w:numPr>
          <w:ilvl w:val="0"/>
          <w:numId w:val="25"/>
        </w:numPr>
        <w:rPr>
          <w:rFonts w:ascii="Verdana" w:hAnsi="Verdana"/>
          <w:sz w:val="20"/>
          <w:szCs w:val="20"/>
        </w:rPr>
      </w:pPr>
      <w:r>
        <w:rPr>
          <w:rFonts w:ascii="Verdana" w:hAnsi="Verdana"/>
          <w:sz w:val="20"/>
          <w:szCs w:val="20"/>
        </w:rPr>
        <w:t>Good communication and interpersonal skills.</w:t>
      </w:r>
    </w:p>
    <w:p w14:paraId="6D450D91" w14:textId="77777777" w:rsidR="005D3CE0" w:rsidRDefault="005D3CE0" w:rsidP="005D3CE0">
      <w:pPr>
        <w:rPr>
          <w:rFonts w:ascii="Verdana" w:hAnsi="Verdana"/>
          <w:sz w:val="10"/>
          <w:szCs w:val="10"/>
        </w:rPr>
      </w:pPr>
    </w:p>
    <w:p w14:paraId="0D267754" w14:textId="77777777" w:rsidR="005D3CE0" w:rsidRDefault="009E6227" w:rsidP="005D3CE0">
      <w:pPr>
        <w:numPr>
          <w:ilvl w:val="0"/>
          <w:numId w:val="27"/>
        </w:numPr>
        <w:rPr>
          <w:rFonts w:ascii="Verdana" w:hAnsi="Verdana"/>
          <w:sz w:val="20"/>
          <w:szCs w:val="20"/>
        </w:rPr>
      </w:pPr>
      <w:r>
        <w:rPr>
          <w:rFonts w:ascii="Verdana" w:hAnsi="Verdana"/>
          <w:sz w:val="20"/>
          <w:szCs w:val="20"/>
        </w:rPr>
        <w:t>Strong trouble shooting and problem solving skills.</w:t>
      </w:r>
    </w:p>
    <w:p w14:paraId="17BC8A8A" w14:textId="77777777" w:rsidR="005D3CE0" w:rsidRDefault="005D3CE0" w:rsidP="005D3CE0">
      <w:pPr>
        <w:pStyle w:val="NormalVerdana"/>
        <w:tabs>
          <w:tab w:val="left" w:pos="720"/>
        </w:tabs>
        <w:ind w:left="0" w:firstLine="0"/>
        <w:rPr>
          <w:rFonts w:cs="Tahoma"/>
          <w:bCs/>
          <w:sz w:val="10"/>
          <w:szCs w:val="10"/>
        </w:rPr>
      </w:pPr>
    </w:p>
    <w:p w14:paraId="371B8C60" w14:textId="77777777" w:rsidR="005D3CE0" w:rsidRDefault="009E6227" w:rsidP="005D3CE0">
      <w:pPr>
        <w:pStyle w:val="NormalVerdana"/>
        <w:numPr>
          <w:ilvl w:val="0"/>
          <w:numId w:val="28"/>
        </w:numPr>
        <w:rPr>
          <w:rFonts w:cs="Tahoma"/>
        </w:rPr>
      </w:pPr>
      <w:r>
        <w:rPr>
          <w:rFonts w:cs="Tahoma"/>
          <w:bCs/>
        </w:rPr>
        <w:t>Having</w:t>
      </w:r>
      <w:r w:rsidR="00332114">
        <w:rPr>
          <w:rFonts w:cs="Tahoma"/>
          <w:bCs/>
        </w:rPr>
        <w:t xml:space="preserve"> </w:t>
      </w:r>
      <w:r>
        <w:rPr>
          <w:rFonts w:cs="Tahoma"/>
          <w:bCs/>
        </w:rPr>
        <w:t>Database</w:t>
      </w:r>
      <w:r w:rsidR="00332114">
        <w:rPr>
          <w:rFonts w:cs="Tahoma"/>
          <w:bCs/>
        </w:rPr>
        <w:t xml:space="preserve"> </w:t>
      </w:r>
      <w:r>
        <w:rPr>
          <w:rFonts w:cs="Tahoma"/>
          <w:bCs/>
        </w:rPr>
        <w:t>Programming</w:t>
      </w:r>
      <w:r w:rsidR="00332114">
        <w:rPr>
          <w:rFonts w:cs="Tahoma"/>
          <w:bCs/>
        </w:rPr>
        <w:t xml:space="preserve"> </w:t>
      </w:r>
      <w:r>
        <w:rPr>
          <w:rFonts w:cs="Tahoma"/>
          <w:bCs/>
        </w:rPr>
        <w:t>skills</w:t>
      </w:r>
      <w:r w:rsidR="00332114">
        <w:rPr>
          <w:rFonts w:cs="Tahoma"/>
          <w:bCs/>
        </w:rPr>
        <w:t xml:space="preserve"> </w:t>
      </w:r>
      <w:r>
        <w:t>My</w:t>
      </w:r>
      <w:r w:rsidR="00FC3C5A">
        <w:t xml:space="preserve"> </w:t>
      </w:r>
      <w:r>
        <w:t>S</w:t>
      </w:r>
      <w:r>
        <w:rPr>
          <w:rFonts w:cs="Tahoma"/>
          <w:b/>
          <w:bCs/>
        </w:rPr>
        <w:t>QL</w:t>
      </w:r>
      <w:r w:rsidR="00332114">
        <w:rPr>
          <w:rFonts w:cs="Tahoma"/>
          <w:b/>
          <w:bCs/>
        </w:rPr>
        <w:t xml:space="preserve"> </w:t>
      </w:r>
      <w:r w:rsidR="00D72C77">
        <w:rPr>
          <w:rFonts w:cs="Tahoma"/>
          <w:b/>
          <w:bCs/>
        </w:rPr>
        <w:t>(Creating database, function, Store</w:t>
      </w:r>
      <w:r w:rsidR="00D72C77">
        <w:rPr>
          <w:rFonts w:ascii="Arial" w:hAnsi="Arial" w:cs="Arial"/>
          <w:b/>
          <w:bCs/>
          <w:color w:val="222222"/>
          <w:shd w:val="clear" w:color="auto" w:fill="FFFFFF"/>
        </w:rPr>
        <w:t xml:space="preserve"> procedure, Insert, Update, Delete,</w:t>
      </w:r>
      <w:r w:rsidR="00FC3C5A">
        <w:rPr>
          <w:rFonts w:ascii="Arial" w:hAnsi="Arial" w:cs="Arial"/>
          <w:b/>
          <w:bCs/>
          <w:color w:val="222222"/>
          <w:shd w:val="clear" w:color="auto" w:fill="FFFFFF"/>
        </w:rPr>
        <w:t xml:space="preserve"> </w:t>
      </w:r>
      <w:r w:rsidR="00D72C77">
        <w:rPr>
          <w:rFonts w:ascii="Arial" w:hAnsi="Arial" w:cs="Arial"/>
          <w:b/>
          <w:bCs/>
          <w:color w:val="222222"/>
          <w:shd w:val="clear" w:color="auto" w:fill="FFFFFF"/>
        </w:rPr>
        <w:t>Select</w:t>
      </w:r>
      <w:r w:rsidR="00D37DC2">
        <w:rPr>
          <w:rFonts w:ascii="Arial" w:hAnsi="Arial" w:cs="Arial"/>
          <w:b/>
          <w:bCs/>
          <w:color w:val="222222"/>
          <w:shd w:val="clear" w:color="auto" w:fill="FFFFFF"/>
        </w:rPr>
        <w:t>, Join Query</w:t>
      </w:r>
      <w:r w:rsidR="00D72C77">
        <w:rPr>
          <w:rFonts w:ascii="Arial" w:hAnsi="Arial" w:cs="Arial"/>
          <w:b/>
          <w:bCs/>
          <w:color w:val="222222"/>
          <w:shd w:val="clear" w:color="auto" w:fill="FFFFFF"/>
        </w:rPr>
        <w:t xml:space="preserve"> etc.</w:t>
      </w:r>
      <w:r w:rsidR="00D72C77">
        <w:rPr>
          <w:rFonts w:cs="Tahoma"/>
          <w:b/>
          <w:bCs/>
        </w:rPr>
        <w:t>)</w:t>
      </w:r>
      <w:r>
        <w:rPr>
          <w:rFonts w:cs="Tahoma"/>
          <w:bCs/>
        </w:rPr>
        <w:t>.</w:t>
      </w:r>
    </w:p>
    <w:p w14:paraId="36E51A37" w14:textId="77777777" w:rsidR="005D3CE0" w:rsidRDefault="005D3CE0" w:rsidP="005D3CE0">
      <w:pPr>
        <w:pStyle w:val="NormalVerdana"/>
        <w:tabs>
          <w:tab w:val="left" w:pos="720"/>
        </w:tabs>
        <w:ind w:left="0" w:firstLine="0"/>
        <w:rPr>
          <w:rFonts w:cs="Tahoma"/>
          <w:bCs/>
          <w:sz w:val="10"/>
          <w:szCs w:val="10"/>
        </w:rPr>
      </w:pPr>
    </w:p>
    <w:p w14:paraId="0E2B7392" w14:textId="77777777" w:rsidR="005D3CE0" w:rsidRDefault="009E6227" w:rsidP="005D3CE0">
      <w:pPr>
        <w:pStyle w:val="NormalVerdana"/>
        <w:numPr>
          <w:ilvl w:val="0"/>
          <w:numId w:val="29"/>
        </w:numPr>
      </w:pPr>
      <w:r>
        <w:t>Ability to learn new</w:t>
      </w:r>
      <w:r w:rsidR="00535EB8">
        <w:t xml:space="preserve"> </w:t>
      </w:r>
      <w:r>
        <w:t>technologies with minimal time period and Team Player with excellent communication skills.</w:t>
      </w:r>
    </w:p>
    <w:p w14:paraId="33FD555F" w14:textId="77777777" w:rsidR="005D3CE0" w:rsidRDefault="005D3CE0" w:rsidP="005D3CE0">
      <w:pPr>
        <w:pStyle w:val="NormalVerdana"/>
        <w:tabs>
          <w:tab w:val="left" w:pos="720"/>
        </w:tabs>
        <w:ind w:left="0" w:firstLine="0"/>
      </w:pPr>
    </w:p>
    <w:tbl>
      <w:tblPr>
        <w:tblW w:w="0" w:type="auto"/>
        <w:tblInd w:w="108" w:type="dxa"/>
        <w:tblLayout w:type="fixed"/>
        <w:tblLook w:val="04A0" w:firstRow="1" w:lastRow="0" w:firstColumn="1" w:lastColumn="0" w:noHBand="0" w:noVBand="1"/>
      </w:tblPr>
      <w:tblGrid>
        <w:gridCol w:w="9620"/>
      </w:tblGrid>
      <w:tr w:rsidR="004F4963" w14:paraId="3D3FF07B" w14:textId="77777777" w:rsidTr="005D3CE0">
        <w:trPr>
          <w:trHeight w:val="125"/>
        </w:trPr>
        <w:tc>
          <w:tcPr>
            <w:tcW w:w="9620" w:type="dxa"/>
            <w:tcBorders>
              <w:top w:val="single" w:sz="4" w:space="0" w:color="C0C0C0"/>
              <w:left w:val="single" w:sz="4" w:space="0" w:color="C0C0C0"/>
              <w:bottom w:val="single" w:sz="4" w:space="0" w:color="C0C0C0"/>
              <w:right w:val="single" w:sz="4" w:space="0" w:color="C0C0C0"/>
            </w:tcBorders>
            <w:hideMark/>
          </w:tcPr>
          <w:p w14:paraId="18C0F33B" w14:textId="77777777" w:rsidR="005D3CE0" w:rsidRDefault="009E6227" w:rsidP="005D3CE0">
            <w:pPr>
              <w:numPr>
                <w:ilvl w:val="0"/>
                <w:numId w:val="18"/>
              </w:numPr>
              <w:tabs>
                <w:tab w:val="center" w:pos="4212"/>
              </w:tabs>
              <w:snapToGrid w:val="0"/>
              <w:jc w:val="both"/>
              <w:rPr>
                <w:rFonts w:ascii="Verdana" w:hAnsi="Verdana"/>
                <w:b/>
                <w:bCs/>
                <w:sz w:val="20"/>
                <w:szCs w:val="20"/>
                <w:u w:val="single"/>
              </w:rPr>
            </w:pPr>
            <w:r>
              <w:rPr>
                <w:rFonts w:ascii="Verdana" w:hAnsi="Verdana"/>
                <w:b/>
                <w:bCs/>
                <w:sz w:val="20"/>
                <w:szCs w:val="20"/>
                <w:u w:val="single"/>
              </w:rPr>
              <w:t>CARRER PROFILE:</w:t>
            </w:r>
          </w:p>
        </w:tc>
      </w:tr>
    </w:tbl>
    <w:p w14:paraId="58F9748D" w14:textId="77777777" w:rsidR="00FD1DD8" w:rsidRPr="00FD1DD8" w:rsidRDefault="009E6227" w:rsidP="00FD1DD8">
      <w:pPr>
        <w:rPr>
          <w:rFonts w:ascii="Arial" w:hAnsi="Arial"/>
          <w:b/>
          <w:sz w:val="20"/>
          <w:szCs w:val="20"/>
        </w:rPr>
      </w:pPr>
      <w:r>
        <w:rPr>
          <w:sz w:val="22"/>
          <w:szCs w:val="22"/>
        </w:rPr>
        <w:t xml:space="preserve"> Work</w:t>
      </w:r>
      <w:r w:rsidR="00006457" w:rsidRPr="007B25D4">
        <w:rPr>
          <w:sz w:val="22"/>
          <w:szCs w:val="22"/>
        </w:rPr>
        <w:t xml:space="preserve"> as a Software </w:t>
      </w:r>
      <w:r w:rsidR="00006457">
        <w:rPr>
          <w:sz w:val="22"/>
          <w:szCs w:val="22"/>
        </w:rPr>
        <w:t>Developer</w:t>
      </w:r>
      <w:r>
        <w:rPr>
          <w:sz w:val="22"/>
          <w:szCs w:val="22"/>
        </w:rPr>
        <w:t xml:space="preserve"> Cum Trainer</w:t>
      </w:r>
      <w:r w:rsidR="00706D30">
        <w:rPr>
          <w:sz w:val="22"/>
          <w:szCs w:val="22"/>
        </w:rPr>
        <w:t xml:space="preserve"> </w:t>
      </w:r>
      <w:r w:rsidR="00006457">
        <w:rPr>
          <w:sz w:val="22"/>
          <w:szCs w:val="22"/>
        </w:rPr>
        <w:t>with</w:t>
      </w:r>
      <w:r w:rsidR="00706D30">
        <w:rPr>
          <w:sz w:val="22"/>
          <w:szCs w:val="22"/>
        </w:rPr>
        <w:t xml:space="preserve"> BroadI</w:t>
      </w:r>
      <w:r w:rsidR="00B044DF">
        <w:rPr>
          <w:sz w:val="22"/>
          <w:szCs w:val="22"/>
        </w:rPr>
        <w:t>nfo Corporation</w:t>
      </w:r>
      <w:r w:rsidR="00006457">
        <w:rPr>
          <w:sz w:val="22"/>
          <w:szCs w:val="22"/>
        </w:rPr>
        <w:t>,</w:t>
      </w:r>
      <w:r w:rsidR="00706D30">
        <w:rPr>
          <w:sz w:val="22"/>
          <w:szCs w:val="22"/>
        </w:rPr>
        <w:t xml:space="preserve"> </w:t>
      </w:r>
      <w:r w:rsidR="00B044DF">
        <w:rPr>
          <w:bCs/>
          <w:sz w:val="22"/>
          <w:szCs w:val="22"/>
        </w:rPr>
        <w:t>N</w:t>
      </w:r>
      <w:r w:rsidR="00B044DF">
        <w:rPr>
          <w:sz w:val="22"/>
          <w:szCs w:val="22"/>
        </w:rPr>
        <w:t>oida</w:t>
      </w:r>
      <w:r w:rsidR="00706D30">
        <w:rPr>
          <w:sz w:val="22"/>
          <w:szCs w:val="22"/>
        </w:rPr>
        <w:t xml:space="preserve"> </w:t>
      </w:r>
      <w:r w:rsidR="00006457" w:rsidRPr="007B25D4">
        <w:rPr>
          <w:bCs/>
          <w:sz w:val="22"/>
          <w:szCs w:val="22"/>
        </w:rPr>
        <w:t xml:space="preserve">from </w:t>
      </w:r>
      <w:r w:rsidR="00B044DF">
        <w:rPr>
          <w:bCs/>
          <w:sz w:val="22"/>
          <w:szCs w:val="22"/>
        </w:rPr>
        <w:t xml:space="preserve"> Jan 2013</w:t>
      </w:r>
    </w:p>
    <w:p w14:paraId="74F92534" w14:textId="77777777" w:rsidR="00006457" w:rsidRDefault="009E6227" w:rsidP="00006457">
      <w:pPr>
        <w:ind w:right="-59"/>
        <w:jc w:val="both"/>
        <w:rPr>
          <w:bCs/>
          <w:sz w:val="22"/>
          <w:szCs w:val="22"/>
        </w:rPr>
      </w:pPr>
      <w:r>
        <w:rPr>
          <w:bCs/>
          <w:sz w:val="22"/>
          <w:szCs w:val="22"/>
        </w:rPr>
        <w:t xml:space="preserve">to  </w:t>
      </w:r>
      <w:r w:rsidR="00FF4882">
        <w:rPr>
          <w:bCs/>
          <w:sz w:val="22"/>
          <w:szCs w:val="22"/>
        </w:rPr>
        <w:t>N</w:t>
      </w:r>
      <w:r w:rsidR="00FF4882">
        <w:rPr>
          <w:sz w:val="22"/>
          <w:szCs w:val="22"/>
        </w:rPr>
        <w:t>ov</w:t>
      </w:r>
      <w:r w:rsidR="00B044DF">
        <w:rPr>
          <w:bCs/>
          <w:sz w:val="22"/>
          <w:szCs w:val="22"/>
        </w:rPr>
        <w:t xml:space="preserve"> 2016</w:t>
      </w:r>
      <w:r>
        <w:rPr>
          <w:bCs/>
          <w:sz w:val="22"/>
          <w:szCs w:val="22"/>
        </w:rPr>
        <w:t>.</w:t>
      </w:r>
    </w:p>
    <w:p w14:paraId="15152FE2" w14:textId="77777777" w:rsidR="00EE7979" w:rsidRPr="00006457" w:rsidRDefault="00EE7979" w:rsidP="00006457">
      <w:pPr>
        <w:jc w:val="both"/>
        <w:rPr>
          <w:rFonts w:ascii="Arial" w:hAnsi="Arial" w:cs="Arial"/>
          <w:sz w:val="22"/>
          <w:szCs w:val="22"/>
        </w:rPr>
      </w:pPr>
    </w:p>
    <w:p w14:paraId="68DAAB78" w14:textId="1744B2A6" w:rsidR="005D3CE0" w:rsidRDefault="009E6227" w:rsidP="005D3CE0">
      <w:pPr>
        <w:rPr>
          <w:bCs/>
          <w:sz w:val="22"/>
          <w:szCs w:val="22"/>
        </w:rPr>
      </w:pPr>
      <w:r>
        <w:rPr>
          <w:sz w:val="22"/>
          <w:szCs w:val="22"/>
        </w:rPr>
        <w:t xml:space="preserve">Work </w:t>
      </w:r>
      <w:r w:rsidRPr="007B25D4">
        <w:rPr>
          <w:sz w:val="22"/>
          <w:szCs w:val="22"/>
        </w:rPr>
        <w:t xml:space="preserve"> as a Software </w:t>
      </w:r>
      <w:r>
        <w:rPr>
          <w:sz w:val="22"/>
          <w:szCs w:val="22"/>
        </w:rPr>
        <w:t>Developer</w:t>
      </w:r>
      <w:r w:rsidR="00706D30">
        <w:rPr>
          <w:sz w:val="22"/>
          <w:szCs w:val="22"/>
        </w:rPr>
        <w:t xml:space="preserve"> </w:t>
      </w:r>
      <w:r>
        <w:rPr>
          <w:sz w:val="22"/>
          <w:szCs w:val="22"/>
        </w:rPr>
        <w:t>with</w:t>
      </w:r>
      <w:r w:rsidR="00706D30">
        <w:rPr>
          <w:sz w:val="22"/>
          <w:szCs w:val="22"/>
        </w:rPr>
        <w:t xml:space="preserve"> </w:t>
      </w:r>
      <w:r w:rsidR="009E6866" w:rsidRPr="009E6866">
        <w:rPr>
          <w:sz w:val="22"/>
          <w:szCs w:val="22"/>
        </w:rPr>
        <w:t>Qaurus Pneumatics India (P) Ltd</w:t>
      </w:r>
      <w:r w:rsidR="00B044DF">
        <w:rPr>
          <w:sz w:val="22"/>
          <w:szCs w:val="22"/>
        </w:rPr>
        <w:t>,</w:t>
      </w:r>
      <w:r w:rsidR="009B6DBF">
        <w:rPr>
          <w:sz w:val="22"/>
          <w:szCs w:val="22"/>
        </w:rPr>
        <w:t xml:space="preserve"> </w:t>
      </w:r>
      <w:r>
        <w:rPr>
          <w:sz w:val="22"/>
          <w:szCs w:val="22"/>
        </w:rPr>
        <w:t xml:space="preserve">Noida </w:t>
      </w:r>
      <w:r w:rsidRPr="007B25D4">
        <w:rPr>
          <w:bCs/>
          <w:sz w:val="22"/>
          <w:szCs w:val="22"/>
        </w:rPr>
        <w:t xml:space="preserve">from </w:t>
      </w:r>
      <w:r w:rsidR="00B044DF">
        <w:rPr>
          <w:bCs/>
          <w:sz w:val="22"/>
          <w:szCs w:val="22"/>
        </w:rPr>
        <w:t xml:space="preserve">  Jan 201</w:t>
      </w:r>
      <w:r w:rsidR="00FD1DD8">
        <w:rPr>
          <w:bCs/>
          <w:sz w:val="22"/>
          <w:szCs w:val="22"/>
        </w:rPr>
        <w:t xml:space="preserve">7 to               </w:t>
      </w:r>
      <w:r w:rsidR="009E6866">
        <w:rPr>
          <w:bCs/>
          <w:sz w:val="22"/>
          <w:szCs w:val="22"/>
        </w:rPr>
        <w:t>Feb</w:t>
      </w:r>
      <w:r w:rsidR="00FD1DD8">
        <w:rPr>
          <w:bCs/>
          <w:sz w:val="22"/>
          <w:szCs w:val="22"/>
        </w:rPr>
        <w:t xml:space="preserve"> 201</w:t>
      </w:r>
      <w:r w:rsidR="009E6866">
        <w:rPr>
          <w:bCs/>
          <w:sz w:val="22"/>
          <w:szCs w:val="22"/>
        </w:rPr>
        <w:t>9</w:t>
      </w:r>
      <w:r>
        <w:rPr>
          <w:bCs/>
          <w:sz w:val="22"/>
          <w:szCs w:val="22"/>
        </w:rPr>
        <w:t>.</w:t>
      </w:r>
    </w:p>
    <w:p w14:paraId="27F1078B" w14:textId="69C46318" w:rsidR="00FF0C93" w:rsidRDefault="009E6227" w:rsidP="005D3CE0">
      <w:pPr>
        <w:rPr>
          <w:bCs/>
          <w:sz w:val="22"/>
          <w:szCs w:val="22"/>
        </w:rPr>
      </w:pPr>
      <w:r>
        <w:rPr>
          <w:bCs/>
          <w:sz w:val="22"/>
          <w:szCs w:val="22"/>
        </w:rPr>
        <w:t>Work as a</w:t>
      </w:r>
      <w:r w:rsidR="00A10B96">
        <w:rPr>
          <w:bCs/>
          <w:sz w:val="22"/>
          <w:szCs w:val="22"/>
        </w:rPr>
        <w:t>n Associate</w:t>
      </w:r>
      <w:r>
        <w:rPr>
          <w:bCs/>
          <w:sz w:val="22"/>
          <w:szCs w:val="22"/>
        </w:rPr>
        <w:t xml:space="preserve"> consultant with Bristlecone India  Ltd from April 2019 to </w:t>
      </w:r>
      <w:r w:rsidR="009D2A76">
        <w:rPr>
          <w:bCs/>
          <w:sz w:val="22"/>
          <w:szCs w:val="22"/>
        </w:rPr>
        <w:t>3</w:t>
      </w:r>
      <w:r w:rsidR="009D2A76" w:rsidRPr="009D2A76">
        <w:rPr>
          <w:bCs/>
          <w:sz w:val="22"/>
          <w:szCs w:val="22"/>
          <w:vertAlign w:val="superscript"/>
        </w:rPr>
        <w:t>rd</w:t>
      </w:r>
      <w:r w:rsidR="009D2A76">
        <w:rPr>
          <w:bCs/>
          <w:sz w:val="22"/>
          <w:szCs w:val="22"/>
        </w:rPr>
        <w:t xml:space="preserve"> July 2020</w:t>
      </w:r>
      <w:r w:rsidR="00C94338">
        <w:rPr>
          <w:bCs/>
          <w:sz w:val="22"/>
          <w:szCs w:val="22"/>
        </w:rPr>
        <w:t>.</w:t>
      </w:r>
    </w:p>
    <w:p w14:paraId="59521FD7" w14:textId="3E9C6C53" w:rsidR="00615EE7" w:rsidRDefault="00615EE7" w:rsidP="005D3CE0">
      <w:pPr>
        <w:rPr>
          <w:bCs/>
          <w:sz w:val="22"/>
          <w:szCs w:val="22"/>
        </w:rPr>
      </w:pPr>
    </w:p>
    <w:p w14:paraId="0D95DBDB" w14:textId="5D5A2752" w:rsidR="00615EE7" w:rsidRDefault="009E6227" w:rsidP="00615EE7">
      <w:pPr>
        <w:rPr>
          <w:bCs/>
          <w:sz w:val="22"/>
          <w:szCs w:val="22"/>
        </w:rPr>
      </w:pPr>
      <w:r>
        <w:rPr>
          <w:bCs/>
          <w:sz w:val="22"/>
          <w:szCs w:val="22"/>
        </w:rPr>
        <w:t xml:space="preserve">Work as a Software Developer with Futurz Staffing Solution (p) Ltd from July 2020 to </w:t>
      </w:r>
      <w:r w:rsidR="0080488E">
        <w:rPr>
          <w:bCs/>
          <w:sz w:val="22"/>
          <w:szCs w:val="22"/>
        </w:rPr>
        <w:t>7</w:t>
      </w:r>
      <w:r w:rsidR="0080488E" w:rsidRPr="0080488E">
        <w:rPr>
          <w:bCs/>
          <w:sz w:val="22"/>
          <w:szCs w:val="22"/>
          <w:vertAlign w:val="superscript"/>
        </w:rPr>
        <w:t>th</w:t>
      </w:r>
      <w:r w:rsidR="0080488E">
        <w:rPr>
          <w:bCs/>
          <w:sz w:val="22"/>
          <w:szCs w:val="22"/>
        </w:rPr>
        <w:t xml:space="preserve"> Dec 2021</w:t>
      </w:r>
      <w:r>
        <w:rPr>
          <w:bCs/>
          <w:sz w:val="22"/>
          <w:szCs w:val="22"/>
        </w:rPr>
        <w:t>.</w:t>
      </w:r>
    </w:p>
    <w:p w14:paraId="66A349FB" w14:textId="7B03202B" w:rsidR="0080488E" w:rsidRDefault="0080488E" w:rsidP="00615EE7">
      <w:pPr>
        <w:rPr>
          <w:bCs/>
          <w:sz w:val="22"/>
          <w:szCs w:val="22"/>
        </w:rPr>
      </w:pPr>
    </w:p>
    <w:p w14:paraId="41F61E43" w14:textId="2E5AFF6A" w:rsidR="0080488E" w:rsidRDefault="0080488E" w:rsidP="00615EE7">
      <w:pPr>
        <w:rPr>
          <w:bCs/>
          <w:sz w:val="22"/>
          <w:szCs w:val="22"/>
        </w:rPr>
      </w:pPr>
      <w:r>
        <w:rPr>
          <w:bCs/>
          <w:sz w:val="22"/>
          <w:szCs w:val="22"/>
        </w:rPr>
        <w:t>Working as a Module Lead With Mindtree Ltd from Jan 2022 to till now.</w:t>
      </w:r>
    </w:p>
    <w:p w14:paraId="11F4713D" w14:textId="77777777" w:rsidR="00615EE7" w:rsidRDefault="00615EE7" w:rsidP="005D3CE0">
      <w:pPr>
        <w:rPr>
          <w:bCs/>
          <w:sz w:val="22"/>
          <w:szCs w:val="22"/>
        </w:rPr>
      </w:pPr>
    </w:p>
    <w:p w14:paraId="64BB1704" w14:textId="77777777" w:rsidR="007C7D5D" w:rsidRDefault="007C7D5D" w:rsidP="005D3CE0">
      <w:pPr>
        <w:rPr>
          <w:rFonts w:ascii="Arial" w:hAnsi="Arial"/>
          <w:b/>
        </w:rPr>
      </w:pPr>
    </w:p>
    <w:tbl>
      <w:tblPr>
        <w:tblW w:w="0" w:type="auto"/>
        <w:tblInd w:w="108" w:type="dxa"/>
        <w:tblLayout w:type="fixed"/>
        <w:tblLook w:val="04A0" w:firstRow="1" w:lastRow="0" w:firstColumn="1" w:lastColumn="0" w:noHBand="0" w:noVBand="1"/>
      </w:tblPr>
      <w:tblGrid>
        <w:gridCol w:w="9620"/>
      </w:tblGrid>
      <w:tr w:rsidR="004F4963" w14:paraId="51599D79" w14:textId="77777777" w:rsidTr="005D3CE0">
        <w:trPr>
          <w:trHeight w:val="125"/>
        </w:trPr>
        <w:tc>
          <w:tcPr>
            <w:tcW w:w="9620" w:type="dxa"/>
            <w:tcBorders>
              <w:top w:val="single" w:sz="4" w:space="0" w:color="C0C0C0"/>
              <w:left w:val="single" w:sz="4" w:space="0" w:color="C0C0C0"/>
              <w:bottom w:val="single" w:sz="4" w:space="0" w:color="C0C0C0"/>
              <w:right w:val="single" w:sz="4" w:space="0" w:color="C0C0C0"/>
            </w:tcBorders>
            <w:hideMark/>
          </w:tcPr>
          <w:p w14:paraId="786EE524" w14:textId="77777777" w:rsidR="005D3CE0" w:rsidRDefault="009E6227" w:rsidP="005D3CE0">
            <w:pPr>
              <w:numPr>
                <w:ilvl w:val="0"/>
                <w:numId w:val="18"/>
              </w:numPr>
              <w:snapToGrid w:val="0"/>
              <w:rPr>
                <w:rFonts w:ascii="Arial" w:hAnsi="Arial"/>
                <w:b/>
              </w:rPr>
            </w:pPr>
            <w:r>
              <w:rPr>
                <w:rFonts w:ascii="Arial" w:hAnsi="Arial"/>
                <w:b/>
              </w:rPr>
              <w:t>Educational Profile</w:t>
            </w:r>
          </w:p>
        </w:tc>
      </w:tr>
    </w:tbl>
    <w:p w14:paraId="75FB0D7C" w14:textId="77777777" w:rsidR="005D3CE0" w:rsidRDefault="005D3CE0" w:rsidP="005D3CE0"/>
    <w:p w14:paraId="3B4148C8" w14:textId="77777777" w:rsidR="005D3CE0" w:rsidRDefault="005D3CE0" w:rsidP="005D3CE0"/>
    <w:p w14:paraId="5291E883" w14:textId="77777777" w:rsidR="005D3CE0" w:rsidRDefault="009E6227" w:rsidP="005D3CE0">
      <w:pPr>
        <w:numPr>
          <w:ilvl w:val="0"/>
          <w:numId w:val="30"/>
        </w:numPr>
        <w:jc w:val="both"/>
        <w:rPr>
          <w:rFonts w:ascii="Arial" w:hAnsi="Arial" w:cs="Arial"/>
          <w:sz w:val="22"/>
          <w:szCs w:val="22"/>
        </w:rPr>
      </w:pPr>
      <w:r>
        <w:rPr>
          <w:rFonts w:ascii="Arial" w:hAnsi="Arial" w:cs="Arial"/>
          <w:sz w:val="22"/>
          <w:szCs w:val="22"/>
        </w:rPr>
        <w:t>B.E in Computer Science and Engineering from K.C.T College of En</w:t>
      </w:r>
      <w:r w:rsidR="00A0533E">
        <w:rPr>
          <w:rFonts w:ascii="Arial" w:hAnsi="Arial" w:cs="Arial"/>
          <w:sz w:val="22"/>
          <w:szCs w:val="22"/>
        </w:rPr>
        <w:t>gineering Gulbarga under Visvesvaraya</w:t>
      </w:r>
      <w:r>
        <w:rPr>
          <w:rFonts w:ascii="Arial" w:hAnsi="Arial" w:cs="Arial"/>
          <w:sz w:val="22"/>
          <w:szCs w:val="22"/>
        </w:rPr>
        <w:t xml:space="preserve"> Technological University (VTU), Karnat</w:t>
      </w:r>
      <w:r w:rsidR="00A0533E">
        <w:rPr>
          <w:rFonts w:ascii="Arial" w:hAnsi="Arial" w:cs="Arial"/>
          <w:sz w:val="22"/>
          <w:szCs w:val="22"/>
        </w:rPr>
        <w:t>aka 2012 with Second  Class ( 57</w:t>
      </w:r>
      <w:r>
        <w:rPr>
          <w:rFonts w:ascii="Arial" w:hAnsi="Arial" w:cs="Arial"/>
          <w:sz w:val="22"/>
          <w:szCs w:val="22"/>
        </w:rPr>
        <w:t xml:space="preserve">%). </w:t>
      </w:r>
    </w:p>
    <w:p w14:paraId="4291CAD9" w14:textId="77777777" w:rsidR="005D3CE0" w:rsidRDefault="009E6227" w:rsidP="005D3CE0">
      <w:pPr>
        <w:numPr>
          <w:ilvl w:val="0"/>
          <w:numId w:val="30"/>
        </w:numPr>
        <w:jc w:val="both"/>
        <w:rPr>
          <w:rFonts w:ascii="Arial" w:hAnsi="Arial" w:cs="Arial"/>
          <w:sz w:val="22"/>
          <w:szCs w:val="22"/>
        </w:rPr>
      </w:pPr>
      <w:r>
        <w:rPr>
          <w:rFonts w:ascii="Arial" w:hAnsi="Arial" w:cs="Arial"/>
          <w:sz w:val="22"/>
          <w:szCs w:val="22"/>
        </w:rPr>
        <w:t>B.I.E.C in  Math  from M.S College Motihari</w:t>
      </w:r>
      <w:r w:rsidR="002B5CAB">
        <w:rPr>
          <w:rFonts w:ascii="Arial" w:hAnsi="Arial" w:cs="Arial"/>
          <w:sz w:val="22"/>
          <w:szCs w:val="22"/>
        </w:rPr>
        <w:t xml:space="preserve"> </w:t>
      </w:r>
      <w:r>
        <w:rPr>
          <w:rFonts w:ascii="Arial" w:hAnsi="Arial" w:cs="Arial"/>
          <w:sz w:val="22"/>
          <w:szCs w:val="22"/>
        </w:rPr>
        <w:t>Bihar intermediate Education council (patna)     with  (</w:t>
      </w:r>
      <w:r w:rsidR="004800B5">
        <w:rPr>
          <w:rFonts w:ascii="Arial" w:hAnsi="Arial" w:cs="Arial"/>
          <w:b/>
          <w:sz w:val="22"/>
          <w:szCs w:val="22"/>
        </w:rPr>
        <w:t>5</w:t>
      </w:r>
      <w:r w:rsidR="00A0533E">
        <w:rPr>
          <w:rFonts w:ascii="Arial" w:hAnsi="Arial" w:cs="Arial"/>
          <w:b/>
          <w:sz w:val="22"/>
          <w:szCs w:val="22"/>
        </w:rPr>
        <w:t>8</w:t>
      </w:r>
      <w:r>
        <w:rPr>
          <w:rFonts w:ascii="Arial" w:hAnsi="Arial" w:cs="Arial"/>
          <w:sz w:val="22"/>
          <w:szCs w:val="22"/>
        </w:rPr>
        <w:t xml:space="preserve">%). </w:t>
      </w:r>
    </w:p>
    <w:p w14:paraId="6E1FB7D4" w14:textId="77777777" w:rsidR="005D3CE0" w:rsidRDefault="009E6227" w:rsidP="00A0533E">
      <w:pPr>
        <w:numPr>
          <w:ilvl w:val="0"/>
          <w:numId w:val="30"/>
        </w:numPr>
        <w:jc w:val="both"/>
        <w:rPr>
          <w:rFonts w:ascii="Arial" w:hAnsi="Arial" w:cs="Arial"/>
          <w:sz w:val="22"/>
          <w:szCs w:val="22"/>
        </w:rPr>
      </w:pPr>
      <w:r>
        <w:rPr>
          <w:rFonts w:ascii="Arial" w:hAnsi="Arial" w:cs="Arial"/>
          <w:sz w:val="22"/>
          <w:szCs w:val="22"/>
        </w:rPr>
        <w:t xml:space="preserve"> B.S.E.B From Bihar Secondary Educatio</w:t>
      </w:r>
      <w:r w:rsidR="00A82E05">
        <w:rPr>
          <w:rFonts w:ascii="Arial" w:hAnsi="Arial" w:cs="Arial"/>
          <w:sz w:val="22"/>
          <w:szCs w:val="22"/>
        </w:rPr>
        <w:t>n  Board ,</w:t>
      </w:r>
      <w:r w:rsidR="00A0533E">
        <w:rPr>
          <w:rFonts w:ascii="Arial" w:hAnsi="Arial" w:cs="Arial"/>
          <w:sz w:val="22"/>
          <w:szCs w:val="22"/>
        </w:rPr>
        <w:t>S.S.H.SchoolBakarpur  with (68</w:t>
      </w:r>
      <w:r>
        <w:rPr>
          <w:rFonts w:ascii="Arial" w:hAnsi="Arial" w:cs="Arial"/>
          <w:sz w:val="22"/>
          <w:szCs w:val="22"/>
        </w:rPr>
        <w:t>%).</w:t>
      </w:r>
    </w:p>
    <w:p w14:paraId="51DC276A" w14:textId="77777777" w:rsidR="00A0533E" w:rsidRPr="00A0533E" w:rsidRDefault="00A0533E" w:rsidP="00A0533E">
      <w:pPr>
        <w:ind w:left="720"/>
        <w:jc w:val="both"/>
        <w:rPr>
          <w:rFonts w:ascii="Arial" w:hAnsi="Arial" w:cs="Arial"/>
          <w:sz w:val="22"/>
          <w:szCs w:val="22"/>
        </w:rPr>
      </w:pPr>
    </w:p>
    <w:tbl>
      <w:tblPr>
        <w:tblW w:w="0" w:type="auto"/>
        <w:tblInd w:w="108" w:type="dxa"/>
        <w:tblLayout w:type="fixed"/>
        <w:tblLook w:val="04A0" w:firstRow="1" w:lastRow="0" w:firstColumn="1" w:lastColumn="0" w:noHBand="0" w:noVBand="1"/>
      </w:tblPr>
      <w:tblGrid>
        <w:gridCol w:w="9620"/>
      </w:tblGrid>
      <w:tr w:rsidR="004F4963" w14:paraId="23E96709" w14:textId="77777777" w:rsidTr="005D3CE0">
        <w:trPr>
          <w:trHeight w:val="125"/>
        </w:trPr>
        <w:tc>
          <w:tcPr>
            <w:tcW w:w="9620" w:type="dxa"/>
            <w:tcBorders>
              <w:top w:val="single" w:sz="4" w:space="0" w:color="C0C0C0"/>
              <w:left w:val="single" w:sz="4" w:space="0" w:color="C0C0C0"/>
              <w:bottom w:val="single" w:sz="4" w:space="0" w:color="C0C0C0"/>
              <w:right w:val="single" w:sz="4" w:space="0" w:color="C0C0C0"/>
            </w:tcBorders>
            <w:hideMark/>
          </w:tcPr>
          <w:p w14:paraId="05E100D4" w14:textId="77777777" w:rsidR="005D3CE0" w:rsidRDefault="009E6227" w:rsidP="005D3CE0">
            <w:pPr>
              <w:numPr>
                <w:ilvl w:val="0"/>
                <w:numId w:val="18"/>
              </w:numPr>
              <w:snapToGrid w:val="0"/>
              <w:spacing w:line="360" w:lineRule="auto"/>
              <w:rPr>
                <w:rFonts w:ascii="Verdana" w:hAnsi="Verdana"/>
                <w:b/>
                <w:sz w:val="20"/>
                <w:szCs w:val="20"/>
                <w:u w:val="single"/>
              </w:rPr>
            </w:pPr>
            <w:r>
              <w:rPr>
                <w:rFonts w:ascii="Verdana" w:hAnsi="Verdana"/>
                <w:b/>
                <w:sz w:val="20"/>
                <w:szCs w:val="20"/>
                <w:u w:val="single"/>
              </w:rPr>
              <w:t>AREA OF ACQUATANCE:</w:t>
            </w:r>
          </w:p>
        </w:tc>
      </w:tr>
    </w:tbl>
    <w:p w14:paraId="4C228994" w14:textId="77777777" w:rsidR="005D3CE0" w:rsidRDefault="005D3CE0" w:rsidP="005D3CE0"/>
    <w:p w14:paraId="6404CD47" w14:textId="77777777" w:rsidR="005D3CE0" w:rsidRPr="00205C83" w:rsidRDefault="009E6227" w:rsidP="005D3CE0">
      <w:pPr>
        <w:tabs>
          <w:tab w:val="left" w:pos="3240"/>
          <w:tab w:val="left" w:pos="3420"/>
        </w:tabs>
        <w:rPr>
          <w:rFonts w:ascii="Verdana" w:hAnsi="Verdana"/>
          <w:sz w:val="20"/>
          <w:szCs w:val="20"/>
        </w:rPr>
      </w:pPr>
      <w:r>
        <w:rPr>
          <w:rFonts w:ascii="Verdana" w:hAnsi="Verdana"/>
          <w:sz w:val="20"/>
          <w:szCs w:val="20"/>
        </w:rPr>
        <w:t xml:space="preserve">     Languages</w:t>
      </w:r>
      <w:r>
        <w:rPr>
          <w:rFonts w:ascii="Verdana" w:hAnsi="Verdana"/>
          <w:sz w:val="20"/>
          <w:szCs w:val="20"/>
        </w:rPr>
        <w:tab/>
      </w:r>
      <w:r>
        <w:rPr>
          <w:rFonts w:ascii="Verdana" w:hAnsi="Verdana"/>
          <w:sz w:val="20"/>
          <w:szCs w:val="20"/>
        </w:rPr>
        <w:tab/>
        <w:t xml:space="preserve">: </w:t>
      </w:r>
      <w:r>
        <w:rPr>
          <w:rFonts w:ascii="Verdana" w:hAnsi="Verdana"/>
          <w:b/>
          <w:sz w:val="20"/>
          <w:szCs w:val="20"/>
        </w:rPr>
        <w:t>Ja</w:t>
      </w:r>
      <w:r w:rsidR="00205C83">
        <w:rPr>
          <w:rFonts w:ascii="Verdana" w:hAnsi="Verdana"/>
          <w:b/>
          <w:sz w:val="20"/>
          <w:szCs w:val="20"/>
        </w:rPr>
        <w:t>va and j2EE Technologies</w:t>
      </w:r>
      <w:r w:rsidR="00A0533E">
        <w:rPr>
          <w:rFonts w:ascii="Verdana" w:hAnsi="Verdana"/>
          <w:b/>
          <w:sz w:val="20"/>
          <w:szCs w:val="20"/>
        </w:rPr>
        <w:t>,</w:t>
      </w:r>
      <w:r w:rsidR="00351491">
        <w:rPr>
          <w:rFonts w:ascii="Verdana" w:hAnsi="Verdana"/>
          <w:b/>
          <w:sz w:val="20"/>
          <w:szCs w:val="20"/>
        </w:rPr>
        <w:t xml:space="preserve"> </w:t>
      </w:r>
      <w:r w:rsidR="00205C83">
        <w:rPr>
          <w:rFonts w:ascii="Verdana" w:hAnsi="Verdana"/>
          <w:b/>
          <w:sz w:val="20"/>
          <w:szCs w:val="20"/>
        </w:rPr>
        <w:t>Xml</w:t>
      </w:r>
      <w:r w:rsidR="00A761AE">
        <w:rPr>
          <w:rFonts w:ascii="Verdana" w:hAnsi="Verdana"/>
          <w:b/>
          <w:sz w:val="20"/>
          <w:szCs w:val="20"/>
        </w:rPr>
        <w:t>.</w:t>
      </w:r>
    </w:p>
    <w:p w14:paraId="274406D1" w14:textId="77777777" w:rsidR="00F66590" w:rsidRDefault="009E6227" w:rsidP="005D3CE0">
      <w:pPr>
        <w:tabs>
          <w:tab w:val="left" w:pos="3240"/>
          <w:tab w:val="left" w:pos="3420"/>
        </w:tabs>
        <w:rPr>
          <w:rFonts w:ascii="Verdana" w:hAnsi="Verdana"/>
          <w:sz w:val="20"/>
          <w:szCs w:val="20"/>
        </w:rPr>
      </w:pPr>
      <w:r>
        <w:rPr>
          <w:rFonts w:ascii="Verdana" w:hAnsi="Verdana"/>
          <w:sz w:val="20"/>
          <w:szCs w:val="20"/>
        </w:rPr>
        <w:t xml:space="preserve">     Frameworks                          </w:t>
      </w:r>
      <w:r w:rsidR="00447E36">
        <w:rPr>
          <w:rFonts w:ascii="Verdana" w:hAnsi="Verdana"/>
          <w:sz w:val="20"/>
          <w:szCs w:val="20"/>
        </w:rPr>
        <w:t xml:space="preserve"> :</w:t>
      </w:r>
      <w:r w:rsidRPr="00F66590">
        <w:rPr>
          <w:rFonts w:ascii="Verdana" w:hAnsi="Verdana"/>
          <w:b/>
          <w:bCs/>
          <w:sz w:val="20"/>
          <w:szCs w:val="20"/>
        </w:rPr>
        <w:t>Spring,</w:t>
      </w:r>
      <w:r w:rsidR="00351491">
        <w:rPr>
          <w:rFonts w:ascii="Verdana" w:hAnsi="Verdana"/>
          <w:b/>
          <w:bCs/>
          <w:sz w:val="20"/>
          <w:szCs w:val="20"/>
        </w:rPr>
        <w:t xml:space="preserve"> </w:t>
      </w:r>
      <w:r w:rsidRPr="00F66590">
        <w:rPr>
          <w:rFonts w:ascii="Verdana" w:hAnsi="Verdana"/>
          <w:b/>
          <w:bCs/>
          <w:sz w:val="20"/>
          <w:szCs w:val="20"/>
        </w:rPr>
        <w:t>Spring</w:t>
      </w:r>
      <w:r w:rsidR="00351491">
        <w:rPr>
          <w:rFonts w:ascii="Verdana" w:hAnsi="Verdana"/>
          <w:b/>
          <w:bCs/>
          <w:sz w:val="20"/>
          <w:szCs w:val="20"/>
        </w:rPr>
        <w:t xml:space="preserve"> </w:t>
      </w:r>
      <w:r w:rsidRPr="00F66590">
        <w:rPr>
          <w:rFonts w:ascii="Verdana" w:hAnsi="Verdana"/>
          <w:b/>
          <w:bCs/>
          <w:sz w:val="20"/>
          <w:szCs w:val="20"/>
        </w:rPr>
        <w:t>MVC,</w:t>
      </w:r>
      <w:r w:rsidR="00351491">
        <w:rPr>
          <w:rFonts w:ascii="Verdana" w:hAnsi="Verdana"/>
          <w:b/>
          <w:bCs/>
          <w:sz w:val="20"/>
          <w:szCs w:val="20"/>
        </w:rPr>
        <w:t xml:space="preserve"> </w:t>
      </w:r>
      <w:r w:rsidRPr="00F66590">
        <w:rPr>
          <w:rFonts w:ascii="Verdana" w:hAnsi="Verdana"/>
          <w:b/>
          <w:bCs/>
          <w:sz w:val="20"/>
          <w:szCs w:val="20"/>
        </w:rPr>
        <w:t>Spring Security,</w:t>
      </w:r>
      <w:r w:rsidR="00351491">
        <w:rPr>
          <w:rFonts w:ascii="Verdana" w:hAnsi="Verdana"/>
          <w:b/>
          <w:bCs/>
          <w:sz w:val="20"/>
          <w:szCs w:val="20"/>
        </w:rPr>
        <w:t xml:space="preserve"> </w:t>
      </w:r>
      <w:r w:rsidRPr="00F66590">
        <w:rPr>
          <w:rFonts w:ascii="Verdana" w:hAnsi="Verdana"/>
          <w:b/>
          <w:bCs/>
          <w:sz w:val="20"/>
          <w:szCs w:val="20"/>
        </w:rPr>
        <w:t>Hibernate</w:t>
      </w:r>
      <w:r w:rsidR="00A761AE">
        <w:rPr>
          <w:rFonts w:ascii="Verdana" w:hAnsi="Verdana"/>
          <w:b/>
          <w:bCs/>
          <w:sz w:val="20"/>
          <w:szCs w:val="20"/>
        </w:rPr>
        <w:t>.</w:t>
      </w:r>
    </w:p>
    <w:p w14:paraId="77C65A96" w14:textId="21585FD5" w:rsidR="00205C83" w:rsidRPr="00205C83" w:rsidRDefault="009E6227" w:rsidP="005D3CE0">
      <w:pPr>
        <w:tabs>
          <w:tab w:val="left" w:pos="3240"/>
          <w:tab w:val="left" w:pos="3420"/>
        </w:tabs>
        <w:rPr>
          <w:rFonts w:ascii="Verdana" w:hAnsi="Verdana"/>
          <w:sz w:val="20"/>
          <w:szCs w:val="20"/>
        </w:rPr>
      </w:pPr>
      <w:r>
        <w:rPr>
          <w:rFonts w:ascii="Verdana" w:hAnsi="Verdana"/>
          <w:sz w:val="20"/>
          <w:szCs w:val="20"/>
        </w:rPr>
        <w:t xml:space="preserve">     </w:t>
      </w:r>
      <w:r w:rsidRPr="00205C83">
        <w:rPr>
          <w:rFonts w:ascii="Verdana" w:hAnsi="Verdana"/>
          <w:sz w:val="20"/>
          <w:szCs w:val="20"/>
        </w:rPr>
        <w:t>Scripting language</w:t>
      </w:r>
      <w:r>
        <w:rPr>
          <w:rFonts w:ascii="Verdana" w:hAnsi="Verdana"/>
          <w:sz w:val="20"/>
          <w:szCs w:val="20"/>
        </w:rPr>
        <w:t xml:space="preserve">  </w:t>
      </w:r>
      <w:r w:rsidR="00447E36">
        <w:rPr>
          <w:rFonts w:ascii="Verdana" w:hAnsi="Verdana"/>
          <w:sz w:val="20"/>
          <w:szCs w:val="20"/>
        </w:rPr>
        <w:t xml:space="preserve">               </w:t>
      </w:r>
      <w:r>
        <w:rPr>
          <w:rFonts w:ascii="Verdana" w:hAnsi="Verdana"/>
          <w:sz w:val="20"/>
          <w:szCs w:val="20"/>
        </w:rPr>
        <w:t>:</w:t>
      </w:r>
      <w:r w:rsidR="00F70273">
        <w:rPr>
          <w:rFonts w:ascii="Verdana" w:hAnsi="Verdana"/>
          <w:b/>
          <w:sz w:val="20"/>
          <w:szCs w:val="20"/>
        </w:rPr>
        <w:t>JavaS</w:t>
      </w:r>
      <w:r w:rsidRPr="00205C83">
        <w:rPr>
          <w:rFonts w:ascii="Verdana" w:hAnsi="Verdana"/>
          <w:b/>
          <w:sz w:val="20"/>
          <w:szCs w:val="20"/>
        </w:rPr>
        <w:t>cript</w:t>
      </w:r>
      <w:r w:rsidR="00615EE7">
        <w:rPr>
          <w:rFonts w:ascii="Verdana" w:hAnsi="Verdana"/>
          <w:b/>
          <w:sz w:val="20"/>
          <w:szCs w:val="20"/>
        </w:rPr>
        <w:t>, Angular</w:t>
      </w:r>
      <w:r w:rsidR="00A761AE">
        <w:rPr>
          <w:rFonts w:ascii="Verdana" w:hAnsi="Verdana"/>
          <w:b/>
          <w:sz w:val="20"/>
          <w:szCs w:val="20"/>
        </w:rPr>
        <w:t>.</w:t>
      </w:r>
    </w:p>
    <w:p w14:paraId="0F8E2475" w14:textId="77777777" w:rsidR="005D3CE0" w:rsidRDefault="009E6227" w:rsidP="005D3CE0">
      <w:pPr>
        <w:tabs>
          <w:tab w:val="left" w:pos="3420"/>
        </w:tabs>
        <w:rPr>
          <w:rFonts w:ascii="Verdana" w:hAnsi="Verdana"/>
          <w:b/>
          <w:sz w:val="20"/>
          <w:szCs w:val="20"/>
        </w:rPr>
      </w:pPr>
      <w:r>
        <w:rPr>
          <w:rFonts w:ascii="Verdana" w:hAnsi="Verdana"/>
          <w:sz w:val="20"/>
          <w:szCs w:val="20"/>
        </w:rPr>
        <w:t xml:space="preserve">     Markup language</w:t>
      </w:r>
      <w:r>
        <w:rPr>
          <w:rFonts w:ascii="Verdana" w:hAnsi="Verdana"/>
          <w:sz w:val="20"/>
          <w:szCs w:val="20"/>
        </w:rPr>
        <w:tab/>
        <w:t>:</w:t>
      </w:r>
      <w:r>
        <w:rPr>
          <w:rFonts w:ascii="Verdana" w:hAnsi="Verdana"/>
          <w:b/>
          <w:sz w:val="20"/>
          <w:szCs w:val="20"/>
        </w:rPr>
        <w:t>Html</w:t>
      </w:r>
      <w:r w:rsidR="00F7587A">
        <w:rPr>
          <w:rFonts w:ascii="Verdana" w:hAnsi="Verdana"/>
          <w:b/>
          <w:sz w:val="20"/>
          <w:szCs w:val="20"/>
        </w:rPr>
        <w:t>,</w:t>
      </w:r>
      <w:r w:rsidR="00351491">
        <w:rPr>
          <w:rFonts w:ascii="Verdana" w:hAnsi="Verdana"/>
          <w:b/>
          <w:sz w:val="20"/>
          <w:szCs w:val="20"/>
        </w:rPr>
        <w:t xml:space="preserve"> </w:t>
      </w:r>
      <w:r w:rsidR="004E1C3A">
        <w:rPr>
          <w:rFonts w:ascii="Verdana" w:hAnsi="Verdana"/>
          <w:b/>
          <w:sz w:val="20"/>
          <w:szCs w:val="20"/>
        </w:rPr>
        <w:t>css</w:t>
      </w:r>
      <w:r w:rsidR="00C9391F">
        <w:rPr>
          <w:rFonts w:ascii="Verdana" w:hAnsi="Verdana"/>
          <w:b/>
          <w:sz w:val="20"/>
          <w:szCs w:val="20"/>
        </w:rPr>
        <w:t>,</w:t>
      </w:r>
      <w:r w:rsidR="00351491">
        <w:rPr>
          <w:rFonts w:ascii="Verdana" w:hAnsi="Verdana"/>
          <w:b/>
          <w:sz w:val="20"/>
          <w:szCs w:val="20"/>
        </w:rPr>
        <w:t xml:space="preserve"> </w:t>
      </w:r>
      <w:r w:rsidR="00C9391F">
        <w:rPr>
          <w:rFonts w:ascii="Verdana" w:hAnsi="Verdana"/>
          <w:b/>
          <w:sz w:val="20"/>
          <w:szCs w:val="20"/>
        </w:rPr>
        <w:t>JavaScript.</w:t>
      </w:r>
    </w:p>
    <w:p w14:paraId="5B1948A3" w14:textId="77777777" w:rsidR="005D3CE0" w:rsidRDefault="009E6227" w:rsidP="005D3CE0">
      <w:pPr>
        <w:tabs>
          <w:tab w:val="left" w:pos="3420"/>
        </w:tabs>
        <w:rPr>
          <w:rFonts w:ascii="Verdana" w:hAnsi="Verdana"/>
          <w:b/>
          <w:sz w:val="20"/>
          <w:szCs w:val="20"/>
        </w:rPr>
      </w:pPr>
      <w:r>
        <w:rPr>
          <w:rFonts w:ascii="Verdana" w:hAnsi="Verdana"/>
          <w:sz w:val="20"/>
          <w:szCs w:val="20"/>
        </w:rPr>
        <w:t xml:space="preserve">     RDBMS</w:t>
      </w:r>
      <w:r>
        <w:rPr>
          <w:rFonts w:ascii="Verdana" w:hAnsi="Verdana"/>
          <w:sz w:val="20"/>
          <w:szCs w:val="20"/>
        </w:rPr>
        <w:tab/>
        <w:t>:</w:t>
      </w:r>
      <w:r w:rsidR="00F70273">
        <w:rPr>
          <w:rFonts w:ascii="Verdana" w:hAnsi="Verdana"/>
          <w:b/>
          <w:sz w:val="20"/>
          <w:szCs w:val="20"/>
        </w:rPr>
        <w:t>My</w:t>
      </w:r>
      <w:r w:rsidR="00351491">
        <w:rPr>
          <w:rFonts w:ascii="Verdana" w:hAnsi="Verdana"/>
          <w:b/>
          <w:sz w:val="20"/>
          <w:szCs w:val="20"/>
        </w:rPr>
        <w:t xml:space="preserve"> </w:t>
      </w:r>
      <w:r w:rsidR="00F70273">
        <w:rPr>
          <w:rFonts w:ascii="Verdana" w:hAnsi="Verdana"/>
          <w:b/>
          <w:sz w:val="20"/>
          <w:szCs w:val="20"/>
        </w:rPr>
        <w:t>S</w:t>
      </w:r>
      <w:r>
        <w:rPr>
          <w:rFonts w:ascii="Verdana" w:hAnsi="Verdana"/>
          <w:b/>
          <w:sz w:val="20"/>
          <w:szCs w:val="20"/>
        </w:rPr>
        <w:t>ql</w:t>
      </w:r>
      <w:r w:rsidR="00A40784">
        <w:rPr>
          <w:rFonts w:ascii="Verdana" w:hAnsi="Verdana"/>
          <w:b/>
          <w:sz w:val="20"/>
          <w:szCs w:val="20"/>
        </w:rPr>
        <w:t xml:space="preserve"> , </w:t>
      </w:r>
      <w:r w:rsidR="00F66590">
        <w:rPr>
          <w:rFonts w:ascii="Verdana" w:hAnsi="Verdana"/>
          <w:b/>
          <w:sz w:val="20"/>
          <w:szCs w:val="20"/>
        </w:rPr>
        <w:t>PL</w:t>
      </w:r>
      <w:r w:rsidR="00351491">
        <w:rPr>
          <w:rFonts w:ascii="Verdana" w:hAnsi="Verdana"/>
          <w:b/>
          <w:sz w:val="20"/>
          <w:szCs w:val="20"/>
        </w:rPr>
        <w:t xml:space="preserve"> </w:t>
      </w:r>
      <w:r w:rsidR="00F66590">
        <w:rPr>
          <w:rFonts w:ascii="Verdana" w:hAnsi="Verdana"/>
          <w:b/>
          <w:sz w:val="20"/>
          <w:szCs w:val="20"/>
        </w:rPr>
        <w:t>SQL,</w:t>
      </w:r>
      <w:r w:rsidR="00351491">
        <w:rPr>
          <w:rFonts w:ascii="Verdana" w:hAnsi="Verdana"/>
          <w:b/>
          <w:sz w:val="20"/>
          <w:szCs w:val="20"/>
        </w:rPr>
        <w:t xml:space="preserve"> </w:t>
      </w:r>
      <w:r w:rsidR="00F66590">
        <w:rPr>
          <w:rFonts w:ascii="Verdana" w:hAnsi="Verdana"/>
          <w:b/>
          <w:sz w:val="20"/>
          <w:szCs w:val="20"/>
        </w:rPr>
        <w:t>O</w:t>
      </w:r>
      <w:r w:rsidR="00A40784">
        <w:rPr>
          <w:rFonts w:ascii="Verdana" w:hAnsi="Verdana"/>
          <w:b/>
          <w:sz w:val="20"/>
          <w:szCs w:val="20"/>
        </w:rPr>
        <w:t>racle</w:t>
      </w:r>
      <w:r w:rsidR="00FC1F10">
        <w:rPr>
          <w:rFonts w:ascii="Verdana" w:hAnsi="Verdana"/>
          <w:b/>
          <w:sz w:val="20"/>
          <w:szCs w:val="20"/>
        </w:rPr>
        <w:t>(</w:t>
      </w:r>
      <w:r w:rsidR="00FC1F10">
        <w:rPr>
          <w:rFonts w:cs="Tahoma"/>
          <w:b/>
          <w:bCs/>
        </w:rPr>
        <w:t xml:space="preserve">Creating database, function).                </w:t>
      </w:r>
    </w:p>
    <w:p w14:paraId="74046E87" w14:textId="77777777" w:rsidR="005D3CE0" w:rsidRPr="00A0533E" w:rsidRDefault="009E6227" w:rsidP="00A0533E">
      <w:pPr>
        <w:pStyle w:val="PlainText"/>
        <w:jc w:val="both"/>
        <w:rPr>
          <w:rFonts w:ascii="Verdana" w:eastAsia="MS Mincho" w:hAnsi="Verdana"/>
          <w:b/>
        </w:rPr>
      </w:pPr>
      <w:r>
        <w:rPr>
          <w:rFonts w:ascii="Verdana" w:eastAsia="MS Mincho" w:hAnsi="Verdana"/>
        </w:rPr>
        <w:t xml:space="preserve">    </w:t>
      </w:r>
      <w:r w:rsidR="00EC008A">
        <w:rPr>
          <w:rFonts w:ascii="Verdana" w:eastAsia="MS Mincho" w:hAnsi="Verdana"/>
        </w:rPr>
        <w:t>Database Connectivity</w:t>
      </w:r>
      <w:r w:rsidR="00EC008A">
        <w:rPr>
          <w:rFonts w:ascii="Verdana" w:eastAsia="MS Mincho" w:hAnsi="Verdana"/>
        </w:rPr>
        <w:tab/>
      </w:r>
      <w:r w:rsidR="00447E36">
        <w:rPr>
          <w:rFonts w:ascii="Verdana" w:eastAsia="MS Mincho" w:hAnsi="Verdana"/>
        </w:rPr>
        <w:t xml:space="preserve">       </w:t>
      </w:r>
      <w:r>
        <w:rPr>
          <w:rFonts w:ascii="Verdana" w:eastAsia="MS Mincho" w:hAnsi="Verdana"/>
        </w:rPr>
        <w:t>:</w:t>
      </w:r>
      <w:r w:rsidR="00E4272A">
        <w:rPr>
          <w:rFonts w:ascii="Verdana" w:eastAsia="MS Mincho" w:hAnsi="Verdana"/>
          <w:b/>
        </w:rPr>
        <w:t>JDBC</w:t>
      </w:r>
    </w:p>
    <w:p w14:paraId="69111EA9" w14:textId="77777777" w:rsidR="005D3CE0" w:rsidRDefault="009E6227" w:rsidP="005D3CE0">
      <w:pPr>
        <w:tabs>
          <w:tab w:val="left" w:pos="3420"/>
        </w:tabs>
        <w:rPr>
          <w:rFonts w:ascii="Verdana" w:hAnsi="Verdana"/>
          <w:sz w:val="20"/>
          <w:szCs w:val="20"/>
        </w:rPr>
      </w:pPr>
      <w:r>
        <w:rPr>
          <w:rFonts w:ascii="Verdana" w:hAnsi="Verdana"/>
          <w:sz w:val="20"/>
          <w:szCs w:val="20"/>
        </w:rPr>
        <w:t xml:space="preserve">     IDEs</w:t>
      </w:r>
      <w:r>
        <w:rPr>
          <w:rFonts w:ascii="Verdana" w:hAnsi="Verdana"/>
          <w:sz w:val="20"/>
          <w:szCs w:val="20"/>
        </w:rPr>
        <w:tab/>
        <w:t>:</w:t>
      </w:r>
      <w:r>
        <w:rPr>
          <w:rFonts w:ascii="Verdana" w:hAnsi="Verdana"/>
          <w:b/>
          <w:sz w:val="20"/>
          <w:szCs w:val="20"/>
        </w:rPr>
        <w:t>Eclips</w:t>
      </w:r>
      <w:r w:rsidR="00683F9A">
        <w:rPr>
          <w:rFonts w:ascii="Verdana" w:hAnsi="Verdana"/>
          <w:sz w:val="20"/>
          <w:szCs w:val="20"/>
        </w:rPr>
        <w:t>,</w:t>
      </w:r>
      <w:r w:rsidR="006F4789">
        <w:rPr>
          <w:rFonts w:ascii="Verdana" w:hAnsi="Verdana"/>
          <w:sz w:val="20"/>
          <w:szCs w:val="20"/>
        </w:rPr>
        <w:t xml:space="preserve"> </w:t>
      </w:r>
      <w:r w:rsidR="00683F9A">
        <w:rPr>
          <w:rFonts w:ascii="Verdana" w:hAnsi="Verdana"/>
          <w:b/>
          <w:sz w:val="20"/>
          <w:szCs w:val="20"/>
        </w:rPr>
        <w:t>N</w:t>
      </w:r>
      <w:r w:rsidR="00683F9A" w:rsidRPr="00683F9A">
        <w:rPr>
          <w:rFonts w:ascii="Verdana" w:hAnsi="Verdana"/>
          <w:b/>
          <w:sz w:val="20"/>
          <w:szCs w:val="20"/>
        </w:rPr>
        <w:t>eatBeans</w:t>
      </w:r>
    </w:p>
    <w:p w14:paraId="50D22FB5" w14:textId="77777777" w:rsidR="005D3CE0" w:rsidRDefault="009E6227" w:rsidP="005D3CE0">
      <w:pPr>
        <w:tabs>
          <w:tab w:val="left" w:pos="1440"/>
          <w:tab w:val="left" w:pos="3420"/>
        </w:tabs>
        <w:rPr>
          <w:rFonts w:ascii="Verdana" w:hAnsi="Verdana"/>
          <w:b/>
          <w:sz w:val="20"/>
          <w:szCs w:val="20"/>
        </w:rPr>
      </w:pPr>
      <w:r>
        <w:rPr>
          <w:rFonts w:ascii="Verdana" w:hAnsi="Verdana"/>
          <w:sz w:val="20"/>
          <w:szCs w:val="20"/>
        </w:rPr>
        <w:t xml:space="preserve">     Web Server</w:t>
      </w:r>
      <w:r>
        <w:rPr>
          <w:rFonts w:ascii="Verdana" w:hAnsi="Verdana"/>
          <w:sz w:val="20"/>
          <w:szCs w:val="20"/>
        </w:rPr>
        <w:tab/>
        <w:t xml:space="preserve">: </w:t>
      </w:r>
      <w:r>
        <w:rPr>
          <w:rFonts w:ascii="Verdana" w:hAnsi="Verdana"/>
          <w:b/>
          <w:sz w:val="20"/>
          <w:szCs w:val="20"/>
        </w:rPr>
        <w:t>Tomcat</w:t>
      </w:r>
      <w:r w:rsidR="00A0533E">
        <w:rPr>
          <w:rFonts w:ascii="Verdana" w:hAnsi="Verdana"/>
          <w:b/>
          <w:sz w:val="20"/>
          <w:szCs w:val="20"/>
        </w:rPr>
        <w:t xml:space="preserve"> ,</w:t>
      </w:r>
      <w:r w:rsidR="009A2FFB">
        <w:rPr>
          <w:rFonts w:ascii="Verdana" w:hAnsi="Verdana"/>
          <w:b/>
          <w:sz w:val="20"/>
          <w:szCs w:val="20"/>
        </w:rPr>
        <w:t>Jboss</w:t>
      </w:r>
    </w:p>
    <w:p w14:paraId="2A7D0554" w14:textId="77777777" w:rsidR="002E68F7" w:rsidRPr="00DA0653" w:rsidRDefault="009E6227" w:rsidP="00DA0653">
      <w:pPr>
        <w:tabs>
          <w:tab w:val="left" w:pos="1440"/>
          <w:tab w:val="left" w:pos="2160"/>
          <w:tab w:val="left" w:pos="3420"/>
        </w:tabs>
        <w:rPr>
          <w:rFonts w:ascii="Verdana" w:hAnsi="Verdana"/>
          <w:b/>
          <w:sz w:val="20"/>
          <w:szCs w:val="20"/>
        </w:rPr>
      </w:pPr>
      <w:r>
        <w:rPr>
          <w:rFonts w:ascii="Verdana" w:hAnsi="Verdana"/>
          <w:sz w:val="20"/>
          <w:szCs w:val="20"/>
        </w:rPr>
        <w:t xml:space="preserve">     Operating Systems</w:t>
      </w:r>
      <w:r>
        <w:rPr>
          <w:rFonts w:ascii="Verdana" w:hAnsi="Verdana"/>
          <w:sz w:val="20"/>
          <w:szCs w:val="20"/>
        </w:rPr>
        <w:tab/>
        <w:t xml:space="preserve">: </w:t>
      </w:r>
      <w:r w:rsidR="00205C83">
        <w:rPr>
          <w:rFonts w:ascii="Verdana" w:hAnsi="Verdana"/>
          <w:b/>
          <w:sz w:val="20"/>
          <w:szCs w:val="20"/>
        </w:rPr>
        <w:t>Windows XP/2000</w:t>
      </w:r>
    </w:p>
    <w:p w14:paraId="6BB239CF" w14:textId="013BA96A" w:rsidR="00615EE7" w:rsidRDefault="00615EE7" w:rsidP="00E1142C">
      <w:pPr>
        <w:tabs>
          <w:tab w:val="left" w:pos="3420"/>
        </w:tabs>
        <w:rPr>
          <w:rFonts w:ascii="Verdana" w:hAnsi="Verdana"/>
          <w:b/>
          <w:sz w:val="20"/>
          <w:szCs w:val="20"/>
          <w:u w:val="single"/>
        </w:rPr>
      </w:pPr>
    </w:p>
    <w:p w14:paraId="7CD8149C" w14:textId="77777777" w:rsidR="00615EE7" w:rsidRDefault="009E6227" w:rsidP="00E1142C">
      <w:pPr>
        <w:tabs>
          <w:tab w:val="left" w:pos="3420"/>
        </w:tabs>
        <w:rPr>
          <w:rFonts w:ascii="Verdana" w:hAnsi="Verdana"/>
          <w:b/>
          <w:sz w:val="20"/>
          <w:szCs w:val="20"/>
          <w:u w:val="single"/>
        </w:rPr>
      </w:pPr>
      <w:r>
        <w:rPr>
          <w:rFonts w:ascii="Verdana" w:hAnsi="Verdana"/>
          <w:b/>
          <w:sz w:val="20"/>
          <w:szCs w:val="20"/>
          <w:u w:val="single"/>
        </w:rPr>
        <w:t>Completed Project: Project #5:</w:t>
      </w:r>
    </w:p>
    <w:p w14:paraId="3D52A554" w14:textId="1312C67A" w:rsidR="00615EE7" w:rsidRPr="00615EE7" w:rsidRDefault="009E6227" w:rsidP="00615EE7">
      <w:pPr>
        <w:tabs>
          <w:tab w:val="left" w:pos="3420"/>
        </w:tabs>
        <w:rPr>
          <w:rFonts w:ascii="Verdana" w:hAnsi="Verdana"/>
          <w:b/>
          <w:sz w:val="20"/>
          <w:szCs w:val="20"/>
          <w:u w:val="single"/>
        </w:rPr>
      </w:pPr>
      <w:r>
        <w:rPr>
          <w:b/>
        </w:rPr>
        <w:t xml:space="preserve">Title                             : </w:t>
      </w:r>
      <w:r w:rsidRPr="00615EE7">
        <w:rPr>
          <w:rFonts w:ascii="Verdana" w:hAnsi="Verdana"/>
          <w:b/>
          <w:sz w:val="20"/>
          <w:szCs w:val="20"/>
          <w:u w:val="single"/>
        </w:rPr>
        <w:t>Bharat Craft(Government Project)</w:t>
      </w:r>
    </w:p>
    <w:p w14:paraId="269D6AA6" w14:textId="166714A4" w:rsidR="00615EE7" w:rsidRDefault="009E6227" w:rsidP="00615EE7">
      <w:pPr>
        <w:pStyle w:val="NormalVerdana"/>
        <w:tabs>
          <w:tab w:val="left" w:pos="720"/>
        </w:tabs>
        <w:ind w:left="0" w:firstLine="0"/>
      </w:pPr>
      <w:r>
        <w:rPr>
          <w:b/>
          <w:bCs/>
        </w:rPr>
        <w:t>Environment</w:t>
      </w:r>
      <w:r>
        <w:rPr>
          <w:b/>
          <w:bCs/>
        </w:rPr>
        <w:tab/>
        <w:t xml:space="preserve">           : Spring4.3</w:t>
      </w:r>
      <w:r>
        <w:rPr>
          <w:lang w:val="fr-FR"/>
        </w:rPr>
        <w:t>,Spring</w:t>
      </w:r>
      <w:r w:rsidR="00E73963">
        <w:rPr>
          <w:lang w:val="fr-FR"/>
        </w:rPr>
        <w:t xml:space="preserve"> Boot</w:t>
      </w:r>
      <w:r>
        <w:rPr>
          <w:lang w:val="fr-FR"/>
        </w:rPr>
        <w:t>,Spring Security,</w:t>
      </w:r>
      <w:r w:rsidR="00E73963">
        <w:rPr>
          <w:lang w:val="fr-FR"/>
        </w:rPr>
        <w:t>Angular</w:t>
      </w:r>
      <w:r>
        <w:rPr>
          <w:lang w:val="fr-FR"/>
        </w:rPr>
        <w:t>, EJB,</w:t>
      </w:r>
      <w:r>
        <w:t xml:space="preserve">Tomcat and </w:t>
      </w:r>
      <w:r w:rsidR="00E73963">
        <w:t>Mysql</w:t>
      </w:r>
      <w:r>
        <w:t>.</w:t>
      </w:r>
    </w:p>
    <w:p w14:paraId="001121B3" w14:textId="7B87B94C" w:rsidR="00615EE7" w:rsidRDefault="009E6227" w:rsidP="00615EE7">
      <w:pPr>
        <w:pStyle w:val="NormalVerdana"/>
        <w:tabs>
          <w:tab w:val="left" w:pos="720"/>
        </w:tabs>
        <w:ind w:left="0" w:firstLine="0"/>
      </w:pPr>
      <w:r>
        <w:rPr>
          <w:b/>
        </w:rPr>
        <w:t>Duration</w:t>
      </w:r>
      <w:r>
        <w:tab/>
      </w:r>
      <w:r>
        <w:tab/>
      </w:r>
      <w:r>
        <w:rPr>
          <w:b/>
        </w:rPr>
        <w:t xml:space="preserve">:  Feb </w:t>
      </w:r>
      <w:r>
        <w:t xml:space="preserve">2021 </w:t>
      </w:r>
      <w:r w:rsidRPr="00E51386">
        <w:rPr>
          <w:b/>
          <w:bCs/>
        </w:rPr>
        <w:t>to</w:t>
      </w:r>
      <w:r>
        <w:rPr>
          <w:b/>
          <w:bCs/>
        </w:rPr>
        <w:t>Till date</w:t>
      </w:r>
      <w:r>
        <w:t>.</w:t>
      </w:r>
    </w:p>
    <w:p w14:paraId="2C4676C4" w14:textId="0A5A1EA2" w:rsidR="00615EE7" w:rsidRPr="00E51386" w:rsidRDefault="009E6227" w:rsidP="00615EE7">
      <w:pPr>
        <w:pStyle w:val="NormalVerdana"/>
        <w:tabs>
          <w:tab w:val="left" w:pos="720"/>
        </w:tabs>
        <w:ind w:left="0" w:firstLine="0"/>
      </w:pPr>
      <w:r w:rsidRPr="00CB36DA">
        <w:rPr>
          <w:b/>
          <w:bCs/>
        </w:rPr>
        <w:t>Client</w:t>
      </w:r>
      <w:r>
        <w:t xml:space="preserve">                      : </w:t>
      </w:r>
      <w:r>
        <w:rPr>
          <w:b/>
          <w:bCs/>
        </w:rPr>
        <w:t>SBI Yono Business(T</w:t>
      </w:r>
      <w:r w:rsidRPr="00615EE7">
        <w:rPr>
          <w:b/>
          <w:bCs/>
        </w:rPr>
        <w:t>ata consultancy services</w:t>
      </w:r>
      <w:r>
        <w:rPr>
          <w:b/>
          <w:bCs/>
        </w:rPr>
        <w:t>)</w:t>
      </w:r>
    </w:p>
    <w:p w14:paraId="26471386" w14:textId="1CE84735" w:rsidR="00615EE7" w:rsidRDefault="009E6227" w:rsidP="00615EE7">
      <w:pPr>
        <w:pStyle w:val="NormalVerdana"/>
        <w:tabs>
          <w:tab w:val="left" w:pos="720"/>
        </w:tabs>
        <w:spacing w:line="360" w:lineRule="auto"/>
        <w:ind w:left="0" w:firstLine="0"/>
        <w:rPr>
          <w:b/>
          <w:spacing w:val="4"/>
        </w:rPr>
      </w:pPr>
      <w:r>
        <w:rPr>
          <w:b/>
          <w:spacing w:val="4"/>
        </w:rPr>
        <w:t xml:space="preserve">Description           :  </w:t>
      </w:r>
      <w:r w:rsidR="00E73963">
        <w:rPr>
          <w:b/>
          <w:spacing w:val="4"/>
        </w:rPr>
        <w:t>T</w:t>
      </w:r>
      <w:r>
        <w:rPr>
          <w:b/>
          <w:spacing w:val="4"/>
        </w:rPr>
        <w:t xml:space="preserve">his is a </w:t>
      </w:r>
      <w:r w:rsidR="00E73963">
        <w:rPr>
          <w:b/>
          <w:spacing w:val="4"/>
        </w:rPr>
        <w:t>Ecommerce flatform</w:t>
      </w:r>
      <w:r>
        <w:rPr>
          <w:b/>
          <w:spacing w:val="4"/>
        </w:rPr>
        <w:t xml:space="preserve"> etc. </w:t>
      </w:r>
    </w:p>
    <w:p w14:paraId="0FC4C663" w14:textId="77777777" w:rsidR="00615EE7" w:rsidRDefault="00615EE7" w:rsidP="00615EE7">
      <w:pPr>
        <w:pStyle w:val="NormalVerdana"/>
        <w:tabs>
          <w:tab w:val="left" w:pos="720"/>
        </w:tabs>
        <w:jc w:val="both"/>
        <w:rPr>
          <w:rFonts w:ascii="Arial" w:hAnsi="Arial" w:cs="Arial"/>
          <w:sz w:val="22"/>
          <w:szCs w:val="22"/>
        </w:rPr>
      </w:pPr>
    </w:p>
    <w:p w14:paraId="0AFB7B1E" w14:textId="77777777" w:rsidR="00615EE7" w:rsidRDefault="009E6227" w:rsidP="00615EE7">
      <w:pPr>
        <w:rPr>
          <w:rFonts w:ascii="Arial" w:hAnsi="Arial" w:cs="Arial"/>
          <w:b/>
          <w:bCs/>
          <w:sz w:val="22"/>
          <w:szCs w:val="22"/>
        </w:rPr>
      </w:pPr>
      <w:r>
        <w:rPr>
          <w:rFonts w:ascii="Arial" w:hAnsi="Arial" w:cs="Arial"/>
          <w:b/>
          <w:bCs/>
          <w:sz w:val="22"/>
          <w:szCs w:val="22"/>
        </w:rPr>
        <w:t>Responsibilities:</w:t>
      </w:r>
    </w:p>
    <w:p w14:paraId="6CAED562" w14:textId="77777777" w:rsidR="00615EE7" w:rsidRPr="00140496" w:rsidRDefault="009E6227" w:rsidP="00615EE7">
      <w:pPr>
        <w:numPr>
          <w:ilvl w:val="0"/>
          <w:numId w:val="29"/>
        </w:numPr>
        <w:autoSpaceDE w:val="0"/>
        <w:spacing w:before="120" w:after="120"/>
        <w:rPr>
          <w:color w:val="333333"/>
        </w:rPr>
      </w:pPr>
      <w:r>
        <w:rPr>
          <w:color w:val="333333"/>
        </w:rPr>
        <w:t>Used  Spring to implement the MVC design pattern in the application.</w:t>
      </w:r>
      <w:r w:rsidRPr="00140496">
        <w:rPr>
          <w:rFonts w:ascii="Arial" w:hAnsi="Arial" w:cs="Arial"/>
          <w:color w:val="000000"/>
          <w:sz w:val="22"/>
          <w:szCs w:val="22"/>
        </w:rPr>
        <w:t>.</w:t>
      </w:r>
    </w:p>
    <w:p w14:paraId="0A3D063E" w14:textId="77777777" w:rsidR="00615EE7" w:rsidRPr="00810A32" w:rsidRDefault="009E6227" w:rsidP="00615EE7">
      <w:pPr>
        <w:pStyle w:val="NormalVerdana"/>
        <w:numPr>
          <w:ilvl w:val="0"/>
          <w:numId w:val="29"/>
        </w:numPr>
        <w:jc w:val="both"/>
      </w:pPr>
      <w:r>
        <w:t>Involved in coding to implement search functionality.</w:t>
      </w:r>
    </w:p>
    <w:p w14:paraId="622532E4" w14:textId="77777777" w:rsidR="00615EE7" w:rsidRDefault="00615EE7" w:rsidP="00615EE7">
      <w:pPr>
        <w:pStyle w:val="NormalVerdana"/>
        <w:tabs>
          <w:tab w:val="left" w:pos="720"/>
        </w:tabs>
        <w:ind w:firstLine="0"/>
        <w:jc w:val="both"/>
      </w:pPr>
    </w:p>
    <w:p w14:paraId="481E41C6" w14:textId="77777777" w:rsidR="00615EE7" w:rsidRDefault="009E6227" w:rsidP="00615EE7">
      <w:pPr>
        <w:pStyle w:val="NormalVerdana"/>
        <w:numPr>
          <w:ilvl w:val="0"/>
          <w:numId w:val="29"/>
        </w:numPr>
        <w:jc w:val="both"/>
        <w:rPr>
          <w:color w:val="000000"/>
        </w:rPr>
      </w:pPr>
      <w:r>
        <w:rPr>
          <w:color w:val="000000"/>
        </w:rPr>
        <w:t>Developed web tier using HTML, CSS, CoreJava,JSP, Servlet,Spring,Hibernate.</w:t>
      </w:r>
    </w:p>
    <w:p w14:paraId="4BCE26D0" w14:textId="77777777" w:rsidR="00615EE7" w:rsidRDefault="00615EE7" w:rsidP="00615EE7">
      <w:pPr>
        <w:pStyle w:val="ListParagraph"/>
      </w:pPr>
    </w:p>
    <w:p w14:paraId="3EB3EA41" w14:textId="77777777" w:rsidR="00615EE7" w:rsidRDefault="009E6227" w:rsidP="00615EE7">
      <w:pPr>
        <w:tabs>
          <w:tab w:val="left" w:pos="3420"/>
        </w:tabs>
        <w:rPr>
          <w:rFonts w:ascii="Verdana" w:hAnsi="Verdana"/>
          <w:b/>
          <w:sz w:val="20"/>
          <w:szCs w:val="20"/>
          <w:u w:val="single"/>
        </w:rPr>
      </w:pPr>
      <w:r>
        <w:t xml:space="preserve">Involved developing views and controllers using </w:t>
      </w:r>
      <w:r>
        <w:rPr>
          <w:color w:val="333333"/>
        </w:rPr>
        <w:t>Spring</w:t>
      </w:r>
      <w:r>
        <w:t>MVC</w:t>
      </w:r>
    </w:p>
    <w:p w14:paraId="6E7FF122" w14:textId="77777777" w:rsidR="00615EE7" w:rsidRDefault="00615EE7" w:rsidP="00E1142C">
      <w:pPr>
        <w:tabs>
          <w:tab w:val="left" w:pos="3420"/>
        </w:tabs>
        <w:rPr>
          <w:rFonts w:ascii="Verdana" w:hAnsi="Verdana"/>
          <w:b/>
          <w:sz w:val="20"/>
          <w:szCs w:val="20"/>
          <w:u w:val="single"/>
        </w:rPr>
      </w:pPr>
    </w:p>
    <w:p w14:paraId="190988D3" w14:textId="68DEF25D" w:rsidR="00E1142C" w:rsidRDefault="009E6227" w:rsidP="00E1142C">
      <w:pPr>
        <w:tabs>
          <w:tab w:val="left" w:pos="3420"/>
        </w:tabs>
        <w:rPr>
          <w:rFonts w:ascii="Verdana" w:hAnsi="Verdana"/>
          <w:b/>
          <w:sz w:val="20"/>
          <w:szCs w:val="20"/>
          <w:u w:val="single"/>
        </w:rPr>
      </w:pPr>
      <w:r>
        <w:rPr>
          <w:rFonts w:ascii="Verdana" w:hAnsi="Verdana"/>
          <w:b/>
          <w:sz w:val="20"/>
          <w:szCs w:val="20"/>
          <w:u w:val="single"/>
        </w:rPr>
        <w:t>Completed Project: Project #</w:t>
      </w:r>
      <w:r w:rsidR="005A7248">
        <w:rPr>
          <w:rFonts w:ascii="Verdana" w:hAnsi="Verdana"/>
          <w:b/>
          <w:sz w:val="20"/>
          <w:szCs w:val="20"/>
          <w:u w:val="single"/>
        </w:rPr>
        <w:t>4</w:t>
      </w:r>
    </w:p>
    <w:p w14:paraId="1DD2D6E7" w14:textId="77777777" w:rsidR="00E1142C" w:rsidRDefault="00E1142C" w:rsidP="00E1142C">
      <w:pPr>
        <w:tabs>
          <w:tab w:val="left" w:pos="3420"/>
        </w:tabs>
        <w:rPr>
          <w:rFonts w:ascii="Verdana" w:hAnsi="Verdana"/>
          <w:b/>
          <w:sz w:val="20"/>
          <w:szCs w:val="20"/>
        </w:rPr>
      </w:pPr>
    </w:p>
    <w:p w14:paraId="3C8B2400" w14:textId="77777777" w:rsidR="00E1142C" w:rsidRDefault="009E6227" w:rsidP="00E1142C">
      <w:pPr>
        <w:pStyle w:val="NormalVerdana"/>
        <w:tabs>
          <w:tab w:val="left" w:pos="720"/>
        </w:tabs>
        <w:ind w:left="0" w:firstLine="0"/>
        <w:rPr>
          <w:b/>
          <w:spacing w:val="4"/>
        </w:rPr>
      </w:pPr>
      <w:r>
        <w:rPr>
          <w:b/>
        </w:rPr>
        <w:t xml:space="preserve">Title         </w:t>
      </w:r>
      <w:r>
        <w:rPr>
          <w:b/>
        </w:rPr>
        <w:tab/>
      </w:r>
      <w:r>
        <w:rPr>
          <w:b/>
        </w:rPr>
        <w:tab/>
      </w:r>
      <w:r w:rsidR="00957205">
        <w:rPr>
          <w:b/>
        </w:rPr>
        <w:t xml:space="preserve">: </w:t>
      </w:r>
      <w:r w:rsidR="007C4C00">
        <w:rPr>
          <w:b/>
          <w:spacing w:val="4"/>
        </w:rPr>
        <w:t>House of Excelence(Hoe)</w:t>
      </w:r>
      <w:r>
        <w:rPr>
          <w:b/>
          <w:spacing w:val="4"/>
        </w:rPr>
        <w:t>.</w:t>
      </w:r>
    </w:p>
    <w:p w14:paraId="40F0E3CD" w14:textId="77777777" w:rsidR="00E1142C" w:rsidRDefault="009E6227" w:rsidP="00E1142C">
      <w:pPr>
        <w:pStyle w:val="NormalVerdana"/>
        <w:tabs>
          <w:tab w:val="left" w:pos="720"/>
        </w:tabs>
        <w:ind w:left="0" w:firstLine="0"/>
      </w:pPr>
      <w:r>
        <w:rPr>
          <w:b/>
          <w:bCs/>
        </w:rPr>
        <w:t>Environment</w:t>
      </w:r>
      <w:r>
        <w:rPr>
          <w:b/>
          <w:bCs/>
        </w:rPr>
        <w:tab/>
        <w:t xml:space="preserve">  </w:t>
      </w:r>
      <w:r w:rsidR="00957205">
        <w:rPr>
          <w:b/>
          <w:bCs/>
        </w:rPr>
        <w:t xml:space="preserve">         : </w:t>
      </w:r>
      <w:r>
        <w:rPr>
          <w:b/>
          <w:bCs/>
        </w:rPr>
        <w:t>Spring4.3</w:t>
      </w:r>
      <w:r>
        <w:rPr>
          <w:lang w:val="fr-FR"/>
        </w:rPr>
        <w:t>,Spring Mvc ,Spring Security,Js,</w:t>
      </w:r>
      <w:r w:rsidR="009545AB">
        <w:rPr>
          <w:lang w:val="fr-FR"/>
        </w:rPr>
        <w:t xml:space="preserve"> EJB,</w:t>
      </w:r>
      <w:r>
        <w:t>Tomcat and PLSQL.</w:t>
      </w:r>
    </w:p>
    <w:p w14:paraId="745FF41B" w14:textId="77777777" w:rsidR="00E1142C" w:rsidRDefault="009E6227" w:rsidP="00E1142C">
      <w:pPr>
        <w:pStyle w:val="NormalVerdana"/>
        <w:tabs>
          <w:tab w:val="left" w:pos="720"/>
        </w:tabs>
        <w:ind w:left="0" w:firstLine="0"/>
      </w:pPr>
      <w:r>
        <w:rPr>
          <w:b/>
        </w:rPr>
        <w:t>Duration</w:t>
      </w:r>
      <w:r>
        <w:tab/>
      </w:r>
      <w:r>
        <w:tab/>
      </w:r>
      <w:r w:rsidR="00957205">
        <w:rPr>
          <w:b/>
        </w:rPr>
        <w:t xml:space="preserve">:  </w:t>
      </w:r>
      <w:r w:rsidR="00840791">
        <w:rPr>
          <w:b/>
        </w:rPr>
        <w:t>Jan</w:t>
      </w:r>
      <w:r>
        <w:t>20</w:t>
      </w:r>
      <w:r w:rsidR="00840791">
        <w:t>20</w:t>
      </w:r>
      <w:r w:rsidR="003123B1">
        <w:t xml:space="preserve"> </w:t>
      </w:r>
      <w:r w:rsidRPr="00E51386">
        <w:rPr>
          <w:b/>
          <w:bCs/>
        </w:rPr>
        <w:t>to</w:t>
      </w:r>
      <w:r w:rsidR="00840791">
        <w:rPr>
          <w:b/>
          <w:bCs/>
        </w:rPr>
        <w:t>Till date</w:t>
      </w:r>
      <w:r>
        <w:t>.</w:t>
      </w:r>
    </w:p>
    <w:p w14:paraId="20249856" w14:textId="77777777" w:rsidR="00CB36DA" w:rsidRPr="00E51386" w:rsidRDefault="009E6227" w:rsidP="00E1142C">
      <w:pPr>
        <w:pStyle w:val="NormalVerdana"/>
        <w:tabs>
          <w:tab w:val="left" w:pos="720"/>
        </w:tabs>
        <w:ind w:left="0" w:firstLine="0"/>
      </w:pPr>
      <w:r w:rsidRPr="00CB36DA">
        <w:rPr>
          <w:b/>
          <w:bCs/>
        </w:rPr>
        <w:t>Client</w:t>
      </w:r>
      <w:r>
        <w:t xml:space="preserve">  </w:t>
      </w:r>
      <w:r w:rsidR="00957205">
        <w:t xml:space="preserve">                    </w:t>
      </w:r>
      <w:r>
        <w:t>:</w:t>
      </w:r>
      <w:r w:rsidR="00957205">
        <w:t xml:space="preserve"> </w:t>
      </w:r>
      <w:r w:rsidRPr="00CB36DA">
        <w:rPr>
          <w:b/>
          <w:bCs/>
        </w:rPr>
        <w:t>Mahindra &amp; Mahindra Ltd.</w:t>
      </w:r>
    </w:p>
    <w:p w14:paraId="36F4DDB4" w14:textId="77777777" w:rsidR="00E1142C" w:rsidRDefault="009E6227" w:rsidP="00E1142C">
      <w:pPr>
        <w:pStyle w:val="NormalVerdana"/>
        <w:tabs>
          <w:tab w:val="left" w:pos="720"/>
        </w:tabs>
        <w:spacing w:line="360" w:lineRule="auto"/>
        <w:ind w:left="0" w:firstLine="0"/>
        <w:rPr>
          <w:b/>
          <w:spacing w:val="4"/>
        </w:rPr>
      </w:pPr>
      <w:r>
        <w:rPr>
          <w:b/>
          <w:spacing w:val="4"/>
        </w:rPr>
        <w:t xml:space="preserve">Description           :  this is a </w:t>
      </w:r>
      <w:r w:rsidR="000D30D2">
        <w:rPr>
          <w:b/>
          <w:spacing w:val="4"/>
        </w:rPr>
        <w:t>Service</w:t>
      </w:r>
      <w:r>
        <w:rPr>
          <w:b/>
          <w:spacing w:val="4"/>
        </w:rPr>
        <w:t xml:space="preserve"> based project ,this is a </w:t>
      </w:r>
      <w:r w:rsidR="000D30D2">
        <w:rPr>
          <w:b/>
          <w:spacing w:val="4"/>
        </w:rPr>
        <w:t>House of Excellence</w:t>
      </w:r>
      <w:r>
        <w:rPr>
          <w:b/>
          <w:spacing w:val="4"/>
        </w:rPr>
        <w:t xml:space="preserve"> system ,</w:t>
      </w:r>
      <w:r w:rsidR="000D30D2">
        <w:rPr>
          <w:b/>
          <w:spacing w:val="4"/>
        </w:rPr>
        <w:t xml:space="preserve">It is provide </w:t>
      </w:r>
      <w:r>
        <w:rPr>
          <w:b/>
          <w:spacing w:val="4"/>
        </w:rPr>
        <w:t xml:space="preserve">insert </w:t>
      </w:r>
      <w:r w:rsidR="000D30D2">
        <w:rPr>
          <w:b/>
          <w:spacing w:val="4"/>
        </w:rPr>
        <w:t>like,</w:t>
      </w:r>
      <w:r w:rsidR="003123B1">
        <w:rPr>
          <w:b/>
          <w:spacing w:val="4"/>
        </w:rPr>
        <w:t xml:space="preserve"> </w:t>
      </w:r>
      <w:r w:rsidR="000D30D2">
        <w:rPr>
          <w:b/>
          <w:spacing w:val="4"/>
        </w:rPr>
        <w:t>blog,</w:t>
      </w:r>
      <w:r w:rsidR="003123B1">
        <w:rPr>
          <w:b/>
          <w:spacing w:val="4"/>
        </w:rPr>
        <w:t xml:space="preserve"> </w:t>
      </w:r>
      <w:r w:rsidR="000D30D2">
        <w:rPr>
          <w:b/>
          <w:spacing w:val="4"/>
        </w:rPr>
        <w:t>Article,</w:t>
      </w:r>
      <w:r w:rsidR="003123B1">
        <w:rPr>
          <w:b/>
          <w:spacing w:val="4"/>
        </w:rPr>
        <w:t xml:space="preserve"> </w:t>
      </w:r>
      <w:r w:rsidR="000D30D2">
        <w:rPr>
          <w:b/>
          <w:spacing w:val="4"/>
        </w:rPr>
        <w:t>Announcements,</w:t>
      </w:r>
      <w:r w:rsidR="003123B1">
        <w:rPr>
          <w:b/>
          <w:spacing w:val="4"/>
        </w:rPr>
        <w:t xml:space="preserve"> </w:t>
      </w:r>
      <w:r w:rsidR="000D30D2">
        <w:rPr>
          <w:b/>
          <w:spacing w:val="4"/>
        </w:rPr>
        <w:t>Agenda</w:t>
      </w:r>
      <w:r w:rsidR="003123B1">
        <w:rPr>
          <w:b/>
          <w:spacing w:val="4"/>
        </w:rPr>
        <w:t xml:space="preserve"> </w:t>
      </w:r>
      <w:r w:rsidR="000D30D2">
        <w:rPr>
          <w:b/>
          <w:spacing w:val="4"/>
        </w:rPr>
        <w:t xml:space="preserve">services </w:t>
      </w:r>
      <w:r>
        <w:rPr>
          <w:b/>
          <w:spacing w:val="4"/>
        </w:rPr>
        <w:t xml:space="preserve">and </w:t>
      </w:r>
      <w:r w:rsidR="000D30D2">
        <w:rPr>
          <w:b/>
          <w:spacing w:val="4"/>
        </w:rPr>
        <w:t>get like,</w:t>
      </w:r>
      <w:r w:rsidR="003123B1">
        <w:rPr>
          <w:b/>
          <w:spacing w:val="4"/>
        </w:rPr>
        <w:t xml:space="preserve"> </w:t>
      </w:r>
      <w:r w:rsidR="000D30D2">
        <w:rPr>
          <w:b/>
          <w:spacing w:val="4"/>
        </w:rPr>
        <w:t>blog,</w:t>
      </w:r>
      <w:r w:rsidR="003123B1">
        <w:rPr>
          <w:b/>
          <w:spacing w:val="4"/>
        </w:rPr>
        <w:t xml:space="preserve"> </w:t>
      </w:r>
      <w:r w:rsidR="000D30D2">
        <w:rPr>
          <w:b/>
          <w:spacing w:val="4"/>
        </w:rPr>
        <w:t>Article,</w:t>
      </w:r>
      <w:r w:rsidR="003123B1">
        <w:rPr>
          <w:b/>
          <w:spacing w:val="4"/>
        </w:rPr>
        <w:t xml:space="preserve"> </w:t>
      </w:r>
      <w:r w:rsidR="000D30D2">
        <w:rPr>
          <w:b/>
          <w:spacing w:val="4"/>
        </w:rPr>
        <w:t>Announcements,</w:t>
      </w:r>
      <w:r w:rsidR="003123B1">
        <w:rPr>
          <w:b/>
          <w:spacing w:val="4"/>
        </w:rPr>
        <w:t xml:space="preserve"> </w:t>
      </w:r>
      <w:r w:rsidR="000D30D2">
        <w:rPr>
          <w:b/>
          <w:spacing w:val="4"/>
        </w:rPr>
        <w:t>Agenda</w:t>
      </w:r>
      <w:r>
        <w:rPr>
          <w:b/>
          <w:spacing w:val="4"/>
        </w:rPr>
        <w:t xml:space="preserve"> details etc. </w:t>
      </w:r>
    </w:p>
    <w:p w14:paraId="6AEA20A6" w14:textId="77777777" w:rsidR="00E1142C" w:rsidRDefault="00E1142C" w:rsidP="00E1142C">
      <w:pPr>
        <w:pStyle w:val="NormalVerdana"/>
        <w:tabs>
          <w:tab w:val="left" w:pos="720"/>
        </w:tabs>
        <w:jc w:val="both"/>
        <w:rPr>
          <w:rFonts w:ascii="Arial" w:hAnsi="Arial" w:cs="Arial"/>
          <w:sz w:val="22"/>
          <w:szCs w:val="22"/>
        </w:rPr>
      </w:pPr>
    </w:p>
    <w:p w14:paraId="32F36D7A" w14:textId="77777777" w:rsidR="00E1142C" w:rsidRDefault="009E6227" w:rsidP="00E1142C">
      <w:pPr>
        <w:rPr>
          <w:rFonts w:ascii="Arial" w:hAnsi="Arial" w:cs="Arial"/>
          <w:b/>
          <w:bCs/>
          <w:sz w:val="22"/>
          <w:szCs w:val="22"/>
        </w:rPr>
      </w:pPr>
      <w:r>
        <w:rPr>
          <w:rFonts w:ascii="Arial" w:hAnsi="Arial" w:cs="Arial"/>
          <w:b/>
          <w:bCs/>
          <w:sz w:val="22"/>
          <w:szCs w:val="22"/>
        </w:rPr>
        <w:t>Responsibilities:</w:t>
      </w:r>
    </w:p>
    <w:p w14:paraId="3FBBADD3" w14:textId="77777777" w:rsidR="00E1142C" w:rsidRPr="00140496" w:rsidRDefault="009E6227" w:rsidP="00E1142C">
      <w:pPr>
        <w:numPr>
          <w:ilvl w:val="0"/>
          <w:numId w:val="29"/>
        </w:numPr>
        <w:autoSpaceDE w:val="0"/>
        <w:spacing w:before="120" w:after="120"/>
        <w:rPr>
          <w:color w:val="333333"/>
        </w:rPr>
      </w:pPr>
      <w:r>
        <w:rPr>
          <w:color w:val="333333"/>
        </w:rPr>
        <w:lastRenderedPageBreak/>
        <w:t>Used  Spring to implement the MVC design pattern in the application.</w:t>
      </w:r>
      <w:r w:rsidRPr="00140496">
        <w:rPr>
          <w:rFonts w:ascii="Arial" w:hAnsi="Arial" w:cs="Arial"/>
          <w:color w:val="000000"/>
          <w:sz w:val="22"/>
          <w:szCs w:val="22"/>
        </w:rPr>
        <w:t>.</w:t>
      </w:r>
    </w:p>
    <w:p w14:paraId="1E083C97" w14:textId="77777777" w:rsidR="00E1142C" w:rsidRPr="00810A32" w:rsidRDefault="009E6227" w:rsidP="00E1142C">
      <w:pPr>
        <w:pStyle w:val="NormalVerdana"/>
        <w:numPr>
          <w:ilvl w:val="0"/>
          <w:numId w:val="29"/>
        </w:numPr>
        <w:jc w:val="both"/>
      </w:pPr>
      <w:r>
        <w:t>Involved in coding to implement search functionality.</w:t>
      </w:r>
    </w:p>
    <w:p w14:paraId="3D092487" w14:textId="77777777" w:rsidR="00E1142C" w:rsidRDefault="00E1142C" w:rsidP="00E1142C">
      <w:pPr>
        <w:pStyle w:val="NormalVerdana"/>
        <w:tabs>
          <w:tab w:val="left" w:pos="720"/>
        </w:tabs>
        <w:ind w:firstLine="0"/>
        <w:jc w:val="both"/>
      </w:pPr>
    </w:p>
    <w:p w14:paraId="22CB2750" w14:textId="77777777" w:rsidR="00E1142C" w:rsidRDefault="009E6227" w:rsidP="00E1142C">
      <w:pPr>
        <w:pStyle w:val="NormalVerdana"/>
        <w:numPr>
          <w:ilvl w:val="0"/>
          <w:numId w:val="29"/>
        </w:numPr>
        <w:jc w:val="both"/>
        <w:rPr>
          <w:color w:val="000000"/>
        </w:rPr>
      </w:pPr>
      <w:r>
        <w:rPr>
          <w:color w:val="000000"/>
        </w:rPr>
        <w:t>Developed web tier using HTML, CSS, CoreJava,JSP, Servlet,Spring,Hibernate.</w:t>
      </w:r>
    </w:p>
    <w:p w14:paraId="66AFDA7D" w14:textId="77777777" w:rsidR="00E1142C" w:rsidRDefault="00E1142C" w:rsidP="00E1142C">
      <w:pPr>
        <w:pStyle w:val="ListParagraph"/>
      </w:pPr>
    </w:p>
    <w:p w14:paraId="035DD09F" w14:textId="77777777" w:rsidR="00E1142C" w:rsidRDefault="009E6227" w:rsidP="00E1142C">
      <w:pPr>
        <w:tabs>
          <w:tab w:val="left" w:pos="3420"/>
        </w:tabs>
        <w:rPr>
          <w:rFonts w:ascii="Verdana" w:hAnsi="Verdana"/>
          <w:b/>
          <w:sz w:val="20"/>
          <w:szCs w:val="20"/>
          <w:u w:val="single"/>
        </w:rPr>
      </w:pPr>
      <w:r>
        <w:t xml:space="preserve">Involved developing views and controllers using </w:t>
      </w:r>
      <w:r>
        <w:rPr>
          <w:color w:val="333333"/>
        </w:rPr>
        <w:t>Spring</w:t>
      </w:r>
      <w:r>
        <w:t>MVC</w:t>
      </w:r>
    </w:p>
    <w:p w14:paraId="411903C2" w14:textId="77777777" w:rsidR="00E1142C" w:rsidRDefault="00E1142C" w:rsidP="00683EA6">
      <w:pPr>
        <w:tabs>
          <w:tab w:val="left" w:pos="3420"/>
        </w:tabs>
        <w:rPr>
          <w:rFonts w:ascii="Verdana" w:hAnsi="Verdana"/>
          <w:b/>
          <w:sz w:val="20"/>
          <w:szCs w:val="20"/>
          <w:u w:val="single"/>
        </w:rPr>
      </w:pPr>
    </w:p>
    <w:p w14:paraId="77B1F274" w14:textId="77777777" w:rsidR="00E1142C" w:rsidRDefault="00E1142C" w:rsidP="00683EA6">
      <w:pPr>
        <w:tabs>
          <w:tab w:val="left" w:pos="3420"/>
        </w:tabs>
        <w:rPr>
          <w:rFonts w:ascii="Verdana" w:hAnsi="Verdana"/>
          <w:b/>
          <w:sz w:val="20"/>
          <w:szCs w:val="20"/>
          <w:u w:val="single"/>
        </w:rPr>
      </w:pPr>
    </w:p>
    <w:p w14:paraId="00AF4933" w14:textId="77777777" w:rsidR="00683EA6" w:rsidRDefault="009E6227" w:rsidP="00683EA6">
      <w:pPr>
        <w:tabs>
          <w:tab w:val="left" w:pos="3420"/>
        </w:tabs>
        <w:rPr>
          <w:rFonts w:ascii="Verdana" w:hAnsi="Verdana"/>
          <w:b/>
          <w:sz w:val="20"/>
          <w:szCs w:val="20"/>
          <w:u w:val="single"/>
        </w:rPr>
      </w:pPr>
      <w:r>
        <w:rPr>
          <w:rFonts w:ascii="Verdana" w:hAnsi="Verdana"/>
          <w:b/>
          <w:sz w:val="20"/>
          <w:szCs w:val="20"/>
          <w:u w:val="single"/>
        </w:rPr>
        <w:t>Completed Project: Project #</w:t>
      </w:r>
      <w:r w:rsidR="005A7248">
        <w:rPr>
          <w:rFonts w:ascii="Verdana" w:hAnsi="Verdana"/>
          <w:b/>
          <w:sz w:val="20"/>
          <w:szCs w:val="20"/>
          <w:u w:val="single"/>
        </w:rPr>
        <w:t>3</w:t>
      </w:r>
    </w:p>
    <w:p w14:paraId="5F97E325" w14:textId="77777777" w:rsidR="00683EA6" w:rsidRDefault="00683EA6" w:rsidP="00683EA6">
      <w:pPr>
        <w:tabs>
          <w:tab w:val="left" w:pos="3420"/>
        </w:tabs>
        <w:rPr>
          <w:rFonts w:ascii="Verdana" w:hAnsi="Verdana"/>
          <w:b/>
          <w:sz w:val="20"/>
          <w:szCs w:val="20"/>
        </w:rPr>
      </w:pPr>
    </w:p>
    <w:p w14:paraId="60F1F66E" w14:textId="77777777" w:rsidR="00683EA6" w:rsidRDefault="009E6227" w:rsidP="00683EA6">
      <w:pPr>
        <w:pStyle w:val="NormalVerdana"/>
        <w:tabs>
          <w:tab w:val="left" w:pos="720"/>
        </w:tabs>
        <w:ind w:left="0" w:firstLine="0"/>
        <w:rPr>
          <w:b/>
          <w:spacing w:val="4"/>
        </w:rPr>
      </w:pPr>
      <w:r>
        <w:rPr>
          <w:b/>
        </w:rPr>
        <w:t xml:space="preserve">Title         </w:t>
      </w:r>
      <w:r>
        <w:rPr>
          <w:b/>
        </w:rPr>
        <w:tab/>
      </w:r>
      <w:r>
        <w:rPr>
          <w:b/>
        </w:rPr>
        <w:tab/>
        <w:t>:</w:t>
      </w:r>
      <w:r w:rsidR="0065438A">
        <w:rPr>
          <w:b/>
        </w:rPr>
        <w:t xml:space="preserve">  </w:t>
      </w:r>
      <w:r w:rsidR="00E51386">
        <w:rPr>
          <w:b/>
          <w:spacing w:val="4"/>
        </w:rPr>
        <w:t>Mahindralogisticstradingforms.</w:t>
      </w:r>
    </w:p>
    <w:p w14:paraId="3D87C628" w14:textId="77777777" w:rsidR="00683EA6" w:rsidRDefault="009E6227" w:rsidP="00683EA6">
      <w:pPr>
        <w:pStyle w:val="NormalVerdana"/>
        <w:tabs>
          <w:tab w:val="left" w:pos="720"/>
        </w:tabs>
        <w:ind w:left="0" w:firstLine="0"/>
      </w:pPr>
      <w:r>
        <w:rPr>
          <w:b/>
          <w:bCs/>
        </w:rPr>
        <w:t>Environment</w:t>
      </w:r>
      <w:r>
        <w:rPr>
          <w:b/>
          <w:bCs/>
        </w:rPr>
        <w:tab/>
        <w:t xml:space="preserve">  </w:t>
      </w:r>
      <w:r w:rsidR="0065438A">
        <w:rPr>
          <w:b/>
          <w:bCs/>
        </w:rPr>
        <w:t xml:space="preserve">         :  </w:t>
      </w:r>
      <w:r>
        <w:rPr>
          <w:b/>
          <w:bCs/>
        </w:rPr>
        <w:t>Spring4.3</w:t>
      </w:r>
      <w:r>
        <w:rPr>
          <w:lang w:val="fr-FR"/>
        </w:rPr>
        <w:t>,</w:t>
      </w:r>
      <w:r w:rsidR="00E51386" w:rsidRPr="00F324B2">
        <w:rPr>
          <w:b/>
          <w:bCs/>
          <w:lang w:val="fr-FR"/>
        </w:rPr>
        <w:t>Spring Mvc ,</w:t>
      </w:r>
      <w:r w:rsidR="00F324B2" w:rsidRPr="00F324B2">
        <w:rPr>
          <w:b/>
          <w:bCs/>
          <w:lang w:val="fr-FR"/>
        </w:rPr>
        <w:t>Hibernate</w:t>
      </w:r>
      <w:r w:rsidR="00E51386" w:rsidRPr="00F324B2">
        <w:rPr>
          <w:b/>
          <w:bCs/>
          <w:lang w:val="fr-FR"/>
        </w:rPr>
        <w:t>,</w:t>
      </w:r>
      <w:r w:rsidRPr="00F324B2">
        <w:rPr>
          <w:b/>
          <w:bCs/>
          <w:lang w:val="fr-FR"/>
        </w:rPr>
        <w:t>Js,</w:t>
      </w:r>
      <w:r w:rsidRPr="00F324B2">
        <w:rPr>
          <w:b/>
          <w:bCs/>
        </w:rPr>
        <w:t>Tomcat and PLSQL</w:t>
      </w:r>
      <w:r>
        <w:t>.</w:t>
      </w:r>
    </w:p>
    <w:p w14:paraId="1CC9D176" w14:textId="77777777" w:rsidR="00683EA6" w:rsidRDefault="009E6227" w:rsidP="00683EA6">
      <w:pPr>
        <w:pStyle w:val="NormalVerdana"/>
        <w:tabs>
          <w:tab w:val="left" w:pos="720"/>
        </w:tabs>
        <w:ind w:left="0" w:firstLine="0"/>
      </w:pPr>
      <w:r>
        <w:rPr>
          <w:b/>
        </w:rPr>
        <w:t>Duration</w:t>
      </w:r>
      <w:r>
        <w:tab/>
      </w:r>
      <w:r>
        <w:tab/>
      </w:r>
      <w:r w:rsidR="0065438A">
        <w:rPr>
          <w:b/>
        </w:rPr>
        <w:t xml:space="preserve">:   </w:t>
      </w:r>
      <w:r w:rsidR="00E51386">
        <w:rPr>
          <w:b/>
        </w:rPr>
        <w:t>Aug</w:t>
      </w:r>
      <w:r>
        <w:t xml:space="preserve">2019 </w:t>
      </w:r>
      <w:r w:rsidRPr="00E51386">
        <w:rPr>
          <w:b/>
          <w:bCs/>
        </w:rPr>
        <w:t>to</w:t>
      </w:r>
      <w:r w:rsidR="00E51386" w:rsidRPr="00E51386">
        <w:rPr>
          <w:b/>
          <w:bCs/>
        </w:rPr>
        <w:t>Dec</w:t>
      </w:r>
      <w:r>
        <w:t xml:space="preserve"> 2019.</w:t>
      </w:r>
    </w:p>
    <w:p w14:paraId="0575690C" w14:textId="77777777" w:rsidR="008307C2" w:rsidRPr="008307C2" w:rsidRDefault="009E6227" w:rsidP="00683EA6">
      <w:pPr>
        <w:pStyle w:val="NormalVerdana"/>
        <w:tabs>
          <w:tab w:val="left" w:pos="720"/>
        </w:tabs>
        <w:ind w:left="0" w:firstLine="0"/>
        <w:rPr>
          <w:b/>
          <w:bCs/>
        </w:rPr>
      </w:pPr>
      <w:r w:rsidRPr="008307C2">
        <w:rPr>
          <w:b/>
          <w:bCs/>
        </w:rPr>
        <w:t>Client</w:t>
      </w:r>
      <w:r>
        <w:rPr>
          <w:b/>
          <w:bCs/>
        </w:rPr>
        <w:t xml:space="preserve">  </w:t>
      </w:r>
      <w:r w:rsidR="0065438A">
        <w:rPr>
          <w:b/>
          <w:bCs/>
        </w:rPr>
        <w:t xml:space="preserve">                    :   </w:t>
      </w:r>
      <w:r>
        <w:rPr>
          <w:b/>
          <w:bCs/>
        </w:rPr>
        <w:t>Mahindra &amp; Mahindra Ltd.</w:t>
      </w:r>
    </w:p>
    <w:p w14:paraId="044BA849" w14:textId="77777777" w:rsidR="00683EA6" w:rsidRDefault="009E6227" w:rsidP="00683EA6">
      <w:pPr>
        <w:pStyle w:val="NormalVerdana"/>
        <w:tabs>
          <w:tab w:val="left" w:pos="720"/>
        </w:tabs>
        <w:spacing w:line="360" w:lineRule="auto"/>
        <w:ind w:left="0" w:firstLine="0"/>
        <w:rPr>
          <w:b/>
          <w:spacing w:val="4"/>
        </w:rPr>
      </w:pPr>
      <w:r>
        <w:rPr>
          <w:b/>
          <w:spacing w:val="4"/>
        </w:rPr>
        <w:t xml:space="preserve">Description          </w:t>
      </w:r>
      <w:r w:rsidR="0065438A">
        <w:rPr>
          <w:b/>
          <w:spacing w:val="4"/>
        </w:rPr>
        <w:t xml:space="preserve">  :   T</w:t>
      </w:r>
      <w:r>
        <w:rPr>
          <w:b/>
          <w:spacing w:val="4"/>
        </w:rPr>
        <w:t xml:space="preserve">his is a web based project ,this is a </w:t>
      </w:r>
      <w:r w:rsidRPr="00E50EAF">
        <w:rPr>
          <w:b/>
          <w:spacing w:val="4"/>
        </w:rPr>
        <w:t>secretarial</w:t>
      </w:r>
      <w:r>
        <w:rPr>
          <w:b/>
          <w:spacing w:val="4"/>
        </w:rPr>
        <w:t xml:space="preserve"> form(code of conduct)</w:t>
      </w:r>
      <w:r w:rsidR="006604A9">
        <w:rPr>
          <w:b/>
          <w:spacing w:val="4"/>
        </w:rPr>
        <w:t>,Form-A and Form-E</w:t>
      </w:r>
      <w:r>
        <w:rPr>
          <w:b/>
          <w:spacing w:val="4"/>
        </w:rPr>
        <w:t xml:space="preserve">  system ,insert sender and recipient details and download all sender and recipient details,populate details on Pan etc. </w:t>
      </w:r>
    </w:p>
    <w:p w14:paraId="6583B177" w14:textId="77777777" w:rsidR="00683EA6" w:rsidRDefault="00683EA6" w:rsidP="00683EA6">
      <w:pPr>
        <w:pStyle w:val="NormalVerdana"/>
        <w:tabs>
          <w:tab w:val="left" w:pos="720"/>
        </w:tabs>
        <w:jc w:val="both"/>
        <w:rPr>
          <w:rFonts w:ascii="Arial" w:hAnsi="Arial" w:cs="Arial"/>
          <w:sz w:val="22"/>
          <w:szCs w:val="22"/>
        </w:rPr>
      </w:pPr>
    </w:p>
    <w:p w14:paraId="083BFDDF" w14:textId="77777777" w:rsidR="00683EA6" w:rsidRDefault="009E6227" w:rsidP="00683EA6">
      <w:pPr>
        <w:rPr>
          <w:rFonts w:ascii="Arial" w:hAnsi="Arial" w:cs="Arial"/>
          <w:b/>
          <w:bCs/>
          <w:sz w:val="22"/>
          <w:szCs w:val="22"/>
        </w:rPr>
      </w:pPr>
      <w:r>
        <w:rPr>
          <w:rFonts w:ascii="Arial" w:hAnsi="Arial" w:cs="Arial"/>
          <w:b/>
          <w:bCs/>
          <w:sz w:val="22"/>
          <w:szCs w:val="22"/>
        </w:rPr>
        <w:t>Responsibilities:</w:t>
      </w:r>
    </w:p>
    <w:p w14:paraId="00870D1C" w14:textId="77777777" w:rsidR="00683EA6" w:rsidRPr="00140496" w:rsidRDefault="009E6227" w:rsidP="00683EA6">
      <w:pPr>
        <w:numPr>
          <w:ilvl w:val="0"/>
          <w:numId w:val="29"/>
        </w:numPr>
        <w:autoSpaceDE w:val="0"/>
        <w:spacing w:before="120" w:after="120"/>
        <w:rPr>
          <w:color w:val="333333"/>
        </w:rPr>
      </w:pPr>
      <w:r>
        <w:rPr>
          <w:color w:val="333333"/>
        </w:rPr>
        <w:t>Used  Spring to implement the MVC design pattern in the application.</w:t>
      </w:r>
      <w:r w:rsidRPr="00140496">
        <w:rPr>
          <w:rFonts w:ascii="Arial" w:hAnsi="Arial" w:cs="Arial"/>
          <w:color w:val="000000"/>
          <w:sz w:val="22"/>
          <w:szCs w:val="22"/>
        </w:rPr>
        <w:t>.</w:t>
      </w:r>
    </w:p>
    <w:p w14:paraId="580EAE62" w14:textId="77777777" w:rsidR="00683EA6" w:rsidRPr="00810A32" w:rsidRDefault="009E6227" w:rsidP="00683EA6">
      <w:pPr>
        <w:pStyle w:val="NormalVerdana"/>
        <w:numPr>
          <w:ilvl w:val="0"/>
          <w:numId w:val="29"/>
        </w:numPr>
        <w:jc w:val="both"/>
      </w:pPr>
      <w:r>
        <w:t>Involved in coding to implement search functionality.</w:t>
      </w:r>
    </w:p>
    <w:p w14:paraId="4644BCD2" w14:textId="77777777" w:rsidR="00683EA6" w:rsidRDefault="00683EA6" w:rsidP="00683EA6">
      <w:pPr>
        <w:pStyle w:val="NormalVerdana"/>
        <w:tabs>
          <w:tab w:val="left" w:pos="720"/>
        </w:tabs>
        <w:ind w:firstLine="0"/>
        <w:jc w:val="both"/>
      </w:pPr>
    </w:p>
    <w:p w14:paraId="560C93B6" w14:textId="77777777" w:rsidR="00683EA6" w:rsidRDefault="009E6227" w:rsidP="00683EA6">
      <w:pPr>
        <w:pStyle w:val="NormalVerdana"/>
        <w:numPr>
          <w:ilvl w:val="0"/>
          <w:numId w:val="29"/>
        </w:numPr>
        <w:jc w:val="both"/>
        <w:rPr>
          <w:color w:val="000000"/>
        </w:rPr>
      </w:pPr>
      <w:r>
        <w:rPr>
          <w:color w:val="000000"/>
        </w:rPr>
        <w:t>Developed web tier using HTML, CSS, CoreJava,JSP, Servlet,Spring,Hibernate.</w:t>
      </w:r>
    </w:p>
    <w:p w14:paraId="3B8B9BA3" w14:textId="77777777" w:rsidR="00683EA6" w:rsidRDefault="00683EA6" w:rsidP="00683EA6">
      <w:pPr>
        <w:pStyle w:val="ListParagraph"/>
      </w:pPr>
    </w:p>
    <w:p w14:paraId="75DE92FB" w14:textId="77777777" w:rsidR="00683EA6" w:rsidRDefault="009E6227" w:rsidP="00683EA6">
      <w:pPr>
        <w:tabs>
          <w:tab w:val="left" w:pos="3420"/>
        </w:tabs>
        <w:rPr>
          <w:rFonts w:ascii="Verdana" w:hAnsi="Verdana"/>
          <w:b/>
          <w:sz w:val="20"/>
          <w:szCs w:val="20"/>
          <w:u w:val="single"/>
        </w:rPr>
      </w:pPr>
      <w:r>
        <w:t xml:space="preserve">Involved developing views and controllers using </w:t>
      </w:r>
      <w:r>
        <w:rPr>
          <w:color w:val="333333"/>
        </w:rPr>
        <w:t>Spring</w:t>
      </w:r>
      <w:r>
        <w:t>MVC</w:t>
      </w:r>
    </w:p>
    <w:p w14:paraId="76B98E0F" w14:textId="77777777" w:rsidR="00EC3402" w:rsidRDefault="00EC3402" w:rsidP="005D3CE0"/>
    <w:p w14:paraId="478BBE6C" w14:textId="77777777" w:rsidR="005D3CE0" w:rsidRDefault="005D3CE0" w:rsidP="005D3CE0">
      <w:pPr>
        <w:pStyle w:val="NormalVerdana"/>
        <w:tabs>
          <w:tab w:val="left" w:pos="720"/>
        </w:tabs>
        <w:ind w:left="0" w:firstLine="0"/>
        <w:rPr>
          <w:b/>
          <w:bCs/>
        </w:rPr>
      </w:pPr>
    </w:p>
    <w:p w14:paraId="57152181" w14:textId="77777777" w:rsidR="005D3CE0" w:rsidRDefault="009E6227" w:rsidP="005D3CE0">
      <w:pPr>
        <w:tabs>
          <w:tab w:val="left" w:pos="3420"/>
        </w:tabs>
        <w:rPr>
          <w:rFonts w:ascii="Verdana" w:hAnsi="Verdana"/>
          <w:b/>
          <w:sz w:val="20"/>
          <w:szCs w:val="20"/>
          <w:u w:val="single"/>
        </w:rPr>
      </w:pPr>
      <w:r>
        <w:rPr>
          <w:rFonts w:ascii="Verdana" w:hAnsi="Verdana"/>
          <w:b/>
          <w:sz w:val="20"/>
          <w:szCs w:val="20"/>
          <w:u w:val="single"/>
        </w:rPr>
        <w:t xml:space="preserve">Completed </w:t>
      </w:r>
      <w:r w:rsidR="00EA4E59">
        <w:rPr>
          <w:rFonts w:ascii="Verdana" w:hAnsi="Verdana"/>
          <w:b/>
          <w:sz w:val="20"/>
          <w:szCs w:val="20"/>
          <w:u w:val="single"/>
        </w:rPr>
        <w:t>Project: Project #</w:t>
      </w:r>
      <w:r w:rsidR="005A7248">
        <w:rPr>
          <w:rFonts w:ascii="Verdana" w:hAnsi="Verdana"/>
          <w:b/>
          <w:sz w:val="20"/>
          <w:szCs w:val="20"/>
          <w:u w:val="single"/>
        </w:rPr>
        <w:t>2</w:t>
      </w:r>
    </w:p>
    <w:p w14:paraId="60B33DC2" w14:textId="77777777" w:rsidR="005D3CE0" w:rsidRDefault="005D3CE0" w:rsidP="005D3CE0">
      <w:pPr>
        <w:tabs>
          <w:tab w:val="left" w:pos="3420"/>
        </w:tabs>
        <w:rPr>
          <w:rFonts w:ascii="Verdana" w:hAnsi="Verdana"/>
          <w:b/>
          <w:sz w:val="20"/>
          <w:szCs w:val="20"/>
        </w:rPr>
      </w:pPr>
    </w:p>
    <w:p w14:paraId="57552AE5" w14:textId="77777777" w:rsidR="005D3CE0" w:rsidRDefault="009E6227" w:rsidP="005D3CE0">
      <w:pPr>
        <w:pStyle w:val="NormalVerdana"/>
        <w:tabs>
          <w:tab w:val="left" w:pos="720"/>
        </w:tabs>
        <w:ind w:left="0" w:firstLine="0"/>
        <w:rPr>
          <w:b/>
          <w:spacing w:val="4"/>
        </w:rPr>
      </w:pPr>
      <w:r>
        <w:rPr>
          <w:b/>
        </w:rPr>
        <w:t xml:space="preserve">Title         </w:t>
      </w:r>
      <w:r>
        <w:rPr>
          <w:b/>
        </w:rPr>
        <w:tab/>
      </w:r>
      <w:r>
        <w:rPr>
          <w:b/>
        </w:rPr>
        <w:tab/>
        <w:t>:</w:t>
      </w:r>
      <w:r w:rsidR="00063727">
        <w:rPr>
          <w:b/>
        </w:rPr>
        <w:t xml:space="preserve"> </w:t>
      </w:r>
      <w:r>
        <w:rPr>
          <w:b/>
          <w:spacing w:val="4"/>
        </w:rPr>
        <w:t>Education System</w:t>
      </w:r>
    </w:p>
    <w:p w14:paraId="795B70D9" w14:textId="77777777" w:rsidR="005D3CE0" w:rsidRDefault="009E6227" w:rsidP="005D3CE0">
      <w:pPr>
        <w:pStyle w:val="NormalVerdana"/>
        <w:tabs>
          <w:tab w:val="left" w:pos="720"/>
        </w:tabs>
        <w:ind w:left="0" w:firstLine="0"/>
      </w:pPr>
      <w:r>
        <w:rPr>
          <w:b/>
          <w:bCs/>
        </w:rPr>
        <w:t>Environment</w:t>
      </w:r>
      <w:r>
        <w:rPr>
          <w:b/>
          <w:bCs/>
        </w:rPr>
        <w:tab/>
        <w:t xml:space="preserve">  </w:t>
      </w:r>
      <w:r w:rsidR="00063727">
        <w:rPr>
          <w:b/>
          <w:bCs/>
        </w:rPr>
        <w:t xml:space="preserve">         : </w:t>
      </w:r>
      <w:r>
        <w:rPr>
          <w:b/>
          <w:bCs/>
        </w:rPr>
        <w:t>jsp</w:t>
      </w:r>
      <w:r w:rsidR="00394C73">
        <w:rPr>
          <w:lang w:val="fr-FR"/>
        </w:rPr>
        <w:t>,</w:t>
      </w:r>
      <w:r>
        <w:t>Tomcat and MySql</w:t>
      </w:r>
    </w:p>
    <w:p w14:paraId="440536FC" w14:textId="77777777" w:rsidR="005D3CE0" w:rsidRDefault="009E6227" w:rsidP="005D3CE0">
      <w:pPr>
        <w:pStyle w:val="NormalVerdana"/>
        <w:tabs>
          <w:tab w:val="left" w:pos="720"/>
        </w:tabs>
        <w:ind w:left="0" w:firstLine="0"/>
      </w:pPr>
      <w:r>
        <w:rPr>
          <w:b/>
        </w:rPr>
        <w:t>Duration</w:t>
      </w:r>
      <w:r>
        <w:tab/>
      </w:r>
      <w:r>
        <w:tab/>
      </w:r>
      <w:r w:rsidR="00063727">
        <w:rPr>
          <w:b/>
        </w:rPr>
        <w:t xml:space="preserve">: </w:t>
      </w:r>
      <w:r w:rsidR="005F6EE8">
        <w:rPr>
          <w:b/>
        </w:rPr>
        <w:t xml:space="preserve">Jan </w:t>
      </w:r>
      <w:r w:rsidR="005F6EE8">
        <w:t>2018 to Nov 2018</w:t>
      </w:r>
      <w:r w:rsidR="001E1B3D">
        <w:t>.</w:t>
      </w:r>
    </w:p>
    <w:p w14:paraId="171B28A8" w14:textId="77777777" w:rsidR="005D3CE0" w:rsidRDefault="005D3CE0" w:rsidP="005D3CE0">
      <w:pPr>
        <w:pStyle w:val="NormalVerdana"/>
        <w:tabs>
          <w:tab w:val="left" w:pos="720"/>
        </w:tabs>
        <w:ind w:left="0" w:firstLine="0"/>
        <w:rPr>
          <w:color w:val="000000"/>
        </w:rPr>
      </w:pPr>
    </w:p>
    <w:p w14:paraId="07F376F9" w14:textId="77777777" w:rsidR="005D3CE0" w:rsidRDefault="009E6227" w:rsidP="005D3CE0">
      <w:pPr>
        <w:pStyle w:val="NormalVerdana"/>
        <w:tabs>
          <w:tab w:val="left" w:pos="720"/>
        </w:tabs>
        <w:spacing w:line="360" w:lineRule="auto"/>
        <w:ind w:left="0" w:firstLine="0"/>
        <w:rPr>
          <w:b/>
          <w:spacing w:val="4"/>
        </w:rPr>
      </w:pPr>
      <w:r>
        <w:rPr>
          <w:b/>
          <w:spacing w:val="4"/>
        </w:rPr>
        <w:t xml:space="preserve">Description           : This is a web based project ,this is a education     system  of  graduation and under graduation level system ,in this we provide all student,faculty and course details. </w:t>
      </w:r>
    </w:p>
    <w:p w14:paraId="2227DBF1" w14:textId="77777777" w:rsidR="005D3CE0" w:rsidRDefault="005D3CE0" w:rsidP="0011581B">
      <w:pPr>
        <w:pStyle w:val="NormalVerdana"/>
        <w:tabs>
          <w:tab w:val="left" w:pos="720"/>
        </w:tabs>
        <w:jc w:val="both"/>
        <w:rPr>
          <w:rFonts w:ascii="Arial" w:hAnsi="Arial" w:cs="Arial"/>
          <w:sz w:val="22"/>
          <w:szCs w:val="22"/>
        </w:rPr>
      </w:pPr>
    </w:p>
    <w:p w14:paraId="6E2D69D7" w14:textId="77777777" w:rsidR="005D3CE0" w:rsidRDefault="009E6227" w:rsidP="005D3CE0">
      <w:pPr>
        <w:rPr>
          <w:rFonts w:ascii="Arial" w:hAnsi="Arial" w:cs="Arial"/>
          <w:b/>
          <w:bCs/>
          <w:sz w:val="22"/>
          <w:szCs w:val="22"/>
        </w:rPr>
      </w:pPr>
      <w:r>
        <w:rPr>
          <w:rFonts w:ascii="Arial" w:hAnsi="Arial" w:cs="Arial"/>
          <w:b/>
          <w:bCs/>
          <w:sz w:val="22"/>
          <w:szCs w:val="22"/>
        </w:rPr>
        <w:t>Responsibilities:</w:t>
      </w:r>
    </w:p>
    <w:p w14:paraId="5F424D46" w14:textId="77777777" w:rsidR="005D3CE0" w:rsidRDefault="009E6227" w:rsidP="005D3CE0">
      <w:pPr>
        <w:numPr>
          <w:ilvl w:val="0"/>
          <w:numId w:val="29"/>
        </w:numPr>
        <w:autoSpaceDE w:val="0"/>
        <w:spacing w:before="120" w:after="120"/>
        <w:rPr>
          <w:color w:val="333333"/>
        </w:rPr>
      </w:pPr>
      <w:r>
        <w:rPr>
          <w:color w:val="333333"/>
        </w:rPr>
        <w:t>Used  JSPto implement the MVC design pattern in the application.</w:t>
      </w:r>
    </w:p>
    <w:p w14:paraId="0D9B4D20" w14:textId="77777777" w:rsidR="005D3CE0" w:rsidRPr="00DA0653" w:rsidRDefault="009E6227" w:rsidP="00EA4E59">
      <w:pPr>
        <w:pStyle w:val="NormalVerdana"/>
        <w:numPr>
          <w:ilvl w:val="0"/>
          <w:numId w:val="29"/>
        </w:numPr>
        <w:tabs>
          <w:tab w:val="left" w:pos="720"/>
        </w:tabs>
        <w:jc w:val="both"/>
        <w:rPr>
          <w:rFonts w:ascii="Arial" w:hAnsi="Arial" w:cs="Arial"/>
          <w:color w:val="000000"/>
          <w:sz w:val="22"/>
          <w:szCs w:val="22"/>
        </w:rPr>
      </w:pPr>
      <w:r w:rsidRPr="00DA0653">
        <w:rPr>
          <w:rFonts w:ascii="Arial" w:hAnsi="Arial" w:cs="Arial"/>
          <w:color w:val="000000"/>
          <w:sz w:val="22"/>
          <w:szCs w:val="22"/>
        </w:rPr>
        <w:t xml:space="preserve">Created </w:t>
      </w:r>
      <w:r w:rsidRPr="00DA0653">
        <w:rPr>
          <w:rFonts w:ascii="Arial" w:hAnsi="Arial" w:cs="Arial"/>
          <w:b/>
          <w:bCs/>
          <w:color w:val="000000"/>
          <w:sz w:val="22"/>
          <w:szCs w:val="22"/>
        </w:rPr>
        <w:t>Tile definitions</w:t>
      </w:r>
      <w:r w:rsidR="00EA4E59" w:rsidRPr="00DA0653">
        <w:rPr>
          <w:rFonts w:ascii="Arial" w:hAnsi="Arial" w:cs="Arial"/>
          <w:color w:val="000000"/>
          <w:sz w:val="22"/>
          <w:szCs w:val="22"/>
        </w:rPr>
        <w:t>, JSP</w:t>
      </w:r>
      <w:r w:rsidRPr="00DA0653">
        <w:rPr>
          <w:rFonts w:ascii="Arial" w:hAnsi="Arial" w:cs="Arial"/>
          <w:color w:val="000000"/>
          <w:sz w:val="22"/>
          <w:szCs w:val="22"/>
        </w:rPr>
        <w:t xml:space="preserve"> files and resource bundles for Profile and new custome</w:t>
      </w:r>
      <w:r w:rsidR="00EA4E59" w:rsidRPr="00DA0653">
        <w:rPr>
          <w:rFonts w:ascii="Arial" w:hAnsi="Arial" w:cs="Arial"/>
          <w:color w:val="000000"/>
          <w:sz w:val="22"/>
          <w:szCs w:val="22"/>
        </w:rPr>
        <w:t>r modules using JSP.</w:t>
      </w:r>
    </w:p>
    <w:p w14:paraId="19EA7E2C" w14:textId="77777777" w:rsidR="005D3CE0" w:rsidRPr="00EA4E59" w:rsidRDefault="009E6227" w:rsidP="00EA4E59">
      <w:pPr>
        <w:pStyle w:val="NormalVerdana"/>
        <w:numPr>
          <w:ilvl w:val="0"/>
          <w:numId w:val="29"/>
        </w:numPr>
        <w:jc w:val="both"/>
      </w:pPr>
      <w:r>
        <w:t>Involved in coding to implement search functionality</w:t>
      </w:r>
      <w:r w:rsidR="00EA4E59">
        <w:t>.</w:t>
      </w:r>
    </w:p>
    <w:p w14:paraId="53F724A4" w14:textId="77777777" w:rsidR="005D3CE0" w:rsidRDefault="009E6227" w:rsidP="005D3CE0">
      <w:pPr>
        <w:pStyle w:val="NormalVerdana"/>
        <w:numPr>
          <w:ilvl w:val="0"/>
          <w:numId w:val="29"/>
        </w:numPr>
        <w:jc w:val="both"/>
        <w:rPr>
          <w:color w:val="000000"/>
        </w:rPr>
      </w:pPr>
      <w:r>
        <w:rPr>
          <w:color w:val="000000"/>
        </w:rPr>
        <w:t>Extensively used struts Action and Form Classes which will validate the input forms (Form Beans populated by JSP pages) based on the business logic.</w:t>
      </w:r>
    </w:p>
    <w:p w14:paraId="4B458C6E" w14:textId="77777777" w:rsidR="005D3CE0" w:rsidRDefault="005D3CE0" w:rsidP="005D3CE0">
      <w:pPr>
        <w:pStyle w:val="NormalVerdana"/>
        <w:tabs>
          <w:tab w:val="left" w:pos="720"/>
        </w:tabs>
        <w:ind w:firstLine="0"/>
        <w:jc w:val="both"/>
      </w:pPr>
    </w:p>
    <w:p w14:paraId="46294488" w14:textId="77777777" w:rsidR="005D3CE0" w:rsidRDefault="009E6227" w:rsidP="005D3CE0">
      <w:pPr>
        <w:pStyle w:val="NormalVerdana"/>
        <w:numPr>
          <w:ilvl w:val="0"/>
          <w:numId w:val="29"/>
        </w:numPr>
        <w:jc w:val="both"/>
        <w:rPr>
          <w:color w:val="000000"/>
        </w:rPr>
      </w:pPr>
      <w:r>
        <w:rPr>
          <w:color w:val="000000"/>
        </w:rPr>
        <w:t>Developed web tier using Struts tag libraries, HTML, XML, JSP, Servlets</w:t>
      </w:r>
    </w:p>
    <w:p w14:paraId="3836F6D0" w14:textId="77777777" w:rsidR="005D3CE0" w:rsidRDefault="005D3CE0" w:rsidP="005D3CE0">
      <w:pPr>
        <w:pStyle w:val="ListParagraph"/>
      </w:pPr>
    </w:p>
    <w:p w14:paraId="2FA7687F" w14:textId="77777777" w:rsidR="005D3CE0" w:rsidRDefault="009E6227" w:rsidP="005D3CE0">
      <w:pPr>
        <w:widowControl w:val="0"/>
        <w:numPr>
          <w:ilvl w:val="0"/>
          <w:numId w:val="29"/>
        </w:numPr>
        <w:tabs>
          <w:tab w:val="left" w:pos="360"/>
        </w:tabs>
        <w:autoSpaceDE w:val="0"/>
      </w:pPr>
      <w:r>
        <w:t xml:space="preserve">Involved developing views and controllers using </w:t>
      </w:r>
      <w:r w:rsidR="0068207C">
        <w:rPr>
          <w:color w:val="333333"/>
        </w:rPr>
        <w:t>JSP</w:t>
      </w:r>
      <w:r>
        <w:t>MVC</w:t>
      </w:r>
    </w:p>
    <w:p w14:paraId="4460AF4C" w14:textId="77777777" w:rsidR="00A20A4A" w:rsidRDefault="00A20A4A" w:rsidP="00A20A4A">
      <w:pPr>
        <w:pStyle w:val="ListParagraph"/>
      </w:pPr>
    </w:p>
    <w:p w14:paraId="4C31C44F" w14:textId="77777777" w:rsidR="006E6239" w:rsidRDefault="009E6227" w:rsidP="006E6239">
      <w:pPr>
        <w:tabs>
          <w:tab w:val="left" w:pos="3420"/>
        </w:tabs>
        <w:rPr>
          <w:rFonts w:ascii="Verdana" w:hAnsi="Verdana"/>
          <w:b/>
          <w:sz w:val="20"/>
          <w:szCs w:val="20"/>
          <w:u w:val="single"/>
        </w:rPr>
      </w:pPr>
      <w:r>
        <w:rPr>
          <w:rFonts w:ascii="Verdana" w:hAnsi="Verdana"/>
          <w:b/>
          <w:sz w:val="20"/>
          <w:szCs w:val="20"/>
          <w:u w:val="single"/>
        </w:rPr>
        <w:t>Completed Project: Project #</w:t>
      </w:r>
      <w:r w:rsidR="009A192C">
        <w:rPr>
          <w:rFonts w:ascii="Verdana" w:hAnsi="Verdana"/>
          <w:b/>
          <w:sz w:val="20"/>
          <w:szCs w:val="20"/>
          <w:u w:val="single"/>
        </w:rPr>
        <w:t>1</w:t>
      </w:r>
    </w:p>
    <w:p w14:paraId="2C44F267" w14:textId="77777777" w:rsidR="006E6239" w:rsidRDefault="009E6227" w:rsidP="006E6239">
      <w:pPr>
        <w:pStyle w:val="NormalVerdana"/>
        <w:tabs>
          <w:tab w:val="left" w:pos="720"/>
        </w:tabs>
        <w:ind w:left="0" w:firstLine="0"/>
        <w:rPr>
          <w:b/>
          <w:spacing w:val="4"/>
        </w:rPr>
      </w:pPr>
      <w:r w:rsidRPr="00177DBE">
        <w:rPr>
          <w:rFonts w:ascii="Arial" w:hAnsi="Arial" w:cs="Arial"/>
          <w:color w:val="444444"/>
          <w:szCs w:val="18"/>
        </w:rPr>
        <w:br/>
      </w:r>
      <w:r>
        <w:rPr>
          <w:b/>
        </w:rPr>
        <w:t xml:space="preserve">Title         </w:t>
      </w:r>
      <w:r>
        <w:rPr>
          <w:b/>
        </w:rPr>
        <w:tab/>
      </w:r>
      <w:r>
        <w:rPr>
          <w:b/>
        </w:rPr>
        <w:tab/>
        <w:t>:</w:t>
      </w:r>
      <w:r w:rsidR="00832939">
        <w:rPr>
          <w:b/>
        </w:rPr>
        <w:t xml:space="preserve"> </w:t>
      </w:r>
      <w:r w:rsidR="00FB2B4A">
        <w:rPr>
          <w:b/>
          <w:spacing w:val="4"/>
        </w:rPr>
        <w:t>Construction Plus</w:t>
      </w:r>
    </w:p>
    <w:p w14:paraId="6C141BE1" w14:textId="77777777" w:rsidR="006E6239" w:rsidRDefault="009E6227" w:rsidP="006E6239">
      <w:pPr>
        <w:pStyle w:val="NormalVerdana"/>
        <w:tabs>
          <w:tab w:val="left" w:pos="720"/>
        </w:tabs>
        <w:ind w:left="0" w:firstLine="0"/>
      </w:pPr>
      <w:r>
        <w:rPr>
          <w:b/>
          <w:bCs/>
        </w:rPr>
        <w:t>Environment</w:t>
      </w:r>
      <w:r>
        <w:rPr>
          <w:b/>
          <w:bCs/>
        </w:rPr>
        <w:tab/>
      </w:r>
      <w:r w:rsidR="00832939">
        <w:rPr>
          <w:b/>
          <w:bCs/>
        </w:rPr>
        <w:t xml:space="preserve">           : </w:t>
      </w:r>
      <w:r>
        <w:rPr>
          <w:b/>
          <w:bCs/>
        </w:rPr>
        <w:t>jsp</w:t>
      </w:r>
      <w:r>
        <w:rPr>
          <w:lang w:val="fr-FR"/>
        </w:rPr>
        <w:t>,</w:t>
      </w:r>
      <w:r>
        <w:t>Tomcat and MySql</w:t>
      </w:r>
    </w:p>
    <w:p w14:paraId="5A7E64FF" w14:textId="77777777" w:rsidR="006E6239" w:rsidRDefault="009E6227" w:rsidP="006E6239">
      <w:pPr>
        <w:pStyle w:val="NormalVerdana"/>
        <w:tabs>
          <w:tab w:val="left" w:pos="720"/>
        </w:tabs>
        <w:ind w:left="0" w:firstLine="0"/>
      </w:pPr>
      <w:r>
        <w:rPr>
          <w:b/>
        </w:rPr>
        <w:t>Duration</w:t>
      </w:r>
      <w:r>
        <w:tab/>
      </w:r>
      <w:r w:rsidR="00832939">
        <w:t xml:space="preserve">           </w:t>
      </w:r>
      <w:r>
        <w:rPr>
          <w:b/>
        </w:rPr>
        <w:t xml:space="preserve">: Feb </w:t>
      </w:r>
      <w:r w:rsidR="005F6EE8">
        <w:t>2017 to Dec 2017</w:t>
      </w:r>
      <w:r>
        <w:t xml:space="preserve">. </w:t>
      </w:r>
    </w:p>
    <w:p w14:paraId="3DF577F5" w14:textId="77777777" w:rsidR="00515821" w:rsidRPr="007911BB" w:rsidRDefault="009E6227" w:rsidP="00A20A4A">
      <w:pPr>
        <w:widowControl w:val="0"/>
        <w:tabs>
          <w:tab w:val="left" w:pos="360"/>
        </w:tabs>
        <w:autoSpaceDE w:val="0"/>
        <w:rPr>
          <w:sz w:val="20"/>
        </w:rPr>
      </w:pPr>
      <w:r w:rsidRPr="007911BB">
        <w:rPr>
          <w:rFonts w:ascii="Arial" w:hAnsi="Arial" w:cs="Arial"/>
          <w:color w:val="444444"/>
          <w:sz w:val="20"/>
          <w:szCs w:val="18"/>
        </w:rPr>
        <w:t>Construction Plus</w:t>
      </w:r>
      <w:r w:rsidR="007911BB" w:rsidRPr="00DA0653">
        <w:rPr>
          <w:rFonts w:ascii="Arial" w:hAnsi="Arial" w:cs="Arial"/>
          <w:color w:val="444444"/>
          <w:sz w:val="22"/>
          <w:szCs w:val="22"/>
        </w:rPr>
        <w:br/>
      </w:r>
      <w:r w:rsidR="007911BB" w:rsidRPr="006E6239">
        <w:rPr>
          <w:rFonts w:ascii="Arial" w:hAnsi="Arial" w:cs="Arial"/>
          <w:b/>
          <w:color w:val="444444"/>
          <w:sz w:val="22"/>
          <w:szCs w:val="22"/>
        </w:rPr>
        <w:br/>
      </w:r>
      <w:r w:rsidR="007911BB" w:rsidRPr="00DA0653">
        <w:rPr>
          <w:rFonts w:ascii="Arial" w:hAnsi="Arial" w:cs="Arial"/>
          <w:color w:val="444444"/>
          <w:sz w:val="22"/>
          <w:szCs w:val="22"/>
        </w:rPr>
        <w:t>Construction Plus is a simple real estate searching service. This system provides information about the buy and sells properties like home and lands. And also this system facilitates to know vastu information about the properties. There is a form for entering our ideas or concepts like three bed rooms and facilities which we want for our home or our offices and we will get an estimate to our plan from different engineers. Presently property service is limited to residential properties of type condominiums, single family home and lands. Construction Plus class is the main entry point for the system. Members may be of type consumer, vastu experts, engineers and realtor. Consumer uses the prospective customer looking for property. Members login here to do their business. System allows consumer to browse through the listings. The entire search is done based on attributes of properties criteria. Consumers can make special requests to the system. These special requests can be anything related to properties.</w:t>
      </w:r>
      <w:r w:rsidR="007911BB" w:rsidRPr="00DA0653">
        <w:rPr>
          <w:rFonts w:ascii="Arial" w:hAnsi="Arial" w:cs="Arial"/>
          <w:color w:val="444444"/>
          <w:sz w:val="22"/>
          <w:szCs w:val="22"/>
        </w:rPr>
        <w:br/>
        <w:t>CONSTRUCTION PLUS system helps to the consumer to know estimation cost and also it helps to estimate how much material needed to construct a new building from concerned peoples (Engineers). And this system is also provides the information about the dealers.</w:t>
      </w:r>
      <w:r w:rsidR="007911BB" w:rsidRPr="00DA0653">
        <w:rPr>
          <w:rFonts w:ascii="Arial" w:hAnsi="Arial" w:cs="Arial"/>
          <w:color w:val="444444"/>
          <w:sz w:val="22"/>
          <w:szCs w:val="22"/>
        </w:rPr>
        <w:br/>
      </w:r>
      <w:r w:rsidR="007911BB" w:rsidRPr="00DA0653">
        <w:rPr>
          <w:rFonts w:ascii="Arial" w:hAnsi="Arial" w:cs="Arial"/>
          <w:color w:val="444444"/>
          <w:sz w:val="22"/>
          <w:szCs w:val="22"/>
        </w:rPr>
        <w:br/>
      </w:r>
      <w:r w:rsidR="007911BB" w:rsidRPr="006E6239">
        <w:rPr>
          <w:rFonts w:ascii="Arial" w:hAnsi="Arial" w:cs="Arial"/>
          <w:b/>
          <w:color w:val="444444"/>
          <w:sz w:val="22"/>
          <w:szCs w:val="22"/>
        </w:rPr>
        <w:t>Team Size</w:t>
      </w:r>
      <w:r w:rsidR="007911BB" w:rsidRPr="00DA0653">
        <w:rPr>
          <w:rFonts w:ascii="Arial" w:hAnsi="Arial" w:cs="Arial"/>
          <w:color w:val="444444"/>
          <w:sz w:val="22"/>
          <w:szCs w:val="22"/>
        </w:rPr>
        <w:t>: 10</w:t>
      </w:r>
      <w:r w:rsidR="007911BB" w:rsidRPr="00DA0653">
        <w:rPr>
          <w:rFonts w:ascii="Arial" w:hAnsi="Arial" w:cs="Arial"/>
          <w:color w:val="444444"/>
          <w:sz w:val="22"/>
          <w:szCs w:val="22"/>
        </w:rPr>
        <w:br/>
      </w:r>
      <w:r w:rsidR="007911BB" w:rsidRPr="00DA0653">
        <w:rPr>
          <w:rFonts w:ascii="Arial" w:hAnsi="Arial" w:cs="Arial"/>
          <w:color w:val="444444"/>
          <w:sz w:val="22"/>
          <w:szCs w:val="22"/>
        </w:rPr>
        <w:br/>
      </w:r>
      <w:r w:rsidR="007911BB" w:rsidRPr="006E6239">
        <w:rPr>
          <w:rFonts w:ascii="Arial" w:hAnsi="Arial" w:cs="Arial"/>
          <w:b/>
          <w:color w:val="444444"/>
          <w:sz w:val="22"/>
          <w:szCs w:val="22"/>
        </w:rPr>
        <w:t>Roles &amp; Responsibilities</w:t>
      </w:r>
      <w:r w:rsidR="007911BB" w:rsidRPr="00DA0653">
        <w:rPr>
          <w:rFonts w:ascii="Arial" w:hAnsi="Arial" w:cs="Arial"/>
          <w:color w:val="444444"/>
          <w:sz w:val="22"/>
          <w:szCs w:val="22"/>
        </w:rPr>
        <w:t xml:space="preserve"> -Coding</w:t>
      </w:r>
      <w:r w:rsidR="006E6239">
        <w:rPr>
          <w:rFonts w:ascii="Arial" w:hAnsi="Arial" w:cs="Arial"/>
          <w:color w:val="444444"/>
          <w:sz w:val="22"/>
          <w:szCs w:val="22"/>
        </w:rPr>
        <w:t xml:space="preserve"> ,</w:t>
      </w:r>
      <w:r w:rsidR="007911BB" w:rsidRPr="00DA0653">
        <w:rPr>
          <w:rFonts w:ascii="Arial" w:hAnsi="Arial" w:cs="Arial"/>
          <w:color w:val="444444"/>
          <w:sz w:val="22"/>
          <w:szCs w:val="22"/>
        </w:rPr>
        <w:t>Design and implementation of few major functionalities.</w:t>
      </w:r>
      <w:r w:rsidR="007911BB" w:rsidRPr="00DA0653">
        <w:rPr>
          <w:rFonts w:ascii="Arial" w:hAnsi="Arial" w:cs="Arial"/>
          <w:color w:val="444444"/>
          <w:sz w:val="22"/>
          <w:szCs w:val="22"/>
        </w:rPr>
        <w:br/>
        <w:t>Interaction with Database.</w:t>
      </w:r>
    </w:p>
    <w:p w14:paraId="0D07CC5F" w14:textId="77777777" w:rsidR="00A20A4A" w:rsidRDefault="00A20A4A" w:rsidP="00A20A4A">
      <w:pPr>
        <w:pStyle w:val="ListParagraph"/>
      </w:pPr>
    </w:p>
    <w:tbl>
      <w:tblPr>
        <w:tblW w:w="9620" w:type="dxa"/>
        <w:tblInd w:w="108" w:type="dxa"/>
        <w:tblLayout w:type="fixed"/>
        <w:tblLook w:val="04A0" w:firstRow="1" w:lastRow="0" w:firstColumn="1" w:lastColumn="0" w:noHBand="0" w:noVBand="1"/>
      </w:tblPr>
      <w:tblGrid>
        <w:gridCol w:w="9620"/>
      </w:tblGrid>
      <w:tr w:rsidR="004F4963" w14:paraId="2486F6B4" w14:textId="77777777" w:rsidTr="00690F82">
        <w:trPr>
          <w:trHeight w:val="125"/>
        </w:trPr>
        <w:tc>
          <w:tcPr>
            <w:tcW w:w="9620" w:type="dxa"/>
            <w:tcBorders>
              <w:top w:val="single" w:sz="4" w:space="0" w:color="C0C0C0"/>
              <w:left w:val="single" w:sz="4" w:space="0" w:color="C0C0C0"/>
              <w:bottom w:val="single" w:sz="4" w:space="0" w:color="C0C0C0"/>
              <w:right w:val="single" w:sz="4" w:space="0" w:color="C0C0C0"/>
            </w:tcBorders>
            <w:hideMark/>
          </w:tcPr>
          <w:p w14:paraId="7F380E3B" w14:textId="77777777" w:rsidR="005D3CE0" w:rsidRDefault="009E6227" w:rsidP="005D3CE0">
            <w:pPr>
              <w:numPr>
                <w:ilvl w:val="0"/>
                <w:numId w:val="18"/>
              </w:numPr>
              <w:snapToGrid w:val="0"/>
              <w:rPr>
                <w:rFonts w:ascii="Arial" w:hAnsi="Arial"/>
                <w:b/>
              </w:rPr>
            </w:pPr>
            <w:r>
              <w:rPr>
                <w:rFonts w:ascii="Arial" w:hAnsi="Arial"/>
                <w:b/>
              </w:rPr>
              <w:t>Personal Profile</w:t>
            </w:r>
          </w:p>
        </w:tc>
      </w:tr>
    </w:tbl>
    <w:p w14:paraId="68B3283C" w14:textId="77777777" w:rsidR="005D3CE0" w:rsidRDefault="005D3CE0" w:rsidP="005D3CE0"/>
    <w:p w14:paraId="3C1B85A0" w14:textId="77777777" w:rsidR="005D3CE0" w:rsidRDefault="005D3CE0" w:rsidP="005D3CE0">
      <w:pPr>
        <w:rPr>
          <w:rFonts w:ascii="Arial" w:hAnsi="Arial" w:cs="Arial"/>
          <w:b/>
        </w:rPr>
      </w:pPr>
    </w:p>
    <w:p w14:paraId="06E22053" w14:textId="77777777" w:rsidR="005D3CE0" w:rsidRDefault="009E6227" w:rsidP="005D3CE0">
      <w:pPr>
        <w:numPr>
          <w:ilvl w:val="0"/>
          <w:numId w:val="31"/>
        </w:numPr>
        <w:rPr>
          <w:rFonts w:ascii="Arial" w:hAnsi="Arial" w:cs="Arial"/>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394C73">
        <w:rPr>
          <w:rFonts w:ascii="Arial" w:hAnsi="Arial" w:cs="Arial"/>
          <w:sz w:val="22"/>
          <w:szCs w:val="22"/>
        </w:rPr>
        <w:t>NIRUPAM</w:t>
      </w:r>
      <w:r>
        <w:rPr>
          <w:rFonts w:ascii="Arial" w:hAnsi="Arial" w:cs="Arial"/>
          <w:sz w:val="22"/>
          <w:szCs w:val="22"/>
        </w:rPr>
        <w:t xml:space="preserve">  KUMART</w:t>
      </w:r>
    </w:p>
    <w:p w14:paraId="2BFEB16C" w14:textId="77777777" w:rsidR="005D3CE0" w:rsidRDefault="009E6227" w:rsidP="005D3CE0">
      <w:pPr>
        <w:numPr>
          <w:ilvl w:val="0"/>
          <w:numId w:val="31"/>
        </w:numPr>
        <w:rPr>
          <w:rFonts w:ascii="Arial" w:hAnsi="Arial" w:cs="Arial"/>
          <w:sz w:val="22"/>
          <w:szCs w:val="22"/>
        </w:rPr>
      </w:pPr>
      <w:r>
        <w:rPr>
          <w:rFonts w:ascii="Arial" w:hAnsi="Arial" w:cs="Arial"/>
          <w:sz w:val="22"/>
          <w:szCs w:val="22"/>
        </w:rPr>
        <w:t>Father’s Na</w:t>
      </w:r>
      <w:r w:rsidR="00394C73">
        <w:rPr>
          <w:rFonts w:ascii="Arial" w:hAnsi="Arial" w:cs="Arial"/>
          <w:sz w:val="22"/>
          <w:szCs w:val="22"/>
        </w:rPr>
        <w:t>me            :   BIMLESHWAR  SHARAN</w:t>
      </w:r>
    </w:p>
    <w:p w14:paraId="64E94896" w14:textId="77777777" w:rsidR="005D3CE0" w:rsidRDefault="009E6227" w:rsidP="005D3CE0">
      <w:pPr>
        <w:numPr>
          <w:ilvl w:val="0"/>
          <w:numId w:val="31"/>
        </w:numPr>
        <w:rPr>
          <w:rFonts w:ascii="Arial" w:hAnsi="Arial" w:cs="Arial"/>
          <w:sz w:val="22"/>
          <w:szCs w:val="22"/>
        </w:rPr>
      </w:pPr>
      <w:r>
        <w:rPr>
          <w:rFonts w:ascii="Arial" w:hAnsi="Arial" w:cs="Arial"/>
          <w:sz w:val="22"/>
          <w:szCs w:val="22"/>
        </w:rPr>
        <w:t>DOB</w:t>
      </w:r>
      <w:r>
        <w:rPr>
          <w:rFonts w:ascii="Arial" w:hAnsi="Arial" w:cs="Arial"/>
          <w:sz w:val="22"/>
          <w:szCs w:val="22"/>
        </w:rPr>
        <w:tab/>
      </w:r>
      <w:r>
        <w:rPr>
          <w:rFonts w:ascii="Arial" w:hAnsi="Arial" w:cs="Arial"/>
          <w:sz w:val="22"/>
          <w:szCs w:val="22"/>
        </w:rPr>
        <w:tab/>
      </w:r>
      <w:r>
        <w:rPr>
          <w:rFonts w:ascii="Arial" w:hAnsi="Arial" w:cs="Arial"/>
          <w:sz w:val="22"/>
          <w:szCs w:val="22"/>
        </w:rPr>
        <w:tab/>
        <w:t>:   28 – DEC– 1989</w:t>
      </w:r>
    </w:p>
    <w:p w14:paraId="64927FDA" w14:textId="77777777" w:rsidR="005D3CE0" w:rsidRDefault="009E6227" w:rsidP="005D3CE0">
      <w:pPr>
        <w:numPr>
          <w:ilvl w:val="0"/>
          <w:numId w:val="31"/>
        </w:numPr>
        <w:rPr>
          <w:rFonts w:ascii="Arial" w:hAnsi="Arial" w:cs="Arial"/>
          <w:sz w:val="22"/>
          <w:szCs w:val="22"/>
        </w:rPr>
      </w:pPr>
      <w:r>
        <w:rPr>
          <w:rFonts w:ascii="Arial" w:hAnsi="Arial" w:cs="Arial"/>
          <w:sz w:val="22"/>
          <w:szCs w:val="22"/>
        </w:rPr>
        <w:t>Nationality</w:t>
      </w:r>
      <w:r>
        <w:rPr>
          <w:rFonts w:ascii="Arial" w:hAnsi="Arial" w:cs="Arial"/>
          <w:sz w:val="22"/>
          <w:szCs w:val="22"/>
        </w:rPr>
        <w:tab/>
      </w:r>
      <w:r>
        <w:rPr>
          <w:rFonts w:ascii="Arial" w:hAnsi="Arial" w:cs="Arial"/>
          <w:sz w:val="22"/>
          <w:szCs w:val="22"/>
        </w:rPr>
        <w:tab/>
        <w:t>:   Indian</w:t>
      </w:r>
    </w:p>
    <w:p w14:paraId="633FB478" w14:textId="77777777" w:rsidR="005D3CE0" w:rsidRDefault="009E6227" w:rsidP="005D3CE0">
      <w:pPr>
        <w:numPr>
          <w:ilvl w:val="0"/>
          <w:numId w:val="31"/>
        </w:numPr>
        <w:rPr>
          <w:rFonts w:ascii="Arial" w:hAnsi="Arial" w:cs="Arial"/>
          <w:sz w:val="22"/>
          <w:szCs w:val="22"/>
        </w:rPr>
      </w:pPr>
      <w:r>
        <w:rPr>
          <w:rFonts w:ascii="Arial" w:hAnsi="Arial" w:cs="Arial"/>
          <w:sz w:val="22"/>
          <w:szCs w:val="22"/>
        </w:rPr>
        <w:t xml:space="preserve">Gender </w:t>
      </w:r>
      <w:r>
        <w:rPr>
          <w:rFonts w:ascii="Arial" w:hAnsi="Arial" w:cs="Arial"/>
          <w:sz w:val="22"/>
          <w:szCs w:val="22"/>
        </w:rPr>
        <w:tab/>
      </w:r>
      <w:r>
        <w:rPr>
          <w:rFonts w:ascii="Arial" w:hAnsi="Arial" w:cs="Arial"/>
          <w:sz w:val="22"/>
          <w:szCs w:val="22"/>
        </w:rPr>
        <w:tab/>
        <w:t>:   Male</w:t>
      </w:r>
    </w:p>
    <w:p w14:paraId="1DFB5D7A" w14:textId="77777777" w:rsidR="005D3CE0" w:rsidRDefault="009E6227" w:rsidP="005D3CE0">
      <w:pPr>
        <w:numPr>
          <w:ilvl w:val="0"/>
          <w:numId w:val="31"/>
        </w:numPr>
        <w:rPr>
          <w:rFonts w:ascii="Arial" w:hAnsi="Arial" w:cs="Arial"/>
          <w:sz w:val="22"/>
          <w:szCs w:val="22"/>
        </w:rPr>
      </w:pPr>
      <w:r>
        <w:rPr>
          <w:rFonts w:ascii="Arial" w:hAnsi="Arial" w:cs="Arial"/>
          <w:sz w:val="22"/>
          <w:szCs w:val="22"/>
        </w:rPr>
        <w:t>Martial Status</w:t>
      </w:r>
      <w:r>
        <w:rPr>
          <w:rFonts w:ascii="Arial" w:hAnsi="Arial" w:cs="Arial"/>
          <w:sz w:val="22"/>
          <w:szCs w:val="22"/>
        </w:rPr>
        <w:tab/>
      </w:r>
      <w:r>
        <w:rPr>
          <w:rFonts w:ascii="Arial" w:hAnsi="Arial" w:cs="Arial"/>
          <w:sz w:val="22"/>
          <w:szCs w:val="22"/>
        </w:rPr>
        <w:tab/>
        <w:t>:   Unmarried</w:t>
      </w:r>
    </w:p>
    <w:p w14:paraId="4F3DCACA" w14:textId="77777777" w:rsidR="005D3CE0" w:rsidRDefault="009E6227" w:rsidP="005D3CE0">
      <w:pPr>
        <w:numPr>
          <w:ilvl w:val="0"/>
          <w:numId w:val="31"/>
        </w:numPr>
        <w:rPr>
          <w:rFonts w:ascii="Arial" w:hAnsi="Arial" w:cs="Arial"/>
          <w:sz w:val="22"/>
          <w:szCs w:val="22"/>
        </w:rPr>
      </w:pPr>
      <w:r>
        <w:rPr>
          <w:rFonts w:ascii="Arial" w:hAnsi="Arial" w:cs="Arial"/>
          <w:sz w:val="22"/>
          <w:szCs w:val="22"/>
        </w:rPr>
        <w:t>Linguistic Ability</w:t>
      </w:r>
      <w:r>
        <w:rPr>
          <w:rFonts w:ascii="Arial" w:hAnsi="Arial" w:cs="Arial"/>
          <w:sz w:val="22"/>
          <w:szCs w:val="22"/>
        </w:rPr>
        <w:tab/>
        <w:t xml:space="preserve">:   English, Hindi    </w:t>
      </w:r>
    </w:p>
    <w:p w14:paraId="10998D70" w14:textId="77777777" w:rsidR="005D3CE0" w:rsidRDefault="009E6227" w:rsidP="005D3CE0">
      <w:pPr>
        <w:numPr>
          <w:ilvl w:val="0"/>
          <w:numId w:val="31"/>
        </w:numPr>
        <w:rPr>
          <w:rFonts w:ascii="Arial" w:hAnsi="Arial" w:cs="Arial"/>
          <w:sz w:val="22"/>
          <w:szCs w:val="22"/>
        </w:rPr>
      </w:pPr>
      <w:r>
        <w:rPr>
          <w:rFonts w:ascii="Arial" w:hAnsi="Arial" w:cs="Arial"/>
          <w:sz w:val="22"/>
          <w:szCs w:val="22"/>
        </w:rPr>
        <w:t>Present Address         :</w:t>
      </w:r>
      <w:r w:rsidR="00832939">
        <w:rPr>
          <w:rFonts w:ascii="Arial" w:hAnsi="Arial" w:cs="Arial"/>
          <w:sz w:val="22"/>
          <w:szCs w:val="22"/>
        </w:rPr>
        <w:t xml:space="preserve">  Thane, Mumbai</w:t>
      </w:r>
    </w:p>
    <w:p w14:paraId="6DD3C44C" w14:textId="77777777" w:rsidR="005D3CE0" w:rsidRDefault="009E6227" w:rsidP="005D3CE0">
      <w:pPr>
        <w:numPr>
          <w:ilvl w:val="0"/>
          <w:numId w:val="31"/>
        </w:numPr>
        <w:rPr>
          <w:rFonts w:ascii="Arial" w:hAnsi="Arial" w:cs="Arial"/>
          <w:sz w:val="22"/>
          <w:szCs w:val="22"/>
        </w:rPr>
      </w:pPr>
      <w:r>
        <w:rPr>
          <w:rFonts w:ascii="Arial" w:hAnsi="Arial" w:cs="Arial"/>
          <w:sz w:val="22"/>
          <w:szCs w:val="22"/>
        </w:rPr>
        <w:t>Permanent Address</w:t>
      </w:r>
      <w:r>
        <w:rPr>
          <w:rFonts w:ascii="Arial" w:hAnsi="Arial" w:cs="Arial"/>
          <w:sz w:val="22"/>
          <w:szCs w:val="22"/>
        </w:rPr>
        <w:tab/>
        <w:t xml:space="preserve">:   </w:t>
      </w:r>
      <w:r w:rsidR="00EA4E59">
        <w:rPr>
          <w:rFonts w:ascii="Arial" w:hAnsi="Arial" w:cs="Arial"/>
          <w:sz w:val="22"/>
          <w:szCs w:val="22"/>
        </w:rPr>
        <w:t>Nirupamkumar  s/o Bimleshwarsharan</w:t>
      </w:r>
    </w:p>
    <w:p w14:paraId="701E83CE" w14:textId="77777777" w:rsidR="005D3CE0" w:rsidRDefault="009E6227" w:rsidP="00EA4E59">
      <w:pPr>
        <w:rPr>
          <w:rFonts w:ascii="Arial" w:hAnsi="Arial"/>
          <w:b/>
        </w:rPr>
      </w:pPr>
      <w:r>
        <w:rPr>
          <w:rFonts w:ascii="Arial" w:hAnsi="Arial" w:cs="Arial"/>
          <w:sz w:val="22"/>
          <w:szCs w:val="22"/>
        </w:rPr>
        <w:t>Vill-Madhurapur,p.o-Bakarpur, Dist-Motihari(Bihar)</w:t>
      </w:r>
    </w:p>
    <w:p w14:paraId="5DB35AC3" w14:textId="77777777" w:rsidR="005D3CE0" w:rsidRDefault="005D3CE0" w:rsidP="005D3CE0">
      <w:pPr>
        <w:rPr>
          <w:rFonts w:ascii="Arial" w:hAnsi="Arial"/>
          <w:b/>
          <w:color w:val="000000"/>
          <w:sz w:val="22"/>
          <w:szCs w:val="22"/>
        </w:rPr>
      </w:pPr>
    </w:p>
    <w:p w14:paraId="44ADDE74" w14:textId="77777777" w:rsidR="005D3CE0" w:rsidRDefault="009E6227" w:rsidP="005D3CE0">
      <w:pPr>
        <w:rPr>
          <w:rFonts w:ascii="Arial" w:hAnsi="Arial"/>
          <w:b/>
          <w:i/>
          <w:color w:val="000000"/>
          <w:sz w:val="22"/>
          <w:szCs w:val="22"/>
        </w:rPr>
      </w:pPr>
      <w:r>
        <w:rPr>
          <w:rFonts w:ascii="Arial" w:hAnsi="Arial"/>
          <w:b/>
          <w:color w:val="000000"/>
          <w:sz w:val="22"/>
          <w:szCs w:val="22"/>
        </w:rPr>
        <w:t>I Declare that all the information given above are true to the best of my knowledge</w:t>
      </w:r>
      <w:r>
        <w:rPr>
          <w:rFonts w:ascii="Arial" w:hAnsi="Arial"/>
          <w:b/>
          <w:i/>
          <w:color w:val="000000"/>
          <w:sz w:val="22"/>
          <w:szCs w:val="22"/>
        </w:rPr>
        <w:t>.</w:t>
      </w:r>
    </w:p>
    <w:p w14:paraId="5D3BEC65" w14:textId="77777777" w:rsidR="005D3CE0" w:rsidRDefault="005D3CE0" w:rsidP="005D3CE0">
      <w:pPr>
        <w:rPr>
          <w:rFonts w:ascii="Arial" w:hAnsi="Arial"/>
          <w:b/>
          <w:color w:val="000000"/>
        </w:rPr>
      </w:pPr>
    </w:p>
    <w:p w14:paraId="5EE8B9E1" w14:textId="77777777" w:rsidR="005D3CE0" w:rsidRDefault="005D3CE0" w:rsidP="005D3CE0">
      <w:pPr>
        <w:pStyle w:val="Style2"/>
        <w:ind w:left="0"/>
        <w:jc w:val="left"/>
        <w:rPr>
          <w:color w:val="000000"/>
          <w:sz w:val="24"/>
          <w:szCs w:val="24"/>
        </w:rPr>
      </w:pPr>
    </w:p>
    <w:p w14:paraId="212FC8C1" w14:textId="77777777" w:rsidR="005D3CE0" w:rsidRDefault="005D3CE0" w:rsidP="005D3CE0">
      <w:pPr>
        <w:rPr>
          <w:rFonts w:ascii="Arial" w:hAnsi="Arial" w:cs="Arial"/>
        </w:rPr>
      </w:pPr>
    </w:p>
    <w:p w14:paraId="413549B0" w14:textId="77777777" w:rsidR="005D3CE0" w:rsidRDefault="009E6227" w:rsidP="005D3CE0">
      <w:pPr>
        <w:rPr>
          <w:rFonts w:ascii="Arial" w:hAnsi="Arial" w:cs="Arial"/>
        </w:rPr>
      </w:pPr>
      <w:r>
        <w:rPr>
          <w:rFonts w:ascii="Arial" w:hAnsi="Arial" w:cs="Arial"/>
        </w:rPr>
        <w:t>Date: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Yours Faithfully</w:t>
      </w:r>
    </w:p>
    <w:p w14:paraId="3458B9E8" w14:textId="77777777" w:rsidR="005D3CE0" w:rsidRDefault="005D3CE0" w:rsidP="005D3CE0">
      <w:pPr>
        <w:rPr>
          <w:rFonts w:ascii="Arial" w:hAnsi="Arial" w:cs="Arial"/>
        </w:rPr>
      </w:pPr>
    </w:p>
    <w:p w14:paraId="4AE0D25F" w14:textId="77777777" w:rsidR="005D3CE0" w:rsidRDefault="009E6227" w:rsidP="005D3CE0">
      <w:pPr>
        <w:jc w:val="both"/>
        <w:rPr>
          <w:u w:val="single"/>
        </w:rPr>
      </w:pPr>
      <w:r>
        <w:rPr>
          <w:u w:val="single"/>
        </w:rPr>
        <w:t>Place :</w:t>
      </w:r>
      <w:r w:rsidR="00832939">
        <w:rPr>
          <w:u w:val="single"/>
        </w:rPr>
        <w:t xml:space="preserve">Thane, </w:t>
      </w:r>
      <w:r w:rsidR="00FD1DD8">
        <w:rPr>
          <w:u w:val="single"/>
        </w:rPr>
        <w:t>Mumbai</w:t>
      </w:r>
      <w:r>
        <w:rPr>
          <w:b/>
          <w:u w:val="single"/>
        </w:rPr>
        <w:tab/>
      </w:r>
      <w:r>
        <w:rPr>
          <w:b/>
          <w:u w:val="single"/>
        </w:rPr>
        <w:tab/>
      </w:r>
      <w:r>
        <w:rPr>
          <w:b/>
          <w:u w:val="single"/>
        </w:rPr>
        <w:tab/>
      </w:r>
      <w:r>
        <w:rPr>
          <w:b/>
          <w:u w:val="single"/>
        </w:rPr>
        <w:tab/>
      </w:r>
      <w:r>
        <w:rPr>
          <w:b/>
          <w:u w:val="single"/>
        </w:rPr>
        <w:tab/>
      </w:r>
      <w:r w:rsidR="00EA4E59">
        <w:rPr>
          <w:b/>
          <w:u w:val="single"/>
        </w:rPr>
        <w:t>Nirupam</w:t>
      </w:r>
      <w:r w:rsidR="00EA4E59">
        <w:rPr>
          <w:u w:val="single"/>
        </w:rPr>
        <w:t>kumar</w:t>
      </w:r>
    </w:p>
    <w:p w14:paraId="2DF35F3A" w14:textId="77777777" w:rsidR="00FD1DD8" w:rsidRDefault="00FD1DD8" w:rsidP="005D3CE0">
      <w:pPr>
        <w:jc w:val="both"/>
      </w:pPr>
    </w:p>
    <w:p w14:paraId="6C99104E" w14:textId="77777777" w:rsidR="005D3CE0" w:rsidRDefault="005D3CE0" w:rsidP="005D3CE0">
      <w:pPr>
        <w:jc w:val="both"/>
      </w:pPr>
    </w:p>
    <w:p w14:paraId="4713712E" w14:textId="77777777" w:rsidR="00421B38" w:rsidRPr="005D3CE0" w:rsidRDefault="00421B38" w:rsidP="005D3CE0"/>
    <w:p w14:paraId="4FE9BA77" w14:textId="77777777" w:rsidR="00DB1F19" w:rsidRPr="005D3CE0" w:rsidRDefault="0012590B">
      <w:r>
        <w:pict w14:anchorId="2585F0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8240">
            <v:imagedata r:id="rId8"/>
          </v:shape>
        </w:pict>
      </w:r>
    </w:p>
    <w:sectPr w:rsidR="00DB1F19" w:rsidRPr="005D3CE0" w:rsidSect="00682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12827" w14:textId="77777777" w:rsidR="0012590B" w:rsidRDefault="0012590B" w:rsidP="00A360D3">
      <w:r>
        <w:separator/>
      </w:r>
    </w:p>
  </w:endnote>
  <w:endnote w:type="continuationSeparator" w:id="0">
    <w:p w14:paraId="40A621EA" w14:textId="77777777" w:rsidR="0012590B" w:rsidRDefault="0012590B" w:rsidP="00A36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ejaVu LGC Sans">
    <w:charset w:val="80"/>
    <w:family w:val="auto"/>
    <w:pitch w:val="variable"/>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5BFCD" w14:textId="77777777" w:rsidR="0012590B" w:rsidRDefault="0012590B" w:rsidP="00A360D3">
      <w:r>
        <w:separator/>
      </w:r>
    </w:p>
  </w:footnote>
  <w:footnote w:type="continuationSeparator" w:id="0">
    <w:p w14:paraId="59F562E0" w14:textId="77777777" w:rsidR="0012590B" w:rsidRDefault="0012590B" w:rsidP="00A36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rPr>
    </w:lvl>
  </w:abstractNum>
  <w:abstractNum w:abstractNumId="11"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Wingdings" w:hAnsi="Wingdings"/>
      </w:rPr>
    </w:lvl>
  </w:abstractNum>
  <w:abstractNum w:abstractNumId="13" w15:restartNumberingAfterBreak="0">
    <w:nsid w:val="0000000E"/>
    <w:multiLevelType w:val="singleLevel"/>
    <w:tmpl w:val="0000000E"/>
    <w:name w:val="WW8Num14"/>
    <w:lvl w:ilvl="0">
      <w:start w:val="1"/>
      <w:numFmt w:val="bullet"/>
      <w:lvlText w:val=""/>
      <w:lvlJc w:val="left"/>
      <w:pPr>
        <w:tabs>
          <w:tab w:val="num" w:pos="2070"/>
        </w:tabs>
        <w:ind w:left="2070" w:hanging="360"/>
      </w:pPr>
      <w:rPr>
        <w:rFonts w:ascii="Wingdings" w:hAnsi="Wingdings"/>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Wingdings" w:hAnsi="Wingdings"/>
      </w:rPr>
    </w:lvl>
  </w:abstractNum>
  <w:abstractNum w:abstractNumId="15"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Wingdings" w:hAnsi="Wingdings"/>
      </w:rPr>
    </w:lvl>
  </w:abstractNum>
  <w:abstractNum w:abstractNumId="16" w15:restartNumberingAfterBreak="0">
    <w:nsid w:val="26985F2D"/>
    <w:multiLevelType w:val="hybridMultilevel"/>
    <w:tmpl w:val="213C4E90"/>
    <w:lvl w:ilvl="0" w:tplc="944EFF7C">
      <w:start w:val="1"/>
      <w:numFmt w:val="bullet"/>
      <w:lvlText w:val=""/>
      <w:lvlJc w:val="left"/>
      <w:pPr>
        <w:ind w:left="720" w:hanging="360"/>
      </w:pPr>
      <w:rPr>
        <w:rFonts w:ascii="Wingdings" w:hAnsi="Wingdings" w:hint="default"/>
      </w:rPr>
    </w:lvl>
    <w:lvl w:ilvl="1" w:tplc="F67A6B30">
      <w:start w:val="1"/>
      <w:numFmt w:val="decimal"/>
      <w:lvlText w:val="%2."/>
      <w:lvlJc w:val="left"/>
      <w:pPr>
        <w:tabs>
          <w:tab w:val="num" w:pos="1440"/>
        </w:tabs>
        <w:ind w:left="1440" w:hanging="360"/>
      </w:pPr>
    </w:lvl>
    <w:lvl w:ilvl="2" w:tplc="8C3C6C7C">
      <w:start w:val="1"/>
      <w:numFmt w:val="decimal"/>
      <w:lvlText w:val="%3."/>
      <w:lvlJc w:val="left"/>
      <w:pPr>
        <w:tabs>
          <w:tab w:val="num" w:pos="2160"/>
        </w:tabs>
        <w:ind w:left="2160" w:hanging="360"/>
      </w:pPr>
    </w:lvl>
    <w:lvl w:ilvl="3" w:tplc="27D2EB36">
      <w:start w:val="1"/>
      <w:numFmt w:val="decimal"/>
      <w:lvlText w:val="%4."/>
      <w:lvlJc w:val="left"/>
      <w:pPr>
        <w:tabs>
          <w:tab w:val="num" w:pos="2880"/>
        </w:tabs>
        <w:ind w:left="2880" w:hanging="360"/>
      </w:pPr>
    </w:lvl>
    <w:lvl w:ilvl="4" w:tplc="14401DE6">
      <w:start w:val="1"/>
      <w:numFmt w:val="decimal"/>
      <w:lvlText w:val="%5."/>
      <w:lvlJc w:val="left"/>
      <w:pPr>
        <w:tabs>
          <w:tab w:val="num" w:pos="3600"/>
        </w:tabs>
        <w:ind w:left="3600" w:hanging="360"/>
      </w:pPr>
    </w:lvl>
    <w:lvl w:ilvl="5" w:tplc="587CE216">
      <w:start w:val="1"/>
      <w:numFmt w:val="decimal"/>
      <w:lvlText w:val="%6."/>
      <w:lvlJc w:val="left"/>
      <w:pPr>
        <w:tabs>
          <w:tab w:val="num" w:pos="4320"/>
        </w:tabs>
        <w:ind w:left="4320" w:hanging="360"/>
      </w:pPr>
    </w:lvl>
    <w:lvl w:ilvl="6" w:tplc="0DCC9D1A">
      <w:start w:val="1"/>
      <w:numFmt w:val="decimal"/>
      <w:lvlText w:val="%7."/>
      <w:lvlJc w:val="left"/>
      <w:pPr>
        <w:tabs>
          <w:tab w:val="num" w:pos="5040"/>
        </w:tabs>
        <w:ind w:left="5040" w:hanging="360"/>
      </w:pPr>
    </w:lvl>
    <w:lvl w:ilvl="7" w:tplc="5C22E556">
      <w:start w:val="1"/>
      <w:numFmt w:val="decimal"/>
      <w:lvlText w:val="%8."/>
      <w:lvlJc w:val="left"/>
      <w:pPr>
        <w:tabs>
          <w:tab w:val="num" w:pos="5760"/>
        </w:tabs>
        <w:ind w:left="5760" w:hanging="360"/>
      </w:pPr>
    </w:lvl>
    <w:lvl w:ilvl="8" w:tplc="D5B05628">
      <w:start w:val="1"/>
      <w:numFmt w:val="decimal"/>
      <w:lvlText w:val="%9."/>
      <w:lvlJc w:val="left"/>
      <w:pPr>
        <w:tabs>
          <w:tab w:val="num" w:pos="6480"/>
        </w:tabs>
        <w:ind w:left="6480" w:hanging="360"/>
      </w:pPr>
    </w:lvl>
  </w:abstractNum>
  <w:abstractNum w:abstractNumId="17" w15:restartNumberingAfterBreak="0">
    <w:nsid w:val="545059A0"/>
    <w:multiLevelType w:val="hybridMultilevel"/>
    <w:tmpl w:val="46BC0878"/>
    <w:lvl w:ilvl="0" w:tplc="D4E04338">
      <w:start w:val="1"/>
      <w:numFmt w:val="bullet"/>
      <w:lvlText w:val=""/>
      <w:lvlJc w:val="left"/>
      <w:pPr>
        <w:tabs>
          <w:tab w:val="num" w:pos="720"/>
        </w:tabs>
        <w:ind w:left="720" w:hanging="360"/>
      </w:pPr>
      <w:rPr>
        <w:rFonts w:ascii="Wingdings" w:hAnsi="Wingdings" w:hint="default"/>
      </w:rPr>
    </w:lvl>
    <w:lvl w:ilvl="1" w:tplc="497A2434">
      <w:start w:val="1"/>
      <w:numFmt w:val="decimal"/>
      <w:lvlText w:val="%2."/>
      <w:lvlJc w:val="left"/>
      <w:pPr>
        <w:tabs>
          <w:tab w:val="num" w:pos="1440"/>
        </w:tabs>
        <w:ind w:left="1440" w:hanging="360"/>
      </w:pPr>
    </w:lvl>
    <w:lvl w:ilvl="2" w:tplc="43CC7816">
      <w:start w:val="1"/>
      <w:numFmt w:val="decimal"/>
      <w:lvlText w:val="%3."/>
      <w:lvlJc w:val="left"/>
      <w:pPr>
        <w:tabs>
          <w:tab w:val="num" w:pos="2160"/>
        </w:tabs>
        <w:ind w:left="2160" w:hanging="360"/>
      </w:pPr>
    </w:lvl>
    <w:lvl w:ilvl="3" w:tplc="74463A38">
      <w:start w:val="1"/>
      <w:numFmt w:val="decimal"/>
      <w:lvlText w:val="%4."/>
      <w:lvlJc w:val="left"/>
      <w:pPr>
        <w:tabs>
          <w:tab w:val="num" w:pos="2880"/>
        </w:tabs>
        <w:ind w:left="2880" w:hanging="360"/>
      </w:pPr>
    </w:lvl>
    <w:lvl w:ilvl="4" w:tplc="F788C790">
      <w:start w:val="1"/>
      <w:numFmt w:val="decimal"/>
      <w:lvlText w:val="%5."/>
      <w:lvlJc w:val="left"/>
      <w:pPr>
        <w:tabs>
          <w:tab w:val="num" w:pos="3600"/>
        </w:tabs>
        <w:ind w:left="3600" w:hanging="360"/>
      </w:pPr>
    </w:lvl>
    <w:lvl w:ilvl="5" w:tplc="5D6C570C">
      <w:start w:val="1"/>
      <w:numFmt w:val="decimal"/>
      <w:lvlText w:val="%6."/>
      <w:lvlJc w:val="left"/>
      <w:pPr>
        <w:tabs>
          <w:tab w:val="num" w:pos="4320"/>
        </w:tabs>
        <w:ind w:left="4320" w:hanging="360"/>
      </w:pPr>
    </w:lvl>
    <w:lvl w:ilvl="6" w:tplc="F9605B58">
      <w:start w:val="1"/>
      <w:numFmt w:val="decimal"/>
      <w:lvlText w:val="%7."/>
      <w:lvlJc w:val="left"/>
      <w:pPr>
        <w:tabs>
          <w:tab w:val="num" w:pos="5040"/>
        </w:tabs>
        <w:ind w:left="5040" w:hanging="360"/>
      </w:pPr>
    </w:lvl>
    <w:lvl w:ilvl="7" w:tplc="D7D6C18A">
      <w:start w:val="1"/>
      <w:numFmt w:val="decimal"/>
      <w:lvlText w:val="%8."/>
      <w:lvlJc w:val="left"/>
      <w:pPr>
        <w:tabs>
          <w:tab w:val="num" w:pos="5760"/>
        </w:tabs>
        <w:ind w:left="5760" w:hanging="360"/>
      </w:pPr>
    </w:lvl>
    <w:lvl w:ilvl="8" w:tplc="4A1A1554">
      <w:start w:val="1"/>
      <w:numFmt w:val="decimal"/>
      <w:lvlText w:val="%9."/>
      <w:lvlJc w:val="left"/>
      <w:pPr>
        <w:tabs>
          <w:tab w:val="num" w:pos="6480"/>
        </w:tabs>
        <w:ind w:left="6480" w:hanging="360"/>
      </w:pPr>
    </w:lvl>
  </w:abstractNum>
  <w:num w:numId="1" w16cid:durableId="851142436">
    <w:abstractNumId w:val="0"/>
  </w:num>
  <w:num w:numId="2" w16cid:durableId="1611618439">
    <w:abstractNumId w:val="1"/>
  </w:num>
  <w:num w:numId="3" w16cid:durableId="1424374943">
    <w:abstractNumId w:val="2"/>
  </w:num>
  <w:num w:numId="4" w16cid:durableId="1098065180">
    <w:abstractNumId w:val="3"/>
  </w:num>
  <w:num w:numId="5" w16cid:durableId="317341187">
    <w:abstractNumId w:val="4"/>
  </w:num>
  <w:num w:numId="6" w16cid:durableId="801734109">
    <w:abstractNumId w:val="5"/>
  </w:num>
  <w:num w:numId="7" w16cid:durableId="542400972">
    <w:abstractNumId w:val="6"/>
  </w:num>
  <w:num w:numId="8" w16cid:durableId="581183025">
    <w:abstractNumId w:val="7"/>
  </w:num>
  <w:num w:numId="9" w16cid:durableId="1533224110">
    <w:abstractNumId w:val="8"/>
  </w:num>
  <w:num w:numId="10" w16cid:durableId="1030565596">
    <w:abstractNumId w:val="9"/>
  </w:num>
  <w:num w:numId="11" w16cid:durableId="1946383563">
    <w:abstractNumId w:val="10"/>
  </w:num>
  <w:num w:numId="12" w16cid:durableId="1370104611">
    <w:abstractNumId w:val="11"/>
  </w:num>
  <w:num w:numId="13" w16cid:durableId="1662849607">
    <w:abstractNumId w:val="12"/>
  </w:num>
  <w:num w:numId="14" w16cid:durableId="146017767">
    <w:abstractNumId w:val="13"/>
  </w:num>
  <w:num w:numId="15" w16cid:durableId="1227838205">
    <w:abstractNumId w:val="14"/>
  </w:num>
  <w:num w:numId="16" w16cid:durableId="1285888261">
    <w:abstractNumId w:val="15"/>
  </w:num>
  <w:num w:numId="17" w16cid:durableId="9716000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6434741">
    <w:abstractNumId w:val="1"/>
  </w:num>
  <w:num w:numId="19" w16cid:durableId="1817214045">
    <w:abstractNumId w:val="2"/>
  </w:num>
  <w:num w:numId="20" w16cid:durableId="1169518613">
    <w:abstractNumId w:val="7"/>
  </w:num>
  <w:num w:numId="21" w16cid:durableId="490951971">
    <w:abstractNumId w:val="8"/>
  </w:num>
  <w:num w:numId="22" w16cid:durableId="2025327331">
    <w:abstractNumId w:val="9"/>
  </w:num>
  <w:num w:numId="23" w16cid:durableId="1193029418">
    <w:abstractNumId w:val="10"/>
  </w:num>
  <w:num w:numId="24" w16cid:durableId="419956944">
    <w:abstractNumId w:val="11"/>
  </w:num>
  <w:num w:numId="25" w16cid:durableId="310328149">
    <w:abstractNumId w:val="12"/>
  </w:num>
  <w:num w:numId="26" w16cid:durableId="376206034">
    <w:abstractNumId w:val="13"/>
  </w:num>
  <w:num w:numId="27" w16cid:durableId="8021936">
    <w:abstractNumId w:val="14"/>
  </w:num>
  <w:num w:numId="28" w16cid:durableId="735779663">
    <w:abstractNumId w:val="6"/>
  </w:num>
  <w:num w:numId="29" w16cid:durableId="2096510116">
    <w:abstractNumId w:val="15"/>
  </w:num>
  <w:num w:numId="30" w16cid:durableId="1371958938">
    <w:abstractNumId w:val="3"/>
  </w:num>
  <w:num w:numId="31" w16cid:durableId="58940256">
    <w:abstractNumId w:val="4"/>
  </w:num>
  <w:num w:numId="32" w16cid:durableId="12835364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5327585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03"/>
    <w:rsid w:val="000024C6"/>
    <w:rsid w:val="00006457"/>
    <w:rsid w:val="00013963"/>
    <w:rsid w:val="00020B6B"/>
    <w:rsid w:val="000271B3"/>
    <w:rsid w:val="00030010"/>
    <w:rsid w:val="000300BE"/>
    <w:rsid w:val="00030EB7"/>
    <w:rsid w:val="00033271"/>
    <w:rsid w:val="00034C74"/>
    <w:rsid w:val="000534DA"/>
    <w:rsid w:val="00054820"/>
    <w:rsid w:val="00057B8C"/>
    <w:rsid w:val="00057FD6"/>
    <w:rsid w:val="00061CCA"/>
    <w:rsid w:val="000624B4"/>
    <w:rsid w:val="000624F1"/>
    <w:rsid w:val="00063727"/>
    <w:rsid w:val="00067D56"/>
    <w:rsid w:val="0007369D"/>
    <w:rsid w:val="00076F22"/>
    <w:rsid w:val="00077950"/>
    <w:rsid w:val="000811AF"/>
    <w:rsid w:val="00081BE5"/>
    <w:rsid w:val="000831C6"/>
    <w:rsid w:val="00084B0A"/>
    <w:rsid w:val="00085925"/>
    <w:rsid w:val="00087FEB"/>
    <w:rsid w:val="00091B9E"/>
    <w:rsid w:val="000A31EF"/>
    <w:rsid w:val="000A6820"/>
    <w:rsid w:val="000C1C3B"/>
    <w:rsid w:val="000D30D2"/>
    <w:rsid w:val="000D3A7A"/>
    <w:rsid w:val="000E025E"/>
    <w:rsid w:val="000F467A"/>
    <w:rsid w:val="000F4D39"/>
    <w:rsid w:val="000F575A"/>
    <w:rsid w:val="0010192C"/>
    <w:rsid w:val="001130AA"/>
    <w:rsid w:val="00114161"/>
    <w:rsid w:val="0011581B"/>
    <w:rsid w:val="001158A1"/>
    <w:rsid w:val="0012590B"/>
    <w:rsid w:val="001265E8"/>
    <w:rsid w:val="001354A3"/>
    <w:rsid w:val="0013592A"/>
    <w:rsid w:val="0013622C"/>
    <w:rsid w:val="00140496"/>
    <w:rsid w:val="00144E67"/>
    <w:rsid w:val="001531E7"/>
    <w:rsid w:val="00164A39"/>
    <w:rsid w:val="00172DA5"/>
    <w:rsid w:val="0017454B"/>
    <w:rsid w:val="00177B4F"/>
    <w:rsid w:val="00177DBE"/>
    <w:rsid w:val="00183897"/>
    <w:rsid w:val="0019379F"/>
    <w:rsid w:val="001979C8"/>
    <w:rsid w:val="001A0589"/>
    <w:rsid w:val="001A5C95"/>
    <w:rsid w:val="001A7E72"/>
    <w:rsid w:val="001B46B8"/>
    <w:rsid w:val="001B7D0B"/>
    <w:rsid w:val="001C182D"/>
    <w:rsid w:val="001C1ED3"/>
    <w:rsid w:val="001C2371"/>
    <w:rsid w:val="001C394C"/>
    <w:rsid w:val="001C3D4E"/>
    <w:rsid w:val="001C5476"/>
    <w:rsid w:val="001D33A5"/>
    <w:rsid w:val="001D351D"/>
    <w:rsid w:val="001D3B78"/>
    <w:rsid w:val="001D3DE3"/>
    <w:rsid w:val="001D6503"/>
    <w:rsid w:val="001E1B3D"/>
    <w:rsid w:val="001E4AF6"/>
    <w:rsid w:val="001E67BD"/>
    <w:rsid w:val="001F33E0"/>
    <w:rsid w:val="001F5FBA"/>
    <w:rsid w:val="001F7B2A"/>
    <w:rsid w:val="00204B6B"/>
    <w:rsid w:val="00205C83"/>
    <w:rsid w:val="00206446"/>
    <w:rsid w:val="0020719A"/>
    <w:rsid w:val="00210004"/>
    <w:rsid w:val="0021073F"/>
    <w:rsid w:val="00212C44"/>
    <w:rsid w:val="00215444"/>
    <w:rsid w:val="0021599B"/>
    <w:rsid w:val="00221A6F"/>
    <w:rsid w:val="0022316A"/>
    <w:rsid w:val="00225452"/>
    <w:rsid w:val="002264A3"/>
    <w:rsid w:val="00232619"/>
    <w:rsid w:val="00233B23"/>
    <w:rsid w:val="00241077"/>
    <w:rsid w:val="002411C9"/>
    <w:rsid w:val="00251A05"/>
    <w:rsid w:val="002607DC"/>
    <w:rsid w:val="00262E08"/>
    <w:rsid w:val="00262E58"/>
    <w:rsid w:val="002729FB"/>
    <w:rsid w:val="00280CA7"/>
    <w:rsid w:val="00281B03"/>
    <w:rsid w:val="002865AB"/>
    <w:rsid w:val="002871E4"/>
    <w:rsid w:val="00290193"/>
    <w:rsid w:val="0029443E"/>
    <w:rsid w:val="002964C7"/>
    <w:rsid w:val="002A3954"/>
    <w:rsid w:val="002B4C58"/>
    <w:rsid w:val="002B5CAB"/>
    <w:rsid w:val="002C7643"/>
    <w:rsid w:val="002D0949"/>
    <w:rsid w:val="002D0DD4"/>
    <w:rsid w:val="002E0A29"/>
    <w:rsid w:val="002E14DA"/>
    <w:rsid w:val="002E28D5"/>
    <w:rsid w:val="002E57D6"/>
    <w:rsid w:val="002E6637"/>
    <w:rsid w:val="002E68F7"/>
    <w:rsid w:val="002F0A82"/>
    <w:rsid w:val="002F4CFD"/>
    <w:rsid w:val="002F6171"/>
    <w:rsid w:val="00302EE6"/>
    <w:rsid w:val="00305287"/>
    <w:rsid w:val="00307F1F"/>
    <w:rsid w:val="00307FDC"/>
    <w:rsid w:val="003123B1"/>
    <w:rsid w:val="003205F7"/>
    <w:rsid w:val="00322308"/>
    <w:rsid w:val="00326509"/>
    <w:rsid w:val="00332114"/>
    <w:rsid w:val="00336CDB"/>
    <w:rsid w:val="00340F9D"/>
    <w:rsid w:val="00351491"/>
    <w:rsid w:val="00354787"/>
    <w:rsid w:val="003700AB"/>
    <w:rsid w:val="00371DDD"/>
    <w:rsid w:val="003742F1"/>
    <w:rsid w:val="00375CB5"/>
    <w:rsid w:val="00377399"/>
    <w:rsid w:val="00377A35"/>
    <w:rsid w:val="003835E4"/>
    <w:rsid w:val="0039089B"/>
    <w:rsid w:val="00394C73"/>
    <w:rsid w:val="00396DAC"/>
    <w:rsid w:val="003B3D62"/>
    <w:rsid w:val="003C1D0B"/>
    <w:rsid w:val="003C6730"/>
    <w:rsid w:val="003C7E79"/>
    <w:rsid w:val="003D4795"/>
    <w:rsid w:val="003D6F0B"/>
    <w:rsid w:val="003E22DC"/>
    <w:rsid w:val="003E6062"/>
    <w:rsid w:val="003F0DD4"/>
    <w:rsid w:val="003F237B"/>
    <w:rsid w:val="00405696"/>
    <w:rsid w:val="00406E1A"/>
    <w:rsid w:val="00411BF5"/>
    <w:rsid w:val="00421B38"/>
    <w:rsid w:val="0042709C"/>
    <w:rsid w:val="0043477E"/>
    <w:rsid w:val="004424F7"/>
    <w:rsid w:val="004427FB"/>
    <w:rsid w:val="00442837"/>
    <w:rsid w:val="00442EA2"/>
    <w:rsid w:val="00445722"/>
    <w:rsid w:val="00447E36"/>
    <w:rsid w:val="00451A94"/>
    <w:rsid w:val="00457A2A"/>
    <w:rsid w:val="00457BF5"/>
    <w:rsid w:val="00460D10"/>
    <w:rsid w:val="004614D5"/>
    <w:rsid w:val="00462DFE"/>
    <w:rsid w:val="00467708"/>
    <w:rsid w:val="0047443C"/>
    <w:rsid w:val="00477C4E"/>
    <w:rsid w:val="004800B5"/>
    <w:rsid w:val="00482C26"/>
    <w:rsid w:val="00483FED"/>
    <w:rsid w:val="00495522"/>
    <w:rsid w:val="004B4446"/>
    <w:rsid w:val="004B4BAB"/>
    <w:rsid w:val="004C2EA5"/>
    <w:rsid w:val="004C2EE5"/>
    <w:rsid w:val="004C3178"/>
    <w:rsid w:val="004D1420"/>
    <w:rsid w:val="004D1D1E"/>
    <w:rsid w:val="004D2C36"/>
    <w:rsid w:val="004E0F24"/>
    <w:rsid w:val="004E14A2"/>
    <w:rsid w:val="004E1C3A"/>
    <w:rsid w:val="004F036B"/>
    <w:rsid w:val="004F4963"/>
    <w:rsid w:val="004F49DF"/>
    <w:rsid w:val="004F4ED6"/>
    <w:rsid w:val="00513314"/>
    <w:rsid w:val="00515821"/>
    <w:rsid w:val="00516A8A"/>
    <w:rsid w:val="005243BF"/>
    <w:rsid w:val="005266EE"/>
    <w:rsid w:val="0053255F"/>
    <w:rsid w:val="00532C05"/>
    <w:rsid w:val="00535945"/>
    <w:rsid w:val="00535EB8"/>
    <w:rsid w:val="0054363F"/>
    <w:rsid w:val="00545624"/>
    <w:rsid w:val="005463BC"/>
    <w:rsid w:val="005519F2"/>
    <w:rsid w:val="00556DBA"/>
    <w:rsid w:val="00557DFD"/>
    <w:rsid w:val="00561198"/>
    <w:rsid w:val="005622A5"/>
    <w:rsid w:val="00563C12"/>
    <w:rsid w:val="00563C97"/>
    <w:rsid w:val="00565B1D"/>
    <w:rsid w:val="00566A23"/>
    <w:rsid w:val="00566CA7"/>
    <w:rsid w:val="0057786A"/>
    <w:rsid w:val="00586B6A"/>
    <w:rsid w:val="00587EA5"/>
    <w:rsid w:val="0059144E"/>
    <w:rsid w:val="005959B0"/>
    <w:rsid w:val="005A7248"/>
    <w:rsid w:val="005A7FC1"/>
    <w:rsid w:val="005B0360"/>
    <w:rsid w:val="005B1D58"/>
    <w:rsid w:val="005B45AF"/>
    <w:rsid w:val="005C09C3"/>
    <w:rsid w:val="005C63F4"/>
    <w:rsid w:val="005D1BC6"/>
    <w:rsid w:val="005D3CE0"/>
    <w:rsid w:val="005D6D6B"/>
    <w:rsid w:val="005E4CE1"/>
    <w:rsid w:val="005F12FA"/>
    <w:rsid w:val="005F377A"/>
    <w:rsid w:val="005F6EE8"/>
    <w:rsid w:val="00603756"/>
    <w:rsid w:val="006043B1"/>
    <w:rsid w:val="00614D06"/>
    <w:rsid w:val="00615EE7"/>
    <w:rsid w:val="006218E0"/>
    <w:rsid w:val="00630C49"/>
    <w:rsid w:val="00632C8F"/>
    <w:rsid w:val="00632EF6"/>
    <w:rsid w:val="00634F41"/>
    <w:rsid w:val="006361ED"/>
    <w:rsid w:val="0063764B"/>
    <w:rsid w:val="00637779"/>
    <w:rsid w:val="00640CF2"/>
    <w:rsid w:val="0064216B"/>
    <w:rsid w:val="0064644F"/>
    <w:rsid w:val="00647ED2"/>
    <w:rsid w:val="00654304"/>
    <w:rsid w:val="0065438A"/>
    <w:rsid w:val="006604A9"/>
    <w:rsid w:val="00663AC7"/>
    <w:rsid w:val="00663F4B"/>
    <w:rsid w:val="00664189"/>
    <w:rsid w:val="0066564E"/>
    <w:rsid w:val="00675EF2"/>
    <w:rsid w:val="0068207C"/>
    <w:rsid w:val="00682EB7"/>
    <w:rsid w:val="00683EA6"/>
    <w:rsid w:val="00683F9A"/>
    <w:rsid w:val="00690F82"/>
    <w:rsid w:val="00691B6D"/>
    <w:rsid w:val="00697D58"/>
    <w:rsid w:val="006A0191"/>
    <w:rsid w:val="006A03C7"/>
    <w:rsid w:val="006B118E"/>
    <w:rsid w:val="006B2C6C"/>
    <w:rsid w:val="006B4D25"/>
    <w:rsid w:val="006C51DD"/>
    <w:rsid w:val="006D6217"/>
    <w:rsid w:val="006D62E1"/>
    <w:rsid w:val="006D7B79"/>
    <w:rsid w:val="006D7C10"/>
    <w:rsid w:val="006E2B61"/>
    <w:rsid w:val="006E61EA"/>
    <w:rsid w:val="006E6239"/>
    <w:rsid w:val="006F31D1"/>
    <w:rsid w:val="006F4789"/>
    <w:rsid w:val="006F5066"/>
    <w:rsid w:val="00703A26"/>
    <w:rsid w:val="007059C6"/>
    <w:rsid w:val="00706D30"/>
    <w:rsid w:val="007100EE"/>
    <w:rsid w:val="007110D7"/>
    <w:rsid w:val="0072493D"/>
    <w:rsid w:val="007268EF"/>
    <w:rsid w:val="00727ACA"/>
    <w:rsid w:val="00730374"/>
    <w:rsid w:val="007303CD"/>
    <w:rsid w:val="007442F8"/>
    <w:rsid w:val="007503E2"/>
    <w:rsid w:val="00755B89"/>
    <w:rsid w:val="007565AC"/>
    <w:rsid w:val="0076329A"/>
    <w:rsid w:val="00765CEE"/>
    <w:rsid w:val="007741D7"/>
    <w:rsid w:val="0077738E"/>
    <w:rsid w:val="00782D66"/>
    <w:rsid w:val="00785069"/>
    <w:rsid w:val="007911BB"/>
    <w:rsid w:val="00793088"/>
    <w:rsid w:val="007A296A"/>
    <w:rsid w:val="007A3562"/>
    <w:rsid w:val="007A42D1"/>
    <w:rsid w:val="007A5AA6"/>
    <w:rsid w:val="007B157B"/>
    <w:rsid w:val="007B25D4"/>
    <w:rsid w:val="007B32D7"/>
    <w:rsid w:val="007B4090"/>
    <w:rsid w:val="007C37A5"/>
    <w:rsid w:val="007C4C00"/>
    <w:rsid w:val="007C7D5D"/>
    <w:rsid w:val="007D2C7C"/>
    <w:rsid w:val="007D409D"/>
    <w:rsid w:val="007D51C8"/>
    <w:rsid w:val="007E2F7F"/>
    <w:rsid w:val="007E3ECC"/>
    <w:rsid w:val="007E3F90"/>
    <w:rsid w:val="007F1821"/>
    <w:rsid w:val="007F1BC2"/>
    <w:rsid w:val="007F3E3F"/>
    <w:rsid w:val="007F4246"/>
    <w:rsid w:val="00801EFD"/>
    <w:rsid w:val="00803B88"/>
    <w:rsid w:val="0080488E"/>
    <w:rsid w:val="00805128"/>
    <w:rsid w:val="00810A32"/>
    <w:rsid w:val="00810D3F"/>
    <w:rsid w:val="00814EC3"/>
    <w:rsid w:val="00816E57"/>
    <w:rsid w:val="008307C2"/>
    <w:rsid w:val="008323A3"/>
    <w:rsid w:val="00832939"/>
    <w:rsid w:val="00840041"/>
    <w:rsid w:val="0084038A"/>
    <w:rsid w:val="00840791"/>
    <w:rsid w:val="00847CEF"/>
    <w:rsid w:val="00863159"/>
    <w:rsid w:val="008633F9"/>
    <w:rsid w:val="00866E03"/>
    <w:rsid w:val="008732BE"/>
    <w:rsid w:val="00874C83"/>
    <w:rsid w:val="008848D2"/>
    <w:rsid w:val="00895243"/>
    <w:rsid w:val="008A040D"/>
    <w:rsid w:val="008C0CBA"/>
    <w:rsid w:val="008C7250"/>
    <w:rsid w:val="008D21E2"/>
    <w:rsid w:val="008E19DD"/>
    <w:rsid w:val="008E41D6"/>
    <w:rsid w:val="008E680E"/>
    <w:rsid w:val="008F3771"/>
    <w:rsid w:val="009028BB"/>
    <w:rsid w:val="00906706"/>
    <w:rsid w:val="00913306"/>
    <w:rsid w:val="009142B3"/>
    <w:rsid w:val="00920C2E"/>
    <w:rsid w:val="00922EBA"/>
    <w:rsid w:val="00924020"/>
    <w:rsid w:val="00933F52"/>
    <w:rsid w:val="00934EFC"/>
    <w:rsid w:val="009379D2"/>
    <w:rsid w:val="0094094E"/>
    <w:rsid w:val="0094244D"/>
    <w:rsid w:val="009545AB"/>
    <w:rsid w:val="00957205"/>
    <w:rsid w:val="00957F73"/>
    <w:rsid w:val="009616FC"/>
    <w:rsid w:val="009626BE"/>
    <w:rsid w:val="00963718"/>
    <w:rsid w:val="009668DA"/>
    <w:rsid w:val="0097166D"/>
    <w:rsid w:val="009717AF"/>
    <w:rsid w:val="0097389D"/>
    <w:rsid w:val="0097479F"/>
    <w:rsid w:val="00977005"/>
    <w:rsid w:val="009804F9"/>
    <w:rsid w:val="00984B36"/>
    <w:rsid w:val="00987560"/>
    <w:rsid w:val="00996514"/>
    <w:rsid w:val="009A192C"/>
    <w:rsid w:val="009A2FFB"/>
    <w:rsid w:val="009A5527"/>
    <w:rsid w:val="009B1B74"/>
    <w:rsid w:val="009B27EF"/>
    <w:rsid w:val="009B5548"/>
    <w:rsid w:val="009B6DBF"/>
    <w:rsid w:val="009C733F"/>
    <w:rsid w:val="009D2A76"/>
    <w:rsid w:val="009D2AAF"/>
    <w:rsid w:val="009D31ED"/>
    <w:rsid w:val="009D3F2D"/>
    <w:rsid w:val="009D5127"/>
    <w:rsid w:val="009E2EB4"/>
    <w:rsid w:val="009E5B45"/>
    <w:rsid w:val="009E6227"/>
    <w:rsid w:val="009E6866"/>
    <w:rsid w:val="00A01D63"/>
    <w:rsid w:val="00A01DB8"/>
    <w:rsid w:val="00A0533E"/>
    <w:rsid w:val="00A075DF"/>
    <w:rsid w:val="00A07CFE"/>
    <w:rsid w:val="00A10B96"/>
    <w:rsid w:val="00A11206"/>
    <w:rsid w:val="00A12759"/>
    <w:rsid w:val="00A16E65"/>
    <w:rsid w:val="00A173B1"/>
    <w:rsid w:val="00A20A4A"/>
    <w:rsid w:val="00A27B76"/>
    <w:rsid w:val="00A3570F"/>
    <w:rsid w:val="00A360D3"/>
    <w:rsid w:val="00A37369"/>
    <w:rsid w:val="00A40784"/>
    <w:rsid w:val="00A4237F"/>
    <w:rsid w:val="00A446D3"/>
    <w:rsid w:val="00A44ABB"/>
    <w:rsid w:val="00A55431"/>
    <w:rsid w:val="00A61323"/>
    <w:rsid w:val="00A711A5"/>
    <w:rsid w:val="00A73593"/>
    <w:rsid w:val="00A74EC1"/>
    <w:rsid w:val="00A761AE"/>
    <w:rsid w:val="00A81ADA"/>
    <w:rsid w:val="00A82B87"/>
    <w:rsid w:val="00A82E05"/>
    <w:rsid w:val="00A82FA2"/>
    <w:rsid w:val="00A90BB0"/>
    <w:rsid w:val="00A91D24"/>
    <w:rsid w:val="00AB7DB6"/>
    <w:rsid w:val="00AC0C9B"/>
    <w:rsid w:val="00AC1FA2"/>
    <w:rsid w:val="00AC25D4"/>
    <w:rsid w:val="00AD12C1"/>
    <w:rsid w:val="00AD2118"/>
    <w:rsid w:val="00AF1931"/>
    <w:rsid w:val="00AF3238"/>
    <w:rsid w:val="00B044DF"/>
    <w:rsid w:val="00B065D7"/>
    <w:rsid w:val="00B06A50"/>
    <w:rsid w:val="00B11CFE"/>
    <w:rsid w:val="00B12A1C"/>
    <w:rsid w:val="00B154D5"/>
    <w:rsid w:val="00B30B21"/>
    <w:rsid w:val="00B35A01"/>
    <w:rsid w:val="00B44B05"/>
    <w:rsid w:val="00B46532"/>
    <w:rsid w:val="00B50C02"/>
    <w:rsid w:val="00B6438E"/>
    <w:rsid w:val="00B651E4"/>
    <w:rsid w:val="00B65B1C"/>
    <w:rsid w:val="00B65DC8"/>
    <w:rsid w:val="00B673B3"/>
    <w:rsid w:val="00B67FFD"/>
    <w:rsid w:val="00B70EEA"/>
    <w:rsid w:val="00B77FC0"/>
    <w:rsid w:val="00B81292"/>
    <w:rsid w:val="00B83A24"/>
    <w:rsid w:val="00B87C1E"/>
    <w:rsid w:val="00B93E55"/>
    <w:rsid w:val="00BA19BE"/>
    <w:rsid w:val="00BB5CB7"/>
    <w:rsid w:val="00BB79BD"/>
    <w:rsid w:val="00BC33B3"/>
    <w:rsid w:val="00BC3884"/>
    <w:rsid w:val="00BC65A9"/>
    <w:rsid w:val="00BD22FD"/>
    <w:rsid w:val="00BD243C"/>
    <w:rsid w:val="00BD2866"/>
    <w:rsid w:val="00BE00AB"/>
    <w:rsid w:val="00BE51F7"/>
    <w:rsid w:val="00BF7D7B"/>
    <w:rsid w:val="00C11901"/>
    <w:rsid w:val="00C24594"/>
    <w:rsid w:val="00C308AB"/>
    <w:rsid w:val="00C35791"/>
    <w:rsid w:val="00C402D0"/>
    <w:rsid w:val="00C40695"/>
    <w:rsid w:val="00C45117"/>
    <w:rsid w:val="00C61B8F"/>
    <w:rsid w:val="00C61D51"/>
    <w:rsid w:val="00C6345C"/>
    <w:rsid w:val="00C6625E"/>
    <w:rsid w:val="00C74441"/>
    <w:rsid w:val="00C74EC7"/>
    <w:rsid w:val="00C76EBB"/>
    <w:rsid w:val="00C770DB"/>
    <w:rsid w:val="00C816BB"/>
    <w:rsid w:val="00C81913"/>
    <w:rsid w:val="00C85BD8"/>
    <w:rsid w:val="00C92CF2"/>
    <w:rsid w:val="00C9391F"/>
    <w:rsid w:val="00C94338"/>
    <w:rsid w:val="00CA0F9D"/>
    <w:rsid w:val="00CA3825"/>
    <w:rsid w:val="00CA4737"/>
    <w:rsid w:val="00CA524C"/>
    <w:rsid w:val="00CA7390"/>
    <w:rsid w:val="00CB309B"/>
    <w:rsid w:val="00CB36DA"/>
    <w:rsid w:val="00CB58BD"/>
    <w:rsid w:val="00CC2573"/>
    <w:rsid w:val="00CC5A4F"/>
    <w:rsid w:val="00CC6E91"/>
    <w:rsid w:val="00CC74A2"/>
    <w:rsid w:val="00CD20B3"/>
    <w:rsid w:val="00CD5B30"/>
    <w:rsid w:val="00CE701A"/>
    <w:rsid w:val="00CF2B11"/>
    <w:rsid w:val="00D0275C"/>
    <w:rsid w:val="00D0330D"/>
    <w:rsid w:val="00D03544"/>
    <w:rsid w:val="00D128D6"/>
    <w:rsid w:val="00D14C37"/>
    <w:rsid w:val="00D17C63"/>
    <w:rsid w:val="00D2094E"/>
    <w:rsid w:val="00D3200B"/>
    <w:rsid w:val="00D37DC2"/>
    <w:rsid w:val="00D42D56"/>
    <w:rsid w:val="00D44A77"/>
    <w:rsid w:val="00D477D0"/>
    <w:rsid w:val="00D61CEC"/>
    <w:rsid w:val="00D72C77"/>
    <w:rsid w:val="00D77C13"/>
    <w:rsid w:val="00D824C5"/>
    <w:rsid w:val="00D85534"/>
    <w:rsid w:val="00D85591"/>
    <w:rsid w:val="00D901F1"/>
    <w:rsid w:val="00D92D09"/>
    <w:rsid w:val="00D97F65"/>
    <w:rsid w:val="00DA0653"/>
    <w:rsid w:val="00DA0878"/>
    <w:rsid w:val="00DA3EA5"/>
    <w:rsid w:val="00DA53C0"/>
    <w:rsid w:val="00DA7E71"/>
    <w:rsid w:val="00DB1ED8"/>
    <w:rsid w:val="00DB1F19"/>
    <w:rsid w:val="00DB5E17"/>
    <w:rsid w:val="00DC2AC4"/>
    <w:rsid w:val="00DC6116"/>
    <w:rsid w:val="00DC71CF"/>
    <w:rsid w:val="00DD3BED"/>
    <w:rsid w:val="00DD472C"/>
    <w:rsid w:val="00DD72A2"/>
    <w:rsid w:val="00DD7A99"/>
    <w:rsid w:val="00DE162E"/>
    <w:rsid w:val="00DE3EB6"/>
    <w:rsid w:val="00DE69EA"/>
    <w:rsid w:val="00DE7A23"/>
    <w:rsid w:val="00DF676C"/>
    <w:rsid w:val="00E075D0"/>
    <w:rsid w:val="00E1142C"/>
    <w:rsid w:val="00E1265A"/>
    <w:rsid w:val="00E23040"/>
    <w:rsid w:val="00E311D5"/>
    <w:rsid w:val="00E4272A"/>
    <w:rsid w:val="00E50EAF"/>
    <w:rsid w:val="00E51386"/>
    <w:rsid w:val="00E60676"/>
    <w:rsid w:val="00E65239"/>
    <w:rsid w:val="00E73963"/>
    <w:rsid w:val="00E7491F"/>
    <w:rsid w:val="00E75C68"/>
    <w:rsid w:val="00E76752"/>
    <w:rsid w:val="00E77469"/>
    <w:rsid w:val="00E848F8"/>
    <w:rsid w:val="00E9112F"/>
    <w:rsid w:val="00E92D0A"/>
    <w:rsid w:val="00E93BE6"/>
    <w:rsid w:val="00E94926"/>
    <w:rsid w:val="00EA4E59"/>
    <w:rsid w:val="00EB0A66"/>
    <w:rsid w:val="00EB2A24"/>
    <w:rsid w:val="00EB3E47"/>
    <w:rsid w:val="00EB42FE"/>
    <w:rsid w:val="00EB52E5"/>
    <w:rsid w:val="00EC008A"/>
    <w:rsid w:val="00EC1045"/>
    <w:rsid w:val="00EC3402"/>
    <w:rsid w:val="00ED6758"/>
    <w:rsid w:val="00EE00F7"/>
    <w:rsid w:val="00EE1CBF"/>
    <w:rsid w:val="00EE7979"/>
    <w:rsid w:val="00EF2D97"/>
    <w:rsid w:val="00EF6F86"/>
    <w:rsid w:val="00F04598"/>
    <w:rsid w:val="00F071CE"/>
    <w:rsid w:val="00F13274"/>
    <w:rsid w:val="00F324B2"/>
    <w:rsid w:val="00F34A93"/>
    <w:rsid w:val="00F37897"/>
    <w:rsid w:val="00F42E95"/>
    <w:rsid w:val="00F52A44"/>
    <w:rsid w:val="00F551F8"/>
    <w:rsid w:val="00F63059"/>
    <w:rsid w:val="00F638C6"/>
    <w:rsid w:val="00F66590"/>
    <w:rsid w:val="00F70273"/>
    <w:rsid w:val="00F71343"/>
    <w:rsid w:val="00F7587A"/>
    <w:rsid w:val="00F806CF"/>
    <w:rsid w:val="00F8148A"/>
    <w:rsid w:val="00F840A0"/>
    <w:rsid w:val="00F859D0"/>
    <w:rsid w:val="00FB0117"/>
    <w:rsid w:val="00FB105C"/>
    <w:rsid w:val="00FB2B4A"/>
    <w:rsid w:val="00FB65AF"/>
    <w:rsid w:val="00FC1F10"/>
    <w:rsid w:val="00FC2170"/>
    <w:rsid w:val="00FC3C5A"/>
    <w:rsid w:val="00FD1DD8"/>
    <w:rsid w:val="00FD6C7B"/>
    <w:rsid w:val="00FD6FF1"/>
    <w:rsid w:val="00FE0AE9"/>
    <w:rsid w:val="00FF0C10"/>
    <w:rsid w:val="00FF0C93"/>
    <w:rsid w:val="00FF23E6"/>
    <w:rsid w:val="00FF4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0737BF04"/>
  <w15:docId w15:val="{0907D10A-7290-4EDC-B6E5-D5856571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8A1"/>
    <w:pPr>
      <w:suppressAutoHyphens/>
    </w:pPr>
    <w:rPr>
      <w:sz w:val="24"/>
      <w:szCs w:val="24"/>
      <w:lang w:eastAsia="ar-SA"/>
    </w:rPr>
  </w:style>
  <w:style w:type="paragraph" w:styleId="Heading1">
    <w:name w:val="heading 1"/>
    <w:basedOn w:val="Normal"/>
    <w:next w:val="Normal"/>
    <w:qFormat/>
    <w:rsid w:val="001158A1"/>
    <w:pPr>
      <w:keepNext/>
      <w:tabs>
        <w:tab w:val="num" w:pos="0"/>
      </w:tabs>
      <w:ind w:left="432" w:hanging="432"/>
      <w:jc w:val="center"/>
      <w:outlineLvl w:val="0"/>
    </w:pPr>
    <w:rPr>
      <w:rFonts w:ascii="Verdana" w:hAnsi="Verdana"/>
      <w:b/>
      <w:sz w:val="18"/>
      <w:szCs w:val="18"/>
      <w:u w:val="single"/>
    </w:rPr>
  </w:style>
  <w:style w:type="paragraph" w:styleId="Heading2">
    <w:name w:val="heading 2"/>
    <w:basedOn w:val="Normal"/>
    <w:next w:val="Normal"/>
    <w:qFormat/>
    <w:rsid w:val="001158A1"/>
    <w:pPr>
      <w:keepNext/>
      <w:tabs>
        <w:tab w:val="num" w:pos="0"/>
      </w:tabs>
      <w:spacing w:before="240" w:after="60"/>
      <w:ind w:left="576" w:hanging="576"/>
      <w:outlineLvl w:val="1"/>
    </w:pPr>
    <w:rPr>
      <w:rFonts w:ascii="Arial" w:hAnsi="Arial" w:cs="Arial"/>
      <w:b/>
      <w:bCs/>
      <w:i/>
      <w:iCs/>
      <w:sz w:val="28"/>
      <w:szCs w:val="28"/>
    </w:rPr>
  </w:style>
  <w:style w:type="paragraph" w:styleId="Heading4">
    <w:name w:val="heading 4"/>
    <w:basedOn w:val="Normal"/>
    <w:next w:val="Normal"/>
    <w:qFormat/>
    <w:rsid w:val="001158A1"/>
    <w:pPr>
      <w:keepNext/>
      <w:shd w:val="clear" w:color="auto" w:fill="737373"/>
      <w:tabs>
        <w:tab w:val="num" w:pos="0"/>
      </w:tabs>
      <w:ind w:left="864" w:hanging="864"/>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1158A1"/>
    <w:rPr>
      <w:rFonts w:ascii="Wingdings" w:hAnsi="Wingdings"/>
    </w:rPr>
  </w:style>
  <w:style w:type="character" w:customStyle="1" w:styleId="WW8Num3z0">
    <w:name w:val="WW8Num3z0"/>
    <w:rsid w:val="001158A1"/>
    <w:rPr>
      <w:rFonts w:ascii="Wingdings" w:hAnsi="Wingdings"/>
    </w:rPr>
  </w:style>
  <w:style w:type="character" w:customStyle="1" w:styleId="WW8Num4z0">
    <w:name w:val="WW8Num4z0"/>
    <w:rsid w:val="001158A1"/>
    <w:rPr>
      <w:rFonts w:ascii="Wingdings" w:hAnsi="Wingdings"/>
    </w:rPr>
  </w:style>
  <w:style w:type="character" w:customStyle="1" w:styleId="WW8Num5z0">
    <w:name w:val="WW8Num5z0"/>
    <w:rsid w:val="001158A1"/>
    <w:rPr>
      <w:rFonts w:ascii="Wingdings" w:hAnsi="Wingdings"/>
    </w:rPr>
  </w:style>
  <w:style w:type="character" w:customStyle="1" w:styleId="WW8Num6z0">
    <w:name w:val="WW8Num6z0"/>
    <w:rsid w:val="001158A1"/>
    <w:rPr>
      <w:rFonts w:ascii="Symbol" w:hAnsi="Symbol"/>
    </w:rPr>
  </w:style>
  <w:style w:type="character" w:customStyle="1" w:styleId="WW8Num7z0">
    <w:name w:val="WW8Num7z0"/>
    <w:rsid w:val="001158A1"/>
    <w:rPr>
      <w:rFonts w:ascii="Wingdings" w:hAnsi="Wingdings"/>
    </w:rPr>
  </w:style>
  <w:style w:type="character" w:customStyle="1" w:styleId="WW8Num8z0">
    <w:name w:val="WW8Num8z0"/>
    <w:rsid w:val="001158A1"/>
    <w:rPr>
      <w:rFonts w:ascii="Wingdings" w:hAnsi="Wingdings"/>
    </w:rPr>
  </w:style>
  <w:style w:type="character" w:customStyle="1" w:styleId="WW8Num9z0">
    <w:name w:val="WW8Num9z0"/>
    <w:rsid w:val="001158A1"/>
    <w:rPr>
      <w:rFonts w:ascii="Wingdings" w:hAnsi="Wingdings"/>
    </w:rPr>
  </w:style>
  <w:style w:type="character" w:customStyle="1" w:styleId="WW8Num10z0">
    <w:name w:val="WW8Num10z0"/>
    <w:rsid w:val="001158A1"/>
    <w:rPr>
      <w:rFonts w:ascii="Wingdings" w:hAnsi="Wingdings"/>
    </w:rPr>
  </w:style>
  <w:style w:type="character" w:customStyle="1" w:styleId="WW8Num11z0">
    <w:name w:val="WW8Num11z0"/>
    <w:rsid w:val="001158A1"/>
    <w:rPr>
      <w:rFonts w:ascii="Wingdings" w:hAnsi="Wingdings"/>
    </w:rPr>
  </w:style>
  <w:style w:type="character" w:customStyle="1" w:styleId="WW8Num12z0">
    <w:name w:val="WW8Num12z0"/>
    <w:rsid w:val="001158A1"/>
    <w:rPr>
      <w:rFonts w:ascii="Wingdings" w:hAnsi="Wingdings"/>
    </w:rPr>
  </w:style>
  <w:style w:type="character" w:customStyle="1" w:styleId="WW8Num13z0">
    <w:name w:val="WW8Num13z0"/>
    <w:rsid w:val="001158A1"/>
    <w:rPr>
      <w:rFonts w:ascii="Symbol" w:hAnsi="Symbol"/>
    </w:rPr>
  </w:style>
  <w:style w:type="character" w:customStyle="1" w:styleId="WW8Num14z0">
    <w:name w:val="WW8Num14z0"/>
    <w:rsid w:val="001158A1"/>
    <w:rPr>
      <w:rFonts w:ascii="Wingdings" w:hAnsi="Wingdings"/>
    </w:rPr>
  </w:style>
  <w:style w:type="character" w:customStyle="1" w:styleId="WW8Num15z0">
    <w:name w:val="WW8Num15z0"/>
    <w:rsid w:val="001158A1"/>
    <w:rPr>
      <w:rFonts w:ascii="Symbol" w:hAnsi="Symbol"/>
    </w:rPr>
  </w:style>
  <w:style w:type="character" w:customStyle="1" w:styleId="WW8Num16z0">
    <w:name w:val="WW8Num16z0"/>
    <w:rsid w:val="001158A1"/>
    <w:rPr>
      <w:rFonts w:ascii="Wingdings" w:hAnsi="Wingdings"/>
    </w:rPr>
  </w:style>
  <w:style w:type="character" w:customStyle="1" w:styleId="Absatz-Standardschriftart">
    <w:name w:val="Absatz-Standardschriftart"/>
    <w:rsid w:val="001158A1"/>
  </w:style>
  <w:style w:type="character" w:customStyle="1" w:styleId="WW-Absatz-Standardschriftart">
    <w:name w:val="WW-Absatz-Standardschriftart"/>
    <w:rsid w:val="001158A1"/>
  </w:style>
  <w:style w:type="character" w:customStyle="1" w:styleId="WW-Absatz-Standardschriftart1">
    <w:name w:val="WW-Absatz-Standardschriftart1"/>
    <w:rsid w:val="001158A1"/>
  </w:style>
  <w:style w:type="character" w:customStyle="1" w:styleId="WW-Absatz-Standardschriftart11">
    <w:name w:val="WW-Absatz-Standardschriftart11"/>
    <w:rsid w:val="001158A1"/>
  </w:style>
  <w:style w:type="character" w:customStyle="1" w:styleId="WW-Absatz-Standardschriftart111">
    <w:name w:val="WW-Absatz-Standardschriftart111"/>
    <w:rsid w:val="001158A1"/>
  </w:style>
  <w:style w:type="character" w:customStyle="1" w:styleId="WW-Absatz-Standardschriftart1111">
    <w:name w:val="WW-Absatz-Standardschriftart1111"/>
    <w:rsid w:val="001158A1"/>
  </w:style>
  <w:style w:type="character" w:customStyle="1" w:styleId="WW-Absatz-Standardschriftart11111">
    <w:name w:val="WW-Absatz-Standardschriftart11111"/>
    <w:rsid w:val="001158A1"/>
  </w:style>
  <w:style w:type="character" w:customStyle="1" w:styleId="WW8Num1z0">
    <w:name w:val="WW8Num1z0"/>
    <w:rsid w:val="001158A1"/>
    <w:rPr>
      <w:rFonts w:ascii="Wingdings" w:hAnsi="Wingdings"/>
    </w:rPr>
  </w:style>
  <w:style w:type="character" w:customStyle="1" w:styleId="WW8Num6z1">
    <w:name w:val="WW8Num6z1"/>
    <w:rsid w:val="001158A1"/>
    <w:rPr>
      <w:rFonts w:ascii="Courier New" w:hAnsi="Courier New" w:cs="Courier New"/>
    </w:rPr>
  </w:style>
  <w:style w:type="character" w:customStyle="1" w:styleId="WW8Num6z2">
    <w:name w:val="WW8Num6z2"/>
    <w:rsid w:val="001158A1"/>
    <w:rPr>
      <w:rFonts w:ascii="Wingdings" w:hAnsi="Wingdings"/>
    </w:rPr>
  </w:style>
  <w:style w:type="character" w:customStyle="1" w:styleId="WW8Num7z1">
    <w:name w:val="WW8Num7z1"/>
    <w:rsid w:val="001158A1"/>
    <w:rPr>
      <w:rFonts w:ascii="Courier New" w:hAnsi="Courier New" w:cs="Courier New"/>
    </w:rPr>
  </w:style>
  <w:style w:type="character" w:customStyle="1" w:styleId="WW8Num7z3">
    <w:name w:val="WW8Num7z3"/>
    <w:rsid w:val="001158A1"/>
    <w:rPr>
      <w:rFonts w:ascii="Symbol" w:hAnsi="Symbol"/>
    </w:rPr>
  </w:style>
  <w:style w:type="character" w:customStyle="1" w:styleId="WW8Num8z1">
    <w:name w:val="WW8Num8z1"/>
    <w:rsid w:val="001158A1"/>
    <w:rPr>
      <w:rFonts w:ascii="Courier New" w:hAnsi="Courier New" w:cs="Courier New"/>
    </w:rPr>
  </w:style>
  <w:style w:type="character" w:customStyle="1" w:styleId="WW8Num8z3">
    <w:name w:val="WW8Num8z3"/>
    <w:rsid w:val="001158A1"/>
    <w:rPr>
      <w:rFonts w:ascii="Symbol" w:hAnsi="Symbol"/>
    </w:rPr>
  </w:style>
  <w:style w:type="character" w:customStyle="1" w:styleId="WW8Num9z1">
    <w:name w:val="WW8Num9z1"/>
    <w:rsid w:val="001158A1"/>
    <w:rPr>
      <w:rFonts w:ascii="Courier New" w:hAnsi="Courier New" w:cs="Courier New"/>
    </w:rPr>
  </w:style>
  <w:style w:type="character" w:customStyle="1" w:styleId="WW8Num9z3">
    <w:name w:val="WW8Num9z3"/>
    <w:rsid w:val="001158A1"/>
    <w:rPr>
      <w:rFonts w:ascii="Symbol" w:hAnsi="Symbol"/>
    </w:rPr>
  </w:style>
  <w:style w:type="character" w:customStyle="1" w:styleId="WW8Num10z1">
    <w:name w:val="WW8Num10z1"/>
    <w:rsid w:val="001158A1"/>
    <w:rPr>
      <w:rFonts w:ascii="Courier New" w:hAnsi="Courier New" w:cs="Courier New"/>
    </w:rPr>
  </w:style>
  <w:style w:type="character" w:customStyle="1" w:styleId="WW8Num10z3">
    <w:name w:val="WW8Num10z3"/>
    <w:rsid w:val="001158A1"/>
    <w:rPr>
      <w:rFonts w:ascii="Symbol" w:hAnsi="Symbol"/>
    </w:rPr>
  </w:style>
  <w:style w:type="character" w:customStyle="1" w:styleId="WW8Num11z1">
    <w:name w:val="WW8Num11z1"/>
    <w:rsid w:val="001158A1"/>
    <w:rPr>
      <w:rFonts w:ascii="Courier New" w:hAnsi="Courier New" w:cs="Courier New"/>
    </w:rPr>
  </w:style>
  <w:style w:type="character" w:customStyle="1" w:styleId="WW8Num11z3">
    <w:name w:val="WW8Num11z3"/>
    <w:rsid w:val="001158A1"/>
    <w:rPr>
      <w:rFonts w:ascii="Symbol" w:hAnsi="Symbol"/>
    </w:rPr>
  </w:style>
  <w:style w:type="character" w:customStyle="1" w:styleId="WW8Num12z1">
    <w:name w:val="WW8Num12z1"/>
    <w:rsid w:val="001158A1"/>
    <w:rPr>
      <w:rFonts w:ascii="Courier New" w:hAnsi="Courier New" w:cs="Courier New"/>
    </w:rPr>
  </w:style>
  <w:style w:type="character" w:customStyle="1" w:styleId="WW8Num12z3">
    <w:name w:val="WW8Num12z3"/>
    <w:rsid w:val="001158A1"/>
    <w:rPr>
      <w:rFonts w:ascii="Symbol" w:hAnsi="Symbol"/>
    </w:rPr>
  </w:style>
  <w:style w:type="character" w:customStyle="1" w:styleId="WW8Num13z1">
    <w:name w:val="WW8Num13z1"/>
    <w:rsid w:val="001158A1"/>
    <w:rPr>
      <w:rFonts w:ascii="Courier New" w:hAnsi="Courier New" w:cs="Courier New"/>
    </w:rPr>
  </w:style>
  <w:style w:type="character" w:customStyle="1" w:styleId="WW8Num13z2">
    <w:name w:val="WW8Num13z2"/>
    <w:rsid w:val="001158A1"/>
    <w:rPr>
      <w:rFonts w:ascii="Wingdings" w:hAnsi="Wingdings"/>
    </w:rPr>
  </w:style>
  <w:style w:type="character" w:customStyle="1" w:styleId="WW8Num14z1">
    <w:name w:val="WW8Num14z1"/>
    <w:rsid w:val="001158A1"/>
    <w:rPr>
      <w:rFonts w:ascii="Courier New" w:hAnsi="Courier New" w:cs="Courier New"/>
    </w:rPr>
  </w:style>
  <w:style w:type="character" w:customStyle="1" w:styleId="WW8Num14z3">
    <w:name w:val="WW8Num14z3"/>
    <w:rsid w:val="001158A1"/>
    <w:rPr>
      <w:rFonts w:ascii="Symbol" w:hAnsi="Symbol"/>
    </w:rPr>
  </w:style>
  <w:style w:type="character" w:customStyle="1" w:styleId="WW8Num15z1">
    <w:name w:val="WW8Num15z1"/>
    <w:rsid w:val="001158A1"/>
    <w:rPr>
      <w:rFonts w:ascii="Courier New" w:hAnsi="Courier New" w:cs="Courier New"/>
    </w:rPr>
  </w:style>
  <w:style w:type="character" w:customStyle="1" w:styleId="WW8Num15z2">
    <w:name w:val="WW8Num15z2"/>
    <w:rsid w:val="001158A1"/>
    <w:rPr>
      <w:rFonts w:ascii="Wingdings" w:hAnsi="Wingdings"/>
    </w:rPr>
  </w:style>
  <w:style w:type="character" w:customStyle="1" w:styleId="WW8Num16z1">
    <w:name w:val="WW8Num16z1"/>
    <w:rsid w:val="001158A1"/>
    <w:rPr>
      <w:rFonts w:ascii="Courier New" w:hAnsi="Courier New" w:cs="Courier New"/>
    </w:rPr>
  </w:style>
  <w:style w:type="character" w:customStyle="1" w:styleId="WW8Num16z3">
    <w:name w:val="WW8Num16z3"/>
    <w:rsid w:val="001158A1"/>
    <w:rPr>
      <w:rFonts w:ascii="Symbol" w:hAnsi="Symbol"/>
    </w:rPr>
  </w:style>
  <w:style w:type="character" w:customStyle="1" w:styleId="WW8Num17z0">
    <w:name w:val="WW8Num17z0"/>
    <w:rsid w:val="001158A1"/>
    <w:rPr>
      <w:rFonts w:ascii="Wingdings" w:hAnsi="Wingdings"/>
    </w:rPr>
  </w:style>
  <w:style w:type="character" w:customStyle="1" w:styleId="WW8Num17z1">
    <w:name w:val="WW8Num17z1"/>
    <w:rsid w:val="001158A1"/>
    <w:rPr>
      <w:rFonts w:ascii="Courier New" w:hAnsi="Courier New" w:cs="Courier New"/>
    </w:rPr>
  </w:style>
  <w:style w:type="character" w:customStyle="1" w:styleId="WW8Num17z3">
    <w:name w:val="WW8Num17z3"/>
    <w:rsid w:val="001158A1"/>
    <w:rPr>
      <w:rFonts w:ascii="Symbol" w:hAnsi="Symbol"/>
    </w:rPr>
  </w:style>
  <w:style w:type="character" w:customStyle="1" w:styleId="WW8Num18z0">
    <w:name w:val="WW8Num18z0"/>
    <w:rsid w:val="001158A1"/>
    <w:rPr>
      <w:rFonts w:ascii="Symbol" w:hAnsi="Symbol"/>
    </w:rPr>
  </w:style>
  <w:style w:type="character" w:customStyle="1" w:styleId="WW8Num18z1">
    <w:name w:val="WW8Num18z1"/>
    <w:rsid w:val="001158A1"/>
    <w:rPr>
      <w:rFonts w:ascii="Courier New" w:hAnsi="Courier New" w:cs="Courier New"/>
    </w:rPr>
  </w:style>
  <w:style w:type="character" w:customStyle="1" w:styleId="WW8Num18z2">
    <w:name w:val="WW8Num18z2"/>
    <w:rsid w:val="001158A1"/>
    <w:rPr>
      <w:rFonts w:ascii="Wingdings" w:hAnsi="Wingdings"/>
    </w:rPr>
  </w:style>
  <w:style w:type="character" w:customStyle="1" w:styleId="WW8Num19z0">
    <w:name w:val="WW8Num19z0"/>
    <w:rsid w:val="001158A1"/>
    <w:rPr>
      <w:rFonts w:ascii="Wingdings" w:hAnsi="Wingdings"/>
    </w:rPr>
  </w:style>
  <w:style w:type="character" w:customStyle="1" w:styleId="WW8Num19z1">
    <w:name w:val="WW8Num19z1"/>
    <w:rsid w:val="001158A1"/>
    <w:rPr>
      <w:rFonts w:ascii="Courier New" w:hAnsi="Courier New" w:cs="Courier New"/>
    </w:rPr>
  </w:style>
  <w:style w:type="character" w:customStyle="1" w:styleId="WW8Num19z3">
    <w:name w:val="WW8Num19z3"/>
    <w:rsid w:val="001158A1"/>
    <w:rPr>
      <w:rFonts w:ascii="Symbol" w:hAnsi="Symbol"/>
    </w:rPr>
  </w:style>
  <w:style w:type="character" w:customStyle="1" w:styleId="WW8Num20z0">
    <w:name w:val="WW8Num20z0"/>
    <w:rsid w:val="001158A1"/>
    <w:rPr>
      <w:rFonts w:ascii="Wingdings" w:hAnsi="Wingdings"/>
    </w:rPr>
  </w:style>
  <w:style w:type="character" w:customStyle="1" w:styleId="WW8Num20z1">
    <w:name w:val="WW8Num20z1"/>
    <w:rsid w:val="001158A1"/>
    <w:rPr>
      <w:rFonts w:ascii="Courier New" w:hAnsi="Courier New" w:cs="Courier New"/>
    </w:rPr>
  </w:style>
  <w:style w:type="character" w:customStyle="1" w:styleId="WW8Num20z3">
    <w:name w:val="WW8Num20z3"/>
    <w:rsid w:val="001158A1"/>
    <w:rPr>
      <w:rFonts w:ascii="Symbol" w:hAnsi="Symbol"/>
    </w:rPr>
  </w:style>
  <w:style w:type="character" w:customStyle="1" w:styleId="WW8Num21z0">
    <w:name w:val="WW8Num21z0"/>
    <w:rsid w:val="001158A1"/>
    <w:rPr>
      <w:rFonts w:ascii="Wingdings" w:hAnsi="Wingdings"/>
    </w:rPr>
  </w:style>
  <w:style w:type="character" w:customStyle="1" w:styleId="WW8Num21z1">
    <w:name w:val="WW8Num21z1"/>
    <w:rsid w:val="001158A1"/>
    <w:rPr>
      <w:rFonts w:ascii="Courier New" w:hAnsi="Courier New" w:cs="Courier New"/>
    </w:rPr>
  </w:style>
  <w:style w:type="character" w:customStyle="1" w:styleId="WW8Num21z3">
    <w:name w:val="WW8Num21z3"/>
    <w:rsid w:val="001158A1"/>
    <w:rPr>
      <w:rFonts w:ascii="Symbol" w:hAnsi="Symbol"/>
    </w:rPr>
  </w:style>
  <w:style w:type="character" w:customStyle="1" w:styleId="WW8Num22z0">
    <w:name w:val="WW8Num22z0"/>
    <w:rsid w:val="001158A1"/>
    <w:rPr>
      <w:rFonts w:ascii="Symbol" w:hAnsi="Symbol"/>
    </w:rPr>
  </w:style>
  <w:style w:type="character" w:customStyle="1" w:styleId="WW8Num22z1">
    <w:name w:val="WW8Num22z1"/>
    <w:rsid w:val="001158A1"/>
    <w:rPr>
      <w:rFonts w:ascii="Courier New" w:hAnsi="Courier New" w:cs="Courier New"/>
    </w:rPr>
  </w:style>
  <w:style w:type="character" w:customStyle="1" w:styleId="WW8Num22z2">
    <w:name w:val="WW8Num22z2"/>
    <w:rsid w:val="001158A1"/>
    <w:rPr>
      <w:rFonts w:ascii="Wingdings" w:hAnsi="Wingdings"/>
    </w:rPr>
  </w:style>
  <w:style w:type="character" w:customStyle="1" w:styleId="WW8Num23z0">
    <w:name w:val="WW8Num23z0"/>
    <w:rsid w:val="001158A1"/>
    <w:rPr>
      <w:rFonts w:ascii="Wingdings" w:hAnsi="Wingdings"/>
    </w:rPr>
  </w:style>
  <w:style w:type="character" w:customStyle="1" w:styleId="WW8Num23z1">
    <w:name w:val="WW8Num23z1"/>
    <w:rsid w:val="001158A1"/>
    <w:rPr>
      <w:rFonts w:ascii="Courier New" w:hAnsi="Courier New" w:cs="Courier New"/>
    </w:rPr>
  </w:style>
  <w:style w:type="character" w:customStyle="1" w:styleId="WW8Num23z3">
    <w:name w:val="WW8Num23z3"/>
    <w:rsid w:val="001158A1"/>
    <w:rPr>
      <w:rFonts w:ascii="Symbol" w:hAnsi="Symbol"/>
    </w:rPr>
  </w:style>
  <w:style w:type="character" w:customStyle="1" w:styleId="WW8Num24z0">
    <w:name w:val="WW8Num24z0"/>
    <w:rsid w:val="001158A1"/>
    <w:rPr>
      <w:rFonts w:ascii="Wingdings" w:hAnsi="Wingdings"/>
    </w:rPr>
  </w:style>
  <w:style w:type="character" w:customStyle="1" w:styleId="WW8Num24z1">
    <w:name w:val="WW8Num24z1"/>
    <w:rsid w:val="001158A1"/>
    <w:rPr>
      <w:rFonts w:ascii="Courier New" w:hAnsi="Courier New" w:cs="Courier New"/>
    </w:rPr>
  </w:style>
  <w:style w:type="character" w:customStyle="1" w:styleId="WW8Num24z3">
    <w:name w:val="WW8Num24z3"/>
    <w:rsid w:val="001158A1"/>
    <w:rPr>
      <w:rFonts w:ascii="Symbol" w:hAnsi="Symbol"/>
    </w:rPr>
  </w:style>
  <w:style w:type="character" w:customStyle="1" w:styleId="WW8Num25z0">
    <w:name w:val="WW8Num25z0"/>
    <w:rsid w:val="001158A1"/>
    <w:rPr>
      <w:rFonts w:ascii="Symbol" w:hAnsi="Symbol"/>
    </w:rPr>
  </w:style>
  <w:style w:type="character" w:customStyle="1" w:styleId="WW8Num25z1">
    <w:name w:val="WW8Num25z1"/>
    <w:rsid w:val="001158A1"/>
    <w:rPr>
      <w:rFonts w:ascii="Courier New" w:hAnsi="Courier New" w:cs="Courier New"/>
    </w:rPr>
  </w:style>
  <w:style w:type="character" w:customStyle="1" w:styleId="WW8Num25z2">
    <w:name w:val="WW8Num25z2"/>
    <w:rsid w:val="001158A1"/>
    <w:rPr>
      <w:rFonts w:ascii="Wingdings" w:hAnsi="Wingdings"/>
    </w:rPr>
  </w:style>
  <w:style w:type="character" w:customStyle="1" w:styleId="WW8Num26z0">
    <w:name w:val="WW8Num26z0"/>
    <w:rsid w:val="001158A1"/>
    <w:rPr>
      <w:rFonts w:ascii="Wingdings" w:hAnsi="Wingdings"/>
    </w:rPr>
  </w:style>
  <w:style w:type="character" w:customStyle="1" w:styleId="WW8Num26z1">
    <w:name w:val="WW8Num26z1"/>
    <w:rsid w:val="001158A1"/>
    <w:rPr>
      <w:rFonts w:ascii="Courier New" w:hAnsi="Courier New" w:cs="Courier New"/>
    </w:rPr>
  </w:style>
  <w:style w:type="character" w:customStyle="1" w:styleId="WW8Num26z3">
    <w:name w:val="WW8Num26z3"/>
    <w:rsid w:val="001158A1"/>
    <w:rPr>
      <w:rFonts w:ascii="Symbol" w:hAnsi="Symbol"/>
    </w:rPr>
  </w:style>
  <w:style w:type="character" w:customStyle="1" w:styleId="WW8Num27z0">
    <w:name w:val="WW8Num27z0"/>
    <w:rsid w:val="001158A1"/>
    <w:rPr>
      <w:rFonts w:ascii="Wingdings" w:hAnsi="Wingdings"/>
    </w:rPr>
  </w:style>
  <w:style w:type="character" w:customStyle="1" w:styleId="WW8Num27z1">
    <w:name w:val="WW8Num27z1"/>
    <w:rsid w:val="001158A1"/>
    <w:rPr>
      <w:rFonts w:ascii="Courier New" w:hAnsi="Courier New" w:cs="Courier New"/>
    </w:rPr>
  </w:style>
  <w:style w:type="character" w:customStyle="1" w:styleId="WW8Num27z3">
    <w:name w:val="WW8Num27z3"/>
    <w:rsid w:val="001158A1"/>
    <w:rPr>
      <w:rFonts w:ascii="Symbol" w:hAnsi="Symbol"/>
    </w:rPr>
  </w:style>
  <w:style w:type="character" w:customStyle="1" w:styleId="WW8Num28z0">
    <w:name w:val="WW8Num28z0"/>
    <w:rsid w:val="001158A1"/>
    <w:rPr>
      <w:rFonts w:ascii="Wingdings" w:hAnsi="Wingdings"/>
    </w:rPr>
  </w:style>
  <w:style w:type="character" w:customStyle="1" w:styleId="WW8Num28z1">
    <w:name w:val="WW8Num28z1"/>
    <w:rsid w:val="001158A1"/>
    <w:rPr>
      <w:rFonts w:ascii="Courier New" w:hAnsi="Courier New" w:cs="Courier New"/>
    </w:rPr>
  </w:style>
  <w:style w:type="character" w:customStyle="1" w:styleId="WW8Num28z3">
    <w:name w:val="WW8Num28z3"/>
    <w:rsid w:val="001158A1"/>
    <w:rPr>
      <w:rFonts w:ascii="Symbol" w:hAnsi="Symbol"/>
    </w:rPr>
  </w:style>
  <w:style w:type="character" w:customStyle="1" w:styleId="WW8Num29z0">
    <w:name w:val="WW8Num29z0"/>
    <w:rsid w:val="001158A1"/>
    <w:rPr>
      <w:rFonts w:ascii="Wingdings" w:hAnsi="Wingdings"/>
    </w:rPr>
  </w:style>
  <w:style w:type="character" w:customStyle="1" w:styleId="WW8Num29z1">
    <w:name w:val="WW8Num29z1"/>
    <w:rsid w:val="001158A1"/>
    <w:rPr>
      <w:rFonts w:ascii="Courier New" w:hAnsi="Courier New" w:cs="Courier New"/>
    </w:rPr>
  </w:style>
  <w:style w:type="character" w:customStyle="1" w:styleId="WW8Num29z3">
    <w:name w:val="WW8Num29z3"/>
    <w:rsid w:val="001158A1"/>
    <w:rPr>
      <w:rFonts w:ascii="Symbol" w:hAnsi="Symbol"/>
    </w:rPr>
  </w:style>
  <w:style w:type="character" w:customStyle="1" w:styleId="WW8Num30z0">
    <w:name w:val="WW8Num30z0"/>
    <w:rsid w:val="001158A1"/>
    <w:rPr>
      <w:rFonts w:ascii="Symbol" w:hAnsi="Symbol"/>
    </w:rPr>
  </w:style>
  <w:style w:type="character" w:customStyle="1" w:styleId="WW8Num30z1">
    <w:name w:val="WW8Num30z1"/>
    <w:rsid w:val="001158A1"/>
    <w:rPr>
      <w:rFonts w:ascii="Courier New" w:hAnsi="Courier New" w:cs="Courier New"/>
    </w:rPr>
  </w:style>
  <w:style w:type="character" w:customStyle="1" w:styleId="WW8Num30z2">
    <w:name w:val="WW8Num30z2"/>
    <w:rsid w:val="001158A1"/>
    <w:rPr>
      <w:rFonts w:ascii="Wingdings" w:hAnsi="Wingdings"/>
    </w:rPr>
  </w:style>
  <w:style w:type="character" w:customStyle="1" w:styleId="WW8Num31z0">
    <w:name w:val="WW8Num31z0"/>
    <w:rsid w:val="001158A1"/>
    <w:rPr>
      <w:rFonts w:ascii="Wingdings" w:hAnsi="Wingdings"/>
    </w:rPr>
  </w:style>
  <w:style w:type="character" w:customStyle="1" w:styleId="WW8Num31z1">
    <w:name w:val="WW8Num31z1"/>
    <w:rsid w:val="001158A1"/>
    <w:rPr>
      <w:rFonts w:ascii="Courier New" w:hAnsi="Courier New" w:cs="Courier New"/>
    </w:rPr>
  </w:style>
  <w:style w:type="character" w:customStyle="1" w:styleId="WW8Num31z3">
    <w:name w:val="WW8Num31z3"/>
    <w:rsid w:val="001158A1"/>
    <w:rPr>
      <w:rFonts w:ascii="Symbol" w:hAnsi="Symbol"/>
    </w:rPr>
  </w:style>
  <w:style w:type="character" w:customStyle="1" w:styleId="WW8Num32z0">
    <w:name w:val="WW8Num32z0"/>
    <w:rsid w:val="001158A1"/>
    <w:rPr>
      <w:rFonts w:ascii="Symbol" w:hAnsi="Symbol"/>
    </w:rPr>
  </w:style>
  <w:style w:type="character" w:customStyle="1" w:styleId="WW8Num32z2">
    <w:name w:val="WW8Num32z2"/>
    <w:rsid w:val="001158A1"/>
    <w:rPr>
      <w:rFonts w:ascii="Wingdings" w:hAnsi="Wingdings"/>
    </w:rPr>
  </w:style>
  <w:style w:type="character" w:customStyle="1" w:styleId="WW8Num32z4">
    <w:name w:val="WW8Num32z4"/>
    <w:rsid w:val="001158A1"/>
    <w:rPr>
      <w:rFonts w:ascii="Courier New" w:hAnsi="Courier New" w:cs="Courier New"/>
    </w:rPr>
  </w:style>
  <w:style w:type="character" w:customStyle="1" w:styleId="WW8Num33z0">
    <w:name w:val="WW8Num33z0"/>
    <w:rsid w:val="001158A1"/>
    <w:rPr>
      <w:rFonts w:ascii="Wingdings" w:hAnsi="Wingdings"/>
    </w:rPr>
  </w:style>
  <w:style w:type="character" w:customStyle="1" w:styleId="WW8Num33z1">
    <w:name w:val="WW8Num33z1"/>
    <w:rsid w:val="001158A1"/>
    <w:rPr>
      <w:rFonts w:ascii="Courier New" w:hAnsi="Courier New" w:cs="Courier New"/>
    </w:rPr>
  </w:style>
  <w:style w:type="character" w:customStyle="1" w:styleId="WW8Num33z3">
    <w:name w:val="WW8Num33z3"/>
    <w:rsid w:val="001158A1"/>
    <w:rPr>
      <w:rFonts w:ascii="Symbol" w:hAnsi="Symbol"/>
    </w:rPr>
  </w:style>
  <w:style w:type="character" w:customStyle="1" w:styleId="WW8Num34z0">
    <w:name w:val="WW8Num34z0"/>
    <w:rsid w:val="001158A1"/>
    <w:rPr>
      <w:rFonts w:ascii="Wingdings" w:hAnsi="Wingdings"/>
    </w:rPr>
  </w:style>
  <w:style w:type="character" w:customStyle="1" w:styleId="WW8Num34z1">
    <w:name w:val="WW8Num34z1"/>
    <w:rsid w:val="001158A1"/>
    <w:rPr>
      <w:rFonts w:ascii="Courier New" w:hAnsi="Courier New" w:cs="Courier New"/>
    </w:rPr>
  </w:style>
  <w:style w:type="character" w:customStyle="1" w:styleId="WW8Num34z3">
    <w:name w:val="WW8Num34z3"/>
    <w:rsid w:val="001158A1"/>
    <w:rPr>
      <w:rFonts w:ascii="Symbol" w:hAnsi="Symbol"/>
    </w:rPr>
  </w:style>
  <w:style w:type="character" w:customStyle="1" w:styleId="WW8Num36z0">
    <w:name w:val="WW8Num36z0"/>
    <w:rsid w:val="001158A1"/>
    <w:rPr>
      <w:rFonts w:ascii="Wingdings" w:hAnsi="Wingdings"/>
    </w:rPr>
  </w:style>
  <w:style w:type="character" w:customStyle="1" w:styleId="WW8Num36z1">
    <w:name w:val="WW8Num36z1"/>
    <w:rsid w:val="001158A1"/>
    <w:rPr>
      <w:rFonts w:ascii="Courier New" w:hAnsi="Courier New" w:cs="Courier New"/>
    </w:rPr>
  </w:style>
  <w:style w:type="character" w:customStyle="1" w:styleId="WW8Num36z3">
    <w:name w:val="WW8Num36z3"/>
    <w:rsid w:val="001158A1"/>
    <w:rPr>
      <w:rFonts w:ascii="Symbol" w:hAnsi="Symbol"/>
    </w:rPr>
  </w:style>
  <w:style w:type="character" w:customStyle="1" w:styleId="blackres1">
    <w:name w:val="blackres1"/>
    <w:basedOn w:val="DefaultParagraphFont"/>
    <w:rsid w:val="001158A1"/>
    <w:rPr>
      <w:rFonts w:ascii="Arial" w:hAnsi="Arial" w:cs="Arial"/>
      <w:color w:val="000000"/>
      <w:sz w:val="20"/>
      <w:szCs w:val="20"/>
    </w:rPr>
  </w:style>
  <w:style w:type="character" w:styleId="Hyperlink">
    <w:name w:val="Hyperlink"/>
    <w:basedOn w:val="DefaultParagraphFont"/>
    <w:rsid w:val="001158A1"/>
    <w:rPr>
      <w:color w:val="0000FF"/>
      <w:u w:val="single"/>
    </w:rPr>
  </w:style>
  <w:style w:type="character" w:styleId="Emphasis">
    <w:name w:val="Emphasis"/>
    <w:basedOn w:val="DefaultParagraphFont"/>
    <w:qFormat/>
    <w:rsid w:val="001158A1"/>
    <w:rPr>
      <w:i/>
      <w:iCs/>
    </w:rPr>
  </w:style>
  <w:style w:type="character" w:customStyle="1" w:styleId="apple-style-span">
    <w:name w:val="apple-style-span"/>
    <w:basedOn w:val="DefaultParagraphFont"/>
    <w:rsid w:val="001158A1"/>
  </w:style>
  <w:style w:type="character" w:customStyle="1" w:styleId="HeaderChar">
    <w:name w:val="Header Char"/>
    <w:basedOn w:val="DefaultParagraphFont"/>
    <w:rsid w:val="001158A1"/>
    <w:rPr>
      <w:sz w:val="24"/>
      <w:szCs w:val="24"/>
    </w:rPr>
  </w:style>
  <w:style w:type="character" w:customStyle="1" w:styleId="FooterChar">
    <w:name w:val="Footer Char"/>
    <w:basedOn w:val="DefaultParagraphFont"/>
    <w:rsid w:val="001158A1"/>
    <w:rPr>
      <w:sz w:val="24"/>
      <w:szCs w:val="24"/>
    </w:rPr>
  </w:style>
  <w:style w:type="character" w:customStyle="1" w:styleId="apple-converted-space">
    <w:name w:val="apple-converted-space"/>
    <w:basedOn w:val="DefaultParagraphFont"/>
    <w:rsid w:val="001158A1"/>
  </w:style>
  <w:style w:type="character" w:customStyle="1" w:styleId="Typewriter">
    <w:name w:val="Typewriter"/>
    <w:rsid w:val="001158A1"/>
    <w:rPr>
      <w:rFonts w:ascii="Courier New" w:hAnsi="Courier New"/>
      <w:sz w:val="20"/>
    </w:rPr>
  </w:style>
  <w:style w:type="character" w:styleId="Strong">
    <w:name w:val="Strong"/>
    <w:basedOn w:val="DefaultParagraphFont"/>
    <w:qFormat/>
    <w:rsid w:val="001158A1"/>
    <w:rPr>
      <w:b/>
      <w:bCs/>
    </w:rPr>
  </w:style>
  <w:style w:type="character" w:customStyle="1" w:styleId="PlainTextChar">
    <w:name w:val="Plain Text Char"/>
    <w:basedOn w:val="DefaultParagraphFont"/>
    <w:rsid w:val="001158A1"/>
    <w:rPr>
      <w:rFonts w:ascii="Courier New" w:hAnsi="Courier New"/>
      <w:lang w:val="en-US" w:eastAsia="ar-SA" w:bidi="ar-SA"/>
    </w:rPr>
  </w:style>
  <w:style w:type="paragraph" w:customStyle="1" w:styleId="Heading">
    <w:name w:val="Heading"/>
    <w:basedOn w:val="Normal"/>
    <w:next w:val="BodyText"/>
    <w:rsid w:val="001158A1"/>
    <w:pPr>
      <w:keepNext/>
      <w:spacing w:before="240" w:after="120"/>
    </w:pPr>
    <w:rPr>
      <w:rFonts w:ascii="Liberation Sans" w:eastAsia="DejaVu LGC Sans" w:hAnsi="Liberation Sans" w:cs="DejaVu LGC Sans"/>
      <w:sz w:val="28"/>
      <w:szCs w:val="28"/>
    </w:rPr>
  </w:style>
  <w:style w:type="paragraph" w:styleId="BodyText">
    <w:name w:val="Body Text"/>
    <w:basedOn w:val="Normal"/>
    <w:rsid w:val="001158A1"/>
    <w:rPr>
      <w:b/>
      <w:bCs/>
      <w:i/>
      <w:iCs/>
      <w:color w:val="333300"/>
      <w:sz w:val="32"/>
      <w:szCs w:val="28"/>
    </w:rPr>
  </w:style>
  <w:style w:type="paragraph" w:styleId="List">
    <w:name w:val="List"/>
    <w:basedOn w:val="BodyText"/>
    <w:rsid w:val="001158A1"/>
  </w:style>
  <w:style w:type="paragraph" w:styleId="Caption">
    <w:name w:val="caption"/>
    <w:basedOn w:val="Normal"/>
    <w:qFormat/>
    <w:rsid w:val="001158A1"/>
    <w:pPr>
      <w:suppressLineNumbers/>
      <w:spacing w:before="120" w:after="120"/>
    </w:pPr>
    <w:rPr>
      <w:i/>
      <w:iCs/>
    </w:rPr>
  </w:style>
  <w:style w:type="paragraph" w:customStyle="1" w:styleId="Index">
    <w:name w:val="Index"/>
    <w:basedOn w:val="Normal"/>
    <w:rsid w:val="001158A1"/>
    <w:pPr>
      <w:suppressLineNumbers/>
    </w:pPr>
  </w:style>
  <w:style w:type="paragraph" w:customStyle="1" w:styleId="NormalBatang">
    <w:name w:val="Normal + Batang"/>
    <w:basedOn w:val="Normal"/>
    <w:rsid w:val="001158A1"/>
    <w:pPr>
      <w:tabs>
        <w:tab w:val="left" w:pos="2790"/>
      </w:tabs>
    </w:pPr>
    <w:rPr>
      <w:rFonts w:eastAsia="Batang"/>
    </w:rPr>
  </w:style>
  <w:style w:type="paragraph" w:styleId="NormalIndent">
    <w:name w:val="Normal Indent"/>
    <w:basedOn w:val="Normal"/>
    <w:rsid w:val="001158A1"/>
    <w:pPr>
      <w:ind w:left="720"/>
      <w:jc w:val="both"/>
    </w:pPr>
    <w:rPr>
      <w:rFonts w:ascii="Arial" w:hAnsi="Arial"/>
      <w:sz w:val="22"/>
      <w:szCs w:val="20"/>
    </w:rPr>
  </w:style>
  <w:style w:type="paragraph" w:styleId="BodyText2">
    <w:name w:val="Body Text 2"/>
    <w:basedOn w:val="Normal"/>
    <w:rsid w:val="001158A1"/>
    <w:pPr>
      <w:spacing w:after="120" w:line="480" w:lineRule="auto"/>
    </w:pPr>
  </w:style>
  <w:style w:type="paragraph" w:styleId="BodyText3">
    <w:name w:val="Body Text 3"/>
    <w:basedOn w:val="Normal"/>
    <w:rsid w:val="001158A1"/>
    <w:pPr>
      <w:spacing w:after="120"/>
    </w:pPr>
    <w:rPr>
      <w:sz w:val="16"/>
      <w:szCs w:val="16"/>
    </w:rPr>
  </w:style>
  <w:style w:type="paragraph" w:styleId="HTMLPreformatted">
    <w:name w:val="HTML Preformatted"/>
    <w:basedOn w:val="Normal"/>
    <w:rsid w:val="0011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1158A1"/>
    <w:pPr>
      <w:tabs>
        <w:tab w:val="center" w:pos="4680"/>
        <w:tab w:val="right" w:pos="9360"/>
      </w:tabs>
    </w:pPr>
  </w:style>
  <w:style w:type="paragraph" w:styleId="Footer">
    <w:name w:val="footer"/>
    <w:basedOn w:val="Normal"/>
    <w:rsid w:val="001158A1"/>
    <w:pPr>
      <w:tabs>
        <w:tab w:val="center" w:pos="4680"/>
        <w:tab w:val="right" w:pos="9360"/>
      </w:tabs>
    </w:pPr>
  </w:style>
  <w:style w:type="paragraph" w:customStyle="1" w:styleId="NormalVerdana">
    <w:name w:val="Normal + Verdana"/>
    <w:basedOn w:val="Normal"/>
    <w:rsid w:val="001158A1"/>
    <w:pPr>
      <w:tabs>
        <w:tab w:val="num" w:pos="720"/>
      </w:tabs>
      <w:ind w:left="720" w:hanging="360"/>
    </w:pPr>
    <w:rPr>
      <w:rFonts w:ascii="Verdana" w:hAnsi="Verdana"/>
      <w:sz w:val="20"/>
      <w:szCs w:val="20"/>
    </w:rPr>
  </w:style>
  <w:style w:type="paragraph" w:customStyle="1" w:styleId="verdana">
    <w:name w:val="verdana"/>
    <w:basedOn w:val="Normal"/>
    <w:rsid w:val="001158A1"/>
    <w:pPr>
      <w:tabs>
        <w:tab w:val="left" w:pos="360"/>
      </w:tabs>
      <w:jc w:val="both"/>
    </w:pPr>
    <w:rPr>
      <w:rFonts w:ascii="Verdana" w:hAnsi="Verdana"/>
      <w:b/>
      <w:sz w:val="20"/>
      <w:szCs w:val="20"/>
    </w:rPr>
  </w:style>
  <w:style w:type="paragraph" w:styleId="PlainText">
    <w:name w:val="Plain Text"/>
    <w:basedOn w:val="Normal"/>
    <w:rsid w:val="001158A1"/>
    <w:rPr>
      <w:rFonts w:ascii="Courier New" w:hAnsi="Courier New"/>
      <w:sz w:val="20"/>
      <w:szCs w:val="20"/>
    </w:rPr>
  </w:style>
  <w:style w:type="paragraph" w:styleId="BodyTextIndent2">
    <w:name w:val="Body Text Indent 2"/>
    <w:basedOn w:val="Normal"/>
    <w:rsid w:val="001158A1"/>
    <w:pPr>
      <w:spacing w:after="120" w:line="480" w:lineRule="auto"/>
      <w:ind w:left="360"/>
    </w:pPr>
  </w:style>
  <w:style w:type="paragraph" w:styleId="ListParagraph">
    <w:name w:val="List Paragraph"/>
    <w:basedOn w:val="Normal"/>
    <w:qFormat/>
    <w:rsid w:val="001158A1"/>
    <w:pPr>
      <w:ind w:left="720"/>
    </w:pPr>
  </w:style>
  <w:style w:type="paragraph" w:styleId="NormalWeb">
    <w:name w:val="Normal (Web)"/>
    <w:basedOn w:val="Normal"/>
    <w:rsid w:val="001158A1"/>
    <w:pPr>
      <w:spacing w:before="280" w:after="280"/>
    </w:pPr>
  </w:style>
  <w:style w:type="paragraph" w:customStyle="1" w:styleId="Style2">
    <w:name w:val="Style2"/>
    <w:basedOn w:val="Normal"/>
    <w:rsid w:val="001158A1"/>
    <w:pPr>
      <w:spacing w:after="120"/>
      <w:ind w:left="360"/>
      <w:jc w:val="both"/>
    </w:pPr>
    <w:rPr>
      <w:rFonts w:ascii="Arial" w:hAnsi="Arial"/>
      <w:sz w:val="22"/>
      <w:szCs w:val="20"/>
    </w:rPr>
  </w:style>
  <w:style w:type="paragraph" w:customStyle="1" w:styleId="TableContents">
    <w:name w:val="Table Contents"/>
    <w:basedOn w:val="Normal"/>
    <w:rsid w:val="001158A1"/>
    <w:pPr>
      <w:suppressLineNumbers/>
    </w:pPr>
  </w:style>
  <w:style w:type="paragraph" w:customStyle="1" w:styleId="TableHeading">
    <w:name w:val="Table Heading"/>
    <w:basedOn w:val="TableContents"/>
    <w:rsid w:val="001158A1"/>
    <w:pPr>
      <w:jc w:val="center"/>
    </w:pPr>
    <w:rPr>
      <w:b/>
      <w:bCs/>
    </w:rPr>
  </w:style>
  <w:style w:type="character" w:customStyle="1" w:styleId="UnresolvedMention1">
    <w:name w:val="Unresolved Mention1"/>
    <w:basedOn w:val="DefaultParagraphFont"/>
    <w:uiPriority w:val="99"/>
    <w:semiHidden/>
    <w:unhideWhenUsed/>
    <w:rsid w:val="004D1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11d33fdea0e44c4738b60c3745430ce134f530e18705c4458440321091b5b58140d17011743585f1b4d58515c424154181c084b281e0103030713455a5f0855580f1b425c4c01090340281e0103150117405f540d4d584b50535a4f162e024b4340010d120213105b5c0c004d145c455715445a5c5d57421a081105431458090d074b100a12031753444f4a081e010303071648515b0e544c1000034e6&amp;docType=docx" TargetMode="External"/><Relationship Id="rId3" Type="http://schemas.openxmlformats.org/officeDocument/2006/relationships/settings" Target="settings.xml"/><Relationship Id="rId7" Type="http://schemas.openxmlformats.org/officeDocument/2006/relationships/hyperlink" Target="mailto:kumarnirupam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somasekhar</dc:creator>
  <cp:lastModifiedBy>Nirupam Kumar</cp:lastModifiedBy>
  <cp:revision>5</cp:revision>
  <cp:lastPrinted>1899-12-31T18:30:00Z</cp:lastPrinted>
  <dcterms:created xsi:type="dcterms:W3CDTF">2021-08-17T11:44:00Z</dcterms:created>
  <dcterms:modified xsi:type="dcterms:W3CDTF">2022-06-21T04:36:00Z</dcterms:modified>
</cp:coreProperties>
</file>