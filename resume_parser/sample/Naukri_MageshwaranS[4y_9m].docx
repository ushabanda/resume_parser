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C24B9" w:rsidRPr="00B767A8" w:rsidP="00FC24B9" w14:paraId="08802FD9" w14:textId="77777777">
      <w:pPr>
        <w:tabs>
          <w:tab w:val="center" w:pos="4514"/>
          <w:tab w:val="left" w:pos="7860"/>
        </w:tabs>
        <w:spacing w:line="0" w:lineRule="atLeast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  <w:b/>
        </w:rPr>
        <w:tab/>
      </w:r>
      <w:r>
        <w:rPr>
          <w:rFonts w:ascii="Bahnschrift" w:eastAsia="Times New Roman" w:hAnsi="Bahnschrift" w:cs="Calibri"/>
          <w:b/>
        </w:rPr>
        <w:t xml:space="preserve">                          </w:t>
      </w:r>
      <w:r w:rsidRPr="00B767A8">
        <w:rPr>
          <w:rFonts w:ascii="Bahnschrift" w:eastAsia="Times New Roman" w:hAnsi="Bahnschrift" w:cs="Calibri"/>
          <w:b/>
        </w:rPr>
        <w:t>S.Mageshwaran</w:t>
      </w:r>
      <w:r w:rsidRPr="00B767A8">
        <w:rPr>
          <w:rFonts w:ascii="Bahnschrift" w:eastAsia="Times New Roman" w:hAnsi="Bahnschrift" w:cs="Calibri"/>
          <w:b/>
        </w:rPr>
        <w:tab/>
      </w:r>
    </w:p>
    <w:p w:rsidR="00FC24B9" w:rsidRPr="00B767A8" w:rsidP="00FC24B9" w14:paraId="38B84F0E" w14:textId="77777777">
      <w:pPr>
        <w:tabs>
          <w:tab w:val="left" w:pos="700"/>
        </w:tabs>
        <w:spacing w:line="0" w:lineRule="atLeast"/>
        <w:jc w:val="center"/>
        <w:rPr>
          <w:rFonts w:ascii="Bahnschrift" w:hAnsi="Bahnschrift"/>
        </w:rPr>
      </w:pPr>
      <w:r w:rsidRPr="00B767A8">
        <w:rPr>
          <w:rFonts w:ascii="Bahnschrift" w:eastAsia="Cambria" w:hAnsi="Bahnschrift" w:cs="Calibri"/>
        </w:rPr>
        <w:t>+91 7418796407</w:t>
      </w:r>
    </w:p>
    <w:p w:rsidR="00FC24B9" w:rsidRPr="00B767A8" w:rsidP="00FC24B9" w14:paraId="11BDA0E8" w14:textId="77777777">
      <w:pPr>
        <w:tabs>
          <w:tab w:val="left" w:pos="700"/>
        </w:tabs>
        <w:spacing w:line="0" w:lineRule="atLeast"/>
        <w:jc w:val="center"/>
        <w:rPr>
          <w:rFonts w:ascii="Bahnschrift" w:hAnsi="Bahnschrift"/>
        </w:rPr>
      </w:pPr>
      <w:r w:rsidRPr="00B767A8">
        <w:rPr>
          <w:rFonts w:ascii="Bahnschrift" w:eastAsia="Cambria" w:hAnsi="Bahnschrift" w:cs="Calibri"/>
        </w:rPr>
        <w:t>mageshdba07@gmail.com</w:t>
      </w:r>
    </w:p>
    <w:p w:rsidR="00FC24B9" w:rsidRPr="00B767A8" w:rsidP="00FC24B9" w14:paraId="32D2AF6F" w14:textId="77777777">
      <w:pPr>
        <w:shd w:val="clear" w:color="auto" w:fill="D9D9D9"/>
        <w:spacing w:line="360" w:lineRule="auto"/>
        <w:jc w:val="both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  <w:b/>
          <w:color w:val="002060"/>
        </w:rPr>
        <w:t>CAREER OBJECTIVE:-</w:t>
      </w:r>
    </w:p>
    <w:p w:rsidR="00FC24B9" w:rsidRPr="00B767A8" w:rsidP="00FC24B9" w14:paraId="57A11648" w14:textId="77777777">
      <w:pPr>
        <w:spacing w:line="258" w:lineRule="exact"/>
        <w:rPr>
          <w:rFonts w:ascii="Bahnschrift" w:eastAsia="Times New Roman" w:hAnsi="Bahnschrift" w:cs="Calibri"/>
        </w:rPr>
      </w:pPr>
    </w:p>
    <w:p w:rsidR="00FC24B9" w:rsidRPr="00B767A8" w:rsidP="00FC24B9" w14:paraId="59E0A3A4" w14:textId="77777777">
      <w:pPr>
        <w:pStyle w:val="NormalWeb"/>
        <w:shd w:val="clear" w:color="auto" w:fill="FFFFFF"/>
        <w:spacing w:before="0" w:after="0"/>
        <w:jc w:val="both"/>
        <w:rPr>
          <w:rFonts w:ascii="Bahnschrift" w:hAnsi="Bahnschrift"/>
        </w:rPr>
      </w:pPr>
      <w:r w:rsidRPr="00B767A8">
        <w:rPr>
          <w:rFonts w:ascii="Bahnschrift" w:hAnsi="Bahnschrift" w:cs="Calibri"/>
          <w:bCs/>
          <w:sz w:val="20"/>
          <w:szCs w:val="20"/>
        </w:rPr>
        <w:t>To prove myself as Database Administrator in a progressive managed organization that gives me scope to apply my knowledge, skills. I would like to be with team, which dynamically works towards success and growth of the organization and achieve the set goals.</w:t>
      </w:r>
    </w:p>
    <w:p w:rsidR="00FC24B9" w:rsidRPr="00B767A8" w:rsidP="00FC24B9" w14:paraId="19F2C277" w14:textId="77777777">
      <w:pPr>
        <w:spacing w:line="352" w:lineRule="exact"/>
        <w:rPr>
          <w:rFonts w:ascii="Bahnschrift" w:eastAsia="Times New Roman" w:hAnsi="Bahnschrift" w:cs="Calibri"/>
        </w:rPr>
      </w:pPr>
    </w:p>
    <w:p w:rsidR="00FC24B9" w:rsidRPr="00B767A8" w:rsidP="00FC24B9" w14:paraId="111B1AB0" w14:textId="77777777">
      <w:pPr>
        <w:shd w:val="clear" w:color="auto" w:fill="D9D9D9"/>
        <w:spacing w:line="360" w:lineRule="auto"/>
        <w:jc w:val="both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  <w:b/>
          <w:color w:val="002060"/>
        </w:rPr>
        <w:t>PROFESSIONAL EXPERIENCE:-</w:t>
      </w:r>
    </w:p>
    <w:p w:rsidR="00FC24B9" w:rsidRPr="00B767A8" w:rsidP="00FC24B9" w14:paraId="57DB820A" w14:textId="77777777">
      <w:pPr>
        <w:pStyle w:val="Heading6"/>
        <w:numPr>
          <w:ilvl w:val="0"/>
          <w:numId w:val="0"/>
        </w:numPr>
        <w:spacing w:after="0"/>
        <w:ind w:left="432"/>
        <w:rPr>
          <w:rFonts w:ascii="Bahnschrift" w:hAnsi="Bahnschrift"/>
        </w:rPr>
      </w:pPr>
      <w:r w:rsidRPr="00B767A8">
        <w:rPr>
          <w:rFonts w:ascii="Bahnschrift" w:hAnsi="Bahnschrift" w:cs="Calibri"/>
          <w:b w:val="0"/>
          <w:sz w:val="20"/>
          <w:szCs w:val="20"/>
        </w:rPr>
        <w:t xml:space="preserve">Working as a </w:t>
      </w:r>
      <w:r w:rsidRPr="00B767A8">
        <w:rPr>
          <w:rFonts w:ascii="Bahnschrift" w:hAnsi="Bahnschrift" w:cs="Calibri"/>
          <w:sz w:val="20"/>
          <w:szCs w:val="20"/>
        </w:rPr>
        <w:t>Mongodb</w:t>
      </w:r>
      <w:r w:rsidRPr="00B767A8">
        <w:rPr>
          <w:rFonts w:ascii="Bahnschrift" w:hAnsi="Bahnschrift" w:cs="Calibri"/>
          <w:sz w:val="20"/>
          <w:szCs w:val="20"/>
        </w:rPr>
        <w:t xml:space="preserve"> database administrator </w:t>
      </w:r>
      <w:r w:rsidRPr="00B767A8">
        <w:rPr>
          <w:rFonts w:ascii="Bahnschrift" w:hAnsi="Bahnschrift" w:cs="Calibri"/>
          <w:b w:val="0"/>
          <w:sz w:val="20"/>
          <w:szCs w:val="20"/>
        </w:rPr>
        <w:t>at</w:t>
      </w:r>
      <w:r w:rsidRPr="00B767A8">
        <w:rPr>
          <w:rFonts w:ascii="Bahnschrift" w:hAnsi="Bahnschrift" w:cs="Calibri"/>
          <w:sz w:val="20"/>
          <w:szCs w:val="20"/>
        </w:rPr>
        <w:t xml:space="preserve"> </w:t>
      </w:r>
      <w:r w:rsidRPr="00B767A8">
        <w:rPr>
          <w:rFonts w:ascii="Bahnschrift" w:hAnsi="Bahnschrift" w:cs="Calibri"/>
        </w:rPr>
        <w:t xml:space="preserve">Pixel dreams </w:t>
      </w:r>
      <w:r w:rsidRPr="00B767A8">
        <w:rPr>
          <w:rFonts w:ascii="Bahnschrift" w:hAnsi="Bahnschrift" w:cs="Calibri"/>
        </w:rPr>
        <w:t>india</w:t>
      </w:r>
      <w:r w:rsidRPr="00B767A8">
        <w:rPr>
          <w:rFonts w:ascii="Bahnschrift" w:hAnsi="Bahnschrift" w:cs="Calibri"/>
        </w:rPr>
        <w:t xml:space="preserve"> private limited</w:t>
      </w:r>
      <w:r w:rsidRPr="00B767A8">
        <w:rPr>
          <w:rFonts w:ascii="Bahnschrift" w:hAnsi="Bahnschrift" w:cs="Calibri"/>
          <w:b w:val="0"/>
        </w:rPr>
        <w:t xml:space="preserve"> From July-2018 To Till Date.</w:t>
      </w:r>
    </w:p>
    <w:p w:rsidR="00FC24B9" w:rsidRPr="00B767A8" w:rsidP="00FC24B9" w14:paraId="1B18AB00" w14:textId="77777777">
      <w:pPr>
        <w:tabs>
          <w:tab w:val="left" w:pos="720"/>
          <w:tab w:val="left" w:pos="6410"/>
        </w:tabs>
        <w:spacing w:after="200"/>
        <w:ind w:left="720"/>
        <w:jc w:val="both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ab/>
      </w:r>
    </w:p>
    <w:p w:rsidR="00FC24B9" w:rsidRPr="00B767A8" w:rsidP="00FC24B9" w14:paraId="1C64F206" w14:textId="77777777">
      <w:pPr>
        <w:shd w:val="clear" w:color="auto" w:fill="D9D9D9"/>
        <w:spacing w:line="360" w:lineRule="auto"/>
        <w:jc w:val="both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  <w:b/>
          <w:color w:val="002060"/>
        </w:rPr>
        <w:t>PROFESSIONAL SUMMARY:-</w:t>
      </w:r>
    </w:p>
    <w:p w:rsidR="00FC24B9" w:rsidRPr="00B767A8" w:rsidP="00FC24B9" w14:paraId="67A58D8B" w14:textId="77777777">
      <w:pPr>
        <w:spacing w:line="256" w:lineRule="exact"/>
        <w:rPr>
          <w:rFonts w:ascii="Bahnschrift" w:eastAsia="Times New Roman" w:hAnsi="Bahnschrift" w:cs="Calibri"/>
        </w:rPr>
      </w:pPr>
    </w:p>
    <w:p w:rsidR="00FC24B9" w:rsidRPr="00B767A8" w:rsidP="00FC24B9" w14:paraId="553404A2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Cambria" w:hAnsi="Bahnschrift" w:cs="Calibri"/>
        </w:rPr>
        <w:t xml:space="preserve">A dynamic professional with 4+ years of experience in  </w:t>
      </w:r>
      <w:r w:rsidRPr="00B767A8">
        <w:rPr>
          <w:rFonts w:ascii="Bahnschrift" w:eastAsia="Cambria" w:hAnsi="Bahnschrift" w:cs="Calibri"/>
        </w:rPr>
        <w:t>Mongodb</w:t>
      </w:r>
      <w:r w:rsidRPr="00B767A8">
        <w:rPr>
          <w:rFonts w:ascii="Bahnschrift" w:eastAsia="Cambria" w:hAnsi="Bahnschrift" w:cs="Calibri"/>
        </w:rPr>
        <w:t xml:space="preserve"> DB </w:t>
      </w:r>
      <w:r>
        <w:rPr>
          <w:rFonts w:ascii="Bahnschrift" w:eastAsia="Cambria" w:hAnsi="Bahnschrift" w:cs="Calibri"/>
        </w:rPr>
        <w:t xml:space="preserve">and </w:t>
      </w:r>
      <w:r>
        <w:rPr>
          <w:rFonts w:ascii="Bahnschrift" w:eastAsia="Cambria" w:hAnsi="Bahnschrift" w:cs="Calibri"/>
        </w:rPr>
        <w:t>Postgresql</w:t>
      </w:r>
      <w:r>
        <w:rPr>
          <w:rFonts w:ascii="Bahnschrift" w:eastAsia="Cambria" w:hAnsi="Bahnschrift" w:cs="Calibri"/>
        </w:rPr>
        <w:t xml:space="preserve"> </w:t>
      </w:r>
      <w:r w:rsidRPr="00B767A8">
        <w:rPr>
          <w:rFonts w:ascii="Bahnschrift" w:eastAsia="Cambria" w:hAnsi="Bahnschrift" w:cs="Calibri"/>
        </w:rPr>
        <w:t>on Linux/Unix and  Platform respectively .</w:t>
      </w:r>
    </w:p>
    <w:p w:rsidR="00FC24B9" w:rsidRPr="00B767A8" w:rsidP="00FC24B9" w14:paraId="47A28D59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Experience in </w:t>
      </w:r>
      <w:r w:rsidRPr="00B767A8">
        <w:rPr>
          <w:rFonts w:ascii="Bahnschrift" w:eastAsia="Times New Roman" w:hAnsi="Bahnschrift" w:cs="Calibri"/>
        </w:rPr>
        <w:t>Mongodb</w:t>
      </w:r>
      <w:r w:rsidRPr="00B767A8">
        <w:rPr>
          <w:rFonts w:ascii="Bahnschrift" w:eastAsia="Times New Roman" w:hAnsi="Bahnschrift" w:cs="Calibri"/>
        </w:rPr>
        <w:t xml:space="preserve"> Installation (DEV) Production support.</w:t>
      </w:r>
    </w:p>
    <w:p w:rsidR="00FC24B9" w:rsidRPr="00B767A8" w:rsidP="00FC24B9" w14:paraId="421568A6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Experience in </w:t>
      </w:r>
      <w:r w:rsidRPr="00B767A8">
        <w:rPr>
          <w:rFonts w:ascii="Bahnschrift" w:eastAsia="Times New Roman" w:hAnsi="Bahnschrift" w:cs="Calibri"/>
        </w:rPr>
        <w:t>Mongodb</w:t>
      </w:r>
      <w:r w:rsidRPr="00B767A8">
        <w:rPr>
          <w:rFonts w:ascii="Bahnschrift" w:eastAsia="Times New Roman" w:hAnsi="Bahnschrift" w:cs="Calibri"/>
        </w:rPr>
        <w:t xml:space="preserve"> and Oracle Installation and Configuration, Database Backup and Recovery, User maintenance and Replication,  and Up-gradation.</w:t>
      </w:r>
    </w:p>
    <w:p w:rsidR="00FC24B9" w:rsidRPr="00B767A8" w:rsidP="00FC24B9" w14:paraId="4A5C6F90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Experience in Installation and creating  Streaming Replication (Master and Slave). </w:t>
      </w:r>
    </w:p>
    <w:p w:rsidR="00FC24B9" w:rsidRPr="00B767A8" w:rsidP="00FC24B9" w14:paraId="5730B72F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Proficient in PostgreSQL DBA </w:t>
      </w:r>
      <w:r>
        <w:rPr>
          <w:rFonts w:ascii="Bahnschrift" w:eastAsia="Times New Roman" w:hAnsi="Bahnschrift" w:cs="Calibri"/>
        </w:rPr>
        <w:t xml:space="preserve">L1 </w:t>
      </w:r>
      <w:r w:rsidRPr="00B767A8">
        <w:rPr>
          <w:rFonts w:ascii="Bahnschrift" w:eastAsia="Times New Roman" w:hAnsi="Bahnschrift" w:cs="Calibri"/>
        </w:rPr>
        <w:t xml:space="preserve">activities including , database </w:t>
      </w:r>
      <w:r>
        <w:rPr>
          <w:rFonts w:ascii="Bahnschrift" w:eastAsia="Times New Roman" w:hAnsi="Bahnschrift" w:cs="Calibri"/>
        </w:rPr>
        <w:t>tabel</w:t>
      </w:r>
      <w:r w:rsidRPr="00B767A8">
        <w:rPr>
          <w:rFonts w:ascii="Bahnschrift" w:eastAsia="Times New Roman" w:hAnsi="Bahnschrift" w:cs="Calibri"/>
        </w:rPr>
        <w:t xml:space="preserve"> creation</w:t>
      </w:r>
      <w:r>
        <w:rPr>
          <w:rFonts w:ascii="Bahnschrift" w:eastAsia="Times New Roman" w:hAnsi="Bahnschrift" w:cs="Calibri"/>
        </w:rPr>
        <w:t xml:space="preserve"> ,user creation</w:t>
      </w:r>
      <w:r w:rsidRPr="00B767A8">
        <w:rPr>
          <w:rFonts w:ascii="Bahnschrift" w:eastAsia="Times New Roman" w:hAnsi="Bahnschrift" w:cs="Calibri"/>
        </w:rPr>
        <w:t xml:space="preserve"> </w:t>
      </w:r>
    </w:p>
    <w:p w:rsidR="00FC24B9" w:rsidRPr="00B767A8" w:rsidP="00FC24B9" w14:paraId="02F0780B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Experienced in Backup &amp; Recovery using </w:t>
      </w:r>
      <w:r w:rsidRPr="00B767A8">
        <w:rPr>
          <w:rFonts w:ascii="Bahnschrift" w:eastAsia="Times New Roman" w:hAnsi="Bahnschrift" w:cs="Calibri"/>
        </w:rPr>
        <w:t>MongoDUMP</w:t>
      </w:r>
      <w:r w:rsidRPr="00B767A8">
        <w:rPr>
          <w:rFonts w:ascii="Bahnschrift" w:eastAsia="Times New Roman" w:hAnsi="Bahnschrift" w:cs="Calibri"/>
        </w:rPr>
        <w:t xml:space="preserve"> , </w:t>
      </w:r>
      <w:r w:rsidRPr="00B767A8">
        <w:rPr>
          <w:rFonts w:ascii="Bahnschrift" w:eastAsia="Times New Roman" w:hAnsi="Bahnschrift" w:cs="Calibri"/>
        </w:rPr>
        <w:t>Mongorestore,mongoimport</w:t>
      </w:r>
      <w:r w:rsidRPr="00B767A8">
        <w:rPr>
          <w:rFonts w:ascii="Bahnschrift" w:eastAsia="Times New Roman" w:hAnsi="Bahnschrift" w:cs="Calibri"/>
        </w:rPr>
        <w:t xml:space="preserve"> &amp;</w:t>
      </w:r>
      <w:r w:rsidRPr="00B767A8">
        <w:rPr>
          <w:rFonts w:ascii="Bahnschrift" w:eastAsia="Times New Roman" w:hAnsi="Bahnschrift" w:cs="Calibri"/>
        </w:rPr>
        <w:t>mongoexport</w:t>
      </w:r>
      <w:r w:rsidRPr="00B767A8">
        <w:rPr>
          <w:rFonts w:ascii="Bahnschrift" w:eastAsia="Times New Roman" w:hAnsi="Bahnschrift" w:cs="Calibri"/>
        </w:rPr>
        <w:t xml:space="preserve"> setting and, Point in time recovery.</w:t>
      </w:r>
    </w:p>
    <w:p w:rsidR="00FC24B9" w:rsidRPr="00B767A8" w:rsidP="00FC24B9" w14:paraId="5E39FC09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>Patch Upgrade from 4.4 to 5.0 in production and Testing Environment.</w:t>
      </w:r>
    </w:p>
    <w:p w:rsidR="00FC24B9" w:rsidRPr="00B767A8" w:rsidP="00FC24B9" w14:paraId="7186CE65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>Monitor the Disk space and Database growth .</w:t>
      </w:r>
    </w:p>
    <w:p w:rsidR="00FC24B9" w:rsidRPr="00B767A8" w:rsidP="00FC24B9" w14:paraId="5BA8E376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Experience in </w:t>
      </w:r>
      <w:r w:rsidRPr="00B767A8">
        <w:rPr>
          <w:rFonts w:ascii="Bahnschrift" w:eastAsia="Times New Roman" w:hAnsi="Bahnschrift" w:cs="Calibri"/>
        </w:rPr>
        <w:t>Mongodb</w:t>
      </w:r>
      <w:r w:rsidRPr="00B767A8">
        <w:rPr>
          <w:rFonts w:ascii="Bahnschrift" w:eastAsia="Times New Roman" w:hAnsi="Bahnschrift" w:cs="Calibri"/>
        </w:rPr>
        <w:t xml:space="preserve"> Compact and REINDEX in Production Database for Maintenance Activities.</w:t>
      </w:r>
    </w:p>
    <w:p w:rsidR="00FC24B9" w:rsidRPr="00B767A8" w:rsidP="00FC24B9" w14:paraId="792B1FEC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Take a Report of </w:t>
      </w:r>
      <w:r w:rsidRPr="00B767A8">
        <w:rPr>
          <w:rFonts w:ascii="Bahnschrift" w:eastAsia="Times New Roman" w:hAnsi="Bahnschrift" w:cs="Calibri"/>
        </w:rPr>
        <w:t>Mongodb</w:t>
      </w:r>
      <w:r w:rsidRPr="00B767A8">
        <w:rPr>
          <w:rFonts w:ascii="Bahnschrift" w:eastAsia="Times New Roman" w:hAnsi="Bahnschrift" w:cs="Calibri"/>
        </w:rPr>
        <w:t xml:space="preserve"> Sever and Analyze send to client.</w:t>
      </w:r>
    </w:p>
    <w:p w:rsidR="00FC24B9" w:rsidRPr="00B767A8" w:rsidP="00FC24B9" w14:paraId="06749CD2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>Implementing and maintaining database security (create and maintain users, roles and assign privileges).</w:t>
      </w:r>
    </w:p>
    <w:p w:rsidR="00FC24B9" w:rsidRPr="00B767A8" w:rsidP="00FC24B9" w14:paraId="42B0CFF9" w14:textId="77777777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Monitoring the production </w:t>
      </w:r>
      <w:r w:rsidRPr="00B767A8">
        <w:rPr>
          <w:rFonts w:ascii="Bahnschrift" w:eastAsia="Times New Roman" w:hAnsi="Bahnschrift" w:cs="Calibri"/>
        </w:rPr>
        <w:t>Mongodbalert</w:t>
      </w:r>
      <w:r w:rsidRPr="00B767A8">
        <w:rPr>
          <w:rFonts w:ascii="Bahnschrift" w:eastAsia="Times New Roman" w:hAnsi="Bahnschrift" w:cs="Calibri"/>
        </w:rPr>
        <w:t xml:space="preserve"> logs for database errors. </w:t>
      </w:r>
    </w:p>
    <w:p w:rsidR="00FC24B9" w:rsidRPr="00B767A8" w:rsidP="00FC24B9" w14:paraId="14275954" w14:textId="77777777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Install &amp; configure development </w:t>
      </w:r>
      <w:r w:rsidRPr="00B767A8">
        <w:rPr>
          <w:rFonts w:ascii="Bahnschrift" w:eastAsia="Times New Roman" w:hAnsi="Bahnschrift" w:cs="Calibri"/>
        </w:rPr>
        <w:t>Mongodb</w:t>
      </w:r>
      <w:r w:rsidRPr="00B767A8">
        <w:rPr>
          <w:rFonts w:ascii="Bahnschrift" w:eastAsia="Times New Roman" w:hAnsi="Bahnschrift" w:cs="Calibri"/>
        </w:rPr>
        <w:t xml:space="preserve"> 4.4 to 5.0 databases on RedHat Linux servers.</w:t>
      </w:r>
    </w:p>
    <w:p w:rsidR="00FC24B9" w:rsidRPr="00B767A8" w:rsidP="00FC24B9" w14:paraId="449AA523" w14:textId="77777777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59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>Knowledge in Postgres Database Connectivity , Installation and configuration .</w:t>
      </w:r>
    </w:p>
    <w:p w:rsidR="00FC24B9" w:rsidRPr="00B767A8" w:rsidP="00FC24B9" w14:paraId="7BBDFD56" w14:textId="77777777">
      <w:pPr>
        <w:shd w:val="clear" w:color="auto" w:fill="D9D9D9"/>
        <w:spacing w:line="360" w:lineRule="auto"/>
        <w:jc w:val="both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  <w:b/>
          <w:color w:val="002060"/>
        </w:rPr>
        <w:t>Technical Competencies</w:t>
      </w:r>
    </w:p>
    <w:p w:rsidR="00FC24B9" w:rsidRPr="00B767A8" w:rsidP="00FC24B9" w14:paraId="42ACD357" w14:textId="77777777">
      <w:pPr>
        <w:jc w:val="both"/>
        <w:rPr>
          <w:rFonts w:ascii="Bahnschrift" w:eastAsia="Times New Roman" w:hAnsi="Bahnschrift" w:cs="Calibri"/>
          <w:lang w:val="en-GB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9"/>
        <w:gridCol w:w="5926"/>
      </w:tblGrid>
      <w:tr w14:paraId="1AEF8686" w14:textId="77777777" w:rsidTr="006A6FBA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3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C24B9" w:rsidRPr="00B767A8" w:rsidP="006A6FBA" w14:paraId="7B347742" w14:textId="77777777">
            <w:pPr>
              <w:pStyle w:val="HTMLPreformatted"/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Palatino Linotype"/>
                <w:b/>
                <w:bCs/>
                <w:color w:val="000000"/>
                <w:lang w:val="en-US"/>
              </w:rPr>
              <w:t>Database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24B9" w:rsidRPr="00B767A8" w:rsidP="006A6FBA" w14:paraId="26D02A32" w14:textId="1C44FC7C">
            <w:pPr>
              <w:pStyle w:val="HTMLPreformatted"/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eastAsia="Palatino Linotype" w:hAnsi="Bahnschrift" w:cs="Palatino Linotype"/>
                <w:bCs/>
                <w:color w:val="000000"/>
                <w:lang w:val="en-US"/>
              </w:rPr>
              <w:t xml:space="preserve"> 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>M</w:t>
            </w:r>
            <w:r w:rsidR="00863ED3">
              <w:rPr>
                <w:rFonts w:ascii="Bahnschrift" w:hAnsi="Bahnschrift" w:cs="Palatino Linotype"/>
                <w:bCs/>
                <w:color w:val="000000"/>
                <w:lang w:val="en-US"/>
              </w:rPr>
              <w:t>o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>ngodb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>,</w:t>
            </w:r>
            <w:r w:rsidRPr="00B767A8">
              <w:rPr>
                <w:rFonts w:ascii="Bahnschrift" w:eastAsia="Palatino Linotype" w:hAnsi="Bahnschrift" w:cs="Palatino Linotype"/>
                <w:bCs/>
                <w:color w:val="000000"/>
                <w:lang w:val="en-US"/>
              </w:rPr>
              <w:t xml:space="preserve"> 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>Postgresql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 xml:space="preserve"> 9.6 and 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>Postgresql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 xml:space="preserve"> 10,11.</w:t>
            </w:r>
          </w:p>
        </w:tc>
      </w:tr>
      <w:tr w14:paraId="2E7D90FA" w14:textId="77777777" w:rsidTr="006A6FBA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3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C24B9" w:rsidRPr="00B767A8" w:rsidP="006A6FBA" w14:paraId="72088BA8" w14:textId="77777777">
            <w:pPr>
              <w:pStyle w:val="HTMLPreformatted"/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eastAsia="Times New Roman" w:hAnsi="Bahnschrift" w:cs="Calibri"/>
                <w:b/>
                <w:bCs/>
                <w:lang w:val="en-GB"/>
              </w:rPr>
              <w:t>Operating System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24B9" w:rsidRPr="00B767A8" w:rsidP="006A6FBA" w14:paraId="4CE2A916" w14:textId="77777777">
            <w:pPr>
              <w:pStyle w:val="HTMLPreformatted"/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eastAsia="Calibri" w:hAnsi="Bahnschrift" w:cs="Calibri"/>
                <w:lang w:val="en-GB"/>
              </w:rPr>
              <w:t xml:space="preserve"> </w:t>
            </w:r>
            <w:r w:rsidRPr="00B767A8">
              <w:rPr>
                <w:rFonts w:ascii="Bahnschrift" w:eastAsia="Times New Roman" w:hAnsi="Bahnschrift" w:cs="Calibri"/>
                <w:lang w:val="en-GB"/>
              </w:rPr>
              <w:t>Linux,RHEL</w:t>
            </w:r>
            <w:r w:rsidRPr="00B767A8">
              <w:rPr>
                <w:rFonts w:ascii="Bahnschrift" w:eastAsia="Times New Roman" w:hAnsi="Bahnschrift" w:cs="Calibri"/>
                <w:lang w:val="en-GB"/>
              </w:rPr>
              <w:t>,</w:t>
            </w:r>
          </w:p>
        </w:tc>
      </w:tr>
      <w:tr w14:paraId="4B180A63" w14:textId="77777777" w:rsidTr="006A6FBA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3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C24B9" w:rsidRPr="00B767A8" w:rsidP="006A6FBA" w14:paraId="222F9473" w14:textId="77777777">
            <w:pPr>
              <w:pStyle w:val="HTMLPreformatted"/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Palatino Linotype"/>
                <w:b/>
                <w:bCs/>
              </w:rPr>
              <w:t>Tools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24B9" w:rsidRPr="00B767A8" w:rsidP="006A6FBA" w14:paraId="165EBA26" w14:textId="77777777">
            <w:pPr>
              <w:pStyle w:val="HTMLPreformatted"/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eastAsia="Calibri" w:hAnsi="Bahnschrift" w:cs="Calibri"/>
                <w:lang w:val="en-GB"/>
              </w:rPr>
              <w:t xml:space="preserve"> </w:t>
            </w:r>
            <w:r w:rsidRPr="00B767A8">
              <w:rPr>
                <w:rFonts w:ascii="Bahnschrift" w:eastAsia="Times New Roman" w:hAnsi="Bahnschrift" w:cs="Calibri"/>
                <w:lang w:val="en-GB"/>
              </w:rPr>
              <w:t>Mongodump,mongorestore,mongoexport,mongoimport</w:t>
            </w:r>
          </w:p>
        </w:tc>
      </w:tr>
      <w:tr w14:paraId="003133B7" w14:textId="77777777" w:rsidTr="006A6FBA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13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C24B9" w:rsidRPr="00B767A8" w:rsidP="006A6FBA" w14:paraId="745355D9" w14:textId="77777777">
            <w:pPr>
              <w:pStyle w:val="HTMLPreformatted"/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Palatino Linotype"/>
                <w:b/>
                <w:bCs/>
                <w:color w:val="000000"/>
                <w:lang w:val="en-US"/>
              </w:rPr>
              <w:t>Scripting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24B9" w:rsidRPr="00B767A8" w:rsidP="006A6FBA" w14:paraId="3C115686" w14:textId="77777777">
            <w:pPr>
              <w:pStyle w:val="HTMLPreformatted"/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eastAsia="Palatino Linotype" w:hAnsi="Bahnschrift" w:cs="Palatino Linotype"/>
                <w:bCs/>
                <w:color w:val="000000"/>
                <w:lang w:val="en-US"/>
              </w:rPr>
              <w:t xml:space="preserve"> </w:t>
            </w:r>
            <w:r w:rsidRPr="00B767A8">
              <w:rPr>
                <w:rFonts w:ascii="Bahnschrift" w:hAnsi="Bahnschrift" w:cs="Palatino Linotype"/>
                <w:bCs/>
                <w:color w:val="000000"/>
                <w:lang w:val="en-US"/>
              </w:rPr>
              <w:t>Shell Script</w:t>
            </w:r>
          </w:p>
        </w:tc>
      </w:tr>
      <w:tr w14:paraId="6C28241F" w14:textId="77777777" w:rsidTr="006A6FBA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28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C24B9" w:rsidRPr="00B767A8" w:rsidP="006A6FBA" w14:paraId="7A99AF92" w14:textId="77777777">
            <w:pPr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eastAsia="Times New Roman" w:hAnsi="Bahnschrift" w:cs="Calibri"/>
                <w:b/>
                <w:bCs/>
                <w:lang w:val="en-GB"/>
              </w:rPr>
              <w:t xml:space="preserve">Server Tools                       </w:t>
            </w:r>
          </w:p>
        </w:tc>
        <w:tc>
          <w:tcPr>
            <w:tcW w:w="5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24B9" w:rsidRPr="00B767A8" w:rsidP="006A6FBA" w14:paraId="74F167CD" w14:textId="77777777">
            <w:pPr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lang w:val="en-GB"/>
              </w:rPr>
              <w:t xml:space="preserve"> </w:t>
            </w:r>
            <w:r w:rsidRPr="00B767A8">
              <w:rPr>
                <w:rFonts w:ascii="Bahnschrift" w:eastAsia="Times New Roman" w:hAnsi="Bahnschrift" w:cs="Calibri"/>
                <w:lang w:val="en-GB"/>
              </w:rPr>
              <w:t xml:space="preserve">Putty, </w:t>
            </w:r>
            <w:r w:rsidRPr="00B767A8">
              <w:rPr>
                <w:rFonts w:ascii="Bahnschrift" w:eastAsia="Times New Roman" w:hAnsi="Bahnschrift" w:cs="Calibri"/>
                <w:lang w:val="en-GB"/>
              </w:rPr>
              <w:t>Winscp</w:t>
            </w:r>
            <w:r w:rsidRPr="00B767A8">
              <w:rPr>
                <w:rFonts w:ascii="Bahnschrift" w:eastAsia="Times New Roman" w:hAnsi="Bahnschrift" w:cs="Calibri"/>
                <w:lang w:val="en-GB"/>
              </w:rPr>
              <w:t xml:space="preserve">. </w:t>
            </w:r>
          </w:p>
        </w:tc>
      </w:tr>
    </w:tbl>
    <w:p w:rsidR="00FC24B9" w:rsidRPr="00B767A8" w:rsidP="00FC24B9" w14:paraId="5AFEB4D1" w14:textId="77777777">
      <w:pPr>
        <w:tabs>
          <w:tab w:val="left" w:pos="720"/>
        </w:tabs>
        <w:spacing w:line="276" w:lineRule="auto"/>
        <w:rPr>
          <w:rFonts w:ascii="Bahnschrift" w:eastAsia="Times New Roman" w:hAnsi="Bahnschrift" w:cs="Calibri"/>
        </w:rPr>
      </w:pPr>
    </w:p>
    <w:p w:rsidR="00FC24B9" w:rsidRPr="00B767A8" w:rsidP="00FC24B9" w14:paraId="786BA3FE" w14:textId="77777777">
      <w:pPr>
        <w:shd w:val="clear" w:color="auto" w:fill="D9D9D9"/>
        <w:spacing w:line="360" w:lineRule="auto"/>
        <w:jc w:val="both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  <w:b/>
          <w:color w:val="002060"/>
        </w:rPr>
        <w:t>EDUCATIONAL SUMMARY</w:t>
      </w:r>
    </w:p>
    <w:p w:rsidR="00FC24B9" w:rsidRPr="00B767A8" w:rsidP="00FC24B9" w14:paraId="547F40F5" w14:textId="77777777">
      <w:pPr>
        <w:spacing w:line="257" w:lineRule="exact"/>
        <w:rPr>
          <w:rFonts w:ascii="Bahnschrift" w:eastAsia="Times New Roman" w:hAnsi="Bahnschrift" w:cs="Calibri"/>
        </w:rPr>
      </w:pPr>
    </w:p>
    <w:p w:rsidR="00FC24B9" w:rsidRPr="00B767A8" w:rsidP="00FC24B9" w14:paraId="30EBD03F" w14:textId="77777777">
      <w:pPr>
        <w:numPr>
          <w:ilvl w:val="0"/>
          <w:numId w:val="5"/>
        </w:numPr>
        <w:tabs>
          <w:tab w:val="left" w:pos="720"/>
        </w:tabs>
        <w:spacing w:line="276" w:lineRule="auto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>DECE ELECTROINC COMMUNICATION ENGINEERING</w:t>
      </w:r>
      <w:r w:rsidRPr="00B767A8">
        <w:rPr>
          <w:rFonts w:ascii="Bahnschrift" w:hAnsi="Bahnschrift"/>
        </w:rPr>
        <w:t xml:space="preserve"> in Priyadarshini </w:t>
      </w:r>
      <w:r w:rsidRPr="00B767A8">
        <w:rPr>
          <w:rFonts w:ascii="Bahnschrift" w:hAnsi="Bahnschrift"/>
        </w:rPr>
        <w:t>polytechinic</w:t>
      </w:r>
      <w:r w:rsidRPr="00B767A8">
        <w:rPr>
          <w:rFonts w:ascii="Bahnschrift" w:hAnsi="Bahnschrift"/>
        </w:rPr>
        <w:t xml:space="preserve"> college in 201</w:t>
      </w:r>
      <w:r>
        <w:rPr>
          <w:rFonts w:ascii="Bahnschrift" w:hAnsi="Bahnschrift"/>
        </w:rPr>
        <w:t>7</w:t>
      </w:r>
    </w:p>
    <w:p w:rsidR="00FC24B9" w:rsidRPr="00B767A8" w:rsidP="00FC24B9" w14:paraId="61A0C12C" w14:textId="77777777">
      <w:pPr>
        <w:numPr>
          <w:ilvl w:val="0"/>
          <w:numId w:val="5"/>
        </w:numPr>
        <w:tabs>
          <w:tab w:val="left" w:pos="720"/>
        </w:tabs>
        <w:spacing w:line="276" w:lineRule="auto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</w:rPr>
        <w:t xml:space="preserve">SSLC in </w:t>
      </w:r>
      <w:r w:rsidRPr="00B767A8">
        <w:rPr>
          <w:rFonts w:ascii="Bahnschrift" w:eastAsia="Times New Roman" w:hAnsi="Bahnschrift" w:cs="Calibri"/>
        </w:rPr>
        <w:t>Vaani</w:t>
      </w:r>
      <w:r w:rsidRPr="00B767A8">
        <w:rPr>
          <w:rFonts w:ascii="Bahnschrift" w:eastAsia="Times New Roman" w:hAnsi="Bahnschrift" w:cs="Calibri"/>
        </w:rPr>
        <w:t xml:space="preserve"> matric higher </w:t>
      </w:r>
      <w:r w:rsidRPr="00B767A8">
        <w:rPr>
          <w:rFonts w:ascii="Bahnschrift" w:eastAsia="Times New Roman" w:hAnsi="Bahnschrift" w:cs="Calibri"/>
        </w:rPr>
        <w:t>secoundary</w:t>
      </w:r>
      <w:r w:rsidRPr="00B767A8">
        <w:rPr>
          <w:rFonts w:ascii="Bahnschrift" w:eastAsia="Times New Roman" w:hAnsi="Bahnschrift" w:cs="Calibri"/>
        </w:rPr>
        <w:t xml:space="preserve"> school in </w:t>
      </w:r>
      <w:r w:rsidRPr="00B767A8">
        <w:rPr>
          <w:rFonts w:ascii="Bahnschrift" w:eastAsia="Times New Roman" w:hAnsi="Bahnschrift" w:cs="Calibri"/>
        </w:rPr>
        <w:t>vaniyambadi</w:t>
      </w:r>
    </w:p>
    <w:p w:rsidR="00FC24B9" w:rsidRPr="00B767A8" w:rsidP="00FC24B9" w14:paraId="6F1FAF57" w14:textId="77777777">
      <w:pPr>
        <w:tabs>
          <w:tab w:val="left" w:pos="2340"/>
          <w:tab w:val="left" w:pos="2610"/>
        </w:tabs>
        <w:spacing w:after="60"/>
        <w:jc w:val="both"/>
        <w:rPr>
          <w:rFonts w:ascii="Bahnschrift" w:eastAsia="Times New Roman" w:hAnsi="Bahnschrift" w:cs="Calibri"/>
          <w:lang w:val="en-GB"/>
        </w:rPr>
      </w:pPr>
    </w:p>
    <w:p w:rsidR="00FC24B9" w:rsidRPr="00B767A8" w:rsidP="00FC24B9" w14:paraId="2D968E33" w14:textId="77777777">
      <w:pPr>
        <w:shd w:val="clear" w:color="auto" w:fill="D9D9D9"/>
        <w:spacing w:line="360" w:lineRule="auto"/>
        <w:jc w:val="both"/>
        <w:rPr>
          <w:rFonts w:ascii="Bahnschrift" w:hAnsi="Bahnschrift"/>
        </w:rPr>
      </w:pPr>
      <w:r w:rsidRPr="00B767A8">
        <w:rPr>
          <w:rFonts w:ascii="Bahnschrift" w:eastAsia="Times New Roman" w:hAnsi="Bahnschrift" w:cs="Calibri"/>
          <w:b/>
          <w:color w:val="002060"/>
        </w:rPr>
        <w:t>PROJECT DETAILS:-</w:t>
      </w:r>
    </w:p>
    <w:tbl>
      <w:tblPr>
        <w:tblpPr w:leftFromText="180" w:rightFromText="180" w:vertAnchor="text" w:horzAnchor="margin" w:tblpXSpec="center" w:tblpY="328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850"/>
        <w:gridCol w:w="5192"/>
      </w:tblGrid>
      <w:tr w14:paraId="541BEC1A" w14:textId="77777777" w:rsidTr="006A6FBA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7"/>
        </w:trPr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4B9" w:rsidRPr="00B767A8" w:rsidP="006A6FBA" w14:paraId="03D9FC18" w14:textId="77777777">
            <w:pPr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b/>
                <w:bCs/>
              </w:rPr>
              <w:t>Client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5CA8D5B8" w14:textId="77777777">
            <w:pPr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lang w:val="en-GB"/>
              </w:rPr>
              <w:t xml:space="preserve"> </w:t>
            </w:r>
            <w:r w:rsidRPr="00B767A8">
              <w:rPr>
                <w:rFonts w:ascii="Bahnschrift" w:hAnsi="Bahnschrift" w:cs="Calibri"/>
                <w:b/>
                <w:lang w:val="en-GB"/>
              </w:rPr>
              <w:t xml:space="preserve">Dubai walls construction </w:t>
            </w:r>
            <w:r w:rsidRPr="00B767A8">
              <w:rPr>
                <w:rFonts w:ascii="Bahnschrift" w:hAnsi="Bahnschrift" w:cs="Calibri"/>
                <w:b/>
                <w:lang w:val="en-GB"/>
              </w:rPr>
              <w:t>llc</w:t>
            </w:r>
          </w:p>
        </w:tc>
      </w:tr>
      <w:tr w14:paraId="29AD2A58" w14:textId="77777777" w:rsidTr="006A6FBA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7"/>
        </w:trPr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4B9" w:rsidRPr="00B767A8" w:rsidP="006A6FBA" w14:paraId="4E3D8FBD" w14:textId="77777777">
            <w:pPr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b/>
                <w:bCs/>
              </w:rPr>
              <w:t>Operating System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2AC02DE3" w14:textId="77777777">
            <w:pPr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hAnsi="Bahnschrift" w:cs="Calibri"/>
                <w:lang w:val="en-GB"/>
              </w:rPr>
              <w:t xml:space="preserve"> </w:t>
            </w:r>
            <w:r w:rsidRPr="00B767A8">
              <w:rPr>
                <w:rFonts w:ascii="Bahnschrift" w:hAnsi="Bahnschrift" w:cs="Calibri"/>
                <w:b/>
                <w:bCs/>
                <w:lang w:val="en-GB"/>
              </w:rPr>
              <w:t xml:space="preserve">LINUX,  RHEL  </w:t>
            </w:r>
          </w:p>
        </w:tc>
      </w:tr>
      <w:tr w14:paraId="7C7C0D0B" w14:textId="77777777" w:rsidTr="006A6FBA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7"/>
        </w:trPr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4B9" w:rsidRPr="00B767A8" w:rsidP="006A6FBA" w14:paraId="733E3361" w14:textId="77777777">
            <w:pPr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hAnsi="Bahnschrift" w:cs="Calibri"/>
                <w:b/>
                <w:bCs/>
                <w:lang w:val="en-GB"/>
              </w:rPr>
              <w:t>RDBMS</w:t>
            </w:r>
          </w:p>
        </w:tc>
        <w:tc>
          <w:tcPr>
            <w:tcW w:w="5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34460008" w14:textId="77777777">
            <w:pPr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hAnsi="Bahnschrift" w:cs="Calibri"/>
                <w:b/>
                <w:bCs/>
                <w:lang w:val="en-GB"/>
              </w:rPr>
              <w:t xml:space="preserve"> </w:t>
            </w:r>
            <w:r w:rsidRPr="00B767A8">
              <w:rPr>
                <w:rFonts w:ascii="Bahnschrift" w:hAnsi="Bahnschrift" w:cs="Calibri"/>
                <w:b/>
                <w:bCs/>
                <w:lang w:val="en-GB"/>
              </w:rPr>
              <w:t>Mongodb,postgresql</w:t>
            </w:r>
          </w:p>
        </w:tc>
      </w:tr>
      <w:tr w14:paraId="1F3E398E" w14:textId="77777777" w:rsidTr="006A6FBA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7"/>
        </w:trPr>
        <w:tc>
          <w:tcPr>
            <w:tcW w:w="9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3E0D4C8B" w14:textId="77777777">
            <w:pPr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b/>
                <w:bCs/>
              </w:rPr>
              <w:t>Role &amp; Responsibility :</w:t>
            </w:r>
            <w:r w:rsidRPr="00B767A8">
              <w:rPr>
                <w:rFonts w:ascii="Bahnschrift" w:hAnsi="Bahnschrift" w:cs="Calibri"/>
                <w:b/>
                <w:lang w:val="en-GB"/>
              </w:rPr>
              <w:t xml:space="preserve"> </w:t>
            </w:r>
          </w:p>
        </w:tc>
      </w:tr>
      <w:tr w14:paraId="5EEF1AE2" w14:textId="77777777" w:rsidTr="006A6FBA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7"/>
        </w:trPr>
        <w:tc>
          <w:tcPr>
            <w:tcW w:w="9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3132B3E2" w14:textId="77777777">
            <w:pPr>
              <w:pStyle w:val="ListBullet"/>
              <w:numPr>
                <w:ilvl w:val="0"/>
                <w:numId w:val="0"/>
              </w:numPr>
              <w:snapToGrid w:val="0"/>
              <w:rPr>
                <w:rFonts w:ascii="Bahnschrift" w:hAnsi="Bahnschrift" w:cs="Calibri"/>
                <w:sz w:val="20"/>
                <w:szCs w:val="20"/>
              </w:rPr>
            </w:pPr>
          </w:p>
          <w:p w:rsidR="00FC24B9" w:rsidRPr="00B767A8" w:rsidP="00FC24B9" w14:paraId="012BC0E5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right="20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Monitor the Disk space and Database growth all env</w:t>
            </w:r>
            <w:r>
              <w:rPr>
                <w:rFonts w:ascii="Bahnschrift" w:eastAsia="Times New Roman" w:hAnsi="Bahnschrift" w:cs="Calibri"/>
              </w:rPr>
              <w:t xml:space="preserve"> </w:t>
            </w:r>
            <w:r w:rsidRPr="00B767A8">
              <w:rPr>
                <w:rFonts w:ascii="Bahnschrift" w:eastAsia="Times New Roman" w:hAnsi="Bahnschrift" w:cs="Calibri"/>
              </w:rPr>
              <w:t>Servers.</w:t>
            </w:r>
          </w:p>
          <w:p w:rsidR="00FC24B9" w:rsidRPr="00B767A8" w:rsidP="00FC24B9" w14:paraId="0693B1DD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right="20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Creating index and monitoring index using Explain Plan to make better Performance of Queries.</w:t>
            </w:r>
          </w:p>
          <w:p w:rsidR="00FC24B9" w:rsidRPr="00B767A8" w:rsidP="00FC24B9" w14:paraId="6B1B2641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right="20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Configure and Manage to switchover and Automatic Failover in community Version’s.</w:t>
            </w:r>
          </w:p>
          <w:p w:rsidR="00FC24B9" w:rsidRPr="009919C2" w:rsidP="00FC24B9" w14:paraId="0B976F14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</w:rPr>
              <w:t xml:space="preserve">Installation and Configuration of multiple </w:t>
            </w:r>
            <w:r w:rsidRPr="00B767A8">
              <w:rPr>
                <w:rFonts w:ascii="Bahnschrift" w:hAnsi="Bahnschrift" w:cs="Calibri"/>
              </w:rPr>
              <w:t>Mongodb</w:t>
            </w:r>
            <w:r w:rsidRPr="00B767A8">
              <w:rPr>
                <w:rFonts w:ascii="Bahnschrift" w:hAnsi="Bahnschrift" w:cs="Calibri"/>
              </w:rPr>
              <w:t xml:space="preserve"> server</w:t>
            </w:r>
            <w:r w:rsidRPr="00B767A8">
              <w:rPr>
                <w:rFonts w:ascii="Bahnschrift" w:eastAsia="Times New Roman" w:hAnsi="Bahnschrift" w:cs="Calibri"/>
              </w:rPr>
              <w:t>.</w:t>
            </w:r>
          </w:p>
          <w:p w:rsidR="00FC24B9" w:rsidRPr="00B767A8" w:rsidP="00FC24B9" w14:paraId="4B8D163A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Experience in and REINDEX in Production Database for Maintenance Activities.</w:t>
            </w:r>
          </w:p>
          <w:p w:rsidR="00FC24B9" w:rsidRPr="00B767A8" w:rsidP="00FC24B9" w14:paraId="7E9A7F3D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 xml:space="preserve">Exposure in Backup and Recovery Methods in </w:t>
            </w:r>
            <w:r w:rsidRPr="00B767A8">
              <w:rPr>
                <w:rFonts w:ascii="Bahnschrift" w:eastAsia="Times New Roman" w:hAnsi="Bahnschrift" w:cs="Calibri"/>
              </w:rPr>
              <w:t>mongodb</w:t>
            </w:r>
            <w:r w:rsidRPr="00B767A8">
              <w:rPr>
                <w:rFonts w:ascii="Bahnschrift" w:eastAsia="Times New Roman" w:hAnsi="Bahnschrift" w:cs="Calibri"/>
              </w:rPr>
              <w:t xml:space="preserve"> Server using Tools and Scripts</w:t>
            </w:r>
          </w:p>
          <w:p w:rsidR="00FC24B9" w:rsidRPr="00B767A8" w:rsidP="00FC24B9" w14:paraId="08105501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Monitor the Disk space and Database growth more than 10 Servers.</w:t>
            </w:r>
          </w:p>
          <w:p w:rsidR="00FC24B9" w:rsidRPr="00B767A8" w:rsidP="00FC24B9" w14:paraId="7599B4FE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Creating index and monitoring index using Explain Plan to make better Performance of Queries</w:t>
            </w:r>
          </w:p>
          <w:p w:rsidR="00FC24B9" w:rsidRPr="00B767A8" w:rsidP="00FC24B9" w14:paraId="24C165DE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Monitor and manage Replication lag in Slave Environment.</w:t>
            </w:r>
          </w:p>
          <w:p w:rsidR="00FC24B9" w:rsidRPr="00B767A8" w:rsidP="00FC24B9" w14:paraId="2A6DB736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eastAsia="Cambria" w:hAnsi="Bahnschrift" w:cs="Calibri"/>
              </w:rPr>
              <w:t xml:space="preserve">Overall 4 year of experience in CRUD operation, Security management, Replication on </w:t>
            </w:r>
            <w:r w:rsidRPr="00B767A8">
              <w:rPr>
                <w:rFonts w:ascii="Bahnschrift" w:eastAsia="Cambria" w:hAnsi="Bahnschrift" w:cs="Calibri"/>
              </w:rPr>
              <w:t>Mongodb</w:t>
            </w:r>
            <w:r w:rsidRPr="00B767A8">
              <w:rPr>
                <w:rFonts w:ascii="Bahnschrift" w:eastAsia="Cambria" w:hAnsi="Bahnschrift" w:cs="Calibri"/>
              </w:rPr>
              <w:t xml:space="preserve"> 4.4 and 5.0</w:t>
            </w:r>
          </w:p>
          <w:p w:rsidR="00FC24B9" w:rsidRPr="00B767A8" w:rsidP="00FC24B9" w14:paraId="4E1A69FC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eastAsia="Times New Roman" w:hAnsi="Bahnschrift" w:cs="Calibri"/>
                <w:lang w:eastAsia="en-US"/>
              </w:rPr>
            </w:pPr>
            <w:r w:rsidRPr="00B767A8">
              <w:rPr>
                <w:rFonts w:ascii="Bahnschrift" w:eastAsia="Times New Roman" w:hAnsi="Bahnschrift" w:cs="Calibri"/>
              </w:rPr>
              <w:t>Proficient in database administration, installation and configuration.</w:t>
            </w:r>
          </w:p>
          <w:p w:rsidR="00FC24B9" w:rsidRPr="00B767A8" w:rsidP="00FC24B9" w14:paraId="6660BA71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Installation and configuration of MongoDB.</w:t>
            </w:r>
          </w:p>
          <w:p w:rsidR="00FC24B9" w:rsidRPr="00B767A8" w:rsidP="00FC24B9" w14:paraId="27DD6F59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 xml:space="preserve">Experience in </w:t>
            </w:r>
            <w:r w:rsidRPr="00B767A8">
              <w:rPr>
                <w:rFonts w:ascii="Bahnschrift" w:hAnsi="Bahnschrift" w:cs="Calibri"/>
              </w:rPr>
              <w:t>Nosql</w:t>
            </w:r>
            <w:r w:rsidRPr="00B767A8">
              <w:rPr>
                <w:rFonts w:ascii="Bahnschrift" w:hAnsi="Bahnschrift" w:cs="Calibri"/>
              </w:rPr>
              <w:t xml:space="preserve"> Database (MongoDB), CRUD Operation and data health check.</w:t>
            </w:r>
          </w:p>
          <w:p w:rsidR="00FC24B9" w:rsidRPr="00B767A8" w:rsidP="00FC24B9" w14:paraId="75056B31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Good Knowledge about MongoDB index and explain plan.</w:t>
            </w:r>
          </w:p>
          <w:p w:rsidR="00FC24B9" w:rsidRPr="00B767A8" w:rsidP="00FC24B9" w14:paraId="6BEE2A0A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Good Knowledge in Migrating a chunk in a shared cluster and monitoring database using mongo compass.</w:t>
            </w:r>
          </w:p>
          <w:p w:rsidR="00FC24B9" w:rsidRPr="00B767A8" w:rsidP="00FC24B9" w14:paraId="2ACFA98F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Experience in troubleshooting slow running queries, Mongo export and import, map reduce concept and performing Mongo DBA operational routines.</w:t>
            </w:r>
          </w:p>
          <w:p w:rsidR="00FC24B9" w:rsidRPr="00B767A8" w:rsidP="00FC24B9" w14:paraId="7BA8AA63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Performance tuning and monitoring MongoDB server.</w:t>
            </w:r>
          </w:p>
          <w:p w:rsidR="00FC24B9" w:rsidRPr="00B767A8" w:rsidP="00FC24B9" w14:paraId="109D9732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 xml:space="preserve">Knowledge about mongo profiler, </w:t>
            </w:r>
            <w:r w:rsidRPr="00B767A8">
              <w:rPr>
                <w:rFonts w:ascii="Bahnschrift" w:hAnsi="Bahnschrift" w:cs="Calibri"/>
              </w:rPr>
              <w:t>Oplog</w:t>
            </w:r>
            <w:r w:rsidRPr="00B767A8">
              <w:rPr>
                <w:rFonts w:ascii="Bahnschrift" w:hAnsi="Bahnschrift" w:cs="Calibri"/>
              </w:rPr>
              <w:t xml:space="preserve"> and replay.</w:t>
            </w:r>
          </w:p>
          <w:p w:rsidR="00FC24B9" w:rsidRPr="00B767A8" w:rsidP="00FC24B9" w14:paraId="08BE1D21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 xml:space="preserve">Knowledge about shared key, shared cluster balancer </w:t>
            </w:r>
          </w:p>
          <w:p w:rsidR="00FC24B9" w:rsidRPr="00B767A8" w:rsidP="00FC24B9" w14:paraId="007024CD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 xml:space="preserve">Experience in backup and restoration of database using </w:t>
            </w:r>
            <w:r w:rsidRPr="00B767A8">
              <w:rPr>
                <w:rFonts w:ascii="Bahnschrift" w:hAnsi="Bahnschrift" w:cs="Calibri"/>
              </w:rPr>
              <w:t>Mongodump</w:t>
            </w:r>
            <w:r w:rsidRPr="00B767A8">
              <w:rPr>
                <w:rFonts w:ascii="Bahnschrift" w:hAnsi="Bahnschrift" w:cs="Calibri"/>
              </w:rPr>
              <w:t xml:space="preserve"> and </w:t>
            </w:r>
            <w:r w:rsidRPr="00B767A8">
              <w:rPr>
                <w:rFonts w:ascii="Bahnschrift" w:hAnsi="Bahnschrift" w:cs="Calibri"/>
              </w:rPr>
              <w:t>Mongostore</w:t>
            </w:r>
            <w:r w:rsidRPr="00B767A8">
              <w:rPr>
                <w:rFonts w:ascii="Bahnschrift" w:hAnsi="Bahnschrift" w:cs="Calibri"/>
              </w:rPr>
              <w:t xml:space="preserve"> utility.</w:t>
            </w:r>
          </w:p>
          <w:p w:rsidR="00FC24B9" w:rsidRPr="00B767A8" w:rsidP="00FC24B9" w14:paraId="69408D95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Monitoring shard cluster, index size and checking statistics of particular collections.</w:t>
            </w:r>
          </w:p>
          <w:p w:rsidR="00FC24B9" w:rsidRPr="00B767A8" w:rsidP="00FC24B9" w14:paraId="6C848769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Experience in incremental backup and full back up.</w:t>
            </w:r>
          </w:p>
          <w:p w:rsidR="00FC24B9" w:rsidP="00FC24B9" w14:paraId="334BBD3C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Experience in configuration of data replication in production server, mongo DB failover and switch over.</w:t>
            </w:r>
          </w:p>
          <w:p w:rsidR="00FC24B9" w:rsidP="00FC24B9" w14:paraId="7BA76476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>
              <w:rPr>
                <w:rFonts w:ascii="Bahnschrift" w:hAnsi="Bahnschrift" w:cs="Calibri"/>
              </w:rPr>
              <w:t>Atlas monitoring and performance tuning</w:t>
            </w:r>
          </w:p>
          <w:p w:rsidR="00FC24B9" w:rsidRPr="00B767A8" w:rsidP="00FC24B9" w14:paraId="5FC5EF83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>
              <w:rPr>
                <w:rFonts w:ascii="Bahnschrift" w:hAnsi="Bahnschrift" w:cs="Calibri"/>
              </w:rPr>
              <w:t xml:space="preserve">Atlas </w:t>
            </w:r>
            <w:r>
              <w:rPr>
                <w:rFonts w:ascii="Bahnschrift" w:hAnsi="Bahnschrift" w:cs="Calibri"/>
              </w:rPr>
              <w:t>intallation</w:t>
            </w:r>
            <w:r>
              <w:rPr>
                <w:rFonts w:ascii="Bahnschrift" w:hAnsi="Bahnschrift" w:cs="Calibri"/>
              </w:rPr>
              <w:t xml:space="preserve"> and config</w:t>
            </w:r>
          </w:p>
          <w:p w:rsidR="00FC24B9" w:rsidRPr="00B767A8" w:rsidP="00FC24B9" w14:paraId="47825D1D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 xml:space="preserve">Experience in configure data shared cluster setup and replica set </w:t>
            </w:r>
            <w:r w:rsidRPr="00B767A8">
              <w:rPr>
                <w:rFonts w:ascii="Bahnschrift" w:hAnsi="Bahnschrift" w:cs="Calibri"/>
              </w:rPr>
              <w:t>sharding</w:t>
            </w:r>
            <w:r w:rsidRPr="00B767A8">
              <w:rPr>
                <w:rFonts w:ascii="Bahnschrift" w:hAnsi="Bahnschrift" w:cs="Calibri"/>
              </w:rPr>
              <w:t>.</w:t>
            </w:r>
          </w:p>
          <w:p w:rsidR="00FC24B9" w:rsidRPr="00B767A8" w:rsidP="00FC24B9" w14:paraId="6F3B0A48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Experience in ops manager.</w:t>
            </w:r>
          </w:p>
          <w:p w:rsidR="00FC24B9" w:rsidRPr="009919C2" w:rsidP="00FC24B9" w14:paraId="470669D0" w14:textId="77777777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B767A8">
              <w:rPr>
                <w:rFonts w:ascii="Bahnschrift" w:hAnsi="Bahnschrift" w:cs="Calibri"/>
              </w:rPr>
              <w:t>Experience in MongoDB upgrade version 3.2 to 3.4 and version 3.4 to 3.6.</w:t>
            </w:r>
          </w:p>
          <w:p w:rsidR="00FC24B9" w:rsidRPr="00B767A8" w:rsidP="00FC24B9" w14:paraId="5C161B90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B767A8">
              <w:rPr>
                <w:rFonts w:ascii="Bahnschrift" w:eastAsia="Times New Roman" w:hAnsi="Bahnschrift" w:cs="Calibri"/>
              </w:rPr>
              <w:t>Experience in Monitoring the  hot Streaming Replication (Master and Slave).</w:t>
            </w:r>
          </w:p>
          <w:p w:rsidR="00FC24B9" w:rsidRPr="00B767A8" w:rsidP="00FC24B9" w14:paraId="572C5CB2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ind w:right="20"/>
              <w:rPr>
                <w:rFonts w:ascii="Bahnschrift" w:eastAsia="Times New Roman" w:hAnsi="Bahnschrift" w:cs="Calibri"/>
              </w:rPr>
            </w:pPr>
            <w:r w:rsidRPr="00B767A8">
              <w:rPr>
                <w:rFonts w:ascii="Bahnschrift" w:eastAsia="Times New Roman" w:hAnsi="Bahnschrift" w:cs="Calibri"/>
              </w:rPr>
              <w:t>Implementing and maintaining database security (create and maintain users, roles and assign and privileges</w:t>
            </w:r>
          </w:p>
          <w:p w:rsidR="00FC24B9" w:rsidRPr="00B767A8" w:rsidP="00FC24B9" w14:paraId="5BECFC64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rPr>
                <w:rFonts w:ascii="Bahnschrift" w:eastAsia="Times New Roman" w:hAnsi="Bahnschrift" w:cs="Calibri"/>
                <w:lang w:eastAsia="en-US"/>
              </w:rPr>
            </w:pPr>
            <w:r w:rsidRPr="00B767A8">
              <w:rPr>
                <w:rFonts w:ascii="Bahnschrift" w:eastAsia="Times New Roman" w:hAnsi="Bahnschrift" w:cs="Calibri"/>
              </w:rPr>
              <w:t>24 X 7 Production Database on Call Support</w:t>
            </w:r>
          </w:p>
          <w:p w:rsidR="00FC24B9" w:rsidRPr="00B767A8" w:rsidP="00FC24B9" w14:paraId="2D9B7F77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ind w:right="20"/>
              <w:rPr>
                <w:rFonts w:ascii="Bahnschrift" w:eastAsia="Times New Roman" w:hAnsi="Bahnschrift" w:cs="Calibri"/>
              </w:rPr>
            </w:pPr>
            <w:r w:rsidRPr="00B767A8">
              <w:rPr>
                <w:rFonts w:ascii="Bahnschrift" w:eastAsia="Times New Roman" w:hAnsi="Bahnschrift" w:cs="Calibri"/>
              </w:rPr>
              <w:t xml:space="preserve">Experience in roles and </w:t>
            </w:r>
            <w:r w:rsidRPr="00B767A8">
              <w:rPr>
                <w:rFonts w:ascii="Bahnschrift" w:eastAsia="Times New Roman" w:hAnsi="Bahnschrift" w:cs="Calibri"/>
              </w:rPr>
              <w:t>privilages</w:t>
            </w:r>
            <w:r w:rsidRPr="00B767A8">
              <w:rPr>
                <w:rFonts w:ascii="Bahnschrift" w:eastAsia="Times New Roman" w:hAnsi="Bahnschrift" w:cs="Calibri"/>
              </w:rPr>
              <w:t xml:space="preserve"> to the users grant and </w:t>
            </w:r>
            <w:r w:rsidRPr="00B767A8">
              <w:rPr>
                <w:rFonts w:ascii="Bahnschrift" w:eastAsia="Times New Roman" w:hAnsi="Bahnschrift" w:cs="Calibri"/>
              </w:rPr>
              <w:t>revole</w:t>
            </w:r>
            <w:r w:rsidRPr="00B767A8">
              <w:rPr>
                <w:rFonts w:ascii="Bahnschrift" w:eastAsia="Times New Roman" w:hAnsi="Bahnschrift" w:cs="Calibri"/>
              </w:rPr>
              <w:t xml:space="preserve"> the resource</w:t>
            </w:r>
          </w:p>
          <w:p w:rsidR="00FC24B9" w:rsidRPr="00B767A8" w:rsidP="00FC24B9" w14:paraId="4175CABA" w14:textId="77777777">
            <w:pPr>
              <w:numPr>
                <w:ilvl w:val="0"/>
                <w:numId w:val="6"/>
              </w:numPr>
              <w:tabs>
                <w:tab w:val="left" w:pos="720"/>
              </w:tabs>
              <w:suppressAutoHyphens w:val="0"/>
              <w:spacing w:line="276" w:lineRule="auto"/>
              <w:ind w:right="20"/>
              <w:rPr>
                <w:rFonts w:ascii="Bahnschrift" w:eastAsia="Times New Roman" w:hAnsi="Bahnschrift" w:cs="Calibri"/>
              </w:rPr>
            </w:pPr>
            <w:r w:rsidRPr="00B767A8">
              <w:rPr>
                <w:rFonts w:ascii="Bahnschrift" w:eastAsia="Times New Roman" w:hAnsi="Bahnschrift" w:cs="Calibri"/>
              </w:rPr>
              <w:t xml:space="preserve">Experience in users creation and grant access in </w:t>
            </w:r>
            <w:r w:rsidRPr="00B767A8">
              <w:rPr>
                <w:rFonts w:ascii="Bahnschrift" w:eastAsia="Times New Roman" w:hAnsi="Bahnschrift" w:cs="Calibri"/>
              </w:rPr>
              <w:t>postgresql</w:t>
            </w:r>
          </w:p>
        </w:tc>
      </w:tr>
      <w:tr w14:paraId="6337B214" w14:textId="77777777" w:rsidTr="006A6FBA"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7"/>
        </w:trPr>
        <w:tc>
          <w:tcPr>
            <w:tcW w:w="9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15E73DB9" w14:textId="77777777">
            <w:pPr>
              <w:pStyle w:val="ListBullet"/>
              <w:numPr>
                <w:ilvl w:val="0"/>
                <w:numId w:val="0"/>
              </w:numPr>
              <w:snapToGrid w:val="0"/>
              <w:rPr>
                <w:rFonts w:ascii="Bahnschrift" w:hAnsi="Bahnschrift" w:cs="Calibri"/>
                <w:sz w:val="20"/>
                <w:szCs w:val="20"/>
              </w:rPr>
            </w:pPr>
            <w:r w:rsidRPr="00B767A8">
              <w:rPr>
                <w:rFonts w:ascii="Bahnschrift" w:hAnsi="Bahnschrift" w:cs="Calibri"/>
                <w:sz w:val="20"/>
                <w:szCs w:val="20"/>
              </w:rPr>
              <w:t xml:space="preserve"> </w:t>
            </w:r>
          </w:p>
        </w:tc>
      </w:tr>
    </w:tbl>
    <w:p w:rsidR="00FC24B9" w:rsidRPr="00B767A8" w:rsidP="00FC24B9" w14:paraId="6AB79B3B" w14:textId="77777777">
      <w:pPr>
        <w:ind w:firstLine="720"/>
        <w:rPr>
          <w:rFonts w:ascii="Bahnschrift" w:eastAsia="Times New Roman" w:hAnsi="Bahnschrift" w:cs="Calibri"/>
          <w:lang w:val="en-GB"/>
        </w:rPr>
      </w:pPr>
    </w:p>
    <w:p w:rsidR="00FC24B9" w:rsidP="00FC24B9" w14:paraId="20CB0AD7" w14:textId="77777777">
      <w:pPr>
        <w:tabs>
          <w:tab w:val="left" w:pos="2340"/>
          <w:tab w:val="left" w:pos="2610"/>
        </w:tabs>
        <w:spacing w:after="60"/>
        <w:jc w:val="both"/>
        <w:rPr>
          <w:rFonts w:ascii="Bahnschrift" w:eastAsia="Times New Roman" w:hAnsi="Bahnschrift" w:cs="Calibri"/>
          <w:lang w:val="en-GB"/>
        </w:rPr>
      </w:pPr>
    </w:p>
    <w:p w:rsidR="00FC24B9" w:rsidRPr="00B767A8" w:rsidP="00FC24B9" w14:paraId="286B9CDE" w14:textId="77777777">
      <w:pPr>
        <w:tabs>
          <w:tab w:val="left" w:pos="2340"/>
          <w:tab w:val="left" w:pos="2610"/>
        </w:tabs>
        <w:spacing w:after="60"/>
        <w:jc w:val="both"/>
        <w:rPr>
          <w:rFonts w:ascii="Bahnschrift" w:eastAsia="Times New Roman" w:hAnsi="Bahnschrift" w:cs="Calibri"/>
          <w:lang w:val="en-GB"/>
        </w:rPr>
      </w:pPr>
    </w:p>
    <w:p w:rsidR="00FC24B9" w:rsidRPr="00B767A8" w:rsidP="00FC24B9" w14:paraId="436DC46B" w14:textId="77777777">
      <w:pPr>
        <w:tabs>
          <w:tab w:val="left" w:pos="2340"/>
          <w:tab w:val="left" w:pos="2610"/>
        </w:tabs>
        <w:spacing w:after="60"/>
        <w:jc w:val="both"/>
        <w:rPr>
          <w:rFonts w:ascii="Bahnschrift" w:eastAsia="Times New Roman" w:hAnsi="Bahnschrift" w:cs="Calibri"/>
          <w:lang w:val="en-GB"/>
        </w:rPr>
      </w:pPr>
    </w:p>
    <w:tbl>
      <w:tblPr>
        <w:tblW w:w="0" w:type="auto"/>
        <w:tblInd w:w="-17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59"/>
        <w:gridCol w:w="5160"/>
      </w:tblGrid>
      <w:tr w14:paraId="2365779F" w14:textId="77777777" w:rsidTr="006A6FBA">
        <w:tblPrEx>
          <w:tblW w:w="0" w:type="auto"/>
          <w:tblInd w:w="-17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4B9" w:rsidRPr="00B767A8" w:rsidP="006A6FBA" w14:paraId="6515198E" w14:textId="77777777">
            <w:pPr>
              <w:jc w:val="both"/>
              <w:rPr>
                <w:rFonts w:ascii="Bahnschrift" w:hAnsi="Bahnschrift"/>
              </w:rPr>
            </w:pPr>
            <w:bookmarkStart w:id="0" w:name="page2"/>
            <w:bookmarkEnd w:id="0"/>
            <w:r w:rsidRPr="00B767A8">
              <w:rPr>
                <w:rFonts w:ascii="Bahnschrift" w:hAnsi="Bahnschrift" w:cs="Calibri"/>
                <w:b/>
                <w:bCs/>
              </w:rPr>
              <w:t>Client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758250DF" w14:textId="77777777">
            <w:pPr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b/>
              </w:rPr>
              <w:t xml:space="preserve">  Straits construction Singapore </w:t>
            </w:r>
            <w:r w:rsidRPr="00B767A8">
              <w:rPr>
                <w:rFonts w:ascii="Bahnschrift" w:hAnsi="Bahnschrift" w:cs="Calibri"/>
                <w:b/>
              </w:rPr>
              <w:t>pte</w:t>
            </w:r>
            <w:r w:rsidRPr="00B767A8">
              <w:rPr>
                <w:rFonts w:ascii="Bahnschrift" w:hAnsi="Bahnschrift" w:cs="Calibri"/>
                <w:b/>
              </w:rPr>
              <w:t xml:space="preserve"> ltd</w:t>
            </w:r>
          </w:p>
        </w:tc>
      </w:tr>
      <w:tr w14:paraId="41B7FBD5" w14:textId="77777777" w:rsidTr="006A6FBA">
        <w:tblPrEx>
          <w:tblW w:w="0" w:type="auto"/>
          <w:tblInd w:w="-17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4B9" w:rsidRPr="00B767A8" w:rsidP="006A6FBA" w14:paraId="06AAC4F0" w14:textId="77777777">
            <w:pPr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b/>
                <w:bCs/>
              </w:rPr>
              <w:t>Operating System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6051EB2D" w14:textId="77777777">
            <w:pPr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hAnsi="Bahnschrift" w:cs="Calibri"/>
                <w:lang w:val="en-GB"/>
              </w:rPr>
              <w:t xml:space="preserve"> </w:t>
            </w:r>
            <w:r w:rsidRPr="00B767A8">
              <w:rPr>
                <w:rFonts w:ascii="Bahnschrift" w:hAnsi="Bahnschrift" w:cs="Calibri"/>
                <w:b/>
                <w:bCs/>
                <w:lang w:val="en-GB"/>
              </w:rPr>
              <w:t>LINUX,  RHEL</w:t>
            </w:r>
          </w:p>
        </w:tc>
      </w:tr>
      <w:tr w14:paraId="20EDFC1D" w14:textId="77777777" w:rsidTr="006A6FBA">
        <w:tblPrEx>
          <w:tblW w:w="0" w:type="auto"/>
          <w:tblInd w:w="-17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24B9" w:rsidRPr="00B767A8" w:rsidP="006A6FBA" w14:paraId="4A44F617" w14:textId="77777777">
            <w:pPr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hAnsi="Bahnschrift" w:cs="Calibri"/>
                <w:b/>
                <w:bCs/>
                <w:lang w:val="en-GB"/>
              </w:rPr>
              <w:t>RDBMS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52A1B6C8" w14:textId="77777777">
            <w:pPr>
              <w:jc w:val="both"/>
              <w:rPr>
                <w:rFonts w:ascii="Bahnschrift" w:hAnsi="Bahnschrift"/>
                <w:b/>
                <w:bCs/>
              </w:rPr>
            </w:pPr>
            <w:r w:rsidRPr="00B767A8">
              <w:rPr>
                <w:rFonts w:ascii="Bahnschrift" w:hAnsi="Bahnschrift" w:cs="Calibri"/>
                <w:lang w:val="en-GB"/>
              </w:rPr>
              <w:t xml:space="preserve"> </w:t>
            </w:r>
            <w:r w:rsidRPr="00B767A8">
              <w:rPr>
                <w:rFonts w:ascii="Bahnschrift" w:hAnsi="Bahnschrift" w:cs="Calibri"/>
                <w:b/>
                <w:bCs/>
                <w:lang w:val="en-GB"/>
              </w:rPr>
              <w:t>Mongodb,postgresql</w:t>
            </w:r>
          </w:p>
        </w:tc>
      </w:tr>
      <w:tr w14:paraId="099740A5" w14:textId="77777777" w:rsidTr="006A6FBA">
        <w:tblPrEx>
          <w:tblW w:w="0" w:type="auto"/>
          <w:tblInd w:w="-17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9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B767A8" w:rsidP="006A6FBA" w14:paraId="64ED95C3" w14:textId="77777777">
            <w:pPr>
              <w:jc w:val="both"/>
              <w:rPr>
                <w:rFonts w:ascii="Bahnschrift" w:hAnsi="Bahnschrift"/>
              </w:rPr>
            </w:pPr>
            <w:r w:rsidRPr="00B767A8">
              <w:rPr>
                <w:rFonts w:ascii="Bahnschrift" w:hAnsi="Bahnschrift" w:cs="Calibri"/>
                <w:b/>
                <w:bCs/>
              </w:rPr>
              <w:t>Role &amp; Responsibility :</w:t>
            </w:r>
          </w:p>
        </w:tc>
      </w:tr>
      <w:tr w14:paraId="131E432C" w14:textId="77777777" w:rsidTr="006A6FBA">
        <w:tblPrEx>
          <w:tblW w:w="0" w:type="auto"/>
          <w:tblInd w:w="-17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70"/>
        </w:trPr>
        <w:tc>
          <w:tcPr>
            <w:tcW w:w="9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24B9" w:rsidRPr="009919C2" w:rsidP="00FC24B9" w14:paraId="0A97B583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 xml:space="preserve">Proficiency and expertise in </w:t>
            </w:r>
            <w:r w:rsidRPr="009919C2">
              <w:rPr>
                <w:rFonts w:ascii="Bahnschrift" w:eastAsia="Times New Roman" w:hAnsi="Bahnschrift" w:cs="Calibri"/>
              </w:rPr>
              <w:t>Mongodb</w:t>
            </w:r>
            <w:r w:rsidRPr="009919C2">
              <w:rPr>
                <w:rFonts w:ascii="Bahnschrift" w:eastAsia="Times New Roman" w:hAnsi="Bahnschrift" w:cs="Calibri"/>
              </w:rPr>
              <w:t xml:space="preserve"> Replication, Backup/Recovery, Disaster recovery planning and Security Management.</w:t>
            </w:r>
          </w:p>
          <w:p w:rsidR="00FC24B9" w:rsidRPr="00B767A8" w:rsidP="00FC24B9" w14:paraId="791B2593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0" w:line="276" w:lineRule="auto"/>
              <w:ind w:right="843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0"/>
              </w:rPr>
              <w:t xml:space="preserve">Experience in </w:t>
            </w:r>
            <w:r w:rsidRPr="00B767A8">
              <w:rPr>
                <w:rFonts w:ascii="Bahnschrift" w:hAnsi="Bahnschrift"/>
                <w:color w:val="000000"/>
                <w:sz w:val="20"/>
                <w:shd w:val="clear" w:color="auto" w:fill="FFFFFF"/>
              </w:rPr>
              <w:t>CRUD operation, security management ,Replication and shared cluster on</w:t>
            </w:r>
            <w:r w:rsidRPr="00B767A8">
              <w:rPr>
                <w:rFonts w:ascii="Bahnschrift" w:hAnsi="Bahnschrift"/>
                <w:color w:val="000000"/>
                <w:sz w:val="20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0"/>
              </w:rPr>
              <w:t>Mongodb</w:t>
            </w:r>
            <w:r w:rsidRPr="00B767A8">
              <w:rPr>
                <w:rFonts w:ascii="Bahnschrift" w:hAnsi="Bahnschrift"/>
                <w:color w:val="000000"/>
                <w:sz w:val="20"/>
              </w:rPr>
              <w:t xml:space="preserve"> 3.4,3.5,3.6 and 4.2</w:t>
            </w:r>
          </w:p>
          <w:p w:rsidR="00FC24B9" w:rsidRPr="009919C2" w:rsidP="00FC24B9" w14:paraId="217D6114" w14:textId="77777777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Bahnschrift" w:hAnsi="Bahnschrift"/>
                <w:color w:val="000000"/>
              </w:rPr>
            </w:pPr>
            <w:r w:rsidRPr="009919C2">
              <w:rPr>
                <w:rFonts w:ascii="Bahnschrift" w:hAnsi="Bahnschrift"/>
                <w:color w:val="000000"/>
                <w:sz w:val="21"/>
              </w:rPr>
              <w:t>Implemented multiple CRUD operations and familiar with new enhancements in each and every</w:t>
            </w:r>
            <w:r w:rsidRPr="009919C2">
              <w:rPr>
                <w:rFonts w:ascii="Bahnschrift" w:hAnsi="Bahnschrift"/>
                <w:color w:val="000000"/>
                <w:spacing w:val="-1"/>
                <w:sz w:val="21"/>
              </w:rPr>
              <w:t xml:space="preserve"> </w:t>
            </w:r>
            <w:r w:rsidRPr="009919C2">
              <w:rPr>
                <w:rFonts w:ascii="Bahnschrift" w:hAnsi="Bahnschrift"/>
                <w:color w:val="000000"/>
                <w:sz w:val="21"/>
              </w:rPr>
              <w:t>release</w:t>
            </w:r>
          </w:p>
          <w:p w:rsidR="00FC24B9" w:rsidRPr="009919C2" w:rsidP="00FC24B9" w14:paraId="62020CA9" w14:textId="77777777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Bahnschrift" w:hAnsi="Bahnschrift"/>
                <w:color w:val="000000"/>
              </w:rPr>
            </w:pPr>
            <w:r w:rsidRPr="009919C2">
              <w:rPr>
                <w:rFonts w:ascii="Bahnschrift" w:hAnsi="Bahnschrift"/>
                <w:color w:val="000000"/>
                <w:sz w:val="21"/>
              </w:rPr>
              <w:t>Created environment consists of Red Hat Linux servers with replica sets and shards in Dev, Test/Release, Stage, and</w:t>
            </w:r>
            <w:r w:rsidRPr="009919C2">
              <w:rPr>
                <w:rFonts w:ascii="Bahnschrift" w:hAnsi="Bahnschrift"/>
                <w:color w:val="000000"/>
                <w:spacing w:val="-5"/>
                <w:sz w:val="21"/>
              </w:rPr>
              <w:t xml:space="preserve"> </w:t>
            </w:r>
            <w:r w:rsidRPr="009919C2">
              <w:rPr>
                <w:rFonts w:ascii="Bahnschrift" w:hAnsi="Bahnschrift"/>
                <w:color w:val="000000"/>
                <w:sz w:val="21"/>
              </w:rPr>
              <w:t>Production</w:t>
            </w:r>
          </w:p>
          <w:p w:rsidR="00FC24B9" w:rsidRPr="00B767A8" w:rsidP="00FC24B9" w14:paraId="03ACABC8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0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Familiar with all Mongo shell</w:t>
            </w:r>
            <w:r w:rsidRPr="00B767A8">
              <w:rPr>
                <w:rFonts w:ascii="Bahnschrift" w:hAnsi="Bahnschrift"/>
                <w:color w:val="000000"/>
                <w:spacing w:val="-5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commands.</w:t>
            </w:r>
          </w:p>
          <w:p w:rsidR="00FC24B9" w:rsidRPr="009919C2" w:rsidP="006A6FBA" w14:paraId="1246B8DA" w14:textId="77777777">
            <w:pPr>
              <w:pStyle w:val="ListParagraph"/>
              <w:widowControl w:val="0"/>
              <w:tabs>
                <w:tab w:val="left" w:pos="1000"/>
                <w:tab w:val="left" w:pos="1001"/>
              </w:tabs>
              <w:suppressAutoHyphens w:val="0"/>
              <w:autoSpaceDE w:val="0"/>
              <w:autoSpaceDN w:val="0"/>
              <w:spacing w:before="1" w:line="273" w:lineRule="auto"/>
              <w:ind w:left="360" w:right="1204"/>
              <w:rPr>
                <w:rFonts w:ascii="Bahnschrift" w:hAnsi="Bahnschrift"/>
                <w:color w:val="000000"/>
              </w:rPr>
            </w:pPr>
          </w:p>
          <w:p w:rsidR="00FC24B9" w:rsidRPr="0037513F" w:rsidP="00FC24B9" w14:paraId="3E2E4894" w14:textId="77777777">
            <w:pPr>
              <w:pStyle w:val="BodyText"/>
              <w:widowControl w:val="0"/>
              <w:numPr>
                <w:ilvl w:val="0"/>
                <w:numId w:val="7"/>
              </w:numPr>
              <w:tabs>
                <w:tab w:val="left" w:pos="719"/>
                <w:tab w:val="left" w:pos="720"/>
              </w:tabs>
              <w:suppressAutoHyphens w:val="0"/>
              <w:autoSpaceDE w:val="0"/>
              <w:autoSpaceDN w:val="0"/>
              <w:spacing w:before="2" w:after="0"/>
              <w:rPr>
                <w:rFonts w:ascii="Bahnschrift" w:hAnsi="Bahnschrift"/>
                <w:color w:val="000000"/>
              </w:rPr>
            </w:pPr>
            <w:r w:rsidRPr="00B767A8">
              <w:rPr>
                <w:rFonts w:ascii="Bahnschrift" w:hAnsi="Bahnschrift"/>
                <w:color w:val="000000"/>
                <w:shd w:val="clear" w:color="auto" w:fill="FFFFFF"/>
              </w:rPr>
              <w:t>Experience in Mongo DB deployment and configure on the Mongo DB atlas.</w:t>
            </w:r>
          </w:p>
          <w:p w:rsidR="00FC24B9" w:rsidRPr="00B767A8" w:rsidP="00FC24B9" w14:paraId="10A33740" w14:textId="77777777">
            <w:pPr>
              <w:pStyle w:val="BodyText"/>
              <w:widowControl w:val="0"/>
              <w:numPr>
                <w:ilvl w:val="0"/>
                <w:numId w:val="7"/>
              </w:numPr>
              <w:tabs>
                <w:tab w:val="left" w:pos="719"/>
                <w:tab w:val="left" w:pos="720"/>
              </w:tabs>
              <w:suppressAutoHyphens w:val="0"/>
              <w:autoSpaceDE w:val="0"/>
              <w:autoSpaceDN w:val="0"/>
              <w:spacing w:before="2" w:after="0"/>
              <w:rPr>
                <w:rFonts w:ascii="Bahnschrift" w:hAnsi="Bahnschrift"/>
                <w:color w:val="000000"/>
              </w:rPr>
            </w:pPr>
            <w:r w:rsidRPr="00B767A8">
              <w:rPr>
                <w:rFonts w:ascii="Bahnschrift" w:hAnsi="Bahnschrift"/>
                <w:color w:val="000000"/>
                <w:shd w:val="clear" w:color="auto" w:fill="FFFFFF"/>
              </w:rPr>
              <w:t>Experience in clustering and backup&amp; recovery on the MongoDB atlas.</w:t>
            </w:r>
          </w:p>
          <w:p w:rsidR="00FC24B9" w:rsidRPr="009919C2" w:rsidP="00FC24B9" w14:paraId="608B51CA" w14:textId="77777777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Bahnschrift" w:hAnsi="Bahnschrift"/>
                <w:color w:val="000000"/>
              </w:rPr>
            </w:pPr>
            <w:r w:rsidRPr="009919C2">
              <w:rPr>
                <w:rFonts w:ascii="Bahnschrift" w:hAnsi="Bahnschrift"/>
                <w:color w:val="000000"/>
                <w:sz w:val="21"/>
              </w:rPr>
              <w:t>Manage the security profile, including Role-Based Access Control, adding IP addresses to an IP access list, and peering to maximize cluster security per the customer's direction.</w:t>
            </w:r>
          </w:p>
          <w:p w:rsidR="00FC24B9" w:rsidRPr="00B767A8" w:rsidP="00FC24B9" w14:paraId="5BCD8D6B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35" w:line="276" w:lineRule="auto"/>
              <w:ind w:right="178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 xml:space="preserve">Working with alert condition on the MongoDB </w:t>
            </w:r>
          </w:p>
          <w:p w:rsidR="00FC24B9" w:rsidRPr="00B767A8" w:rsidP="00FC24B9" w14:paraId="77B7364E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35" w:line="276" w:lineRule="auto"/>
              <w:ind w:right="178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0"/>
              </w:rPr>
              <w:t>Manage the MongoDB database configuration based on the customer's specific design choices</w:t>
            </w:r>
            <w:r>
              <w:rPr>
                <w:rFonts w:ascii="Bahnschrift" w:hAnsi="Bahnschrift"/>
                <w:color w:val="000000"/>
                <w:sz w:val="20"/>
              </w:rPr>
              <w:t>.</w:t>
            </w:r>
          </w:p>
          <w:p w:rsidR="00FC24B9" w:rsidRPr="00B767A8" w:rsidP="00FC24B9" w14:paraId="4AAB58E1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0" w:line="238" w:lineRule="exact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Worked on multiple BSON type objects and used based on</w:t>
            </w:r>
            <w:r w:rsidRPr="00B767A8">
              <w:rPr>
                <w:rFonts w:ascii="Bahnschrift" w:hAnsi="Bahnschrift"/>
                <w:color w:val="000000"/>
                <w:spacing w:val="-13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requirement</w:t>
            </w:r>
          </w:p>
          <w:p w:rsidR="00FC24B9" w:rsidRPr="00B767A8" w:rsidP="00FC24B9" w14:paraId="2A7D8409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35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Worked with Aggregation Pipeline Limits and memory</w:t>
            </w:r>
            <w:r w:rsidRPr="00B767A8">
              <w:rPr>
                <w:rFonts w:ascii="Bahnschrift" w:hAnsi="Bahnschrift"/>
                <w:color w:val="000000"/>
                <w:spacing w:val="-9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restrictions.</w:t>
            </w:r>
          </w:p>
          <w:p w:rsidR="00FC24B9" w:rsidRPr="00B767A8" w:rsidP="00FC24B9" w14:paraId="2C3F0E02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36" w:line="276" w:lineRule="auto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Understanding</w:t>
            </w:r>
            <w:r w:rsidRPr="00B767A8">
              <w:rPr>
                <w:rFonts w:ascii="Bahnschrift" w:hAnsi="Bahnschrift"/>
                <w:color w:val="000000"/>
                <w:spacing w:val="-3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Aggregation</w:t>
            </w:r>
            <w:r w:rsidRPr="00B767A8">
              <w:rPr>
                <w:rFonts w:ascii="Bahnschrift" w:hAnsi="Bahnschrift"/>
                <w:color w:val="000000"/>
                <w:spacing w:val="-5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pipeline</w:t>
            </w:r>
            <w:r w:rsidRPr="00B767A8">
              <w:rPr>
                <w:rFonts w:ascii="Bahnschrift" w:hAnsi="Bahnschrift"/>
                <w:color w:val="000000"/>
                <w:spacing w:val="-3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operations</w:t>
            </w:r>
            <w:r w:rsidRPr="00B767A8">
              <w:rPr>
                <w:rFonts w:ascii="Bahnschrift" w:hAnsi="Bahnschrift"/>
                <w:color w:val="000000"/>
                <w:spacing w:val="-5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have</w:t>
            </w:r>
            <w:r w:rsidRPr="00B767A8">
              <w:rPr>
                <w:rFonts w:ascii="Bahnschrift" w:hAnsi="Bahnschrift"/>
                <w:color w:val="000000"/>
                <w:spacing w:val="-4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an</w:t>
            </w:r>
            <w:r w:rsidRPr="00B767A8">
              <w:rPr>
                <w:rFonts w:ascii="Bahnschrift" w:hAnsi="Bahnschrift"/>
                <w:color w:val="000000"/>
                <w:spacing w:val="-5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optimization</w:t>
            </w:r>
            <w:r w:rsidRPr="00B767A8">
              <w:rPr>
                <w:rFonts w:ascii="Bahnschrift" w:hAnsi="Bahnschrift"/>
                <w:color w:val="000000"/>
                <w:spacing w:val="-4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phase</w:t>
            </w:r>
            <w:r w:rsidRPr="00B767A8">
              <w:rPr>
                <w:rFonts w:ascii="Bahnschrift" w:hAnsi="Bahnschrift"/>
                <w:color w:val="000000"/>
                <w:spacing w:val="-3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which</w:t>
            </w:r>
            <w:r w:rsidRPr="00B767A8">
              <w:rPr>
                <w:rFonts w:ascii="Bahnschrift" w:hAnsi="Bahnschrift"/>
                <w:color w:val="000000"/>
                <w:spacing w:val="-4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attempts</w:t>
            </w:r>
            <w:r w:rsidRPr="00B767A8">
              <w:rPr>
                <w:rFonts w:ascii="Bahnschrift" w:hAnsi="Bahnschrift"/>
                <w:color w:val="000000"/>
                <w:spacing w:val="-3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to reshape the pipeline for improved</w:t>
            </w:r>
            <w:r w:rsidRPr="00B767A8">
              <w:rPr>
                <w:rFonts w:ascii="Bahnschrift" w:hAnsi="Bahnschrift"/>
                <w:color w:val="000000"/>
                <w:spacing w:val="-4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performance.</w:t>
            </w:r>
          </w:p>
          <w:p w:rsidR="00FC24B9" w:rsidRPr="009919C2" w:rsidP="00FC24B9" w14:paraId="0A093A2C" w14:textId="77777777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Bahnschrift" w:hAnsi="Bahnschrift"/>
                <w:color w:val="000000"/>
              </w:rPr>
            </w:pPr>
            <w:r w:rsidRPr="009919C2">
              <w:rPr>
                <w:rFonts w:ascii="Bahnschrift" w:hAnsi="Bahnschrift"/>
                <w:color w:val="000000"/>
                <w:sz w:val="21"/>
              </w:rPr>
              <w:t>Tracing connections to the Mongo database and monitoring utilization of resources for each process.</w:t>
            </w:r>
          </w:p>
          <w:p w:rsidR="00FC24B9" w:rsidRPr="00B767A8" w:rsidP="00FC24B9" w14:paraId="1F095C7D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0" w:line="238" w:lineRule="exact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Enabling profiling level to debug issues and tuning long running</w:t>
            </w:r>
            <w:r w:rsidRPr="00B767A8">
              <w:rPr>
                <w:rFonts w:ascii="Bahnschrift" w:hAnsi="Bahnschrift"/>
                <w:color w:val="000000"/>
                <w:spacing w:val="-7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queries.</w:t>
            </w:r>
          </w:p>
          <w:p w:rsidR="00FC24B9" w:rsidRPr="00B767A8" w:rsidP="00FC24B9" w14:paraId="452DEB38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37" w:line="276" w:lineRule="auto"/>
              <w:ind w:right="655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Understanding the differences between each version of MongoDB and enable the new features in each</w:t>
            </w:r>
            <w:r w:rsidRPr="00B767A8">
              <w:rPr>
                <w:rFonts w:ascii="Bahnschrift" w:hAnsi="Bahnschrift"/>
                <w:color w:val="000000"/>
                <w:spacing w:val="-2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release.</w:t>
            </w:r>
          </w:p>
          <w:p w:rsidR="00FC24B9" w:rsidRPr="00B767A8" w:rsidP="00FC24B9" w14:paraId="0DA5ABF2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0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Built index on secondary’s to minimize the impact of building an index on replica</w:t>
            </w:r>
            <w:r w:rsidRPr="00B767A8">
              <w:rPr>
                <w:rFonts w:ascii="Bahnschrift" w:hAnsi="Bahnschrift"/>
                <w:color w:val="000000"/>
                <w:spacing w:val="-23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set.</w:t>
            </w:r>
          </w:p>
          <w:p w:rsidR="00FC24B9" w:rsidRPr="00B767A8" w:rsidP="00FC24B9" w14:paraId="27C22C45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36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Potentially long running index building operations performed by creating Index in</w:t>
            </w:r>
            <w:r w:rsidRPr="00B767A8">
              <w:rPr>
                <w:rFonts w:ascii="Bahnschrift" w:hAnsi="Bahnschrift"/>
                <w:color w:val="000000"/>
                <w:spacing w:val="-31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background.</w:t>
            </w:r>
          </w:p>
          <w:p w:rsidR="00FC24B9" w:rsidRPr="009919C2" w:rsidP="00FC24B9" w14:paraId="5F29263C" w14:textId="77777777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Bahnschrift" w:hAnsi="Bahnschrift"/>
                <w:color w:val="000000"/>
              </w:rPr>
            </w:pPr>
            <w:r w:rsidRPr="009919C2">
              <w:rPr>
                <w:rFonts w:ascii="Bahnschrift" w:hAnsi="Bahnschrift"/>
                <w:color w:val="000000"/>
                <w:sz w:val="21"/>
              </w:rPr>
              <w:t>Extensive experience on Wired tiger storage engine document level concurrency, snapshots and</w:t>
            </w:r>
            <w:r w:rsidRPr="009919C2">
              <w:rPr>
                <w:rFonts w:ascii="Bahnschrift" w:hAnsi="Bahnschrift"/>
                <w:color w:val="000000"/>
                <w:spacing w:val="-3"/>
                <w:sz w:val="21"/>
              </w:rPr>
              <w:t xml:space="preserve"> </w:t>
            </w:r>
            <w:r w:rsidRPr="009919C2">
              <w:rPr>
                <w:rFonts w:ascii="Bahnschrift" w:hAnsi="Bahnschrift"/>
                <w:color w:val="000000"/>
                <w:sz w:val="21"/>
              </w:rPr>
              <w:t>Checkpoints.</w:t>
            </w:r>
          </w:p>
          <w:p w:rsidR="00FC24B9" w:rsidRPr="00B767A8" w:rsidP="00FC24B9" w14:paraId="48ACBD76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0" w:line="238" w:lineRule="exact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Configured Role-Based Access Control with custom roles and</w:t>
            </w:r>
            <w:r w:rsidRPr="00B767A8">
              <w:rPr>
                <w:rFonts w:ascii="Bahnschrift" w:hAnsi="Bahnschrift"/>
                <w:color w:val="000000"/>
                <w:spacing w:val="-18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privileges.</w:t>
            </w:r>
          </w:p>
          <w:p w:rsidR="00FC24B9" w:rsidRPr="00B767A8" w:rsidP="00FC24B9" w14:paraId="25ED46C3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36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>Running MongoDB with secure configuration</w:t>
            </w:r>
            <w:r w:rsidRPr="00B767A8">
              <w:rPr>
                <w:rFonts w:ascii="Bahnschrift" w:hAnsi="Bahnschrift"/>
                <w:color w:val="000000"/>
                <w:spacing w:val="-4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options.</w:t>
            </w:r>
          </w:p>
          <w:p w:rsidR="00FC24B9" w:rsidRPr="009919C2" w:rsidP="00FC24B9" w14:paraId="1AC07A16" w14:textId="77777777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Bahnschrift" w:hAnsi="Bahnschrift"/>
                <w:color w:val="000000"/>
              </w:rPr>
            </w:pPr>
            <w:r w:rsidRPr="009919C2">
              <w:rPr>
                <w:rFonts w:ascii="Bahnschrift" w:hAnsi="Bahnschrift"/>
                <w:color w:val="000000"/>
                <w:sz w:val="21"/>
              </w:rPr>
              <w:t>Configured hidden replica member and it is used for reporting and</w:t>
            </w:r>
            <w:r w:rsidRPr="009919C2">
              <w:rPr>
                <w:rFonts w:ascii="Bahnschrift" w:hAnsi="Bahnschrift"/>
                <w:color w:val="000000"/>
                <w:spacing w:val="-17"/>
                <w:sz w:val="21"/>
              </w:rPr>
              <w:t xml:space="preserve"> </w:t>
            </w:r>
            <w:r w:rsidRPr="009919C2">
              <w:rPr>
                <w:rFonts w:ascii="Bahnschrift" w:hAnsi="Bahnschrift"/>
                <w:color w:val="000000"/>
                <w:sz w:val="21"/>
              </w:rPr>
              <w:t>backups.</w:t>
            </w:r>
          </w:p>
          <w:p w:rsidR="00FC24B9" w:rsidRPr="00B767A8" w:rsidP="00FC24B9" w14:paraId="65187043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2"/>
              <w:rPr>
                <w:rFonts w:ascii="Bahnschrift" w:hAnsi="Bahnschrift"/>
                <w:color w:val="000000"/>
                <w:sz w:val="20"/>
              </w:rPr>
            </w:pPr>
            <w:r w:rsidRPr="00B767A8">
              <w:rPr>
                <w:rFonts w:ascii="Bahnschrift" w:hAnsi="Bahnschrift"/>
                <w:color w:val="000000"/>
                <w:sz w:val="21"/>
              </w:rPr>
              <w:t xml:space="preserve">Deploying config servers as </w:t>
            </w:r>
            <w:r w:rsidRPr="00B767A8">
              <w:rPr>
                <w:rFonts w:ascii="Bahnschrift" w:hAnsi="Bahnschrift"/>
                <w:color w:val="000000"/>
                <w:sz w:val="21"/>
              </w:rPr>
              <w:t>replicaset</w:t>
            </w:r>
            <w:r w:rsidRPr="00B767A8">
              <w:rPr>
                <w:rFonts w:ascii="Bahnschrift" w:hAnsi="Bahnschrift"/>
                <w:color w:val="000000"/>
                <w:sz w:val="21"/>
              </w:rPr>
              <w:t xml:space="preserve"> in version 3.2.,3.4 and</w:t>
            </w:r>
            <w:r w:rsidRPr="00B767A8">
              <w:rPr>
                <w:rFonts w:ascii="Bahnschrift" w:hAnsi="Bahnschrift"/>
                <w:color w:val="000000"/>
                <w:spacing w:val="-13"/>
                <w:sz w:val="21"/>
              </w:rPr>
              <w:t xml:space="preserve"> </w:t>
            </w:r>
            <w:r w:rsidRPr="00B767A8">
              <w:rPr>
                <w:rFonts w:ascii="Bahnschrift" w:hAnsi="Bahnschrift"/>
                <w:color w:val="000000"/>
                <w:sz w:val="21"/>
              </w:rPr>
              <w:t>3.6.</w:t>
            </w:r>
          </w:p>
          <w:p w:rsidR="00FC24B9" w:rsidRPr="009919C2" w:rsidP="00FC24B9" w14:paraId="7597A51C" w14:textId="77777777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Bahnschrift" w:hAnsi="Bahnschrift"/>
                <w:color w:val="000000"/>
              </w:rPr>
            </w:pPr>
            <w:r w:rsidRPr="009919C2">
              <w:rPr>
                <w:rFonts w:ascii="Bahnschrift" w:hAnsi="Bahnschrift"/>
                <w:color w:val="000000"/>
              </w:rPr>
              <w:t>24 X 7 Production Database on Call</w:t>
            </w:r>
            <w:r w:rsidRPr="009919C2">
              <w:rPr>
                <w:rFonts w:ascii="Bahnschrift" w:hAnsi="Bahnschrift"/>
                <w:color w:val="000000"/>
                <w:spacing w:val="-2"/>
              </w:rPr>
              <w:t xml:space="preserve"> </w:t>
            </w:r>
            <w:r w:rsidRPr="009919C2">
              <w:rPr>
                <w:rFonts w:ascii="Bahnschrift" w:hAnsi="Bahnschrift"/>
                <w:color w:val="000000"/>
              </w:rPr>
              <w:t>Support.</w:t>
            </w:r>
          </w:p>
          <w:p w:rsidR="00FC24B9" w:rsidRPr="009919C2" w:rsidP="00FC24B9" w14:paraId="55A61D27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 xml:space="preserve">Worked on Replication and </w:t>
            </w:r>
            <w:r w:rsidRPr="009919C2">
              <w:rPr>
                <w:rFonts w:ascii="Bahnschrift" w:eastAsia="Times New Roman" w:hAnsi="Bahnschrift" w:cs="Calibri"/>
              </w:rPr>
              <w:t>Mongodb</w:t>
            </w:r>
            <w:r w:rsidRPr="009919C2">
              <w:rPr>
                <w:rFonts w:ascii="Bahnschrift" w:eastAsia="Times New Roman" w:hAnsi="Bahnschrift" w:cs="Calibri"/>
              </w:rPr>
              <w:t xml:space="preserve"> Server High Availability</w:t>
            </w:r>
          </w:p>
          <w:p w:rsidR="00FC24B9" w:rsidRPr="009919C2" w:rsidP="00FC24B9" w14:paraId="60B95647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>Handling Memory configurations for database servers.</w:t>
            </w:r>
          </w:p>
          <w:p w:rsidR="00FC24B9" w:rsidRPr="009919C2" w:rsidP="00FC24B9" w14:paraId="412FDE53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>Monitoring the production PostgreSQL alert logs for database errors.</w:t>
            </w:r>
          </w:p>
          <w:p w:rsidR="00FC24B9" w:rsidRPr="009919C2" w:rsidP="00FC24B9" w14:paraId="6470EBA5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>Check  Log errors and make necessary actions to rectify them.</w:t>
            </w:r>
          </w:p>
          <w:p w:rsidR="00FC24B9" w:rsidRPr="009919C2" w:rsidP="00FC24B9" w14:paraId="5B0CFC72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>Prepare weekly and monthly reports on database health check and growth.</w:t>
            </w:r>
          </w:p>
          <w:p w:rsidR="00FC24B9" w:rsidRPr="009919C2" w:rsidP="00FC24B9" w14:paraId="1C3D83A6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>Creating Database Links from Testing to Production databases.</w:t>
            </w:r>
          </w:p>
          <w:p w:rsidR="00FC24B9" w:rsidRPr="009919C2" w:rsidP="00FC24B9" w14:paraId="7EF02FCC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eastAsia="Times New Roman" w:hAnsi="Bahnschrift" w:cs="Calibri"/>
              </w:rPr>
              <w:t>Monitoring the database for Index, partitioning Memory and I/O utilization.</w:t>
            </w:r>
          </w:p>
          <w:p w:rsidR="00FC24B9" w:rsidRPr="009919C2" w:rsidP="00FC24B9" w14:paraId="5F66A3A9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  <w:lang w:eastAsia="en-US"/>
              </w:rPr>
            </w:pPr>
            <w:r w:rsidRPr="009919C2">
              <w:rPr>
                <w:rFonts w:ascii="Bahnschrift" w:hAnsi="Bahnschrift" w:cs="Calibri"/>
              </w:rPr>
              <w:t xml:space="preserve">Experience in </w:t>
            </w:r>
            <w:r w:rsidRPr="009919C2">
              <w:rPr>
                <w:rFonts w:ascii="Bahnschrift" w:hAnsi="Bahnschrift" w:cs="Calibri"/>
              </w:rPr>
              <w:t>Nosql</w:t>
            </w:r>
            <w:r w:rsidRPr="009919C2">
              <w:rPr>
                <w:rFonts w:ascii="Bahnschrift" w:hAnsi="Bahnschrift" w:cs="Calibri"/>
              </w:rPr>
              <w:t xml:space="preserve"> Database (MongoDB), CRUD Operation and data health check.</w:t>
            </w:r>
          </w:p>
          <w:p w:rsidR="00FC24B9" w:rsidRPr="009919C2" w:rsidP="00FC24B9" w14:paraId="7FA182A7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uppressAutoHyphens w:val="0"/>
              <w:spacing w:line="276" w:lineRule="auto"/>
              <w:contextualSpacing/>
              <w:rPr>
                <w:rFonts w:ascii="Bahnschrift" w:hAnsi="Bahnschrift" w:cs="Calibri"/>
              </w:rPr>
            </w:pPr>
            <w:r w:rsidRPr="009919C2">
              <w:rPr>
                <w:rFonts w:ascii="Bahnschrift" w:hAnsi="Bahnschrift" w:cs="Calibri"/>
              </w:rPr>
              <w:t>Good Knowledge about MongoDB index and explain plan.</w:t>
            </w:r>
          </w:p>
          <w:p w:rsidR="00FC24B9" w:rsidRPr="009919C2" w:rsidP="00FC24B9" w14:paraId="721E2EF6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Bahnschrift" w:hAnsi="Bahnschrift"/>
              </w:rPr>
            </w:pPr>
            <w:r w:rsidRPr="009919C2">
              <w:rPr>
                <w:rFonts w:ascii="Bahnschrift" w:hAnsi="Bahnschrift" w:cs="Calibri"/>
              </w:rPr>
              <w:t>Good Knowledge in Migrating a chunk in a shared cluster and monitoring database using mongo compass.</w:t>
            </w:r>
          </w:p>
          <w:p w:rsidR="00FC24B9" w:rsidRPr="00B767A8" w:rsidP="006A6FBA" w14:paraId="0AFC7B99" w14:textId="77777777">
            <w:pPr>
              <w:tabs>
                <w:tab w:val="left" w:pos="720"/>
              </w:tabs>
              <w:spacing w:line="276" w:lineRule="auto"/>
              <w:ind w:left="361"/>
              <w:rPr>
                <w:rFonts w:ascii="Bahnschrift" w:hAnsi="Bahnschrift" w:cs="Calibri"/>
              </w:rPr>
            </w:pPr>
          </w:p>
        </w:tc>
      </w:tr>
    </w:tbl>
    <w:p w:rsidR="00FC24B9" w:rsidP="00FC24B9" w14:paraId="0B03B75E" w14:textId="77777777">
      <w:pPr>
        <w:rPr>
          <w:rFonts w:cs="Calibri"/>
        </w:rPr>
      </w:pPr>
    </w:p>
    <w:p w:rsidR="00FC24B9" w:rsidP="00FC24B9" w14:paraId="289E5675" w14:textId="77777777">
      <w:pPr>
        <w:rPr>
          <w:rFonts w:cs="Calibri"/>
        </w:rPr>
      </w:pPr>
    </w:p>
    <w:p w:rsidR="00FC24B9" w:rsidP="00FC24B9" w14:paraId="5D67A104" w14:textId="77777777">
      <w:pPr>
        <w:rPr>
          <w:rFonts w:cs="Calibri"/>
        </w:rPr>
      </w:pPr>
    </w:p>
    <w:p w:rsidR="00FC24B9" w:rsidP="00FC24B9" w14:paraId="6B990079" w14:textId="77777777">
      <w:pPr>
        <w:rPr>
          <w:rFonts w:cs="Calibri"/>
        </w:rPr>
      </w:pPr>
      <w:r>
        <w:rPr>
          <w:rFonts w:cs="Calibri"/>
        </w:rPr>
        <w:t xml:space="preserve"> </w:t>
      </w:r>
    </w:p>
    <w:p w:rsidR="00FC24B9" w:rsidP="00FC24B9" w14:paraId="67B422FB" w14:textId="77777777">
      <w:pPr>
        <w:rPr>
          <w:rFonts w:cs="Calibri"/>
        </w:rPr>
      </w:pPr>
    </w:p>
    <w:p w:rsidR="00FC24B9" w:rsidP="00FC24B9" w14:paraId="04AEEF4C" w14:textId="77777777">
      <w:pPr>
        <w:sectPr w:rsidSect="00434BDE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FC24B9" w:rsidRPr="00434BDE" w:rsidP="00FC24B9" w14:paraId="461EF09B" w14:textId="77777777">
      <w:pPr>
        <w:spacing w:after="40" w:line="276" w:lineRule="auto"/>
        <w:jc w:val="center"/>
        <w:rPr>
          <w:rFonts w:ascii="Arial Black" w:eastAsia="Cambria" w:hAnsi="Arial Black"/>
          <w:b/>
          <w:bCs/>
          <w:color w:val="171717"/>
          <w:sz w:val="44"/>
          <w:szCs w:val="44"/>
        </w:rPr>
      </w:pPr>
      <w:r w:rsidRPr="00434BDE">
        <w:rPr>
          <w:rFonts w:ascii="Arial Black" w:eastAsia="Cambria" w:hAnsi="Arial Black"/>
          <w:b/>
          <w:bCs/>
          <w:color w:val="171717"/>
          <w:sz w:val="44"/>
          <w:szCs w:val="44"/>
        </w:rPr>
        <w:t>Personal details</w:t>
      </w:r>
      <w:r>
        <w:rPr>
          <w:rFonts w:ascii="Arial Black" w:eastAsia="Cambria" w:hAnsi="Arial Black"/>
          <w:b/>
          <w:bCs/>
          <w:color w:val="171717"/>
          <w:sz w:val="44"/>
          <w:szCs w:val="44"/>
        </w:rPr>
        <w:t xml:space="preserve"> </w:t>
      </w:r>
    </w:p>
    <w:p w:rsidR="00FC24B9" w:rsidP="00FC24B9" w14:paraId="2C01346A" w14:textId="77777777">
      <w:pPr>
        <w:spacing w:after="40" w:line="276" w:lineRule="auto"/>
        <w:jc w:val="both"/>
        <w:rPr>
          <w:rFonts w:ascii="Arial" w:eastAsia="Cambria" w:hAnsi="Arial"/>
          <w:color w:val="3B3838"/>
        </w:rPr>
      </w:pPr>
      <w:r>
        <w:rPr>
          <w:rFonts w:ascii="Arial" w:eastAsia="Cambria" w:hAnsi="Arial"/>
          <w:color w:val="171717"/>
        </w:rPr>
        <w:t xml:space="preserve">    Father Name             : </w:t>
      </w:r>
      <w:r>
        <w:rPr>
          <w:rFonts w:ascii="Arial" w:eastAsia="Cambria" w:hAnsi="Arial"/>
          <w:color w:val="3B3838"/>
        </w:rPr>
        <w:t>D.Sivasakthi</w:t>
      </w:r>
    </w:p>
    <w:p w:rsidR="00FC24B9" w:rsidP="00FC24B9" w14:paraId="454492A3" w14:textId="747FE5AE">
      <w:pPr>
        <w:spacing w:after="40" w:line="276" w:lineRule="auto"/>
        <w:jc w:val="both"/>
        <w:rPr>
          <w:rFonts w:ascii="Arial" w:eastAsia="Cambria" w:hAnsi="Arial"/>
          <w:color w:val="3B3838"/>
        </w:rPr>
      </w:pPr>
      <w:r>
        <w:rPr>
          <w:rFonts w:ascii="Arial" w:eastAsia="Cambria" w:hAnsi="Arial"/>
          <w:color w:val="171717"/>
        </w:rPr>
        <w:t xml:space="preserve">    Date of Birth </w:t>
      </w:r>
      <w:r>
        <w:rPr>
          <w:rFonts w:ascii="Arial" w:eastAsia="Cambria" w:hAnsi="Arial"/>
          <w:color w:val="171717"/>
        </w:rPr>
        <w:tab/>
        <w:t xml:space="preserve">            : </w:t>
      </w:r>
      <w:r>
        <w:rPr>
          <w:rFonts w:ascii="Arial" w:eastAsia="Cambria" w:hAnsi="Arial"/>
          <w:color w:val="3B3838"/>
        </w:rPr>
        <w:t>12thaug1999.</w:t>
      </w:r>
    </w:p>
    <w:p w:rsidR="00FC24B9" w:rsidP="00FC24B9" w14:paraId="72BA3FAB" w14:textId="77777777">
      <w:pPr>
        <w:jc w:val="both"/>
        <w:rPr>
          <w:rFonts w:ascii="Arial" w:eastAsia="Cambria" w:hAnsi="Arial"/>
          <w:color w:val="3B3838"/>
        </w:rPr>
      </w:pPr>
      <w:r>
        <w:rPr>
          <w:rFonts w:ascii="Arial" w:eastAsia="Cambria" w:hAnsi="Arial"/>
          <w:color w:val="171717"/>
        </w:rPr>
        <w:t xml:space="preserve">    Address</w:t>
      </w:r>
      <w:r>
        <w:rPr>
          <w:rFonts w:ascii="Arial" w:eastAsia="Cambria" w:hAnsi="Arial"/>
          <w:color w:val="171717"/>
        </w:rPr>
        <w:tab/>
        <w:t xml:space="preserve">            : </w:t>
      </w:r>
      <w:r>
        <w:rPr>
          <w:rFonts w:ascii="Arial" w:eastAsia="Cambria" w:hAnsi="Arial"/>
          <w:color w:val="3B3838"/>
        </w:rPr>
        <w:t xml:space="preserve">3/8 </w:t>
      </w:r>
      <w:r>
        <w:rPr>
          <w:rFonts w:ascii="Arial" w:eastAsia="Cambria" w:hAnsi="Arial"/>
          <w:color w:val="3B3838"/>
        </w:rPr>
        <w:t>pillayar</w:t>
      </w:r>
      <w:r>
        <w:rPr>
          <w:rFonts w:ascii="Arial" w:eastAsia="Cambria" w:hAnsi="Arial"/>
          <w:color w:val="3B3838"/>
        </w:rPr>
        <w:t xml:space="preserve"> </w:t>
      </w:r>
      <w:r>
        <w:rPr>
          <w:rFonts w:ascii="Arial" w:eastAsia="Cambria" w:hAnsi="Arial"/>
          <w:color w:val="3B3838"/>
        </w:rPr>
        <w:t>kovil</w:t>
      </w:r>
      <w:r>
        <w:rPr>
          <w:rFonts w:ascii="Arial" w:eastAsia="Cambria" w:hAnsi="Arial"/>
          <w:color w:val="3B3838"/>
        </w:rPr>
        <w:t xml:space="preserve"> </w:t>
      </w:r>
      <w:r>
        <w:rPr>
          <w:rFonts w:ascii="Arial" w:eastAsia="Cambria" w:hAnsi="Arial"/>
          <w:color w:val="3B3838"/>
        </w:rPr>
        <w:t>steert</w:t>
      </w:r>
      <w:r>
        <w:rPr>
          <w:rFonts w:ascii="Arial" w:eastAsia="Cambria" w:hAnsi="Arial"/>
          <w:color w:val="3B3838"/>
        </w:rPr>
        <w:t xml:space="preserve"> </w:t>
      </w:r>
      <w:r>
        <w:rPr>
          <w:rFonts w:ascii="Arial" w:eastAsia="Cambria" w:hAnsi="Arial"/>
          <w:color w:val="3B3838"/>
        </w:rPr>
        <w:t>kanavaipudur</w:t>
      </w:r>
      <w:r>
        <w:rPr>
          <w:rFonts w:ascii="Arial" w:eastAsia="Cambria" w:hAnsi="Arial"/>
          <w:color w:val="3B3838"/>
        </w:rPr>
        <w:t xml:space="preserve"> </w:t>
      </w:r>
      <w:r>
        <w:rPr>
          <w:rFonts w:ascii="Arial" w:eastAsia="Cambria" w:hAnsi="Arial"/>
          <w:color w:val="3B3838"/>
        </w:rPr>
        <w:t>newtown</w:t>
      </w:r>
      <w:r>
        <w:rPr>
          <w:rFonts w:ascii="Arial" w:eastAsia="Cambria" w:hAnsi="Arial"/>
          <w:color w:val="3B3838"/>
        </w:rPr>
        <w:t xml:space="preserve"> post</w:t>
      </w:r>
    </w:p>
    <w:p w:rsidR="00FC24B9" w:rsidP="00FC24B9" w14:paraId="6E2975C2" w14:textId="77777777">
      <w:pPr>
        <w:tabs>
          <w:tab w:val="left" w:pos="720"/>
        </w:tabs>
        <w:jc w:val="both"/>
        <w:rPr>
          <w:rFonts w:ascii="Arial" w:eastAsia="Cambria" w:hAnsi="Arial"/>
          <w:color w:val="3B3838"/>
        </w:rPr>
      </w:pPr>
      <w:r>
        <w:rPr>
          <w:rFonts w:ascii="Arial" w:eastAsia="Cambria" w:hAnsi="Arial"/>
          <w:color w:val="171717"/>
        </w:rPr>
        <w:t xml:space="preserve">    Marital Status</w:t>
      </w:r>
      <w:r>
        <w:rPr>
          <w:rFonts w:ascii="Arial" w:eastAsia="Cambria" w:hAnsi="Arial"/>
          <w:color w:val="171717"/>
        </w:rPr>
        <w:tab/>
        <w:t xml:space="preserve">: </w:t>
      </w:r>
      <w:r>
        <w:rPr>
          <w:rFonts w:ascii="Arial" w:eastAsia="Cambria" w:hAnsi="Arial"/>
          <w:color w:val="3B3838"/>
        </w:rPr>
        <w:t>Single</w:t>
      </w:r>
    </w:p>
    <w:p w:rsidR="00FC24B9" w:rsidP="00FC24B9" w14:paraId="47979062" w14:textId="41F3215B">
      <w:pPr>
        <w:rPr>
          <w:b/>
        </w:rPr>
      </w:pPr>
      <w:r>
        <w:rPr>
          <w:rFonts w:ascii="Arial" w:eastAsia="Cambria" w:hAnsi="Arial"/>
          <w:color w:val="171717"/>
        </w:rPr>
        <w:t xml:space="preserve">    Languages</w:t>
      </w:r>
      <w:r>
        <w:rPr>
          <w:rFonts w:ascii="Arial" w:eastAsia="Cambria" w:hAnsi="Arial"/>
          <w:color w:val="171717"/>
        </w:rPr>
        <w:tab/>
      </w:r>
      <w:r>
        <w:rPr>
          <w:rFonts w:ascii="Arial" w:eastAsia="Cambria" w:hAnsi="Arial"/>
          <w:color w:val="171717"/>
        </w:rPr>
        <w:tab/>
        <w:t>:</w:t>
      </w:r>
      <w:r>
        <w:rPr>
          <w:rFonts w:ascii="Arial" w:hAnsi="Arial"/>
        </w:rPr>
        <w:t xml:space="preserve"> English, </w:t>
      </w:r>
      <w:r>
        <w:rPr>
          <w:rFonts w:ascii="Arial" w:hAnsi="Arial"/>
        </w:rPr>
        <w:t>Tamil,Kannada</w:t>
      </w:r>
    </w:p>
    <w:p w:rsidR="00FC24B9" w:rsidP="00FC24B9" w14:paraId="1C8AD1A7" w14:textId="77777777">
      <w:pPr>
        <w:rPr>
          <w:b/>
          <w:sz w:val="28"/>
          <w:szCs w:val="28"/>
        </w:rPr>
      </w:pPr>
    </w:p>
    <w:p w:rsidR="00FC24B9" w:rsidP="00FC24B9" w14:paraId="1499A32D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FC24B9" w:rsidP="00FC24B9" w14:paraId="6515AEF7" w14:textId="77777777">
      <w:r>
        <w:rPr>
          <w:rFonts w:ascii="Arial" w:eastAsia="Cambria" w:hAnsi="Arial"/>
          <w:color w:val="3B3838"/>
        </w:rPr>
        <w:t>I, hereby declare that all the details stated above are true to the best of my knowledge, and if anything is found to be false, then I am liable to the consequences.</w:t>
      </w:r>
    </w:p>
    <w:p w:rsidR="00FC24B9" w:rsidP="00FC24B9" w14:paraId="0BE62DB9" w14:textId="77777777">
      <w:r>
        <w:t>____________________________</w:t>
      </w:r>
      <w:r>
        <w:br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</w:t>
      </w:r>
      <w:r>
        <w:rPr>
          <w:rFonts w:ascii="Arial" w:eastAsia="Cambria" w:hAnsi="Arial"/>
          <w:b/>
          <w:color w:val="171717"/>
        </w:rPr>
        <w:t>Sincerely,</w:t>
      </w:r>
    </w:p>
    <w:p w:rsidR="00FC24B9" w:rsidP="00FC24B9" w14:paraId="1874CC94" w14:textId="77777777">
      <w:pPr>
        <w:spacing w:line="276" w:lineRule="auto"/>
        <w:jc w:val="both"/>
        <w:rPr>
          <w:rFonts w:ascii="Arial" w:eastAsia="Cambria" w:hAnsi="Arial"/>
          <w:color w:val="3B3838"/>
        </w:rPr>
      </w:pPr>
      <w:r>
        <w:rPr>
          <w:rFonts w:ascii="Arial" w:eastAsia="Cambria" w:hAnsi="Arial"/>
          <w:color w:val="171717"/>
        </w:rPr>
        <w:t xml:space="preserve">                                                                                              </w:t>
      </w:r>
      <w:r>
        <w:rPr>
          <w:rFonts w:ascii="Arial" w:eastAsia="Cambria" w:hAnsi="Arial"/>
          <w:color w:val="171717"/>
        </w:rPr>
        <w:tab/>
        <w:t xml:space="preserve">    </w:t>
      </w:r>
      <w:r>
        <w:rPr>
          <w:rFonts w:ascii="Arial" w:eastAsia="Cambria" w:hAnsi="Arial"/>
          <w:color w:val="171717"/>
        </w:rPr>
        <w:tab/>
      </w:r>
      <w:r>
        <w:rPr>
          <w:rFonts w:ascii="Arial" w:eastAsia="Cambria" w:hAnsi="Arial"/>
          <w:color w:val="3B3838"/>
        </w:rPr>
        <w:t xml:space="preserve"> (S.MAGESHWARAN).</w:t>
      </w:r>
    </w:p>
    <w:p w:rsidR="00FC24B9" w:rsidP="00FC24B9" w14:paraId="53D91059" w14:textId="77777777">
      <w:pPr>
        <w:rPr>
          <w:rFonts w:cs="Calibri"/>
        </w:rPr>
      </w:pPr>
    </w:p>
    <w:p w:rsidR="00FC24B9" w:rsidP="00FC24B9" w14:paraId="49550438" w14:textId="77777777">
      <w:pPr>
        <w:rPr>
          <w:rFonts w:cs="Calibri"/>
        </w:rPr>
      </w:pPr>
    </w:p>
    <w:p w:rsidR="00FC24B9" w:rsidP="00FC24B9" w14:paraId="5D8FA2AC" w14:textId="77777777">
      <w:pPr>
        <w:rPr>
          <w:rFonts w:cs="Calibri"/>
        </w:rPr>
      </w:pPr>
    </w:p>
    <w:p w:rsidR="00FC24B9" w:rsidP="00FC24B9" w14:paraId="6A608184" w14:textId="77777777">
      <w:pPr>
        <w:shd w:val="clear" w:color="auto" w:fill="FFFFFF"/>
        <w:spacing w:line="270" w:lineRule="atLeast"/>
        <w:jc w:val="both"/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5240" cy="15240"/>
            <wp:effectExtent l="0" t="0" r="0" b="0"/>
            <wp:wrapNone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96046" name=" 2"/>
                    <pic:cNvPicPr/>
                  </pic:nvPicPr>
                  <pic:blipFill>
                    <a:blip xmlns:r="http://schemas.openxmlformats.org/officeDocument/2006/relationships" r:link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4B9" w14:paraId="1F472138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Borders>
        <w:top w:val="single" w:sz="4" w:space="12" w:color="000000"/>
        <w:left w:val="single" w:sz="4" w:space="31" w:color="000000"/>
        <w:bottom w:val="single" w:sz="4" w:space="31" w:color="000000"/>
        <w:right w:val="single" w:sz="4" w:space="31" w:color="000000"/>
      </w:pgBorders>
      <w:pgNumType w:start="1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2CC5" w14:paraId="76115F8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2CC5" w14:paraId="30658E8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2CC5" w14:paraId="7E549477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2CC5" w14:paraId="3CA78AB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95E58" w14:paraId="10453EDE" w14:textId="77777777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  <w:p w:rsidR="00795E58" w14:paraId="4B89792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95E58" w14:paraId="558215C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lang w:val="en-GB"/>
      </w:rPr>
    </w:lvl>
  </w:abstractNum>
  <w:abstractNum w:abstractNumId="5">
    <w:nsid w:val="2E7D3032"/>
    <w:multiLevelType w:val="hybridMultilevel"/>
    <w:tmpl w:val="7396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8073A4"/>
    <w:multiLevelType w:val="hybridMultilevel"/>
    <w:tmpl w:val="7D48A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B9"/>
    <w:rsid w:val="0037513F"/>
    <w:rsid w:val="00434BDE"/>
    <w:rsid w:val="006A6FBA"/>
    <w:rsid w:val="00795E58"/>
    <w:rsid w:val="00863ED3"/>
    <w:rsid w:val="0094685E"/>
    <w:rsid w:val="009919C2"/>
    <w:rsid w:val="00B767A8"/>
    <w:rsid w:val="00EC2CC5"/>
    <w:rsid w:val="00FC24B9"/>
  </w:rsids>
  <m:mathPr>
    <m:mathFont m:val="Cambria Math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2DF9A9-F370-493E-AB44-3EFEC235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B9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FC24B9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FC24B9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24B9"/>
    <w:rPr>
      <w:rFonts w:ascii="Cambria" w:eastAsia="Times New Roman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Heading6Char">
    <w:name w:val="Heading 6 Char"/>
    <w:basedOn w:val="DefaultParagraphFont"/>
    <w:link w:val="Heading6"/>
    <w:rsid w:val="00FC24B9"/>
    <w:rPr>
      <w:rFonts w:ascii="Times New Roman" w:eastAsia="Times New Roman" w:hAnsi="Times New Roman" w:cs="Times New Roman"/>
      <w:b/>
      <w:bCs/>
      <w:lang w:val="en-US" w:eastAsia="zh-CN" w:bidi="ar-SA"/>
    </w:rPr>
  </w:style>
  <w:style w:type="paragraph" w:styleId="BodyText">
    <w:name w:val="Body Text"/>
    <w:basedOn w:val="Normal"/>
    <w:link w:val="BodyTextChar"/>
    <w:rsid w:val="00FC24B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C24B9"/>
    <w:rPr>
      <w:rFonts w:ascii="Calibri" w:eastAsia="Calibri" w:hAnsi="Calibri" w:cs="Arial"/>
      <w:sz w:val="20"/>
      <w:szCs w:val="20"/>
      <w:lang w:val="en-US" w:eastAsia="zh-CN" w:bidi="ar-SA"/>
    </w:rPr>
  </w:style>
  <w:style w:type="paragraph" w:styleId="ListParagraph">
    <w:name w:val="List Paragraph"/>
    <w:basedOn w:val="Normal"/>
    <w:uiPriority w:val="1"/>
    <w:qFormat/>
    <w:rsid w:val="00FC24B9"/>
    <w:pPr>
      <w:ind w:left="720"/>
    </w:pPr>
  </w:style>
  <w:style w:type="paragraph" w:styleId="NormalWeb">
    <w:name w:val="Normal (Web)"/>
    <w:basedOn w:val="Normal"/>
    <w:rsid w:val="00FC24B9"/>
    <w:pPr>
      <w:spacing w:before="280" w:after="280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Bullet">
    <w:name w:val="List Bullet"/>
    <w:basedOn w:val="Normal"/>
    <w:rsid w:val="00FC24B9"/>
    <w:pPr>
      <w:numPr>
        <w:numId w:val="2"/>
      </w:numPr>
      <w:spacing w:after="60"/>
      <w:jc w:val="both"/>
    </w:pPr>
    <w:rPr>
      <w:rFonts w:eastAsia="Times New Roman" w:cs="Times New Roman"/>
      <w:bCs/>
      <w:sz w:val="24"/>
      <w:szCs w:val="24"/>
    </w:rPr>
  </w:style>
  <w:style w:type="paragraph" w:styleId="Header">
    <w:name w:val="header"/>
    <w:basedOn w:val="Normal"/>
    <w:link w:val="HeaderChar"/>
    <w:rsid w:val="00FC2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24B9"/>
    <w:rPr>
      <w:rFonts w:ascii="Calibri" w:eastAsia="Calibri" w:hAnsi="Calibri" w:cs="Arial"/>
      <w:sz w:val="20"/>
      <w:szCs w:val="20"/>
      <w:lang w:val="en-US" w:eastAsia="zh-CN" w:bidi="ar-SA"/>
    </w:rPr>
  </w:style>
  <w:style w:type="paragraph" w:styleId="Footer">
    <w:name w:val="footer"/>
    <w:basedOn w:val="Normal"/>
    <w:link w:val="FooterChar"/>
    <w:rsid w:val="00FC2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24B9"/>
    <w:rPr>
      <w:rFonts w:ascii="Calibri" w:eastAsia="Calibri" w:hAnsi="Calibri" w:cs="Arial"/>
      <w:sz w:val="20"/>
      <w:szCs w:val="20"/>
      <w:lang w:val="en-US" w:eastAsia="zh-CN" w:bidi="ar-SA"/>
    </w:rPr>
  </w:style>
  <w:style w:type="paragraph" w:styleId="HTMLPreformatted">
    <w:name w:val="HTML Preformatted"/>
    <w:basedOn w:val="Normal"/>
    <w:link w:val="HTMLPreformattedChar"/>
    <w:rsid w:val="00FC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Times New Roman"/>
      <w:lang w:val="en-IN"/>
    </w:rPr>
  </w:style>
  <w:style w:type="character" w:customStyle="1" w:styleId="HTMLPreformattedChar">
    <w:name w:val="HTML Preformatted Char"/>
    <w:basedOn w:val="DefaultParagraphFont"/>
    <w:link w:val="HTMLPreformatted"/>
    <w:rsid w:val="00FC24B9"/>
    <w:rPr>
      <w:rFonts w:ascii="Arial Unicode MS" w:eastAsia="Arial Unicode MS" w:hAnsi="Arial Unicode MS" w:cs="Times New Roman"/>
      <w:sz w:val="20"/>
      <w:szCs w:val="20"/>
      <w:lang w:eastAsia="zh-CN" w:bidi="ar-SA"/>
    </w:rPr>
  </w:style>
  <w:style w:type="paragraph" w:customStyle="1" w:styleId="TableParagraph">
    <w:name w:val="Table Paragraph"/>
    <w:basedOn w:val="Normal"/>
    <w:uiPriority w:val="1"/>
    <w:qFormat/>
    <w:rsid w:val="00FC24B9"/>
    <w:pPr>
      <w:widowControl w:val="0"/>
      <w:suppressAutoHyphens w:val="0"/>
      <w:autoSpaceDE w:val="0"/>
      <w:autoSpaceDN w:val="0"/>
      <w:spacing w:before="1"/>
      <w:ind w:left="724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114bbe922f085d341bab998cd1bd6e4134f530e18705c4458440321091b5b58120e13031845515f084356014b4450530401195c1333471b1b111348595e0d5948011503504e1c180c571833471b1b011840585b01595601514841481f0f2b561358191b15001043095e08541b140e445745455d5f08054c1b00100317130d5d5d551c120a120011474a411b1213471b1b1112485e590c534d120916115c6&amp;docType=doc" TargetMode="External" /><Relationship Id="rId5" Type="http://schemas.openxmlformats.org/officeDocument/2006/relationships/image" Target="https://rdxfootmark.naukri.com/v2/track/openCv?trackingInfo=4a2704b5916a5411e2db60763a231d38134f530e18705c4458440321091b5b58110d130a15495a55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Mageshwaran S</dc:creator>
  <cp:lastModifiedBy>Mageshwaran S</cp:lastModifiedBy>
  <cp:revision>2</cp:revision>
  <dcterms:created xsi:type="dcterms:W3CDTF">2023-02-16T08:36:00Z</dcterms:created>
  <dcterms:modified xsi:type="dcterms:W3CDTF">2023-03-07T06:13:00Z</dcterms:modified>
</cp:coreProperties>
</file>