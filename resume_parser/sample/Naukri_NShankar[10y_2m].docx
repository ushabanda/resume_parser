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F9B" w:rsidRPr="001F1470" w:rsidRDefault="009359F5" w:rsidP="00C02F9B">
      <w:pPr>
        <w:pStyle w:val="NoSpacing"/>
      </w:pPr>
      <w:r w:rsidRPr="00BB4B71">
        <w:rPr>
          <w:rFonts w:ascii="Bell MT" w:hAnsi="Bell MT" w:cs="Cambria"/>
          <w:b/>
          <w:smallCaps/>
          <w:sz w:val="44"/>
          <w:szCs w:val="44"/>
        </w:rPr>
        <w:t>N</w:t>
      </w:r>
      <w:r w:rsidR="00315AA3" w:rsidRPr="00BB4B71">
        <w:rPr>
          <w:rFonts w:ascii="Bell MT" w:hAnsi="Bell MT" w:cs="Cambria"/>
          <w:b/>
          <w:smallCaps/>
          <w:sz w:val="44"/>
          <w:szCs w:val="44"/>
        </w:rPr>
        <w:t>ukala Shankar</w:t>
      </w:r>
      <w:r w:rsidR="00315AA3" w:rsidRPr="00BB4B71">
        <w:rPr>
          <w:rFonts w:ascii="Bell MT" w:hAnsi="Bell MT" w:cs="Cambria"/>
          <w:b/>
          <w:smallCaps/>
          <w:sz w:val="44"/>
          <w:szCs w:val="44"/>
        </w:rPr>
        <w:tab/>
      </w:r>
      <w:r w:rsidR="001728EB">
        <w:rPr>
          <w:rFonts w:ascii="Bell MT" w:hAnsi="Bell MT" w:cs="Cambria"/>
          <w:b/>
          <w:smallCaps/>
          <w:sz w:val="44"/>
          <w:szCs w:val="44"/>
        </w:rPr>
        <w:t xml:space="preserve">                           </w:t>
      </w:r>
      <w:r w:rsidR="00C02F9B" w:rsidRPr="00C02F9B">
        <w:rPr>
          <w:b/>
          <w:bCs/>
          <w:color w:val="C00000"/>
        </w:rPr>
        <w:t>Sr. Atlassia</w:t>
      </w:r>
      <w:r w:rsidR="001728EB">
        <w:rPr>
          <w:b/>
          <w:bCs/>
          <w:color w:val="C00000"/>
        </w:rPr>
        <w:t>n Administrator</w:t>
      </w:r>
    </w:p>
    <w:p w:rsidR="004A0DB9" w:rsidRDefault="001728EB" w:rsidP="00C02F9B">
      <w:pPr>
        <w:pStyle w:val="NoSpacing"/>
        <w:rPr>
          <w:rFonts w:ascii="Bell MT" w:hAnsi="Bell MT" w:cs="Calibri Light"/>
        </w:rPr>
      </w:pPr>
      <w:r>
        <w:rPr>
          <w:rFonts w:ascii="Bell MT" w:hAnsi="Bell MT" w:cs="Calibri Light"/>
        </w:rPr>
        <w:t xml:space="preserve">                                                                                  </w:t>
      </w:r>
      <w:r w:rsidR="005F76BB">
        <w:rPr>
          <w:rFonts w:ascii="Bell MT" w:hAnsi="Bell MT" w:cs="Calibri Light"/>
        </w:rPr>
        <w:t>Cell:</w:t>
      </w:r>
      <w:r w:rsidR="007C7F17" w:rsidRPr="007C7F17">
        <w:rPr>
          <w:rFonts w:ascii="Book Antiqua" w:hAnsi="Book Antiqua" w:cs="Calibri Light"/>
        </w:rPr>
        <w:t>(</w:t>
      </w:r>
      <w:r w:rsidR="005A3132">
        <w:rPr>
          <w:rFonts w:ascii="Book Antiqua" w:hAnsi="Book Antiqua" w:cs="Calibri Light"/>
        </w:rPr>
        <w:t>998</w:t>
      </w:r>
      <w:r w:rsidR="006C3511" w:rsidRPr="007C7F17">
        <w:rPr>
          <w:rFonts w:ascii="Book Antiqua" w:hAnsi="Book Antiqua" w:cs="Calibri Light"/>
        </w:rPr>
        <w:t xml:space="preserve">) </w:t>
      </w:r>
      <w:r w:rsidR="005A3132">
        <w:rPr>
          <w:rFonts w:ascii="Book Antiqua" w:hAnsi="Book Antiqua" w:cs="Calibri Light"/>
        </w:rPr>
        <w:t>90</w:t>
      </w:r>
      <w:r w:rsidR="00B41DC9" w:rsidRPr="007C7F17">
        <w:rPr>
          <w:rFonts w:ascii="Book Antiqua" w:hAnsi="Book Antiqua" w:cs="Calibri Light"/>
        </w:rPr>
        <w:t>-</w:t>
      </w:r>
      <w:r w:rsidR="005A3132">
        <w:rPr>
          <w:rFonts w:ascii="Book Antiqua" w:hAnsi="Book Antiqua" w:cs="Calibri Light"/>
        </w:rPr>
        <w:t>80013</w:t>
      </w:r>
      <w:r w:rsidR="00B41DC9" w:rsidRPr="00BB4B71">
        <w:rPr>
          <w:rFonts w:ascii="Bell MT" w:hAnsi="Bell MT" w:cs="Calibri Light"/>
        </w:rPr>
        <w:t xml:space="preserve">| </w:t>
      </w:r>
      <w:hyperlink r:id="rId8" w:history="1">
        <w:r w:rsidRPr="00B46E6D">
          <w:rPr>
            <w:rStyle w:val="Hyperlink"/>
            <w:rFonts w:ascii="Bell MT" w:hAnsi="Bell MT" w:cs="Calibri Light"/>
          </w:rPr>
          <w:t>Nnukalashankar@gmail.com</w:t>
        </w:r>
      </w:hyperlink>
    </w:p>
    <w:p w:rsidR="00B41DC9" w:rsidRPr="008721BA" w:rsidRDefault="00B41DC9" w:rsidP="00B41DC9">
      <w:pPr>
        <w:pBdr>
          <w:top w:val="single" w:sz="12" w:space="12" w:color="000000"/>
          <w:left w:val="none" w:sz="0" w:space="0" w:color="000000"/>
          <w:bottom w:val="none" w:sz="0" w:space="0" w:color="000000"/>
          <w:right w:val="none" w:sz="0" w:space="0" w:color="000000"/>
        </w:pBdr>
        <w:spacing w:after="120"/>
        <w:rPr>
          <w:rStyle w:val="Emphasis"/>
          <w:rFonts w:ascii="Bell MT" w:hAnsi="Bell MT"/>
          <w:b/>
          <w:i w:val="0"/>
          <w:iCs w:val="0"/>
        </w:rPr>
      </w:pPr>
      <w:r w:rsidRPr="008721BA">
        <w:rPr>
          <w:rStyle w:val="Emphasis"/>
          <w:rFonts w:ascii="Bell MT" w:hAnsi="Bell MT"/>
          <w:b/>
          <w:i w:val="0"/>
          <w:iCs w:val="0"/>
        </w:rPr>
        <w:t>CAREER OBJECTIVE</w:t>
      </w:r>
    </w:p>
    <w:p w:rsidR="00B0551A" w:rsidRPr="00B0551A" w:rsidRDefault="00B0551A" w:rsidP="00B0551A">
      <w:pPr>
        <w:spacing w:line="276" w:lineRule="auto"/>
        <w:rPr>
          <w:rFonts w:ascii="Bell MT" w:hAnsi="Bell MT"/>
          <w:color w:val="000000"/>
        </w:rPr>
      </w:pPr>
      <w:r w:rsidRPr="00B0551A">
        <w:rPr>
          <w:rFonts w:ascii="Bell MT" w:hAnsi="Bell MT"/>
          <w:color w:val="000000"/>
        </w:rPr>
        <w:t xml:space="preserve">A dynamic Technocrat and positive IT Professional having almost </w:t>
      </w:r>
      <w:r w:rsidR="00446177">
        <w:rPr>
          <w:rFonts w:ascii="Bell MT" w:hAnsi="Bell MT"/>
          <w:color w:val="000000"/>
        </w:rPr>
        <w:t>9</w:t>
      </w:r>
      <w:r w:rsidRPr="00B20796">
        <w:rPr>
          <w:rFonts w:ascii="Bell MT" w:hAnsi="Bell MT"/>
          <w:b/>
          <w:bCs/>
          <w:color w:val="000000"/>
        </w:rPr>
        <w:t>+</w:t>
      </w:r>
      <w:r w:rsidRPr="00B0551A">
        <w:rPr>
          <w:rFonts w:ascii="Bell MT" w:hAnsi="Bell MT"/>
          <w:color w:val="000000"/>
        </w:rPr>
        <w:t xml:space="preserve"> years of rich &amp; professional</w:t>
      </w:r>
    </w:p>
    <w:p w:rsidR="00C02F9B" w:rsidRDefault="005F76BB" w:rsidP="00C02F9B">
      <w:pPr>
        <w:spacing w:line="276" w:lineRule="auto"/>
        <w:rPr>
          <w:rFonts w:ascii="Bell MT" w:hAnsi="Bell MT"/>
          <w:color w:val="000000"/>
        </w:rPr>
      </w:pPr>
      <w:r w:rsidRPr="00B0551A">
        <w:rPr>
          <w:rFonts w:ascii="Bell MT" w:hAnsi="Bell MT"/>
          <w:color w:val="000000"/>
        </w:rPr>
        <w:t>E</w:t>
      </w:r>
      <w:r w:rsidR="00B0551A" w:rsidRPr="00B0551A">
        <w:rPr>
          <w:rFonts w:ascii="Bell MT" w:hAnsi="Bell MT"/>
          <w:color w:val="000000"/>
        </w:rPr>
        <w:t>xperience</w:t>
      </w:r>
      <w:r>
        <w:rPr>
          <w:rFonts w:ascii="Bell MT" w:hAnsi="Bell MT"/>
          <w:color w:val="000000"/>
        </w:rPr>
        <w:t>;</w:t>
      </w:r>
      <w:r w:rsidR="00B0551A" w:rsidRPr="00B0551A">
        <w:rPr>
          <w:rFonts w:ascii="Bell MT" w:hAnsi="Bell MT"/>
          <w:color w:val="000000"/>
        </w:rPr>
        <w:t xml:space="preserve"> Involved in </w:t>
      </w:r>
      <w:r w:rsidR="00B0551A">
        <w:rPr>
          <w:rFonts w:ascii="Bell MT" w:hAnsi="Bell MT"/>
          <w:color w:val="000000"/>
        </w:rPr>
        <w:t>Jira</w:t>
      </w:r>
      <w:r w:rsidR="00B0551A" w:rsidRPr="00B0551A">
        <w:rPr>
          <w:rFonts w:ascii="Bell MT" w:hAnsi="Bell MT"/>
          <w:color w:val="000000"/>
        </w:rPr>
        <w:t xml:space="preserve"> administration; support and now seeks challengingopportunities to utilize the acquired skills/ knowledge to drive IT initiatives, contributing to organizationalgrowth and professional self-development</w:t>
      </w:r>
      <w:r w:rsidR="00B0551A">
        <w:rPr>
          <w:rFonts w:ascii="Bell MT" w:hAnsi="Bell MT"/>
          <w:color w:val="000000"/>
        </w:rPr>
        <w:t xml:space="preserve">. </w:t>
      </w:r>
      <w:r w:rsidR="00997181" w:rsidRPr="00BB4B71">
        <w:rPr>
          <w:rFonts w:ascii="Bell MT" w:hAnsi="Bell MT"/>
          <w:color w:val="000000"/>
        </w:rPr>
        <w:t>Dedicated to optimization</w:t>
      </w:r>
      <w:r w:rsidR="00B0551A">
        <w:rPr>
          <w:rFonts w:ascii="Bell MT" w:hAnsi="Bell MT"/>
          <w:color w:val="000000"/>
        </w:rPr>
        <w:t>,</w:t>
      </w:r>
      <w:r w:rsidR="00997181" w:rsidRPr="00BB4B71">
        <w:rPr>
          <w:rFonts w:ascii="Bell MT" w:hAnsi="Bell MT"/>
          <w:color w:val="000000"/>
        </w:rPr>
        <w:t xml:space="preserve"> experienced DevOps Engineer</w:t>
      </w:r>
      <w:r w:rsidR="00B0551A">
        <w:rPr>
          <w:rFonts w:ascii="Bell MT" w:hAnsi="Bell MT"/>
          <w:color w:val="000000"/>
        </w:rPr>
        <w:t>,</w:t>
      </w:r>
      <w:r w:rsidR="00997181" w:rsidRPr="00BB4B71">
        <w:rPr>
          <w:rFonts w:ascii="Bell MT" w:hAnsi="Bell MT"/>
          <w:color w:val="000000"/>
        </w:rPr>
        <w:t xml:space="preserve"> understands the melding of operations and development to quickly deliver code to customers</w:t>
      </w:r>
      <w:r w:rsidR="00C02F9B">
        <w:rPr>
          <w:rFonts w:ascii="Bell MT" w:hAnsi="Bell MT"/>
          <w:color w:val="000000"/>
        </w:rPr>
        <w:t>.</w:t>
      </w:r>
    </w:p>
    <w:p w:rsidR="00BE148A" w:rsidRPr="00BE148A" w:rsidRDefault="00A15BC4" w:rsidP="00A15BC4">
      <w:pPr>
        <w:tabs>
          <w:tab w:val="left" w:pos="9840"/>
        </w:tabs>
        <w:spacing w:line="276" w:lineRule="auto"/>
        <w:rPr>
          <w:rFonts w:ascii="Bell MT" w:hAnsi="Bell MT" w:cs="Arial"/>
          <w:b/>
          <w:smallCaps/>
          <w:sz w:val="26"/>
          <w:szCs w:val="26"/>
        </w:rPr>
      </w:pPr>
      <w:r>
        <w:rPr>
          <w:rFonts w:ascii="Bell MT" w:hAnsi="Bell MT" w:cs="Arial"/>
          <w:b/>
          <w:smallCaps/>
          <w:sz w:val="26"/>
          <w:szCs w:val="26"/>
        </w:rPr>
        <w:tab/>
      </w:r>
    </w:p>
    <w:p w:rsidR="00BC59E4" w:rsidRPr="00BC59E4" w:rsidRDefault="00BC59E4">
      <w:pPr>
        <w:spacing w:before="200" w:after="120"/>
        <w:jc w:val="both"/>
        <w:rPr>
          <w:rFonts w:ascii="Bell MT" w:hAnsi="Bell MT"/>
          <w:b/>
          <w:sz w:val="28"/>
          <w:szCs w:val="28"/>
          <w:u w:val="single"/>
        </w:rPr>
      </w:pPr>
      <w:r w:rsidRPr="00BC59E4">
        <w:rPr>
          <w:rFonts w:ascii="Bell MT" w:hAnsi="Bell MT"/>
          <w:b/>
          <w:sz w:val="28"/>
          <w:szCs w:val="28"/>
          <w:u w:val="single"/>
        </w:rPr>
        <w:t xml:space="preserve">Profile </w:t>
      </w:r>
      <w:r w:rsidR="00165A06" w:rsidRPr="00BC59E4">
        <w:rPr>
          <w:rFonts w:ascii="Bell MT" w:hAnsi="Bell MT"/>
          <w:b/>
          <w:sz w:val="28"/>
          <w:szCs w:val="28"/>
          <w:u w:val="single"/>
        </w:rPr>
        <w:t>Summary:</w:t>
      </w:r>
    </w:p>
    <w:p w:rsidR="00BC59E4" w:rsidRPr="004013FE" w:rsidRDefault="00BC59E4" w:rsidP="00BC59E4">
      <w:pPr>
        <w:pStyle w:val="ListParagraph"/>
        <w:numPr>
          <w:ilvl w:val="0"/>
          <w:numId w:val="33"/>
        </w:numPr>
        <w:suppressAutoHyphens w:val="0"/>
        <w:jc w:val="both"/>
        <w:rPr>
          <w:rFonts w:ascii="Bell MT" w:hAnsi="Bell MT"/>
          <w:b/>
        </w:rPr>
      </w:pPr>
      <w:r w:rsidRPr="004013FE">
        <w:rPr>
          <w:rFonts w:ascii="Bell MT" w:hAnsi="Bell MT"/>
          <w:b/>
        </w:rPr>
        <w:t>Jira, Confluence, Bitbucket</w:t>
      </w:r>
    </w:p>
    <w:p w:rsidR="00BC59E4" w:rsidRPr="004013FE" w:rsidRDefault="00BC59E4" w:rsidP="00BC59E4">
      <w:pPr>
        <w:pStyle w:val="ListParagraph"/>
        <w:numPr>
          <w:ilvl w:val="0"/>
          <w:numId w:val="33"/>
        </w:numPr>
        <w:suppressAutoHyphens w:val="0"/>
        <w:jc w:val="both"/>
        <w:rPr>
          <w:rFonts w:ascii="Bell MT" w:hAnsi="Bell MT"/>
          <w:b/>
        </w:rPr>
      </w:pPr>
      <w:r w:rsidRPr="004013FE">
        <w:rPr>
          <w:rFonts w:ascii="Bell MT" w:hAnsi="Bell MT"/>
          <w:b/>
        </w:rPr>
        <w:t>Bamboo/Jenkins</w:t>
      </w:r>
    </w:p>
    <w:p w:rsidR="00BC59E4" w:rsidRPr="004013FE" w:rsidRDefault="00BC59E4" w:rsidP="00BC59E4">
      <w:pPr>
        <w:pStyle w:val="ListParagraph"/>
        <w:numPr>
          <w:ilvl w:val="0"/>
          <w:numId w:val="33"/>
        </w:numPr>
        <w:suppressAutoHyphens w:val="0"/>
        <w:jc w:val="both"/>
        <w:rPr>
          <w:rFonts w:ascii="Bell MT" w:hAnsi="Bell MT"/>
          <w:b/>
        </w:rPr>
      </w:pPr>
      <w:r w:rsidRPr="004013FE">
        <w:rPr>
          <w:rFonts w:ascii="Bell MT" w:hAnsi="Bell MT"/>
          <w:b/>
        </w:rPr>
        <w:t>CI &amp; CD with Bamboo/Jenkins</w:t>
      </w:r>
    </w:p>
    <w:p w:rsidR="00BC59E4" w:rsidRPr="004013FE" w:rsidRDefault="00BC59E4" w:rsidP="00BC59E4">
      <w:pPr>
        <w:pStyle w:val="ListParagraph"/>
        <w:numPr>
          <w:ilvl w:val="0"/>
          <w:numId w:val="33"/>
        </w:numPr>
        <w:suppressAutoHyphens w:val="0"/>
        <w:jc w:val="both"/>
        <w:rPr>
          <w:rFonts w:ascii="Bell MT" w:hAnsi="Bell MT"/>
          <w:b/>
        </w:rPr>
      </w:pPr>
      <w:r w:rsidRPr="004013FE">
        <w:rPr>
          <w:rFonts w:ascii="Bell MT" w:hAnsi="Bell MT"/>
          <w:b/>
        </w:rPr>
        <w:t>GIT/GITHUB</w:t>
      </w:r>
    </w:p>
    <w:p w:rsidR="00BC59E4" w:rsidRDefault="00BC59E4" w:rsidP="00BC59E4">
      <w:pPr>
        <w:pStyle w:val="ListParagraph"/>
        <w:numPr>
          <w:ilvl w:val="0"/>
          <w:numId w:val="33"/>
        </w:numPr>
        <w:suppressAutoHyphens w:val="0"/>
        <w:jc w:val="both"/>
        <w:rPr>
          <w:rFonts w:ascii="Bell MT" w:hAnsi="Bell MT"/>
          <w:b/>
        </w:rPr>
      </w:pPr>
      <w:r w:rsidRPr="004013FE">
        <w:rPr>
          <w:rFonts w:ascii="Bell MT" w:hAnsi="Bell MT"/>
          <w:b/>
        </w:rPr>
        <w:t>AWS-EC2/Atlassian Cloud</w:t>
      </w:r>
    </w:p>
    <w:p w:rsidR="00B15DBB" w:rsidRDefault="00B15DBB" w:rsidP="00B15DBB">
      <w:pPr>
        <w:pStyle w:val="ListParagraph"/>
        <w:suppressAutoHyphens w:val="0"/>
        <w:jc w:val="both"/>
        <w:rPr>
          <w:rFonts w:ascii="Bell MT" w:hAnsi="Bell MT"/>
          <w:b/>
        </w:rPr>
      </w:pPr>
    </w:p>
    <w:p w:rsidR="00B15DBB" w:rsidRPr="004013FE" w:rsidRDefault="00B15DBB" w:rsidP="00B15DBB">
      <w:pPr>
        <w:pStyle w:val="ListParagraph"/>
        <w:suppressAutoHyphens w:val="0"/>
        <w:jc w:val="both"/>
        <w:rPr>
          <w:rFonts w:ascii="Bell MT" w:hAnsi="Bell MT"/>
          <w:b/>
        </w:rPr>
      </w:pPr>
    </w:p>
    <w:p w:rsidR="00396F78" w:rsidRDefault="001728EB" w:rsidP="00C66A9A">
      <w:pPr>
        <w:pStyle w:val="NoSpacing"/>
        <w:numPr>
          <w:ilvl w:val="0"/>
          <w:numId w:val="27"/>
        </w:numPr>
        <w:jc w:val="both"/>
        <w:rPr>
          <w:rFonts w:ascii="Bell MT" w:hAnsi="Bell MT"/>
        </w:rPr>
      </w:pPr>
      <w:r>
        <w:rPr>
          <w:rFonts w:ascii="Bell MT" w:hAnsi="Bell MT"/>
        </w:rPr>
        <w:t>10</w:t>
      </w:r>
      <w:r w:rsidR="00446177">
        <w:rPr>
          <w:rFonts w:ascii="Bell MT" w:hAnsi="Bell MT"/>
        </w:rPr>
        <w:t xml:space="preserve"> </w:t>
      </w:r>
      <w:r w:rsidR="00B821ED" w:rsidRPr="00396F78">
        <w:rPr>
          <w:rFonts w:ascii="Bell MT" w:hAnsi="Bell MT"/>
        </w:rPr>
        <w:t>+</w:t>
      </w:r>
      <w:r w:rsidR="00165A06" w:rsidRPr="00BB4B71">
        <w:rPr>
          <w:rFonts w:ascii="Bell MT" w:hAnsi="Bell MT"/>
        </w:rPr>
        <w:t>years of experience in</w:t>
      </w:r>
      <w:r w:rsidR="00396F78" w:rsidRPr="00BB4B71">
        <w:rPr>
          <w:rFonts w:ascii="Bell MT" w:hAnsi="Bell MT"/>
        </w:rPr>
        <w:t xml:space="preserve">IT Industry </w:t>
      </w:r>
      <w:r w:rsidR="00396F78">
        <w:rPr>
          <w:rFonts w:ascii="Bell MT" w:hAnsi="Bell MT"/>
        </w:rPr>
        <w:t xml:space="preserve">as a </w:t>
      </w:r>
      <w:r w:rsidR="00396F78" w:rsidRPr="00396F78">
        <w:rPr>
          <w:rFonts w:ascii="Bell MT" w:hAnsi="Bell MT"/>
        </w:rPr>
        <w:t xml:space="preserve">Atlassian Sr. </w:t>
      </w:r>
      <w:r w:rsidR="00B15DBB">
        <w:rPr>
          <w:rFonts w:ascii="Bell MT" w:hAnsi="Bell MT"/>
        </w:rPr>
        <w:t xml:space="preserve">Jira </w:t>
      </w:r>
      <w:r w:rsidR="00396F78" w:rsidRPr="00396F78">
        <w:rPr>
          <w:rFonts w:ascii="Bell MT" w:hAnsi="Bell MT"/>
        </w:rPr>
        <w:t>Administrator/DevOps Engineer.</w:t>
      </w:r>
    </w:p>
    <w:p w:rsidR="00165A06" w:rsidRDefault="00396F78" w:rsidP="00C66A9A">
      <w:pPr>
        <w:pStyle w:val="NoSpacing"/>
        <w:numPr>
          <w:ilvl w:val="0"/>
          <w:numId w:val="27"/>
        </w:numPr>
        <w:jc w:val="both"/>
        <w:rPr>
          <w:rFonts w:ascii="Bell MT" w:hAnsi="Bell MT"/>
        </w:rPr>
      </w:pPr>
      <w:r w:rsidRPr="00396F78">
        <w:rPr>
          <w:rFonts w:ascii="Bell MT" w:hAnsi="Bell MT"/>
        </w:rPr>
        <w:t>I have very good exposure in</w:t>
      </w:r>
      <w:r w:rsidR="00BC76D3" w:rsidRPr="00BB4B71">
        <w:rPr>
          <w:rFonts w:ascii="Bell MT" w:hAnsi="Bell MT"/>
        </w:rPr>
        <w:t xml:space="preserve">Atlassian tools </w:t>
      </w:r>
      <w:r w:rsidR="003803CE" w:rsidRPr="00BB4B71">
        <w:rPr>
          <w:rFonts w:ascii="Bell MT" w:hAnsi="Bell MT"/>
        </w:rPr>
        <w:t>Administration, Analysis, Design, Development, Project management, Agile methodologies,</w:t>
      </w:r>
      <w:r w:rsidR="00C66A9A" w:rsidRPr="00BB4B71">
        <w:rPr>
          <w:rFonts w:ascii="Bell MT" w:hAnsi="Bell MT"/>
          <w:b/>
        </w:rPr>
        <w:t xml:space="preserve"> JiraCore</w:t>
      </w:r>
      <w:r w:rsidR="00C66A9A" w:rsidRPr="00BB4B71">
        <w:rPr>
          <w:rFonts w:ascii="Bell MT" w:hAnsi="Bell MT"/>
        </w:rPr>
        <w:t xml:space="preserve">, </w:t>
      </w:r>
      <w:r w:rsidR="00C66A9A" w:rsidRPr="00BB4B71">
        <w:rPr>
          <w:rFonts w:ascii="Bell MT" w:hAnsi="Bell MT"/>
          <w:b/>
        </w:rPr>
        <w:t>JiraAgile</w:t>
      </w:r>
      <w:r w:rsidR="00C66A9A" w:rsidRPr="00BB4B71">
        <w:rPr>
          <w:rFonts w:ascii="Bell MT" w:hAnsi="Bell MT"/>
        </w:rPr>
        <w:t>,</w:t>
      </w:r>
      <w:r w:rsidR="00C66A9A" w:rsidRPr="00BB4B71">
        <w:rPr>
          <w:rFonts w:ascii="Bell MT" w:hAnsi="Bell MT"/>
          <w:b/>
        </w:rPr>
        <w:t>JiraService</w:t>
      </w:r>
      <w:r w:rsidR="003803CE" w:rsidRPr="00BB4B71">
        <w:rPr>
          <w:rFonts w:ascii="Bell MT" w:hAnsi="Bell MT"/>
          <w:b/>
        </w:rPr>
        <w:t>Desk</w:t>
      </w:r>
      <w:r w:rsidR="003803CE" w:rsidRPr="00BB4B71">
        <w:rPr>
          <w:rFonts w:ascii="Bell MT" w:hAnsi="Bell MT"/>
        </w:rPr>
        <w:t>,</w:t>
      </w:r>
      <w:r w:rsidR="00EE4B0A" w:rsidRPr="00BB4B71">
        <w:rPr>
          <w:rFonts w:ascii="Bell MT" w:hAnsi="Bell MT"/>
          <w:b/>
        </w:rPr>
        <w:t>Confluence</w:t>
      </w:r>
      <w:r w:rsidR="00FE5665" w:rsidRPr="00BB4B71">
        <w:rPr>
          <w:rFonts w:ascii="Bell MT" w:hAnsi="Bell MT"/>
        </w:rPr>
        <w:t xml:space="preserve">, </w:t>
      </w:r>
      <w:r w:rsidR="00E55372" w:rsidRPr="00BB4B71">
        <w:rPr>
          <w:rFonts w:ascii="Bell MT" w:hAnsi="Bell MT"/>
          <w:b/>
        </w:rPr>
        <w:t>Crowd</w:t>
      </w:r>
      <w:r w:rsidR="00E55372">
        <w:rPr>
          <w:rFonts w:ascii="Bell MT" w:hAnsi="Bell MT"/>
        </w:rPr>
        <w:t>,</w:t>
      </w:r>
      <w:r w:rsidR="000507C7" w:rsidRPr="00BB4B71">
        <w:rPr>
          <w:rFonts w:ascii="Bell MT" w:hAnsi="Bell MT"/>
          <w:b/>
        </w:rPr>
        <w:t>Bitbucket</w:t>
      </w:r>
      <w:r w:rsidR="000507C7" w:rsidRPr="00BB4B71">
        <w:rPr>
          <w:rFonts w:ascii="Bell MT" w:hAnsi="Bell MT"/>
        </w:rPr>
        <w:t>,</w:t>
      </w:r>
      <w:r w:rsidR="003803CE" w:rsidRPr="00BB4B71">
        <w:rPr>
          <w:rFonts w:ascii="Bell MT" w:hAnsi="Bell MT"/>
          <w:b/>
        </w:rPr>
        <w:t>Bamboo</w:t>
      </w:r>
      <w:r w:rsidR="003803CE" w:rsidRPr="00BB4B71">
        <w:rPr>
          <w:rFonts w:ascii="Bell MT" w:hAnsi="Bell MT"/>
        </w:rPr>
        <w:t>,</w:t>
      </w:r>
      <w:r w:rsidR="00FE5665" w:rsidRPr="00BB4B71">
        <w:rPr>
          <w:rFonts w:ascii="Bell MT" w:hAnsi="Bell MT"/>
          <w:b/>
        </w:rPr>
        <w:t>Jenkins</w:t>
      </w:r>
      <w:r w:rsidR="00FE5665" w:rsidRPr="00BB4B71">
        <w:rPr>
          <w:rFonts w:ascii="Bell MT" w:hAnsi="Bell MT"/>
        </w:rPr>
        <w:t>,</w:t>
      </w:r>
      <w:r w:rsidR="008F342A" w:rsidRPr="00BB4B71">
        <w:rPr>
          <w:rFonts w:ascii="Bell MT" w:hAnsi="Bell MT"/>
        </w:rPr>
        <w:t xml:space="preserve"> ITIL Management </w:t>
      </w:r>
      <w:r w:rsidR="003803CE" w:rsidRPr="00BB4B71">
        <w:rPr>
          <w:rFonts w:ascii="Bell MT" w:hAnsi="Bell MT"/>
        </w:rPr>
        <w:t>(</w:t>
      </w:r>
      <w:r w:rsidR="003803CE" w:rsidRPr="00490130">
        <w:rPr>
          <w:rFonts w:ascii="Bell MT" w:hAnsi="Bell MT"/>
          <w:b/>
        </w:rPr>
        <w:t>Service Now</w:t>
      </w:r>
      <w:r w:rsidR="003803CE" w:rsidRPr="00BB4B71">
        <w:rPr>
          <w:rFonts w:ascii="Bell MT" w:hAnsi="Bell MT"/>
        </w:rPr>
        <w:t xml:space="preserve">) and Collaboration tools and </w:t>
      </w:r>
      <w:r w:rsidR="00165A06" w:rsidRPr="00BB4B71">
        <w:rPr>
          <w:rFonts w:ascii="Bell MT" w:hAnsi="Bell MT"/>
        </w:rPr>
        <w:t xml:space="preserve">working with Complex </w:t>
      </w:r>
      <w:r w:rsidRPr="00BB4B71">
        <w:rPr>
          <w:rFonts w:ascii="Bell MT" w:hAnsi="Bell MT"/>
        </w:rPr>
        <w:t>Workflows and</w:t>
      </w:r>
      <w:r w:rsidR="00165A06" w:rsidRPr="00BB4B71">
        <w:rPr>
          <w:rFonts w:ascii="Bell MT" w:hAnsi="Bell MT"/>
        </w:rPr>
        <w:t xml:space="preserve"> Managing </w:t>
      </w:r>
      <w:r w:rsidR="009F5D26" w:rsidRPr="00BB4B71">
        <w:rPr>
          <w:rFonts w:ascii="Bell MT" w:hAnsi="Bell MT"/>
        </w:rPr>
        <w:t>Plugins.</w:t>
      </w:r>
    </w:p>
    <w:p w:rsidR="00490130" w:rsidRPr="000026BD" w:rsidRDefault="001728EB" w:rsidP="00C66A9A">
      <w:pPr>
        <w:pStyle w:val="NoSpacing"/>
        <w:numPr>
          <w:ilvl w:val="0"/>
          <w:numId w:val="27"/>
        </w:numPr>
        <w:jc w:val="both"/>
        <w:rPr>
          <w:rFonts w:ascii="Bell MT" w:hAnsi="Bell MT"/>
          <w:sz w:val="28"/>
          <w:szCs w:val="28"/>
        </w:rPr>
      </w:pPr>
      <w:r>
        <w:rPr>
          <w:rFonts w:ascii="Bell MT" w:hAnsi="Bell MT"/>
          <w:b/>
          <w:sz w:val="28"/>
          <w:szCs w:val="28"/>
        </w:rPr>
        <w:t>9</w:t>
      </w:r>
      <w:r w:rsidR="00490130" w:rsidRPr="000026BD">
        <w:rPr>
          <w:rFonts w:ascii="Bell MT" w:hAnsi="Bell MT"/>
          <w:b/>
          <w:sz w:val="28"/>
          <w:szCs w:val="28"/>
        </w:rPr>
        <w:t>+</w:t>
      </w:r>
      <w:r w:rsidR="00490130" w:rsidRPr="000026BD">
        <w:rPr>
          <w:rFonts w:ascii="Bell MT" w:hAnsi="Bell MT"/>
          <w:sz w:val="28"/>
          <w:szCs w:val="28"/>
        </w:rPr>
        <w:t xml:space="preserve"> years of experience in </w:t>
      </w:r>
      <w:r w:rsidR="00490130" w:rsidRPr="000026BD">
        <w:rPr>
          <w:rFonts w:ascii="Bell MT" w:hAnsi="Bell MT"/>
          <w:b/>
          <w:sz w:val="28"/>
          <w:szCs w:val="28"/>
        </w:rPr>
        <w:t>Jira Administrator</w:t>
      </w:r>
      <w:r w:rsidR="00490130" w:rsidRPr="000026BD">
        <w:rPr>
          <w:rFonts w:ascii="Bell MT" w:hAnsi="Bell MT"/>
          <w:sz w:val="28"/>
          <w:szCs w:val="28"/>
        </w:rPr>
        <w:t>&amp;</w:t>
      </w:r>
      <w:r w:rsidR="00490130" w:rsidRPr="000026BD">
        <w:rPr>
          <w:rFonts w:ascii="Bell MT" w:hAnsi="Bell MT"/>
          <w:b/>
          <w:sz w:val="28"/>
          <w:szCs w:val="28"/>
        </w:rPr>
        <w:t>Service Now</w:t>
      </w:r>
    </w:p>
    <w:p w:rsidR="00C66A9A" w:rsidRPr="00935C69" w:rsidRDefault="00C66A9A" w:rsidP="00C66A9A">
      <w:pPr>
        <w:pStyle w:val="NoSpacing"/>
        <w:numPr>
          <w:ilvl w:val="0"/>
          <w:numId w:val="27"/>
        </w:numPr>
        <w:jc w:val="both"/>
        <w:rPr>
          <w:rFonts w:ascii="Bell MT" w:hAnsi="Bell MT"/>
        </w:rPr>
      </w:pPr>
      <w:r w:rsidRPr="00BB4B71">
        <w:rPr>
          <w:rFonts w:ascii="Bell MT" w:hAnsi="Bell MT"/>
        </w:rPr>
        <w:t>Exper</w:t>
      </w:r>
      <w:r w:rsidR="005A3132">
        <w:rPr>
          <w:rFonts w:ascii="Bell MT" w:hAnsi="Bell MT"/>
        </w:rPr>
        <w:t>ience</w:t>
      </w:r>
      <w:r w:rsidRPr="00BB4B71">
        <w:rPr>
          <w:rFonts w:ascii="Bell MT" w:hAnsi="Bell MT"/>
        </w:rPr>
        <w:t xml:space="preserve"> in </w:t>
      </w:r>
      <w:r w:rsidRPr="00BB4B71">
        <w:rPr>
          <w:rFonts w:ascii="Bell MT" w:hAnsi="Bell MT"/>
          <w:b/>
        </w:rPr>
        <w:t>AWS-EC2</w:t>
      </w:r>
      <w:r w:rsidRPr="00BB4B71">
        <w:rPr>
          <w:rFonts w:ascii="Bell MT" w:hAnsi="Bell MT"/>
        </w:rPr>
        <w:t xml:space="preserve">, Atlassian Cloud &amp; Hosted the Servers in </w:t>
      </w:r>
      <w:r w:rsidRPr="00BB4B71">
        <w:rPr>
          <w:rFonts w:ascii="Bell MT" w:hAnsi="Bell MT"/>
          <w:b/>
        </w:rPr>
        <w:t>AWS-EC2</w:t>
      </w:r>
    </w:p>
    <w:p w:rsidR="00935C69" w:rsidRPr="00935C69" w:rsidRDefault="00935C69" w:rsidP="00935C69">
      <w:pPr>
        <w:pStyle w:val="ListParagraph"/>
        <w:numPr>
          <w:ilvl w:val="0"/>
          <w:numId w:val="27"/>
        </w:numPr>
        <w:suppressAutoHyphens w:val="0"/>
        <w:jc w:val="both"/>
        <w:rPr>
          <w:rFonts w:ascii="Bell MT" w:hAnsi="Bell MT"/>
        </w:rPr>
      </w:pPr>
      <w:r w:rsidRPr="004013FE">
        <w:rPr>
          <w:rFonts w:ascii="Bell MT" w:hAnsi="Bell MT"/>
        </w:rPr>
        <w:t>Experience with Jenkinsas Continuous Integration / Continuous Deployment Tool</w:t>
      </w:r>
      <w:r w:rsidR="00D8483C">
        <w:rPr>
          <w:rFonts w:ascii="Bell MT" w:hAnsi="Bell MT"/>
        </w:rPr>
        <w:t xml:space="preserve"> (</w:t>
      </w:r>
      <w:r w:rsidR="00D8483C" w:rsidRPr="00D8483C">
        <w:rPr>
          <w:rFonts w:ascii="Bell MT" w:hAnsi="Bell MT"/>
          <w:b/>
        </w:rPr>
        <w:t>CI &amp; CD</w:t>
      </w:r>
      <w:r w:rsidR="00D8483C">
        <w:rPr>
          <w:rFonts w:ascii="Bell MT" w:hAnsi="Bell MT"/>
        </w:rPr>
        <w:t>)</w:t>
      </w:r>
      <w:r w:rsidRPr="004013FE">
        <w:rPr>
          <w:rFonts w:ascii="Bell MT" w:hAnsi="Bell MT"/>
        </w:rPr>
        <w:t> and strong expertise with Ant and Maven Build Frameworks.</w:t>
      </w:r>
    </w:p>
    <w:p w:rsidR="000507C7" w:rsidRPr="00BB4B71" w:rsidRDefault="00EE3E6C" w:rsidP="002F069A">
      <w:pPr>
        <w:pStyle w:val="NoSpacing"/>
        <w:numPr>
          <w:ilvl w:val="0"/>
          <w:numId w:val="27"/>
        </w:numPr>
        <w:rPr>
          <w:rFonts w:ascii="Bell MT" w:hAnsi="Bell MT"/>
        </w:rPr>
      </w:pPr>
      <w:r>
        <w:rPr>
          <w:rFonts w:ascii="Bell MT" w:hAnsi="Bell MT"/>
        </w:rPr>
        <w:t>I have installed</w:t>
      </w:r>
      <w:r w:rsidR="00306CFC" w:rsidRPr="00BB4B71">
        <w:rPr>
          <w:rFonts w:ascii="Bell MT" w:hAnsi="Bell MT"/>
        </w:rPr>
        <w:t xml:space="preserve">, </w:t>
      </w:r>
      <w:r>
        <w:rPr>
          <w:rFonts w:ascii="Bell MT" w:hAnsi="Bell MT"/>
        </w:rPr>
        <w:t>migrated, upgraded &amp;</w:t>
      </w:r>
      <w:r w:rsidR="00306CFC" w:rsidRPr="00BB4B71">
        <w:rPr>
          <w:rFonts w:ascii="Bell MT" w:hAnsi="Bell MT"/>
        </w:rPr>
        <w:t>deploymen</w:t>
      </w:r>
      <w:r w:rsidR="00CD6B9C" w:rsidRPr="00BB4B71">
        <w:rPr>
          <w:rFonts w:ascii="Bell MT" w:hAnsi="Bell MT"/>
        </w:rPr>
        <w:t xml:space="preserve">t </w:t>
      </w:r>
      <w:r w:rsidR="00306CFC" w:rsidRPr="00BB4B71">
        <w:rPr>
          <w:rFonts w:ascii="Bell MT" w:hAnsi="Bell MT"/>
        </w:rPr>
        <w:t>Configuration, patching, provision</w:t>
      </w:r>
      <w:r w:rsidR="00B0418D" w:rsidRPr="00BB4B71">
        <w:rPr>
          <w:rFonts w:ascii="Bell MT" w:hAnsi="Bell MT"/>
        </w:rPr>
        <w:t xml:space="preserve">ing, server </w:t>
      </w:r>
      <w:r>
        <w:rPr>
          <w:rFonts w:ascii="Bell MT" w:hAnsi="Bell MT"/>
        </w:rPr>
        <w:t xml:space="preserve">for all Atlassian tools and Jenkins. </w:t>
      </w:r>
    </w:p>
    <w:p w:rsidR="00A52A19" w:rsidRPr="00BB4B71" w:rsidRDefault="006A0669" w:rsidP="00CD6B9C">
      <w:pPr>
        <w:pStyle w:val="NoSpacing"/>
        <w:numPr>
          <w:ilvl w:val="0"/>
          <w:numId w:val="27"/>
        </w:numPr>
        <w:rPr>
          <w:rFonts w:ascii="Bell MT" w:hAnsi="Bell MT"/>
        </w:rPr>
      </w:pPr>
      <w:r w:rsidRPr="00BB4B71">
        <w:rPr>
          <w:rFonts w:ascii="Bell MT" w:hAnsi="Bell MT"/>
        </w:rPr>
        <w:t>Experience in Software Development Lifecycle (SDLC)</w:t>
      </w:r>
      <w:r w:rsidR="00165A06" w:rsidRPr="00BB4B71">
        <w:rPr>
          <w:rFonts w:ascii="Bell MT" w:hAnsi="Bell MT"/>
        </w:rPr>
        <w:t xml:space="preserve"> involved in Analysis, Design, Implementation, Testing and Deployment of Object Oriented, Client-Server, Web-Based, Distributed.</w:t>
      </w:r>
    </w:p>
    <w:p w:rsidR="007C518E" w:rsidRDefault="007C518E" w:rsidP="00C66A9A">
      <w:pPr>
        <w:pStyle w:val="NoSpacing"/>
        <w:numPr>
          <w:ilvl w:val="0"/>
          <w:numId w:val="27"/>
        </w:numPr>
        <w:rPr>
          <w:rFonts w:ascii="Bell MT" w:hAnsi="Bell MT"/>
        </w:rPr>
      </w:pPr>
      <w:r>
        <w:rPr>
          <w:rFonts w:ascii="Bell MT" w:hAnsi="Bell MT"/>
        </w:rPr>
        <w:t>I have created Spaces, Pages, Child Pages, Macros, Templates in Confluence.</w:t>
      </w:r>
    </w:p>
    <w:p w:rsidR="007C518E" w:rsidRDefault="007C518E" w:rsidP="00C66A9A">
      <w:pPr>
        <w:pStyle w:val="NoSpacing"/>
        <w:numPr>
          <w:ilvl w:val="0"/>
          <w:numId w:val="27"/>
        </w:numPr>
        <w:rPr>
          <w:rFonts w:ascii="Bell MT" w:hAnsi="Bell MT"/>
        </w:rPr>
      </w:pPr>
      <w:r>
        <w:rPr>
          <w:rFonts w:ascii="Bell MT" w:hAnsi="Bell MT"/>
        </w:rPr>
        <w:t>I have migrated Spaces, Pages from Development to Production Servers</w:t>
      </w:r>
    </w:p>
    <w:p w:rsidR="007C518E" w:rsidRDefault="007C518E" w:rsidP="00C66A9A">
      <w:pPr>
        <w:pStyle w:val="NoSpacing"/>
        <w:numPr>
          <w:ilvl w:val="0"/>
          <w:numId w:val="27"/>
        </w:numPr>
        <w:rPr>
          <w:rFonts w:ascii="Bell MT" w:hAnsi="Bell MT"/>
        </w:rPr>
      </w:pPr>
      <w:r>
        <w:rPr>
          <w:rFonts w:ascii="Bell MT" w:hAnsi="Bell MT"/>
        </w:rPr>
        <w:t>I have integrated Confluence with Jira, whoever having the access of Jira to get access in Confluence.</w:t>
      </w:r>
    </w:p>
    <w:p w:rsidR="007C518E" w:rsidRDefault="007C518E" w:rsidP="00C66A9A">
      <w:pPr>
        <w:pStyle w:val="NoSpacing"/>
        <w:numPr>
          <w:ilvl w:val="0"/>
          <w:numId w:val="27"/>
        </w:numPr>
        <w:rPr>
          <w:rFonts w:ascii="Bell MT" w:hAnsi="Bell MT"/>
        </w:rPr>
      </w:pPr>
      <w:r>
        <w:rPr>
          <w:rFonts w:ascii="Bell MT" w:hAnsi="Bell MT"/>
        </w:rPr>
        <w:t>Implemented Style Sheets for Spaces in Confluence</w:t>
      </w:r>
    </w:p>
    <w:p w:rsidR="00C005AF" w:rsidRDefault="00C005AF" w:rsidP="00C66A9A">
      <w:pPr>
        <w:pStyle w:val="NoSpacing"/>
        <w:numPr>
          <w:ilvl w:val="0"/>
          <w:numId w:val="27"/>
        </w:numPr>
        <w:rPr>
          <w:rFonts w:ascii="Bell MT" w:hAnsi="Bell MT"/>
        </w:rPr>
      </w:pPr>
      <w:r>
        <w:rPr>
          <w:rFonts w:ascii="Bell MT" w:hAnsi="Bell MT"/>
        </w:rPr>
        <w:t>Integrated Bitbucket with Bamboo and Jenkins</w:t>
      </w:r>
    </w:p>
    <w:p w:rsidR="00C005AF" w:rsidRDefault="00732CA3" w:rsidP="00C66A9A">
      <w:pPr>
        <w:pStyle w:val="NoSpacing"/>
        <w:numPr>
          <w:ilvl w:val="0"/>
          <w:numId w:val="27"/>
        </w:numPr>
        <w:rPr>
          <w:rFonts w:ascii="Bell MT" w:hAnsi="Bell MT"/>
        </w:rPr>
      </w:pPr>
      <w:r>
        <w:rPr>
          <w:rFonts w:ascii="Bell MT" w:hAnsi="Bell MT"/>
        </w:rPr>
        <w:t>Configured Git/GITHUB with Bitbucket to review the code and creation of various branches</w:t>
      </w:r>
    </w:p>
    <w:p w:rsidR="00EE5A04" w:rsidRPr="00BB4B71" w:rsidRDefault="00EE5A04" w:rsidP="00C66A9A">
      <w:pPr>
        <w:pStyle w:val="NoSpacing"/>
        <w:numPr>
          <w:ilvl w:val="0"/>
          <w:numId w:val="27"/>
        </w:numPr>
        <w:rPr>
          <w:rFonts w:ascii="Bell MT" w:hAnsi="Bell MT"/>
        </w:rPr>
      </w:pPr>
      <w:r>
        <w:rPr>
          <w:rFonts w:ascii="Bell MT" w:hAnsi="Bell MT"/>
        </w:rPr>
        <w:t>Configured X-Ray and Zepher add-ons to automate the testing in Jira</w:t>
      </w:r>
    </w:p>
    <w:p w:rsidR="00B41DC9" w:rsidRPr="00BB4B71" w:rsidRDefault="00B41DC9" w:rsidP="007E5079">
      <w:pPr>
        <w:pStyle w:val="NoSpacing"/>
        <w:numPr>
          <w:ilvl w:val="0"/>
          <w:numId w:val="27"/>
        </w:numPr>
        <w:rPr>
          <w:rFonts w:ascii="Bell MT" w:hAnsi="Bell MT"/>
        </w:rPr>
      </w:pPr>
      <w:r w:rsidRPr="00BB4B71">
        <w:rPr>
          <w:rFonts w:ascii="Bell MT" w:hAnsi="Bell MT"/>
        </w:rPr>
        <w:t>Evaluating and managing the usage of Atlassian add-ons to meet team and business needs.</w:t>
      </w:r>
    </w:p>
    <w:p w:rsidR="00B41DC9" w:rsidRPr="00BB4B71" w:rsidRDefault="00B41DC9" w:rsidP="007E5079">
      <w:pPr>
        <w:pStyle w:val="NoSpacing"/>
        <w:numPr>
          <w:ilvl w:val="0"/>
          <w:numId w:val="27"/>
        </w:numPr>
        <w:rPr>
          <w:rFonts w:ascii="Bell MT" w:hAnsi="Bell MT"/>
        </w:rPr>
      </w:pPr>
      <w:r w:rsidRPr="00BB4B71">
        <w:rPr>
          <w:rFonts w:ascii="Bell MT" w:hAnsi="Bell MT"/>
        </w:rPr>
        <w:lastRenderedPageBreak/>
        <w:t>Migrating the Jira, Confluence, DB from Windows to Linux</w:t>
      </w:r>
      <w:r w:rsidR="003D63F2">
        <w:rPr>
          <w:rFonts w:ascii="Bell MT" w:hAnsi="Bell MT"/>
        </w:rPr>
        <w:t>/AWS-EC2</w:t>
      </w:r>
      <w:r w:rsidRPr="00BB4B71">
        <w:rPr>
          <w:rFonts w:ascii="Bell MT" w:hAnsi="Bell MT"/>
        </w:rPr>
        <w:t xml:space="preserve"> environment.</w:t>
      </w:r>
    </w:p>
    <w:p w:rsidR="00B41DC9" w:rsidRPr="00BB4B71" w:rsidRDefault="00CD6B9C" w:rsidP="002F069A">
      <w:pPr>
        <w:pStyle w:val="ListParagraph"/>
        <w:numPr>
          <w:ilvl w:val="0"/>
          <w:numId w:val="27"/>
        </w:numPr>
        <w:suppressAutoHyphens w:val="0"/>
        <w:spacing w:line="276" w:lineRule="auto"/>
        <w:rPr>
          <w:rFonts w:ascii="Bell MT" w:hAnsi="Bell MT"/>
        </w:rPr>
      </w:pPr>
      <w:r w:rsidRPr="00BB4B71">
        <w:rPr>
          <w:rFonts w:ascii="Bell MT" w:hAnsi="Bell MT"/>
        </w:rPr>
        <w:t xml:space="preserve">Experience </w:t>
      </w:r>
      <w:r w:rsidR="00B41DC9" w:rsidRPr="00BB4B71">
        <w:rPr>
          <w:rFonts w:ascii="Bell MT" w:hAnsi="Bell MT"/>
        </w:rPr>
        <w:t>in Jira, Confluence Up gradation &amp; Migration from lower version to new version (Both core application up gradation.)</w:t>
      </w:r>
    </w:p>
    <w:p w:rsidR="00B41DC9" w:rsidRPr="00BB4B71" w:rsidRDefault="00B41DC9" w:rsidP="002F069A">
      <w:pPr>
        <w:pStyle w:val="ListParagraph"/>
        <w:numPr>
          <w:ilvl w:val="0"/>
          <w:numId w:val="27"/>
        </w:numPr>
        <w:suppressAutoHyphens w:val="0"/>
        <w:spacing w:line="276" w:lineRule="auto"/>
        <w:rPr>
          <w:rFonts w:ascii="Bell MT" w:hAnsi="Bell MT"/>
        </w:rPr>
      </w:pPr>
      <w:r w:rsidRPr="00BB4B71">
        <w:rPr>
          <w:rFonts w:ascii="Bell MT" w:hAnsi="Bell MT"/>
        </w:rPr>
        <w:t>Data Center</w:t>
      </w:r>
      <w:r w:rsidR="0011131C" w:rsidRPr="0011131C">
        <w:rPr>
          <w:rFonts w:ascii="Bell MT" w:hAnsi="Bell MT"/>
          <w:b/>
        </w:rPr>
        <w:t>(DC)</w:t>
      </w:r>
      <w:r w:rsidRPr="00BB4B71">
        <w:rPr>
          <w:rFonts w:ascii="Bell MT" w:hAnsi="Bell MT"/>
        </w:rPr>
        <w:t xml:space="preserve"> and Disaster Recovery</w:t>
      </w:r>
      <w:r w:rsidR="0011131C" w:rsidRPr="0011131C">
        <w:rPr>
          <w:rFonts w:ascii="Bell MT" w:hAnsi="Bell MT"/>
          <w:b/>
        </w:rPr>
        <w:t>(DR)</w:t>
      </w:r>
      <w:r w:rsidRPr="00BB4B71">
        <w:rPr>
          <w:rFonts w:ascii="Bell MT" w:hAnsi="Bell MT"/>
        </w:rPr>
        <w:t xml:space="preserve"> implem</w:t>
      </w:r>
      <w:r w:rsidR="00545898">
        <w:rPr>
          <w:rFonts w:ascii="Bell MT" w:hAnsi="Bell MT"/>
        </w:rPr>
        <w:t>entation for Atlassian Products with Load Balancer F5 &amp; mod_proxy</w:t>
      </w:r>
    </w:p>
    <w:p w:rsidR="00B41DC9" w:rsidRPr="00BB4B71" w:rsidRDefault="00B41DC9" w:rsidP="002F069A">
      <w:pPr>
        <w:pStyle w:val="ListParagraph"/>
        <w:numPr>
          <w:ilvl w:val="0"/>
          <w:numId w:val="27"/>
        </w:numPr>
        <w:suppressAutoHyphens w:val="0"/>
        <w:spacing w:line="276" w:lineRule="auto"/>
        <w:rPr>
          <w:rFonts w:ascii="Bell MT" w:hAnsi="Bell MT"/>
          <w:b/>
        </w:rPr>
      </w:pPr>
      <w:r w:rsidRPr="00BB4B71">
        <w:rPr>
          <w:rFonts w:ascii="Bell MT" w:hAnsi="Bell MT"/>
        </w:rPr>
        <w:t xml:space="preserve">Expert in configuration of </w:t>
      </w:r>
      <w:r w:rsidRPr="00BB4B71">
        <w:rPr>
          <w:rFonts w:ascii="Bell MT" w:hAnsi="Bell MT"/>
          <w:b/>
        </w:rPr>
        <w:t xml:space="preserve">Mail, </w:t>
      </w:r>
      <w:r w:rsidR="00C66A9A" w:rsidRPr="00BB4B71">
        <w:rPr>
          <w:rFonts w:ascii="Bell MT" w:hAnsi="Bell MT"/>
          <w:b/>
        </w:rPr>
        <w:t>Crowd ,</w:t>
      </w:r>
      <w:r w:rsidRPr="00BB4B71">
        <w:rPr>
          <w:rFonts w:ascii="Bell MT" w:hAnsi="Bell MT"/>
          <w:b/>
        </w:rPr>
        <w:t>AD/LDAP, SSL</w:t>
      </w:r>
      <w:r w:rsidRPr="00BB4B71">
        <w:rPr>
          <w:rFonts w:ascii="Bell MT" w:hAnsi="Bell MT"/>
        </w:rPr>
        <w:t xml:space="preserve"> and </w:t>
      </w:r>
      <w:r w:rsidRPr="00BB4B71">
        <w:rPr>
          <w:rFonts w:ascii="Bell MT" w:hAnsi="Bell MT"/>
          <w:b/>
        </w:rPr>
        <w:t>SSO</w:t>
      </w:r>
      <w:r w:rsidR="00545898">
        <w:rPr>
          <w:rFonts w:ascii="Bell MT" w:hAnsi="Bell MT"/>
          <w:b/>
        </w:rPr>
        <w:t xml:space="preserve"> for all AtlassianProducts</w:t>
      </w:r>
    </w:p>
    <w:p w:rsidR="00C66A9A" w:rsidRPr="00BB4B71" w:rsidRDefault="00C66A9A" w:rsidP="00C66A9A">
      <w:pPr>
        <w:pStyle w:val="ListParagraph"/>
        <w:numPr>
          <w:ilvl w:val="0"/>
          <w:numId w:val="27"/>
        </w:numPr>
        <w:suppressAutoHyphens w:val="0"/>
        <w:spacing w:line="276" w:lineRule="auto"/>
        <w:rPr>
          <w:rFonts w:ascii="Bell MT" w:hAnsi="Bell MT"/>
        </w:rPr>
      </w:pPr>
      <w:r w:rsidRPr="00BB4B71">
        <w:rPr>
          <w:rFonts w:ascii="Bell MT" w:hAnsi="Bell MT"/>
        </w:rPr>
        <w:t xml:space="preserve">I have configured </w:t>
      </w:r>
      <w:r w:rsidRPr="00BB4B71">
        <w:rPr>
          <w:rFonts w:ascii="Bell MT" w:hAnsi="Bell MT"/>
          <w:b/>
        </w:rPr>
        <w:t>Jira Service Desk</w:t>
      </w:r>
      <w:r w:rsidR="002F688C" w:rsidRPr="00187443">
        <w:rPr>
          <w:rFonts w:ascii="Bell MT" w:hAnsi="Bell MT"/>
          <w:b/>
        </w:rPr>
        <w:t>Q</w:t>
      </w:r>
      <w:r w:rsidRPr="00187443">
        <w:rPr>
          <w:rFonts w:ascii="Bell MT" w:hAnsi="Bell MT"/>
          <w:b/>
        </w:rPr>
        <w:t>ueues</w:t>
      </w:r>
      <w:r w:rsidRPr="00BB4B71">
        <w:rPr>
          <w:rFonts w:ascii="Bell MT" w:hAnsi="Bell MT"/>
        </w:rPr>
        <w:t xml:space="preserve">, </w:t>
      </w:r>
      <w:r w:rsidRPr="00187443">
        <w:rPr>
          <w:rFonts w:ascii="Bell MT" w:hAnsi="Bell MT"/>
          <w:b/>
        </w:rPr>
        <w:t>SLA’s</w:t>
      </w:r>
      <w:r w:rsidR="002F688C">
        <w:rPr>
          <w:rFonts w:ascii="Bell MT" w:hAnsi="Bell MT"/>
        </w:rPr>
        <w:t xml:space="preserve">, </w:t>
      </w:r>
      <w:r w:rsidR="002F688C" w:rsidRPr="00187443">
        <w:rPr>
          <w:rFonts w:ascii="Bell MT" w:hAnsi="Bell MT"/>
          <w:b/>
        </w:rPr>
        <w:t>Automations</w:t>
      </w:r>
      <w:r w:rsidRPr="00BB4B71">
        <w:rPr>
          <w:rFonts w:ascii="Bell MT" w:hAnsi="Bell MT"/>
        </w:rPr>
        <w:t xml:space="preserve"> and </w:t>
      </w:r>
      <w:r w:rsidRPr="00187443">
        <w:rPr>
          <w:rFonts w:ascii="Bell MT" w:hAnsi="Bell MT"/>
          <w:b/>
        </w:rPr>
        <w:t>Portals</w:t>
      </w:r>
      <w:r w:rsidRPr="00BB4B71">
        <w:rPr>
          <w:rFonts w:ascii="Bell MT" w:hAnsi="Bell MT"/>
        </w:rPr>
        <w:t xml:space="preserve">. Also, Created Agents, </w:t>
      </w:r>
      <w:r w:rsidR="00C66B97" w:rsidRPr="00BB4B71">
        <w:rPr>
          <w:rFonts w:ascii="Bell MT" w:hAnsi="Bell MT"/>
        </w:rPr>
        <w:t>users,</w:t>
      </w:r>
      <w:r w:rsidRPr="00BB4B71">
        <w:rPr>
          <w:rFonts w:ascii="Bell MT" w:hAnsi="Bell MT"/>
        </w:rPr>
        <w:t xml:space="preserve"> and Groups </w:t>
      </w:r>
    </w:p>
    <w:p w:rsidR="00BB0FC4" w:rsidRPr="00BB4B71" w:rsidRDefault="00BB0FC4" w:rsidP="00BB0FC4">
      <w:pPr>
        <w:pStyle w:val="ListParagraph"/>
        <w:numPr>
          <w:ilvl w:val="0"/>
          <w:numId w:val="27"/>
        </w:numPr>
        <w:suppressAutoHyphens w:val="0"/>
        <w:jc w:val="both"/>
        <w:rPr>
          <w:rFonts w:ascii="Bell MT" w:hAnsi="Bell MT"/>
        </w:rPr>
      </w:pPr>
      <w:r w:rsidRPr="00BB4B71">
        <w:rPr>
          <w:rFonts w:ascii="Bell MT" w:hAnsi="Bell MT"/>
        </w:rPr>
        <w:t xml:space="preserve">Very Good Exposure in Agile project implementation, </w:t>
      </w:r>
      <w:r w:rsidR="005D3364">
        <w:rPr>
          <w:rFonts w:ascii="Bell MT" w:hAnsi="Bell MT"/>
        </w:rPr>
        <w:t xml:space="preserve">Story points, </w:t>
      </w:r>
      <w:r w:rsidRPr="00BB4B71">
        <w:rPr>
          <w:rFonts w:ascii="Bell MT" w:hAnsi="Bell MT"/>
        </w:rPr>
        <w:t xml:space="preserve">Sprints, </w:t>
      </w:r>
      <w:r w:rsidR="005D3364">
        <w:rPr>
          <w:rFonts w:ascii="Bell MT" w:hAnsi="Bell MT"/>
        </w:rPr>
        <w:t xml:space="preserve">Components, Versions, </w:t>
      </w:r>
      <w:r w:rsidRPr="00BB4B71">
        <w:rPr>
          <w:rFonts w:ascii="Bell MT" w:hAnsi="Bell MT"/>
        </w:rPr>
        <w:t xml:space="preserve">Epics, Stories </w:t>
      </w:r>
      <w:r w:rsidR="00375BA7">
        <w:rPr>
          <w:rFonts w:ascii="Bell MT" w:hAnsi="Bell MT"/>
        </w:rPr>
        <w:t>and Boards</w:t>
      </w:r>
    </w:p>
    <w:p w:rsidR="00165A06" w:rsidRPr="00BB4B71" w:rsidRDefault="00165A06" w:rsidP="002F069A">
      <w:pPr>
        <w:pStyle w:val="NoSpacing"/>
        <w:numPr>
          <w:ilvl w:val="0"/>
          <w:numId w:val="27"/>
        </w:numPr>
        <w:rPr>
          <w:rFonts w:ascii="Bell MT" w:hAnsi="Bell MT"/>
        </w:rPr>
      </w:pPr>
      <w:r w:rsidRPr="00BB4B71">
        <w:rPr>
          <w:rFonts w:ascii="Bell MT" w:hAnsi="Bell MT"/>
        </w:rPr>
        <w:t>Create Customized Dashboards, JQL Filters and shared with teams and used them on gadgets.</w:t>
      </w:r>
    </w:p>
    <w:p w:rsidR="00165A06" w:rsidRPr="00BB4B71" w:rsidRDefault="00165A06" w:rsidP="002F069A">
      <w:pPr>
        <w:pStyle w:val="NoSpacing"/>
        <w:numPr>
          <w:ilvl w:val="0"/>
          <w:numId w:val="27"/>
        </w:numPr>
        <w:rPr>
          <w:rFonts w:ascii="Bell MT" w:hAnsi="Bell MT"/>
        </w:rPr>
      </w:pPr>
      <w:r w:rsidRPr="00BB4B71">
        <w:rPr>
          <w:rFonts w:ascii="Bell MT" w:hAnsi="Bell MT"/>
        </w:rPr>
        <w:t xml:space="preserve">Creating a </w:t>
      </w:r>
      <w:r w:rsidR="00B20796" w:rsidRPr="00BB4B71">
        <w:rPr>
          <w:rFonts w:ascii="Bell MT" w:hAnsi="Bell MT"/>
        </w:rPr>
        <w:t>change request</w:t>
      </w:r>
      <w:r w:rsidRPr="00BB4B71">
        <w:rPr>
          <w:rFonts w:ascii="Bell MT" w:hAnsi="Bell MT"/>
        </w:rPr>
        <w:t>, work orders and problem tickets using BMC Remedy tool and getting approvals from higher officials.</w:t>
      </w:r>
    </w:p>
    <w:p w:rsidR="00165A06" w:rsidRPr="00BB4B71" w:rsidRDefault="00165A06" w:rsidP="002F069A">
      <w:pPr>
        <w:pStyle w:val="NoSpacing"/>
        <w:numPr>
          <w:ilvl w:val="0"/>
          <w:numId w:val="27"/>
        </w:numPr>
        <w:rPr>
          <w:rFonts w:ascii="Bell MT" w:hAnsi="Bell MT"/>
        </w:rPr>
      </w:pPr>
      <w:r w:rsidRPr="00BB4B71">
        <w:rPr>
          <w:rFonts w:ascii="Bell MT" w:hAnsi="Bell MT"/>
        </w:rPr>
        <w:t xml:space="preserve">Experience with Jira </w:t>
      </w:r>
      <w:r w:rsidR="006A0669">
        <w:rPr>
          <w:rFonts w:ascii="Bell MT" w:hAnsi="Bell MT"/>
        </w:rPr>
        <w:t>7</w:t>
      </w:r>
      <w:r w:rsidRPr="00BB4B71">
        <w:rPr>
          <w:rFonts w:ascii="Bell MT" w:hAnsi="Bell MT"/>
        </w:rPr>
        <w:t xml:space="preserve">.x and </w:t>
      </w:r>
      <w:r w:rsidR="006A0669">
        <w:rPr>
          <w:rFonts w:ascii="Bell MT" w:hAnsi="Bell MT"/>
        </w:rPr>
        <w:t>8</w:t>
      </w:r>
      <w:r w:rsidRPr="00BB4B71">
        <w:rPr>
          <w:rFonts w:ascii="Bell MT" w:hAnsi="Bell MT"/>
        </w:rPr>
        <w:t xml:space="preserve">.x environments, with ability to create Jira workflow, screen schemes, permissions </w:t>
      </w:r>
      <w:r w:rsidR="00ED7EC6" w:rsidRPr="00BB4B71">
        <w:rPr>
          <w:rFonts w:ascii="Bell MT" w:hAnsi="Bell MT"/>
        </w:rPr>
        <w:t>schemes,</w:t>
      </w:r>
      <w:r w:rsidRPr="00BB4B71">
        <w:rPr>
          <w:rFonts w:ascii="Bell MT" w:hAnsi="Bell MT"/>
        </w:rPr>
        <w:t xml:space="preserve"> and notification schemes.</w:t>
      </w:r>
    </w:p>
    <w:p w:rsidR="00595C0F" w:rsidRPr="00BB4B71" w:rsidRDefault="00595C0F" w:rsidP="002F069A">
      <w:pPr>
        <w:pStyle w:val="NoSpacing"/>
        <w:numPr>
          <w:ilvl w:val="0"/>
          <w:numId w:val="27"/>
        </w:numPr>
        <w:rPr>
          <w:rFonts w:ascii="Bell MT" w:hAnsi="Bell MT"/>
        </w:rPr>
      </w:pPr>
      <w:r w:rsidRPr="00BB4B71">
        <w:rPr>
          <w:rFonts w:ascii="Bell MT" w:hAnsi="Bell MT"/>
        </w:rPr>
        <w:t>Worked on around 24 add-ons like SVN, X-Ray, Zephyer, Project Configurator, Recycle Bin, JSU, Issue Trash, CRM, Tempo and Project Portfolio etc.</w:t>
      </w:r>
    </w:p>
    <w:p w:rsidR="007722DC" w:rsidRPr="00BB4B71" w:rsidRDefault="007722DC" w:rsidP="002F069A">
      <w:pPr>
        <w:pStyle w:val="NoSpacing"/>
        <w:numPr>
          <w:ilvl w:val="0"/>
          <w:numId w:val="27"/>
        </w:numPr>
        <w:rPr>
          <w:rFonts w:ascii="Bell MT" w:hAnsi="Bell MT"/>
        </w:rPr>
      </w:pPr>
      <w:r w:rsidRPr="00BB4B71">
        <w:rPr>
          <w:rFonts w:ascii="Bell MT" w:hAnsi="Bell MT"/>
        </w:rPr>
        <w:t>Used eazyBI</w:t>
      </w:r>
      <w:r w:rsidR="00886CB4">
        <w:rPr>
          <w:rFonts w:ascii="Bell MT" w:hAnsi="Bell MT"/>
        </w:rPr>
        <w:t>&amp; all one reporter</w:t>
      </w:r>
      <w:r w:rsidRPr="00BB4B71">
        <w:rPr>
          <w:rFonts w:ascii="Bell MT" w:hAnsi="Bell MT"/>
        </w:rPr>
        <w:t xml:space="preserve"> for reports, charts, and dashboards add-on for JIRA.</w:t>
      </w:r>
    </w:p>
    <w:p w:rsidR="00C66A9A" w:rsidRPr="00BB4B71" w:rsidRDefault="00C66A9A" w:rsidP="00C66A9A">
      <w:pPr>
        <w:pStyle w:val="NoSpacing"/>
        <w:numPr>
          <w:ilvl w:val="0"/>
          <w:numId w:val="27"/>
        </w:numPr>
        <w:rPr>
          <w:rFonts w:ascii="Bell MT" w:hAnsi="Bell MT"/>
        </w:rPr>
      </w:pPr>
      <w:r w:rsidRPr="00BB4B71">
        <w:rPr>
          <w:rFonts w:ascii="Bell MT" w:hAnsi="Bell MT"/>
        </w:rPr>
        <w:t>Managed JIRA Add-ons and Worked on Setup JIRA for Helpdesk/Tickets</w:t>
      </w:r>
    </w:p>
    <w:p w:rsidR="007722DC" w:rsidRDefault="007722DC" w:rsidP="002F069A">
      <w:pPr>
        <w:pStyle w:val="NoSpacing"/>
        <w:numPr>
          <w:ilvl w:val="0"/>
          <w:numId w:val="27"/>
        </w:numPr>
        <w:rPr>
          <w:rFonts w:ascii="Bell MT" w:hAnsi="Bell MT"/>
        </w:rPr>
      </w:pPr>
      <w:r w:rsidRPr="00BB4B71">
        <w:rPr>
          <w:rFonts w:ascii="Bell MT" w:hAnsi="Bell MT"/>
        </w:rPr>
        <w:t xml:space="preserve">Interact with business analysts and software developers for bug reviews and taken an interest in QA meetings. </w:t>
      </w:r>
    </w:p>
    <w:p w:rsidR="00935C69" w:rsidRPr="00935C69" w:rsidRDefault="00935C69" w:rsidP="00935C69">
      <w:pPr>
        <w:pStyle w:val="ListParagraph"/>
        <w:numPr>
          <w:ilvl w:val="0"/>
          <w:numId w:val="27"/>
        </w:numPr>
        <w:suppressAutoHyphens w:val="0"/>
        <w:jc w:val="both"/>
        <w:rPr>
          <w:rFonts w:ascii="Bell MT" w:hAnsi="Bell MT"/>
        </w:rPr>
      </w:pPr>
      <w:r w:rsidRPr="004013FE">
        <w:rPr>
          <w:rFonts w:ascii="Bell MT" w:hAnsi="Bell MT"/>
        </w:rPr>
        <w:t>Provided end to end training to Business and end users</w:t>
      </w:r>
    </w:p>
    <w:p w:rsidR="00C66A9A" w:rsidRPr="00BB4B71" w:rsidRDefault="00BB0FC4" w:rsidP="00C66A9A">
      <w:pPr>
        <w:pStyle w:val="ListParagraph"/>
        <w:numPr>
          <w:ilvl w:val="0"/>
          <w:numId w:val="27"/>
        </w:numPr>
        <w:suppressAutoHyphens w:val="0"/>
        <w:spacing w:line="276" w:lineRule="auto"/>
        <w:rPr>
          <w:rFonts w:ascii="Bell MT" w:hAnsi="Bell MT"/>
        </w:rPr>
      </w:pPr>
      <w:r w:rsidRPr="00BB4B71">
        <w:rPr>
          <w:rFonts w:ascii="Bell MT" w:hAnsi="Bell MT"/>
        </w:rPr>
        <w:t xml:space="preserve">Experience </w:t>
      </w:r>
      <w:r w:rsidR="006A0669">
        <w:rPr>
          <w:rFonts w:ascii="Bell MT" w:hAnsi="Bell MT"/>
        </w:rPr>
        <w:t>i</w:t>
      </w:r>
      <w:r w:rsidR="00C66A9A" w:rsidRPr="00BB4B71">
        <w:rPr>
          <w:rFonts w:ascii="Bell MT" w:hAnsi="Bell MT"/>
        </w:rPr>
        <w:t xml:space="preserve">n </w:t>
      </w:r>
      <w:r w:rsidR="00C66A9A" w:rsidRPr="00BB4B71">
        <w:rPr>
          <w:rFonts w:ascii="Bell MT" w:hAnsi="Bell MT"/>
          <w:b/>
        </w:rPr>
        <w:t>Confluence</w:t>
      </w:r>
      <w:r w:rsidR="00C66A9A" w:rsidRPr="00BB4B71">
        <w:rPr>
          <w:rFonts w:ascii="Bell MT" w:hAnsi="Bell MT"/>
        </w:rPr>
        <w:t>- Assigned user personal Space, pages, child pages, macros, digital signature and provided assistance in using Confluence</w:t>
      </w:r>
    </w:p>
    <w:p w:rsidR="00CD6B9C" w:rsidRDefault="00CD6B9C" w:rsidP="00CD6B9C">
      <w:pPr>
        <w:pStyle w:val="NoSpacing"/>
        <w:numPr>
          <w:ilvl w:val="0"/>
          <w:numId w:val="27"/>
        </w:numPr>
        <w:rPr>
          <w:rFonts w:ascii="Bell MT" w:hAnsi="Bell MT"/>
        </w:rPr>
      </w:pPr>
      <w:r w:rsidRPr="00BB4B71">
        <w:rPr>
          <w:rFonts w:ascii="Bell MT" w:hAnsi="Bell MT"/>
        </w:rPr>
        <w:t xml:space="preserve">Worked with users to fix the internal errors in </w:t>
      </w:r>
      <w:r w:rsidRPr="00BB4B71">
        <w:rPr>
          <w:rFonts w:ascii="Bell MT" w:hAnsi="Bell MT"/>
          <w:b/>
        </w:rPr>
        <w:t>SVN, GIT/GITHUB</w:t>
      </w:r>
      <w:r w:rsidR="00BB0FC4" w:rsidRPr="00BB4B71">
        <w:rPr>
          <w:rFonts w:ascii="Bell MT" w:hAnsi="Bell MT"/>
          <w:b/>
        </w:rPr>
        <w:t xml:space="preserve"> and TFS</w:t>
      </w:r>
      <w:r w:rsidRPr="00BB4B71">
        <w:rPr>
          <w:rFonts w:ascii="Bell MT" w:hAnsi="Bell MT"/>
        </w:rPr>
        <w:t xml:space="preserve"> repositories that halt the migration.</w:t>
      </w:r>
    </w:p>
    <w:p w:rsidR="00935C69" w:rsidRPr="00886CB4" w:rsidRDefault="00935C69" w:rsidP="00935C69">
      <w:pPr>
        <w:numPr>
          <w:ilvl w:val="0"/>
          <w:numId w:val="27"/>
        </w:numPr>
        <w:textAlignment w:val="baseline"/>
        <w:rPr>
          <w:rFonts w:ascii="Bell MT" w:hAnsi="Bell MT"/>
        </w:rPr>
      </w:pPr>
      <w:r w:rsidRPr="00BB4B71">
        <w:rPr>
          <w:rFonts w:ascii="Bell MT" w:hAnsi="Bell MT"/>
        </w:rPr>
        <w:t>Configured</w:t>
      </w:r>
      <w:r w:rsidRPr="00BB4B71">
        <w:rPr>
          <w:rFonts w:ascii="Bell MT" w:hAnsi="Bell MT"/>
          <w:b/>
        </w:rPr>
        <w:t xml:space="preserve"> CI &amp; CD </w:t>
      </w:r>
      <w:r w:rsidRPr="00BB4B71">
        <w:rPr>
          <w:rFonts w:ascii="Bell MT" w:hAnsi="Bell MT"/>
        </w:rPr>
        <w:t xml:space="preserve">with </w:t>
      </w:r>
      <w:r w:rsidRPr="00BB4B71">
        <w:rPr>
          <w:rFonts w:ascii="Bell MT" w:hAnsi="Bell MT"/>
          <w:b/>
        </w:rPr>
        <w:t>Bamboo</w:t>
      </w:r>
      <w:r w:rsidRPr="00BB4B71">
        <w:rPr>
          <w:rFonts w:ascii="Bell MT" w:hAnsi="Bell MT"/>
        </w:rPr>
        <w:t xml:space="preserve"> and </w:t>
      </w:r>
      <w:r w:rsidRPr="00BB4B71">
        <w:rPr>
          <w:rFonts w:ascii="Bell MT" w:hAnsi="Bell MT"/>
          <w:b/>
        </w:rPr>
        <w:t>Jenkins</w:t>
      </w:r>
    </w:p>
    <w:p w:rsidR="00886CB4" w:rsidRPr="0033436B" w:rsidRDefault="00886CB4" w:rsidP="00935C69">
      <w:pPr>
        <w:numPr>
          <w:ilvl w:val="0"/>
          <w:numId w:val="27"/>
        </w:numPr>
        <w:textAlignment w:val="baseline"/>
        <w:rPr>
          <w:rFonts w:ascii="Bell MT" w:hAnsi="Bell MT"/>
        </w:rPr>
      </w:pPr>
      <w:r w:rsidRPr="0033436B">
        <w:rPr>
          <w:rFonts w:ascii="Bell MT" w:hAnsi="Bell MT"/>
        </w:rPr>
        <w:t>I have implemented Master and Slave node configuration in Jenkins. Also, implemented shared node options to share the load with another node</w:t>
      </w:r>
    </w:p>
    <w:p w:rsidR="00CD6B9C" w:rsidRPr="00BB4B71" w:rsidRDefault="00CD6B9C" w:rsidP="00CD6B9C">
      <w:pPr>
        <w:pStyle w:val="NoSpacing"/>
        <w:numPr>
          <w:ilvl w:val="0"/>
          <w:numId w:val="27"/>
        </w:numPr>
        <w:rPr>
          <w:rFonts w:ascii="Bell MT" w:hAnsi="Bell MT"/>
        </w:rPr>
      </w:pPr>
      <w:r w:rsidRPr="00BB4B71">
        <w:rPr>
          <w:rFonts w:ascii="Bell MT" w:hAnsi="Bell MT"/>
        </w:rPr>
        <w:t xml:space="preserve">Worked on Build Automation and Continuous Integration tools like </w:t>
      </w:r>
      <w:r w:rsidRPr="00BB4B71">
        <w:rPr>
          <w:rFonts w:ascii="Bell MT" w:hAnsi="Bell MT"/>
          <w:b/>
        </w:rPr>
        <w:t>ANT</w:t>
      </w:r>
      <w:r w:rsidRPr="00BB4B71">
        <w:rPr>
          <w:rFonts w:ascii="Bell MT" w:hAnsi="Bell MT"/>
        </w:rPr>
        <w:t>1.8</w:t>
      </w:r>
      <w:r w:rsidRPr="00BB4B71">
        <w:rPr>
          <w:rFonts w:ascii="Bell MT" w:hAnsi="Bell MT"/>
          <w:b/>
        </w:rPr>
        <w:t>, Maven</w:t>
      </w:r>
      <w:r w:rsidRPr="00BB4B71">
        <w:rPr>
          <w:rFonts w:ascii="Bell MT" w:hAnsi="Bell MT"/>
        </w:rPr>
        <w:t>2.x/3.</w:t>
      </w:r>
      <w:r w:rsidR="00E55372" w:rsidRPr="00BB4B71">
        <w:rPr>
          <w:rFonts w:ascii="Bell MT" w:hAnsi="Bell MT"/>
        </w:rPr>
        <w:t>x, Jenkins</w:t>
      </w:r>
      <w:r w:rsidRPr="00BB4B71">
        <w:rPr>
          <w:rFonts w:ascii="Bell MT" w:hAnsi="Bell MT"/>
        </w:rPr>
        <w:t>, Bamboo and Cruise Control.</w:t>
      </w:r>
    </w:p>
    <w:p w:rsidR="008F342A" w:rsidRPr="00BB4B71" w:rsidRDefault="00165A06" w:rsidP="00A52A19">
      <w:pPr>
        <w:pStyle w:val="NoSpacing"/>
        <w:numPr>
          <w:ilvl w:val="0"/>
          <w:numId w:val="27"/>
        </w:numPr>
        <w:rPr>
          <w:rFonts w:ascii="Bell MT" w:hAnsi="Bell MT"/>
        </w:rPr>
      </w:pPr>
      <w:r w:rsidRPr="00BB4B71">
        <w:rPr>
          <w:rFonts w:ascii="Bell MT" w:hAnsi="Bell MT"/>
        </w:rPr>
        <w:t xml:space="preserve">Experience with using </w:t>
      </w:r>
      <w:r w:rsidRPr="00BB4B71">
        <w:rPr>
          <w:rFonts w:ascii="Bell MT" w:hAnsi="Bell MT"/>
          <w:b/>
        </w:rPr>
        <w:t xml:space="preserve">REST </w:t>
      </w:r>
      <w:r w:rsidR="0041658C" w:rsidRPr="00BB4B71">
        <w:rPr>
          <w:rFonts w:ascii="Bell MT" w:hAnsi="Bell MT"/>
          <w:b/>
        </w:rPr>
        <w:t>API</w:t>
      </w:r>
      <w:r w:rsidRPr="00BB4B71">
        <w:rPr>
          <w:rFonts w:ascii="Bell MT" w:hAnsi="Bell MT"/>
        </w:rPr>
        <w:t>services provided by Atlassian. Experience with integration of Jira with third-party systems such as Service Now.</w:t>
      </w:r>
    </w:p>
    <w:p w:rsidR="00165A06" w:rsidRPr="00BB4B71" w:rsidRDefault="004C4C84" w:rsidP="002F069A">
      <w:pPr>
        <w:pStyle w:val="NoSpacing"/>
        <w:numPr>
          <w:ilvl w:val="0"/>
          <w:numId w:val="27"/>
        </w:numPr>
        <w:rPr>
          <w:rFonts w:ascii="Bell MT" w:hAnsi="Bell MT"/>
        </w:rPr>
      </w:pPr>
      <w:r w:rsidRPr="00BB4B71">
        <w:rPr>
          <w:rFonts w:ascii="Bell MT" w:hAnsi="Bell MT"/>
        </w:rPr>
        <w:t>E</w:t>
      </w:r>
      <w:r w:rsidR="00165A06" w:rsidRPr="00BB4B71">
        <w:rPr>
          <w:rFonts w:ascii="Bell MT" w:hAnsi="Bell MT"/>
        </w:rPr>
        <w:t>xtensively used Jenkins for continuous integration to setup the nightly builds and for deploying artifacts into corporate archive repository.</w:t>
      </w:r>
    </w:p>
    <w:p w:rsidR="00691950" w:rsidRDefault="00691950" w:rsidP="002F069A">
      <w:pPr>
        <w:pStyle w:val="NoSpacing"/>
        <w:ind w:left="720"/>
        <w:rPr>
          <w:rFonts w:ascii="Bell MT" w:hAnsi="Bell MT"/>
        </w:rPr>
      </w:pPr>
    </w:p>
    <w:p w:rsidR="00B15DBB" w:rsidRDefault="00B15DBB" w:rsidP="002F069A">
      <w:pPr>
        <w:pStyle w:val="NoSpacing"/>
        <w:ind w:left="720"/>
        <w:rPr>
          <w:rFonts w:ascii="Bell MT" w:hAnsi="Bell MT"/>
        </w:rPr>
      </w:pPr>
    </w:p>
    <w:p w:rsidR="00B15DBB" w:rsidRDefault="00B15DBB" w:rsidP="002F069A">
      <w:pPr>
        <w:pStyle w:val="NoSpacing"/>
        <w:ind w:left="720"/>
        <w:rPr>
          <w:rFonts w:ascii="Bell MT" w:hAnsi="Bell MT"/>
        </w:rPr>
      </w:pPr>
    </w:p>
    <w:p w:rsidR="00B15DBB" w:rsidRDefault="00B15DBB" w:rsidP="002F069A">
      <w:pPr>
        <w:pStyle w:val="NoSpacing"/>
        <w:ind w:left="720"/>
        <w:rPr>
          <w:rFonts w:ascii="Bell MT" w:hAnsi="Bell MT"/>
        </w:rPr>
      </w:pPr>
    </w:p>
    <w:p w:rsidR="00B15DBB" w:rsidRDefault="00B15DBB" w:rsidP="002F069A">
      <w:pPr>
        <w:pStyle w:val="NoSpacing"/>
        <w:ind w:left="720"/>
        <w:rPr>
          <w:rFonts w:ascii="Bell MT" w:hAnsi="Bell MT"/>
        </w:rPr>
      </w:pPr>
    </w:p>
    <w:p w:rsidR="00B15DBB" w:rsidRDefault="00B15DBB">
      <w:pPr>
        <w:pBdr>
          <w:top w:val="single" w:sz="12" w:space="12" w:color="000000"/>
          <w:left w:val="none" w:sz="0" w:space="0" w:color="000000"/>
          <w:bottom w:val="none" w:sz="0" w:space="0" w:color="000000"/>
          <w:right w:val="none" w:sz="0" w:space="0" w:color="000000"/>
        </w:pBdr>
        <w:spacing w:after="120"/>
        <w:rPr>
          <w:rStyle w:val="Emphasis"/>
          <w:rFonts w:ascii="Bell MT" w:hAnsi="Bell MT"/>
          <w:b/>
          <w:i w:val="0"/>
          <w:sz w:val="28"/>
          <w:szCs w:val="28"/>
        </w:rPr>
      </w:pPr>
    </w:p>
    <w:p w:rsidR="00C66B97" w:rsidRDefault="00C66B97">
      <w:pPr>
        <w:pBdr>
          <w:top w:val="single" w:sz="12" w:space="12" w:color="000000"/>
          <w:left w:val="none" w:sz="0" w:space="0" w:color="000000"/>
          <w:bottom w:val="none" w:sz="0" w:space="0" w:color="000000"/>
          <w:right w:val="none" w:sz="0" w:space="0" w:color="000000"/>
        </w:pBdr>
        <w:spacing w:after="120"/>
        <w:rPr>
          <w:rStyle w:val="Emphasis"/>
          <w:rFonts w:ascii="Bell MT" w:hAnsi="Bell MT"/>
          <w:b/>
          <w:i w:val="0"/>
          <w:sz w:val="28"/>
          <w:szCs w:val="28"/>
        </w:rPr>
      </w:pPr>
    </w:p>
    <w:p w:rsidR="001728EB" w:rsidRDefault="001728EB">
      <w:pPr>
        <w:pBdr>
          <w:top w:val="single" w:sz="12" w:space="12" w:color="000000"/>
          <w:left w:val="none" w:sz="0" w:space="0" w:color="000000"/>
          <w:bottom w:val="none" w:sz="0" w:space="0" w:color="000000"/>
          <w:right w:val="none" w:sz="0" w:space="0" w:color="000000"/>
        </w:pBdr>
        <w:spacing w:after="120"/>
        <w:rPr>
          <w:rStyle w:val="Emphasis"/>
          <w:rFonts w:ascii="Bell MT" w:hAnsi="Bell MT"/>
          <w:b/>
          <w:i w:val="0"/>
          <w:sz w:val="28"/>
          <w:szCs w:val="28"/>
        </w:rPr>
      </w:pPr>
    </w:p>
    <w:p w:rsidR="0078044A" w:rsidRPr="00BB4B71" w:rsidRDefault="00165A06">
      <w:pPr>
        <w:pBdr>
          <w:top w:val="single" w:sz="12" w:space="12" w:color="000000"/>
          <w:left w:val="none" w:sz="0" w:space="0" w:color="000000"/>
          <w:bottom w:val="none" w:sz="0" w:space="0" w:color="000000"/>
          <w:right w:val="none" w:sz="0" w:space="0" w:color="000000"/>
        </w:pBdr>
        <w:spacing w:after="120"/>
        <w:rPr>
          <w:rStyle w:val="Emphasis"/>
          <w:rFonts w:ascii="Bell MT" w:hAnsi="Bell MT"/>
          <w:b/>
          <w:i w:val="0"/>
          <w:sz w:val="28"/>
          <w:szCs w:val="28"/>
        </w:rPr>
      </w:pPr>
      <w:r w:rsidRPr="00BB4B71">
        <w:rPr>
          <w:rStyle w:val="Emphasis"/>
          <w:rFonts w:ascii="Bell MT" w:hAnsi="Bell MT"/>
          <w:b/>
          <w:i w:val="0"/>
          <w:sz w:val="28"/>
          <w:szCs w:val="28"/>
        </w:rPr>
        <w:lastRenderedPageBreak/>
        <w:t>Technical Proficiencies:</w:t>
      </w:r>
    </w:p>
    <w:p w:rsidR="00396F78" w:rsidRPr="00396F78" w:rsidRDefault="00396F78" w:rsidP="00396F78">
      <w:pPr>
        <w:tabs>
          <w:tab w:val="left" w:pos="3240"/>
          <w:tab w:val="left" w:pos="3600"/>
        </w:tabs>
        <w:spacing w:line="360" w:lineRule="auto"/>
        <w:ind w:left="720"/>
        <w:rPr>
          <w:rFonts w:cs="Calibri"/>
        </w:rPr>
      </w:pPr>
      <w:r w:rsidRPr="00396F78">
        <w:rPr>
          <w:rFonts w:cs="Calibri"/>
          <w:b/>
        </w:rPr>
        <w:t>Atlassian Tools</w:t>
      </w:r>
      <w:r w:rsidRPr="00396F78">
        <w:rPr>
          <w:rFonts w:cs="Calibri"/>
        </w:rPr>
        <w:tab/>
        <w:t>:</w:t>
      </w:r>
      <w:r w:rsidRPr="00396F78">
        <w:rPr>
          <w:rFonts w:cs="Calibri"/>
        </w:rPr>
        <w:tab/>
        <w:t>Jira, Jira Service Desk (JSD), Confluence,</w:t>
      </w:r>
    </w:p>
    <w:p w:rsidR="00396F78" w:rsidRPr="00396F78" w:rsidRDefault="00396F78" w:rsidP="00396F78">
      <w:pPr>
        <w:tabs>
          <w:tab w:val="left" w:pos="3240"/>
          <w:tab w:val="left" w:pos="3600"/>
        </w:tabs>
        <w:spacing w:line="360" w:lineRule="auto"/>
        <w:ind w:left="720"/>
        <w:rPr>
          <w:rFonts w:cs="Calibri"/>
        </w:rPr>
      </w:pPr>
      <w:r w:rsidRPr="00396F78">
        <w:rPr>
          <w:rFonts w:cs="Calibri"/>
        </w:rPr>
        <w:tab/>
      </w:r>
      <w:r w:rsidRPr="00396F78">
        <w:rPr>
          <w:rFonts w:cs="Calibri"/>
        </w:rPr>
        <w:tab/>
        <w:t xml:space="preserve">Jira Service Management (JSM), Crowd, Bitbucket, </w:t>
      </w:r>
    </w:p>
    <w:p w:rsidR="00396F78" w:rsidRPr="00396F78" w:rsidRDefault="00396F78" w:rsidP="00396F78">
      <w:pPr>
        <w:tabs>
          <w:tab w:val="left" w:pos="3240"/>
          <w:tab w:val="left" w:pos="3600"/>
        </w:tabs>
        <w:spacing w:line="360" w:lineRule="auto"/>
        <w:ind w:left="720"/>
        <w:rPr>
          <w:rFonts w:cs="Calibri"/>
        </w:rPr>
      </w:pPr>
      <w:r w:rsidRPr="00396F78">
        <w:rPr>
          <w:rFonts w:cs="Calibri"/>
        </w:rPr>
        <w:tab/>
      </w:r>
      <w:r w:rsidRPr="00396F78">
        <w:rPr>
          <w:rFonts w:cs="Calibri"/>
        </w:rPr>
        <w:tab/>
        <w:t>Bamboo and AWS-EC2</w:t>
      </w:r>
    </w:p>
    <w:p w:rsidR="00396F78" w:rsidRPr="00396F78" w:rsidRDefault="00396F78" w:rsidP="00396F78">
      <w:pPr>
        <w:tabs>
          <w:tab w:val="left" w:pos="3240"/>
          <w:tab w:val="left" w:pos="3600"/>
        </w:tabs>
        <w:spacing w:line="360" w:lineRule="auto"/>
        <w:ind w:left="720"/>
        <w:rPr>
          <w:rFonts w:cs="Calibri"/>
        </w:rPr>
      </w:pPr>
      <w:r w:rsidRPr="00396F78">
        <w:rPr>
          <w:rFonts w:cs="Calibri"/>
          <w:b/>
        </w:rPr>
        <w:t>Application Server</w:t>
      </w:r>
      <w:r w:rsidRPr="00396F78">
        <w:rPr>
          <w:rFonts w:cs="Calibri"/>
        </w:rPr>
        <w:tab/>
        <w:t>:</w:t>
      </w:r>
      <w:r w:rsidRPr="00396F78">
        <w:rPr>
          <w:rFonts w:cs="Calibri"/>
        </w:rPr>
        <w:tab/>
        <w:t xml:space="preserve">Oracle Weblogic, Apache Tomcat and JBoss </w:t>
      </w:r>
    </w:p>
    <w:p w:rsidR="00396F78" w:rsidRPr="00396F78" w:rsidRDefault="00396F78" w:rsidP="00396F78">
      <w:pPr>
        <w:tabs>
          <w:tab w:val="left" w:pos="3240"/>
          <w:tab w:val="left" w:pos="3600"/>
        </w:tabs>
        <w:spacing w:line="360" w:lineRule="auto"/>
        <w:ind w:left="720"/>
        <w:rPr>
          <w:rFonts w:cs="Calibri"/>
        </w:rPr>
      </w:pPr>
      <w:r w:rsidRPr="00396F78">
        <w:rPr>
          <w:rFonts w:cs="Calibri"/>
          <w:b/>
        </w:rPr>
        <w:t>Version Control Tools</w:t>
      </w:r>
      <w:r w:rsidRPr="00396F78">
        <w:rPr>
          <w:rFonts w:cs="Calibri"/>
        </w:rPr>
        <w:tab/>
        <w:t>:</w:t>
      </w:r>
      <w:r w:rsidRPr="00396F78">
        <w:rPr>
          <w:rFonts w:cs="Calibri"/>
        </w:rPr>
        <w:tab/>
        <w:t>GIT, SVN, GIT Hub</w:t>
      </w:r>
    </w:p>
    <w:p w:rsidR="00396F78" w:rsidRPr="00396F78" w:rsidRDefault="00396F78" w:rsidP="00396F78">
      <w:pPr>
        <w:tabs>
          <w:tab w:val="left" w:pos="3240"/>
          <w:tab w:val="left" w:pos="3600"/>
        </w:tabs>
        <w:spacing w:line="360" w:lineRule="auto"/>
        <w:ind w:left="720"/>
        <w:rPr>
          <w:rFonts w:cs="Calibri"/>
          <w:color w:val="000000"/>
        </w:rPr>
      </w:pPr>
      <w:r w:rsidRPr="00396F78">
        <w:rPr>
          <w:rFonts w:cs="Calibri"/>
          <w:b/>
          <w:bCs/>
          <w:color w:val="000000"/>
        </w:rPr>
        <w:t>Databases</w:t>
      </w:r>
      <w:r w:rsidRPr="00396F78">
        <w:rPr>
          <w:rFonts w:cs="Calibri"/>
          <w:b/>
          <w:bCs/>
          <w:color w:val="000000"/>
        </w:rPr>
        <w:tab/>
        <w:t>:</w:t>
      </w:r>
      <w:r w:rsidRPr="00396F78">
        <w:rPr>
          <w:rFonts w:cs="Calibri"/>
          <w:b/>
          <w:bCs/>
          <w:color w:val="000000"/>
        </w:rPr>
        <w:tab/>
      </w:r>
      <w:r w:rsidRPr="00396F78">
        <w:rPr>
          <w:rFonts w:cs="Calibri"/>
          <w:color w:val="000000"/>
        </w:rPr>
        <w:t xml:space="preserve">Oracle 11g/12C, SQL/PL SQL and SQL Server </w:t>
      </w:r>
    </w:p>
    <w:p w:rsidR="00396F78" w:rsidRPr="00396F78" w:rsidRDefault="00396F78" w:rsidP="00396F78">
      <w:pPr>
        <w:tabs>
          <w:tab w:val="left" w:pos="3240"/>
          <w:tab w:val="left" w:pos="3600"/>
        </w:tabs>
        <w:spacing w:line="360" w:lineRule="auto"/>
        <w:ind w:left="720"/>
        <w:rPr>
          <w:rFonts w:cs="Calibri"/>
        </w:rPr>
      </w:pPr>
      <w:r w:rsidRPr="00396F78">
        <w:rPr>
          <w:rFonts w:cs="Calibri"/>
          <w:b/>
        </w:rPr>
        <w:t>Operating System</w:t>
      </w:r>
      <w:r w:rsidRPr="00396F78">
        <w:rPr>
          <w:rFonts w:cs="Calibri"/>
        </w:rPr>
        <w:tab/>
        <w:t>:</w:t>
      </w:r>
      <w:r w:rsidRPr="00396F78">
        <w:rPr>
          <w:rFonts w:cs="Calibri"/>
        </w:rPr>
        <w:tab/>
        <w:t xml:space="preserve">Ubuntu, </w:t>
      </w:r>
      <w:r w:rsidR="00E55372" w:rsidRPr="00396F78">
        <w:rPr>
          <w:rFonts w:cs="Calibri"/>
        </w:rPr>
        <w:t>Linux</w:t>
      </w:r>
      <w:r w:rsidRPr="00396F78">
        <w:rPr>
          <w:rFonts w:cs="Calibri"/>
        </w:rPr>
        <w:t xml:space="preserve"> and WINDOWS. </w:t>
      </w:r>
    </w:p>
    <w:p w:rsidR="00396F78" w:rsidRPr="00396F78" w:rsidRDefault="00396F78" w:rsidP="00396F78">
      <w:pPr>
        <w:tabs>
          <w:tab w:val="left" w:pos="3240"/>
          <w:tab w:val="left" w:pos="3600"/>
        </w:tabs>
        <w:autoSpaceDE w:val="0"/>
        <w:autoSpaceDN w:val="0"/>
        <w:adjustRightInd w:val="0"/>
        <w:spacing w:line="360" w:lineRule="auto"/>
        <w:ind w:left="720"/>
        <w:rPr>
          <w:rFonts w:cs="Calibri"/>
          <w:color w:val="000000"/>
        </w:rPr>
      </w:pPr>
      <w:r w:rsidRPr="00396F78">
        <w:rPr>
          <w:rFonts w:cs="Calibri"/>
          <w:b/>
          <w:bCs/>
          <w:color w:val="000000"/>
        </w:rPr>
        <w:t xml:space="preserve">Build Tools </w:t>
      </w:r>
      <w:r w:rsidRPr="00396F78">
        <w:rPr>
          <w:rFonts w:cs="Calibri"/>
          <w:b/>
          <w:bCs/>
          <w:color w:val="000000"/>
        </w:rPr>
        <w:tab/>
        <w:t>:</w:t>
      </w:r>
      <w:r w:rsidRPr="00396F78">
        <w:rPr>
          <w:rFonts w:cs="Calibri"/>
          <w:b/>
          <w:bCs/>
          <w:color w:val="000000"/>
        </w:rPr>
        <w:tab/>
      </w:r>
      <w:r w:rsidRPr="00396F78">
        <w:rPr>
          <w:rFonts w:cs="Calibri"/>
          <w:color w:val="000000"/>
        </w:rPr>
        <w:t xml:space="preserve">ANT and Maven </w:t>
      </w:r>
    </w:p>
    <w:p w:rsidR="00396F78" w:rsidRPr="00396F78" w:rsidRDefault="00396F78" w:rsidP="00396F78">
      <w:pPr>
        <w:tabs>
          <w:tab w:val="left" w:pos="3240"/>
          <w:tab w:val="left" w:pos="3600"/>
        </w:tabs>
        <w:autoSpaceDE w:val="0"/>
        <w:autoSpaceDN w:val="0"/>
        <w:adjustRightInd w:val="0"/>
        <w:spacing w:line="360" w:lineRule="auto"/>
        <w:ind w:left="720"/>
        <w:rPr>
          <w:rFonts w:cs="Calibri"/>
          <w:color w:val="000000"/>
        </w:rPr>
      </w:pPr>
      <w:r w:rsidRPr="00396F78">
        <w:rPr>
          <w:rFonts w:cs="Calibri"/>
          <w:b/>
          <w:bCs/>
          <w:color w:val="000000"/>
        </w:rPr>
        <w:t>CI Tools</w:t>
      </w:r>
      <w:r w:rsidRPr="00396F78">
        <w:rPr>
          <w:rFonts w:cs="Calibri"/>
          <w:b/>
          <w:bCs/>
          <w:color w:val="000000"/>
        </w:rPr>
        <w:tab/>
        <w:t>:</w:t>
      </w:r>
      <w:r w:rsidRPr="00396F78">
        <w:rPr>
          <w:rFonts w:cs="Calibri"/>
          <w:b/>
          <w:bCs/>
          <w:color w:val="000000"/>
        </w:rPr>
        <w:tab/>
      </w:r>
      <w:r w:rsidRPr="00396F78">
        <w:rPr>
          <w:rFonts w:cs="Calibri"/>
          <w:color w:val="000000"/>
        </w:rPr>
        <w:t xml:space="preserve">Jenkins and Bamboo </w:t>
      </w:r>
    </w:p>
    <w:p w:rsidR="00396F78" w:rsidRPr="00396F78" w:rsidRDefault="00396F78" w:rsidP="00396F78">
      <w:pPr>
        <w:tabs>
          <w:tab w:val="left" w:pos="3240"/>
          <w:tab w:val="left" w:pos="3600"/>
        </w:tabs>
        <w:autoSpaceDE w:val="0"/>
        <w:autoSpaceDN w:val="0"/>
        <w:adjustRightInd w:val="0"/>
        <w:spacing w:line="360" w:lineRule="auto"/>
        <w:ind w:left="720"/>
        <w:rPr>
          <w:rFonts w:cs="Calibri"/>
          <w:color w:val="000000"/>
        </w:rPr>
      </w:pPr>
      <w:r w:rsidRPr="00396F78">
        <w:rPr>
          <w:rFonts w:cs="Calibri"/>
          <w:b/>
          <w:bCs/>
          <w:color w:val="000000"/>
        </w:rPr>
        <w:t>Other Tools</w:t>
      </w:r>
      <w:r w:rsidRPr="00396F78">
        <w:rPr>
          <w:rFonts w:cs="Calibri"/>
          <w:b/>
          <w:bCs/>
          <w:color w:val="000000"/>
        </w:rPr>
        <w:tab/>
        <w:t>:</w:t>
      </w:r>
      <w:r w:rsidRPr="00396F78">
        <w:rPr>
          <w:rFonts w:cs="Calibri"/>
          <w:b/>
          <w:bCs/>
          <w:color w:val="000000"/>
        </w:rPr>
        <w:tab/>
      </w:r>
      <w:r w:rsidRPr="00396F78">
        <w:rPr>
          <w:rFonts w:cs="Calibri"/>
          <w:color w:val="000000"/>
        </w:rPr>
        <w:t xml:space="preserve">Putty and WinSCP </w:t>
      </w:r>
    </w:p>
    <w:p w:rsidR="00396F78" w:rsidRPr="00396F78" w:rsidRDefault="00396F78" w:rsidP="00396F78">
      <w:pPr>
        <w:pStyle w:val="Default"/>
        <w:tabs>
          <w:tab w:val="left" w:pos="3240"/>
          <w:tab w:val="left" w:pos="3600"/>
        </w:tabs>
        <w:spacing w:line="360" w:lineRule="auto"/>
        <w:ind w:left="720"/>
        <w:rPr>
          <w:rFonts w:eastAsia="Calibri"/>
          <w:lang w:eastAsia="en-US"/>
        </w:rPr>
      </w:pPr>
      <w:r w:rsidRPr="00396F78">
        <w:rPr>
          <w:b/>
        </w:rPr>
        <w:t>Scripting Languages</w:t>
      </w:r>
      <w:r w:rsidRPr="00396F78">
        <w:tab/>
        <w:t>:</w:t>
      </w:r>
      <w:r w:rsidRPr="00396F78">
        <w:tab/>
        <w:t xml:space="preserve">Groovy Scripting/Unix Shell Programming </w:t>
      </w:r>
    </w:p>
    <w:p w:rsidR="00396F78" w:rsidRPr="00396F78" w:rsidRDefault="00396F78" w:rsidP="00396F78">
      <w:pPr>
        <w:tabs>
          <w:tab w:val="left" w:pos="3240"/>
          <w:tab w:val="left" w:pos="3600"/>
        </w:tabs>
        <w:spacing w:line="360" w:lineRule="auto"/>
        <w:ind w:left="720"/>
        <w:rPr>
          <w:rFonts w:cs="Calibri"/>
        </w:rPr>
      </w:pPr>
      <w:r w:rsidRPr="00396F78">
        <w:rPr>
          <w:rFonts w:cs="Calibri"/>
          <w:b/>
        </w:rPr>
        <w:t>Cloud Platform</w:t>
      </w:r>
      <w:r w:rsidRPr="00396F78">
        <w:rPr>
          <w:rFonts w:cs="Calibri"/>
        </w:rPr>
        <w:tab/>
        <w:t>:</w:t>
      </w:r>
      <w:r w:rsidRPr="00396F78">
        <w:rPr>
          <w:rFonts w:cs="Calibri"/>
        </w:rPr>
        <w:tab/>
        <w:t>Amazon Web services (</w:t>
      </w:r>
      <w:r w:rsidRPr="00396F78">
        <w:rPr>
          <w:rFonts w:cs="Calibri"/>
          <w:b/>
        </w:rPr>
        <w:t>AWS</w:t>
      </w:r>
      <w:r w:rsidRPr="00396F78">
        <w:rPr>
          <w:rFonts w:cs="Calibri"/>
        </w:rPr>
        <w:t>), Atlassian cloud</w:t>
      </w:r>
    </w:p>
    <w:p w:rsidR="00396F78" w:rsidRPr="00396F78" w:rsidRDefault="00396F78" w:rsidP="00396F78">
      <w:pPr>
        <w:tabs>
          <w:tab w:val="left" w:pos="3240"/>
          <w:tab w:val="left" w:pos="3600"/>
        </w:tabs>
        <w:autoSpaceDE w:val="0"/>
        <w:autoSpaceDN w:val="0"/>
        <w:adjustRightInd w:val="0"/>
        <w:spacing w:line="360" w:lineRule="auto"/>
        <w:ind w:left="720"/>
        <w:rPr>
          <w:rFonts w:cs="Calibri"/>
          <w:color w:val="000000"/>
        </w:rPr>
      </w:pPr>
      <w:r w:rsidRPr="00396F78">
        <w:rPr>
          <w:rFonts w:cs="Calibri"/>
          <w:b/>
          <w:bCs/>
          <w:color w:val="000000"/>
        </w:rPr>
        <w:t>Migration</w:t>
      </w:r>
      <w:r w:rsidRPr="00396F78">
        <w:rPr>
          <w:rFonts w:cs="Calibri"/>
          <w:b/>
          <w:bCs/>
          <w:color w:val="000000"/>
        </w:rPr>
        <w:tab/>
        <w:t>:</w:t>
      </w:r>
      <w:r w:rsidRPr="00396F78">
        <w:rPr>
          <w:rFonts w:cs="Calibri"/>
          <w:b/>
          <w:bCs/>
          <w:color w:val="000000"/>
        </w:rPr>
        <w:tab/>
      </w:r>
      <w:r w:rsidRPr="00396F78">
        <w:rPr>
          <w:rFonts w:cs="Calibri"/>
          <w:color w:val="000000"/>
        </w:rPr>
        <w:t>On Prem to Jira Cloud/Confluence/</w:t>
      </w:r>
    </w:p>
    <w:p w:rsidR="00396F78" w:rsidRPr="00396F78" w:rsidRDefault="00396F78" w:rsidP="00396F78">
      <w:pPr>
        <w:tabs>
          <w:tab w:val="left" w:pos="3240"/>
          <w:tab w:val="left" w:pos="3600"/>
        </w:tabs>
        <w:autoSpaceDE w:val="0"/>
        <w:autoSpaceDN w:val="0"/>
        <w:adjustRightInd w:val="0"/>
        <w:spacing w:line="360" w:lineRule="auto"/>
        <w:ind w:left="720"/>
        <w:rPr>
          <w:rFonts w:cs="Calibri"/>
          <w:color w:val="000000"/>
        </w:rPr>
      </w:pPr>
      <w:r w:rsidRPr="00396F78">
        <w:rPr>
          <w:rFonts w:cs="Calibri"/>
          <w:b/>
          <w:bCs/>
          <w:color w:val="000000"/>
        </w:rPr>
        <w:t xml:space="preserve">SSL/SSO </w:t>
      </w:r>
      <w:r w:rsidRPr="00396F78">
        <w:rPr>
          <w:rFonts w:cs="Calibri"/>
          <w:b/>
          <w:bCs/>
          <w:color w:val="000000"/>
        </w:rPr>
        <w:tab/>
        <w:t>:</w:t>
      </w:r>
      <w:r w:rsidRPr="00396F78">
        <w:rPr>
          <w:rFonts w:cs="Calibri"/>
          <w:b/>
          <w:bCs/>
          <w:color w:val="000000"/>
        </w:rPr>
        <w:tab/>
      </w:r>
      <w:r w:rsidRPr="00396F78">
        <w:rPr>
          <w:rFonts w:cs="Calibri"/>
          <w:color w:val="000000"/>
        </w:rPr>
        <w:t>SSL /SSO implementation for Atlassian Tools</w:t>
      </w:r>
    </w:p>
    <w:p w:rsidR="00396F78" w:rsidRDefault="00396F78" w:rsidP="00396F78">
      <w:pPr>
        <w:tabs>
          <w:tab w:val="left" w:pos="3240"/>
          <w:tab w:val="left" w:pos="3600"/>
        </w:tabs>
        <w:autoSpaceDE w:val="0"/>
        <w:autoSpaceDN w:val="0"/>
        <w:adjustRightInd w:val="0"/>
        <w:spacing w:line="360" w:lineRule="auto"/>
        <w:ind w:left="720"/>
        <w:rPr>
          <w:rFonts w:cs="Calibri"/>
          <w:color w:val="000000"/>
        </w:rPr>
      </w:pPr>
      <w:r w:rsidRPr="00396F78">
        <w:rPr>
          <w:rFonts w:cs="Calibri"/>
          <w:b/>
          <w:color w:val="000000"/>
        </w:rPr>
        <w:t>DNS</w:t>
      </w:r>
      <w:r w:rsidRPr="00396F78">
        <w:rPr>
          <w:rFonts w:cs="Calibri"/>
          <w:color w:val="000000"/>
        </w:rPr>
        <w:tab/>
        <w:t>:</w:t>
      </w:r>
      <w:r w:rsidRPr="00396F78">
        <w:rPr>
          <w:rFonts w:cs="Calibri"/>
          <w:color w:val="000000"/>
        </w:rPr>
        <w:tab/>
        <w:t>DNS Configuration from Jira/Confluence</w:t>
      </w:r>
    </w:p>
    <w:p w:rsidR="00396F78" w:rsidRDefault="00396F78" w:rsidP="00396F78">
      <w:pPr>
        <w:tabs>
          <w:tab w:val="left" w:pos="3240"/>
          <w:tab w:val="left" w:pos="3600"/>
        </w:tabs>
        <w:autoSpaceDE w:val="0"/>
        <w:autoSpaceDN w:val="0"/>
        <w:adjustRightInd w:val="0"/>
        <w:spacing w:line="360" w:lineRule="auto"/>
        <w:ind w:left="720"/>
        <w:rPr>
          <w:rFonts w:cs="Calibri"/>
          <w:color w:val="000000"/>
        </w:rPr>
      </w:pPr>
    </w:p>
    <w:p w:rsidR="00165A06" w:rsidRPr="00A15BC4" w:rsidRDefault="00165A06">
      <w:pPr>
        <w:pBdr>
          <w:top w:val="single" w:sz="12" w:space="12" w:color="000000"/>
          <w:left w:val="none" w:sz="0" w:space="0" w:color="000000"/>
          <w:bottom w:val="none" w:sz="0" w:space="0" w:color="000000"/>
          <w:right w:val="none" w:sz="0" w:space="0" w:color="000000"/>
        </w:pBdr>
        <w:spacing w:after="120"/>
        <w:rPr>
          <w:rStyle w:val="Emphasis"/>
          <w:rFonts w:ascii="Bell MT" w:hAnsi="Bell MT"/>
          <w:b/>
          <w:i w:val="0"/>
          <w:sz w:val="28"/>
          <w:szCs w:val="28"/>
        </w:rPr>
      </w:pPr>
      <w:r w:rsidRPr="00A15BC4">
        <w:rPr>
          <w:rStyle w:val="Emphasis"/>
          <w:rFonts w:ascii="Bell MT" w:hAnsi="Bell MT"/>
          <w:b/>
          <w:i w:val="0"/>
          <w:sz w:val="28"/>
          <w:szCs w:val="28"/>
        </w:rPr>
        <w:t>Education Details:</w:t>
      </w:r>
    </w:p>
    <w:tbl>
      <w:tblPr>
        <w:tblpPr w:leftFromText="180" w:rightFromText="180" w:vertAnchor="text" w:horzAnchor="margin" w:tblpXSpec="center" w:tblpY="266"/>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150"/>
        <w:gridCol w:w="2520"/>
        <w:gridCol w:w="1350"/>
        <w:gridCol w:w="1080"/>
      </w:tblGrid>
      <w:tr w:rsidR="00BE5B91" w:rsidTr="0078044A">
        <w:trPr>
          <w:trHeight w:val="737"/>
        </w:trPr>
        <w:tc>
          <w:tcPr>
            <w:tcW w:w="1710" w:type="dxa"/>
          </w:tcPr>
          <w:p w:rsidR="0078044A" w:rsidRPr="00BB4B71" w:rsidRDefault="0078044A" w:rsidP="0078044A">
            <w:pPr>
              <w:jc w:val="center"/>
              <w:rPr>
                <w:rFonts w:ascii="Bell MT" w:hAnsi="Bell MT"/>
                <w:b/>
              </w:rPr>
            </w:pPr>
            <w:r w:rsidRPr="00BB4B71">
              <w:rPr>
                <w:rFonts w:ascii="Bell MT" w:hAnsi="Bell MT"/>
                <w:b/>
              </w:rPr>
              <w:t>Qualification</w:t>
            </w:r>
          </w:p>
        </w:tc>
        <w:tc>
          <w:tcPr>
            <w:tcW w:w="3150" w:type="dxa"/>
          </w:tcPr>
          <w:p w:rsidR="0078044A" w:rsidRPr="00BB4B71" w:rsidRDefault="0078044A" w:rsidP="0078044A">
            <w:pPr>
              <w:jc w:val="center"/>
              <w:rPr>
                <w:rFonts w:ascii="Bell MT" w:hAnsi="Bell MT"/>
                <w:b/>
              </w:rPr>
            </w:pPr>
            <w:r w:rsidRPr="00BB4B71">
              <w:rPr>
                <w:rFonts w:ascii="Bell MT" w:hAnsi="Bell MT"/>
                <w:b/>
              </w:rPr>
              <w:t>Institution</w:t>
            </w:r>
          </w:p>
        </w:tc>
        <w:tc>
          <w:tcPr>
            <w:tcW w:w="2520" w:type="dxa"/>
          </w:tcPr>
          <w:p w:rsidR="0078044A" w:rsidRPr="00BB4B71" w:rsidRDefault="0078044A" w:rsidP="0078044A">
            <w:pPr>
              <w:jc w:val="center"/>
              <w:rPr>
                <w:rFonts w:ascii="Bell MT" w:hAnsi="Bell MT"/>
                <w:b/>
              </w:rPr>
            </w:pPr>
            <w:r w:rsidRPr="00BB4B71">
              <w:rPr>
                <w:rFonts w:ascii="Bell MT" w:hAnsi="Bell MT"/>
                <w:b/>
              </w:rPr>
              <w:t>Board/University</w:t>
            </w:r>
          </w:p>
        </w:tc>
        <w:tc>
          <w:tcPr>
            <w:tcW w:w="1350" w:type="dxa"/>
          </w:tcPr>
          <w:p w:rsidR="0078044A" w:rsidRPr="00BB4B71" w:rsidRDefault="0078044A" w:rsidP="0078044A">
            <w:pPr>
              <w:jc w:val="center"/>
              <w:rPr>
                <w:rFonts w:ascii="Bell MT" w:hAnsi="Bell MT"/>
                <w:b/>
              </w:rPr>
            </w:pPr>
            <w:r w:rsidRPr="00BB4B71">
              <w:rPr>
                <w:rFonts w:ascii="Bell MT" w:hAnsi="Bell MT"/>
                <w:b/>
              </w:rPr>
              <w:t>Year of passing</w:t>
            </w:r>
          </w:p>
        </w:tc>
        <w:tc>
          <w:tcPr>
            <w:tcW w:w="1080" w:type="dxa"/>
          </w:tcPr>
          <w:p w:rsidR="0078044A" w:rsidRPr="00BB4B71" w:rsidRDefault="0078044A" w:rsidP="0078044A">
            <w:pPr>
              <w:jc w:val="center"/>
              <w:rPr>
                <w:rFonts w:ascii="Bell MT" w:hAnsi="Bell MT"/>
                <w:b/>
              </w:rPr>
            </w:pPr>
            <w:r w:rsidRPr="00BB4B71">
              <w:rPr>
                <w:rFonts w:ascii="Bell MT" w:hAnsi="Bell MT"/>
                <w:b/>
              </w:rPr>
              <w:t>Percentage of Marks</w:t>
            </w:r>
          </w:p>
        </w:tc>
      </w:tr>
      <w:tr w:rsidR="00BE5B91" w:rsidTr="00CD3EAE">
        <w:trPr>
          <w:trHeight w:val="920"/>
        </w:trPr>
        <w:tc>
          <w:tcPr>
            <w:tcW w:w="1710" w:type="dxa"/>
          </w:tcPr>
          <w:p w:rsidR="0078044A" w:rsidRPr="00BB4B71" w:rsidRDefault="0078044A" w:rsidP="0078044A">
            <w:pPr>
              <w:jc w:val="center"/>
              <w:rPr>
                <w:rFonts w:ascii="Bell MT" w:hAnsi="Bell MT"/>
              </w:rPr>
            </w:pPr>
            <w:r w:rsidRPr="00BB4B71">
              <w:rPr>
                <w:rFonts w:ascii="Bell MT" w:hAnsi="Bell MT"/>
              </w:rPr>
              <w:t>M.B.A</w:t>
            </w:r>
          </w:p>
          <w:p w:rsidR="0078044A" w:rsidRPr="00BB4B71" w:rsidRDefault="0078044A" w:rsidP="0078044A">
            <w:pPr>
              <w:jc w:val="center"/>
              <w:rPr>
                <w:rFonts w:ascii="Bell MT" w:hAnsi="Bell MT"/>
              </w:rPr>
            </w:pPr>
          </w:p>
          <w:p w:rsidR="0078044A" w:rsidRPr="00BB4B71" w:rsidRDefault="0078044A" w:rsidP="0078044A">
            <w:pPr>
              <w:jc w:val="center"/>
              <w:rPr>
                <w:rFonts w:ascii="Bell MT" w:hAnsi="Bell MT"/>
              </w:rPr>
            </w:pPr>
          </w:p>
          <w:p w:rsidR="0078044A" w:rsidRPr="00BB4B71" w:rsidRDefault="0078044A" w:rsidP="0078044A">
            <w:pPr>
              <w:jc w:val="center"/>
              <w:rPr>
                <w:rFonts w:ascii="Bell MT" w:hAnsi="Bell MT"/>
              </w:rPr>
            </w:pPr>
          </w:p>
        </w:tc>
        <w:tc>
          <w:tcPr>
            <w:tcW w:w="3150" w:type="dxa"/>
          </w:tcPr>
          <w:p w:rsidR="0078044A" w:rsidRPr="00BB4B71" w:rsidRDefault="0078044A" w:rsidP="00827671">
            <w:pPr>
              <w:jc w:val="center"/>
              <w:rPr>
                <w:rFonts w:ascii="Bell MT" w:hAnsi="Bell MT"/>
              </w:rPr>
            </w:pPr>
            <w:r w:rsidRPr="00BB4B71">
              <w:rPr>
                <w:rFonts w:ascii="Bell MT" w:hAnsi="Bell MT"/>
              </w:rPr>
              <w:t>Jawaharlal N</w:t>
            </w:r>
            <w:r w:rsidR="00894297" w:rsidRPr="00BB4B71">
              <w:rPr>
                <w:rFonts w:ascii="Bell MT" w:hAnsi="Bell MT"/>
              </w:rPr>
              <w:t xml:space="preserve">ehru </w:t>
            </w:r>
            <w:r w:rsidR="00827671" w:rsidRPr="00BB4B71">
              <w:rPr>
                <w:rFonts w:ascii="Bell MT" w:hAnsi="Bell MT"/>
              </w:rPr>
              <w:t>I</w:t>
            </w:r>
            <w:r w:rsidR="00894297" w:rsidRPr="00BB4B71">
              <w:rPr>
                <w:rFonts w:ascii="Bell MT" w:hAnsi="Bell MT"/>
              </w:rPr>
              <w:t>nstitute of Technology &amp; S</w:t>
            </w:r>
            <w:r w:rsidRPr="00BB4B71">
              <w:rPr>
                <w:rFonts w:ascii="Bell MT" w:hAnsi="Bell MT"/>
              </w:rPr>
              <w:t xml:space="preserve">ciences </w:t>
            </w:r>
            <w:r w:rsidR="008E7651" w:rsidRPr="00BB4B71">
              <w:rPr>
                <w:rFonts w:ascii="Bell MT" w:hAnsi="Bell MT"/>
              </w:rPr>
              <w:t>IBP, HYD</w:t>
            </w:r>
          </w:p>
        </w:tc>
        <w:tc>
          <w:tcPr>
            <w:tcW w:w="2520" w:type="dxa"/>
          </w:tcPr>
          <w:p w:rsidR="0078044A" w:rsidRPr="00BB4B71" w:rsidRDefault="0078044A" w:rsidP="0078044A">
            <w:pPr>
              <w:jc w:val="center"/>
              <w:rPr>
                <w:rFonts w:ascii="Bell MT" w:hAnsi="Bell MT"/>
              </w:rPr>
            </w:pPr>
            <w:r w:rsidRPr="00BB4B71">
              <w:rPr>
                <w:rFonts w:ascii="Bell MT" w:hAnsi="Bell MT"/>
              </w:rPr>
              <w:t>J.N.T.U.H</w:t>
            </w:r>
          </w:p>
          <w:p w:rsidR="0078044A" w:rsidRPr="00BB4B71" w:rsidRDefault="00827671" w:rsidP="0078044A">
            <w:pPr>
              <w:jc w:val="center"/>
              <w:rPr>
                <w:rFonts w:ascii="Bell MT" w:hAnsi="Bell MT"/>
              </w:rPr>
            </w:pPr>
            <w:r w:rsidRPr="00BB4B71">
              <w:rPr>
                <w:rFonts w:ascii="Bell MT" w:hAnsi="Bell MT"/>
              </w:rPr>
              <w:t>Hyderabad, TS</w:t>
            </w:r>
          </w:p>
          <w:p w:rsidR="0078044A" w:rsidRPr="00BB4B71" w:rsidRDefault="0078044A" w:rsidP="0078044A">
            <w:pPr>
              <w:jc w:val="center"/>
              <w:rPr>
                <w:rFonts w:ascii="Bell MT" w:hAnsi="Bell MT"/>
              </w:rPr>
            </w:pPr>
          </w:p>
        </w:tc>
        <w:tc>
          <w:tcPr>
            <w:tcW w:w="1350" w:type="dxa"/>
          </w:tcPr>
          <w:p w:rsidR="0078044A" w:rsidRPr="00BB4B71" w:rsidRDefault="0078044A" w:rsidP="0078044A">
            <w:pPr>
              <w:jc w:val="center"/>
              <w:rPr>
                <w:rFonts w:ascii="Bell MT" w:hAnsi="Bell MT"/>
              </w:rPr>
            </w:pPr>
            <w:r w:rsidRPr="00BB4B71">
              <w:rPr>
                <w:rFonts w:ascii="Bell MT" w:hAnsi="Bell MT"/>
              </w:rPr>
              <w:t>2011</w:t>
            </w:r>
          </w:p>
        </w:tc>
        <w:tc>
          <w:tcPr>
            <w:tcW w:w="1080" w:type="dxa"/>
          </w:tcPr>
          <w:p w:rsidR="0078044A" w:rsidRPr="00BB4B71" w:rsidRDefault="0078044A" w:rsidP="0078044A">
            <w:pPr>
              <w:jc w:val="center"/>
              <w:rPr>
                <w:rFonts w:ascii="Bell MT" w:hAnsi="Bell MT"/>
              </w:rPr>
            </w:pPr>
            <w:r w:rsidRPr="00BB4B71">
              <w:rPr>
                <w:rFonts w:ascii="Bell MT" w:hAnsi="Bell MT"/>
              </w:rPr>
              <w:t>78%</w:t>
            </w:r>
          </w:p>
        </w:tc>
      </w:tr>
      <w:tr w:rsidR="00BE5B91" w:rsidTr="0078044A">
        <w:trPr>
          <w:trHeight w:val="602"/>
        </w:trPr>
        <w:tc>
          <w:tcPr>
            <w:tcW w:w="1710" w:type="dxa"/>
          </w:tcPr>
          <w:p w:rsidR="0078044A" w:rsidRPr="00BB4B71" w:rsidRDefault="0078044A" w:rsidP="0078044A">
            <w:pPr>
              <w:jc w:val="center"/>
              <w:rPr>
                <w:rFonts w:ascii="Bell MT" w:hAnsi="Bell MT"/>
              </w:rPr>
            </w:pPr>
            <w:r w:rsidRPr="00BB4B71">
              <w:rPr>
                <w:rFonts w:ascii="Bell MT" w:hAnsi="Bell MT"/>
              </w:rPr>
              <w:t>B.S</w:t>
            </w:r>
            <w:r w:rsidR="008E7651">
              <w:rPr>
                <w:rFonts w:ascii="Bell MT" w:hAnsi="Bell MT"/>
              </w:rPr>
              <w:t>C</w:t>
            </w:r>
          </w:p>
          <w:p w:rsidR="0078044A" w:rsidRPr="00BB4B71" w:rsidRDefault="0078044A" w:rsidP="0078044A">
            <w:pPr>
              <w:jc w:val="center"/>
              <w:rPr>
                <w:rFonts w:ascii="Bell MT" w:hAnsi="Bell MT"/>
              </w:rPr>
            </w:pPr>
          </w:p>
        </w:tc>
        <w:tc>
          <w:tcPr>
            <w:tcW w:w="3150" w:type="dxa"/>
          </w:tcPr>
          <w:p w:rsidR="0078044A" w:rsidRPr="00BB4B71" w:rsidRDefault="0078044A" w:rsidP="0078044A">
            <w:pPr>
              <w:jc w:val="center"/>
              <w:rPr>
                <w:rFonts w:ascii="Bell MT" w:hAnsi="Bell MT"/>
              </w:rPr>
            </w:pPr>
            <w:r w:rsidRPr="00BB4B71">
              <w:rPr>
                <w:rFonts w:ascii="Bell MT" w:hAnsi="Bell MT"/>
              </w:rPr>
              <w:t>Nagarjuna Govt. Degree</w:t>
            </w:r>
          </w:p>
          <w:p w:rsidR="0078044A" w:rsidRPr="00BB4B71" w:rsidRDefault="00827671" w:rsidP="0078044A">
            <w:pPr>
              <w:jc w:val="center"/>
              <w:rPr>
                <w:rFonts w:ascii="Bell MT" w:hAnsi="Bell MT"/>
              </w:rPr>
            </w:pPr>
            <w:r w:rsidRPr="00BB4B71">
              <w:rPr>
                <w:rFonts w:ascii="Bell MT" w:hAnsi="Bell MT"/>
              </w:rPr>
              <w:t>College, Nalgonda</w:t>
            </w:r>
          </w:p>
        </w:tc>
        <w:tc>
          <w:tcPr>
            <w:tcW w:w="2520" w:type="dxa"/>
          </w:tcPr>
          <w:p w:rsidR="0078044A" w:rsidRPr="00BB4B71" w:rsidRDefault="0078044A" w:rsidP="0078044A">
            <w:pPr>
              <w:jc w:val="center"/>
              <w:rPr>
                <w:rFonts w:ascii="Bell MT" w:hAnsi="Bell MT"/>
              </w:rPr>
            </w:pPr>
            <w:r w:rsidRPr="00BB4B71">
              <w:rPr>
                <w:rFonts w:ascii="Bell MT" w:hAnsi="Bell MT"/>
              </w:rPr>
              <w:t>Osmania University</w:t>
            </w:r>
          </w:p>
          <w:p w:rsidR="0078044A" w:rsidRPr="00BB4B71" w:rsidRDefault="00827671" w:rsidP="0078044A">
            <w:pPr>
              <w:jc w:val="center"/>
              <w:rPr>
                <w:rFonts w:ascii="Bell MT" w:hAnsi="Bell MT"/>
              </w:rPr>
            </w:pPr>
            <w:r w:rsidRPr="00BB4B71">
              <w:rPr>
                <w:rFonts w:ascii="Bell MT" w:hAnsi="Bell MT"/>
              </w:rPr>
              <w:t>Hyderabad, TS</w:t>
            </w:r>
          </w:p>
          <w:p w:rsidR="0078044A" w:rsidRPr="00BB4B71" w:rsidRDefault="0078044A" w:rsidP="0078044A">
            <w:pPr>
              <w:jc w:val="center"/>
              <w:rPr>
                <w:rFonts w:ascii="Bell MT" w:hAnsi="Bell MT"/>
              </w:rPr>
            </w:pPr>
          </w:p>
        </w:tc>
        <w:tc>
          <w:tcPr>
            <w:tcW w:w="1350" w:type="dxa"/>
          </w:tcPr>
          <w:p w:rsidR="0078044A" w:rsidRPr="00BB4B71" w:rsidRDefault="0078044A" w:rsidP="0078044A">
            <w:pPr>
              <w:jc w:val="center"/>
              <w:rPr>
                <w:rFonts w:ascii="Bell MT" w:hAnsi="Bell MT"/>
              </w:rPr>
            </w:pPr>
            <w:r w:rsidRPr="00BB4B71">
              <w:rPr>
                <w:rFonts w:ascii="Bell MT" w:hAnsi="Bell MT"/>
              </w:rPr>
              <w:t>2009</w:t>
            </w:r>
          </w:p>
        </w:tc>
        <w:tc>
          <w:tcPr>
            <w:tcW w:w="1080" w:type="dxa"/>
          </w:tcPr>
          <w:p w:rsidR="0078044A" w:rsidRPr="00BB4B71" w:rsidRDefault="0078044A" w:rsidP="0078044A">
            <w:pPr>
              <w:jc w:val="center"/>
              <w:rPr>
                <w:rFonts w:ascii="Bell MT" w:hAnsi="Bell MT"/>
              </w:rPr>
            </w:pPr>
            <w:r w:rsidRPr="00BB4B71">
              <w:rPr>
                <w:rFonts w:ascii="Bell MT" w:hAnsi="Bell MT"/>
              </w:rPr>
              <w:t>75%</w:t>
            </w:r>
          </w:p>
        </w:tc>
      </w:tr>
      <w:tr w:rsidR="00BE5B91" w:rsidTr="0078044A">
        <w:trPr>
          <w:trHeight w:val="737"/>
        </w:trPr>
        <w:tc>
          <w:tcPr>
            <w:tcW w:w="1710" w:type="dxa"/>
          </w:tcPr>
          <w:p w:rsidR="0078044A" w:rsidRPr="00BB4B71" w:rsidRDefault="0078044A" w:rsidP="0078044A">
            <w:pPr>
              <w:jc w:val="center"/>
              <w:rPr>
                <w:rFonts w:ascii="Bell MT" w:hAnsi="Bell MT"/>
              </w:rPr>
            </w:pPr>
            <w:r w:rsidRPr="00BB4B71">
              <w:rPr>
                <w:rFonts w:ascii="Bell MT" w:hAnsi="Bell MT"/>
              </w:rPr>
              <w:t>Intermediate (M.P.C)</w:t>
            </w:r>
          </w:p>
        </w:tc>
        <w:tc>
          <w:tcPr>
            <w:tcW w:w="3150" w:type="dxa"/>
          </w:tcPr>
          <w:p w:rsidR="0078044A" w:rsidRPr="00BB4B71" w:rsidRDefault="008E7651" w:rsidP="0078044A">
            <w:pPr>
              <w:jc w:val="center"/>
              <w:rPr>
                <w:rFonts w:ascii="Bell MT" w:hAnsi="Bell MT"/>
              </w:rPr>
            </w:pPr>
            <w:r w:rsidRPr="00BB4B71">
              <w:rPr>
                <w:rFonts w:ascii="Bell MT" w:hAnsi="Bell MT"/>
              </w:rPr>
              <w:t>Deepthi Junior College</w:t>
            </w:r>
            <w:r w:rsidR="00827671" w:rsidRPr="00BB4B71">
              <w:rPr>
                <w:rFonts w:ascii="Bell MT" w:hAnsi="Bell MT"/>
              </w:rPr>
              <w:t>, Nalgonda</w:t>
            </w:r>
          </w:p>
        </w:tc>
        <w:tc>
          <w:tcPr>
            <w:tcW w:w="2520" w:type="dxa"/>
          </w:tcPr>
          <w:p w:rsidR="0078044A" w:rsidRPr="00BB4B71" w:rsidRDefault="0078044A" w:rsidP="0078044A">
            <w:pPr>
              <w:jc w:val="center"/>
              <w:rPr>
                <w:rFonts w:ascii="Bell MT" w:hAnsi="Bell MT"/>
              </w:rPr>
            </w:pPr>
            <w:r w:rsidRPr="00BB4B71">
              <w:rPr>
                <w:rFonts w:ascii="Bell MT" w:hAnsi="Bell MT"/>
              </w:rPr>
              <w:t>Boar</w:t>
            </w:r>
            <w:r w:rsidR="00827671" w:rsidRPr="00BB4B71">
              <w:rPr>
                <w:rFonts w:ascii="Bell MT" w:hAnsi="Bell MT"/>
              </w:rPr>
              <w:t>d of Intermediate Education, TS</w:t>
            </w:r>
          </w:p>
        </w:tc>
        <w:tc>
          <w:tcPr>
            <w:tcW w:w="1350" w:type="dxa"/>
          </w:tcPr>
          <w:p w:rsidR="0078044A" w:rsidRPr="00BB4B71" w:rsidRDefault="0078044A" w:rsidP="0078044A">
            <w:pPr>
              <w:jc w:val="center"/>
              <w:rPr>
                <w:rFonts w:ascii="Bell MT" w:hAnsi="Bell MT"/>
              </w:rPr>
            </w:pPr>
            <w:r w:rsidRPr="00BB4B71">
              <w:rPr>
                <w:rFonts w:ascii="Bell MT" w:hAnsi="Bell MT"/>
              </w:rPr>
              <w:t>2006</w:t>
            </w:r>
          </w:p>
        </w:tc>
        <w:tc>
          <w:tcPr>
            <w:tcW w:w="1080" w:type="dxa"/>
          </w:tcPr>
          <w:p w:rsidR="0078044A" w:rsidRPr="00BB4B71" w:rsidRDefault="0078044A" w:rsidP="0078044A">
            <w:pPr>
              <w:jc w:val="center"/>
              <w:rPr>
                <w:rFonts w:ascii="Bell MT" w:hAnsi="Bell MT"/>
              </w:rPr>
            </w:pPr>
            <w:r w:rsidRPr="00BB4B71">
              <w:rPr>
                <w:rFonts w:ascii="Bell MT" w:hAnsi="Bell MT"/>
              </w:rPr>
              <w:t>94.2%</w:t>
            </w:r>
          </w:p>
        </w:tc>
      </w:tr>
      <w:tr w:rsidR="00BE5B91" w:rsidTr="0078044A">
        <w:trPr>
          <w:trHeight w:val="638"/>
        </w:trPr>
        <w:tc>
          <w:tcPr>
            <w:tcW w:w="1710" w:type="dxa"/>
          </w:tcPr>
          <w:p w:rsidR="0078044A" w:rsidRPr="00BB4B71" w:rsidRDefault="0078044A" w:rsidP="0078044A">
            <w:pPr>
              <w:jc w:val="center"/>
              <w:rPr>
                <w:rFonts w:ascii="Bell MT" w:hAnsi="Bell MT"/>
              </w:rPr>
            </w:pPr>
            <w:r w:rsidRPr="00BB4B71">
              <w:rPr>
                <w:rFonts w:ascii="Bell MT" w:hAnsi="Bell MT"/>
              </w:rPr>
              <w:t>S.S.C</w:t>
            </w:r>
          </w:p>
        </w:tc>
        <w:tc>
          <w:tcPr>
            <w:tcW w:w="3150" w:type="dxa"/>
          </w:tcPr>
          <w:p w:rsidR="0078044A" w:rsidRPr="00BB4B71" w:rsidRDefault="0078044A" w:rsidP="0078044A">
            <w:pPr>
              <w:jc w:val="center"/>
              <w:rPr>
                <w:rFonts w:ascii="Bell MT" w:hAnsi="Bell MT"/>
              </w:rPr>
            </w:pPr>
            <w:r w:rsidRPr="00BB4B71">
              <w:rPr>
                <w:rFonts w:ascii="Bell MT" w:hAnsi="Bell MT"/>
                <w:bCs/>
              </w:rPr>
              <w:t>Sandeepani Public School, Kattangur</w:t>
            </w:r>
          </w:p>
        </w:tc>
        <w:tc>
          <w:tcPr>
            <w:tcW w:w="2520" w:type="dxa"/>
          </w:tcPr>
          <w:p w:rsidR="0078044A" w:rsidRPr="00BB4B71" w:rsidRDefault="0078044A" w:rsidP="0078044A">
            <w:pPr>
              <w:jc w:val="center"/>
              <w:rPr>
                <w:rFonts w:ascii="Bell MT" w:hAnsi="Bell MT"/>
              </w:rPr>
            </w:pPr>
            <w:r w:rsidRPr="00BB4B71">
              <w:rPr>
                <w:rFonts w:ascii="Bell MT" w:hAnsi="Bell MT"/>
              </w:rPr>
              <w:t>Board of second</w:t>
            </w:r>
            <w:r w:rsidR="00827671" w:rsidRPr="00BB4B71">
              <w:rPr>
                <w:rFonts w:ascii="Bell MT" w:hAnsi="Bell MT"/>
              </w:rPr>
              <w:t>ary Education, TS</w:t>
            </w:r>
          </w:p>
        </w:tc>
        <w:tc>
          <w:tcPr>
            <w:tcW w:w="1350" w:type="dxa"/>
          </w:tcPr>
          <w:p w:rsidR="0078044A" w:rsidRPr="00BB4B71" w:rsidRDefault="0078044A" w:rsidP="0078044A">
            <w:pPr>
              <w:jc w:val="center"/>
              <w:rPr>
                <w:rFonts w:ascii="Bell MT" w:hAnsi="Bell MT"/>
              </w:rPr>
            </w:pPr>
            <w:r w:rsidRPr="00BB4B71">
              <w:rPr>
                <w:rFonts w:ascii="Bell MT" w:hAnsi="Bell MT"/>
              </w:rPr>
              <w:t>2004</w:t>
            </w:r>
          </w:p>
        </w:tc>
        <w:tc>
          <w:tcPr>
            <w:tcW w:w="1080" w:type="dxa"/>
          </w:tcPr>
          <w:p w:rsidR="0078044A" w:rsidRPr="00BB4B71" w:rsidRDefault="0078044A" w:rsidP="0078044A">
            <w:pPr>
              <w:jc w:val="center"/>
              <w:rPr>
                <w:rFonts w:ascii="Bell MT" w:hAnsi="Bell MT"/>
              </w:rPr>
            </w:pPr>
            <w:r w:rsidRPr="00BB4B71">
              <w:rPr>
                <w:rFonts w:ascii="Bell MT" w:hAnsi="Bell MT"/>
              </w:rPr>
              <w:t>85%</w:t>
            </w:r>
          </w:p>
        </w:tc>
      </w:tr>
    </w:tbl>
    <w:p w:rsidR="001728EB" w:rsidRDefault="001728EB" w:rsidP="00FA615B">
      <w:pPr>
        <w:pBdr>
          <w:top w:val="single" w:sz="12" w:space="12" w:color="000000"/>
          <w:left w:val="none" w:sz="0" w:space="0" w:color="000000"/>
          <w:bottom w:val="none" w:sz="0" w:space="0" w:color="000000"/>
          <w:right w:val="none" w:sz="0" w:space="0" w:color="000000"/>
        </w:pBdr>
        <w:spacing w:after="120"/>
        <w:rPr>
          <w:rFonts w:ascii="Bell MT" w:hAnsi="Bell MT"/>
          <w:b/>
          <w:smallCaps/>
          <w:sz w:val="28"/>
          <w:szCs w:val="28"/>
          <w:u w:val="single"/>
        </w:rPr>
      </w:pPr>
    </w:p>
    <w:p w:rsidR="00595C0F" w:rsidRPr="007C1AFE" w:rsidRDefault="007C1AFE" w:rsidP="00FA615B">
      <w:pPr>
        <w:pBdr>
          <w:top w:val="single" w:sz="12" w:space="12" w:color="000000"/>
          <w:left w:val="none" w:sz="0" w:space="0" w:color="000000"/>
          <w:bottom w:val="none" w:sz="0" w:space="0" w:color="000000"/>
          <w:right w:val="none" w:sz="0" w:space="0" w:color="000000"/>
        </w:pBdr>
        <w:spacing w:after="120"/>
        <w:rPr>
          <w:rFonts w:ascii="Bell MT" w:hAnsi="Bell MT"/>
          <w:sz w:val="28"/>
          <w:szCs w:val="28"/>
          <w:u w:val="single"/>
        </w:rPr>
      </w:pPr>
      <w:r w:rsidRPr="007C1AFE">
        <w:rPr>
          <w:rFonts w:ascii="Bell MT" w:hAnsi="Bell MT"/>
          <w:b/>
          <w:smallCaps/>
          <w:sz w:val="28"/>
          <w:szCs w:val="28"/>
          <w:u w:val="single"/>
        </w:rPr>
        <w:t>Organizational</w:t>
      </w:r>
      <w:r w:rsidR="00EE4B0A" w:rsidRPr="007C1AFE">
        <w:rPr>
          <w:rFonts w:ascii="Bell MT" w:hAnsi="Bell MT"/>
          <w:b/>
          <w:smallCaps/>
          <w:sz w:val="28"/>
          <w:szCs w:val="28"/>
          <w:u w:val="single"/>
        </w:rPr>
        <w:t xml:space="preserve"> Experience:</w:t>
      </w:r>
    </w:p>
    <w:p w:rsidR="0004440D" w:rsidRDefault="0004440D" w:rsidP="00595C0F">
      <w:pPr>
        <w:pStyle w:val="NoSpacing"/>
        <w:ind w:left="360"/>
        <w:rPr>
          <w:rFonts w:ascii="Bell MT" w:hAnsi="Bell MT"/>
        </w:rPr>
      </w:pPr>
    </w:p>
    <w:p w:rsidR="0004440D" w:rsidRDefault="0004440D" w:rsidP="0004440D">
      <w:pPr>
        <w:numPr>
          <w:ilvl w:val="0"/>
          <w:numId w:val="38"/>
        </w:numPr>
        <w:suppressAutoHyphens w:val="0"/>
        <w:spacing w:before="100" w:beforeAutospacing="1" w:after="100" w:afterAutospacing="1"/>
        <w:jc w:val="both"/>
        <w:rPr>
          <w:rFonts w:ascii="Bell MT" w:hAnsi="Bell MT"/>
        </w:rPr>
      </w:pPr>
      <w:r w:rsidRPr="0004440D">
        <w:rPr>
          <w:rFonts w:ascii="Bell MT" w:hAnsi="Bell MT"/>
        </w:rPr>
        <w:t xml:space="preserve">Worked as </w:t>
      </w:r>
      <w:r>
        <w:rPr>
          <w:rFonts w:ascii="Bell MT" w:hAnsi="Bell MT"/>
        </w:rPr>
        <w:t>Jira admin</w:t>
      </w:r>
      <w:r w:rsidRPr="0004440D">
        <w:rPr>
          <w:rFonts w:ascii="Bell MT" w:hAnsi="Bell MT"/>
        </w:rPr>
        <w:t xml:space="preserve"> in </w:t>
      </w:r>
      <w:r w:rsidR="00502DDD">
        <w:rPr>
          <w:rFonts w:ascii="Bell MT" w:hAnsi="Bell MT"/>
        </w:rPr>
        <w:t xml:space="preserve">IBM technologies </w:t>
      </w:r>
      <w:r w:rsidRPr="0004440D">
        <w:rPr>
          <w:rFonts w:ascii="Bell MT" w:hAnsi="Bell MT"/>
        </w:rPr>
        <w:t xml:space="preserve">from </w:t>
      </w:r>
      <w:r>
        <w:rPr>
          <w:rFonts w:ascii="Bell MT" w:hAnsi="Bell MT"/>
        </w:rPr>
        <w:t>Feb</w:t>
      </w:r>
      <w:r w:rsidRPr="0004440D">
        <w:rPr>
          <w:rFonts w:ascii="Bell MT" w:hAnsi="Bell MT"/>
        </w:rPr>
        <w:t xml:space="preserve"> 20</w:t>
      </w:r>
      <w:r>
        <w:rPr>
          <w:rFonts w:ascii="Bell MT" w:hAnsi="Bell MT"/>
        </w:rPr>
        <w:t>13</w:t>
      </w:r>
      <w:r w:rsidRPr="0004440D">
        <w:rPr>
          <w:rFonts w:ascii="Bell MT" w:hAnsi="Bell MT"/>
        </w:rPr>
        <w:t xml:space="preserve"> to J</w:t>
      </w:r>
      <w:r>
        <w:rPr>
          <w:rFonts w:ascii="Bell MT" w:hAnsi="Bell MT"/>
        </w:rPr>
        <w:t>an</w:t>
      </w:r>
      <w:r w:rsidRPr="0004440D">
        <w:rPr>
          <w:rFonts w:ascii="Bell MT" w:hAnsi="Bell MT"/>
        </w:rPr>
        <w:t xml:space="preserve"> 201</w:t>
      </w:r>
      <w:r>
        <w:rPr>
          <w:rFonts w:ascii="Bell MT" w:hAnsi="Bell MT"/>
        </w:rPr>
        <w:t>9</w:t>
      </w:r>
      <w:r w:rsidR="00502DDD">
        <w:rPr>
          <w:rFonts w:ascii="Bell MT" w:hAnsi="Bell MT"/>
        </w:rPr>
        <w:t>.</w:t>
      </w:r>
    </w:p>
    <w:p w:rsidR="0004440D" w:rsidRDefault="0004440D" w:rsidP="0004440D">
      <w:pPr>
        <w:pStyle w:val="NoSpacing"/>
        <w:numPr>
          <w:ilvl w:val="0"/>
          <w:numId w:val="38"/>
        </w:numPr>
        <w:rPr>
          <w:rFonts w:ascii="Bell MT" w:hAnsi="Bell MT"/>
        </w:rPr>
      </w:pPr>
      <w:r w:rsidRPr="00BB4B71">
        <w:rPr>
          <w:rFonts w:ascii="Bell MT" w:hAnsi="Bell MT"/>
        </w:rPr>
        <w:t>Currently working as a</w:t>
      </w:r>
      <w:r>
        <w:rPr>
          <w:rFonts w:ascii="Bell MT" w:hAnsi="Bell MT"/>
        </w:rPr>
        <w:t>n</w:t>
      </w:r>
      <w:r w:rsidR="001728EB">
        <w:rPr>
          <w:rFonts w:ascii="Bell MT" w:hAnsi="Bell MT"/>
        </w:rPr>
        <w:t xml:space="preserve"> </w:t>
      </w:r>
      <w:r w:rsidRPr="001728EB">
        <w:rPr>
          <w:rFonts w:ascii="Bell MT" w:hAnsi="Bell MT"/>
          <w:b/>
        </w:rPr>
        <w:t>Sr. Jira Administrator</w:t>
      </w:r>
      <w:r w:rsidR="001728EB">
        <w:rPr>
          <w:rFonts w:ascii="Bell MT" w:hAnsi="Bell MT"/>
        </w:rPr>
        <w:t xml:space="preserve"> </w:t>
      </w:r>
      <w:r w:rsidRPr="00BB4B71">
        <w:rPr>
          <w:rFonts w:ascii="Bell MT" w:hAnsi="Bell MT"/>
        </w:rPr>
        <w:t xml:space="preserve">in </w:t>
      </w:r>
      <w:r>
        <w:rPr>
          <w:rFonts w:ascii="Bell MT" w:hAnsi="Bell MT"/>
        </w:rPr>
        <w:t xml:space="preserve">INFOSYS Limited </w:t>
      </w:r>
      <w:r w:rsidRPr="00BB4B71">
        <w:rPr>
          <w:rFonts w:ascii="Bell MT" w:hAnsi="Bell MT"/>
        </w:rPr>
        <w:t xml:space="preserve">from </w:t>
      </w:r>
      <w:r>
        <w:rPr>
          <w:rFonts w:ascii="Bell MT" w:hAnsi="Bell MT"/>
        </w:rPr>
        <w:t>Feb</w:t>
      </w:r>
      <w:r w:rsidRPr="00BB4B71">
        <w:rPr>
          <w:rFonts w:ascii="Bell MT" w:hAnsi="Bell MT"/>
        </w:rPr>
        <w:t xml:space="preserve"> 201</w:t>
      </w:r>
      <w:r>
        <w:rPr>
          <w:rFonts w:ascii="Bell MT" w:hAnsi="Bell MT"/>
        </w:rPr>
        <w:t>9</w:t>
      </w:r>
      <w:r w:rsidRPr="00BB4B71">
        <w:rPr>
          <w:rFonts w:ascii="Bell MT" w:hAnsi="Bell MT"/>
        </w:rPr>
        <w:t xml:space="preserve"> to till date</w:t>
      </w:r>
      <w:r>
        <w:rPr>
          <w:rFonts w:ascii="Bell MT" w:hAnsi="Bell MT"/>
        </w:rPr>
        <w:t>.</w:t>
      </w:r>
    </w:p>
    <w:p w:rsidR="0004440D" w:rsidRDefault="0004440D" w:rsidP="00595C0F">
      <w:pPr>
        <w:pStyle w:val="NoSpacing"/>
        <w:ind w:left="360"/>
        <w:rPr>
          <w:rFonts w:ascii="Bell MT" w:hAnsi="Bell MT"/>
        </w:rPr>
      </w:pPr>
    </w:p>
    <w:p w:rsidR="008643FD" w:rsidRDefault="008643FD" w:rsidP="00595C0F">
      <w:pPr>
        <w:pStyle w:val="NoSpacing"/>
        <w:ind w:left="360"/>
        <w:rPr>
          <w:rFonts w:ascii="Bell MT" w:hAnsi="Bell MT"/>
        </w:rPr>
      </w:pPr>
    </w:p>
    <w:p w:rsidR="007C1AFE" w:rsidRDefault="007C1AFE" w:rsidP="007C1AFE">
      <w:pPr>
        <w:contextualSpacing/>
        <w:jc w:val="both"/>
        <w:rPr>
          <w:rFonts w:ascii="Bell MT" w:hAnsi="Bell MT"/>
          <w:b/>
        </w:rPr>
      </w:pPr>
      <w:r w:rsidRPr="004013FE">
        <w:rPr>
          <w:rFonts w:ascii="Bell MT" w:hAnsi="Bell MT"/>
          <w:b/>
        </w:rPr>
        <w:t>Jira/Confluence / Bitbucket</w:t>
      </w:r>
    </w:p>
    <w:p w:rsidR="007C1AFE" w:rsidRPr="004013FE" w:rsidRDefault="007C1AFE" w:rsidP="007C1AFE">
      <w:pPr>
        <w:contextualSpacing/>
        <w:jc w:val="both"/>
        <w:rPr>
          <w:rFonts w:ascii="Bell MT" w:hAnsi="Bell MT"/>
        </w:rPr>
      </w:pP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I have very good exposure in Jira, Confluence, Crowd, Bitbucket installation, configuration, up gradation, migration from Windows to Linux environment.</w:t>
      </w:r>
    </w:p>
    <w:p w:rsidR="007C1AFE" w:rsidRPr="00E55372" w:rsidRDefault="007C1AFE" w:rsidP="00E55372">
      <w:pPr>
        <w:pStyle w:val="ListParagraph"/>
        <w:numPr>
          <w:ilvl w:val="0"/>
          <w:numId w:val="34"/>
        </w:numPr>
        <w:suppressAutoHyphens w:val="0"/>
        <w:rPr>
          <w:rFonts w:ascii="Bell MT" w:hAnsi="Bell MT"/>
        </w:rPr>
      </w:pPr>
      <w:r w:rsidRPr="004013FE">
        <w:rPr>
          <w:rFonts w:ascii="Bell MT" w:hAnsi="Bell MT"/>
        </w:rPr>
        <w:t xml:space="preserve">Good Exposure in implementation of </w:t>
      </w:r>
      <w:r w:rsidR="00446177" w:rsidRPr="004013FE">
        <w:rPr>
          <w:rFonts w:ascii="Bell MT" w:hAnsi="Bell MT"/>
        </w:rPr>
        <w:t>Workflows</w:t>
      </w:r>
      <w:r w:rsidRPr="004013FE">
        <w:rPr>
          <w:rFonts w:ascii="Bell MT" w:hAnsi="Bell MT"/>
        </w:rPr>
        <w:t xml:space="preserve">, Screens, Custom Variables and Post functions in </w:t>
      </w:r>
      <w:r w:rsidR="00C66B97" w:rsidRPr="004013FE">
        <w:rPr>
          <w:rFonts w:ascii="Bell MT" w:hAnsi="Bell MT"/>
        </w:rPr>
        <w:t>Workflows</w:t>
      </w:r>
      <w:r w:rsidRPr="004013FE">
        <w:rPr>
          <w:rFonts w:ascii="Bell MT" w:hAnsi="Bell MT"/>
        </w:rPr>
        <w:t>.</w:t>
      </w:r>
    </w:p>
    <w:p w:rsidR="00E55372" w:rsidRPr="00E55372" w:rsidRDefault="00E55372" w:rsidP="00E55372">
      <w:pPr>
        <w:pStyle w:val="ListParagraph"/>
        <w:numPr>
          <w:ilvl w:val="0"/>
          <w:numId w:val="34"/>
        </w:numPr>
        <w:suppressAutoHyphens w:val="0"/>
        <w:rPr>
          <w:rFonts w:ascii="Bell MT" w:hAnsi="Bell MT"/>
        </w:rPr>
      </w:pPr>
      <w:r w:rsidRPr="00E55372">
        <w:rPr>
          <w:rFonts w:ascii="Bell MT" w:hAnsi="Bell MT"/>
        </w:rPr>
        <w:t>I have done the upgradation from Jira 7.0.0 to 7.</w:t>
      </w:r>
      <w:r w:rsidR="00F54BBB">
        <w:rPr>
          <w:rFonts w:ascii="Bell MT" w:hAnsi="Bell MT"/>
        </w:rPr>
        <w:t>5</w:t>
      </w:r>
      <w:r w:rsidRPr="00E55372">
        <w:rPr>
          <w:rFonts w:ascii="Bell MT" w:hAnsi="Bell MT"/>
        </w:rPr>
        <w:t>.</w:t>
      </w:r>
      <w:r w:rsidR="00F54BBB">
        <w:rPr>
          <w:rFonts w:ascii="Bell MT" w:hAnsi="Bell MT"/>
        </w:rPr>
        <w:t>8</w:t>
      </w:r>
      <w:r w:rsidRPr="00E55372">
        <w:rPr>
          <w:rFonts w:ascii="Bell MT" w:hAnsi="Bell MT"/>
        </w:rPr>
        <w:t>&amp; 7.</w:t>
      </w:r>
      <w:r w:rsidR="00F54BBB">
        <w:rPr>
          <w:rFonts w:ascii="Bell MT" w:hAnsi="Bell MT"/>
        </w:rPr>
        <w:t>5</w:t>
      </w:r>
      <w:r w:rsidRPr="00E55372">
        <w:rPr>
          <w:rFonts w:ascii="Bell MT" w:hAnsi="Bell MT"/>
        </w:rPr>
        <w:t>.</w:t>
      </w:r>
      <w:r w:rsidR="00F54BBB">
        <w:rPr>
          <w:rFonts w:ascii="Bell MT" w:hAnsi="Bell MT"/>
        </w:rPr>
        <w:t>8</w:t>
      </w:r>
      <w:r w:rsidRPr="00E55372">
        <w:rPr>
          <w:rFonts w:ascii="Bell MT" w:hAnsi="Bell MT"/>
        </w:rPr>
        <w:t xml:space="preserve"> to 7.1</w:t>
      </w:r>
      <w:r w:rsidR="00F54BBB">
        <w:rPr>
          <w:rFonts w:ascii="Bell MT" w:hAnsi="Bell MT"/>
        </w:rPr>
        <w:t>3</w:t>
      </w:r>
      <w:r w:rsidRPr="00E55372">
        <w:rPr>
          <w:rFonts w:ascii="Bell MT" w:hAnsi="Bell MT"/>
        </w:rPr>
        <w:t>.4 &amp; 7.1</w:t>
      </w:r>
      <w:r w:rsidR="00F54BBB">
        <w:rPr>
          <w:rFonts w:ascii="Bell MT" w:hAnsi="Bell MT"/>
        </w:rPr>
        <w:t>3</w:t>
      </w:r>
      <w:r w:rsidRPr="00E55372">
        <w:rPr>
          <w:rFonts w:ascii="Bell MT" w:hAnsi="Bell MT"/>
        </w:rPr>
        <w:t>.4 to 8.5.</w:t>
      </w:r>
      <w:r>
        <w:rPr>
          <w:rFonts w:ascii="Bell MT" w:hAnsi="Bell MT"/>
        </w:rPr>
        <w:t>3</w:t>
      </w:r>
      <w:r w:rsidR="00C66B97">
        <w:rPr>
          <w:rFonts w:ascii="Bell MT" w:hAnsi="Bell MT"/>
        </w:rPr>
        <w:t>&amp;</w:t>
      </w:r>
      <w:r w:rsidR="00C66B97" w:rsidRPr="00E55372">
        <w:rPr>
          <w:rFonts w:ascii="Bell MT" w:hAnsi="Bell MT"/>
        </w:rPr>
        <w:t>&amp;</w:t>
      </w:r>
      <w:r w:rsidR="00C66B97">
        <w:rPr>
          <w:rFonts w:ascii="Bell MT" w:hAnsi="Bell MT"/>
        </w:rPr>
        <w:t>8</w:t>
      </w:r>
      <w:r w:rsidR="00C66B97" w:rsidRPr="00E55372">
        <w:rPr>
          <w:rFonts w:ascii="Bell MT" w:hAnsi="Bell MT"/>
        </w:rPr>
        <w:t>.</w:t>
      </w:r>
      <w:r w:rsidR="00C66B97">
        <w:rPr>
          <w:rFonts w:ascii="Bell MT" w:hAnsi="Bell MT"/>
        </w:rPr>
        <w:t>5</w:t>
      </w:r>
      <w:r w:rsidR="00C66B97" w:rsidRPr="00E55372">
        <w:rPr>
          <w:rFonts w:ascii="Bell MT" w:hAnsi="Bell MT"/>
        </w:rPr>
        <w:t>.</w:t>
      </w:r>
      <w:r w:rsidR="00C66B97">
        <w:rPr>
          <w:rFonts w:ascii="Bell MT" w:hAnsi="Bell MT"/>
        </w:rPr>
        <w:t>3</w:t>
      </w:r>
      <w:r w:rsidR="00C66B97" w:rsidRPr="00E55372">
        <w:rPr>
          <w:rFonts w:ascii="Bell MT" w:hAnsi="Bell MT"/>
        </w:rPr>
        <w:t xml:space="preserve"> to 8.</w:t>
      </w:r>
      <w:r w:rsidR="00C66B97">
        <w:rPr>
          <w:rFonts w:ascii="Bell MT" w:hAnsi="Bell MT"/>
        </w:rPr>
        <w:t>13</w:t>
      </w:r>
      <w:r w:rsidR="00C66B97" w:rsidRPr="00E55372">
        <w:rPr>
          <w:rFonts w:ascii="Bell MT" w:hAnsi="Bell MT"/>
        </w:rPr>
        <w:t>.</w:t>
      </w:r>
      <w:r w:rsidR="00C66B97">
        <w:rPr>
          <w:rFonts w:ascii="Bell MT" w:hAnsi="Bell MT"/>
        </w:rPr>
        <w:t>22</w:t>
      </w:r>
      <w:r w:rsidR="00502DDD">
        <w:rPr>
          <w:rFonts w:ascii="Bell MT" w:hAnsi="Bell MT"/>
        </w:rPr>
        <w:t xml:space="preserve"> and 8.13.22 to 9.4.2</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Migrated from Oracle Database to MY SQL Server.</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Implemented post functions in advance workflows. We are driving towards continuous integration and continuous delivery using Jenkins and Ansible for Docker image building and deployment.</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Good Exposure in Dash</w:t>
      </w:r>
      <w:r w:rsidR="00B821ED">
        <w:rPr>
          <w:rFonts w:ascii="Bell MT" w:hAnsi="Bell MT"/>
        </w:rPr>
        <w:t>boards</w:t>
      </w:r>
      <w:r w:rsidRPr="004013FE">
        <w:rPr>
          <w:rFonts w:ascii="Bell MT" w:hAnsi="Bell MT"/>
        </w:rPr>
        <w:t xml:space="preserve"> and Scrum boards implementation.</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Implemented Single Sign-on implementation – SSO. Also, configured SSL</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Dash boards Creation, Custom fields creation</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Creating Spaces, providing Confluence user access and roles</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Workflows &amp; Advance Workflows, Screens Developments.</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 xml:space="preserve">I have configured Jira Service Desk queues, SLA’s and Portals. Also, Created Agents, </w:t>
      </w:r>
      <w:r w:rsidR="00C66B97" w:rsidRPr="004013FE">
        <w:rPr>
          <w:rFonts w:ascii="Bell MT" w:hAnsi="Bell MT"/>
        </w:rPr>
        <w:t>users</w:t>
      </w:r>
      <w:r w:rsidRPr="004013FE">
        <w:rPr>
          <w:rFonts w:ascii="Bell MT" w:hAnsi="Bell MT"/>
        </w:rPr>
        <w:t>and Groups</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Very good exposure in DC and DR implementation</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 xml:space="preserve">I have </w:t>
      </w:r>
      <w:r w:rsidR="004D3860">
        <w:rPr>
          <w:rFonts w:ascii="Bell MT" w:hAnsi="Bell MT"/>
        </w:rPr>
        <w:t>implementation Nagios and App Dynamics tool for monitoring purpose</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Responsible for configuring custom fields for the requested issues types in the Jira projects</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Re-indexing the Jira instance when required</w:t>
      </w:r>
    </w:p>
    <w:p w:rsidR="007C1AFE" w:rsidRPr="004013FE" w:rsidRDefault="007C1AFE" w:rsidP="007C1AFE">
      <w:pPr>
        <w:pStyle w:val="ListParagraph"/>
        <w:numPr>
          <w:ilvl w:val="0"/>
          <w:numId w:val="34"/>
        </w:numPr>
        <w:suppressAutoHyphens w:val="0"/>
        <w:rPr>
          <w:rFonts w:ascii="Bell MT" w:hAnsi="Bell MT"/>
        </w:rPr>
      </w:pPr>
      <w:r w:rsidRPr="004013FE">
        <w:rPr>
          <w:rFonts w:ascii="Bell MT" w:hAnsi="Bell MT"/>
        </w:rPr>
        <w:t>Trouble shooting Jira user issues</w:t>
      </w:r>
    </w:p>
    <w:p w:rsidR="007C1AFE" w:rsidRPr="004013FE" w:rsidRDefault="007C1AFE" w:rsidP="007C1AFE">
      <w:pPr>
        <w:pStyle w:val="ListParagraph"/>
        <w:ind w:left="360"/>
        <w:jc w:val="both"/>
        <w:rPr>
          <w:rFonts w:ascii="Bell MT" w:hAnsi="Bell MT"/>
        </w:rPr>
      </w:pPr>
    </w:p>
    <w:p w:rsidR="007C1AFE" w:rsidRPr="004013FE" w:rsidRDefault="007C1AFE" w:rsidP="007C1AFE">
      <w:pPr>
        <w:pStyle w:val="ListParagraph"/>
        <w:ind w:left="1080"/>
        <w:jc w:val="both"/>
        <w:rPr>
          <w:rFonts w:ascii="Bell MT" w:hAnsi="Bell MT"/>
        </w:rPr>
      </w:pPr>
    </w:p>
    <w:p w:rsidR="007C1AFE" w:rsidRDefault="007C1AFE" w:rsidP="007C1AFE">
      <w:pPr>
        <w:autoSpaceDE w:val="0"/>
        <w:rPr>
          <w:rFonts w:ascii="Bell MT" w:hAnsi="Bell MT"/>
          <w:b/>
        </w:rPr>
      </w:pPr>
      <w:r w:rsidRPr="004013FE">
        <w:rPr>
          <w:rFonts w:ascii="Bell MT" w:hAnsi="Bell MT"/>
          <w:b/>
        </w:rPr>
        <w:t>Helping to Scrum Master &amp; Team</w:t>
      </w:r>
    </w:p>
    <w:p w:rsidR="002776B6" w:rsidRPr="004013FE" w:rsidRDefault="002776B6" w:rsidP="007C1AFE">
      <w:pPr>
        <w:autoSpaceDE w:val="0"/>
        <w:rPr>
          <w:rFonts w:ascii="Bell MT" w:hAnsi="Bell MT"/>
          <w:b/>
        </w:rPr>
      </w:pPr>
    </w:p>
    <w:p w:rsidR="007C1AFE" w:rsidRPr="004013FE" w:rsidRDefault="007C1AFE" w:rsidP="002776B6">
      <w:pPr>
        <w:pStyle w:val="ListParagraph"/>
        <w:numPr>
          <w:ilvl w:val="0"/>
          <w:numId w:val="36"/>
        </w:numPr>
        <w:suppressAutoHyphens w:val="0"/>
        <w:rPr>
          <w:rFonts w:ascii="Bell MT" w:hAnsi="Bell MT"/>
        </w:rPr>
      </w:pPr>
      <w:r w:rsidRPr="004013FE">
        <w:rPr>
          <w:rFonts w:ascii="Bell MT" w:hAnsi="Bell MT"/>
        </w:rPr>
        <w:t>Helped to scrum master role in Mobile development project.</w:t>
      </w:r>
    </w:p>
    <w:p w:rsidR="007C1AFE" w:rsidRPr="004013FE" w:rsidRDefault="007C1AFE" w:rsidP="002776B6">
      <w:pPr>
        <w:pStyle w:val="ListParagraph"/>
        <w:numPr>
          <w:ilvl w:val="0"/>
          <w:numId w:val="36"/>
        </w:numPr>
        <w:suppressAutoHyphens w:val="0"/>
        <w:rPr>
          <w:rFonts w:ascii="Bell MT" w:hAnsi="Bell MT"/>
        </w:rPr>
      </w:pPr>
      <w:r w:rsidRPr="004013FE">
        <w:rPr>
          <w:rFonts w:ascii="Bell MT" w:hAnsi="Bell MT"/>
        </w:rPr>
        <w:t xml:space="preserve">Coordinate with Customer Management and Development, </w:t>
      </w:r>
      <w:r w:rsidR="00C66B97" w:rsidRPr="004013FE">
        <w:rPr>
          <w:rFonts w:ascii="Bell MT" w:hAnsi="Bell MT"/>
        </w:rPr>
        <w:t>test</w:t>
      </w:r>
      <w:r w:rsidRPr="004013FE">
        <w:rPr>
          <w:rFonts w:ascii="Bell MT" w:hAnsi="Bell MT"/>
        </w:rPr>
        <w:t>and Environments teams to drive the project to success.</w:t>
      </w:r>
    </w:p>
    <w:p w:rsidR="007C1AFE" w:rsidRPr="004013FE" w:rsidRDefault="007C1AFE" w:rsidP="002776B6">
      <w:pPr>
        <w:pStyle w:val="ListParagraph"/>
        <w:numPr>
          <w:ilvl w:val="0"/>
          <w:numId w:val="36"/>
        </w:numPr>
        <w:suppressAutoHyphens w:val="0"/>
        <w:rPr>
          <w:rFonts w:ascii="Bell MT" w:hAnsi="Bell MT"/>
        </w:rPr>
      </w:pPr>
      <w:r w:rsidRPr="004013FE">
        <w:rPr>
          <w:rFonts w:ascii="Bell MT" w:hAnsi="Bell MT"/>
        </w:rPr>
        <w:t>Conducted various sprint ceremonies like Start-up Meeting, Sprint Planning, daily stand-up meeting, Sprint Review, Sprint Retrospection, Scrum of Scrum, Backlog grooming and Release planning.</w:t>
      </w:r>
    </w:p>
    <w:p w:rsidR="00B15DBB" w:rsidRPr="00C66B97" w:rsidRDefault="007C1AFE" w:rsidP="00C66B97">
      <w:pPr>
        <w:pStyle w:val="ListParagraph"/>
        <w:numPr>
          <w:ilvl w:val="0"/>
          <w:numId w:val="36"/>
        </w:numPr>
        <w:suppressAutoHyphens w:val="0"/>
        <w:rPr>
          <w:rFonts w:ascii="Bell MT" w:hAnsi="Bell MT"/>
        </w:rPr>
      </w:pPr>
      <w:r w:rsidRPr="004013FE">
        <w:rPr>
          <w:rFonts w:ascii="Bell MT" w:hAnsi="Bell MT"/>
        </w:rPr>
        <w:t>Managed onsite/offshore teams effectively.</w:t>
      </w:r>
    </w:p>
    <w:p w:rsidR="00B15DBB" w:rsidRPr="00E55372" w:rsidRDefault="00B15DBB" w:rsidP="00B15DBB">
      <w:pPr>
        <w:pStyle w:val="ListParagraph"/>
        <w:suppressAutoHyphens w:val="0"/>
        <w:rPr>
          <w:rFonts w:ascii="Bell MT" w:hAnsi="Bell MT"/>
        </w:rPr>
      </w:pPr>
    </w:p>
    <w:p w:rsidR="001728EB" w:rsidRDefault="001728EB" w:rsidP="00FA615B">
      <w:pPr>
        <w:tabs>
          <w:tab w:val="left" w:pos="2180"/>
          <w:tab w:val="left" w:pos="4560"/>
        </w:tabs>
        <w:rPr>
          <w:rFonts w:ascii="Bell MT" w:eastAsia="Arial" w:hAnsi="Bell MT"/>
          <w:b/>
        </w:rPr>
      </w:pPr>
    </w:p>
    <w:p w:rsidR="00EE4B0A" w:rsidRPr="00BB4B71" w:rsidRDefault="00FA615B" w:rsidP="00FA615B">
      <w:pPr>
        <w:tabs>
          <w:tab w:val="left" w:pos="2180"/>
          <w:tab w:val="left" w:pos="4560"/>
        </w:tabs>
        <w:rPr>
          <w:rFonts w:ascii="Bell MT" w:eastAsia="Arial" w:hAnsi="Bell MT"/>
          <w:b/>
        </w:rPr>
      </w:pPr>
      <w:r w:rsidRPr="00BB4B71">
        <w:rPr>
          <w:rFonts w:ascii="Bell MT" w:eastAsia="Arial" w:hAnsi="Bell MT"/>
          <w:b/>
        </w:rPr>
        <w:lastRenderedPageBreak/>
        <w:t xml:space="preserve">Project 1:                        </w:t>
      </w:r>
    </w:p>
    <w:p w:rsidR="00EE67A6" w:rsidRPr="00BB4B71" w:rsidRDefault="00480261" w:rsidP="00EE67A6">
      <w:pPr>
        <w:tabs>
          <w:tab w:val="right" w:pos="9360"/>
        </w:tabs>
        <w:spacing w:before="80"/>
        <w:jc w:val="both"/>
        <w:rPr>
          <w:rFonts w:ascii="Bell MT" w:hAnsi="Bell MT"/>
          <w:smallCaps/>
        </w:rPr>
      </w:pPr>
      <w:r w:rsidRPr="00BB4B71">
        <w:rPr>
          <w:rFonts w:ascii="Bell MT" w:hAnsi="Bell MT"/>
          <w:smallCaps/>
        </w:rPr>
        <w:t>Position:  Dev Ops Engineer /Jira Admin</w:t>
      </w:r>
      <w:r w:rsidR="001728EB">
        <w:rPr>
          <w:rFonts w:ascii="Bell MT" w:hAnsi="Bell MT"/>
          <w:smallCaps/>
        </w:rPr>
        <w:t xml:space="preserve">                                                                </w:t>
      </w:r>
      <w:r w:rsidR="005A3132">
        <w:rPr>
          <w:rFonts w:ascii="Bell MT" w:hAnsi="Bell MT"/>
          <w:smallCaps/>
        </w:rPr>
        <w:t xml:space="preserve">Feb </w:t>
      </w:r>
      <w:r w:rsidR="004A0DB9" w:rsidRPr="00BB4B71">
        <w:rPr>
          <w:rFonts w:ascii="Bell MT" w:hAnsi="Bell MT"/>
          <w:smallCaps/>
        </w:rPr>
        <w:t xml:space="preserve"> 201</w:t>
      </w:r>
      <w:r w:rsidR="005A3132">
        <w:rPr>
          <w:rFonts w:ascii="Bell MT" w:hAnsi="Bell MT"/>
          <w:smallCaps/>
        </w:rPr>
        <w:t>9</w:t>
      </w:r>
      <w:r w:rsidR="00D75614" w:rsidRPr="00BB4B71">
        <w:rPr>
          <w:rFonts w:ascii="Bell MT" w:hAnsi="Bell MT"/>
          <w:smallCaps/>
        </w:rPr>
        <w:t xml:space="preserve"> to </w:t>
      </w:r>
      <w:r w:rsidR="0008097F" w:rsidRPr="00BB4B71">
        <w:rPr>
          <w:rFonts w:ascii="Bell MT" w:hAnsi="Bell MT"/>
          <w:smallCaps/>
        </w:rPr>
        <w:t>Current</w:t>
      </w:r>
    </w:p>
    <w:p w:rsidR="00EE67A6" w:rsidRPr="00BB4B71" w:rsidRDefault="00FA615B" w:rsidP="00EE67A6">
      <w:pPr>
        <w:tabs>
          <w:tab w:val="right" w:pos="9360"/>
        </w:tabs>
        <w:spacing w:before="80"/>
        <w:jc w:val="both"/>
        <w:rPr>
          <w:rFonts w:ascii="Bell MT" w:hAnsi="Bell MT"/>
          <w:b/>
          <w:smallCaps/>
          <w:sz w:val="26"/>
          <w:szCs w:val="26"/>
        </w:rPr>
      </w:pPr>
      <w:r w:rsidRPr="00BB4B71">
        <w:rPr>
          <w:rFonts w:ascii="Bell MT" w:hAnsi="Bell MT"/>
          <w:b/>
          <w:smallCaps/>
          <w:sz w:val="26"/>
          <w:szCs w:val="26"/>
        </w:rPr>
        <w:t>Client</w:t>
      </w:r>
      <w:r w:rsidR="002B4C0A" w:rsidRPr="00BB4B71">
        <w:rPr>
          <w:rFonts w:ascii="Bell MT" w:hAnsi="Bell MT"/>
          <w:b/>
          <w:smallCaps/>
          <w:sz w:val="26"/>
          <w:szCs w:val="26"/>
        </w:rPr>
        <w:t>:</w:t>
      </w:r>
      <w:r w:rsidR="00B20796" w:rsidRPr="006A0669">
        <w:rPr>
          <w:rFonts w:ascii="Bell MT" w:hAnsi="Bell MT"/>
          <w:smallCaps/>
        </w:rPr>
        <w:t>AMD Advanced Micro Devices, Inc.</w:t>
      </w:r>
    </w:p>
    <w:p w:rsidR="00734ED9" w:rsidRDefault="00734ED9" w:rsidP="00EF3B2C">
      <w:pPr>
        <w:pBdr>
          <w:top w:val="single" w:sz="12" w:space="12" w:color="000000"/>
          <w:left w:val="none" w:sz="0" w:space="0" w:color="000000"/>
          <w:bottom w:val="none" w:sz="0" w:space="0" w:color="000000"/>
          <w:right w:val="none" w:sz="0" w:space="0" w:color="000000"/>
        </w:pBdr>
        <w:spacing w:after="120"/>
        <w:jc w:val="both"/>
        <w:rPr>
          <w:rFonts w:ascii="Bell MT" w:hAnsi="Bell MT"/>
          <w:b/>
          <w:u w:val="single"/>
        </w:rPr>
      </w:pPr>
    </w:p>
    <w:p w:rsidR="00EF3B2C" w:rsidRPr="00BB4B71" w:rsidRDefault="00EF3B2C" w:rsidP="00EF3B2C">
      <w:pPr>
        <w:pBdr>
          <w:top w:val="single" w:sz="12" w:space="12" w:color="000000"/>
          <w:left w:val="none" w:sz="0" w:space="0" w:color="000000"/>
          <w:bottom w:val="none" w:sz="0" w:space="0" w:color="000000"/>
          <w:right w:val="none" w:sz="0" w:space="0" w:color="000000"/>
        </w:pBdr>
        <w:spacing w:after="120"/>
        <w:jc w:val="both"/>
        <w:rPr>
          <w:rFonts w:ascii="Bell MT" w:hAnsi="Bell MT"/>
          <w:b/>
          <w:u w:val="single"/>
        </w:rPr>
      </w:pPr>
      <w:r w:rsidRPr="00BB4B71">
        <w:rPr>
          <w:rFonts w:ascii="Bell MT" w:hAnsi="Bell MT"/>
          <w:b/>
          <w:u w:val="single"/>
        </w:rPr>
        <w:t>Project Description:</w:t>
      </w:r>
    </w:p>
    <w:p w:rsidR="008F342A" w:rsidRPr="00BB4B71" w:rsidRDefault="00B20796" w:rsidP="001728EB">
      <w:pPr>
        <w:pStyle w:val="NormalWeb"/>
        <w:spacing w:before="0" w:beforeAutospacing="0" w:after="0" w:afterAutospacing="0"/>
        <w:rPr>
          <w:rFonts w:ascii="Bell MT" w:hAnsi="Bell MT"/>
          <w:lang w:eastAsia="zh-CN"/>
        </w:rPr>
      </w:pPr>
      <w:r w:rsidRPr="001728EB">
        <w:rPr>
          <w:rFonts w:ascii="Bell MT" w:hAnsi="Bell MT"/>
          <w:b/>
          <w:lang w:eastAsia="zh-CN"/>
        </w:rPr>
        <w:t>Advanced Micro Devices, Inc. (AMD),</w:t>
      </w:r>
      <w:r w:rsidRPr="00B20796">
        <w:rPr>
          <w:rFonts w:ascii="Bell MT" w:hAnsi="Bell MT"/>
          <w:lang w:eastAsia="zh-CN"/>
        </w:rPr>
        <w:t xml:space="preserve"> glo</w:t>
      </w:r>
      <w:r w:rsidR="001728EB">
        <w:rPr>
          <w:rFonts w:ascii="Bell MT" w:hAnsi="Bell MT"/>
          <w:lang w:eastAsia="zh-CN"/>
        </w:rPr>
        <w:t xml:space="preserve">bal company that specializes in </w:t>
      </w:r>
      <w:r w:rsidRPr="00B20796">
        <w:rPr>
          <w:rFonts w:ascii="Bell MT" w:hAnsi="Bell MT"/>
          <w:lang w:eastAsia="zh-CN"/>
        </w:rPr>
        <w:t>manufacturing </w:t>
      </w:r>
      <w:hyperlink r:id="rId9" w:history="1">
        <w:r w:rsidRPr="00B20796">
          <w:rPr>
            <w:rFonts w:ascii="Bell MT" w:hAnsi="Bell MT"/>
            <w:lang w:eastAsia="zh-CN"/>
          </w:rPr>
          <w:t>semiconductor devices</w:t>
        </w:r>
      </w:hyperlink>
      <w:r w:rsidRPr="00B20796">
        <w:rPr>
          <w:rFonts w:ascii="Bell MT" w:hAnsi="Bell MT"/>
          <w:lang w:eastAsia="zh-CN"/>
        </w:rPr>
        <w:t> used in computer processing. The company also produces flash memories, graphics processors, motherboard </w:t>
      </w:r>
      <w:hyperlink r:id="rId10" w:history="1">
        <w:r w:rsidRPr="00B20796">
          <w:rPr>
            <w:rFonts w:ascii="Bell MT" w:hAnsi="Bell MT"/>
            <w:lang w:eastAsia="zh-CN"/>
          </w:rPr>
          <w:t>chip</w:t>
        </w:r>
      </w:hyperlink>
      <w:r w:rsidRPr="00B20796">
        <w:rPr>
          <w:rFonts w:ascii="Bell MT" w:hAnsi="Bell MT"/>
          <w:lang w:eastAsia="zh-CN"/>
        </w:rPr>
        <w:t> sets, and a variety of components used in consumer electronics goods.AMD is the only company in the world with both high-performance compute and high-performance graphics technology and the expertise to combine them into custom solutions. The company is a major supplier of </w:t>
      </w:r>
      <w:hyperlink r:id="rId11" w:history="1">
        <w:r w:rsidRPr="00B20796">
          <w:rPr>
            <w:rFonts w:ascii="Bell MT" w:hAnsi="Bell MT"/>
            <w:lang w:eastAsia="zh-CN"/>
          </w:rPr>
          <w:t>microprocessors</w:t>
        </w:r>
      </w:hyperlink>
      <w:r w:rsidRPr="00B20796">
        <w:rPr>
          <w:rFonts w:ascii="Bell MT" w:hAnsi="Bell MT"/>
          <w:lang w:eastAsia="zh-CN"/>
        </w:rPr>
        <w:t> (computer chips). AMD is based in </w:t>
      </w:r>
      <w:hyperlink r:id="rId12" w:history="1">
        <w:r w:rsidRPr="00B20796">
          <w:rPr>
            <w:rFonts w:ascii="Bell MT" w:hAnsi="Bell MT"/>
            <w:lang w:eastAsia="zh-CN"/>
          </w:rPr>
          <w:t>Sunnyvale</w:t>
        </w:r>
      </w:hyperlink>
      <w:r w:rsidRPr="00B20796">
        <w:rPr>
          <w:rFonts w:ascii="Bell MT" w:hAnsi="Bell MT"/>
          <w:lang w:eastAsia="zh-CN"/>
        </w:rPr>
        <w:t>, </w:t>
      </w:r>
      <w:hyperlink r:id="rId13" w:history="1">
        <w:r w:rsidRPr="00B20796">
          <w:rPr>
            <w:rFonts w:ascii="Bell MT" w:hAnsi="Bell MT"/>
            <w:lang w:eastAsia="zh-CN"/>
          </w:rPr>
          <w:t>California</w:t>
        </w:r>
      </w:hyperlink>
      <w:r w:rsidRPr="00B20796">
        <w:rPr>
          <w:rFonts w:ascii="Bell MT" w:hAnsi="Bell MT"/>
          <w:lang w:eastAsia="zh-CN"/>
        </w:rPr>
        <w:t>.</w:t>
      </w:r>
    </w:p>
    <w:p w:rsidR="00120E4F" w:rsidRPr="00BB4B71" w:rsidRDefault="00120E4F" w:rsidP="008F342A">
      <w:pPr>
        <w:pStyle w:val="NormalWeb"/>
        <w:spacing w:before="0" w:beforeAutospacing="0" w:after="0" w:afterAutospacing="0"/>
        <w:jc w:val="both"/>
        <w:rPr>
          <w:rFonts w:ascii="Bell MT" w:hAnsi="Bell MT"/>
        </w:rPr>
      </w:pPr>
    </w:p>
    <w:p w:rsidR="00826FB8" w:rsidRPr="00BB4B71" w:rsidRDefault="00826FB8" w:rsidP="004C0817">
      <w:pPr>
        <w:pBdr>
          <w:top w:val="single" w:sz="12" w:space="12" w:color="000000"/>
          <w:left w:val="none" w:sz="0" w:space="0" w:color="000000"/>
          <w:bottom w:val="none" w:sz="0" w:space="0" w:color="000000"/>
          <w:right w:val="none" w:sz="0" w:space="0" w:color="000000"/>
        </w:pBdr>
        <w:spacing w:after="120"/>
        <w:rPr>
          <w:rFonts w:ascii="Bell MT" w:hAnsi="Bell MT"/>
          <w:u w:val="single"/>
        </w:rPr>
      </w:pPr>
      <w:r w:rsidRPr="00BB4B71">
        <w:rPr>
          <w:rFonts w:ascii="Bell MT" w:hAnsi="Bell MT"/>
          <w:b/>
          <w:u w:val="single"/>
        </w:rPr>
        <w:t>Responsibilities:</w:t>
      </w:r>
    </w:p>
    <w:p w:rsidR="00E25DE5" w:rsidRPr="00BB4B71" w:rsidRDefault="00E25DE5" w:rsidP="00480261">
      <w:pPr>
        <w:pStyle w:val="NoSpacing"/>
        <w:numPr>
          <w:ilvl w:val="0"/>
          <w:numId w:val="18"/>
        </w:numPr>
        <w:rPr>
          <w:rFonts w:ascii="Bell MT" w:hAnsi="Bell MT"/>
        </w:rPr>
      </w:pPr>
      <w:r w:rsidRPr="00BB4B71">
        <w:rPr>
          <w:rFonts w:ascii="Bell MT" w:hAnsi="Bell MT"/>
        </w:rPr>
        <w:t xml:space="preserve">Currently working as Atlassian Systems </w:t>
      </w:r>
      <w:r w:rsidR="0041658C" w:rsidRPr="00BB4B71">
        <w:rPr>
          <w:rFonts w:ascii="Bell MT" w:hAnsi="Bell MT"/>
        </w:rPr>
        <w:t>Lead</w:t>
      </w:r>
      <w:r w:rsidR="003A6960" w:rsidRPr="00BB4B71">
        <w:rPr>
          <w:rFonts w:ascii="Bell MT" w:hAnsi="Bell MT"/>
        </w:rPr>
        <w:t xml:space="preserve"> handling </w:t>
      </w:r>
      <w:r w:rsidR="00480261" w:rsidRPr="00BB4B71">
        <w:rPr>
          <w:rFonts w:ascii="Bell MT" w:hAnsi="Bell MT"/>
        </w:rPr>
        <w:t>Bui</w:t>
      </w:r>
      <w:r w:rsidR="00052E95">
        <w:rPr>
          <w:rFonts w:ascii="Bell MT" w:hAnsi="Bell MT"/>
        </w:rPr>
        <w:t>l</w:t>
      </w:r>
      <w:r w:rsidR="00480261" w:rsidRPr="00BB4B71">
        <w:rPr>
          <w:rFonts w:ascii="Bell MT" w:hAnsi="Bell MT"/>
        </w:rPr>
        <w:t xml:space="preserve">d&amp;Release tools, Bamboo, </w:t>
      </w:r>
      <w:r w:rsidR="00651854">
        <w:rPr>
          <w:rFonts w:ascii="Bell MT" w:hAnsi="Bell MT"/>
        </w:rPr>
        <w:t>Bitb</w:t>
      </w:r>
      <w:r w:rsidR="00827671" w:rsidRPr="00BB4B71">
        <w:rPr>
          <w:rFonts w:ascii="Bell MT" w:hAnsi="Bell MT"/>
        </w:rPr>
        <w:t>ucket</w:t>
      </w:r>
      <w:r w:rsidR="00480261" w:rsidRPr="00BB4B71">
        <w:rPr>
          <w:rFonts w:ascii="Bell MT" w:hAnsi="Bell MT"/>
        </w:rPr>
        <w:t>, Jira and</w:t>
      </w:r>
      <w:r w:rsidR="003A6960" w:rsidRPr="00BB4B71">
        <w:rPr>
          <w:rFonts w:ascii="Bell MT" w:hAnsi="Bell MT"/>
        </w:rPr>
        <w:t xml:space="preserve"> Confluence</w:t>
      </w:r>
      <w:r w:rsidR="00480261" w:rsidRPr="00BB4B71">
        <w:rPr>
          <w:rFonts w:ascii="Bell MT" w:hAnsi="Bell MT"/>
        </w:rPr>
        <w:t>.</w:t>
      </w:r>
    </w:p>
    <w:p w:rsidR="00480261" w:rsidRPr="00BB4B71" w:rsidRDefault="00480261" w:rsidP="00480261">
      <w:pPr>
        <w:numPr>
          <w:ilvl w:val="0"/>
          <w:numId w:val="18"/>
        </w:numPr>
        <w:shd w:val="clear" w:color="auto" w:fill="FFFFFF"/>
        <w:spacing w:beforeAutospacing="1" w:afterAutospacing="1" w:line="260" w:lineRule="atLeast"/>
        <w:rPr>
          <w:rFonts w:ascii="Bell MT" w:hAnsi="Bell MT"/>
        </w:rPr>
      </w:pPr>
      <w:r w:rsidRPr="00BB4B71">
        <w:rPr>
          <w:rFonts w:ascii="Bell MT" w:hAnsi="Bell MT"/>
        </w:rPr>
        <w:t>Experience in SVN, JIRA, and Jenkins. Responsible for creating the project space in Confluence.</w:t>
      </w:r>
    </w:p>
    <w:p w:rsidR="00480261" w:rsidRPr="00BB4B71" w:rsidRDefault="00480261" w:rsidP="00480261">
      <w:pPr>
        <w:pStyle w:val="NoSpacing"/>
        <w:numPr>
          <w:ilvl w:val="0"/>
          <w:numId w:val="18"/>
        </w:numPr>
        <w:rPr>
          <w:rFonts w:ascii="Bell MT" w:hAnsi="Bell MT"/>
        </w:rPr>
      </w:pPr>
      <w:r w:rsidRPr="00BB4B71">
        <w:rPr>
          <w:rFonts w:ascii="Bell MT" w:hAnsi="Bell MT"/>
        </w:rPr>
        <w:t>Experienced in installation, configuration, usage and management on AWS-EC2 (Amazon Web Services), Jenkins and GIT/GITHUB, SVN for application servers.</w:t>
      </w:r>
    </w:p>
    <w:p w:rsidR="00480261" w:rsidRPr="00BB4B71" w:rsidRDefault="00480261" w:rsidP="00480261">
      <w:pPr>
        <w:numPr>
          <w:ilvl w:val="0"/>
          <w:numId w:val="18"/>
        </w:numPr>
        <w:shd w:val="clear" w:color="auto" w:fill="FFFFFF"/>
        <w:spacing w:beforeAutospacing="1" w:afterAutospacing="1" w:line="260" w:lineRule="atLeast"/>
        <w:rPr>
          <w:rFonts w:ascii="Bell MT" w:hAnsi="Bell MT"/>
        </w:rPr>
      </w:pPr>
      <w:r w:rsidRPr="00BB4B71">
        <w:rPr>
          <w:rFonts w:ascii="Bell MT" w:hAnsi="Bell MT"/>
        </w:rPr>
        <w:t>Worked on Plugins related our SCM tools under Jenkins for implementing Java projects using ANT/Maven.</w:t>
      </w:r>
    </w:p>
    <w:p w:rsidR="00480261" w:rsidRPr="00BB4B71" w:rsidRDefault="00A52A19" w:rsidP="00480261">
      <w:pPr>
        <w:numPr>
          <w:ilvl w:val="0"/>
          <w:numId w:val="18"/>
        </w:numPr>
        <w:shd w:val="clear" w:color="auto" w:fill="FFFFFF"/>
        <w:spacing w:beforeAutospacing="1" w:afterAutospacing="1" w:line="260" w:lineRule="atLeast"/>
        <w:rPr>
          <w:rFonts w:ascii="Bell MT" w:hAnsi="Bell MT"/>
        </w:rPr>
      </w:pPr>
      <w:r w:rsidRPr="00BB4B71">
        <w:rPr>
          <w:rFonts w:ascii="Bell MT" w:hAnsi="Bell MT"/>
        </w:rPr>
        <w:t>Creating fully automated CI build and deployment infrastructure and processes for multiple project</w:t>
      </w:r>
      <w:r w:rsidR="00480261" w:rsidRPr="00BB4B71">
        <w:rPr>
          <w:rFonts w:ascii="Bell MT" w:hAnsi="Bell MT"/>
        </w:rPr>
        <w:t>s</w:t>
      </w:r>
    </w:p>
    <w:p w:rsidR="00480261" w:rsidRDefault="00A52A19" w:rsidP="00480261">
      <w:pPr>
        <w:numPr>
          <w:ilvl w:val="0"/>
          <w:numId w:val="18"/>
        </w:numPr>
        <w:shd w:val="clear" w:color="auto" w:fill="FFFFFF"/>
        <w:spacing w:beforeAutospacing="1" w:afterAutospacing="1" w:line="260" w:lineRule="atLeast"/>
        <w:rPr>
          <w:rFonts w:ascii="Bell MT" w:hAnsi="Bell MT"/>
        </w:rPr>
      </w:pPr>
      <w:r w:rsidRPr="00BB4B71">
        <w:rPr>
          <w:rFonts w:ascii="Bell MT" w:hAnsi="Bell MT"/>
        </w:rPr>
        <w:t xml:space="preserve">Installing, </w:t>
      </w:r>
      <w:r w:rsidR="006A0669" w:rsidRPr="00BB4B71">
        <w:rPr>
          <w:rFonts w:ascii="Bell MT" w:hAnsi="Bell MT"/>
        </w:rPr>
        <w:t>configuring,</w:t>
      </w:r>
      <w:r w:rsidRPr="00BB4B71">
        <w:rPr>
          <w:rFonts w:ascii="Bell MT" w:hAnsi="Bell MT"/>
        </w:rPr>
        <w:t xml:space="preserve"> and maintaining Continuous Integration, Automation and </w:t>
      </w:r>
      <w:r w:rsidR="00480261" w:rsidRPr="00BB4B71">
        <w:rPr>
          <w:rFonts w:ascii="Bell MT" w:hAnsi="Bell MT"/>
        </w:rPr>
        <w:t>Configuration Management tools</w:t>
      </w:r>
    </w:p>
    <w:p w:rsidR="001923DA" w:rsidRPr="00BB4B71" w:rsidRDefault="001923DA" w:rsidP="00480261">
      <w:pPr>
        <w:numPr>
          <w:ilvl w:val="0"/>
          <w:numId w:val="18"/>
        </w:numPr>
        <w:shd w:val="clear" w:color="auto" w:fill="FFFFFF"/>
        <w:spacing w:beforeAutospacing="1" w:afterAutospacing="1" w:line="260" w:lineRule="atLeast"/>
        <w:rPr>
          <w:rFonts w:ascii="Bell MT" w:hAnsi="Bell MT"/>
        </w:rPr>
      </w:pPr>
      <w:r>
        <w:rPr>
          <w:rFonts w:ascii="Bell MT" w:hAnsi="Bell MT"/>
        </w:rPr>
        <w:t>Configured Docker agents in Bamboo and Jenkins</w:t>
      </w:r>
    </w:p>
    <w:p w:rsidR="00480261" w:rsidRPr="00BB4B71" w:rsidRDefault="00480261" w:rsidP="00480261">
      <w:pPr>
        <w:numPr>
          <w:ilvl w:val="0"/>
          <w:numId w:val="18"/>
        </w:numPr>
        <w:shd w:val="clear" w:color="auto" w:fill="FFFFFF"/>
        <w:spacing w:beforeAutospacing="1" w:afterAutospacing="1" w:line="260" w:lineRule="atLeast"/>
        <w:rPr>
          <w:rFonts w:ascii="Bell MT" w:hAnsi="Bell MT"/>
        </w:rPr>
      </w:pPr>
      <w:r w:rsidRPr="00BB4B71">
        <w:rPr>
          <w:rFonts w:ascii="Bell MT" w:hAnsi="Bell MT"/>
        </w:rPr>
        <w:t>Up grada</w:t>
      </w:r>
      <w:r w:rsidR="00052E95">
        <w:rPr>
          <w:rFonts w:ascii="Bell MT" w:hAnsi="Bell MT"/>
        </w:rPr>
        <w:t>tion and Migration of Stash/Bit</w:t>
      </w:r>
      <w:r w:rsidRPr="00BB4B71">
        <w:rPr>
          <w:rFonts w:ascii="Bell MT" w:hAnsi="Bell MT"/>
        </w:rPr>
        <w:t>bucket, Bamboo, Jira.</w:t>
      </w:r>
    </w:p>
    <w:p w:rsidR="00A52A19" w:rsidRPr="00BB4B71" w:rsidRDefault="000B59FB" w:rsidP="00480261">
      <w:pPr>
        <w:pStyle w:val="NoSpacing"/>
        <w:numPr>
          <w:ilvl w:val="0"/>
          <w:numId w:val="18"/>
        </w:numPr>
        <w:rPr>
          <w:rFonts w:ascii="Bell MT" w:hAnsi="Bell MT"/>
        </w:rPr>
      </w:pPr>
      <w:r w:rsidRPr="00BB4B71">
        <w:rPr>
          <w:rFonts w:ascii="Bell MT" w:hAnsi="Bell MT"/>
        </w:rPr>
        <w:t>I</w:t>
      </w:r>
      <w:r w:rsidR="00A52A19" w:rsidRPr="00BB4B71">
        <w:rPr>
          <w:rFonts w:ascii="Bell MT" w:hAnsi="Bell MT"/>
        </w:rPr>
        <w:t>mplementing and developing solutions enabling Development and Operations teams to build, deploy, monitor and test applications and environments</w:t>
      </w:r>
    </w:p>
    <w:p w:rsidR="00827671" w:rsidRDefault="00827671" w:rsidP="00827671">
      <w:pPr>
        <w:numPr>
          <w:ilvl w:val="0"/>
          <w:numId w:val="18"/>
        </w:numPr>
        <w:shd w:val="clear" w:color="auto" w:fill="FFFFFF"/>
        <w:spacing w:beforeAutospacing="1" w:afterAutospacing="1" w:line="260" w:lineRule="atLeast"/>
        <w:rPr>
          <w:rFonts w:ascii="Bell MT" w:hAnsi="Bell MT"/>
        </w:rPr>
      </w:pPr>
      <w:r w:rsidRPr="00BB4B71">
        <w:rPr>
          <w:rFonts w:ascii="Bell MT" w:hAnsi="Bell MT"/>
        </w:rPr>
        <w:t>Installed JIRA Suite utilities plugin that provides additional workflow features such as conditions, validator, Post-</w:t>
      </w:r>
      <w:r w:rsidR="006A0669" w:rsidRPr="00BB4B71">
        <w:rPr>
          <w:rFonts w:ascii="Bell MT" w:hAnsi="Bell MT"/>
        </w:rPr>
        <w:t>functions,</w:t>
      </w:r>
      <w:r w:rsidRPr="00BB4B71">
        <w:rPr>
          <w:rFonts w:ascii="Bell MT" w:hAnsi="Bell MT"/>
        </w:rPr>
        <w:t xml:space="preserve"> and workflow properties</w:t>
      </w:r>
    </w:p>
    <w:p w:rsidR="00A9126F" w:rsidRPr="00BB4B71" w:rsidRDefault="00A9126F" w:rsidP="00827671">
      <w:pPr>
        <w:numPr>
          <w:ilvl w:val="0"/>
          <w:numId w:val="18"/>
        </w:numPr>
        <w:shd w:val="clear" w:color="auto" w:fill="FFFFFF"/>
        <w:spacing w:beforeAutospacing="1" w:afterAutospacing="1" w:line="260" w:lineRule="atLeast"/>
        <w:rPr>
          <w:rFonts w:ascii="Bell MT" w:hAnsi="Bell MT"/>
        </w:rPr>
      </w:pPr>
      <w:r>
        <w:rPr>
          <w:rFonts w:ascii="Bell MT" w:hAnsi="Bell MT"/>
        </w:rPr>
        <w:t>Implemented SSO/SSL for all Atlassian Tools- Jira, Confluence, Bitbucket and Bamboo</w:t>
      </w:r>
    </w:p>
    <w:p w:rsidR="00A52A19" w:rsidRPr="00BB4B71" w:rsidRDefault="00A52A19" w:rsidP="00480261">
      <w:pPr>
        <w:pStyle w:val="NoSpacing"/>
        <w:numPr>
          <w:ilvl w:val="0"/>
          <w:numId w:val="18"/>
        </w:numPr>
        <w:rPr>
          <w:rFonts w:ascii="Bell MT" w:hAnsi="Bell MT"/>
        </w:rPr>
      </w:pPr>
      <w:r w:rsidRPr="00BB4B71">
        <w:rPr>
          <w:rFonts w:ascii="Bell MT" w:hAnsi="Bell MT"/>
        </w:rPr>
        <w:t>Evaluating and advising on virtualization and containerization solutions</w:t>
      </w:r>
    </w:p>
    <w:p w:rsidR="00E25DE5" w:rsidRPr="00BB4B71" w:rsidRDefault="00E25DE5" w:rsidP="00480261">
      <w:pPr>
        <w:pStyle w:val="NoSpacing"/>
        <w:numPr>
          <w:ilvl w:val="0"/>
          <w:numId w:val="10"/>
        </w:numPr>
        <w:rPr>
          <w:rFonts w:ascii="Bell MT" w:hAnsi="Bell MT"/>
        </w:rPr>
      </w:pPr>
      <w:r w:rsidRPr="00BB4B71">
        <w:rPr>
          <w:rFonts w:ascii="Bell MT" w:hAnsi="Bell MT"/>
        </w:rPr>
        <w:t xml:space="preserve">Contracted to serve as the JIRA Systems Administrator for the international JIRA/Confluence infrastructure, including all associated programs, plugins and systems </w:t>
      </w:r>
    </w:p>
    <w:p w:rsidR="00E25DE5" w:rsidRPr="00BB4B71" w:rsidRDefault="00BC3BB6" w:rsidP="00480261">
      <w:pPr>
        <w:pStyle w:val="NoSpacing"/>
        <w:numPr>
          <w:ilvl w:val="0"/>
          <w:numId w:val="10"/>
        </w:numPr>
        <w:rPr>
          <w:rFonts w:ascii="Bell MT" w:hAnsi="Bell MT"/>
        </w:rPr>
      </w:pPr>
      <w:r w:rsidRPr="00BB4B71">
        <w:rPr>
          <w:rFonts w:ascii="Bell MT" w:hAnsi="Bell MT"/>
        </w:rPr>
        <w:t>customized</w:t>
      </w:r>
      <w:r w:rsidR="00E25DE5" w:rsidRPr="00BB4B71">
        <w:rPr>
          <w:rFonts w:ascii="Bell MT" w:hAnsi="Bell MT"/>
        </w:rPr>
        <w:t xml:space="preserve"> both JIRA and Confluence to integrate into the pre-existing systems with an eye towards making the programs extensions of their systems, and not hindrances to their systems </w:t>
      </w:r>
    </w:p>
    <w:p w:rsidR="00E25DE5" w:rsidRPr="00BB4B71" w:rsidRDefault="00E25DE5" w:rsidP="00480261">
      <w:pPr>
        <w:pStyle w:val="NoSpacing"/>
        <w:numPr>
          <w:ilvl w:val="0"/>
          <w:numId w:val="10"/>
        </w:numPr>
        <w:rPr>
          <w:rFonts w:ascii="Bell MT" w:hAnsi="Bell MT"/>
        </w:rPr>
      </w:pPr>
      <w:r w:rsidRPr="00BB4B71">
        <w:rPr>
          <w:rFonts w:ascii="Bell MT" w:hAnsi="Bell MT"/>
        </w:rPr>
        <w:t>Created users on Active Directory</w:t>
      </w:r>
      <w:r w:rsidR="00A9126F">
        <w:rPr>
          <w:rFonts w:ascii="Bell MT" w:hAnsi="Bell MT"/>
        </w:rPr>
        <w:t>/LDAP</w:t>
      </w:r>
      <w:r w:rsidRPr="00BB4B71">
        <w:rPr>
          <w:rFonts w:ascii="Bell MT" w:hAnsi="Bell MT"/>
        </w:rPr>
        <w:t xml:space="preserve">, synched the users on Jira and assigned groups and spaces </w:t>
      </w:r>
    </w:p>
    <w:p w:rsidR="00E25DE5" w:rsidRPr="00BB4B71" w:rsidRDefault="00C0183C" w:rsidP="00480261">
      <w:pPr>
        <w:pStyle w:val="NoSpacing"/>
        <w:numPr>
          <w:ilvl w:val="0"/>
          <w:numId w:val="10"/>
        </w:numPr>
        <w:rPr>
          <w:rFonts w:ascii="Bell MT" w:hAnsi="Bell MT"/>
        </w:rPr>
      </w:pPr>
      <w:r w:rsidRPr="00BB4B71">
        <w:rPr>
          <w:rFonts w:ascii="Bell MT" w:hAnsi="Bell MT"/>
        </w:rPr>
        <w:t>Installed</w:t>
      </w:r>
      <w:r w:rsidR="00E25DE5" w:rsidRPr="00BB4B71">
        <w:rPr>
          <w:rFonts w:ascii="Bell MT" w:hAnsi="Bell MT"/>
        </w:rPr>
        <w:t xml:space="preserve"> and managed plug-ins for Jira and confluence in production environment.</w:t>
      </w:r>
    </w:p>
    <w:p w:rsidR="00E25DE5" w:rsidRPr="00BB4B71" w:rsidRDefault="00E25DE5" w:rsidP="00480261">
      <w:pPr>
        <w:pStyle w:val="NoSpacing"/>
        <w:numPr>
          <w:ilvl w:val="0"/>
          <w:numId w:val="10"/>
        </w:numPr>
        <w:rPr>
          <w:rFonts w:ascii="Bell MT" w:hAnsi="Bell MT"/>
        </w:rPr>
      </w:pPr>
      <w:r w:rsidRPr="00BB4B71">
        <w:rPr>
          <w:rFonts w:ascii="Bell MT" w:hAnsi="Bell MT"/>
        </w:rPr>
        <w:t xml:space="preserve">Managed JIRA Add-ons and Worked on Setup JIRA for </w:t>
      </w:r>
      <w:r w:rsidR="00EC4C21" w:rsidRPr="00BB4B71">
        <w:rPr>
          <w:rFonts w:ascii="Bell MT" w:hAnsi="Bell MT"/>
        </w:rPr>
        <w:t>Helpdesk</w:t>
      </w:r>
      <w:r w:rsidRPr="00BB4B71">
        <w:rPr>
          <w:rFonts w:ascii="Bell MT" w:hAnsi="Bell MT"/>
        </w:rPr>
        <w:t xml:space="preserve">/Tickets. </w:t>
      </w:r>
    </w:p>
    <w:p w:rsidR="00E25DE5" w:rsidRPr="00BB4B71" w:rsidRDefault="00E25DE5" w:rsidP="00480261">
      <w:pPr>
        <w:pStyle w:val="NoSpacing"/>
        <w:numPr>
          <w:ilvl w:val="0"/>
          <w:numId w:val="10"/>
        </w:numPr>
        <w:rPr>
          <w:rFonts w:ascii="Bell MT" w:hAnsi="Bell MT"/>
        </w:rPr>
      </w:pPr>
      <w:r w:rsidRPr="00BB4B71">
        <w:rPr>
          <w:rFonts w:ascii="Bell MT" w:hAnsi="Bell MT"/>
        </w:rPr>
        <w:lastRenderedPageBreak/>
        <w:t>Published Jir</w:t>
      </w:r>
      <w:r w:rsidR="00F503E8" w:rsidRPr="00BB4B71">
        <w:rPr>
          <w:rFonts w:ascii="Bell MT" w:hAnsi="Bell MT"/>
        </w:rPr>
        <w:t>a gadgets and D</w:t>
      </w:r>
      <w:r w:rsidRPr="00BB4B71">
        <w:rPr>
          <w:rFonts w:ascii="Bell MT" w:hAnsi="Bell MT"/>
        </w:rPr>
        <w:t xml:space="preserve">ashboards on </w:t>
      </w:r>
      <w:r w:rsidR="00F503E8" w:rsidRPr="00BB4B71">
        <w:rPr>
          <w:rFonts w:ascii="Bell MT" w:hAnsi="Bell MT"/>
        </w:rPr>
        <w:t>C</w:t>
      </w:r>
      <w:r w:rsidRPr="00BB4B71">
        <w:rPr>
          <w:rFonts w:ascii="Bell MT" w:hAnsi="Bell MT"/>
        </w:rPr>
        <w:t xml:space="preserve">onfluence </w:t>
      </w:r>
      <w:r w:rsidR="00F503E8" w:rsidRPr="00BB4B71">
        <w:rPr>
          <w:rFonts w:ascii="Bell MT" w:hAnsi="Bell MT"/>
        </w:rPr>
        <w:t>Spaces, P</w:t>
      </w:r>
      <w:r w:rsidRPr="00BB4B71">
        <w:rPr>
          <w:rFonts w:ascii="Bell MT" w:hAnsi="Bell MT"/>
        </w:rPr>
        <w:t>age</w:t>
      </w:r>
      <w:r w:rsidR="00F503E8" w:rsidRPr="00BB4B71">
        <w:rPr>
          <w:rFonts w:ascii="Bell MT" w:hAnsi="Bell MT"/>
        </w:rPr>
        <w:t>s, Child page</w:t>
      </w:r>
      <w:r w:rsidRPr="00BB4B71">
        <w:rPr>
          <w:rFonts w:ascii="Bell MT" w:hAnsi="Bell MT"/>
        </w:rPr>
        <w:t xml:space="preserve">. </w:t>
      </w:r>
    </w:p>
    <w:p w:rsidR="00E25DE5" w:rsidRPr="00BB4B71" w:rsidRDefault="00E25DE5" w:rsidP="00480261">
      <w:pPr>
        <w:pStyle w:val="NoSpacing"/>
        <w:numPr>
          <w:ilvl w:val="0"/>
          <w:numId w:val="10"/>
        </w:numPr>
        <w:rPr>
          <w:rFonts w:ascii="Bell MT" w:hAnsi="Bell MT"/>
        </w:rPr>
      </w:pPr>
      <w:r w:rsidRPr="00BB4B71">
        <w:rPr>
          <w:rFonts w:ascii="Bell MT" w:hAnsi="Bell MT"/>
        </w:rPr>
        <w:t>Setup Continuous Integration envi</w:t>
      </w:r>
      <w:r w:rsidR="0041658C" w:rsidRPr="00BB4B71">
        <w:rPr>
          <w:rFonts w:ascii="Bell MT" w:hAnsi="Bell MT"/>
        </w:rPr>
        <w:t>ronment using Jira, Bamboo, Bitbucket and Ant S</w:t>
      </w:r>
      <w:r w:rsidRPr="00BB4B71">
        <w:rPr>
          <w:rFonts w:ascii="Bell MT" w:hAnsi="Bell MT"/>
        </w:rPr>
        <w:t xml:space="preserve">cript. </w:t>
      </w:r>
    </w:p>
    <w:p w:rsidR="00E25DE5" w:rsidRDefault="00E25DE5" w:rsidP="00480261">
      <w:pPr>
        <w:pStyle w:val="NoSpacing"/>
        <w:numPr>
          <w:ilvl w:val="0"/>
          <w:numId w:val="10"/>
        </w:numPr>
        <w:rPr>
          <w:rFonts w:ascii="Bell MT" w:hAnsi="Bell MT"/>
        </w:rPr>
      </w:pPr>
      <w:r w:rsidRPr="00BB4B71">
        <w:rPr>
          <w:rFonts w:ascii="Bell MT" w:hAnsi="Bell MT"/>
        </w:rPr>
        <w:t xml:space="preserve">Worked with Jira Service Desk 3.0.x to set up service desk, creates service desk request types, and </w:t>
      </w:r>
      <w:r w:rsidR="00B2798F" w:rsidRPr="00BB4B71">
        <w:rPr>
          <w:rFonts w:ascii="Bell MT" w:hAnsi="Bell MT"/>
        </w:rPr>
        <w:t>makes</w:t>
      </w:r>
      <w:r w:rsidRPr="00BB4B71">
        <w:rPr>
          <w:rFonts w:ascii="Bell MT" w:hAnsi="Bell MT"/>
        </w:rPr>
        <w:t xml:space="preserve"> queues for service desk teams. </w:t>
      </w:r>
    </w:p>
    <w:p w:rsidR="00E915A3" w:rsidRDefault="00E915A3" w:rsidP="00480261">
      <w:pPr>
        <w:pStyle w:val="NoSpacing"/>
        <w:numPr>
          <w:ilvl w:val="0"/>
          <w:numId w:val="10"/>
        </w:numPr>
        <w:rPr>
          <w:rFonts w:ascii="Bell MT" w:hAnsi="Bell MT"/>
        </w:rPr>
      </w:pPr>
      <w:r>
        <w:rPr>
          <w:rFonts w:ascii="Bell MT" w:hAnsi="Bell MT"/>
        </w:rPr>
        <w:t>Prepared Shell and Groovy Scripts</w:t>
      </w:r>
    </w:p>
    <w:p w:rsidR="0062065C" w:rsidRPr="00BB4B71" w:rsidRDefault="0062065C" w:rsidP="00480261">
      <w:pPr>
        <w:pStyle w:val="NoSpacing"/>
        <w:numPr>
          <w:ilvl w:val="0"/>
          <w:numId w:val="10"/>
        </w:numPr>
        <w:rPr>
          <w:rFonts w:ascii="Bell MT" w:hAnsi="Bell MT"/>
        </w:rPr>
      </w:pPr>
      <w:r>
        <w:rPr>
          <w:rFonts w:ascii="Bell MT" w:hAnsi="Bell MT"/>
        </w:rPr>
        <w:t>Prepared REST API data to create projects, users and tickets in Jira</w:t>
      </w:r>
    </w:p>
    <w:p w:rsidR="00E25DE5" w:rsidRPr="00BB4B71" w:rsidRDefault="00E25DE5" w:rsidP="00480261">
      <w:pPr>
        <w:pStyle w:val="NoSpacing"/>
        <w:numPr>
          <w:ilvl w:val="0"/>
          <w:numId w:val="10"/>
        </w:numPr>
        <w:jc w:val="both"/>
        <w:rPr>
          <w:rFonts w:ascii="Bell MT" w:hAnsi="Bell MT"/>
        </w:rPr>
      </w:pPr>
      <w:r w:rsidRPr="00BB4B71">
        <w:rPr>
          <w:rFonts w:ascii="Bell MT" w:hAnsi="Bell MT"/>
        </w:rPr>
        <w:t>Configure the JIRA workflow for the project for improvement processes for screens, workflow procedures and reports of applicati</w:t>
      </w:r>
      <w:r w:rsidR="00271E20" w:rsidRPr="00BB4B71">
        <w:rPr>
          <w:rFonts w:ascii="Bell MT" w:hAnsi="Bell MT"/>
        </w:rPr>
        <w:t>ons as per business requirement.</w:t>
      </w:r>
    </w:p>
    <w:p w:rsidR="00271E20" w:rsidRPr="00BB4B71" w:rsidRDefault="00271E20" w:rsidP="00480261">
      <w:pPr>
        <w:pStyle w:val="NoSpacing"/>
        <w:numPr>
          <w:ilvl w:val="0"/>
          <w:numId w:val="10"/>
        </w:numPr>
        <w:jc w:val="both"/>
        <w:rPr>
          <w:rFonts w:ascii="Bell MT" w:hAnsi="Bell MT"/>
        </w:rPr>
      </w:pPr>
      <w:r w:rsidRPr="00BB4B71">
        <w:rPr>
          <w:rFonts w:ascii="Bell MT" w:hAnsi="Bell MT"/>
        </w:rPr>
        <w:t xml:space="preserve">Maintained JIRA team and program tech lead with Change management review </w:t>
      </w:r>
      <w:r w:rsidR="004C4C84" w:rsidRPr="00BB4B71">
        <w:rPr>
          <w:rFonts w:ascii="Bell MT" w:hAnsi="Bell MT"/>
        </w:rPr>
        <w:t>D</w:t>
      </w:r>
      <w:r w:rsidRPr="00BB4B71">
        <w:rPr>
          <w:rFonts w:ascii="Bell MT" w:hAnsi="Bell MT"/>
        </w:rPr>
        <w:t>ashboards.</w:t>
      </w:r>
    </w:p>
    <w:p w:rsidR="00E25DE5" w:rsidRPr="00BB4B71" w:rsidRDefault="00E25DE5" w:rsidP="00480261">
      <w:pPr>
        <w:pStyle w:val="NoSpacing"/>
        <w:numPr>
          <w:ilvl w:val="0"/>
          <w:numId w:val="10"/>
        </w:numPr>
        <w:jc w:val="both"/>
        <w:rPr>
          <w:rFonts w:ascii="Bell MT" w:hAnsi="Bell MT"/>
        </w:rPr>
      </w:pPr>
      <w:r w:rsidRPr="00BB4B71">
        <w:rPr>
          <w:rFonts w:ascii="Bell MT" w:hAnsi="Bell MT"/>
        </w:rPr>
        <w:t>Worked as team JIRA administrator providing access, working assigned tickets, and teaming with project developers to test product requirements/bugs/new improvements.</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Responsible for all production related changes builds and deployments. Creates SVN branches for parallel release.</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Developing Confluence pages and integrated with JIRA.</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Create team specific agile process flow in JIRA to move tasks from one activity to another.</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Able to create complex JIRA workflows including project workflow screen scheme and notification schemes in JIRA.</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Creating and modify workflows code using VB scripting.</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Set up and configured Git repositories for Git Hub on Linux server/windows desktop and used Git commands to initialize/update repositories.</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Resolved issues as they arise with JIRA projects and Confluence in coordination with JIRA hosting partner team.</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Created and managed JIRA templates and complex JIRA workflows including project workflows, screen schemes, permission schemes, and notification schemes and other functionality in support of departmental customers.</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 xml:space="preserve">Migrated all build jobs from Hudson to </w:t>
      </w:r>
      <w:r w:rsidR="002A71CA" w:rsidRPr="00BB4B71">
        <w:rPr>
          <w:rFonts w:ascii="Bell MT" w:hAnsi="Bell MT"/>
        </w:rPr>
        <w:t>Jenkins/Bamboos</w:t>
      </w:r>
    </w:p>
    <w:p w:rsidR="002A71CA" w:rsidRDefault="002A71CA" w:rsidP="00480261">
      <w:pPr>
        <w:pStyle w:val="ListParagraph"/>
        <w:widowControl w:val="0"/>
        <w:numPr>
          <w:ilvl w:val="0"/>
          <w:numId w:val="10"/>
        </w:numPr>
        <w:suppressAutoHyphens w:val="0"/>
        <w:autoSpaceDE w:val="0"/>
        <w:autoSpaceDN w:val="0"/>
        <w:adjustRightInd w:val="0"/>
        <w:spacing w:line="276" w:lineRule="auto"/>
        <w:jc w:val="both"/>
        <w:rPr>
          <w:rFonts w:ascii="Bell MT" w:hAnsi="Bell MT"/>
        </w:rPr>
      </w:pPr>
      <w:r w:rsidRPr="00BB4B71">
        <w:rPr>
          <w:rFonts w:ascii="Bell MT" w:hAnsi="Bell MT"/>
        </w:rPr>
        <w:t>I have resolved L1, L2 and L</w:t>
      </w:r>
      <w:r w:rsidR="006A0669" w:rsidRPr="00BB4B71">
        <w:rPr>
          <w:rFonts w:ascii="Bell MT" w:hAnsi="Bell MT"/>
        </w:rPr>
        <w:t>3 tickets</w:t>
      </w:r>
      <w:r w:rsidRPr="00BB4B71">
        <w:rPr>
          <w:rFonts w:ascii="Bell MT" w:hAnsi="Bell MT"/>
        </w:rPr>
        <w:t>with in SLA time</w:t>
      </w:r>
    </w:p>
    <w:p w:rsidR="007C0279" w:rsidRPr="007C0279" w:rsidRDefault="007C0279" w:rsidP="007C0279">
      <w:pPr>
        <w:pStyle w:val="ListParagraph"/>
        <w:numPr>
          <w:ilvl w:val="0"/>
          <w:numId w:val="10"/>
        </w:numPr>
        <w:suppressAutoHyphens w:val="0"/>
        <w:jc w:val="both"/>
        <w:rPr>
          <w:rFonts w:ascii="Bell MT" w:hAnsi="Bell MT"/>
        </w:rPr>
      </w:pPr>
      <w:r w:rsidRPr="004013FE">
        <w:rPr>
          <w:rFonts w:ascii="Bell MT" w:hAnsi="Bell MT"/>
        </w:rPr>
        <w:t>Preparing Documents like HLD, DLD and LLD</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Provided ongoing support and configuration for JIRA projects, workflows, screens, fields, permissions and other administrative tasks.</w:t>
      </w:r>
    </w:p>
    <w:p w:rsidR="004C4C84" w:rsidRPr="00BB4B71" w:rsidRDefault="004C4C84" w:rsidP="00480261">
      <w:pPr>
        <w:numPr>
          <w:ilvl w:val="0"/>
          <w:numId w:val="10"/>
        </w:numPr>
        <w:shd w:val="clear" w:color="auto" w:fill="FFFFFF"/>
        <w:spacing w:beforeAutospacing="1" w:afterAutospacing="1" w:line="260" w:lineRule="atLeast"/>
        <w:jc w:val="both"/>
        <w:rPr>
          <w:rFonts w:ascii="Bell MT" w:hAnsi="Bell MT"/>
        </w:rPr>
      </w:pPr>
      <w:r w:rsidRPr="00BB4B71">
        <w:rPr>
          <w:rFonts w:ascii="Bell MT" w:hAnsi="Bell MT"/>
        </w:rPr>
        <w:t>Addressed user questions and develop training as needed, worked in incoming questions and inquires related to JIRA applications.</w:t>
      </w:r>
    </w:p>
    <w:p w:rsidR="00826FB8" w:rsidRPr="00BB4B71" w:rsidRDefault="00BB7B17" w:rsidP="004134B9">
      <w:pPr>
        <w:pStyle w:val="NoSpacing"/>
        <w:rPr>
          <w:rFonts w:ascii="Bell MT" w:hAnsi="Bell MT"/>
        </w:rPr>
      </w:pPr>
      <w:r w:rsidRPr="00BB4B71">
        <w:rPr>
          <w:rFonts w:ascii="Bell MT" w:hAnsi="Bell MT"/>
          <w:b/>
          <w:u w:val="single"/>
        </w:rPr>
        <w:t>Environment:</w:t>
      </w:r>
      <w:r w:rsidR="003A6960" w:rsidRPr="00BB4B71">
        <w:rPr>
          <w:rFonts w:ascii="Bell MT" w:hAnsi="Bell MT"/>
        </w:rPr>
        <w:t xml:space="preserve"> Atlassian Suite (Stash</w:t>
      </w:r>
      <w:r w:rsidR="003E5071">
        <w:rPr>
          <w:rFonts w:ascii="Bell MT" w:hAnsi="Bell MT"/>
        </w:rPr>
        <w:t>/Bitbucket</w:t>
      </w:r>
      <w:r w:rsidR="003A6960" w:rsidRPr="00BB4B71">
        <w:rPr>
          <w:rFonts w:ascii="Bell MT" w:hAnsi="Bell MT"/>
        </w:rPr>
        <w:t>, Jira</w:t>
      </w:r>
      <w:r w:rsidR="00F503E8" w:rsidRPr="00BB4B71">
        <w:rPr>
          <w:rFonts w:ascii="Bell MT" w:hAnsi="Bell MT"/>
        </w:rPr>
        <w:t>, Confluence, C</w:t>
      </w:r>
      <w:r w:rsidRPr="00BB4B71">
        <w:rPr>
          <w:rFonts w:ascii="Bell MT" w:hAnsi="Bell MT"/>
        </w:rPr>
        <w:t>rowd</w:t>
      </w:r>
      <w:r w:rsidR="006B485E" w:rsidRPr="00BB4B71">
        <w:rPr>
          <w:rFonts w:ascii="Bell MT" w:hAnsi="Bell MT"/>
        </w:rPr>
        <w:t>)</w:t>
      </w:r>
      <w:r w:rsidR="00F503E8" w:rsidRPr="00BB4B71">
        <w:rPr>
          <w:rFonts w:ascii="Bell MT" w:hAnsi="Bell MT"/>
        </w:rPr>
        <w:t>, GIT/GITHUB, ANT</w:t>
      </w:r>
      <w:r w:rsidR="006B485E" w:rsidRPr="00BB4B71">
        <w:rPr>
          <w:rFonts w:ascii="Bell MT" w:hAnsi="Bell MT"/>
        </w:rPr>
        <w:t>, Maven</w:t>
      </w:r>
      <w:r w:rsidR="00621FDD" w:rsidRPr="00BB4B71">
        <w:rPr>
          <w:rFonts w:ascii="Bell MT" w:hAnsi="Bell MT"/>
        </w:rPr>
        <w:t xml:space="preserve">, </w:t>
      </w:r>
      <w:r w:rsidR="004C4C84" w:rsidRPr="00BB4B71">
        <w:rPr>
          <w:rFonts w:ascii="Bell MT" w:hAnsi="Bell MT"/>
        </w:rPr>
        <w:t>Jenkins, Bamboo</w:t>
      </w:r>
      <w:r w:rsidR="006A1111" w:rsidRPr="00BB4B71">
        <w:rPr>
          <w:rFonts w:ascii="Bell MT" w:hAnsi="Bell MT"/>
        </w:rPr>
        <w:t xml:space="preserve">, </w:t>
      </w:r>
      <w:r w:rsidRPr="00BB4B71">
        <w:rPr>
          <w:rFonts w:ascii="Bell MT" w:hAnsi="Bell MT"/>
        </w:rPr>
        <w:t xml:space="preserve">Jenkins Enterprise, UNIX, Linux, </w:t>
      </w:r>
      <w:r w:rsidR="00C52DBF">
        <w:rPr>
          <w:rFonts w:ascii="Bell MT" w:hAnsi="Bell MT"/>
        </w:rPr>
        <w:t xml:space="preserve">Groovy / </w:t>
      </w:r>
      <w:r w:rsidRPr="00BB4B71">
        <w:rPr>
          <w:rFonts w:ascii="Bell MT" w:hAnsi="Bell MT"/>
        </w:rPr>
        <w:t xml:space="preserve">Shell Scripts, </w:t>
      </w:r>
      <w:r w:rsidR="00810C72" w:rsidRPr="00BB4B71">
        <w:rPr>
          <w:rFonts w:ascii="Bell MT" w:hAnsi="Bell MT"/>
        </w:rPr>
        <w:t>Windows</w:t>
      </w:r>
      <w:r w:rsidR="00621FDD" w:rsidRPr="00BB4B71">
        <w:rPr>
          <w:rFonts w:ascii="Bell MT" w:hAnsi="Bell MT"/>
        </w:rPr>
        <w:t xml:space="preserve">, </w:t>
      </w:r>
      <w:r w:rsidR="00133406">
        <w:rPr>
          <w:rFonts w:ascii="Bell MT" w:hAnsi="Bell MT"/>
        </w:rPr>
        <w:t xml:space="preserve">REST API, </w:t>
      </w:r>
      <w:r w:rsidR="00621FDD" w:rsidRPr="00BB4B71">
        <w:rPr>
          <w:rFonts w:ascii="Bell MT" w:hAnsi="Bell MT"/>
        </w:rPr>
        <w:t>AWS-EC2</w:t>
      </w:r>
      <w:r w:rsidR="00F14528" w:rsidRPr="00BB4B71">
        <w:rPr>
          <w:rFonts w:ascii="Bell MT" w:hAnsi="Bell MT"/>
        </w:rPr>
        <w:t>, M</w:t>
      </w:r>
      <w:r w:rsidR="00F9015B" w:rsidRPr="00BB4B71">
        <w:rPr>
          <w:rFonts w:ascii="Bell MT" w:hAnsi="Bell MT"/>
        </w:rPr>
        <w:t>S</w:t>
      </w:r>
      <w:r w:rsidR="00F14528" w:rsidRPr="00BB4B71">
        <w:rPr>
          <w:rFonts w:ascii="Bell MT" w:hAnsi="Bell MT"/>
        </w:rPr>
        <w:t>-Azure.</w:t>
      </w:r>
    </w:p>
    <w:p w:rsidR="00FA615B" w:rsidRDefault="00FA615B" w:rsidP="00FA615B">
      <w:pPr>
        <w:tabs>
          <w:tab w:val="left" w:pos="2180"/>
          <w:tab w:val="left" w:pos="4560"/>
        </w:tabs>
        <w:rPr>
          <w:rFonts w:ascii="Bell MT" w:hAnsi="Bell MT" w:cs="Calibri Light"/>
        </w:rPr>
      </w:pPr>
    </w:p>
    <w:p w:rsidR="006A0669" w:rsidRDefault="006A0669" w:rsidP="00FA615B">
      <w:pPr>
        <w:tabs>
          <w:tab w:val="left" w:pos="2180"/>
          <w:tab w:val="left" w:pos="4560"/>
        </w:tabs>
        <w:rPr>
          <w:rFonts w:ascii="Bell MT" w:hAnsi="Bell MT" w:cs="Calibri Light"/>
        </w:rPr>
      </w:pPr>
    </w:p>
    <w:p w:rsidR="006A0669" w:rsidRDefault="006A0669" w:rsidP="00FA615B">
      <w:pPr>
        <w:tabs>
          <w:tab w:val="left" w:pos="2180"/>
          <w:tab w:val="left" w:pos="4560"/>
        </w:tabs>
        <w:rPr>
          <w:rFonts w:ascii="Bell MT" w:hAnsi="Bell MT" w:cs="Calibri Light"/>
        </w:rPr>
      </w:pPr>
    </w:p>
    <w:p w:rsidR="006A0669" w:rsidRDefault="006A0669" w:rsidP="00FA615B">
      <w:pPr>
        <w:tabs>
          <w:tab w:val="left" w:pos="2180"/>
          <w:tab w:val="left" w:pos="4560"/>
        </w:tabs>
        <w:rPr>
          <w:rFonts w:ascii="Bell MT" w:hAnsi="Bell MT" w:cs="Calibri Light"/>
        </w:rPr>
      </w:pPr>
    </w:p>
    <w:p w:rsidR="006A0669" w:rsidRDefault="006A0669" w:rsidP="00FA615B">
      <w:pPr>
        <w:tabs>
          <w:tab w:val="left" w:pos="2180"/>
          <w:tab w:val="left" w:pos="4560"/>
        </w:tabs>
        <w:rPr>
          <w:rFonts w:ascii="Bell MT" w:hAnsi="Bell MT" w:cs="Calibri Light"/>
        </w:rPr>
      </w:pPr>
    </w:p>
    <w:p w:rsidR="006A0669" w:rsidRDefault="006A0669" w:rsidP="00FA615B">
      <w:pPr>
        <w:tabs>
          <w:tab w:val="left" w:pos="2180"/>
          <w:tab w:val="left" w:pos="4560"/>
        </w:tabs>
        <w:rPr>
          <w:rFonts w:ascii="Bell MT" w:hAnsi="Bell MT" w:cs="Calibri Light"/>
        </w:rPr>
      </w:pPr>
    </w:p>
    <w:p w:rsidR="006A0669" w:rsidRPr="00BB4B71" w:rsidRDefault="006A0669" w:rsidP="00FA615B">
      <w:pPr>
        <w:tabs>
          <w:tab w:val="left" w:pos="2180"/>
          <w:tab w:val="left" w:pos="4560"/>
        </w:tabs>
        <w:rPr>
          <w:rFonts w:ascii="Bell MT" w:hAnsi="Bell MT" w:cs="Calibri Light"/>
        </w:rPr>
      </w:pPr>
    </w:p>
    <w:p w:rsidR="00FA615B" w:rsidRDefault="00FA615B" w:rsidP="00FA615B">
      <w:pPr>
        <w:tabs>
          <w:tab w:val="left" w:pos="2180"/>
          <w:tab w:val="left" w:pos="4560"/>
        </w:tabs>
        <w:rPr>
          <w:rFonts w:ascii="Bell MT" w:hAnsi="Bell MT" w:cs="Calibri Light"/>
        </w:rPr>
      </w:pPr>
    </w:p>
    <w:p w:rsidR="001C3946" w:rsidRPr="00BB4B71" w:rsidRDefault="001C3946" w:rsidP="00FA615B">
      <w:pPr>
        <w:tabs>
          <w:tab w:val="left" w:pos="2180"/>
          <w:tab w:val="left" w:pos="4560"/>
        </w:tabs>
        <w:rPr>
          <w:rFonts w:ascii="Bell MT" w:hAnsi="Bell MT" w:cs="Calibri Light"/>
        </w:rPr>
      </w:pPr>
    </w:p>
    <w:p w:rsidR="00E55372" w:rsidRDefault="00E55372" w:rsidP="00FA615B">
      <w:pPr>
        <w:tabs>
          <w:tab w:val="left" w:pos="2180"/>
          <w:tab w:val="left" w:pos="4560"/>
        </w:tabs>
        <w:rPr>
          <w:rFonts w:ascii="Bell MT" w:eastAsia="Arial" w:hAnsi="Bell MT"/>
          <w:b/>
        </w:rPr>
      </w:pPr>
    </w:p>
    <w:p w:rsidR="00B15DBB" w:rsidRDefault="00B15DBB" w:rsidP="00FA615B">
      <w:pPr>
        <w:tabs>
          <w:tab w:val="left" w:pos="2180"/>
          <w:tab w:val="left" w:pos="4560"/>
        </w:tabs>
        <w:rPr>
          <w:rFonts w:ascii="Bell MT" w:eastAsia="Arial" w:hAnsi="Bell MT"/>
          <w:b/>
        </w:rPr>
      </w:pPr>
    </w:p>
    <w:p w:rsidR="00DE11C3" w:rsidRPr="00BB4B71" w:rsidRDefault="00FA615B" w:rsidP="00FA615B">
      <w:pPr>
        <w:tabs>
          <w:tab w:val="left" w:pos="2180"/>
          <w:tab w:val="left" w:pos="4560"/>
        </w:tabs>
        <w:rPr>
          <w:rFonts w:ascii="Bell MT" w:eastAsia="Arial" w:hAnsi="Bell MT"/>
          <w:b/>
        </w:rPr>
      </w:pPr>
      <w:r w:rsidRPr="00BB4B71">
        <w:rPr>
          <w:rFonts w:ascii="Bell MT" w:eastAsia="Arial" w:hAnsi="Bell MT"/>
          <w:b/>
        </w:rPr>
        <w:lastRenderedPageBreak/>
        <w:t xml:space="preserve">Project 2:                        </w:t>
      </w:r>
    </w:p>
    <w:p w:rsidR="00165A06" w:rsidRPr="00BB4B71" w:rsidRDefault="00EF1A8E">
      <w:pPr>
        <w:pStyle w:val="Subtitle"/>
        <w:jc w:val="left"/>
        <w:rPr>
          <w:rFonts w:ascii="Bell MT" w:hAnsi="Bell MT"/>
        </w:rPr>
      </w:pPr>
      <w:r w:rsidRPr="00BB4B71">
        <w:rPr>
          <w:rFonts w:ascii="Bell MT" w:hAnsi="Bell MT"/>
          <w:smallCaps/>
        </w:rPr>
        <w:t xml:space="preserve">Position: </w:t>
      </w:r>
      <w:r w:rsidR="00E55372">
        <w:rPr>
          <w:rFonts w:ascii="Bell MT" w:hAnsi="Bell MT"/>
          <w:smallCaps/>
        </w:rPr>
        <w:t xml:space="preserve">Jira </w:t>
      </w:r>
      <w:r w:rsidR="001728EB">
        <w:rPr>
          <w:rFonts w:ascii="Bell MT" w:hAnsi="Bell MT"/>
          <w:smallCaps/>
        </w:rPr>
        <w:t xml:space="preserve">Admin                                                                                                            </w:t>
      </w:r>
      <w:r w:rsidR="00867911" w:rsidRPr="00BB4B71">
        <w:rPr>
          <w:rFonts w:ascii="Bell MT" w:hAnsi="Bell MT"/>
          <w:smallCaps/>
        </w:rPr>
        <w:t>OCT 201</w:t>
      </w:r>
      <w:r w:rsidR="006A0669">
        <w:rPr>
          <w:rFonts w:ascii="Bell MT" w:hAnsi="Bell MT"/>
          <w:smallCaps/>
        </w:rPr>
        <w:t>5</w:t>
      </w:r>
      <w:r w:rsidR="00D64B06" w:rsidRPr="00BB4B71">
        <w:rPr>
          <w:rFonts w:ascii="Bell MT" w:hAnsi="Bell MT"/>
          <w:smallCaps/>
        </w:rPr>
        <w:t xml:space="preserve">to </w:t>
      </w:r>
      <w:r w:rsidR="00446177" w:rsidRPr="00BB4B71">
        <w:rPr>
          <w:rFonts w:ascii="Bell MT" w:hAnsi="Bell MT"/>
          <w:smallCaps/>
        </w:rPr>
        <w:t>J</w:t>
      </w:r>
      <w:r w:rsidR="00446177">
        <w:rPr>
          <w:rFonts w:ascii="Bell MT" w:hAnsi="Bell MT"/>
          <w:smallCaps/>
        </w:rPr>
        <w:t>an</w:t>
      </w:r>
      <w:r w:rsidR="00D64B06" w:rsidRPr="00BB4B71">
        <w:rPr>
          <w:rFonts w:ascii="Bell MT" w:hAnsi="Bell MT"/>
          <w:smallCaps/>
        </w:rPr>
        <w:t xml:space="preserve"> 201</w:t>
      </w:r>
      <w:r w:rsidR="00446177">
        <w:rPr>
          <w:rFonts w:ascii="Bell MT" w:hAnsi="Bell MT"/>
          <w:smallCaps/>
        </w:rPr>
        <w:t>9</w:t>
      </w:r>
    </w:p>
    <w:p w:rsidR="00165A06" w:rsidRPr="00BB4B71" w:rsidRDefault="005B1988">
      <w:pPr>
        <w:rPr>
          <w:rFonts w:ascii="Bell MT" w:hAnsi="Bell MT"/>
          <w:sz w:val="26"/>
          <w:szCs w:val="26"/>
        </w:rPr>
      </w:pPr>
      <w:r w:rsidRPr="00BB4B71">
        <w:rPr>
          <w:rFonts w:ascii="Bell MT" w:hAnsi="Bell MT"/>
          <w:b/>
          <w:smallCaps/>
          <w:sz w:val="26"/>
          <w:szCs w:val="26"/>
        </w:rPr>
        <w:t>CLIENT:</w:t>
      </w:r>
      <w:r w:rsidR="00925DF7">
        <w:rPr>
          <w:rFonts w:ascii="Bell MT" w:hAnsi="Bell MT"/>
          <w:b/>
          <w:smallCaps/>
          <w:sz w:val="26"/>
          <w:szCs w:val="26"/>
        </w:rPr>
        <w:t>Viacom - MTV</w:t>
      </w:r>
      <w:r w:rsidR="00867911" w:rsidRPr="00BB4B71">
        <w:rPr>
          <w:rFonts w:ascii="Bell MT" w:hAnsi="Bell MT"/>
          <w:b/>
          <w:smallCaps/>
          <w:sz w:val="26"/>
          <w:szCs w:val="26"/>
        </w:rPr>
        <w:t xml:space="preserve"> Networks</w:t>
      </w:r>
    </w:p>
    <w:p w:rsidR="00867911" w:rsidRPr="00BB4B71" w:rsidRDefault="00867911" w:rsidP="00ED2EE0">
      <w:pPr>
        <w:pBdr>
          <w:top w:val="single" w:sz="12" w:space="12" w:color="000000"/>
          <w:left w:val="none" w:sz="0" w:space="0" w:color="000000"/>
          <w:bottom w:val="none" w:sz="0" w:space="0" w:color="000000"/>
          <w:right w:val="none" w:sz="0" w:space="0" w:color="000000"/>
        </w:pBdr>
        <w:spacing w:after="120"/>
        <w:jc w:val="both"/>
        <w:rPr>
          <w:rFonts w:ascii="Bell MT" w:hAnsi="Bell MT"/>
          <w:b/>
          <w:u w:val="single"/>
        </w:rPr>
      </w:pPr>
      <w:r w:rsidRPr="00BB4B71">
        <w:rPr>
          <w:rFonts w:ascii="Bell MT" w:hAnsi="Bell MT"/>
          <w:b/>
          <w:u w:val="single"/>
        </w:rPr>
        <w:t>Project Description:</w:t>
      </w:r>
    </w:p>
    <w:p w:rsidR="00867911" w:rsidRPr="00BB4B71" w:rsidRDefault="00867911" w:rsidP="00ED2EE0">
      <w:pPr>
        <w:pBdr>
          <w:top w:val="single" w:sz="12" w:space="12" w:color="000000"/>
          <w:left w:val="none" w:sz="0" w:space="0" w:color="000000"/>
          <w:bottom w:val="none" w:sz="0" w:space="0" w:color="000000"/>
          <w:right w:val="none" w:sz="0" w:space="0" w:color="000000"/>
        </w:pBdr>
        <w:spacing w:after="120"/>
        <w:jc w:val="both"/>
        <w:rPr>
          <w:rFonts w:ascii="Bell MT" w:hAnsi="Bell MT"/>
        </w:rPr>
      </w:pPr>
      <w:r w:rsidRPr="00BB4B71">
        <w:rPr>
          <w:rFonts w:ascii="Bell MT" w:hAnsi="Bell MT"/>
        </w:rPr>
        <w:t>Viacom International is an information management company having more than 300 websites like mtv.com, nickjr.com,</w:t>
      </w:r>
      <w:r w:rsidR="00ED2EE0" w:rsidRPr="00BB4B71">
        <w:rPr>
          <w:rFonts w:ascii="Bell MT" w:hAnsi="Bell MT"/>
        </w:rPr>
        <w:t xml:space="preserve"> comedycentral.com, vh1.com etc.</w:t>
      </w:r>
      <w:r w:rsidRPr="00BB4B71">
        <w:rPr>
          <w:rFonts w:ascii="Bell MT" w:hAnsi="Bell MT"/>
        </w:rPr>
        <w:t xml:space="preserve"> The Platform Site Support group will provide support for sites and application services that are implemented on platforms and technologies that are standard within MTV Online. We started supporting 75 sites and do performance tuning and capacity planning. We are basically responsible for any site outages and transaction failures. Also, responsible for a</w:t>
      </w:r>
      <w:r w:rsidR="00ED2EE0" w:rsidRPr="00BB4B71">
        <w:rPr>
          <w:rFonts w:ascii="Bell MT" w:hAnsi="Bell MT"/>
        </w:rPr>
        <w:t>ll tools like Jira, confluence,</w:t>
      </w:r>
      <w:r w:rsidRPr="00BB4B71">
        <w:rPr>
          <w:rFonts w:ascii="Bell MT" w:hAnsi="Bell MT"/>
        </w:rPr>
        <w:t xml:space="preserve"> Crowd and etc</w:t>
      </w:r>
    </w:p>
    <w:p w:rsidR="00165A06" w:rsidRPr="00BB4B71" w:rsidRDefault="00165A06" w:rsidP="004C0817">
      <w:pPr>
        <w:pBdr>
          <w:top w:val="single" w:sz="12" w:space="12" w:color="000000"/>
          <w:left w:val="none" w:sz="0" w:space="0" w:color="000000"/>
          <w:bottom w:val="none" w:sz="0" w:space="0" w:color="000000"/>
          <w:right w:val="none" w:sz="0" w:space="0" w:color="000000"/>
        </w:pBdr>
        <w:spacing w:after="120"/>
        <w:rPr>
          <w:rFonts w:ascii="Bell MT" w:hAnsi="Bell MT"/>
          <w:u w:val="single"/>
        </w:rPr>
      </w:pPr>
      <w:r w:rsidRPr="00BB4B71">
        <w:rPr>
          <w:rFonts w:ascii="Bell MT" w:hAnsi="Bell MT"/>
          <w:b/>
          <w:u w:val="single"/>
        </w:rPr>
        <w:t>Responsibilities:</w:t>
      </w:r>
    </w:p>
    <w:p w:rsidR="00165A06" w:rsidRPr="00BB4B71" w:rsidRDefault="00504B04" w:rsidP="004134B9">
      <w:pPr>
        <w:pStyle w:val="NoSpacing"/>
        <w:numPr>
          <w:ilvl w:val="0"/>
          <w:numId w:val="11"/>
        </w:numPr>
        <w:rPr>
          <w:rFonts w:ascii="Bell MT" w:hAnsi="Bell MT"/>
        </w:rPr>
      </w:pPr>
      <w:r>
        <w:rPr>
          <w:rFonts w:ascii="Bell MT" w:hAnsi="Bell MT"/>
        </w:rPr>
        <w:t>W</w:t>
      </w:r>
      <w:r w:rsidR="00165A06" w:rsidRPr="00BB4B71">
        <w:rPr>
          <w:rFonts w:ascii="Bell MT" w:hAnsi="Bell MT"/>
        </w:rPr>
        <w:t>ork</w:t>
      </w:r>
      <w:r>
        <w:rPr>
          <w:rFonts w:ascii="Bell MT" w:hAnsi="Bell MT"/>
        </w:rPr>
        <w:t>ed</w:t>
      </w:r>
      <w:r w:rsidR="00165A06" w:rsidRPr="00BB4B71">
        <w:rPr>
          <w:rFonts w:ascii="Bell MT" w:hAnsi="Bell MT"/>
        </w:rPr>
        <w:t xml:space="preserve"> as Atlassian Systems</w:t>
      </w:r>
      <w:r w:rsidR="003A6960" w:rsidRPr="00BB4B71">
        <w:rPr>
          <w:rFonts w:ascii="Bell MT" w:hAnsi="Bell MT"/>
        </w:rPr>
        <w:t xml:space="preserve"> Lead handling JIRA, Confluence</w:t>
      </w:r>
      <w:r w:rsidR="00165A06" w:rsidRPr="00BB4B71">
        <w:rPr>
          <w:rFonts w:ascii="Bell MT" w:hAnsi="Bell MT"/>
        </w:rPr>
        <w:t>, and JIRA Agile.</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Worked on JIRA customization such as creating Issue type schemes, Complex Workflows, Field Configurations. </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Created and Modifies </w:t>
      </w:r>
      <w:r w:rsidR="00453C82" w:rsidRPr="00BB4B71">
        <w:rPr>
          <w:rFonts w:ascii="Bell MT" w:hAnsi="Bell MT"/>
        </w:rPr>
        <w:t>Existing</w:t>
      </w:r>
      <w:r w:rsidRPr="00BB4B71">
        <w:rPr>
          <w:rFonts w:ascii="Bell MT" w:hAnsi="Bell MT"/>
        </w:rPr>
        <w:t xml:space="preserve"> Permissions </w:t>
      </w:r>
      <w:r w:rsidR="00453C82" w:rsidRPr="00BB4B71">
        <w:rPr>
          <w:rFonts w:ascii="Bell MT" w:hAnsi="Bell MT"/>
        </w:rPr>
        <w:t>schemes, Screen</w:t>
      </w:r>
      <w:r w:rsidRPr="00BB4B71">
        <w:rPr>
          <w:rFonts w:ascii="Bell MT" w:hAnsi="Bell MT"/>
        </w:rPr>
        <w:t xml:space="preserve"> schemes and Notification schemes for all projects as per Team's requirement. </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Creating project for testing team based on Zephyr plug-in. </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Working on JIRA Agile projects like Creating Scrum/Kanban boards, configured columns, Filters and Reports for Sprints. </w:t>
      </w:r>
    </w:p>
    <w:p w:rsidR="00B84975" w:rsidRPr="00BB4B71" w:rsidRDefault="00B84975" w:rsidP="00ED2EE0">
      <w:pPr>
        <w:numPr>
          <w:ilvl w:val="0"/>
          <w:numId w:val="11"/>
        </w:numPr>
        <w:shd w:val="clear" w:color="auto" w:fill="FFFFFF"/>
        <w:spacing w:beforeAutospacing="1" w:afterAutospacing="1" w:line="260" w:lineRule="atLeast"/>
        <w:jc w:val="both"/>
        <w:rPr>
          <w:rFonts w:ascii="Bell MT" w:hAnsi="Bell MT"/>
        </w:rPr>
      </w:pPr>
      <w:r w:rsidRPr="00BB4B71">
        <w:rPr>
          <w:rFonts w:ascii="Bell MT" w:hAnsi="Bell MT"/>
        </w:rPr>
        <w:t>JIRA customization – Issue Schemes, Workflow Schemes, Field Configuration Schemes, Screen Schemes, Permission Schemes, Notification Schemes.</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Creating a change requests, work orders and problem tickets using BMC Remedy tool and getting approvals from higher officials. </w:t>
      </w:r>
    </w:p>
    <w:p w:rsidR="00165A06" w:rsidRPr="00BB4B71" w:rsidRDefault="00165A06" w:rsidP="004134B9">
      <w:pPr>
        <w:pStyle w:val="NoSpacing"/>
        <w:numPr>
          <w:ilvl w:val="0"/>
          <w:numId w:val="11"/>
        </w:numPr>
        <w:rPr>
          <w:rFonts w:ascii="Bell MT" w:hAnsi="Bell MT"/>
        </w:rPr>
      </w:pPr>
      <w:r w:rsidRPr="00BB4B71">
        <w:rPr>
          <w:rFonts w:ascii="Bell MT" w:hAnsi="Bell MT"/>
        </w:rPr>
        <w:t>Performed</w:t>
      </w:r>
      <w:r w:rsidR="00B2798F" w:rsidRPr="00BB4B71">
        <w:rPr>
          <w:rFonts w:ascii="Bell MT" w:hAnsi="Bell MT"/>
        </w:rPr>
        <w:t xml:space="preserve"> migration of application from V</w:t>
      </w:r>
      <w:r w:rsidRPr="00BB4B71">
        <w:rPr>
          <w:rFonts w:ascii="Bell MT" w:hAnsi="Bell MT"/>
        </w:rPr>
        <w:t>6.x to 7.x and also upgraded WebLogic instances from 6.x to 7.x.</w:t>
      </w:r>
    </w:p>
    <w:p w:rsidR="00165A06" w:rsidRPr="00BB4B71" w:rsidRDefault="00165A06" w:rsidP="004134B9">
      <w:pPr>
        <w:pStyle w:val="NoSpacing"/>
        <w:numPr>
          <w:ilvl w:val="0"/>
          <w:numId w:val="11"/>
        </w:numPr>
        <w:rPr>
          <w:rFonts w:ascii="Bell MT" w:hAnsi="Bell MT"/>
        </w:rPr>
      </w:pPr>
      <w:r w:rsidRPr="00BB4B71">
        <w:rPr>
          <w:rFonts w:ascii="Bell MT" w:hAnsi="Bell MT"/>
        </w:rPr>
        <w:t>Connected Fisheye to the mercurial repository on Bitbucket for overview of source code and also setup Crucible for code review.</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Worked on JIRA installation and upgrade and Performed JIRA configuration and Achieved JIRA setup for </w:t>
      </w:r>
      <w:r w:rsidR="00D11C29" w:rsidRPr="00BB4B71">
        <w:rPr>
          <w:rFonts w:ascii="Bell MT" w:hAnsi="Bell MT"/>
        </w:rPr>
        <w:t>Helpdesk</w:t>
      </w:r>
      <w:r w:rsidRPr="00BB4B71">
        <w:rPr>
          <w:rFonts w:ascii="Bell MT" w:hAnsi="Bell MT"/>
        </w:rPr>
        <w:t xml:space="preserve">/Tickets </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Worked on JIRA Service Desk </w:t>
      </w:r>
      <w:r w:rsidR="00F14528" w:rsidRPr="00BB4B71">
        <w:rPr>
          <w:rFonts w:ascii="Bell MT" w:hAnsi="Bell MT"/>
        </w:rPr>
        <w:t>workflows which include</w:t>
      </w:r>
      <w:r w:rsidRPr="00BB4B71">
        <w:rPr>
          <w:rFonts w:ascii="Bell MT" w:hAnsi="Bell MT"/>
        </w:rPr>
        <w:t xml:space="preserve"> project workflows, screen schemes and permission schemes.</w:t>
      </w:r>
    </w:p>
    <w:p w:rsidR="00165A06" w:rsidRPr="00BB4B71" w:rsidRDefault="00165A06" w:rsidP="004134B9">
      <w:pPr>
        <w:pStyle w:val="NoSpacing"/>
        <w:numPr>
          <w:ilvl w:val="0"/>
          <w:numId w:val="11"/>
        </w:numPr>
        <w:rPr>
          <w:rFonts w:ascii="Bell MT" w:hAnsi="Bell MT"/>
        </w:rPr>
      </w:pPr>
      <w:r w:rsidRPr="00BB4B71">
        <w:rPr>
          <w:rFonts w:ascii="Bell MT" w:hAnsi="Bell MT"/>
        </w:rPr>
        <w:t>Up gradation and Migration of JIRA, Stash/ Bit bucket, Bamboo. Created/Managed Users and Groups in Jira.</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Installed and managed plugins for Jira and confluence in production environment and Installed and Managed JIRA Add-ons.  </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Worked with JIRA Service </w:t>
      </w:r>
      <w:r w:rsidR="005B4204" w:rsidRPr="00BB4B71">
        <w:rPr>
          <w:rFonts w:ascii="Bell MT" w:hAnsi="Bell MT"/>
        </w:rPr>
        <w:t>Desk to</w:t>
      </w:r>
      <w:r w:rsidRPr="00BB4B71">
        <w:rPr>
          <w:rFonts w:ascii="Bell MT" w:hAnsi="Bell MT"/>
        </w:rPr>
        <w:t xml:space="preserve"> set up service desk, create service desk request types, and make queues for service desk teams.  </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Setup Jira "Timesheet Report" plugin, to help users for time-tracking on their dashboards using a JQL or by configuring manually. </w:t>
      </w:r>
    </w:p>
    <w:p w:rsidR="00165A06" w:rsidRPr="00BB4B71" w:rsidRDefault="00165A06" w:rsidP="004134B9">
      <w:pPr>
        <w:pStyle w:val="NoSpacing"/>
        <w:numPr>
          <w:ilvl w:val="0"/>
          <w:numId w:val="11"/>
        </w:numPr>
        <w:rPr>
          <w:rFonts w:ascii="Bell MT" w:hAnsi="Bell MT"/>
        </w:rPr>
      </w:pPr>
      <w:r w:rsidRPr="00BB4B71">
        <w:rPr>
          <w:rFonts w:ascii="Bell MT" w:hAnsi="Bell MT"/>
        </w:rPr>
        <w:t>Upgraded all the plugins and applicat</w:t>
      </w:r>
      <w:r w:rsidR="00ED2EE0" w:rsidRPr="00BB4B71">
        <w:rPr>
          <w:rFonts w:ascii="Bell MT" w:hAnsi="Bell MT"/>
        </w:rPr>
        <w:t>ions (Stash, Confluence, Jira and FishEye</w:t>
      </w:r>
      <w:r w:rsidRPr="00BB4B71">
        <w:rPr>
          <w:rFonts w:ascii="Bell MT" w:hAnsi="Bell MT"/>
        </w:rPr>
        <w:t xml:space="preserve">) and synced with the old production applications. </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Investigating the Jenkins logs and troubleshooting to fix the issues for failed builds. </w:t>
      </w:r>
    </w:p>
    <w:p w:rsidR="00165A06" w:rsidRPr="00BB4B71" w:rsidRDefault="00B84975" w:rsidP="004134B9">
      <w:pPr>
        <w:pStyle w:val="NoSpacing"/>
        <w:numPr>
          <w:ilvl w:val="0"/>
          <w:numId w:val="11"/>
        </w:numPr>
        <w:rPr>
          <w:rFonts w:ascii="Bell MT" w:hAnsi="Bell MT"/>
        </w:rPr>
      </w:pPr>
      <w:r w:rsidRPr="00BB4B71">
        <w:rPr>
          <w:rFonts w:ascii="Bell MT" w:hAnsi="Bell MT"/>
        </w:rPr>
        <w:t xml:space="preserve">Implemented Crowd </w:t>
      </w:r>
      <w:r w:rsidR="00165A06" w:rsidRPr="00BB4B71">
        <w:rPr>
          <w:rFonts w:ascii="Bell MT" w:hAnsi="Bell MT"/>
        </w:rPr>
        <w:t>with Single Sign On for the Atlassian applications.</w:t>
      </w:r>
    </w:p>
    <w:p w:rsidR="00B84975" w:rsidRPr="00BB4B71" w:rsidRDefault="00B84975" w:rsidP="00B84975">
      <w:pPr>
        <w:pStyle w:val="ListParagraph"/>
        <w:numPr>
          <w:ilvl w:val="0"/>
          <w:numId w:val="11"/>
        </w:numPr>
        <w:suppressAutoHyphens w:val="0"/>
        <w:spacing w:line="276" w:lineRule="auto"/>
        <w:jc w:val="both"/>
        <w:rPr>
          <w:rFonts w:ascii="Bell MT" w:hAnsi="Bell MT"/>
        </w:rPr>
      </w:pPr>
      <w:r w:rsidRPr="00BB4B71">
        <w:rPr>
          <w:rFonts w:ascii="Bell MT" w:hAnsi="Bell MT"/>
        </w:rPr>
        <w:lastRenderedPageBreak/>
        <w:t xml:space="preserve">Fish Eye Crucible also used as SCM by using the repositories of GIT </w:t>
      </w:r>
      <w:r w:rsidR="002C55DA" w:rsidRPr="00BB4B71">
        <w:rPr>
          <w:rFonts w:ascii="Bell MT" w:hAnsi="Bell MT"/>
        </w:rPr>
        <w:t>,</w:t>
      </w:r>
      <w:r w:rsidR="00FA615B" w:rsidRPr="00BB4B71">
        <w:rPr>
          <w:rFonts w:ascii="Bell MT" w:hAnsi="Bell MT"/>
        </w:rPr>
        <w:t>Bit bucket for together</w:t>
      </w:r>
      <w:r w:rsidRPr="00BB4B71">
        <w:rPr>
          <w:rFonts w:ascii="Bell MT" w:hAnsi="Bell MT"/>
        </w:rPr>
        <w:t xml:space="preserve"> all the information from created repositories.</w:t>
      </w:r>
    </w:p>
    <w:p w:rsidR="00B84975" w:rsidRPr="00BB4B71" w:rsidRDefault="00B84975" w:rsidP="004134B9">
      <w:pPr>
        <w:pStyle w:val="NoSpacing"/>
        <w:numPr>
          <w:ilvl w:val="0"/>
          <w:numId w:val="11"/>
        </w:numPr>
        <w:rPr>
          <w:rFonts w:ascii="Bell MT" w:hAnsi="Bell MT"/>
        </w:rPr>
      </w:pPr>
      <w:r w:rsidRPr="00BB4B71">
        <w:rPr>
          <w:rFonts w:ascii="Bell MT" w:hAnsi="Bell MT"/>
        </w:rPr>
        <w:t>For planning purpose I have used plugins Structure add-ons and Project portfolio</w:t>
      </w:r>
      <w:r w:rsidRPr="00BB4B71">
        <w:rPr>
          <w:rFonts w:ascii="Bell MT" w:hAnsi="Bell MT"/>
          <w:b/>
        </w:rPr>
        <w:t>.</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Developed an Automated Build &amp; Deployment Process across large Java projects using ANT/Maven. </w:t>
      </w:r>
    </w:p>
    <w:p w:rsidR="00B84975" w:rsidRPr="00BB4B71" w:rsidRDefault="00B84975" w:rsidP="00B84975">
      <w:pPr>
        <w:numPr>
          <w:ilvl w:val="0"/>
          <w:numId w:val="11"/>
        </w:numPr>
        <w:jc w:val="both"/>
        <w:textAlignment w:val="baseline"/>
        <w:rPr>
          <w:rFonts w:ascii="Bell MT" w:hAnsi="Bell MT"/>
        </w:rPr>
      </w:pPr>
      <w:r w:rsidRPr="00BB4B71">
        <w:rPr>
          <w:rFonts w:ascii="Bell MT" w:hAnsi="Bell MT"/>
        </w:rPr>
        <w:t>Automated the build and release cycles.</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Created user accounts, and technical documents documenting JIRA project configurations provided training sessions. </w:t>
      </w:r>
    </w:p>
    <w:p w:rsidR="00165A06" w:rsidRPr="00BB4B71" w:rsidRDefault="00165A06" w:rsidP="004134B9">
      <w:pPr>
        <w:pStyle w:val="NoSpacing"/>
        <w:numPr>
          <w:ilvl w:val="0"/>
          <w:numId w:val="11"/>
        </w:numPr>
        <w:rPr>
          <w:rFonts w:ascii="Bell MT" w:hAnsi="Bell MT"/>
        </w:rPr>
      </w:pPr>
      <w:r w:rsidRPr="00BB4B71">
        <w:rPr>
          <w:rFonts w:ascii="Bell MT" w:hAnsi="Bell MT"/>
        </w:rPr>
        <w:t>Worked on JQL (Jira Query Language) filters, Dashboards, Gadgets for users.</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Creating reports, charts and dashboards for JIRA with eazyBI Plugin and </w:t>
      </w:r>
      <w:r w:rsidR="00B2798F" w:rsidRPr="00BB4B71">
        <w:rPr>
          <w:rFonts w:ascii="Bell MT" w:hAnsi="Bell MT"/>
        </w:rPr>
        <w:t>managed</w:t>
      </w:r>
      <w:r w:rsidRPr="00BB4B71">
        <w:rPr>
          <w:rFonts w:ascii="Bell MT" w:hAnsi="Bell MT"/>
        </w:rPr>
        <w:t xml:space="preserve"> documentation for DevOps pipeline using Confluence. </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Worked as team JIRA administrator providing access, working assigned tickets, and teaming with project developers to test product requirements/bugs/new improvements. </w:t>
      </w:r>
    </w:p>
    <w:p w:rsidR="00165A06" w:rsidRPr="00BB4B71" w:rsidRDefault="00165A06" w:rsidP="004134B9">
      <w:pPr>
        <w:pStyle w:val="NoSpacing"/>
        <w:numPr>
          <w:ilvl w:val="0"/>
          <w:numId w:val="11"/>
        </w:numPr>
        <w:rPr>
          <w:rFonts w:ascii="Bell MT" w:hAnsi="Bell MT"/>
        </w:rPr>
      </w:pPr>
      <w:r w:rsidRPr="00BB4B71">
        <w:rPr>
          <w:rFonts w:ascii="Bell MT" w:hAnsi="Bell MT"/>
        </w:rPr>
        <w:t xml:space="preserve">Assisted portfolio management in defining portfolio/project scope, resource demand, benefits and risks during the discovery phase; spearheaded discovery efforts. </w:t>
      </w:r>
    </w:p>
    <w:p w:rsidR="00165A06" w:rsidRPr="00BB4B71" w:rsidRDefault="00165A06" w:rsidP="004134B9">
      <w:pPr>
        <w:pStyle w:val="NoSpacing"/>
        <w:numPr>
          <w:ilvl w:val="0"/>
          <w:numId w:val="11"/>
        </w:numPr>
        <w:rPr>
          <w:rFonts w:ascii="Bell MT" w:hAnsi="Bell MT"/>
        </w:rPr>
      </w:pPr>
      <w:r w:rsidRPr="00BB4B71">
        <w:rPr>
          <w:rFonts w:ascii="Bell MT" w:hAnsi="Bell MT"/>
        </w:rPr>
        <w:t>TestRail supports integrating with all major JIRA versions, including JIRA Cloud and JIRA Server 5.x –</w:t>
      </w:r>
      <w:r w:rsidR="003F10D4" w:rsidRPr="00BB4B71">
        <w:rPr>
          <w:rFonts w:ascii="Bell MT" w:hAnsi="Bell MT"/>
        </w:rPr>
        <w:t>6.x-</w:t>
      </w:r>
      <w:r w:rsidRPr="00BB4B71">
        <w:rPr>
          <w:rFonts w:ascii="Bell MT" w:hAnsi="Bell MT"/>
        </w:rPr>
        <w:t xml:space="preserve"> 7.x.</w:t>
      </w:r>
    </w:p>
    <w:p w:rsidR="00EE15DC" w:rsidRPr="00BB4B71" w:rsidRDefault="00165A06" w:rsidP="004134B9">
      <w:pPr>
        <w:pStyle w:val="NoSpacing"/>
        <w:numPr>
          <w:ilvl w:val="0"/>
          <w:numId w:val="11"/>
        </w:numPr>
        <w:rPr>
          <w:rFonts w:ascii="Bell MT" w:hAnsi="Bell MT"/>
        </w:rPr>
      </w:pPr>
      <w:r w:rsidRPr="00BB4B71">
        <w:rPr>
          <w:rFonts w:ascii="Bell MT" w:hAnsi="Bell MT"/>
        </w:rPr>
        <w:t xml:space="preserve">Monitor Jira logs when performing migrations, troubleshooting </w:t>
      </w:r>
      <w:r w:rsidR="00EE15DC" w:rsidRPr="00BB4B71">
        <w:rPr>
          <w:rFonts w:ascii="Bell MT" w:hAnsi="Bell MT"/>
        </w:rPr>
        <w:t>users</w:t>
      </w:r>
      <w:r w:rsidRPr="00BB4B71">
        <w:rPr>
          <w:rFonts w:ascii="Bell MT" w:hAnsi="Bell MT"/>
        </w:rPr>
        <w:t xml:space="preserve">/system issues. </w:t>
      </w:r>
    </w:p>
    <w:p w:rsidR="00165A06" w:rsidRPr="00BB4B71" w:rsidRDefault="00165A06" w:rsidP="004134B9">
      <w:pPr>
        <w:pStyle w:val="NoSpacing"/>
        <w:rPr>
          <w:rFonts w:ascii="Bell MT" w:hAnsi="Bell MT"/>
        </w:rPr>
      </w:pPr>
    </w:p>
    <w:p w:rsidR="00165A06" w:rsidRDefault="00165A06" w:rsidP="004134B9">
      <w:pPr>
        <w:pStyle w:val="NoSpacing"/>
        <w:rPr>
          <w:rFonts w:ascii="Bell MT" w:hAnsi="Bell MT"/>
        </w:rPr>
      </w:pPr>
      <w:r w:rsidRPr="00BB4B71">
        <w:rPr>
          <w:rFonts w:ascii="Bell MT" w:hAnsi="Bell MT"/>
          <w:b/>
          <w:u w:val="single"/>
        </w:rPr>
        <w:t>Environment:</w:t>
      </w:r>
      <w:r w:rsidR="003A6960" w:rsidRPr="00BB4B71">
        <w:rPr>
          <w:rFonts w:ascii="Bell MT" w:hAnsi="Bell MT"/>
        </w:rPr>
        <w:t xml:space="preserve"> JIRA</w:t>
      </w:r>
      <w:r w:rsidR="00B2798F" w:rsidRPr="00BB4B71">
        <w:rPr>
          <w:rFonts w:ascii="Bell MT" w:hAnsi="Bell MT"/>
        </w:rPr>
        <w:t>, Jira</w:t>
      </w:r>
      <w:r w:rsidRPr="00BB4B71">
        <w:rPr>
          <w:rFonts w:ascii="Bell MT" w:hAnsi="Bell MT"/>
        </w:rPr>
        <w:t xml:space="preserve"> Service desk, </w:t>
      </w:r>
      <w:r w:rsidR="00B1231A" w:rsidRPr="00BB4B71">
        <w:rPr>
          <w:rFonts w:ascii="Bell MT" w:hAnsi="Bell MT"/>
        </w:rPr>
        <w:t>Bit</w:t>
      </w:r>
      <w:r w:rsidR="00B2798F" w:rsidRPr="00BB4B71">
        <w:rPr>
          <w:rFonts w:ascii="Bell MT" w:hAnsi="Bell MT"/>
        </w:rPr>
        <w:t>bucket</w:t>
      </w:r>
      <w:r w:rsidR="00BB7B17" w:rsidRPr="00BB4B71">
        <w:rPr>
          <w:rFonts w:ascii="Bell MT" w:hAnsi="Bell MT"/>
        </w:rPr>
        <w:t>, Stash</w:t>
      </w:r>
      <w:r w:rsidR="003A6960" w:rsidRPr="00BB4B71">
        <w:rPr>
          <w:rFonts w:ascii="Bell MT" w:hAnsi="Bell MT"/>
        </w:rPr>
        <w:t>, Crowd , Confluence</w:t>
      </w:r>
      <w:r w:rsidRPr="00BB4B71">
        <w:rPr>
          <w:rFonts w:ascii="Bell MT" w:hAnsi="Bell MT"/>
        </w:rPr>
        <w:t xml:space="preserve">, </w:t>
      </w:r>
      <w:r w:rsidR="00BB7B17" w:rsidRPr="00BB4B71">
        <w:rPr>
          <w:rFonts w:ascii="Bell MT" w:hAnsi="Bell MT"/>
        </w:rPr>
        <w:t>GIT, JQL, SQL</w:t>
      </w:r>
      <w:r w:rsidR="00B2798F" w:rsidRPr="00BB4B71">
        <w:rPr>
          <w:rFonts w:ascii="Bell MT" w:hAnsi="Bell MT"/>
        </w:rPr>
        <w:t xml:space="preserve"> Ant, Maven</w:t>
      </w:r>
      <w:r w:rsidRPr="00BB4B71">
        <w:rPr>
          <w:rFonts w:ascii="Bell MT" w:hAnsi="Bell MT"/>
        </w:rPr>
        <w:t>, portfolio, Shell Scripts, UNIX, Linux, VM</w:t>
      </w:r>
      <w:r w:rsidR="003A6960" w:rsidRPr="00BB4B71">
        <w:rPr>
          <w:rFonts w:ascii="Bell MT" w:hAnsi="Bell MT"/>
        </w:rPr>
        <w:t>ware, Zephyr, Infrastructure</w:t>
      </w:r>
      <w:r w:rsidRPr="00BB4B71">
        <w:rPr>
          <w:rFonts w:ascii="Bell MT" w:hAnsi="Bell MT"/>
        </w:rPr>
        <w:t>.</w:t>
      </w:r>
    </w:p>
    <w:p w:rsidR="001728EB" w:rsidRDefault="001728EB" w:rsidP="004134B9">
      <w:pPr>
        <w:pStyle w:val="NoSpacing"/>
        <w:rPr>
          <w:rFonts w:ascii="Bell MT" w:hAnsi="Bell MT"/>
        </w:rPr>
      </w:pPr>
    </w:p>
    <w:p w:rsidR="0004440D" w:rsidRDefault="0004440D" w:rsidP="004134B9">
      <w:pPr>
        <w:pStyle w:val="NoSpacing"/>
        <w:rPr>
          <w:rFonts w:ascii="Bell MT" w:hAnsi="Bell MT"/>
        </w:rPr>
      </w:pPr>
    </w:p>
    <w:p w:rsidR="001728EB" w:rsidRPr="00BB4B71" w:rsidRDefault="001728EB" w:rsidP="001728EB">
      <w:pPr>
        <w:tabs>
          <w:tab w:val="left" w:pos="2180"/>
          <w:tab w:val="left" w:pos="4560"/>
        </w:tabs>
        <w:rPr>
          <w:rFonts w:ascii="Bell MT" w:eastAsia="Arial" w:hAnsi="Bell MT"/>
          <w:b/>
        </w:rPr>
      </w:pPr>
      <w:r>
        <w:rPr>
          <w:rFonts w:ascii="Bell MT" w:eastAsia="Arial" w:hAnsi="Bell MT"/>
          <w:b/>
        </w:rPr>
        <w:t>Project 3</w:t>
      </w:r>
      <w:r w:rsidRPr="00BB4B71">
        <w:rPr>
          <w:rFonts w:ascii="Bell MT" w:eastAsia="Arial" w:hAnsi="Bell MT"/>
          <w:b/>
        </w:rPr>
        <w:t xml:space="preserve">:                        </w:t>
      </w:r>
    </w:p>
    <w:p w:rsidR="001728EB" w:rsidRPr="00BB4B71" w:rsidRDefault="001728EB" w:rsidP="001728EB">
      <w:pPr>
        <w:pStyle w:val="Subtitle"/>
        <w:jc w:val="left"/>
        <w:rPr>
          <w:rFonts w:ascii="Bell MT" w:hAnsi="Bell MT"/>
        </w:rPr>
      </w:pPr>
      <w:r w:rsidRPr="00BB4B71">
        <w:rPr>
          <w:rFonts w:ascii="Bell MT" w:hAnsi="Bell MT"/>
          <w:smallCaps/>
        </w:rPr>
        <w:t xml:space="preserve">Position: </w:t>
      </w:r>
      <w:r>
        <w:rPr>
          <w:rFonts w:ascii="Bell MT" w:hAnsi="Bell MT"/>
          <w:smallCaps/>
        </w:rPr>
        <w:t>Jira Admin                                                                                                            Feb</w:t>
      </w:r>
      <w:r w:rsidRPr="00BB4B71">
        <w:rPr>
          <w:rFonts w:ascii="Bell MT" w:hAnsi="Bell MT"/>
          <w:smallCaps/>
        </w:rPr>
        <w:t xml:space="preserve"> 201</w:t>
      </w:r>
      <w:r>
        <w:rPr>
          <w:rFonts w:ascii="Bell MT" w:hAnsi="Bell MT"/>
          <w:smallCaps/>
        </w:rPr>
        <w:t>3</w:t>
      </w:r>
      <w:r w:rsidRPr="00BB4B71">
        <w:rPr>
          <w:rFonts w:ascii="Bell MT" w:hAnsi="Bell MT"/>
          <w:smallCaps/>
        </w:rPr>
        <w:t xml:space="preserve"> to </w:t>
      </w:r>
      <w:r>
        <w:rPr>
          <w:rFonts w:ascii="Bell MT" w:hAnsi="Bell MT"/>
          <w:smallCaps/>
        </w:rPr>
        <w:t>Sep</w:t>
      </w:r>
      <w:r w:rsidRPr="00BB4B71">
        <w:rPr>
          <w:rFonts w:ascii="Bell MT" w:hAnsi="Bell MT"/>
          <w:smallCaps/>
        </w:rPr>
        <w:t xml:space="preserve"> 201</w:t>
      </w:r>
      <w:r>
        <w:rPr>
          <w:rFonts w:ascii="Bell MT" w:hAnsi="Bell MT"/>
          <w:smallCaps/>
        </w:rPr>
        <w:t>5</w:t>
      </w:r>
    </w:p>
    <w:p w:rsidR="0004440D" w:rsidRPr="00263602" w:rsidRDefault="001728EB" w:rsidP="001728EB">
      <w:pPr>
        <w:rPr>
          <w:rFonts w:ascii="Bell MT" w:hAnsi="Bell MT"/>
          <w:b/>
          <w:smallCaps/>
          <w:sz w:val="26"/>
          <w:szCs w:val="26"/>
          <w:u w:val="single"/>
        </w:rPr>
      </w:pPr>
      <w:r w:rsidRPr="001728EB">
        <w:rPr>
          <w:rFonts w:ascii="Bell MT" w:hAnsi="Bell MT"/>
          <w:b/>
          <w:smallCaps/>
          <w:sz w:val="26"/>
          <w:szCs w:val="26"/>
          <w:u w:val="single"/>
        </w:rPr>
        <w:t>CLIENT:</w:t>
      </w:r>
      <w:r w:rsidR="00263602">
        <w:rPr>
          <w:rFonts w:ascii="Bell MT" w:hAnsi="Bell MT"/>
          <w:b/>
          <w:smallCaps/>
          <w:sz w:val="26"/>
          <w:szCs w:val="26"/>
          <w:u w:val="single"/>
        </w:rPr>
        <w:t xml:space="preserve"> </w:t>
      </w:r>
      <w:r w:rsidRPr="001728EB">
        <w:rPr>
          <w:rFonts w:ascii="Bell MT" w:hAnsi="Bell MT"/>
          <w:b/>
          <w:u w:val="single"/>
        </w:rPr>
        <w:t>Presbyterian Healthcare Services, New Mexico</w:t>
      </w:r>
      <w:r w:rsidRPr="001728EB">
        <w:rPr>
          <w:rFonts w:ascii="Batang" w:eastAsia="Batang" w:hAnsi="Batang" w:cs="Andalus"/>
          <w:b/>
          <w:sz w:val="22"/>
          <w:szCs w:val="22"/>
          <w:u w:val="single"/>
        </w:rPr>
        <w:tab/>
      </w:r>
      <w:r w:rsidRPr="001728EB">
        <w:rPr>
          <w:rFonts w:ascii="Batang" w:eastAsia="Batang" w:hAnsi="Batang" w:cs="Andalus"/>
          <w:b/>
          <w:sz w:val="22"/>
          <w:szCs w:val="22"/>
          <w:u w:val="single"/>
        </w:rPr>
        <w:tab/>
      </w:r>
      <w:r w:rsidRPr="001728EB">
        <w:rPr>
          <w:rFonts w:ascii="Batang" w:eastAsia="Batang" w:hAnsi="Batang" w:cs="Andalus"/>
          <w:b/>
          <w:sz w:val="22"/>
          <w:szCs w:val="22"/>
          <w:u w:val="single"/>
        </w:rPr>
        <w:tab/>
      </w:r>
      <w:r w:rsidRPr="001728EB">
        <w:rPr>
          <w:rFonts w:ascii="Batang" w:eastAsia="Batang" w:hAnsi="Batang" w:cs="Andalus"/>
          <w:b/>
          <w:sz w:val="22"/>
          <w:szCs w:val="22"/>
          <w:u w:val="single"/>
        </w:rPr>
        <w:tab/>
      </w:r>
      <w:r w:rsidRPr="001728EB">
        <w:rPr>
          <w:rFonts w:ascii="Batang" w:eastAsia="Batang" w:hAnsi="Batang" w:cs="Andalus"/>
          <w:b/>
          <w:sz w:val="22"/>
          <w:szCs w:val="22"/>
          <w:u w:val="single"/>
        </w:rPr>
        <w:tab/>
      </w:r>
    </w:p>
    <w:p w:rsidR="001728EB" w:rsidRPr="001728EB" w:rsidRDefault="001728EB" w:rsidP="001728EB">
      <w:pPr>
        <w:rPr>
          <w:rFonts w:ascii="Bell MT" w:hAnsi="Bell MT"/>
          <w:sz w:val="26"/>
          <w:szCs w:val="26"/>
        </w:rPr>
      </w:pPr>
    </w:p>
    <w:p w:rsidR="001C3946" w:rsidRPr="00BB4B71" w:rsidRDefault="001C3946" w:rsidP="00CA4FF8">
      <w:pPr>
        <w:pStyle w:val="NoSpacing"/>
        <w:ind w:left="720"/>
        <w:rPr>
          <w:rFonts w:ascii="Bell MT" w:hAnsi="Bell MT"/>
        </w:rPr>
      </w:pPr>
    </w:p>
    <w:p w:rsidR="0004440D" w:rsidRPr="0004440D" w:rsidRDefault="0004440D" w:rsidP="0004440D">
      <w:pPr>
        <w:pStyle w:val="NoSpacing"/>
        <w:numPr>
          <w:ilvl w:val="0"/>
          <w:numId w:val="11"/>
        </w:numPr>
        <w:rPr>
          <w:rFonts w:ascii="Bell MT" w:hAnsi="Bell MT"/>
        </w:rPr>
      </w:pPr>
      <w:r w:rsidRPr="0004440D">
        <w:rPr>
          <w:rFonts w:ascii="Bell MT" w:hAnsi="Bell MT"/>
        </w:rPr>
        <w:t>Worked with cross- business process. </w:t>
      </w:r>
    </w:p>
    <w:p w:rsidR="0004440D" w:rsidRPr="0004440D" w:rsidRDefault="0004440D" w:rsidP="0004440D">
      <w:pPr>
        <w:pStyle w:val="NoSpacing"/>
        <w:numPr>
          <w:ilvl w:val="0"/>
          <w:numId w:val="11"/>
        </w:numPr>
        <w:rPr>
          <w:rFonts w:ascii="Bell MT" w:hAnsi="Bell MT"/>
        </w:rPr>
      </w:pPr>
      <w:r w:rsidRPr="0004440D">
        <w:rPr>
          <w:rFonts w:ascii="Bell MT" w:hAnsi="Bell MT"/>
        </w:rPr>
        <w:t>Coordinated with team leads to determine needs and how best to implement JIRA within department to the agile process. </w:t>
      </w:r>
    </w:p>
    <w:p w:rsidR="0004440D" w:rsidRPr="0004440D" w:rsidRDefault="0004440D" w:rsidP="0004440D">
      <w:pPr>
        <w:pStyle w:val="NoSpacing"/>
        <w:numPr>
          <w:ilvl w:val="0"/>
          <w:numId w:val="11"/>
        </w:numPr>
        <w:rPr>
          <w:rFonts w:ascii="Bell MT" w:hAnsi="Bell MT"/>
        </w:rPr>
      </w:pPr>
      <w:r w:rsidRPr="0004440D">
        <w:rPr>
          <w:rFonts w:ascii="Bell MT" w:hAnsi="Bell MT"/>
        </w:rPr>
        <w:t>Setup Dashboards, build Filters using JQL and subscribe to receive notifications/Alerts </w:t>
      </w:r>
    </w:p>
    <w:p w:rsidR="0004440D" w:rsidRPr="0004440D" w:rsidRDefault="0004440D" w:rsidP="0004440D">
      <w:pPr>
        <w:pStyle w:val="NoSpacing"/>
        <w:numPr>
          <w:ilvl w:val="0"/>
          <w:numId w:val="11"/>
        </w:numPr>
        <w:rPr>
          <w:rFonts w:ascii="Bell MT" w:hAnsi="Bell MT"/>
        </w:rPr>
      </w:pPr>
      <w:r w:rsidRPr="0004440D">
        <w:rPr>
          <w:rFonts w:ascii="Bell MT" w:hAnsi="Bell MT"/>
        </w:rPr>
        <w:t>Developing application by Customizing Fields, Permission and Workflow. </w:t>
      </w:r>
    </w:p>
    <w:p w:rsidR="0004440D" w:rsidRPr="0004440D" w:rsidRDefault="0004440D" w:rsidP="0004440D">
      <w:pPr>
        <w:pStyle w:val="NoSpacing"/>
        <w:numPr>
          <w:ilvl w:val="0"/>
          <w:numId w:val="11"/>
        </w:numPr>
        <w:rPr>
          <w:rFonts w:ascii="Bell MT" w:hAnsi="Bell MT"/>
        </w:rPr>
      </w:pPr>
      <w:r w:rsidRPr="0004440D">
        <w:rPr>
          <w:rFonts w:ascii="Bell MT" w:hAnsi="Bell MT"/>
        </w:rPr>
        <w:t>Installed and upgraded JIRA and its Plug-ins in production to keep up to date. </w:t>
      </w:r>
    </w:p>
    <w:p w:rsidR="0004440D" w:rsidRPr="0004440D" w:rsidRDefault="0004440D" w:rsidP="0004440D">
      <w:pPr>
        <w:pStyle w:val="NoSpacing"/>
        <w:numPr>
          <w:ilvl w:val="0"/>
          <w:numId w:val="11"/>
        </w:numPr>
        <w:rPr>
          <w:rFonts w:ascii="Bell MT" w:hAnsi="Bell MT"/>
        </w:rPr>
      </w:pPr>
      <w:r w:rsidRPr="0004440D">
        <w:rPr>
          <w:rFonts w:ascii="Bell MT" w:hAnsi="Bell MT"/>
        </w:rPr>
        <w:t>Setup JIRA "Timesheet Report" plug-in to help users for time-tracking on their dashboards using a JQL or by configuring manually. </w:t>
      </w:r>
    </w:p>
    <w:p w:rsidR="0004440D" w:rsidRPr="0004440D" w:rsidRDefault="0004440D" w:rsidP="0004440D">
      <w:pPr>
        <w:pStyle w:val="NoSpacing"/>
        <w:numPr>
          <w:ilvl w:val="0"/>
          <w:numId w:val="11"/>
        </w:numPr>
        <w:rPr>
          <w:rFonts w:ascii="Bell MT" w:hAnsi="Bell MT"/>
        </w:rPr>
      </w:pPr>
      <w:r w:rsidRPr="0004440D">
        <w:rPr>
          <w:rFonts w:ascii="Bell MT" w:hAnsi="Bell MT"/>
        </w:rPr>
        <w:t>Customized workflows and associated to the projects as per the team's requirement </w:t>
      </w:r>
    </w:p>
    <w:p w:rsidR="0004440D" w:rsidRPr="0004440D" w:rsidRDefault="0004440D" w:rsidP="0004440D">
      <w:pPr>
        <w:pStyle w:val="NoSpacing"/>
        <w:numPr>
          <w:ilvl w:val="0"/>
          <w:numId w:val="11"/>
        </w:numPr>
        <w:rPr>
          <w:rFonts w:ascii="Bell MT" w:hAnsi="Bell MT"/>
        </w:rPr>
      </w:pPr>
      <w:r w:rsidRPr="0004440D">
        <w:rPr>
          <w:rFonts w:ascii="Bell MT" w:hAnsi="Bell MT"/>
        </w:rPr>
        <w:t>Created JIRA projects, templates, workflows, screens, fields and other administrative activities </w:t>
      </w:r>
    </w:p>
    <w:p w:rsidR="0004440D" w:rsidRPr="0004440D" w:rsidRDefault="0004440D" w:rsidP="0004440D">
      <w:pPr>
        <w:pStyle w:val="NoSpacing"/>
        <w:numPr>
          <w:ilvl w:val="0"/>
          <w:numId w:val="11"/>
        </w:numPr>
        <w:rPr>
          <w:rFonts w:ascii="Bell MT" w:hAnsi="Bell MT"/>
        </w:rPr>
      </w:pPr>
      <w:r w:rsidRPr="0004440D">
        <w:rPr>
          <w:rFonts w:ascii="Bell MT" w:hAnsi="Bell MT"/>
        </w:rPr>
        <w:t>Evaluated and repaired existing Atlassian Suite installation in preparation for upgrade. </w:t>
      </w:r>
    </w:p>
    <w:p w:rsidR="0004440D" w:rsidRPr="0004440D" w:rsidRDefault="0004440D" w:rsidP="0004440D">
      <w:pPr>
        <w:pStyle w:val="NoSpacing"/>
        <w:numPr>
          <w:ilvl w:val="0"/>
          <w:numId w:val="11"/>
        </w:numPr>
        <w:rPr>
          <w:rFonts w:ascii="Bell MT" w:hAnsi="Bell MT"/>
        </w:rPr>
      </w:pPr>
      <w:r w:rsidRPr="0004440D">
        <w:rPr>
          <w:rFonts w:ascii="Bell MT" w:hAnsi="Bell MT"/>
        </w:rPr>
        <w:t>Evaluated existing JIRA instance and resolved performance issues. </w:t>
      </w:r>
    </w:p>
    <w:p w:rsidR="0004440D" w:rsidRPr="0004440D" w:rsidRDefault="0004440D" w:rsidP="0004440D">
      <w:pPr>
        <w:pStyle w:val="NoSpacing"/>
        <w:numPr>
          <w:ilvl w:val="0"/>
          <w:numId w:val="11"/>
        </w:numPr>
        <w:rPr>
          <w:rFonts w:ascii="Bell MT" w:hAnsi="Bell MT"/>
        </w:rPr>
      </w:pPr>
      <w:r w:rsidRPr="0004440D">
        <w:rPr>
          <w:rFonts w:ascii="Bell MT" w:hAnsi="Bell MT"/>
        </w:rPr>
        <w:t>Evaluated existing architecture and implemented changes based on Atlassian best practices. </w:t>
      </w:r>
    </w:p>
    <w:p w:rsidR="0004440D" w:rsidRPr="0004440D" w:rsidRDefault="0004440D" w:rsidP="0004440D">
      <w:pPr>
        <w:pStyle w:val="NoSpacing"/>
        <w:numPr>
          <w:ilvl w:val="0"/>
          <w:numId w:val="11"/>
        </w:numPr>
        <w:rPr>
          <w:rFonts w:ascii="Bell MT" w:hAnsi="Bell MT"/>
        </w:rPr>
      </w:pPr>
      <w:r w:rsidRPr="0004440D">
        <w:rPr>
          <w:rFonts w:ascii="Bell MT" w:hAnsi="Bell MT"/>
        </w:rPr>
        <w:t>Worked with engineering tools team to implement JIRA for agile development. </w:t>
      </w:r>
    </w:p>
    <w:p w:rsidR="0004440D" w:rsidRPr="0004440D" w:rsidRDefault="0004440D" w:rsidP="0004440D">
      <w:pPr>
        <w:pStyle w:val="NoSpacing"/>
        <w:numPr>
          <w:ilvl w:val="0"/>
          <w:numId w:val="11"/>
        </w:numPr>
        <w:rPr>
          <w:rFonts w:ascii="Bell MT" w:hAnsi="Bell MT"/>
        </w:rPr>
      </w:pPr>
      <w:r w:rsidRPr="0004440D">
        <w:rPr>
          <w:rFonts w:ascii="Bell MT" w:hAnsi="Bell MT"/>
        </w:rPr>
        <w:t>Integrated the Rally connector so that defects can be tracked in both JIRA and Rally. </w:t>
      </w:r>
    </w:p>
    <w:p w:rsidR="0004440D" w:rsidRPr="0004440D" w:rsidRDefault="0004440D" w:rsidP="0004440D">
      <w:pPr>
        <w:pStyle w:val="NoSpacing"/>
        <w:numPr>
          <w:ilvl w:val="0"/>
          <w:numId w:val="11"/>
        </w:numPr>
        <w:rPr>
          <w:rFonts w:ascii="Bell MT" w:hAnsi="Bell MT"/>
        </w:rPr>
      </w:pPr>
      <w:r w:rsidRPr="0004440D">
        <w:rPr>
          <w:rFonts w:ascii="Bell MT" w:hAnsi="Bell MT"/>
        </w:rPr>
        <w:t>Migrated a second version of JIRA into the main production version of JIRA. </w:t>
      </w:r>
    </w:p>
    <w:p w:rsidR="0004440D" w:rsidRPr="0004440D" w:rsidRDefault="0004440D" w:rsidP="0004440D">
      <w:pPr>
        <w:pStyle w:val="NoSpacing"/>
        <w:numPr>
          <w:ilvl w:val="0"/>
          <w:numId w:val="11"/>
        </w:numPr>
        <w:rPr>
          <w:rFonts w:ascii="Bell MT" w:hAnsi="Bell MT"/>
        </w:rPr>
      </w:pPr>
      <w:r w:rsidRPr="0004440D">
        <w:rPr>
          <w:rFonts w:ascii="Bell MT" w:hAnsi="Bell MT"/>
        </w:rPr>
        <w:t>Integrated Green Hopper with JIRA and Confluence as trusted applications. </w:t>
      </w:r>
    </w:p>
    <w:p w:rsidR="0004440D" w:rsidRPr="0004440D" w:rsidRDefault="0004440D" w:rsidP="0004440D">
      <w:pPr>
        <w:pStyle w:val="NoSpacing"/>
        <w:numPr>
          <w:ilvl w:val="0"/>
          <w:numId w:val="11"/>
        </w:numPr>
        <w:rPr>
          <w:rFonts w:ascii="Bell MT" w:hAnsi="Bell MT"/>
        </w:rPr>
      </w:pPr>
      <w:r w:rsidRPr="0004440D">
        <w:rPr>
          <w:rFonts w:ascii="Bell MT" w:hAnsi="Bell MT"/>
        </w:rPr>
        <w:t>Implemented Crowd with Single Sign on for the Atlassian applications. </w:t>
      </w:r>
    </w:p>
    <w:p w:rsidR="0004440D" w:rsidRPr="0004440D" w:rsidRDefault="0004440D" w:rsidP="0004440D">
      <w:pPr>
        <w:pStyle w:val="NoSpacing"/>
        <w:numPr>
          <w:ilvl w:val="0"/>
          <w:numId w:val="11"/>
        </w:numPr>
        <w:rPr>
          <w:rFonts w:ascii="Bell MT" w:hAnsi="Bell MT"/>
        </w:rPr>
      </w:pPr>
      <w:r w:rsidRPr="0004440D">
        <w:rPr>
          <w:rFonts w:ascii="Bell MT" w:hAnsi="Bell MT"/>
        </w:rPr>
        <w:lastRenderedPageBreak/>
        <w:t>Created new permission scheme so end users only see the projects they need to see. </w:t>
      </w:r>
    </w:p>
    <w:p w:rsidR="0004440D" w:rsidRPr="0004440D" w:rsidRDefault="0004440D" w:rsidP="0004440D">
      <w:pPr>
        <w:pStyle w:val="NoSpacing"/>
        <w:numPr>
          <w:ilvl w:val="0"/>
          <w:numId w:val="11"/>
        </w:numPr>
        <w:rPr>
          <w:rFonts w:ascii="Bell MT" w:hAnsi="Bell MT"/>
        </w:rPr>
      </w:pPr>
      <w:r w:rsidRPr="0004440D">
        <w:rPr>
          <w:rFonts w:ascii="Bell MT" w:hAnsi="Bell MT"/>
        </w:rPr>
        <w:t>Redirected current URLs to exclude port numbers. </w:t>
      </w:r>
    </w:p>
    <w:p w:rsidR="0004440D" w:rsidRPr="0004440D" w:rsidRDefault="0004440D" w:rsidP="0004440D">
      <w:pPr>
        <w:pStyle w:val="NoSpacing"/>
        <w:numPr>
          <w:ilvl w:val="0"/>
          <w:numId w:val="11"/>
        </w:numPr>
        <w:rPr>
          <w:rFonts w:ascii="Bell MT" w:hAnsi="Bell MT"/>
        </w:rPr>
      </w:pPr>
      <w:r w:rsidRPr="0004440D">
        <w:rPr>
          <w:rFonts w:ascii="Bell MT" w:hAnsi="Bell MT"/>
        </w:rPr>
        <w:t>Created a step by step guide to create a project in JIRA &amp; worked with users to fix the internal errors in SVN repositories that halt the migration. Integrated Jira with CRM tool Salesforces, Test Management tool Zephyr &amp; Repository Management tool SVN</w:t>
      </w:r>
    </w:p>
    <w:p w:rsidR="0004440D" w:rsidRPr="0004440D" w:rsidRDefault="0004440D" w:rsidP="0004440D">
      <w:pPr>
        <w:pStyle w:val="NoSpacing"/>
        <w:numPr>
          <w:ilvl w:val="0"/>
          <w:numId w:val="11"/>
        </w:numPr>
        <w:rPr>
          <w:rFonts w:ascii="Bell MT" w:hAnsi="Bell MT"/>
        </w:rPr>
      </w:pPr>
      <w:r w:rsidRPr="0004440D">
        <w:rPr>
          <w:rFonts w:ascii="Bell MT" w:hAnsi="Bell MT"/>
        </w:rPr>
        <w:t>Mentor, coordinator and leadership roles in creation and execution of Software implementation</w:t>
      </w:r>
    </w:p>
    <w:p w:rsidR="0004440D" w:rsidRPr="0004440D" w:rsidRDefault="0004440D" w:rsidP="0004440D">
      <w:pPr>
        <w:pStyle w:val="NoSpacing"/>
        <w:numPr>
          <w:ilvl w:val="0"/>
          <w:numId w:val="11"/>
        </w:numPr>
        <w:rPr>
          <w:rFonts w:ascii="Bell MT" w:hAnsi="Bell MT"/>
        </w:rPr>
      </w:pPr>
      <w:r w:rsidRPr="0004440D">
        <w:rPr>
          <w:rFonts w:ascii="Bell MT" w:hAnsi="Bell MT"/>
        </w:rPr>
        <w:t>Experience to administer Software Planner ALM for requirements management.</w:t>
      </w:r>
    </w:p>
    <w:p w:rsidR="0004440D" w:rsidRPr="0004440D" w:rsidRDefault="0004440D" w:rsidP="0004440D">
      <w:pPr>
        <w:pStyle w:val="NoSpacing"/>
        <w:numPr>
          <w:ilvl w:val="0"/>
          <w:numId w:val="11"/>
        </w:numPr>
        <w:rPr>
          <w:rFonts w:ascii="Bell MT" w:hAnsi="Bell MT"/>
        </w:rPr>
      </w:pPr>
      <w:r w:rsidRPr="0004440D">
        <w:rPr>
          <w:rFonts w:ascii="Bell MT" w:hAnsi="Bell MT"/>
        </w:rPr>
        <w:t>Extensively worked in Scrum environment with active involvement in daily meetings.</w:t>
      </w:r>
    </w:p>
    <w:p w:rsidR="0004440D" w:rsidRPr="0004440D" w:rsidRDefault="0004440D" w:rsidP="0004440D">
      <w:pPr>
        <w:pStyle w:val="NoSpacing"/>
        <w:numPr>
          <w:ilvl w:val="0"/>
          <w:numId w:val="11"/>
        </w:numPr>
        <w:rPr>
          <w:rFonts w:ascii="Bell MT" w:hAnsi="Bell MT"/>
        </w:rPr>
      </w:pPr>
      <w:r w:rsidRPr="0004440D">
        <w:rPr>
          <w:rFonts w:ascii="Bell MT" w:hAnsi="Bell MT"/>
        </w:rPr>
        <w:t>Interact with business analysts and software developers for bug reviews and participated in QA meetings.</w:t>
      </w:r>
    </w:p>
    <w:p w:rsidR="0004440D" w:rsidRPr="0004440D" w:rsidRDefault="0004440D" w:rsidP="0004440D">
      <w:pPr>
        <w:pStyle w:val="NoSpacing"/>
        <w:numPr>
          <w:ilvl w:val="0"/>
          <w:numId w:val="11"/>
        </w:numPr>
        <w:rPr>
          <w:rFonts w:ascii="Bell MT" w:hAnsi="Bell MT"/>
        </w:rPr>
      </w:pPr>
      <w:r w:rsidRPr="0004440D">
        <w:rPr>
          <w:rFonts w:ascii="Bell MT" w:hAnsi="Bell MT"/>
        </w:rPr>
        <w:t>Assisted Scrum team in preparing the Sprint backlog.</w:t>
      </w:r>
    </w:p>
    <w:p w:rsidR="0004440D" w:rsidRPr="0004440D" w:rsidRDefault="0004440D" w:rsidP="0004440D">
      <w:pPr>
        <w:pStyle w:val="NoSpacing"/>
        <w:numPr>
          <w:ilvl w:val="0"/>
          <w:numId w:val="11"/>
        </w:numPr>
        <w:rPr>
          <w:rFonts w:ascii="Bell MT" w:hAnsi="Bell MT"/>
        </w:rPr>
      </w:pPr>
      <w:r w:rsidRPr="0004440D">
        <w:rPr>
          <w:rFonts w:ascii="Bell MT" w:hAnsi="Bell MT"/>
        </w:rPr>
        <w:t>Experience with developing high level Design documents and participating in design reviews.</w:t>
      </w:r>
    </w:p>
    <w:p w:rsidR="0004440D" w:rsidRPr="0004440D" w:rsidRDefault="0004440D" w:rsidP="0004440D">
      <w:pPr>
        <w:pStyle w:val="NoSpacing"/>
        <w:numPr>
          <w:ilvl w:val="0"/>
          <w:numId w:val="11"/>
        </w:numPr>
        <w:rPr>
          <w:rFonts w:ascii="Bell MT" w:hAnsi="Bell MT"/>
        </w:rPr>
      </w:pPr>
      <w:r w:rsidRPr="0004440D">
        <w:rPr>
          <w:rFonts w:ascii="Bell MT" w:hAnsi="Bell MT"/>
        </w:rPr>
        <w:t>Experience providing training to development teams on how to track, plan and analyze using JIRA.</w:t>
      </w:r>
    </w:p>
    <w:p w:rsidR="0004440D" w:rsidRPr="0004440D" w:rsidRDefault="0004440D" w:rsidP="0004440D">
      <w:pPr>
        <w:pStyle w:val="NoSpacing"/>
        <w:numPr>
          <w:ilvl w:val="0"/>
          <w:numId w:val="11"/>
        </w:numPr>
        <w:rPr>
          <w:rFonts w:ascii="Bell MT" w:hAnsi="Bell MT"/>
        </w:rPr>
      </w:pPr>
      <w:r w:rsidRPr="0004440D">
        <w:rPr>
          <w:rFonts w:ascii="Bell MT" w:hAnsi="Bell MT"/>
        </w:rPr>
        <w:t>Conducted trainings for teams on team collaboration on effective use of Jira &amp; confluence.</w:t>
      </w:r>
    </w:p>
    <w:p w:rsidR="0004440D" w:rsidRPr="0004440D" w:rsidRDefault="0004440D" w:rsidP="0004440D">
      <w:pPr>
        <w:pStyle w:val="NoSpacing"/>
        <w:numPr>
          <w:ilvl w:val="0"/>
          <w:numId w:val="11"/>
        </w:numPr>
        <w:rPr>
          <w:rFonts w:ascii="Bell MT" w:hAnsi="Bell MT"/>
        </w:rPr>
      </w:pPr>
      <w:r w:rsidRPr="0004440D">
        <w:rPr>
          <w:rFonts w:ascii="Bell MT" w:hAnsi="Bell MT"/>
        </w:rPr>
        <w:t>Preparing documentation plan, estimating work, and assigning work to the team</w:t>
      </w:r>
    </w:p>
    <w:p w:rsidR="0004440D" w:rsidRPr="0004440D" w:rsidRDefault="0004440D" w:rsidP="0004440D">
      <w:pPr>
        <w:pStyle w:val="NoSpacing"/>
        <w:numPr>
          <w:ilvl w:val="0"/>
          <w:numId w:val="11"/>
        </w:numPr>
        <w:rPr>
          <w:rFonts w:ascii="Bell MT" w:hAnsi="Bell MT"/>
        </w:rPr>
      </w:pPr>
      <w:r w:rsidRPr="0004440D">
        <w:rPr>
          <w:rFonts w:ascii="Bell MT" w:hAnsi="Bell MT"/>
        </w:rPr>
        <w:t>Experience in Repository creation/managing in Fisheye &amp; Crucible</w:t>
      </w:r>
    </w:p>
    <w:p w:rsidR="0004440D" w:rsidRPr="0004440D" w:rsidRDefault="0004440D" w:rsidP="0004440D">
      <w:pPr>
        <w:pStyle w:val="NoSpacing"/>
        <w:numPr>
          <w:ilvl w:val="0"/>
          <w:numId w:val="11"/>
        </w:numPr>
        <w:rPr>
          <w:rFonts w:ascii="Bell MT" w:hAnsi="Bell MT"/>
        </w:rPr>
      </w:pPr>
      <w:r w:rsidRPr="0004440D">
        <w:rPr>
          <w:rFonts w:ascii="Bell MT" w:hAnsi="Bell MT"/>
        </w:rPr>
        <w:t xml:space="preserve">Expert in Incident Management Problem Management and Change Management </w:t>
      </w:r>
    </w:p>
    <w:p w:rsidR="0004440D" w:rsidRPr="0004440D" w:rsidRDefault="0004440D" w:rsidP="0004440D">
      <w:pPr>
        <w:pStyle w:val="NoSpacing"/>
        <w:numPr>
          <w:ilvl w:val="0"/>
          <w:numId w:val="11"/>
        </w:numPr>
        <w:rPr>
          <w:rFonts w:ascii="Bell MT" w:hAnsi="Bell MT"/>
        </w:rPr>
      </w:pPr>
      <w:r w:rsidRPr="0004440D">
        <w:rPr>
          <w:rFonts w:ascii="Bell MT" w:hAnsi="Bell MT"/>
        </w:rPr>
        <w:t>Experience in Configuration of backend database for the tools</w:t>
      </w:r>
    </w:p>
    <w:p w:rsidR="006B485E" w:rsidRPr="0004440D" w:rsidRDefault="0004440D" w:rsidP="0004440D">
      <w:pPr>
        <w:pStyle w:val="NoSpacing"/>
        <w:numPr>
          <w:ilvl w:val="0"/>
          <w:numId w:val="11"/>
        </w:numPr>
        <w:rPr>
          <w:rFonts w:ascii="Bell MT" w:hAnsi="Bell MT"/>
        </w:rPr>
      </w:pPr>
      <w:r w:rsidRPr="0004440D">
        <w:rPr>
          <w:rFonts w:ascii="Bell MT" w:hAnsi="Bell MT"/>
        </w:rPr>
        <w:t>Deploy and monitor scalable infrastructure on Amazon web services (AWS) &amp; configuration management</w:t>
      </w:r>
    </w:p>
    <w:p w:rsidR="00411C98" w:rsidRDefault="00411C98" w:rsidP="0004440D">
      <w:pPr>
        <w:pStyle w:val="NoSpacing"/>
        <w:ind w:left="720"/>
        <w:rPr>
          <w:rFonts w:ascii="Bell MT" w:hAnsi="Bell MT"/>
        </w:rPr>
      </w:pPr>
    </w:p>
    <w:p w:rsidR="0004440D" w:rsidRPr="00BB4B71" w:rsidRDefault="0004440D" w:rsidP="0004440D">
      <w:pPr>
        <w:pStyle w:val="NoSpacing"/>
        <w:ind w:left="720"/>
        <w:rPr>
          <w:rFonts w:ascii="Bell MT" w:hAnsi="Bell MT"/>
        </w:rPr>
      </w:pPr>
    </w:p>
    <w:p w:rsidR="0078044A" w:rsidRPr="00BB4B71" w:rsidRDefault="0078044A" w:rsidP="0078044A">
      <w:pPr>
        <w:pStyle w:val="Heading1"/>
        <w:jc w:val="left"/>
        <w:rPr>
          <w:rFonts w:ascii="Bell MT" w:hAnsi="Bell MT"/>
          <w:i w:val="0"/>
          <w:iCs/>
          <w:sz w:val="22"/>
          <w:szCs w:val="22"/>
          <w:u w:val="single"/>
        </w:rPr>
      </w:pPr>
      <w:r w:rsidRPr="00BB4B71">
        <w:rPr>
          <w:rFonts w:ascii="Bell MT" w:hAnsi="Bell MT"/>
          <w:iCs/>
          <w:sz w:val="22"/>
          <w:szCs w:val="22"/>
          <w:u w:val="single"/>
        </w:rPr>
        <w:t>PERSONAL DETAILS</w:t>
      </w:r>
    </w:p>
    <w:p w:rsidR="0078044A" w:rsidRPr="00BB4B71" w:rsidRDefault="0078044A" w:rsidP="0078044A">
      <w:pPr>
        <w:pStyle w:val="ListParagraph"/>
        <w:suppressAutoHyphens w:val="0"/>
        <w:spacing w:after="200"/>
        <w:rPr>
          <w:rFonts w:ascii="Bell MT" w:hAnsi="Bell MT"/>
        </w:rPr>
      </w:pPr>
    </w:p>
    <w:p w:rsidR="0078044A" w:rsidRPr="00BB4B71" w:rsidRDefault="0078044A" w:rsidP="001728EB">
      <w:pPr>
        <w:pStyle w:val="NoSpacing"/>
        <w:rPr>
          <w:rFonts w:ascii="Bell MT" w:hAnsi="Bell MT"/>
        </w:rPr>
      </w:pPr>
      <w:r w:rsidRPr="00BB4B71">
        <w:rPr>
          <w:rFonts w:ascii="Bell MT" w:hAnsi="Bell MT"/>
        </w:rPr>
        <w:t>Date of Birth</w:t>
      </w:r>
      <w:r w:rsidR="002A71CA" w:rsidRPr="00BB4B71">
        <w:rPr>
          <w:rFonts w:ascii="Bell MT" w:hAnsi="Bell MT"/>
        </w:rPr>
        <w:tab/>
      </w:r>
      <w:r w:rsidR="002A71CA" w:rsidRPr="00BB4B71">
        <w:rPr>
          <w:rFonts w:ascii="Bell MT" w:hAnsi="Bell MT"/>
        </w:rPr>
        <w:tab/>
      </w:r>
      <w:r w:rsidR="002A71CA" w:rsidRPr="00BB4B71">
        <w:rPr>
          <w:rFonts w:ascii="Bell MT" w:hAnsi="Bell MT"/>
        </w:rPr>
        <w:tab/>
      </w:r>
      <w:r w:rsidR="00F915C6">
        <w:rPr>
          <w:rFonts w:ascii="Bell MT" w:hAnsi="Bell MT"/>
        </w:rPr>
        <w:tab/>
      </w:r>
      <w:r w:rsidR="002A71CA" w:rsidRPr="00BB4B71">
        <w:rPr>
          <w:rFonts w:ascii="Bell MT" w:hAnsi="Bell MT"/>
        </w:rPr>
        <w:t>: 26-11-1988</w:t>
      </w:r>
    </w:p>
    <w:p w:rsidR="0078044A" w:rsidRPr="00BB4B71" w:rsidRDefault="0078044A" w:rsidP="001728EB">
      <w:pPr>
        <w:pStyle w:val="NoSpacing"/>
        <w:spacing w:line="276" w:lineRule="auto"/>
        <w:rPr>
          <w:rFonts w:ascii="Bell MT" w:hAnsi="Bell MT"/>
        </w:rPr>
      </w:pPr>
      <w:r w:rsidRPr="00BB4B71">
        <w:rPr>
          <w:rFonts w:ascii="Bell MT" w:hAnsi="Bell MT"/>
        </w:rPr>
        <w:t>Father’s Name</w:t>
      </w:r>
      <w:r w:rsidRPr="00BB4B71">
        <w:rPr>
          <w:rFonts w:ascii="Bell MT" w:hAnsi="Bell MT"/>
        </w:rPr>
        <w:tab/>
      </w:r>
      <w:r w:rsidRPr="00BB4B71">
        <w:rPr>
          <w:rFonts w:ascii="Bell MT" w:hAnsi="Bell MT"/>
        </w:rPr>
        <w:tab/>
      </w:r>
      <w:r w:rsidR="00F915C6">
        <w:rPr>
          <w:rFonts w:ascii="Bell MT" w:hAnsi="Bell MT"/>
        </w:rPr>
        <w:tab/>
      </w:r>
      <w:r w:rsidRPr="00BB4B71">
        <w:rPr>
          <w:rFonts w:ascii="Bell MT" w:hAnsi="Bell MT"/>
        </w:rPr>
        <w:t xml:space="preserve">: </w:t>
      </w:r>
      <w:r w:rsidRPr="00BB4B71">
        <w:rPr>
          <w:rFonts w:ascii="Bell MT" w:hAnsi="Bell MT"/>
          <w:color w:val="000000"/>
        </w:rPr>
        <w:t>Nukala Lingaiah</w:t>
      </w:r>
    </w:p>
    <w:p w:rsidR="0078044A" w:rsidRPr="00BB4B71" w:rsidRDefault="002A71CA" w:rsidP="001728EB">
      <w:pPr>
        <w:pStyle w:val="NoSpacing"/>
        <w:spacing w:line="276" w:lineRule="auto"/>
        <w:rPr>
          <w:rFonts w:ascii="Bell MT" w:hAnsi="Bell MT"/>
        </w:rPr>
      </w:pPr>
      <w:r w:rsidRPr="00BB4B71">
        <w:rPr>
          <w:rFonts w:ascii="Bell MT" w:hAnsi="Bell MT"/>
        </w:rPr>
        <w:t>Gender</w:t>
      </w:r>
      <w:r w:rsidRPr="00BB4B71">
        <w:rPr>
          <w:rFonts w:ascii="Bell MT" w:hAnsi="Bell MT"/>
        </w:rPr>
        <w:tab/>
      </w:r>
      <w:r w:rsidRPr="00BB4B71">
        <w:rPr>
          <w:rFonts w:ascii="Bell MT" w:hAnsi="Bell MT"/>
        </w:rPr>
        <w:tab/>
      </w:r>
      <w:r w:rsidRPr="00BB4B71">
        <w:rPr>
          <w:rFonts w:ascii="Bell MT" w:hAnsi="Bell MT"/>
        </w:rPr>
        <w:tab/>
      </w:r>
      <w:r w:rsidR="00F915C6">
        <w:rPr>
          <w:rFonts w:ascii="Bell MT" w:hAnsi="Bell MT"/>
        </w:rPr>
        <w:tab/>
      </w:r>
      <w:r w:rsidRPr="00BB4B71">
        <w:rPr>
          <w:rFonts w:ascii="Bell MT" w:hAnsi="Bell MT"/>
        </w:rPr>
        <w:t>: Male</w:t>
      </w:r>
    </w:p>
    <w:p w:rsidR="00C95690" w:rsidRPr="00BB4B71" w:rsidRDefault="00C95690" w:rsidP="001728EB">
      <w:pPr>
        <w:pStyle w:val="NoSpacing"/>
        <w:spacing w:line="276" w:lineRule="auto"/>
        <w:rPr>
          <w:rFonts w:ascii="Bell MT" w:hAnsi="Bell MT"/>
        </w:rPr>
      </w:pPr>
      <w:r w:rsidRPr="00BB4B71">
        <w:rPr>
          <w:rFonts w:ascii="Bell MT" w:hAnsi="Bell MT"/>
        </w:rPr>
        <w:t>PAN No</w:t>
      </w:r>
      <w:r w:rsidRPr="00BB4B71">
        <w:rPr>
          <w:rFonts w:ascii="Bell MT" w:hAnsi="Bell MT"/>
        </w:rPr>
        <w:tab/>
      </w:r>
      <w:r w:rsidRPr="00BB4B71">
        <w:rPr>
          <w:rFonts w:ascii="Bell MT" w:hAnsi="Bell MT"/>
        </w:rPr>
        <w:tab/>
      </w:r>
      <w:r w:rsidRPr="00BB4B71">
        <w:rPr>
          <w:rFonts w:ascii="Bell MT" w:hAnsi="Bell MT"/>
        </w:rPr>
        <w:tab/>
      </w:r>
      <w:r w:rsidRPr="00BB4B71">
        <w:rPr>
          <w:rFonts w:ascii="Bell MT" w:hAnsi="Bell MT"/>
        </w:rPr>
        <w:tab/>
      </w:r>
      <w:r w:rsidR="002845BD" w:rsidRPr="00BB4B71">
        <w:rPr>
          <w:rFonts w:ascii="Bell MT" w:hAnsi="Bell MT"/>
        </w:rPr>
        <w:t>: AJFPN1762L</w:t>
      </w:r>
    </w:p>
    <w:p w:rsidR="00C95690" w:rsidRPr="00BB4B71" w:rsidRDefault="00C95690" w:rsidP="001728EB">
      <w:pPr>
        <w:pStyle w:val="NoSpacing"/>
        <w:spacing w:line="276" w:lineRule="auto"/>
        <w:rPr>
          <w:rFonts w:ascii="Bell MT" w:hAnsi="Bell MT"/>
        </w:rPr>
      </w:pPr>
      <w:r w:rsidRPr="00BB4B71">
        <w:rPr>
          <w:rFonts w:ascii="Bell MT" w:hAnsi="Bell MT"/>
        </w:rPr>
        <w:t>A</w:t>
      </w:r>
      <w:r w:rsidR="00BF610E" w:rsidRPr="00BB4B71">
        <w:rPr>
          <w:rFonts w:ascii="Bell MT" w:hAnsi="Bell MT"/>
        </w:rPr>
        <w:t>adhar</w:t>
      </w:r>
      <w:r w:rsidRPr="00BB4B71">
        <w:rPr>
          <w:rFonts w:ascii="Bell MT" w:hAnsi="Bell MT"/>
        </w:rPr>
        <w:t xml:space="preserve"> No</w:t>
      </w:r>
      <w:r w:rsidR="002845BD" w:rsidRPr="00BB4B71">
        <w:rPr>
          <w:rFonts w:ascii="Bell MT" w:hAnsi="Bell MT"/>
        </w:rPr>
        <w:tab/>
      </w:r>
      <w:r w:rsidR="002845BD" w:rsidRPr="00BB4B71">
        <w:rPr>
          <w:rFonts w:ascii="Bell MT" w:hAnsi="Bell MT"/>
        </w:rPr>
        <w:tab/>
      </w:r>
      <w:r w:rsidR="002845BD" w:rsidRPr="00BB4B71">
        <w:rPr>
          <w:rFonts w:ascii="Bell MT" w:hAnsi="Bell MT"/>
        </w:rPr>
        <w:tab/>
      </w:r>
      <w:r w:rsidR="00F915C6">
        <w:rPr>
          <w:rFonts w:ascii="Bell MT" w:hAnsi="Bell MT"/>
        </w:rPr>
        <w:tab/>
      </w:r>
      <w:r w:rsidR="002845BD" w:rsidRPr="00BB4B71">
        <w:rPr>
          <w:rFonts w:ascii="Bell MT" w:hAnsi="Bell MT"/>
        </w:rPr>
        <w:t>: 9058 8430 6021</w:t>
      </w:r>
    </w:p>
    <w:p w:rsidR="002845BD" w:rsidRPr="00BB4B71" w:rsidRDefault="002845BD" w:rsidP="001728EB">
      <w:pPr>
        <w:pStyle w:val="NoSpacing"/>
        <w:spacing w:line="276" w:lineRule="auto"/>
        <w:rPr>
          <w:rFonts w:ascii="Bell MT" w:hAnsi="Bell MT"/>
        </w:rPr>
      </w:pPr>
      <w:r w:rsidRPr="00BB4B71">
        <w:rPr>
          <w:rFonts w:ascii="Bell MT" w:hAnsi="Bell MT"/>
        </w:rPr>
        <w:t>Passport No                                        : P8319214</w:t>
      </w:r>
      <w:r w:rsidR="002A71CA" w:rsidRPr="00BB4B71">
        <w:rPr>
          <w:rFonts w:ascii="Bell MT" w:hAnsi="Bell MT"/>
        </w:rPr>
        <w:t xml:space="preserve"> (Exp Date: 08/03/2027)</w:t>
      </w:r>
    </w:p>
    <w:p w:rsidR="0078044A" w:rsidRPr="00BB4B71" w:rsidRDefault="0078044A" w:rsidP="001728EB">
      <w:pPr>
        <w:pStyle w:val="NoSpacing"/>
        <w:spacing w:line="276" w:lineRule="auto"/>
        <w:rPr>
          <w:rFonts w:ascii="Bell MT" w:hAnsi="Bell MT"/>
        </w:rPr>
      </w:pPr>
      <w:r w:rsidRPr="00BB4B71">
        <w:rPr>
          <w:rFonts w:ascii="Bell MT" w:hAnsi="Bell MT"/>
        </w:rPr>
        <w:t>Languages Known</w:t>
      </w:r>
      <w:r w:rsidRPr="00BB4B71">
        <w:rPr>
          <w:rFonts w:ascii="Bell MT" w:hAnsi="Bell MT"/>
        </w:rPr>
        <w:tab/>
      </w:r>
      <w:r w:rsidRPr="00BB4B71">
        <w:rPr>
          <w:rFonts w:ascii="Bell MT" w:hAnsi="Bell MT"/>
        </w:rPr>
        <w:tab/>
      </w:r>
      <w:r w:rsidR="00F915C6">
        <w:rPr>
          <w:rFonts w:ascii="Bell MT" w:hAnsi="Bell MT"/>
        </w:rPr>
        <w:tab/>
      </w:r>
      <w:r w:rsidRPr="00BB4B71">
        <w:rPr>
          <w:rFonts w:ascii="Bell MT" w:hAnsi="Bell MT"/>
        </w:rPr>
        <w:t xml:space="preserve">: English, </w:t>
      </w:r>
      <w:r w:rsidR="00E55372" w:rsidRPr="00BB4B71">
        <w:rPr>
          <w:rFonts w:ascii="Bell MT" w:hAnsi="Bell MT"/>
        </w:rPr>
        <w:t>Telugu</w:t>
      </w:r>
      <w:r w:rsidRPr="00BB4B71">
        <w:rPr>
          <w:rFonts w:ascii="Bell MT" w:hAnsi="Bell MT"/>
        </w:rPr>
        <w:t>and Hindi</w:t>
      </w:r>
    </w:p>
    <w:p w:rsidR="0078044A" w:rsidRPr="00BB4B71" w:rsidRDefault="0078044A" w:rsidP="001728EB">
      <w:pPr>
        <w:rPr>
          <w:rFonts w:ascii="Bell MT" w:hAnsi="Bell MT"/>
        </w:rPr>
      </w:pPr>
      <w:r w:rsidRPr="00BB4B71">
        <w:rPr>
          <w:rFonts w:ascii="Bell MT" w:hAnsi="Bell MT"/>
        </w:rPr>
        <w:t>Hobbies</w:t>
      </w:r>
      <w:r w:rsidRPr="00BB4B71">
        <w:rPr>
          <w:rFonts w:ascii="Bell MT" w:hAnsi="Bell MT"/>
        </w:rPr>
        <w:tab/>
      </w:r>
      <w:r w:rsidRPr="00BB4B71">
        <w:rPr>
          <w:rFonts w:ascii="Bell MT" w:hAnsi="Bell MT"/>
        </w:rPr>
        <w:tab/>
      </w:r>
      <w:r w:rsidR="00F915C6">
        <w:rPr>
          <w:rFonts w:ascii="Bell MT" w:hAnsi="Bell MT"/>
        </w:rPr>
        <w:tab/>
      </w:r>
      <w:r w:rsidR="001728EB">
        <w:rPr>
          <w:rFonts w:ascii="Bell MT" w:hAnsi="Bell MT"/>
        </w:rPr>
        <w:t xml:space="preserve">            </w:t>
      </w:r>
      <w:r w:rsidR="00C85216" w:rsidRPr="00BB4B71">
        <w:rPr>
          <w:rFonts w:ascii="Bell MT" w:hAnsi="Bell MT"/>
        </w:rPr>
        <w:t xml:space="preserve">: </w:t>
      </w:r>
      <w:r w:rsidRPr="00BB4B71">
        <w:rPr>
          <w:rFonts w:ascii="Bell MT" w:hAnsi="Bell MT"/>
          <w:color w:val="000000"/>
        </w:rPr>
        <w:t>Browsing</w:t>
      </w:r>
      <w:r w:rsidRPr="00BB4B71">
        <w:rPr>
          <w:rFonts w:ascii="Bell MT" w:hAnsi="Bell MT"/>
        </w:rPr>
        <w:t>, Cooking, Swimming,</w:t>
      </w:r>
      <w:r w:rsidR="00734ED9" w:rsidRPr="00BB4B71">
        <w:rPr>
          <w:rFonts w:ascii="Bell MT" w:hAnsi="Bell MT"/>
          <w:color w:val="000000"/>
        </w:rPr>
        <w:t xml:space="preserve"> Listening </w:t>
      </w:r>
      <w:r w:rsidRPr="00BB4B71">
        <w:rPr>
          <w:rFonts w:ascii="Bell MT" w:hAnsi="Bell MT"/>
          <w:color w:val="000000"/>
        </w:rPr>
        <w:t>Music</w:t>
      </w:r>
    </w:p>
    <w:p w:rsidR="0078044A" w:rsidRPr="00BB4B71" w:rsidRDefault="0078044A" w:rsidP="001728EB">
      <w:pPr>
        <w:autoSpaceDE w:val="0"/>
        <w:autoSpaceDN w:val="0"/>
        <w:adjustRightInd w:val="0"/>
        <w:rPr>
          <w:rFonts w:ascii="Bell MT" w:hAnsi="Bell MT"/>
          <w:color w:val="000000"/>
        </w:rPr>
      </w:pPr>
      <w:r w:rsidRPr="00BB4B71">
        <w:rPr>
          <w:rFonts w:ascii="Bell MT" w:hAnsi="Bell MT"/>
        </w:rPr>
        <w:t>Address</w:t>
      </w:r>
      <w:r w:rsidRPr="00BB4B71">
        <w:rPr>
          <w:rFonts w:ascii="Bell MT" w:hAnsi="Bell MT"/>
        </w:rPr>
        <w:tab/>
      </w:r>
      <w:r w:rsidRPr="00BB4B71">
        <w:rPr>
          <w:rFonts w:ascii="Bell MT" w:hAnsi="Bell MT"/>
        </w:rPr>
        <w:tab/>
      </w:r>
      <w:r w:rsidRPr="00BB4B71">
        <w:rPr>
          <w:rFonts w:ascii="Bell MT" w:hAnsi="Bell MT"/>
        </w:rPr>
        <w:tab/>
      </w:r>
      <w:r w:rsidR="00F915C6">
        <w:rPr>
          <w:rFonts w:ascii="Bell MT" w:hAnsi="Bell MT"/>
        </w:rPr>
        <w:tab/>
      </w:r>
      <w:r w:rsidRPr="00BB4B71">
        <w:rPr>
          <w:rFonts w:ascii="Bell MT" w:hAnsi="Bell MT"/>
        </w:rPr>
        <w:t xml:space="preserve">: </w:t>
      </w:r>
      <w:r w:rsidRPr="00BB4B71">
        <w:rPr>
          <w:rFonts w:ascii="Bell MT" w:hAnsi="Bell MT"/>
          <w:color w:val="000000"/>
        </w:rPr>
        <w:t>H no. 3-82/A, BC colony, Pamanagundla, Kattangur,</w:t>
      </w:r>
    </w:p>
    <w:p w:rsidR="0078044A" w:rsidRPr="00BB4B71" w:rsidRDefault="001728EB" w:rsidP="001728EB">
      <w:pPr>
        <w:pStyle w:val="Heading1"/>
        <w:spacing w:line="276" w:lineRule="auto"/>
        <w:jc w:val="left"/>
        <w:rPr>
          <w:rFonts w:ascii="Bell MT" w:hAnsi="Bell MT"/>
          <w:b w:val="0"/>
        </w:rPr>
      </w:pPr>
      <w:r>
        <w:rPr>
          <w:rFonts w:ascii="Bell MT" w:hAnsi="Bell MT"/>
          <w:b w:val="0"/>
          <w:i w:val="0"/>
          <w:color w:val="000000"/>
          <w:sz w:val="24"/>
          <w:szCs w:val="24"/>
        </w:rPr>
        <w:t xml:space="preserve">                                                              </w:t>
      </w:r>
      <w:r w:rsidR="00734ED9" w:rsidRPr="00BB4B71">
        <w:rPr>
          <w:rFonts w:ascii="Bell MT" w:hAnsi="Bell MT"/>
          <w:b w:val="0"/>
          <w:i w:val="0"/>
          <w:color w:val="000000"/>
          <w:sz w:val="24"/>
          <w:szCs w:val="24"/>
        </w:rPr>
        <w:t xml:space="preserve">Nalgonda </w:t>
      </w:r>
      <w:r w:rsidR="00187443">
        <w:rPr>
          <w:rFonts w:ascii="Bell MT" w:hAnsi="Bell MT"/>
          <w:b w:val="0"/>
          <w:i w:val="0"/>
          <w:color w:val="000000"/>
          <w:sz w:val="24"/>
          <w:szCs w:val="24"/>
        </w:rPr>
        <w:t>(D</w:t>
      </w:r>
      <w:r w:rsidR="00734ED9" w:rsidRPr="00BB4B71">
        <w:rPr>
          <w:rFonts w:ascii="Bell MT" w:hAnsi="Bell MT"/>
          <w:b w:val="0"/>
          <w:i w:val="0"/>
          <w:color w:val="000000"/>
          <w:sz w:val="24"/>
          <w:szCs w:val="24"/>
        </w:rPr>
        <w:t>ist), Telangana</w:t>
      </w:r>
      <w:r w:rsidR="0078044A" w:rsidRPr="00BB4B71">
        <w:rPr>
          <w:rFonts w:ascii="Bell MT" w:hAnsi="Bell MT"/>
          <w:b w:val="0"/>
          <w:i w:val="0"/>
          <w:color w:val="000000"/>
          <w:sz w:val="24"/>
          <w:szCs w:val="24"/>
        </w:rPr>
        <w:t xml:space="preserve"> 508205</w:t>
      </w:r>
    </w:p>
    <w:p w:rsidR="0078044A" w:rsidRPr="00BB4B71" w:rsidRDefault="0078044A" w:rsidP="0078044A">
      <w:pPr>
        <w:rPr>
          <w:rFonts w:ascii="Bell MT" w:hAnsi="Bell MT"/>
        </w:rPr>
      </w:pPr>
    </w:p>
    <w:p w:rsidR="0078044A" w:rsidRPr="00BB4B71" w:rsidRDefault="00490130" w:rsidP="0078044A">
      <w:pPr>
        <w:rPr>
          <w:rFonts w:ascii="Bell MT" w:hAnsi="Bell MT"/>
        </w:rPr>
      </w:pPr>
      <w:r>
        <w:rPr>
          <w:noProof/>
          <w:lang w:val="en-GB" w:eastAsia="en-GB"/>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e7263365e72e37f56a69ae93aaa87287134f530e18705c4458440321091b5b58110812041946505d014356014b4450530401195c1333471b1b11134658550f524e011503504e1c180c571833471b1b0114475e5d08595601514841481f0f2b561358191b195115495d0c00584e4209430247460c590858184508105042445b0c0f054e4108120211474a411b1213471b1b1114405b5b0e5549120018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e7263365e72e37f56a69ae93aaa87287134f530e18705c4458440321091b5b58110812041946505d014356014b4450530401195c1333471b1b11134658550f524e011503504e1c180c571833471b1b0114475e5d08595601514841481f0f2b561358191b195115495d0c00584e4209430247460c590858184508105042445b0c0f054e4108120211474a411b1213471b1b1114405b5b0e5549120018115c6&amp;docType=doc"/>
                    <pic:cNvPicPr>
                      <a:picLocks noChangeAspect="1" noChangeArrowheads="1"/>
                    </pic:cNvPicPr>
                  </pic:nvPicPr>
                  <pic:blipFill>
                    <a:blip r:link="rId14" cstate="print"/>
                    <a:srcRect/>
                    <a:stretch>
                      <a:fillRect/>
                    </a:stretch>
                  </pic:blipFill>
                  <pic:spPr bwMode="auto">
                    <a:xfrm>
                      <a:off x="0" y="0"/>
                      <a:ext cx="12700" cy="12700"/>
                    </a:xfrm>
                    <a:prstGeom prst="rect">
                      <a:avLst/>
                    </a:prstGeom>
                    <a:noFill/>
                  </pic:spPr>
                </pic:pic>
              </a:graphicData>
            </a:graphic>
          </wp:anchor>
        </w:drawing>
      </w:r>
    </w:p>
    <w:sectPr w:rsidR="0078044A" w:rsidRPr="00BB4B71" w:rsidSect="00A15BC4">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115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05C" w:rsidRDefault="0079705C">
      <w:r>
        <w:separator/>
      </w:r>
    </w:p>
  </w:endnote>
  <w:endnote w:type="continuationSeparator" w:id="1">
    <w:p w:rsidR="0079705C" w:rsidRDefault="007970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Andalus">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132" w:rsidRDefault="005A31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83" w:rsidRDefault="00027CB3">
    <w:pPr>
      <w:pStyle w:val="Footer"/>
      <w:pBdr>
        <w:top w:val="single" w:sz="4" w:space="1" w:color="D9D9D9"/>
      </w:pBdr>
      <w:rPr>
        <w:b/>
      </w:rPr>
    </w:pPr>
    <w:r w:rsidRPr="00027CB3">
      <w:fldChar w:fldCharType="begin"/>
    </w:r>
    <w:r w:rsidR="007C1E3A">
      <w:instrText xml:space="preserve"> PAGE   \* MERGEFORMAT </w:instrText>
    </w:r>
    <w:r w:rsidRPr="00027CB3">
      <w:fldChar w:fldCharType="separate"/>
    </w:r>
    <w:r w:rsidR="00263602" w:rsidRPr="00263602">
      <w:rPr>
        <w:b/>
        <w:noProof/>
      </w:rPr>
      <w:t>9</w:t>
    </w:r>
    <w:r>
      <w:rPr>
        <w:b/>
        <w:noProof/>
      </w:rPr>
      <w:fldChar w:fldCharType="end"/>
    </w:r>
    <w:r w:rsidR="008F5F83">
      <w:rPr>
        <w:b/>
      </w:rPr>
      <w:t xml:space="preserve"> | </w:t>
    </w:r>
    <w:r w:rsidR="008F5F83">
      <w:rPr>
        <w:color w:val="7F7F7F"/>
        <w:spacing w:val="60"/>
      </w:rPr>
      <w:t>Page</w:t>
    </w:r>
  </w:p>
  <w:p w:rsidR="008F5F83" w:rsidRDefault="008F5F8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A06" w:rsidRDefault="00027CB3">
    <w:pPr>
      <w:pStyle w:val="Footer"/>
      <w:pBdr>
        <w:top w:val="single" w:sz="4" w:space="1" w:color="D9D9D9"/>
        <w:left w:val="none" w:sz="0" w:space="0" w:color="000000"/>
        <w:bottom w:val="none" w:sz="0" w:space="0" w:color="000000"/>
        <w:right w:val="none" w:sz="0" w:space="0" w:color="000000"/>
      </w:pBdr>
      <w:jc w:val="right"/>
    </w:pPr>
    <w:r>
      <w:fldChar w:fldCharType="begin"/>
    </w:r>
    <w:r w:rsidR="007C1E3A">
      <w:instrText xml:space="preserve"> PAGE </w:instrText>
    </w:r>
    <w:r>
      <w:fldChar w:fldCharType="separate"/>
    </w:r>
    <w:r w:rsidR="00263602">
      <w:rPr>
        <w:noProof/>
      </w:rPr>
      <w:t>1</w:t>
    </w:r>
    <w:r>
      <w:rPr>
        <w:noProof/>
      </w:rPr>
      <w:fldChar w:fldCharType="end"/>
    </w:r>
    <w:r w:rsidR="00165A06">
      <w:t xml:space="preserve"> | </w:t>
    </w:r>
    <w:r w:rsidR="00165A06">
      <w:rPr>
        <w:color w:val="7F7F7F"/>
        <w:spacing w:val="60"/>
      </w:rPr>
      <w:t>Page</w:t>
    </w:r>
  </w:p>
  <w:p w:rsidR="00165A06" w:rsidRDefault="00165A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05C" w:rsidRDefault="0079705C">
      <w:r>
        <w:separator/>
      </w:r>
    </w:p>
  </w:footnote>
  <w:footnote w:type="continuationSeparator" w:id="1">
    <w:p w:rsidR="0079705C" w:rsidRDefault="007970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EC6" w:rsidRDefault="00ED7E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EC6" w:rsidRDefault="00ED7E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EC6" w:rsidRDefault="00ED7E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hint="default"/>
        <w:sz w:val="21"/>
        <w:szCs w:val="21"/>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hint="default"/>
        <w:sz w:val="21"/>
        <w:szCs w:val="21"/>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hint="default"/>
        <w:sz w:val="21"/>
        <w:szCs w:val="21"/>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1"/>
        <w:szCs w:val="21"/>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hint="default"/>
        <w:sz w:val="21"/>
        <w:szCs w:val="21"/>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Wingdings" w:hAnsi="Wingdings" w:cs="Wingdings" w:hint="default"/>
        <w:sz w:val="21"/>
        <w:szCs w:val="21"/>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Wingdings" w:hAnsi="Wingdings" w:cs="Wingdings" w:hint="default"/>
        <w:sz w:val="21"/>
        <w:szCs w:val="21"/>
      </w:rPr>
    </w:lvl>
  </w:abstractNum>
  <w:abstractNum w:abstractNumId="8">
    <w:nsid w:val="005C64DB"/>
    <w:multiLevelType w:val="hybridMultilevel"/>
    <w:tmpl w:val="B6A6933C"/>
    <w:lvl w:ilvl="0" w:tplc="66AA0E30">
      <w:start w:val="1"/>
      <w:numFmt w:val="bullet"/>
      <w:lvlText w:val=""/>
      <w:lvlJc w:val="left"/>
      <w:pPr>
        <w:ind w:left="720" w:hanging="360"/>
      </w:pPr>
      <w:rPr>
        <w:rFonts w:ascii="Symbol" w:hAnsi="Symbol" w:hint="default"/>
      </w:rPr>
    </w:lvl>
    <w:lvl w:ilvl="1" w:tplc="867EF418" w:tentative="1">
      <w:start w:val="1"/>
      <w:numFmt w:val="bullet"/>
      <w:lvlText w:val="o"/>
      <w:lvlJc w:val="left"/>
      <w:pPr>
        <w:ind w:left="1440" w:hanging="360"/>
      </w:pPr>
      <w:rPr>
        <w:rFonts w:ascii="Courier New" w:hAnsi="Courier New" w:cs="Courier New" w:hint="default"/>
      </w:rPr>
    </w:lvl>
    <w:lvl w:ilvl="2" w:tplc="EC367E3A" w:tentative="1">
      <w:start w:val="1"/>
      <w:numFmt w:val="bullet"/>
      <w:lvlText w:val=""/>
      <w:lvlJc w:val="left"/>
      <w:pPr>
        <w:ind w:left="2160" w:hanging="360"/>
      </w:pPr>
      <w:rPr>
        <w:rFonts w:ascii="Wingdings" w:hAnsi="Wingdings" w:hint="default"/>
      </w:rPr>
    </w:lvl>
    <w:lvl w:ilvl="3" w:tplc="0B4CE3B2" w:tentative="1">
      <w:start w:val="1"/>
      <w:numFmt w:val="bullet"/>
      <w:lvlText w:val=""/>
      <w:lvlJc w:val="left"/>
      <w:pPr>
        <w:ind w:left="2880" w:hanging="360"/>
      </w:pPr>
      <w:rPr>
        <w:rFonts w:ascii="Symbol" w:hAnsi="Symbol" w:hint="default"/>
      </w:rPr>
    </w:lvl>
    <w:lvl w:ilvl="4" w:tplc="EA52FF28" w:tentative="1">
      <w:start w:val="1"/>
      <w:numFmt w:val="bullet"/>
      <w:lvlText w:val="o"/>
      <w:lvlJc w:val="left"/>
      <w:pPr>
        <w:ind w:left="3600" w:hanging="360"/>
      </w:pPr>
      <w:rPr>
        <w:rFonts w:ascii="Courier New" w:hAnsi="Courier New" w:cs="Courier New" w:hint="default"/>
      </w:rPr>
    </w:lvl>
    <w:lvl w:ilvl="5" w:tplc="33FCC7BC" w:tentative="1">
      <w:start w:val="1"/>
      <w:numFmt w:val="bullet"/>
      <w:lvlText w:val=""/>
      <w:lvlJc w:val="left"/>
      <w:pPr>
        <w:ind w:left="4320" w:hanging="360"/>
      </w:pPr>
      <w:rPr>
        <w:rFonts w:ascii="Wingdings" w:hAnsi="Wingdings" w:hint="default"/>
      </w:rPr>
    </w:lvl>
    <w:lvl w:ilvl="6" w:tplc="2244CC80" w:tentative="1">
      <w:start w:val="1"/>
      <w:numFmt w:val="bullet"/>
      <w:lvlText w:val=""/>
      <w:lvlJc w:val="left"/>
      <w:pPr>
        <w:ind w:left="5040" w:hanging="360"/>
      </w:pPr>
      <w:rPr>
        <w:rFonts w:ascii="Symbol" w:hAnsi="Symbol" w:hint="default"/>
      </w:rPr>
    </w:lvl>
    <w:lvl w:ilvl="7" w:tplc="BECC2656" w:tentative="1">
      <w:start w:val="1"/>
      <w:numFmt w:val="bullet"/>
      <w:lvlText w:val="o"/>
      <w:lvlJc w:val="left"/>
      <w:pPr>
        <w:ind w:left="5760" w:hanging="360"/>
      </w:pPr>
      <w:rPr>
        <w:rFonts w:ascii="Courier New" w:hAnsi="Courier New" w:cs="Courier New" w:hint="default"/>
      </w:rPr>
    </w:lvl>
    <w:lvl w:ilvl="8" w:tplc="02B64AEE" w:tentative="1">
      <w:start w:val="1"/>
      <w:numFmt w:val="bullet"/>
      <w:lvlText w:val=""/>
      <w:lvlJc w:val="left"/>
      <w:pPr>
        <w:ind w:left="6480" w:hanging="360"/>
      </w:pPr>
      <w:rPr>
        <w:rFonts w:ascii="Wingdings" w:hAnsi="Wingdings" w:hint="default"/>
      </w:rPr>
    </w:lvl>
  </w:abstractNum>
  <w:abstractNum w:abstractNumId="9">
    <w:nsid w:val="01497F94"/>
    <w:multiLevelType w:val="hybridMultilevel"/>
    <w:tmpl w:val="52E805C4"/>
    <w:lvl w:ilvl="0" w:tplc="F7923436">
      <w:start w:val="1"/>
      <w:numFmt w:val="bullet"/>
      <w:lvlText w:val=""/>
      <w:lvlJc w:val="left"/>
      <w:pPr>
        <w:ind w:left="720" w:hanging="360"/>
      </w:pPr>
      <w:rPr>
        <w:rFonts w:ascii="Wingdings" w:hAnsi="Wingdings" w:hint="default"/>
      </w:rPr>
    </w:lvl>
    <w:lvl w:ilvl="1" w:tplc="7E0E5680" w:tentative="1">
      <w:start w:val="1"/>
      <w:numFmt w:val="bullet"/>
      <w:lvlText w:val="o"/>
      <w:lvlJc w:val="left"/>
      <w:pPr>
        <w:ind w:left="1440" w:hanging="360"/>
      </w:pPr>
      <w:rPr>
        <w:rFonts w:ascii="Courier New" w:hAnsi="Courier New" w:cs="Courier New" w:hint="default"/>
      </w:rPr>
    </w:lvl>
    <w:lvl w:ilvl="2" w:tplc="EAF69EB8" w:tentative="1">
      <w:start w:val="1"/>
      <w:numFmt w:val="bullet"/>
      <w:lvlText w:val=""/>
      <w:lvlJc w:val="left"/>
      <w:pPr>
        <w:ind w:left="2160" w:hanging="360"/>
      </w:pPr>
      <w:rPr>
        <w:rFonts w:ascii="Wingdings" w:hAnsi="Wingdings" w:hint="default"/>
      </w:rPr>
    </w:lvl>
    <w:lvl w:ilvl="3" w:tplc="AA32E3EC" w:tentative="1">
      <w:start w:val="1"/>
      <w:numFmt w:val="bullet"/>
      <w:lvlText w:val=""/>
      <w:lvlJc w:val="left"/>
      <w:pPr>
        <w:ind w:left="2880" w:hanging="360"/>
      </w:pPr>
      <w:rPr>
        <w:rFonts w:ascii="Symbol" w:hAnsi="Symbol" w:hint="default"/>
      </w:rPr>
    </w:lvl>
    <w:lvl w:ilvl="4" w:tplc="984AD094" w:tentative="1">
      <w:start w:val="1"/>
      <w:numFmt w:val="bullet"/>
      <w:lvlText w:val="o"/>
      <w:lvlJc w:val="left"/>
      <w:pPr>
        <w:ind w:left="3600" w:hanging="360"/>
      </w:pPr>
      <w:rPr>
        <w:rFonts w:ascii="Courier New" w:hAnsi="Courier New" w:cs="Courier New" w:hint="default"/>
      </w:rPr>
    </w:lvl>
    <w:lvl w:ilvl="5" w:tplc="7D4A05D4" w:tentative="1">
      <w:start w:val="1"/>
      <w:numFmt w:val="bullet"/>
      <w:lvlText w:val=""/>
      <w:lvlJc w:val="left"/>
      <w:pPr>
        <w:ind w:left="4320" w:hanging="360"/>
      </w:pPr>
      <w:rPr>
        <w:rFonts w:ascii="Wingdings" w:hAnsi="Wingdings" w:hint="default"/>
      </w:rPr>
    </w:lvl>
    <w:lvl w:ilvl="6" w:tplc="ED6A8D06" w:tentative="1">
      <w:start w:val="1"/>
      <w:numFmt w:val="bullet"/>
      <w:lvlText w:val=""/>
      <w:lvlJc w:val="left"/>
      <w:pPr>
        <w:ind w:left="5040" w:hanging="360"/>
      </w:pPr>
      <w:rPr>
        <w:rFonts w:ascii="Symbol" w:hAnsi="Symbol" w:hint="default"/>
      </w:rPr>
    </w:lvl>
    <w:lvl w:ilvl="7" w:tplc="A12EDADE" w:tentative="1">
      <w:start w:val="1"/>
      <w:numFmt w:val="bullet"/>
      <w:lvlText w:val="o"/>
      <w:lvlJc w:val="left"/>
      <w:pPr>
        <w:ind w:left="5760" w:hanging="360"/>
      </w:pPr>
      <w:rPr>
        <w:rFonts w:ascii="Courier New" w:hAnsi="Courier New" w:cs="Courier New" w:hint="default"/>
      </w:rPr>
    </w:lvl>
    <w:lvl w:ilvl="8" w:tplc="FE0EF08C" w:tentative="1">
      <w:start w:val="1"/>
      <w:numFmt w:val="bullet"/>
      <w:lvlText w:val=""/>
      <w:lvlJc w:val="left"/>
      <w:pPr>
        <w:ind w:left="6480" w:hanging="360"/>
      </w:pPr>
      <w:rPr>
        <w:rFonts w:ascii="Wingdings" w:hAnsi="Wingdings" w:hint="default"/>
      </w:rPr>
    </w:lvl>
  </w:abstractNum>
  <w:abstractNum w:abstractNumId="10">
    <w:nsid w:val="100843CB"/>
    <w:multiLevelType w:val="hybridMultilevel"/>
    <w:tmpl w:val="E9B4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D533B9"/>
    <w:multiLevelType w:val="hybridMultilevel"/>
    <w:tmpl w:val="AD24AD06"/>
    <w:lvl w:ilvl="0" w:tplc="E86E4BC0">
      <w:start w:val="1"/>
      <w:numFmt w:val="bullet"/>
      <w:lvlText w:val=""/>
      <w:lvlJc w:val="left"/>
      <w:pPr>
        <w:ind w:left="720" w:hanging="360"/>
      </w:pPr>
      <w:rPr>
        <w:rFonts w:ascii="Wingdings" w:hAnsi="Wingdings" w:hint="default"/>
      </w:rPr>
    </w:lvl>
    <w:lvl w:ilvl="1" w:tplc="8DCAED46" w:tentative="1">
      <w:start w:val="1"/>
      <w:numFmt w:val="bullet"/>
      <w:lvlText w:val="o"/>
      <w:lvlJc w:val="left"/>
      <w:pPr>
        <w:ind w:left="1440" w:hanging="360"/>
      </w:pPr>
      <w:rPr>
        <w:rFonts w:ascii="Courier New" w:hAnsi="Courier New" w:cs="Courier New" w:hint="default"/>
      </w:rPr>
    </w:lvl>
    <w:lvl w:ilvl="2" w:tplc="4C92E0FA" w:tentative="1">
      <w:start w:val="1"/>
      <w:numFmt w:val="bullet"/>
      <w:lvlText w:val=""/>
      <w:lvlJc w:val="left"/>
      <w:pPr>
        <w:ind w:left="2160" w:hanging="360"/>
      </w:pPr>
      <w:rPr>
        <w:rFonts w:ascii="Wingdings" w:hAnsi="Wingdings" w:hint="default"/>
      </w:rPr>
    </w:lvl>
    <w:lvl w:ilvl="3" w:tplc="7F963C9A" w:tentative="1">
      <w:start w:val="1"/>
      <w:numFmt w:val="bullet"/>
      <w:lvlText w:val=""/>
      <w:lvlJc w:val="left"/>
      <w:pPr>
        <w:ind w:left="2880" w:hanging="360"/>
      </w:pPr>
      <w:rPr>
        <w:rFonts w:ascii="Symbol" w:hAnsi="Symbol" w:hint="default"/>
      </w:rPr>
    </w:lvl>
    <w:lvl w:ilvl="4" w:tplc="71845418" w:tentative="1">
      <w:start w:val="1"/>
      <w:numFmt w:val="bullet"/>
      <w:lvlText w:val="o"/>
      <w:lvlJc w:val="left"/>
      <w:pPr>
        <w:ind w:left="3600" w:hanging="360"/>
      </w:pPr>
      <w:rPr>
        <w:rFonts w:ascii="Courier New" w:hAnsi="Courier New" w:cs="Courier New" w:hint="default"/>
      </w:rPr>
    </w:lvl>
    <w:lvl w:ilvl="5" w:tplc="AA646C4E" w:tentative="1">
      <w:start w:val="1"/>
      <w:numFmt w:val="bullet"/>
      <w:lvlText w:val=""/>
      <w:lvlJc w:val="left"/>
      <w:pPr>
        <w:ind w:left="4320" w:hanging="360"/>
      </w:pPr>
      <w:rPr>
        <w:rFonts w:ascii="Wingdings" w:hAnsi="Wingdings" w:hint="default"/>
      </w:rPr>
    </w:lvl>
    <w:lvl w:ilvl="6" w:tplc="7790541A" w:tentative="1">
      <w:start w:val="1"/>
      <w:numFmt w:val="bullet"/>
      <w:lvlText w:val=""/>
      <w:lvlJc w:val="left"/>
      <w:pPr>
        <w:ind w:left="5040" w:hanging="360"/>
      </w:pPr>
      <w:rPr>
        <w:rFonts w:ascii="Symbol" w:hAnsi="Symbol" w:hint="default"/>
      </w:rPr>
    </w:lvl>
    <w:lvl w:ilvl="7" w:tplc="EE001572" w:tentative="1">
      <w:start w:val="1"/>
      <w:numFmt w:val="bullet"/>
      <w:lvlText w:val="o"/>
      <w:lvlJc w:val="left"/>
      <w:pPr>
        <w:ind w:left="5760" w:hanging="360"/>
      </w:pPr>
      <w:rPr>
        <w:rFonts w:ascii="Courier New" w:hAnsi="Courier New" w:cs="Courier New" w:hint="default"/>
      </w:rPr>
    </w:lvl>
    <w:lvl w:ilvl="8" w:tplc="F9CA6312" w:tentative="1">
      <w:start w:val="1"/>
      <w:numFmt w:val="bullet"/>
      <w:lvlText w:val=""/>
      <w:lvlJc w:val="left"/>
      <w:pPr>
        <w:ind w:left="6480" w:hanging="360"/>
      </w:pPr>
      <w:rPr>
        <w:rFonts w:ascii="Wingdings" w:hAnsi="Wingdings" w:hint="default"/>
      </w:rPr>
    </w:lvl>
  </w:abstractNum>
  <w:abstractNum w:abstractNumId="12">
    <w:nsid w:val="191A30CA"/>
    <w:multiLevelType w:val="multilevel"/>
    <w:tmpl w:val="E08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8F009A"/>
    <w:multiLevelType w:val="hybridMultilevel"/>
    <w:tmpl w:val="A7B43764"/>
    <w:lvl w:ilvl="0" w:tplc="D89457AE">
      <w:start w:val="1"/>
      <w:numFmt w:val="bullet"/>
      <w:lvlText w:val=""/>
      <w:lvlJc w:val="left"/>
      <w:pPr>
        <w:ind w:left="720" w:hanging="360"/>
      </w:pPr>
      <w:rPr>
        <w:rFonts w:ascii="Symbol" w:hAnsi="Symbol" w:hint="default"/>
      </w:rPr>
    </w:lvl>
    <w:lvl w:ilvl="1" w:tplc="3B720D50" w:tentative="1">
      <w:start w:val="1"/>
      <w:numFmt w:val="bullet"/>
      <w:lvlText w:val="o"/>
      <w:lvlJc w:val="left"/>
      <w:pPr>
        <w:ind w:left="1440" w:hanging="360"/>
      </w:pPr>
      <w:rPr>
        <w:rFonts w:ascii="Courier New" w:hAnsi="Courier New" w:cs="Courier New" w:hint="default"/>
      </w:rPr>
    </w:lvl>
    <w:lvl w:ilvl="2" w:tplc="FD622EC2" w:tentative="1">
      <w:start w:val="1"/>
      <w:numFmt w:val="bullet"/>
      <w:lvlText w:val=""/>
      <w:lvlJc w:val="left"/>
      <w:pPr>
        <w:ind w:left="2160" w:hanging="360"/>
      </w:pPr>
      <w:rPr>
        <w:rFonts w:ascii="Wingdings" w:hAnsi="Wingdings" w:hint="default"/>
      </w:rPr>
    </w:lvl>
    <w:lvl w:ilvl="3" w:tplc="2D403F52" w:tentative="1">
      <w:start w:val="1"/>
      <w:numFmt w:val="bullet"/>
      <w:lvlText w:val=""/>
      <w:lvlJc w:val="left"/>
      <w:pPr>
        <w:ind w:left="2880" w:hanging="360"/>
      </w:pPr>
      <w:rPr>
        <w:rFonts w:ascii="Symbol" w:hAnsi="Symbol" w:hint="default"/>
      </w:rPr>
    </w:lvl>
    <w:lvl w:ilvl="4" w:tplc="AC281506" w:tentative="1">
      <w:start w:val="1"/>
      <w:numFmt w:val="bullet"/>
      <w:lvlText w:val="o"/>
      <w:lvlJc w:val="left"/>
      <w:pPr>
        <w:ind w:left="3600" w:hanging="360"/>
      </w:pPr>
      <w:rPr>
        <w:rFonts w:ascii="Courier New" w:hAnsi="Courier New" w:cs="Courier New" w:hint="default"/>
      </w:rPr>
    </w:lvl>
    <w:lvl w:ilvl="5" w:tplc="F48A0B08" w:tentative="1">
      <w:start w:val="1"/>
      <w:numFmt w:val="bullet"/>
      <w:lvlText w:val=""/>
      <w:lvlJc w:val="left"/>
      <w:pPr>
        <w:ind w:left="4320" w:hanging="360"/>
      </w:pPr>
      <w:rPr>
        <w:rFonts w:ascii="Wingdings" w:hAnsi="Wingdings" w:hint="default"/>
      </w:rPr>
    </w:lvl>
    <w:lvl w:ilvl="6" w:tplc="77C8A4D2" w:tentative="1">
      <w:start w:val="1"/>
      <w:numFmt w:val="bullet"/>
      <w:lvlText w:val=""/>
      <w:lvlJc w:val="left"/>
      <w:pPr>
        <w:ind w:left="5040" w:hanging="360"/>
      </w:pPr>
      <w:rPr>
        <w:rFonts w:ascii="Symbol" w:hAnsi="Symbol" w:hint="default"/>
      </w:rPr>
    </w:lvl>
    <w:lvl w:ilvl="7" w:tplc="B56EC964" w:tentative="1">
      <w:start w:val="1"/>
      <w:numFmt w:val="bullet"/>
      <w:lvlText w:val="o"/>
      <w:lvlJc w:val="left"/>
      <w:pPr>
        <w:ind w:left="5760" w:hanging="360"/>
      </w:pPr>
      <w:rPr>
        <w:rFonts w:ascii="Courier New" w:hAnsi="Courier New" w:cs="Courier New" w:hint="default"/>
      </w:rPr>
    </w:lvl>
    <w:lvl w:ilvl="8" w:tplc="8EDE4C06" w:tentative="1">
      <w:start w:val="1"/>
      <w:numFmt w:val="bullet"/>
      <w:lvlText w:val=""/>
      <w:lvlJc w:val="left"/>
      <w:pPr>
        <w:ind w:left="6480" w:hanging="360"/>
      </w:pPr>
      <w:rPr>
        <w:rFonts w:ascii="Wingdings" w:hAnsi="Wingdings" w:hint="default"/>
      </w:rPr>
    </w:lvl>
  </w:abstractNum>
  <w:abstractNum w:abstractNumId="14">
    <w:nsid w:val="21D76316"/>
    <w:multiLevelType w:val="hybridMultilevel"/>
    <w:tmpl w:val="2C88C622"/>
    <w:lvl w:ilvl="0" w:tplc="D192565C">
      <w:start w:val="1"/>
      <w:numFmt w:val="bullet"/>
      <w:lvlText w:val=""/>
      <w:lvlJc w:val="left"/>
      <w:pPr>
        <w:ind w:left="720" w:hanging="360"/>
      </w:pPr>
      <w:rPr>
        <w:rFonts w:ascii="Wingdings" w:hAnsi="Wingdings" w:hint="default"/>
      </w:rPr>
    </w:lvl>
    <w:lvl w:ilvl="1" w:tplc="8D5EB0BE">
      <w:start w:val="1"/>
      <w:numFmt w:val="bullet"/>
      <w:lvlText w:val="o"/>
      <w:lvlJc w:val="left"/>
      <w:pPr>
        <w:ind w:left="1530" w:hanging="360"/>
      </w:pPr>
      <w:rPr>
        <w:rFonts w:ascii="Courier New" w:hAnsi="Courier New" w:cs="Courier New" w:hint="default"/>
      </w:rPr>
    </w:lvl>
    <w:lvl w:ilvl="2" w:tplc="FC1EC98C" w:tentative="1">
      <w:start w:val="1"/>
      <w:numFmt w:val="bullet"/>
      <w:lvlText w:val=""/>
      <w:lvlJc w:val="left"/>
      <w:pPr>
        <w:ind w:left="2160" w:hanging="360"/>
      </w:pPr>
      <w:rPr>
        <w:rFonts w:ascii="Wingdings" w:hAnsi="Wingdings" w:hint="default"/>
      </w:rPr>
    </w:lvl>
    <w:lvl w:ilvl="3" w:tplc="84201EB0" w:tentative="1">
      <w:start w:val="1"/>
      <w:numFmt w:val="bullet"/>
      <w:lvlText w:val=""/>
      <w:lvlJc w:val="left"/>
      <w:pPr>
        <w:ind w:left="2880" w:hanging="360"/>
      </w:pPr>
      <w:rPr>
        <w:rFonts w:ascii="Symbol" w:hAnsi="Symbol" w:hint="default"/>
      </w:rPr>
    </w:lvl>
    <w:lvl w:ilvl="4" w:tplc="AAB20818" w:tentative="1">
      <w:start w:val="1"/>
      <w:numFmt w:val="bullet"/>
      <w:lvlText w:val="o"/>
      <w:lvlJc w:val="left"/>
      <w:pPr>
        <w:ind w:left="3600" w:hanging="360"/>
      </w:pPr>
      <w:rPr>
        <w:rFonts w:ascii="Courier New" w:hAnsi="Courier New" w:cs="Courier New" w:hint="default"/>
      </w:rPr>
    </w:lvl>
    <w:lvl w:ilvl="5" w:tplc="0256F884" w:tentative="1">
      <w:start w:val="1"/>
      <w:numFmt w:val="bullet"/>
      <w:lvlText w:val=""/>
      <w:lvlJc w:val="left"/>
      <w:pPr>
        <w:ind w:left="4320" w:hanging="360"/>
      </w:pPr>
      <w:rPr>
        <w:rFonts w:ascii="Wingdings" w:hAnsi="Wingdings" w:hint="default"/>
      </w:rPr>
    </w:lvl>
    <w:lvl w:ilvl="6" w:tplc="7A3CBB7C" w:tentative="1">
      <w:start w:val="1"/>
      <w:numFmt w:val="bullet"/>
      <w:lvlText w:val=""/>
      <w:lvlJc w:val="left"/>
      <w:pPr>
        <w:ind w:left="5040" w:hanging="360"/>
      </w:pPr>
      <w:rPr>
        <w:rFonts w:ascii="Symbol" w:hAnsi="Symbol" w:hint="default"/>
      </w:rPr>
    </w:lvl>
    <w:lvl w:ilvl="7" w:tplc="F4D08768" w:tentative="1">
      <w:start w:val="1"/>
      <w:numFmt w:val="bullet"/>
      <w:lvlText w:val="o"/>
      <w:lvlJc w:val="left"/>
      <w:pPr>
        <w:ind w:left="5760" w:hanging="360"/>
      </w:pPr>
      <w:rPr>
        <w:rFonts w:ascii="Courier New" w:hAnsi="Courier New" w:cs="Courier New" w:hint="default"/>
      </w:rPr>
    </w:lvl>
    <w:lvl w:ilvl="8" w:tplc="15D269B6" w:tentative="1">
      <w:start w:val="1"/>
      <w:numFmt w:val="bullet"/>
      <w:lvlText w:val=""/>
      <w:lvlJc w:val="left"/>
      <w:pPr>
        <w:ind w:left="6480" w:hanging="360"/>
      </w:pPr>
      <w:rPr>
        <w:rFonts w:ascii="Wingdings" w:hAnsi="Wingdings" w:hint="default"/>
      </w:rPr>
    </w:lvl>
  </w:abstractNum>
  <w:abstractNum w:abstractNumId="15">
    <w:nsid w:val="26EA155E"/>
    <w:multiLevelType w:val="hybridMultilevel"/>
    <w:tmpl w:val="DC30A40E"/>
    <w:lvl w:ilvl="0" w:tplc="8D52103C">
      <w:start w:val="1"/>
      <w:numFmt w:val="bullet"/>
      <w:lvlText w:val=""/>
      <w:lvlJc w:val="left"/>
      <w:pPr>
        <w:ind w:left="720" w:hanging="360"/>
      </w:pPr>
      <w:rPr>
        <w:rFonts w:ascii="Wingdings" w:hAnsi="Wingdings" w:hint="default"/>
      </w:rPr>
    </w:lvl>
    <w:lvl w:ilvl="1" w:tplc="16FADF28" w:tentative="1">
      <w:start w:val="1"/>
      <w:numFmt w:val="bullet"/>
      <w:lvlText w:val="o"/>
      <w:lvlJc w:val="left"/>
      <w:pPr>
        <w:ind w:left="1440" w:hanging="360"/>
      </w:pPr>
      <w:rPr>
        <w:rFonts w:ascii="Courier New" w:hAnsi="Courier New" w:cs="Courier New" w:hint="default"/>
      </w:rPr>
    </w:lvl>
    <w:lvl w:ilvl="2" w:tplc="C244497C" w:tentative="1">
      <w:start w:val="1"/>
      <w:numFmt w:val="bullet"/>
      <w:lvlText w:val=""/>
      <w:lvlJc w:val="left"/>
      <w:pPr>
        <w:ind w:left="2160" w:hanging="360"/>
      </w:pPr>
      <w:rPr>
        <w:rFonts w:ascii="Wingdings" w:hAnsi="Wingdings" w:hint="default"/>
      </w:rPr>
    </w:lvl>
    <w:lvl w:ilvl="3" w:tplc="74508BF2" w:tentative="1">
      <w:start w:val="1"/>
      <w:numFmt w:val="bullet"/>
      <w:lvlText w:val=""/>
      <w:lvlJc w:val="left"/>
      <w:pPr>
        <w:ind w:left="2880" w:hanging="360"/>
      </w:pPr>
      <w:rPr>
        <w:rFonts w:ascii="Symbol" w:hAnsi="Symbol" w:hint="default"/>
      </w:rPr>
    </w:lvl>
    <w:lvl w:ilvl="4" w:tplc="3F749E10" w:tentative="1">
      <w:start w:val="1"/>
      <w:numFmt w:val="bullet"/>
      <w:lvlText w:val="o"/>
      <w:lvlJc w:val="left"/>
      <w:pPr>
        <w:ind w:left="3600" w:hanging="360"/>
      </w:pPr>
      <w:rPr>
        <w:rFonts w:ascii="Courier New" w:hAnsi="Courier New" w:cs="Courier New" w:hint="default"/>
      </w:rPr>
    </w:lvl>
    <w:lvl w:ilvl="5" w:tplc="58A8A034" w:tentative="1">
      <w:start w:val="1"/>
      <w:numFmt w:val="bullet"/>
      <w:lvlText w:val=""/>
      <w:lvlJc w:val="left"/>
      <w:pPr>
        <w:ind w:left="4320" w:hanging="360"/>
      </w:pPr>
      <w:rPr>
        <w:rFonts w:ascii="Wingdings" w:hAnsi="Wingdings" w:hint="default"/>
      </w:rPr>
    </w:lvl>
    <w:lvl w:ilvl="6" w:tplc="6A7CA80C" w:tentative="1">
      <w:start w:val="1"/>
      <w:numFmt w:val="bullet"/>
      <w:lvlText w:val=""/>
      <w:lvlJc w:val="left"/>
      <w:pPr>
        <w:ind w:left="5040" w:hanging="360"/>
      </w:pPr>
      <w:rPr>
        <w:rFonts w:ascii="Symbol" w:hAnsi="Symbol" w:hint="default"/>
      </w:rPr>
    </w:lvl>
    <w:lvl w:ilvl="7" w:tplc="7DEC27CC" w:tentative="1">
      <w:start w:val="1"/>
      <w:numFmt w:val="bullet"/>
      <w:lvlText w:val="o"/>
      <w:lvlJc w:val="left"/>
      <w:pPr>
        <w:ind w:left="5760" w:hanging="360"/>
      </w:pPr>
      <w:rPr>
        <w:rFonts w:ascii="Courier New" w:hAnsi="Courier New" w:cs="Courier New" w:hint="default"/>
      </w:rPr>
    </w:lvl>
    <w:lvl w:ilvl="8" w:tplc="09344F30" w:tentative="1">
      <w:start w:val="1"/>
      <w:numFmt w:val="bullet"/>
      <w:lvlText w:val=""/>
      <w:lvlJc w:val="left"/>
      <w:pPr>
        <w:ind w:left="6480" w:hanging="360"/>
      </w:pPr>
      <w:rPr>
        <w:rFonts w:ascii="Wingdings" w:hAnsi="Wingdings" w:hint="default"/>
      </w:rPr>
    </w:lvl>
  </w:abstractNum>
  <w:abstractNum w:abstractNumId="16">
    <w:nsid w:val="2BC13EF7"/>
    <w:multiLevelType w:val="multilevel"/>
    <w:tmpl w:val="A7AE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D10167"/>
    <w:multiLevelType w:val="hybridMultilevel"/>
    <w:tmpl w:val="040461DC"/>
    <w:lvl w:ilvl="0" w:tplc="204C8096">
      <w:start w:val="1"/>
      <w:numFmt w:val="bullet"/>
      <w:lvlText w:val=""/>
      <w:lvlJc w:val="left"/>
      <w:pPr>
        <w:ind w:left="360" w:hanging="360"/>
      </w:pPr>
      <w:rPr>
        <w:rFonts w:ascii="Wingdings" w:hAnsi="Wingdings" w:hint="default"/>
      </w:rPr>
    </w:lvl>
    <w:lvl w:ilvl="1" w:tplc="9D3EBE7E">
      <w:start w:val="1"/>
      <w:numFmt w:val="bullet"/>
      <w:lvlText w:val="o"/>
      <w:lvlJc w:val="left"/>
      <w:pPr>
        <w:ind w:left="1080" w:hanging="360"/>
      </w:pPr>
      <w:rPr>
        <w:rFonts w:ascii="Courier New" w:hAnsi="Courier New" w:cs="Courier New" w:hint="default"/>
      </w:rPr>
    </w:lvl>
    <w:lvl w:ilvl="2" w:tplc="87DECC2E" w:tentative="1">
      <w:start w:val="1"/>
      <w:numFmt w:val="bullet"/>
      <w:lvlText w:val=""/>
      <w:lvlJc w:val="left"/>
      <w:pPr>
        <w:ind w:left="1800" w:hanging="360"/>
      </w:pPr>
      <w:rPr>
        <w:rFonts w:ascii="Wingdings" w:hAnsi="Wingdings" w:hint="default"/>
      </w:rPr>
    </w:lvl>
    <w:lvl w:ilvl="3" w:tplc="AFA27376" w:tentative="1">
      <w:start w:val="1"/>
      <w:numFmt w:val="bullet"/>
      <w:lvlText w:val=""/>
      <w:lvlJc w:val="left"/>
      <w:pPr>
        <w:ind w:left="2520" w:hanging="360"/>
      </w:pPr>
      <w:rPr>
        <w:rFonts w:ascii="Symbol" w:hAnsi="Symbol" w:hint="default"/>
      </w:rPr>
    </w:lvl>
    <w:lvl w:ilvl="4" w:tplc="E41A56F0" w:tentative="1">
      <w:start w:val="1"/>
      <w:numFmt w:val="bullet"/>
      <w:lvlText w:val="o"/>
      <w:lvlJc w:val="left"/>
      <w:pPr>
        <w:ind w:left="3240" w:hanging="360"/>
      </w:pPr>
      <w:rPr>
        <w:rFonts w:ascii="Courier New" w:hAnsi="Courier New" w:cs="Courier New" w:hint="default"/>
      </w:rPr>
    </w:lvl>
    <w:lvl w:ilvl="5" w:tplc="9C0C1D42" w:tentative="1">
      <w:start w:val="1"/>
      <w:numFmt w:val="bullet"/>
      <w:lvlText w:val=""/>
      <w:lvlJc w:val="left"/>
      <w:pPr>
        <w:ind w:left="3960" w:hanging="360"/>
      </w:pPr>
      <w:rPr>
        <w:rFonts w:ascii="Wingdings" w:hAnsi="Wingdings" w:hint="default"/>
      </w:rPr>
    </w:lvl>
    <w:lvl w:ilvl="6" w:tplc="C456CDC4" w:tentative="1">
      <w:start w:val="1"/>
      <w:numFmt w:val="bullet"/>
      <w:lvlText w:val=""/>
      <w:lvlJc w:val="left"/>
      <w:pPr>
        <w:ind w:left="4680" w:hanging="360"/>
      </w:pPr>
      <w:rPr>
        <w:rFonts w:ascii="Symbol" w:hAnsi="Symbol" w:hint="default"/>
      </w:rPr>
    </w:lvl>
    <w:lvl w:ilvl="7" w:tplc="676E8278" w:tentative="1">
      <w:start w:val="1"/>
      <w:numFmt w:val="bullet"/>
      <w:lvlText w:val="o"/>
      <w:lvlJc w:val="left"/>
      <w:pPr>
        <w:ind w:left="5400" w:hanging="360"/>
      </w:pPr>
      <w:rPr>
        <w:rFonts w:ascii="Courier New" w:hAnsi="Courier New" w:cs="Courier New" w:hint="default"/>
      </w:rPr>
    </w:lvl>
    <w:lvl w:ilvl="8" w:tplc="B2D055FC" w:tentative="1">
      <w:start w:val="1"/>
      <w:numFmt w:val="bullet"/>
      <w:lvlText w:val=""/>
      <w:lvlJc w:val="left"/>
      <w:pPr>
        <w:ind w:left="6120" w:hanging="360"/>
      </w:pPr>
      <w:rPr>
        <w:rFonts w:ascii="Wingdings" w:hAnsi="Wingdings" w:hint="default"/>
      </w:rPr>
    </w:lvl>
  </w:abstractNum>
  <w:abstractNum w:abstractNumId="18">
    <w:nsid w:val="329E0F79"/>
    <w:multiLevelType w:val="hybridMultilevel"/>
    <w:tmpl w:val="AC060942"/>
    <w:lvl w:ilvl="0" w:tplc="9B825D60">
      <w:start w:val="1"/>
      <w:numFmt w:val="bullet"/>
      <w:lvlText w:val=""/>
      <w:lvlJc w:val="left"/>
      <w:pPr>
        <w:ind w:left="360" w:hanging="360"/>
      </w:pPr>
      <w:rPr>
        <w:rFonts w:ascii="Wingdings" w:hAnsi="Wingdings" w:hint="default"/>
      </w:rPr>
    </w:lvl>
    <w:lvl w:ilvl="1" w:tplc="B5ECBDF2">
      <w:start w:val="1"/>
      <w:numFmt w:val="bullet"/>
      <w:lvlText w:val="o"/>
      <w:lvlJc w:val="left"/>
      <w:pPr>
        <w:ind w:left="1080" w:hanging="360"/>
      </w:pPr>
      <w:rPr>
        <w:rFonts w:ascii="Courier New" w:hAnsi="Courier New" w:cs="Courier New" w:hint="default"/>
      </w:rPr>
    </w:lvl>
    <w:lvl w:ilvl="2" w:tplc="87066658" w:tentative="1">
      <w:start w:val="1"/>
      <w:numFmt w:val="bullet"/>
      <w:lvlText w:val=""/>
      <w:lvlJc w:val="left"/>
      <w:pPr>
        <w:ind w:left="1800" w:hanging="360"/>
      </w:pPr>
      <w:rPr>
        <w:rFonts w:ascii="Wingdings" w:hAnsi="Wingdings" w:hint="default"/>
      </w:rPr>
    </w:lvl>
    <w:lvl w:ilvl="3" w:tplc="DBDE9358" w:tentative="1">
      <w:start w:val="1"/>
      <w:numFmt w:val="bullet"/>
      <w:lvlText w:val=""/>
      <w:lvlJc w:val="left"/>
      <w:pPr>
        <w:ind w:left="2520" w:hanging="360"/>
      </w:pPr>
      <w:rPr>
        <w:rFonts w:ascii="Symbol" w:hAnsi="Symbol" w:hint="default"/>
      </w:rPr>
    </w:lvl>
    <w:lvl w:ilvl="4" w:tplc="323ED93E" w:tentative="1">
      <w:start w:val="1"/>
      <w:numFmt w:val="bullet"/>
      <w:lvlText w:val="o"/>
      <w:lvlJc w:val="left"/>
      <w:pPr>
        <w:ind w:left="3240" w:hanging="360"/>
      </w:pPr>
      <w:rPr>
        <w:rFonts w:ascii="Courier New" w:hAnsi="Courier New" w:cs="Courier New" w:hint="default"/>
      </w:rPr>
    </w:lvl>
    <w:lvl w:ilvl="5" w:tplc="9C92F34C" w:tentative="1">
      <w:start w:val="1"/>
      <w:numFmt w:val="bullet"/>
      <w:lvlText w:val=""/>
      <w:lvlJc w:val="left"/>
      <w:pPr>
        <w:ind w:left="3960" w:hanging="360"/>
      </w:pPr>
      <w:rPr>
        <w:rFonts w:ascii="Wingdings" w:hAnsi="Wingdings" w:hint="default"/>
      </w:rPr>
    </w:lvl>
    <w:lvl w:ilvl="6" w:tplc="5508A6E8" w:tentative="1">
      <w:start w:val="1"/>
      <w:numFmt w:val="bullet"/>
      <w:lvlText w:val=""/>
      <w:lvlJc w:val="left"/>
      <w:pPr>
        <w:ind w:left="4680" w:hanging="360"/>
      </w:pPr>
      <w:rPr>
        <w:rFonts w:ascii="Symbol" w:hAnsi="Symbol" w:hint="default"/>
      </w:rPr>
    </w:lvl>
    <w:lvl w:ilvl="7" w:tplc="99387AF0" w:tentative="1">
      <w:start w:val="1"/>
      <w:numFmt w:val="bullet"/>
      <w:lvlText w:val="o"/>
      <w:lvlJc w:val="left"/>
      <w:pPr>
        <w:ind w:left="5400" w:hanging="360"/>
      </w:pPr>
      <w:rPr>
        <w:rFonts w:ascii="Courier New" w:hAnsi="Courier New" w:cs="Courier New" w:hint="default"/>
      </w:rPr>
    </w:lvl>
    <w:lvl w:ilvl="8" w:tplc="B262D654" w:tentative="1">
      <w:start w:val="1"/>
      <w:numFmt w:val="bullet"/>
      <w:lvlText w:val=""/>
      <w:lvlJc w:val="left"/>
      <w:pPr>
        <w:ind w:left="6120" w:hanging="360"/>
      </w:pPr>
      <w:rPr>
        <w:rFonts w:ascii="Wingdings" w:hAnsi="Wingdings" w:hint="default"/>
      </w:rPr>
    </w:lvl>
  </w:abstractNum>
  <w:abstractNum w:abstractNumId="19">
    <w:nsid w:val="3CC64220"/>
    <w:multiLevelType w:val="hybridMultilevel"/>
    <w:tmpl w:val="FC2833E6"/>
    <w:lvl w:ilvl="0" w:tplc="62745B86">
      <w:start w:val="1"/>
      <w:numFmt w:val="bullet"/>
      <w:lvlText w:val=""/>
      <w:lvlJc w:val="left"/>
      <w:pPr>
        <w:ind w:left="720" w:hanging="360"/>
      </w:pPr>
      <w:rPr>
        <w:rFonts w:ascii="Wingdings" w:hAnsi="Wingdings" w:hint="default"/>
      </w:rPr>
    </w:lvl>
    <w:lvl w:ilvl="1" w:tplc="B6766260" w:tentative="1">
      <w:start w:val="1"/>
      <w:numFmt w:val="bullet"/>
      <w:lvlText w:val="o"/>
      <w:lvlJc w:val="left"/>
      <w:pPr>
        <w:ind w:left="1440" w:hanging="360"/>
      </w:pPr>
      <w:rPr>
        <w:rFonts w:ascii="Courier New" w:hAnsi="Courier New" w:cs="Courier New" w:hint="default"/>
      </w:rPr>
    </w:lvl>
    <w:lvl w:ilvl="2" w:tplc="7E7A78F0" w:tentative="1">
      <w:start w:val="1"/>
      <w:numFmt w:val="bullet"/>
      <w:lvlText w:val=""/>
      <w:lvlJc w:val="left"/>
      <w:pPr>
        <w:ind w:left="2160" w:hanging="360"/>
      </w:pPr>
      <w:rPr>
        <w:rFonts w:ascii="Wingdings" w:hAnsi="Wingdings" w:hint="default"/>
      </w:rPr>
    </w:lvl>
    <w:lvl w:ilvl="3" w:tplc="1E7CF1A6" w:tentative="1">
      <w:start w:val="1"/>
      <w:numFmt w:val="bullet"/>
      <w:lvlText w:val=""/>
      <w:lvlJc w:val="left"/>
      <w:pPr>
        <w:ind w:left="2880" w:hanging="360"/>
      </w:pPr>
      <w:rPr>
        <w:rFonts w:ascii="Symbol" w:hAnsi="Symbol" w:hint="default"/>
      </w:rPr>
    </w:lvl>
    <w:lvl w:ilvl="4" w:tplc="EE12BDD4" w:tentative="1">
      <w:start w:val="1"/>
      <w:numFmt w:val="bullet"/>
      <w:lvlText w:val="o"/>
      <w:lvlJc w:val="left"/>
      <w:pPr>
        <w:ind w:left="3600" w:hanging="360"/>
      </w:pPr>
      <w:rPr>
        <w:rFonts w:ascii="Courier New" w:hAnsi="Courier New" w:cs="Courier New" w:hint="default"/>
      </w:rPr>
    </w:lvl>
    <w:lvl w:ilvl="5" w:tplc="0E56519E" w:tentative="1">
      <w:start w:val="1"/>
      <w:numFmt w:val="bullet"/>
      <w:lvlText w:val=""/>
      <w:lvlJc w:val="left"/>
      <w:pPr>
        <w:ind w:left="4320" w:hanging="360"/>
      </w:pPr>
      <w:rPr>
        <w:rFonts w:ascii="Wingdings" w:hAnsi="Wingdings" w:hint="default"/>
      </w:rPr>
    </w:lvl>
    <w:lvl w:ilvl="6" w:tplc="73C0FCA4" w:tentative="1">
      <w:start w:val="1"/>
      <w:numFmt w:val="bullet"/>
      <w:lvlText w:val=""/>
      <w:lvlJc w:val="left"/>
      <w:pPr>
        <w:ind w:left="5040" w:hanging="360"/>
      </w:pPr>
      <w:rPr>
        <w:rFonts w:ascii="Symbol" w:hAnsi="Symbol" w:hint="default"/>
      </w:rPr>
    </w:lvl>
    <w:lvl w:ilvl="7" w:tplc="D21AC58E" w:tentative="1">
      <w:start w:val="1"/>
      <w:numFmt w:val="bullet"/>
      <w:lvlText w:val="o"/>
      <w:lvlJc w:val="left"/>
      <w:pPr>
        <w:ind w:left="5760" w:hanging="360"/>
      </w:pPr>
      <w:rPr>
        <w:rFonts w:ascii="Courier New" w:hAnsi="Courier New" w:cs="Courier New" w:hint="default"/>
      </w:rPr>
    </w:lvl>
    <w:lvl w:ilvl="8" w:tplc="5B8EA9A0" w:tentative="1">
      <w:start w:val="1"/>
      <w:numFmt w:val="bullet"/>
      <w:lvlText w:val=""/>
      <w:lvlJc w:val="left"/>
      <w:pPr>
        <w:ind w:left="6480" w:hanging="360"/>
      </w:pPr>
      <w:rPr>
        <w:rFonts w:ascii="Wingdings" w:hAnsi="Wingdings" w:hint="default"/>
      </w:rPr>
    </w:lvl>
  </w:abstractNum>
  <w:abstractNum w:abstractNumId="20">
    <w:nsid w:val="3DD55DE7"/>
    <w:multiLevelType w:val="hybridMultilevel"/>
    <w:tmpl w:val="41782032"/>
    <w:lvl w:ilvl="0" w:tplc="B3B0E4A2">
      <w:start w:val="1"/>
      <w:numFmt w:val="bullet"/>
      <w:lvlText w:val=""/>
      <w:lvlJc w:val="left"/>
      <w:pPr>
        <w:ind w:left="360" w:hanging="360"/>
      </w:pPr>
      <w:rPr>
        <w:rFonts w:ascii="Symbol" w:hAnsi="Symbol" w:hint="default"/>
      </w:rPr>
    </w:lvl>
    <w:lvl w:ilvl="1" w:tplc="B54254B2">
      <w:start w:val="1"/>
      <w:numFmt w:val="bullet"/>
      <w:lvlText w:val="o"/>
      <w:lvlJc w:val="left"/>
      <w:pPr>
        <w:ind w:left="1080" w:hanging="360"/>
      </w:pPr>
      <w:rPr>
        <w:rFonts w:ascii="Courier New" w:hAnsi="Courier New" w:cs="Courier New" w:hint="default"/>
      </w:rPr>
    </w:lvl>
    <w:lvl w:ilvl="2" w:tplc="9C526C40" w:tentative="1">
      <w:start w:val="1"/>
      <w:numFmt w:val="bullet"/>
      <w:lvlText w:val=""/>
      <w:lvlJc w:val="left"/>
      <w:pPr>
        <w:ind w:left="1800" w:hanging="360"/>
      </w:pPr>
      <w:rPr>
        <w:rFonts w:ascii="Wingdings" w:hAnsi="Wingdings" w:hint="default"/>
      </w:rPr>
    </w:lvl>
    <w:lvl w:ilvl="3" w:tplc="5D224F5A" w:tentative="1">
      <w:start w:val="1"/>
      <w:numFmt w:val="bullet"/>
      <w:lvlText w:val=""/>
      <w:lvlJc w:val="left"/>
      <w:pPr>
        <w:ind w:left="2520" w:hanging="360"/>
      </w:pPr>
      <w:rPr>
        <w:rFonts w:ascii="Symbol" w:hAnsi="Symbol" w:hint="default"/>
      </w:rPr>
    </w:lvl>
    <w:lvl w:ilvl="4" w:tplc="BE848060" w:tentative="1">
      <w:start w:val="1"/>
      <w:numFmt w:val="bullet"/>
      <w:lvlText w:val="o"/>
      <w:lvlJc w:val="left"/>
      <w:pPr>
        <w:ind w:left="3240" w:hanging="360"/>
      </w:pPr>
      <w:rPr>
        <w:rFonts w:ascii="Courier New" w:hAnsi="Courier New" w:cs="Courier New" w:hint="default"/>
      </w:rPr>
    </w:lvl>
    <w:lvl w:ilvl="5" w:tplc="42460750" w:tentative="1">
      <w:start w:val="1"/>
      <w:numFmt w:val="bullet"/>
      <w:lvlText w:val=""/>
      <w:lvlJc w:val="left"/>
      <w:pPr>
        <w:ind w:left="3960" w:hanging="360"/>
      </w:pPr>
      <w:rPr>
        <w:rFonts w:ascii="Wingdings" w:hAnsi="Wingdings" w:hint="default"/>
      </w:rPr>
    </w:lvl>
    <w:lvl w:ilvl="6" w:tplc="FFE49D0E" w:tentative="1">
      <w:start w:val="1"/>
      <w:numFmt w:val="bullet"/>
      <w:lvlText w:val=""/>
      <w:lvlJc w:val="left"/>
      <w:pPr>
        <w:ind w:left="4680" w:hanging="360"/>
      </w:pPr>
      <w:rPr>
        <w:rFonts w:ascii="Symbol" w:hAnsi="Symbol" w:hint="default"/>
      </w:rPr>
    </w:lvl>
    <w:lvl w:ilvl="7" w:tplc="A47CB67E" w:tentative="1">
      <w:start w:val="1"/>
      <w:numFmt w:val="bullet"/>
      <w:lvlText w:val="o"/>
      <w:lvlJc w:val="left"/>
      <w:pPr>
        <w:ind w:left="5400" w:hanging="360"/>
      </w:pPr>
      <w:rPr>
        <w:rFonts w:ascii="Courier New" w:hAnsi="Courier New" w:cs="Courier New" w:hint="default"/>
      </w:rPr>
    </w:lvl>
    <w:lvl w:ilvl="8" w:tplc="755E3B18" w:tentative="1">
      <w:start w:val="1"/>
      <w:numFmt w:val="bullet"/>
      <w:lvlText w:val=""/>
      <w:lvlJc w:val="left"/>
      <w:pPr>
        <w:ind w:left="6120" w:hanging="360"/>
      </w:pPr>
      <w:rPr>
        <w:rFonts w:ascii="Wingdings" w:hAnsi="Wingdings" w:hint="default"/>
      </w:rPr>
    </w:lvl>
  </w:abstractNum>
  <w:abstractNum w:abstractNumId="21">
    <w:nsid w:val="3FA131BB"/>
    <w:multiLevelType w:val="hybridMultilevel"/>
    <w:tmpl w:val="005E7958"/>
    <w:lvl w:ilvl="0" w:tplc="28824F50">
      <w:start w:val="1"/>
      <w:numFmt w:val="bullet"/>
      <w:lvlText w:val=""/>
      <w:lvlJc w:val="left"/>
      <w:pPr>
        <w:ind w:left="2520" w:hanging="360"/>
      </w:pPr>
      <w:rPr>
        <w:rFonts w:ascii="Symbol" w:hAnsi="Symbol" w:hint="default"/>
      </w:rPr>
    </w:lvl>
    <w:lvl w:ilvl="1" w:tplc="16D437D0" w:tentative="1">
      <w:start w:val="1"/>
      <w:numFmt w:val="bullet"/>
      <w:lvlText w:val="o"/>
      <w:lvlJc w:val="left"/>
      <w:pPr>
        <w:ind w:left="3240" w:hanging="360"/>
      </w:pPr>
      <w:rPr>
        <w:rFonts w:ascii="Courier New" w:hAnsi="Courier New" w:cs="Courier New" w:hint="default"/>
      </w:rPr>
    </w:lvl>
    <w:lvl w:ilvl="2" w:tplc="9E129D94" w:tentative="1">
      <w:start w:val="1"/>
      <w:numFmt w:val="bullet"/>
      <w:lvlText w:val=""/>
      <w:lvlJc w:val="left"/>
      <w:pPr>
        <w:ind w:left="3960" w:hanging="360"/>
      </w:pPr>
      <w:rPr>
        <w:rFonts w:ascii="Wingdings" w:hAnsi="Wingdings" w:hint="default"/>
      </w:rPr>
    </w:lvl>
    <w:lvl w:ilvl="3" w:tplc="DA8251C6" w:tentative="1">
      <w:start w:val="1"/>
      <w:numFmt w:val="bullet"/>
      <w:lvlText w:val=""/>
      <w:lvlJc w:val="left"/>
      <w:pPr>
        <w:ind w:left="4680" w:hanging="360"/>
      </w:pPr>
      <w:rPr>
        <w:rFonts w:ascii="Symbol" w:hAnsi="Symbol" w:hint="default"/>
      </w:rPr>
    </w:lvl>
    <w:lvl w:ilvl="4" w:tplc="92ECF920" w:tentative="1">
      <w:start w:val="1"/>
      <w:numFmt w:val="bullet"/>
      <w:lvlText w:val="o"/>
      <w:lvlJc w:val="left"/>
      <w:pPr>
        <w:ind w:left="5400" w:hanging="360"/>
      </w:pPr>
      <w:rPr>
        <w:rFonts w:ascii="Courier New" w:hAnsi="Courier New" w:cs="Courier New" w:hint="default"/>
      </w:rPr>
    </w:lvl>
    <w:lvl w:ilvl="5" w:tplc="F6104FB0" w:tentative="1">
      <w:start w:val="1"/>
      <w:numFmt w:val="bullet"/>
      <w:lvlText w:val=""/>
      <w:lvlJc w:val="left"/>
      <w:pPr>
        <w:ind w:left="6120" w:hanging="360"/>
      </w:pPr>
      <w:rPr>
        <w:rFonts w:ascii="Wingdings" w:hAnsi="Wingdings" w:hint="default"/>
      </w:rPr>
    </w:lvl>
    <w:lvl w:ilvl="6" w:tplc="6A7A6C76" w:tentative="1">
      <w:start w:val="1"/>
      <w:numFmt w:val="bullet"/>
      <w:lvlText w:val=""/>
      <w:lvlJc w:val="left"/>
      <w:pPr>
        <w:ind w:left="6840" w:hanging="360"/>
      </w:pPr>
      <w:rPr>
        <w:rFonts w:ascii="Symbol" w:hAnsi="Symbol" w:hint="default"/>
      </w:rPr>
    </w:lvl>
    <w:lvl w:ilvl="7" w:tplc="548E5154" w:tentative="1">
      <w:start w:val="1"/>
      <w:numFmt w:val="bullet"/>
      <w:lvlText w:val="o"/>
      <w:lvlJc w:val="left"/>
      <w:pPr>
        <w:ind w:left="7560" w:hanging="360"/>
      </w:pPr>
      <w:rPr>
        <w:rFonts w:ascii="Courier New" w:hAnsi="Courier New" w:cs="Courier New" w:hint="default"/>
      </w:rPr>
    </w:lvl>
    <w:lvl w:ilvl="8" w:tplc="65AAA9CA" w:tentative="1">
      <w:start w:val="1"/>
      <w:numFmt w:val="bullet"/>
      <w:lvlText w:val=""/>
      <w:lvlJc w:val="left"/>
      <w:pPr>
        <w:ind w:left="8280" w:hanging="360"/>
      </w:pPr>
      <w:rPr>
        <w:rFonts w:ascii="Wingdings" w:hAnsi="Wingdings" w:hint="default"/>
      </w:rPr>
    </w:lvl>
  </w:abstractNum>
  <w:abstractNum w:abstractNumId="22">
    <w:nsid w:val="41E41973"/>
    <w:multiLevelType w:val="hybridMultilevel"/>
    <w:tmpl w:val="268ADD18"/>
    <w:lvl w:ilvl="0" w:tplc="32A0A168">
      <w:start w:val="1"/>
      <w:numFmt w:val="bullet"/>
      <w:lvlText w:val=""/>
      <w:lvlJc w:val="left"/>
      <w:pPr>
        <w:ind w:left="720" w:hanging="360"/>
      </w:pPr>
      <w:rPr>
        <w:rFonts w:ascii="Wingdings" w:hAnsi="Wingdings" w:hint="default"/>
      </w:rPr>
    </w:lvl>
    <w:lvl w:ilvl="1" w:tplc="B40A5952" w:tentative="1">
      <w:start w:val="1"/>
      <w:numFmt w:val="bullet"/>
      <w:lvlText w:val="o"/>
      <w:lvlJc w:val="left"/>
      <w:pPr>
        <w:ind w:left="1440" w:hanging="360"/>
      </w:pPr>
      <w:rPr>
        <w:rFonts w:ascii="Courier New" w:hAnsi="Courier New" w:cs="Courier New" w:hint="default"/>
      </w:rPr>
    </w:lvl>
    <w:lvl w:ilvl="2" w:tplc="2118EA54" w:tentative="1">
      <w:start w:val="1"/>
      <w:numFmt w:val="bullet"/>
      <w:lvlText w:val=""/>
      <w:lvlJc w:val="left"/>
      <w:pPr>
        <w:ind w:left="2160" w:hanging="360"/>
      </w:pPr>
      <w:rPr>
        <w:rFonts w:ascii="Wingdings" w:hAnsi="Wingdings" w:hint="default"/>
      </w:rPr>
    </w:lvl>
    <w:lvl w:ilvl="3" w:tplc="2090AE20" w:tentative="1">
      <w:start w:val="1"/>
      <w:numFmt w:val="bullet"/>
      <w:lvlText w:val=""/>
      <w:lvlJc w:val="left"/>
      <w:pPr>
        <w:ind w:left="2880" w:hanging="360"/>
      </w:pPr>
      <w:rPr>
        <w:rFonts w:ascii="Symbol" w:hAnsi="Symbol" w:hint="default"/>
      </w:rPr>
    </w:lvl>
    <w:lvl w:ilvl="4" w:tplc="A1360736" w:tentative="1">
      <w:start w:val="1"/>
      <w:numFmt w:val="bullet"/>
      <w:lvlText w:val="o"/>
      <w:lvlJc w:val="left"/>
      <w:pPr>
        <w:ind w:left="3600" w:hanging="360"/>
      </w:pPr>
      <w:rPr>
        <w:rFonts w:ascii="Courier New" w:hAnsi="Courier New" w:cs="Courier New" w:hint="default"/>
      </w:rPr>
    </w:lvl>
    <w:lvl w:ilvl="5" w:tplc="EAFEADA2" w:tentative="1">
      <w:start w:val="1"/>
      <w:numFmt w:val="bullet"/>
      <w:lvlText w:val=""/>
      <w:lvlJc w:val="left"/>
      <w:pPr>
        <w:ind w:left="4320" w:hanging="360"/>
      </w:pPr>
      <w:rPr>
        <w:rFonts w:ascii="Wingdings" w:hAnsi="Wingdings" w:hint="default"/>
      </w:rPr>
    </w:lvl>
    <w:lvl w:ilvl="6" w:tplc="BE0C4D36" w:tentative="1">
      <w:start w:val="1"/>
      <w:numFmt w:val="bullet"/>
      <w:lvlText w:val=""/>
      <w:lvlJc w:val="left"/>
      <w:pPr>
        <w:ind w:left="5040" w:hanging="360"/>
      </w:pPr>
      <w:rPr>
        <w:rFonts w:ascii="Symbol" w:hAnsi="Symbol" w:hint="default"/>
      </w:rPr>
    </w:lvl>
    <w:lvl w:ilvl="7" w:tplc="78F019A0" w:tentative="1">
      <w:start w:val="1"/>
      <w:numFmt w:val="bullet"/>
      <w:lvlText w:val="o"/>
      <w:lvlJc w:val="left"/>
      <w:pPr>
        <w:ind w:left="5760" w:hanging="360"/>
      </w:pPr>
      <w:rPr>
        <w:rFonts w:ascii="Courier New" w:hAnsi="Courier New" w:cs="Courier New" w:hint="default"/>
      </w:rPr>
    </w:lvl>
    <w:lvl w:ilvl="8" w:tplc="6CF2ED9E" w:tentative="1">
      <w:start w:val="1"/>
      <w:numFmt w:val="bullet"/>
      <w:lvlText w:val=""/>
      <w:lvlJc w:val="left"/>
      <w:pPr>
        <w:ind w:left="6480" w:hanging="360"/>
      </w:pPr>
      <w:rPr>
        <w:rFonts w:ascii="Wingdings" w:hAnsi="Wingdings" w:hint="default"/>
      </w:rPr>
    </w:lvl>
  </w:abstractNum>
  <w:abstractNum w:abstractNumId="23">
    <w:nsid w:val="516B3C0E"/>
    <w:multiLevelType w:val="hybridMultilevel"/>
    <w:tmpl w:val="4C80407C"/>
    <w:lvl w:ilvl="0" w:tplc="7D686F3C">
      <w:start w:val="1"/>
      <w:numFmt w:val="bullet"/>
      <w:lvlText w:val=""/>
      <w:lvlJc w:val="left"/>
      <w:pPr>
        <w:ind w:left="720" w:hanging="360"/>
      </w:pPr>
      <w:rPr>
        <w:rFonts w:ascii="Symbol" w:hAnsi="Symbol" w:hint="default"/>
      </w:rPr>
    </w:lvl>
    <w:lvl w:ilvl="1" w:tplc="E8988EAA" w:tentative="1">
      <w:start w:val="1"/>
      <w:numFmt w:val="bullet"/>
      <w:lvlText w:val="o"/>
      <w:lvlJc w:val="left"/>
      <w:pPr>
        <w:ind w:left="1440" w:hanging="360"/>
      </w:pPr>
      <w:rPr>
        <w:rFonts w:ascii="Courier New" w:hAnsi="Courier New" w:cs="Courier New" w:hint="default"/>
      </w:rPr>
    </w:lvl>
    <w:lvl w:ilvl="2" w:tplc="93D6F8DE" w:tentative="1">
      <w:start w:val="1"/>
      <w:numFmt w:val="bullet"/>
      <w:lvlText w:val=""/>
      <w:lvlJc w:val="left"/>
      <w:pPr>
        <w:ind w:left="2160" w:hanging="360"/>
      </w:pPr>
      <w:rPr>
        <w:rFonts w:ascii="Wingdings" w:hAnsi="Wingdings" w:hint="default"/>
      </w:rPr>
    </w:lvl>
    <w:lvl w:ilvl="3" w:tplc="E2682A2E" w:tentative="1">
      <w:start w:val="1"/>
      <w:numFmt w:val="bullet"/>
      <w:lvlText w:val=""/>
      <w:lvlJc w:val="left"/>
      <w:pPr>
        <w:ind w:left="2880" w:hanging="360"/>
      </w:pPr>
      <w:rPr>
        <w:rFonts w:ascii="Symbol" w:hAnsi="Symbol" w:hint="default"/>
      </w:rPr>
    </w:lvl>
    <w:lvl w:ilvl="4" w:tplc="9C5E4772" w:tentative="1">
      <w:start w:val="1"/>
      <w:numFmt w:val="bullet"/>
      <w:lvlText w:val="o"/>
      <w:lvlJc w:val="left"/>
      <w:pPr>
        <w:ind w:left="3600" w:hanging="360"/>
      </w:pPr>
      <w:rPr>
        <w:rFonts w:ascii="Courier New" w:hAnsi="Courier New" w:cs="Courier New" w:hint="default"/>
      </w:rPr>
    </w:lvl>
    <w:lvl w:ilvl="5" w:tplc="58705D9C" w:tentative="1">
      <w:start w:val="1"/>
      <w:numFmt w:val="bullet"/>
      <w:lvlText w:val=""/>
      <w:lvlJc w:val="left"/>
      <w:pPr>
        <w:ind w:left="4320" w:hanging="360"/>
      </w:pPr>
      <w:rPr>
        <w:rFonts w:ascii="Wingdings" w:hAnsi="Wingdings" w:hint="default"/>
      </w:rPr>
    </w:lvl>
    <w:lvl w:ilvl="6" w:tplc="B442DEF6" w:tentative="1">
      <w:start w:val="1"/>
      <w:numFmt w:val="bullet"/>
      <w:lvlText w:val=""/>
      <w:lvlJc w:val="left"/>
      <w:pPr>
        <w:ind w:left="5040" w:hanging="360"/>
      </w:pPr>
      <w:rPr>
        <w:rFonts w:ascii="Symbol" w:hAnsi="Symbol" w:hint="default"/>
      </w:rPr>
    </w:lvl>
    <w:lvl w:ilvl="7" w:tplc="07B899BA" w:tentative="1">
      <w:start w:val="1"/>
      <w:numFmt w:val="bullet"/>
      <w:lvlText w:val="o"/>
      <w:lvlJc w:val="left"/>
      <w:pPr>
        <w:ind w:left="5760" w:hanging="360"/>
      </w:pPr>
      <w:rPr>
        <w:rFonts w:ascii="Courier New" w:hAnsi="Courier New" w:cs="Courier New" w:hint="default"/>
      </w:rPr>
    </w:lvl>
    <w:lvl w:ilvl="8" w:tplc="E23A7600" w:tentative="1">
      <w:start w:val="1"/>
      <w:numFmt w:val="bullet"/>
      <w:lvlText w:val=""/>
      <w:lvlJc w:val="left"/>
      <w:pPr>
        <w:ind w:left="6480" w:hanging="360"/>
      </w:pPr>
      <w:rPr>
        <w:rFonts w:ascii="Wingdings" w:hAnsi="Wingdings" w:hint="default"/>
      </w:rPr>
    </w:lvl>
  </w:abstractNum>
  <w:abstractNum w:abstractNumId="24">
    <w:nsid w:val="54C37C98"/>
    <w:multiLevelType w:val="hybridMultilevel"/>
    <w:tmpl w:val="43B27A3A"/>
    <w:lvl w:ilvl="0" w:tplc="88FA45F8">
      <w:start w:val="1"/>
      <w:numFmt w:val="bullet"/>
      <w:lvlText w:val=""/>
      <w:lvlJc w:val="left"/>
      <w:pPr>
        <w:ind w:left="720" w:hanging="360"/>
      </w:pPr>
      <w:rPr>
        <w:rFonts w:ascii="Wingdings" w:hAnsi="Wingdings" w:hint="default"/>
      </w:rPr>
    </w:lvl>
    <w:lvl w:ilvl="1" w:tplc="8ED88C2A" w:tentative="1">
      <w:start w:val="1"/>
      <w:numFmt w:val="bullet"/>
      <w:lvlText w:val="o"/>
      <w:lvlJc w:val="left"/>
      <w:pPr>
        <w:ind w:left="1440" w:hanging="360"/>
      </w:pPr>
      <w:rPr>
        <w:rFonts w:ascii="Courier New" w:hAnsi="Courier New" w:cs="Courier New" w:hint="default"/>
      </w:rPr>
    </w:lvl>
    <w:lvl w:ilvl="2" w:tplc="D196230E" w:tentative="1">
      <w:start w:val="1"/>
      <w:numFmt w:val="bullet"/>
      <w:lvlText w:val=""/>
      <w:lvlJc w:val="left"/>
      <w:pPr>
        <w:ind w:left="2160" w:hanging="360"/>
      </w:pPr>
      <w:rPr>
        <w:rFonts w:ascii="Wingdings" w:hAnsi="Wingdings" w:hint="default"/>
      </w:rPr>
    </w:lvl>
    <w:lvl w:ilvl="3" w:tplc="513CBD68" w:tentative="1">
      <w:start w:val="1"/>
      <w:numFmt w:val="bullet"/>
      <w:lvlText w:val=""/>
      <w:lvlJc w:val="left"/>
      <w:pPr>
        <w:ind w:left="2880" w:hanging="360"/>
      </w:pPr>
      <w:rPr>
        <w:rFonts w:ascii="Symbol" w:hAnsi="Symbol" w:hint="default"/>
      </w:rPr>
    </w:lvl>
    <w:lvl w:ilvl="4" w:tplc="B30EC410" w:tentative="1">
      <w:start w:val="1"/>
      <w:numFmt w:val="bullet"/>
      <w:lvlText w:val="o"/>
      <w:lvlJc w:val="left"/>
      <w:pPr>
        <w:ind w:left="3600" w:hanging="360"/>
      </w:pPr>
      <w:rPr>
        <w:rFonts w:ascii="Courier New" w:hAnsi="Courier New" w:cs="Courier New" w:hint="default"/>
      </w:rPr>
    </w:lvl>
    <w:lvl w:ilvl="5" w:tplc="29B42D08" w:tentative="1">
      <w:start w:val="1"/>
      <w:numFmt w:val="bullet"/>
      <w:lvlText w:val=""/>
      <w:lvlJc w:val="left"/>
      <w:pPr>
        <w:ind w:left="4320" w:hanging="360"/>
      </w:pPr>
      <w:rPr>
        <w:rFonts w:ascii="Wingdings" w:hAnsi="Wingdings" w:hint="default"/>
      </w:rPr>
    </w:lvl>
    <w:lvl w:ilvl="6" w:tplc="E444A396" w:tentative="1">
      <w:start w:val="1"/>
      <w:numFmt w:val="bullet"/>
      <w:lvlText w:val=""/>
      <w:lvlJc w:val="left"/>
      <w:pPr>
        <w:ind w:left="5040" w:hanging="360"/>
      </w:pPr>
      <w:rPr>
        <w:rFonts w:ascii="Symbol" w:hAnsi="Symbol" w:hint="default"/>
      </w:rPr>
    </w:lvl>
    <w:lvl w:ilvl="7" w:tplc="2260357C" w:tentative="1">
      <w:start w:val="1"/>
      <w:numFmt w:val="bullet"/>
      <w:lvlText w:val="o"/>
      <w:lvlJc w:val="left"/>
      <w:pPr>
        <w:ind w:left="5760" w:hanging="360"/>
      </w:pPr>
      <w:rPr>
        <w:rFonts w:ascii="Courier New" w:hAnsi="Courier New" w:cs="Courier New" w:hint="default"/>
      </w:rPr>
    </w:lvl>
    <w:lvl w:ilvl="8" w:tplc="1DA24E8E" w:tentative="1">
      <w:start w:val="1"/>
      <w:numFmt w:val="bullet"/>
      <w:lvlText w:val=""/>
      <w:lvlJc w:val="left"/>
      <w:pPr>
        <w:ind w:left="6480" w:hanging="360"/>
      </w:pPr>
      <w:rPr>
        <w:rFonts w:ascii="Wingdings" w:hAnsi="Wingdings" w:hint="default"/>
      </w:rPr>
    </w:lvl>
  </w:abstractNum>
  <w:abstractNum w:abstractNumId="25">
    <w:nsid w:val="5BE70147"/>
    <w:multiLevelType w:val="hybridMultilevel"/>
    <w:tmpl w:val="2F9028FC"/>
    <w:lvl w:ilvl="0" w:tplc="93DA8A94">
      <w:start w:val="1"/>
      <w:numFmt w:val="bullet"/>
      <w:lvlText w:val=""/>
      <w:lvlJc w:val="left"/>
      <w:pPr>
        <w:ind w:left="720" w:hanging="360"/>
      </w:pPr>
      <w:rPr>
        <w:rFonts w:ascii="Symbol" w:hAnsi="Symbol" w:hint="default"/>
      </w:rPr>
    </w:lvl>
    <w:lvl w:ilvl="1" w:tplc="B4326A10" w:tentative="1">
      <w:start w:val="1"/>
      <w:numFmt w:val="bullet"/>
      <w:lvlText w:val="o"/>
      <w:lvlJc w:val="left"/>
      <w:pPr>
        <w:ind w:left="1440" w:hanging="360"/>
      </w:pPr>
      <w:rPr>
        <w:rFonts w:ascii="Courier New" w:hAnsi="Courier New" w:cs="Courier New" w:hint="default"/>
      </w:rPr>
    </w:lvl>
    <w:lvl w:ilvl="2" w:tplc="4D844376" w:tentative="1">
      <w:start w:val="1"/>
      <w:numFmt w:val="bullet"/>
      <w:lvlText w:val=""/>
      <w:lvlJc w:val="left"/>
      <w:pPr>
        <w:ind w:left="2160" w:hanging="360"/>
      </w:pPr>
      <w:rPr>
        <w:rFonts w:ascii="Wingdings" w:hAnsi="Wingdings" w:hint="default"/>
      </w:rPr>
    </w:lvl>
    <w:lvl w:ilvl="3" w:tplc="948AE2A0" w:tentative="1">
      <w:start w:val="1"/>
      <w:numFmt w:val="bullet"/>
      <w:lvlText w:val=""/>
      <w:lvlJc w:val="left"/>
      <w:pPr>
        <w:ind w:left="2880" w:hanging="360"/>
      </w:pPr>
      <w:rPr>
        <w:rFonts w:ascii="Symbol" w:hAnsi="Symbol" w:hint="default"/>
      </w:rPr>
    </w:lvl>
    <w:lvl w:ilvl="4" w:tplc="A58A4F92" w:tentative="1">
      <w:start w:val="1"/>
      <w:numFmt w:val="bullet"/>
      <w:lvlText w:val="o"/>
      <w:lvlJc w:val="left"/>
      <w:pPr>
        <w:ind w:left="3600" w:hanging="360"/>
      </w:pPr>
      <w:rPr>
        <w:rFonts w:ascii="Courier New" w:hAnsi="Courier New" w:cs="Courier New" w:hint="default"/>
      </w:rPr>
    </w:lvl>
    <w:lvl w:ilvl="5" w:tplc="FE22210A" w:tentative="1">
      <w:start w:val="1"/>
      <w:numFmt w:val="bullet"/>
      <w:lvlText w:val=""/>
      <w:lvlJc w:val="left"/>
      <w:pPr>
        <w:ind w:left="4320" w:hanging="360"/>
      </w:pPr>
      <w:rPr>
        <w:rFonts w:ascii="Wingdings" w:hAnsi="Wingdings" w:hint="default"/>
      </w:rPr>
    </w:lvl>
    <w:lvl w:ilvl="6" w:tplc="CBC60202" w:tentative="1">
      <w:start w:val="1"/>
      <w:numFmt w:val="bullet"/>
      <w:lvlText w:val=""/>
      <w:lvlJc w:val="left"/>
      <w:pPr>
        <w:ind w:left="5040" w:hanging="360"/>
      </w:pPr>
      <w:rPr>
        <w:rFonts w:ascii="Symbol" w:hAnsi="Symbol" w:hint="default"/>
      </w:rPr>
    </w:lvl>
    <w:lvl w:ilvl="7" w:tplc="6C1AC286" w:tentative="1">
      <w:start w:val="1"/>
      <w:numFmt w:val="bullet"/>
      <w:lvlText w:val="o"/>
      <w:lvlJc w:val="left"/>
      <w:pPr>
        <w:ind w:left="5760" w:hanging="360"/>
      </w:pPr>
      <w:rPr>
        <w:rFonts w:ascii="Courier New" w:hAnsi="Courier New" w:cs="Courier New" w:hint="default"/>
      </w:rPr>
    </w:lvl>
    <w:lvl w:ilvl="8" w:tplc="0E54FB7C" w:tentative="1">
      <w:start w:val="1"/>
      <w:numFmt w:val="bullet"/>
      <w:lvlText w:val=""/>
      <w:lvlJc w:val="left"/>
      <w:pPr>
        <w:ind w:left="6480" w:hanging="360"/>
      </w:pPr>
      <w:rPr>
        <w:rFonts w:ascii="Wingdings" w:hAnsi="Wingdings" w:hint="default"/>
      </w:rPr>
    </w:lvl>
  </w:abstractNum>
  <w:abstractNum w:abstractNumId="26">
    <w:nsid w:val="5F9818B0"/>
    <w:multiLevelType w:val="hybridMultilevel"/>
    <w:tmpl w:val="B2BC51CA"/>
    <w:lvl w:ilvl="0" w:tplc="5D4E177C">
      <w:start w:val="1"/>
      <w:numFmt w:val="bullet"/>
      <w:lvlText w:val=""/>
      <w:lvlJc w:val="left"/>
      <w:pPr>
        <w:ind w:left="720" w:hanging="360"/>
      </w:pPr>
      <w:rPr>
        <w:rFonts w:ascii="Symbol" w:hAnsi="Symbol" w:hint="default"/>
      </w:rPr>
    </w:lvl>
    <w:lvl w:ilvl="1" w:tplc="40FC6F9E">
      <w:start w:val="1"/>
      <w:numFmt w:val="bullet"/>
      <w:lvlText w:val="o"/>
      <w:lvlJc w:val="left"/>
      <w:pPr>
        <w:ind w:left="1440" w:hanging="360"/>
      </w:pPr>
      <w:rPr>
        <w:rFonts w:ascii="Courier New" w:hAnsi="Courier New" w:cs="Courier New" w:hint="default"/>
      </w:rPr>
    </w:lvl>
    <w:lvl w:ilvl="2" w:tplc="6E7C2EAE" w:tentative="1">
      <w:start w:val="1"/>
      <w:numFmt w:val="bullet"/>
      <w:lvlText w:val=""/>
      <w:lvlJc w:val="left"/>
      <w:pPr>
        <w:ind w:left="2160" w:hanging="360"/>
      </w:pPr>
      <w:rPr>
        <w:rFonts w:ascii="Wingdings" w:hAnsi="Wingdings" w:hint="default"/>
      </w:rPr>
    </w:lvl>
    <w:lvl w:ilvl="3" w:tplc="28DA7A7C" w:tentative="1">
      <w:start w:val="1"/>
      <w:numFmt w:val="bullet"/>
      <w:lvlText w:val=""/>
      <w:lvlJc w:val="left"/>
      <w:pPr>
        <w:ind w:left="2880" w:hanging="360"/>
      </w:pPr>
      <w:rPr>
        <w:rFonts w:ascii="Symbol" w:hAnsi="Symbol" w:hint="default"/>
      </w:rPr>
    </w:lvl>
    <w:lvl w:ilvl="4" w:tplc="55760B80" w:tentative="1">
      <w:start w:val="1"/>
      <w:numFmt w:val="bullet"/>
      <w:lvlText w:val="o"/>
      <w:lvlJc w:val="left"/>
      <w:pPr>
        <w:ind w:left="3600" w:hanging="360"/>
      </w:pPr>
      <w:rPr>
        <w:rFonts w:ascii="Courier New" w:hAnsi="Courier New" w:cs="Courier New" w:hint="default"/>
      </w:rPr>
    </w:lvl>
    <w:lvl w:ilvl="5" w:tplc="86142E78" w:tentative="1">
      <w:start w:val="1"/>
      <w:numFmt w:val="bullet"/>
      <w:lvlText w:val=""/>
      <w:lvlJc w:val="left"/>
      <w:pPr>
        <w:ind w:left="4320" w:hanging="360"/>
      </w:pPr>
      <w:rPr>
        <w:rFonts w:ascii="Wingdings" w:hAnsi="Wingdings" w:hint="default"/>
      </w:rPr>
    </w:lvl>
    <w:lvl w:ilvl="6" w:tplc="F96AFE78" w:tentative="1">
      <w:start w:val="1"/>
      <w:numFmt w:val="bullet"/>
      <w:lvlText w:val=""/>
      <w:lvlJc w:val="left"/>
      <w:pPr>
        <w:ind w:left="5040" w:hanging="360"/>
      </w:pPr>
      <w:rPr>
        <w:rFonts w:ascii="Symbol" w:hAnsi="Symbol" w:hint="default"/>
      </w:rPr>
    </w:lvl>
    <w:lvl w:ilvl="7" w:tplc="E272D74E" w:tentative="1">
      <w:start w:val="1"/>
      <w:numFmt w:val="bullet"/>
      <w:lvlText w:val="o"/>
      <w:lvlJc w:val="left"/>
      <w:pPr>
        <w:ind w:left="5760" w:hanging="360"/>
      </w:pPr>
      <w:rPr>
        <w:rFonts w:ascii="Courier New" w:hAnsi="Courier New" w:cs="Courier New" w:hint="default"/>
      </w:rPr>
    </w:lvl>
    <w:lvl w:ilvl="8" w:tplc="789A203C" w:tentative="1">
      <w:start w:val="1"/>
      <w:numFmt w:val="bullet"/>
      <w:lvlText w:val=""/>
      <w:lvlJc w:val="left"/>
      <w:pPr>
        <w:ind w:left="6480" w:hanging="360"/>
      </w:pPr>
      <w:rPr>
        <w:rFonts w:ascii="Wingdings" w:hAnsi="Wingdings" w:hint="default"/>
      </w:rPr>
    </w:lvl>
  </w:abstractNum>
  <w:abstractNum w:abstractNumId="27">
    <w:nsid w:val="5FD419B9"/>
    <w:multiLevelType w:val="multilevel"/>
    <w:tmpl w:val="F9B42932"/>
    <w:lvl w:ilvl="0">
      <w:start w:val="1"/>
      <w:numFmt w:val="bullet"/>
      <w:lvlText w:val=""/>
      <w:lvlJc w:val="left"/>
      <w:pPr>
        <w:tabs>
          <w:tab w:val="num" w:pos="2880"/>
        </w:tabs>
        <w:ind w:left="2880" w:hanging="360"/>
      </w:pPr>
      <w:rPr>
        <w:rFonts w:ascii="Symbol" w:hAnsi="Symbol" w:cs="Symbol" w:hint="default"/>
        <w:sz w:val="20"/>
      </w:rPr>
    </w:lvl>
    <w:lvl w:ilvl="1">
      <w:start w:val="1"/>
      <w:numFmt w:val="bullet"/>
      <w:lvlText w:val="o"/>
      <w:lvlJc w:val="left"/>
      <w:pPr>
        <w:tabs>
          <w:tab w:val="num" w:pos="3600"/>
        </w:tabs>
        <w:ind w:left="3600" w:hanging="360"/>
      </w:pPr>
      <w:rPr>
        <w:rFonts w:ascii="Courier New" w:hAnsi="Courier New" w:cs="Courier New" w:hint="default"/>
        <w:sz w:val="20"/>
      </w:rPr>
    </w:lvl>
    <w:lvl w:ilvl="2">
      <w:start w:val="1"/>
      <w:numFmt w:val="bullet"/>
      <w:lvlText w:val=""/>
      <w:lvlJc w:val="left"/>
      <w:pPr>
        <w:tabs>
          <w:tab w:val="num" w:pos="4320"/>
        </w:tabs>
        <w:ind w:left="4320" w:hanging="360"/>
      </w:pPr>
      <w:rPr>
        <w:rFonts w:ascii="Wingdings" w:hAnsi="Wingdings" w:cs="Wingdings" w:hint="default"/>
        <w:sz w:val="20"/>
      </w:rPr>
    </w:lvl>
    <w:lvl w:ilvl="3">
      <w:start w:val="1"/>
      <w:numFmt w:val="bullet"/>
      <w:lvlText w:val=""/>
      <w:lvlJc w:val="left"/>
      <w:pPr>
        <w:tabs>
          <w:tab w:val="num" w:pos="5040"/>
        </w:tabs>
        <w:ind w:left="5040" w:hanging="360"/>
      </w:pPr>
      <w:rPr>
        <w:rFonts w:ascii="Wingdings" w:hAnsi="Wingdings" w:cs="Wingdings" w:hint="default"/>
        <w:sz w:val="20"/>
      </w:rPr>
    </w:lvl>
    <w:lvl w:ilvl="4">
      <w:start w:val="1"/>
      <w:numFmt w:val="bullet"/>
      <w:lvlText w:val=""/>
      <w:lvlJc w:val="left"/>
      <w:pPr>
        <w:tabs>
          <w:tab w:val="num" w:pos="5760"/>
        </w:tabs>
        <w:ind w:left="5760" w:hanging="360"/>
      </w:pPr>
      <w:rPr>
        <w:rFonts w:ascii="Wingdings" w:hAnsi="Wingdings" w:cs="Wingdings" w:hint="default"/>
        <w:sz w:val="20"/>
      </w:rPr>
    </w:lvl>
    <w:lvl w:ilvl="5">
      <w:start w:val="1"/>
      <w:numFmt w:val="bullet"/>
      <w:lvlText w:val=""/>
      <w:lvlJc w:val="left"/>
      <w:pPr>
        <w:tabs>
          <w:tab w:val="num" w:pos="6480"/>
        </w:tabs>
        <w:ind w:left="6480" w:hanging="360"/>
      </w:pPr>
      <w:rPr>
        <w:rFonts w:ascii="Wingdings" w:hAnsi="Wingdings" w:cs="Wingdings" w:hint="default"/>
        <w:sz w:val="20"/>
      </w:rPr>
    </w:lvl>
    <w:lvl w:ilvl="6">
      <w:start w:val="1"/>
      <w:numFmt w:val="bullet"/>
      <w:lvlText w:val=""/>
      <w:lvlJc w:val="left"/>
      <w:pPr>
        <w:tabs>
          <w:tab w:val="num" w:pos="7200"/>
        </w:tabs>
        <w:ind w:left="7200" w:hanging="360"/>
      </w:pPr>
      <w:rPr>
        <w:rFonts w:ascii="Wingdings" w:hAnsi="Wingdings" w:cs="Wingdings" w:hint="default"/>
        <w:sz w:val="20"/>
      </w:rPr>
    </w:lvl>
    <w:lvl w:ilvl="7">
      <w:start w:val="1"/>
      <w:numFmt w:val="bullet"/>
      <w:lvlText w:val=""/>
      <w:lvlJc w:val="left"/>
      <w:pPr>
        <w:tabs>
          <w:tab w:val="num" w:pos="7920"/>
        </w:tabs>
        <w:ind w:left="7920" w:hanging="360"/>
      </w:pPr>
      <w:rPr>
        <w:rFonts w:ascii="Wingdings" w:hAnsi="Wingdings" w:cs="Wingdings" w:hint="default"/>
        <w:sz w:val="20"/>
      </w:rPr>
    </w:lvl>
    <w:lvl w:ilvl="8">
      <w:start w:val="1"/>
      <w:numFmt w:val="bullet"/>
      <w:lvlText w:val=""/>
      <w:lvlJc w:val="left"/>
      <w:pPr>
        <w:tabs>
          <w:tab w:val="num" w:pos="8640"/>
        </w:tabs>
        <w:ind w:left="8640" w:hanging="360"/>
      </w:pPr>
      <w:rPr>
        <w:rFonts w:ascii="Wingdings" w:hAnsi="Wingdings" w:cs="Wingdings" w:hint="default"/>
        <w:sz w:val="20"/>
      </w:rPr>
    </w:lvl>
  </w:abstractNum>
  <w:abstractNum w:abstractNumId="28">
    <w:nsid w:val="60492BBD"/>
    <w:multiLevelType w:val="multilevel"/>
    <w:tmpl w:val="F5485B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nsid w:val="632C553B"/>
    <w:multiLevelType w:val="hybridMultilevel"/>
    <w:tmpl w:val="DEF279F4"/>
    <w:lvl w:ilvl="0" w:tplc="4554FB92">
      <w:start w:val="1"/>
      <w:numFmt w:val="bullet"/>
      <w:lvlText w:val=""/>
      <w:lvlJc w:val="left"/>
      <w:pPr>
        <w:ind w:left="720" w:hanging="360"/>
      </w:pPr>
      <w:rPr>
        <w:rFonts w:ascii="Wingdings" w:hAnsi="Wingdings" w:hint="default"/>
      </w:rPr>
    </w:lvl>
    <w:lvl w:ilvl="1" w:tplc="9790DA5A" w:tentative="1">
      <w:start w:val="1"/>
      <w:numFmt w:val="bullet"/>
      <w:lvlText w:val="o"/>
      <w:lvlJc w:val="left"/>
      <w:pPr>
        <w:ind w:left="1440" w:hanging="360"/>
      </w:pPr>
      <w:rPr>
        <w:rFonts w:ascii="Courier New" w:hAnsi="Courier New" w:cs="Courier New" w:hint="default"/>
      </w:rPr>
    </w:lvl>
    <w:lvl w:ilvl="2" w:tplc="5F78DBBC" w:tentative="1">
      <w:start w:val="1"/>
      <w:numFmt w:val="bullet"/>
      <w:lvlText w:val=""/>
      <w:lvlJc w:val="left"/>
      <w:pPr>
        <w:ind w:left="2160" w:hanging="360"/>
      </w:pPr>
      <w:rPr>
        <w:rFonts w:ascii="Wingdings" w:hAnsi="Wingdings" w:hint="default"/>
      </w:rPr>
    </w:lvl>
    <w:lvl w:ilvl="3" w:tplc="7A14E674" w:tentative="1">
      <w:start w:val="1"/>
      <w:numFmt w:val="bullet"/>
      <w:lvlText w:val=""/>
      <w:lvlJc w:val="left"/>
      <w:pPr>
        <w:ind w:left="2880" w:hanging="360"/>
      </w:pPr>
      <w:rPr>
        <w:rFonts w:ascii="Symbol" w:hAnsi="Symbol" w:hint="default"/>
      </w:rPr>
    </w:lvl>
    <w:lvl w:ilvl="4" w:tplc="8AD6CA92" w:tentative="1">
      <w:start w:val="1"/>
      <w:numFmt w:val="bullet"/>
      <w:lvlText w:val="o"/>
      <w:lvlJc w:val="left"/>
      <w:pPr>
        <w:ind w:left="3600" w:hanging="360"/>
      </w:pPr>
      <w:rPr>
        <w:rFonts w:ascii="Courier New" w:hAnsi="Courier New" w:cs="Courier New" w:hint="default"/>
      </w:rPr>
    </w:lvl>
    <w:lvl w:ilvl="5" w:tplc="D11CCEEE" w:tentative="1">
      <w:start w:val="1"/>
      <w:numFmt w:val="bullet"/>
      <w:lvlText w:val=""/>
      <w:lvlJc w:val="left"/>
      <w:pPr>
        <w:ind w:left="4320" w:hanging="360"/>
      </w:pPr>
      <w:rPr>
        <w:rFonts w:ascii="Wingdings" w:hAnsi="Wingdings" w:hint="default"/>
      </w:rPr>
    </w:lvl>
    <w:lvl w:ilvl="6" w:tplc="19D2E472" w:tentative="1">
      <w:start w:val="1"/>
      <w:numFmt w:val="bullet"/>
      <w:lvlText w:val=""/>
      <w:lvlJc w:val="left"/>
      <w:pPr>
        <w:ind w:left="5040" w:hanging="360"/>
      </w:pPr>
      <w:rPr>
        <w:rFonts w:ascii="Symbol" w:hAnsi="Symbol" w:hint="default"/>
      </w:rPr>
    </w:lvl>
    <w:lvl w:ilvl="7" w:tplc="6A362F54" w:tentative="1">
      <w:start w:val="1"/>
      <w:numFmt w:val="bullet"/>
      <w:lvlText w:val="o"/>
      <w:lvlJc w:val="left"/>
      <w:pPr>
        <w:ind w:left="5760" w:hanging="360"/>
      </w:pPr>
      <w:rPr>
        <w:rFonts w:ascii="Courier New" w:hAnsi="Courier New" w:cs="Courier New" w:hint="default"/>
      </w:rPr>
    </w:lvl>
    <w:lvl w:ilvl="8" w:tplc="208C17A8" w:tentative="1">
      <w:start w:val="1"/>
      <w:numFmt w:val="bullet"/>
      <w:lvlText w:val=""/>
      <w:lvlJc w:val="left"/>
      <w:pPr>
        <w:ind w:left="6480" w:hanging="360"/>
      </w:pPr>
      <w:rPr>
        <w:rFonts w:ascii="Wingdings" w:hAnsi="Wingdings" w:hint="default"/>
      </w:rPr>
    </w:lvl>
  </w:abstractNum>
  <w:abstractNum w:abstractNumId="30">
    <w:nsid w:val="690E78A0"/>
    <w:multiLevelType w:val="hybridMultilevel"/>
    <w:tmpl w:val="A636D7CA"/>
    <w:lvl w:ilvl="0" w:tplc="41BC4E12">
      <w:start w:val="1"/>
      <w:numFmt w:val="bullet"/>
      <w:lvlText w:val=""/>
      <w:lvlJc w:val="left"/>
      <w:pPr>
        <w:ind w:left="360" w:hanging="360"/>
      </w:pPr>
      <w:rPr>
        <w:rFonts w:ascii="Wingdings" w:hAnsi="Wingdings" w:hint="default"/>
      </w:rPr>
    </w:lvl>
    <w:lvl w:ilvl="1" w:tplc="87BCB5F2">
      <w:start w:val="1"/>
      <w:numFmt w:val="bullet"/>
      <w:lvlText w:val="o"/>
      <w:lvlJc w:val="left"/>
      <w:pPr>
        <w:ind w:left="1080" w:hanging="360"/>
      </w:pPr>
      <w:rPr>
        <w:rFonts w:ascii="Courier New" w:hAnsi="Courier New" w:cs="Courier New" w:hint="default"/>
      </w:rPr>
    </w:lvl>
    <w:lvl w:ilvl="2" w:tplc="8368A74C" w:tentative="1">
      <w:start w:val="1"/>
      <w:numFmt w:val="bullet"/>
      <w:lvlText w:val=""/>
      <w:lvlJc w:val="left"/>
      <w:pPr>
        <w:ind w:left="1800" w:hanging="360"/>
      </w:pPr>
      <w:rPr>
        <w:rFonts w:ascii="Wingdings" w:hAnsi="Wingdings" w:hint="default"/>
      </w:rPr>
    </w:lvl>
    <w:lvl w:ilvl="3" w:tplc="9B1AD44A" w:tentative="1">
      <w:start w:val="1"/>
      <w:numFmt w:val="bullet"/>
      <w:lvlText w:val=""/>
      <w:lvlJc w:val="left"/>
      <w:pPr>
        <w:ind w:left="2520" w:hanging="360"/>
      </w:pPr>
      <w:rPr>
        <w:rFonts w:ascii="Symbol" w:hAnsi="Symbol" w:hint="default"/>
      </w:rPr>
    </w:lvl>
    <w:lvl w:ilvl="4" w:tplc="A1C0E808" w:tentative="1">
      <w:start w:val="1"/>
      <w:numFmt w:val="bullet"/>
      <w:lvlText w:val="o"/>
      <w:lvlJc w:val="left"/>
      <w:pPr>
        <w:ind w:left="3240" w:hanging="360"/>
      </w:pPr>
      <w:rPr>
        <w:rFonts w:ascii="Courier New" w:hAnsi="Courier New" w:cs="Courier New" w:hint="default"/>
      </w:rPr>
    </w:lvl>
    <w:lvl w:ilvl="5" w:tplc="1C32F836" w:tentative="1">
      <w:start w:val="1"/>
      <w:numFmt w:val="bullet"/>
      <w:lvlText w:val=""/>
      <w:lvlJc w:val="left"/>
      <w:pPr>
        <w:ind w:left="3960" w:hanging="360"/>
      </w:pPr>
      <w:rPr>
        <w:rFonts w:ascii="Wingdings" w:hAnsi="Wingdings" w:hint="default"/>
      </w:rPr>
    </w:lvl>
    <w:lvl w:ilvl="6" w:tplc="EF4AAD52" w:tentative="1">
      <w:start w:val="1"/>
      <w:numFmt w:val="bullet"/>
      <w:lvlText w:val=""/>
      <w:lvlJc w:val="left"/>
      <w:pPr>
        <w:ind w:left="4680" w:hanging="360"/>
      </w:pPr>
      <w:rPr>
        <w:rFonts w:ascii="Symbol" w:hAnsi="Symbol" w:hint="default"/>
      </w:rPr>
    </w:lvl>
    <w:lvl w:ilvl="7" w:tplc="CC880290" w:tentative="1">
      <w:start w:val="1"/>
      <w:numFmt w:val="bullet"/>
      <w:lvlText w:val="o"/>
      <w:lvlJc w:val="left"/>
      <w:pPr>
        <w:ind w:left="5400" w:hanging="360"/>
      </w:pPr>
      <w:rPr>
        <w:rFonts w:ascii="Courier New" w:hAnsi="Courier New" w:cs="Courier New" w:hint="default"/>
      </w:rPr>
    </w:lvl>
    <w:lvl w:ilvl="8" w:tplc="900EF5D2" w:tentative="1">
      <w:start w:val="1"/>
      <w:numFmt w:val="bullet"/>
      <w:lvlText w:val=""/>
      <w:lvlJc w:val="left"/>
      <w:pPr>
        <w:ind w:left="6120" w:hanging="360"/>
      </w:pPr>
      <w:rPr>
        <w:rFonts w:ascii="Wingdings" w:hAnsi="Wingdings" w:hint="default"/>
      </w:rPr>
    </w:lvl>
  </w:abstractNum>
  <w:abstractNum w:abstractNumId="31">
    <w:nsid w:val="69121456"/>
    <w:multiLevelType w:val="hybridMultilevel"/>
    <w:tmpl w:val="CCEAD532"/>
    <w:lvl w:ilvl="0" w:tplc="2D6E2456">
      <w:start w:val="1"/>
      <w:numFmt w:val="bullet"/>
      <w:lvlText w:val=""/>
      <w:lvlJc w:val="left"/>
      <w:pPr>
        <w:ind w:left="720" w:hanging="360"/>
      </w:pPr>
      <w:rPr>
        <w:rFonts w:ascii="Symbol" w:hAnsi="Symbol" w:hint="default"/>
      </w:rPr>
    </w:lvl>
    <w:lvl w:ilvl="1" w:tplc="4652373C" w:tentative="1">
      <w:start w:val="1"/>
      <w:numFmt w:val="bullet"/>
      <w:lvlText w:val="o"/>
      <w:lvlJc w:val="left"/>
      <w:pPr>
        <w:ind w:left="1440" w:hanging="360"/>
      </w:pPr>
      <w:rPr>
        <w:rFonts w:ascii="Courier New" w:hAnsi="Courier New" w:cs="Courier New" w:hint="default"/>
      </w:rPr>
    </w:lvl>
    <w:lvl w:ilvl="2" w:tplc="81D0A680" w:tentative="1">
      <w:start w:val="1"/>
      <w:numFmt w:val="bullet"/>
      <w:lvlText w:val=""/>
      <w:lvlJc w:val="left"/>
      <w:pPr>
        <w:ind w:left="2160" w:hanging="360"/>
      </w:pPr>
      <w:rPr>
        <w:rFonts w:ascii="Wingdings" w:hAnsi="Wingdings" w:hint="default"/>
      </w:rPr>
    </w:lvl>
    <w:lvl w:ilvl="3" w:tplc="0BE0E538" w:tentative="1">
      <w:start w:val="1"/>
      <w:numFmt w:val="bullet"/>
      <w:lvlText w:val=""/>
      <w:lvlJc w:val="left"/>
      <w:pPr>
        <w:ind w:left="2880" w:hanging="360"/>
      </w:pPr>
      <w:rPr>
        <w:rFonts w:ascii="Symbol" w:hAnsi="Symbol" w:hint="default"/>
      </w:rPr>
    </w:lvl>
    <w:lvl w:ilvl="4" w:tplc="46047BFE" w:tentative="1">
      <w:start w:val="1"/>
      <w:numFmt w:val="bullet"/>
      <w:lvlText w:val="o"/>
      <w:lvlJc w:val="left"/>
      <w:pPr>
        <w:ind w:left="3600" w:hanging="360"/>
      </w:pPr>
      <w:rPr>
        <w:rFonts w:ascii="Courier New" w:hAnsi="Courier New" w:cs="Courier New" w:hint="default"/>
      </w:rPr>
    </w:lvl>
    <w:lvl w:ilvl="5" w:tplc="640EC71E" w:tentative="1">
      <w:start w:val="1"/>
      <w:numFmt w:val="bullet"/>
      <w:lvlText w:val=""/>
      <w:lvlJc w:val="left"/>
      <w:pPr>
        <w:ind w:left="4320" w:hanging="360"/>
      </w:pPr>
      <w:rPr>
        <w:rFonts w:ascii="Wingdings" w:hAnsi="Wingdings" w:hint="default"/>
      </w:rPr>
    </w:lvl>
    <w:lvl w:ilvl="6" w:tplc="868C2A6C" w:tentative="1">
      <w:start w:val="1"/>
      <w:numFmt w:val="bullet"/>
      <w:lvlText w:val=""/>
      <w:lvlJc w:val="left"/>
      <w:pPr>
        <w:ind w:left="5040" w:hanging="360"/>
      </w:pPr>
      <w:rPr>
        <w:rFonts w:ascii="Symbol" w:hAnsi="Symbol" w:hint="default"/>
      </w:rPr>
    </w:lvl>
    <w:lvl w:ilvl="7" w:tplc="DCF400D4" w:tentative="1">
      <w:start w:val="1"/>
      <w:numFmt w:val="bullet"/>
      <w:lvlText w:val="o"/>
      <w:lvlJc w:val="left"/>
      <w:pPr>
        <w:ind w:left="5760" w:hanging="360"/>
      </w:pPr>
      <w:rPr>
        <w:rFonts w:ascii="Courier New" w:hAnsi="Courier New" w:cs="Courier New" w:hint="default"/>
      </w:rPr>
    </w:lvl>
    <w:lvl w:ilvl="8" w:tplc="45F2A660" w:tentative="1">
      <w:start w:val="1"/>
      <w:numFmt w:val="bullet"/>
      <w:lvlText w:val=""/>
      <w:lvlJc w:val="left"/>
      <w:pPr>
        <w:ind w:left="6480" w:hanging="360"/>
      </w:pPr>
      <w:rPr>
        <w:rFonts w:ascii="Wingdings" w:hAnsi="Wingdings" w:hint="default"/>
      </w:rPr>
    </w:lvl>
  </w:abstractNum>
  <w:abstractNum w:abstractNumId="32">
    <w:nsid w:val="6CA722E6"/>
    <w:multiLevelType w:val="multilevel"/>
    <w:tmpl w:val="2B92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532581"/>
    <w:multiLevelType w:val="hybridMultilevel"/>
    <w:tmpl w:val="06322FC4"/>
    <w:lvl w:ilvl="0" w:tplc="F0C6A48A">
      <w:start w:val="1"/>
      <w:numFmt w:val="bullet"/>
      <w:lvlText w:val=""/>
      <w:lvlJc w:val="left"/>
      <w:pPr>
        <w:ind w:left="360" w:hanging="360"/>
      </w:pPr>
      <w:rPr>
        <w:rFonts w:ascii="Symbol" w:hAnsi="Symbol" w:hint="default"/>
      </w:rPr>
    </w:lvl>
    <w:lvl w:ilvl="1" w:tplc="C338BB32" w:tentative="1">
      <w:start w:val="1"/>
      <w:numFmt w:val="bullet"/>
      <w:lvlText w:val="o"/>
      <w:lvlJc w:val="left"/>
      <w:pPr>
        <w:ind w:left="1080" w:hanging="360"/>
      </w:pPr>
      <w:rPr>
        <w:rFonts w:ascii="Courier New" w:hAnsi="Courier New" w:cs="Courier New" w:hint="default"/>
      </w:rPr>
    </w:lvl>
    <w:lvl w:ilvl="2" w:tplc="0AE203C6" w:tentative="1">
      <w:start w:val="1"/>
      <w:numFmt w:val="bullet"/>
      <w:lvlText w:val=""/>
      <w:lvlJc w:val="left"/>
      <w:pPr>
        <w:ind w:left="1800" w:hanging="360"/>
      </w:pPr>
      <w:rPr>
        <w:rFonts w:ascii="Wingdings" w:hAnsi="Wingdings" w:hint="default"/>
      </w:rPr>
    </w:lvl>
    <w:lvl w:ilvl="3" w:tplc="0B982F2A" w:tentative="1">
      <w:start w:val="1"/>
      <w:numFmt w:val="bullet"/>
      <w:lvlText w:val=""/>
      <w:lvlJc w:val="left"/>
      <w:pPr>
        <w:ind w:left="2520" w:hanging="360"/>
      </w:pPr>
      <w:rPr>
        <w:rFonts w:ascii="Symbol" w:hAnsi="Symbol" w:hint="default"/>
      </w:rPr>
    </w:lvl>
    <w:lvl w:ilvl="4" w:tplc="BB08D8E6" w:tentative="1">
      <w:start w:val="1"/>
      <w:numFmt w:val="bullet"/>
      <w:lvlText w:val="o"/>
      <w:lvlJc w:val="left"/>
      <w:pPr>
        <w:ind w:left="3240" w:hanging="360"/>
      </w:pPr>
      <w:rPr>
        <w:rFonts w:ascii="Courier New" w:hAnsi="Courier New" w:cs="Courier New" w:hint="default"/>
      </w:rPr>
    </w:lvl>
    <w:lvl w:ilvl="5" w:tplc="7660B18E" w:tentative="1">
      <w:start w:val="1"/>
      <w:numFmt w:val="bullet"/>
      <w:lvlText w:val=""/>
      <w:lvlJc w:val="left"/>
      <w:pPr>
        <w:ind w:left="3960" w:hanging="360"/>
      </w:pPr>
      <w:rPr>
        <w:rFonts w:ascii="Wingdings" w:hAnsi="Wingdings" w:hint="default"/>
      </w:rPr>
    </w:lvl>
    <w:lvl w:ilvl="6" w:tplc="25B4F13A" w:tentative="1">
      <w:start w:val="1"/>
      <w:numFmt w:val="bullet"/>
      <w:lvlText w:val=""/>
      <w:lvlJc w:val="left"/>
      <w:pPr>
        <w:ind w:left="4680" w:hanging="360"/>
      </w:pPr>
      <w:rPr>
        <w:rFonts w:ascii="Symbol" w:hAnsi="Symbol" w:hint="default"/>
      </w:rPr>
    </w:lvl>
    <w:lvl w:ilvl="7" w:tplc="ED16F7B2" w:tentative="1">
      <w:start w:val="1"/>
      <w:numFmt w:val="bullet"/>
      <w:lvlText w:val="o"/>
      <w:lvlJc w:val="left"/>
      <w:pPr>
        <w:ind w:left="5400" w:hanging="360"/>
      </w:pPr>
      <w:rPr>
        <w:rFonts w:ascii="Courier New" w:hAnsi="Courier New" w:cs="Courier New" w:hint="default"/>
      </w:rPr>
    </w:lvl>
    <w:lvl w:ilvl="8" w:tplc="1E46E63A" w:tentative="1">
      <w:start w:val="1"/>
      <w:numFmt w:val="bullet"/>
      <w:lvlText w:val=""/>
      <w:lvlJc w:val="left"/>
      <w:pPr>
        <w:ind w:left="6120" w:hanging="360"/>
      </w:pPr>
      <w:rPr>
        <w:rFonts w:ascii="Wingdings" w:hAnsi="Wingdings" w:hint="default"/>
      </w:rPr>
    </w:lvl>
  </w:abstractNum>
  <w:abstractNum w:abstractNumId="34">
    <w:nsid w:val="7D2D04E8"/>
    <w:multiLevelType w:val="multilevel"/>
    <w:tmpl w:val="F19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DD474E3"/>
    <w:multiLevelType w:val="hybridMultilevel"/>
    <w:tmpl w:val="0F186546"/>
    <w:lvl w:ilvl="0" w:tplc="B1CEE084">
      <w:start w:val="1"/>
      <w:numFmt w:val="bullet"/>
      <w:lvlText w:val=""/>
      <w:lvlJc w:val="left"/>
      <w:pPr>
        <w:ind w:left="720" w:hanging="360"/>
      </w:pPr>
      <w:rPr>
        <w:rFonts w:ascii="Wingdings" w:hAnsi="Wingdings" w:hint="default"/>
      </w:rPr>
    </w:lvl>
    <w:lvl w:ilvl="1" w:tplc="B1A0E924" w:tentative="1">
      <w:start w:val="1"/>
      <w:numFmt w:val="bullet"/>
      <w:lvlText w:val="o"/>
      <w:lvlJc w:val="left"/>
      <w:pPr>
        <w:ind w:left="1440" w:hanging="360"/>
      </w:pPr>
      <w:rPr>
        <w:rFonts w:ascii="Courier New" w:hAnsi="Courier New" w:cs="Courier New" w:hint="default"/>
      </w:rPr>
    </w:lvl>
    <w:lvl w:ilvl="2" w:tplc="93AA8EA6" w:tentative="1">
      <w:start w:val="1"/>
      <w:numFmt w:val="bullet"/>
      <w:lvlText w:val=""/>
      <w:lvlJc w:val="left"/>
      <w:pPr>
        <w:ind w:left="2160" w:hanging="360"/>
      </w:pPr>
      <w:rPr>
        <w:rFonts w:ascii="Wingdings" w:hAnsi="Wingdings" w:hint="default"/>
      </w:rPr>
    </w:lvl>
    <w:lvl w:ilvl="3" w:tplc="D730F2DC" w:tentative="1">
      <w:start w:val="1"/>
      <w:numFmt w:val="bullet"/>
      <w:lvlText w:val=""/>
      <w:lvlJc w:val="left"/>
      <w:pPr>
        <w:ind w:left="2880" w:hanging="360"/>
      </w:pPr>
      <w:rPr>
        <w:rFonts w:ascii="Symbol" w:hAnsi="Symbol" w:hint="default"/>
      </w:rPr>
    </w:lvl>
    <w:lvl w:ilvl="4" w:tplc="976CA8DC" w:tentative="1">
      <w:start w:val="1"/>
      <w:numFmt w:val="bullet"/>
      <w:lvlText w:val="o"/>
      <w:lvlJc w:val="left"/>
      <w:pPr>
        <w:ind w:left="3600" w:hanging="360"/>
      </w:pPr>
      <w:rPr>
        <w:rFonts w:ascii="Courier New" w:hAnsi="Courier New" w:cs="Courier New" w:hint="default"/>
      </w:rPr>
    </w:lvl>
    <w:lvl w:ilvl="5" w:tplc="928EBC9C" w:tentative="1">
      <w:start w:val="1"/>
      <w:numFmt w:val="bullet"/>
      <w:lvlText w:val=""/>
      <w:lvlJc w:val="left"/>
      <w:pPr>
        <w:ind w:left="4320" w:hanging="360"/>
      </w:pPr>
      <w:rPr>
        <w:rFonts w:ascii="Wingdings" w:hAnsi="Wingdings" w:hint="default"/>
      </w:rPr>
    </w:lvl>
    <w:lvl w:ilvl="6" w:tplc="5E30D5FA" w:tentative="1">
      <w:start w:val="1"/>
      <w:numFmt w:val="bullet"/>
      <w:lvlText w:val=""/>
      <w:lvlJc w:val="left"/>
      <w:pPr>
        <w:ind w:left="5040" w:hanging="360"/>
      </w:pPr>
      <w:rPr>
        <w:rFonts w:ascii="Symbol" w:hAnsi="Symbol" w:hint="default"/>
      </w:rPr>
    </w:lvl>
    <w:lvl w:ilvl="7" w:tplc="5F42F1CE" w:tentative="1">
      <w:start w:val="1"/>
      <w:numFmt w:val="bullet"/>
      <w:lvlText w:val="o"/>
      <w:lvlJc w:val="left"/>
      <w:pPr>
        <w:ind w:left="5760" w:hanging="360"/>
      </w:pPr>
      <w:rPr>
        <w:rFonts w:ascii="Courier New" w:hAnsi="Courier New" w:cs="Courier New" w:hint="default"/>
      </w:rPr>
    </w:lvl>
    <w:lvl w:ilvl="8" w:tplc="27C6416C" w:tentative="1">
      <w:start w:val="1"/>
      <w:numFmt w:val="bullet"/>
      <w:lvlText w:val=""/>
      <w:lvlJc w:val="left"/>
      <w:pPr>
        <w:ind w:left="6480" w:hanging="360"/>
      </w:pPr>
      <w:rPr>
        <w:rFonts w:ascii="Wingdings" w:hAnsi="Wingdings" w:hint="default"/>
      </w:rPr>
    </w:lvl>
  </w:abstractNum>
  <w:abstractNum w:abstractNumId="36">
    <w:nsid w:val="7E711034"/>
    <w:multiLevelType w:val="hybridMultilevel"/>
    <w:tmpl w:val="9BF471B0"/>
    <w:lvl w:ilvl="0" w:tplc="B9DE141C">
      <w:start w:val="1"/>
      <w:numFmt w:val="bullet"/>
      <w:lvlText w:val=""/>
      <w:lvlJc w:val="left"/>
      <w:pPr>
        <w:ind w:left="720" w:hanging="360"/>
      </w:pPr>
      <w:rPr>
        <w:rFonts w:ascii="Wingdings" w:hAnsi="Wingdings" w:hint="default"/>
      </w:rPr>
    </w:lvl>
    <w:lvl w:ilvl="1" w:tplc="FA5C38BC" w:tentative="1">
      <w:start w:val="1"/>
      <w:numFmt w:val="bullet"/>
      <w:lvlText w:val="o"/>
      <w:lvlJc w:val="left"/>
      <w:pPr>
        <w:ind w:left="1440" w:hanging="360"/>
      </w:pPr>
      <w:rPr>
        <w:rFonts w:ascii="Courier New" w:hAnsi="Courier New" w:cs="Courier New" w:hint="default"/>
      </w:rPr>
    </w:lvl>
    <w:lvl w:ilvl="2" w:tplc="F176EEA0" w:tentative="1">
      <w:start w:val="1"/>
      <w:numFmt w:val="bullet"/>
      <w:lvlText w:val=""/>
      <w:lvlJc w:val="left"/>
      <w:pPr>
        <w:ind w:left="2160" w:hanging="360"/>
      </w:pPr>
      <w:rPr>
        <w:rFonts w:ascii="Wingdings" w:hAnsi="Wingdings" w:hint="default"/>
      </w:rPr>
    </w:lvl>
    <w:lvl w:ilvl="3" w:tplc="18D0276E" w:tentative="1">
      <w:start w:val="1"/>
      <w:numFmt w:val="bullet"/>
      <w:lvlText w:val=""/>
      <w:lvlJc w:val="left"/>
      <w:pPr>
        <w:ind w:left="2880" w:hanging="360"/>
      </w:pPr>
      <w:rPr>
        <w:rFonts w:ascii="Symbol" w:hAnsi="Symbol" w:hint="default"/>
      </w:rPr>
    </w:lvl>
    <w:lvl w:ilvl="4" w:tplc="33C21922" w:tentative="1">
      <w:start w:val="1"/>
      <w:numFmt w:val="bullet"/>
      <w:lvlText w:val="o"/>
      <w:lvlJc w:val="left"/>
      <w:pPr>
        <w:ind w:left="3600" w:hanging="360"/>
      </w:pPr>
      <w:rPr>
        <w:rFonts w:ascii="Courier New" w:hAnsi="Courier New" w:cs="Courier New" w:hint="default"/>
      </w:rPr>
    </w:lvl>
    <w:lvl w:ilvl="5" w:tplc="9A2890FC" w:tentative="1">
      <w:start w:val="1"/>
      <w:numFmt w:val="bullet"/>
      <w:lvlText w:val=""/>
      <w:lvlJc w:val="left"/>
      <w:pPr>
        <w:ind w:left="4320" w:hanging="360"/>
      </w:pPr>
      <w:rPr>
        <w:rFonts w:ascii="Wingdings" w:hAnsi="Wingdings" w:hint="default"/>
      </w:rPr>
    </w:lvl>
    <w:lvl w:ilvl="6" w:tplc="7D84D7F4" w:tentative="1">
      <w:start w:val="1"/>
      <w:numFmt w:val="bullet"/>
      <w:lvlText w:val=""/>
      <w:lvlJc w:val="left"/>
      <w:pPr>
        <w:ind w:left="5040" w:hanging="360"/>
      </w:pPr>
      <w:rPr>
        <w:rFonts w:ascii="Symbol" w:hAnsi="Symbol" w:hint="default"/>
      </w:rPr>
    </w:lvl>
    <w:lvl w:ilvl="7" w:tplc="6CFEC544" w:tentative="1">
      <w:start w:val="1"/>
      <w:numFmt w:val="bullet"/>
      <w:lvlText w:val="o"/>
      <w:lvlJc w:val="left"/>
      <w:pPr>
        <w:ind w:left="5760" w:hanging="360"/>
      </w:pPr>
      <w:rPr>
        <w:rFonts w:ascii="Courier New" w:hAnsi="Courier New" w:cs="Courier New" w:hint="default"/>
      </w:rPr>
    </w:lvl>
    <w:lvl w:ilvl="8" w:tplc="5ECC2D6E" w:tentative="1">
      <w:start w:val="1"/>
      <w:numFmt w:val="bullet"/>
      <w:lvlText w:val=""/>
      <w:lvlJc w:val="left"/>
      <w:pPr>
        <w:ind w:left="6480" w:hanging="360"/>
      </w:pPr>
      <w:rPr>
        <w:rFonts w:ascii="Wingdings" w:hAnsi="Wingdings" w:hint="default"/>
      </w:rPr>
    </w:lvl>
  </w:abstractNum>
  <w:abstractNum w:abstractNumId="37">
    <w:nsid w:val="7FBE632C"/>
    <w:multiLevelType w:val="hybridMultilevel"/>
    <w:tmpl w:val="B1FC9C1C"/>
    <w:lvl w:ilvl="0" w:tplc="CE9E39D4">
      <w:start w:val="1"/>
      <w:numFmt w:val="bullet"/>
      <w:lvlText w:val=""/>
      <w:lvlJc w:val="left"/>
      <w:pPr>
        <w:ind w:left="360" w:hanging="360"/>
      </w:pPr>
      <w:rPr>
        <w:rFonts w:ascii="Symbol" w:hAnsi="Symbol" w:hint="default"/>
      </w:rPr>
    </w:lvl>
    <w:lvl w:ilvl="1" w:tplc="E6C00E88" w:tentative="1">
      <w:start w:val="1"/>
      <w:numFmt w:val="bullet"/>
      <w:lvlText w:val="o"/>
      <w:lvlJc w:val="left"/>
      <w:pPr>
        <w:ind w:left="1080" w:hanging="360"/>
      </w:pPr>
      <w:rPr>
        <w:rFonts w:ascii="Courier New" w:hAnsi="Courier New" w:cs="Courier New" w:hint="default"/>
      </w:rPr>
    </w:lvl>
    <w:lvl w:ilvl="2" w:tplc="E67E0F98" w:tentative="1">
      <w:start w:val="1"/>
      <w:numFmt w:val="bullet"/>
      <w:lvlText w:val=""/>
      <w:lvlJc w:val="left"/>
      <w:pPr>
        <w:ind w:left="1800" w:hanging="360"/>
      </w:pPr>
      <w:rPr>
        <w:rFonts w:ascii="Wingdings" w:hAnsi="Wingdings" w:hint="default"/>
      </w:rPr>
    </w:lvl>
    <w:lvl w:ilvl="3" w:tplc="893C4654" w:tentative="1">
      <w:start w:val="1"/>
      <w:numFmt w:val="bullet"/>
      <w:lvlText w:val=""/>
      <w:lvlJc w:val="left"/>
      <w:pPr>
        <w:ind w:left="2520" w:hanging="360"/>
      </w:pPr>
      <w:rPr>
        <w:rFonts w:ascii="Symbol" w:hAnsi="Symbol" w:hint="default"/>
      </w:rPr>
    </w:lvl>
    <w:lvl w:ilvl="4" w:tplc="6E2AB006" w:tentative="1">
      <w:start w:val="1"/>
      <w:numFmt w:val="bullet"/>
      <w:lvlText w:val="o"/>
      <w:lvlJc w:val="left"/>
      <w:pPr>
        <w:ind w:left="3240" w:hanging="360"/>
      </w:pPr>
      <w:rPr>
        <w:rFonts w:ascii="Courier New" w:hAnsi="Courier New" w:cs="Courier New" w:hint="default"/>
      </w:rPr>
    </w:lvl>
    <w:lvl w:ilvl="5" w:tplc="56C65348" w:tentative="1">
      <w:start w:val="1"/>
      <w:numFmt w:val="bullet"/>
      <w:lvlText w:val=""/>
      <w:lvlJc w:val="left"/>
      <w:pPr>
        <w:ind w:left="3960" w:hanging="360"/>
      </w:pPr>
      <w:rPr>
        <w:rFonts w:ascii="Wingdings" w:hAnsi="Wingdings" w:hint="default"/>
      </w:rPr>
    </w:lvl>
    <w:lvl w:ilvl="6" w:tplc="54DE5978" w:tentative="1">
      <w:start w:val="1"/>
      <w:numFmt w:val="bullet"/>
      <w:lvlText w:val=""/>
      <w:lvlJc w:val="left"/>
      <w:pPr>
        <w:ind w:left="4680" w:hanging="360"/>
      </w:pPr>
      <w:rPr>
        <w:rFonts w:ascii="Symbol" w:hAnsi="Symbol" w:hint="default"/>
      </w:rPr>
    </w:lvl>
    <w:lvl w:ilvl="7" w:tplc="AA16B21A" w:tentative="1">
      <w:start w:val="1"/>
      <w:numFmt w:val="bullet"/>
      <w:lvlText w:val="o"/>
      <w:lvlJc w:val="left"/>
      <w:pPr>
        <w:ind w:left="5400" w:hanging="360"/>
      </w:pPr>
      <w:rPr>
        <w:rFonts w:ascii="Courier New" w:hAnsi="Courier New" w:cs="Courier New" w:hint="default"/>
      </w:rPr>
    </w:lvl>
    <w:lvl w:ilvl="8" w:tplc="2F5C6840" w:tentative="1">
      <w:start w:val="1"/>
      <w:numFmt w:val="bullet"/>
      <w:lvlText w:val=""/>
      <w:lvlJc w:val="left"/>
      <w:pPr>
        <w:ind w:left="6120" w:hanging="360"/>
      </w:pPr>
      <w:rPr>
        <w:rFonts w:ascii="Wingdings" w:hAnsi="Wingdings" w:hint="default"/>
      </w:rPr>
    </w:lvl>
  </w:abstractNum>
  <w:abstractNum w:abstractNumId="38">
    <w:nsid w:val="7FF36173"/>
    <w:multiLevelType w:val="hybridMultilevel"/>
    <w:tmpl w:val="A704EF0C"/>
    <w:lvl w:ilvl="0" w:tplc="69066CCA">
      <w:start w:val="1"/>
      <w:numFmt w:val="bullet"/>
      <w:lvlText w:val=""/>
      <w:lvlJc w:val="left"/>
      <w:pPr>
        <w:ind w:left="720" w:hanging="360"/>
      </w:pPr>
      <w:rPr>
        <w:rFonts w:ascii="Wingdings" w:hAnsi="Wingdings" w:hint="default"/>
      </w:rPr>
    </w:lvl>
    <w:lvl w:ilvl="1" w:tplc="14764228" w:tentative="1">
      <w:start w:val="1"/>
      <w:numFmt w:val="bullet"/>
      <w:lvlText w:val="o"/>
      <w:lvlJc w:val="left"/>
      <w:pPr>
        <w:ind w:left="1440" w:hanging="360"/>
      </w:pPr>
      <w:rPr>
        <w:rFonts w:ascii="Courier New" w:hAnsi="Courier New" w:cs="Courier New" w:hint="default"/>
      </w:rPr>
    </w:lvl>
    <w:lvl w:ilvl="2" w:tplc="7980A212" w:tentative="1">
      <w:start w:val="1"/>
      <w:numFmt w:val="bullet"/>
      <w:lvlText w:val=""/>
      <w:lvlJc w:val="left"/>
      <w:pPr>
        <w:ind w:left="2160" w:hanging="360"/>
      </w:pPr>
      <w:rPr>
        <w:rFonts w:ascii="Wingdings" w:hAnsi="Wingdings" w:hint="default"/>
      </w:rPr>
    </w:lvl>
    <w:lvl w:ilvl="3" w:tplc="37344B40" w:tentative="1">
      <w:start w:val="1"/>
      <w:numFmt w:val="bullet"/>
      <w:lvlText w:val=""/>
      <w:lvlJc w:val="left"/>
      <w:pPr>
        <w:ind w:left="2880" w:hanging="360"/>
      </w:pPr>
      <w:rPr>
        <w:rFonts w:ascii="Symbol" w:hAnsi="Symbol" w:hint="default"/>
      </w:rPr>
    </w:lvl>
    <w:lvl w:ilvl="4" w:tplc="3128365E" w:tentative="1">
      <w:start w:val="1"/>
      <w:numFmt w:val="bullet"/>
      <w:lvlText w:val="o"/>
      <w:lvlJc w:val="left"/>
      <w:pPr>
        <w:ind w:left="3600" w:hanging="360"/>
      </w:pPr>
      <w:rPr>
        <w:rFonts w:ascii="Courier New" w:hAnsi="Courier New" w:cs="Courier New" w:hint="default"/>
      </w:rPr>
    </w:lvl>
    <w:lvl w:ilvl="5" w:tplc="11949B34" w:tentative="1">
      <w:start w:val="1"/>
      <w:numFmt w:val="bullet"/>
      <w:lvlText w:val=""/>
      <w:lvlJc w:val="left"/>
      <w:pPr>
        <w:ind w:left="4320" w:hanging="360"/>
      </w:pPr>
      <w:rPr>
        <w:rFonts w:ascii="Wingdings" w:hAnsi="Wingdings" w:hint="default"/>
      </w:rPr>
    </w:lvl>
    <w:lvl w:ilvl="6" w:tplc="8736CC14" w:tentative="1">
      <w:start w:val="1"/>
      <w:numFmt w:val="bullet"/>
      <w:lvlText w:val=""/>
      <w:lvlJc w:val="left"/>
      <w:pPr>
        <w:ind w:left="5040" w:hanging="360"/>
      </w:pPr>
      <w:rPr>
        <w:rFonts w:ascii="Symbol" w:hAnsi="Symbol" w:hint="default"/>
      </w:rPr>
    </w:lvl>
    <w:lvl w:ilvl="7" w:tplc="BF48D3E6" w:tentative="1">
      <w:start w:val="1"/>
      <w:numFmt w:val="bullet"/>
      <w:lvlText w:val="o"/>
      <w:lvlJc w:val="left"/>
      <w:pPr>
        <w:ind w:left="5760" w:hanging="360"/>
      </w:pPr>
      <w:rPr>
        <w:rFonts w:ascii="Courier New" w:hAnsi="Courier New" w:cs="Courier New" w:hint="default"/>
      </w:rPr>
    </w:lvl>
    <w:lvl w:ilvl="8" w:tplc="CB9E21F2"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22"/>
  </w:num>
  <w:num w:numId="11">
    <w:abstractNumId w:val="19"/>
  </w:num>
  <w:num w:numId="12">
    <w:abstractNumId w:val="15"/>
  </w:num>
  <w:num w:numId="13">
    <w:abstractNumId w:val="29"/>
  </w:num>
  <w:num w:numId="14">
    <w:abstractNumId w:val="35"/>
  </w:num>
  <w:num w:numId="15">
    <w:abstractNumId w:val="24"/>
  </w:num>
  <w:num w:numId="16">
    <w:abstractNumId w:val="38"/>
  </w:num>
  <w:num w:numId="17">
    <w:abstractNumId w:val="36"/>
  </w:num>
  <w:num w:numId="18">
    <w:abstractNumId w:val="9"/>
  </w:num>
  <w:num w:numId="19">
    <w:abstractNumId w:val="28"/>
  </w:num>
  <w:num w:numId="20">
    <w:abstractNumId w:val="31"/>
  </w:num>
  <w:num w:numId="21">
    <w:abstractNumId w:val="13"/>
  </w:num>
  <w:num w:numId="22">
    <w:abstractNumId w:val="21"/>
  </w:num>
  <w:num w:numId="23">
    <w:abstractNumId w:val="37"/>
  </w:num>
  <w:num w:numId="24">
    <w:abstractNumId w:val="27"/>
  </w:num>
  <w:num w:numId="25">
    <w:abstractNumId w:val="25"/>
  </w:num>
  <w:num w:numId="26">
    <w:abstractNumId w:val="23"/>
  </w:num>
  <w:num w:numId="27">
    <w:abstractNumId w:val="14"/>
  </w:num>
  <w:num w:numId="28">
    <w:abstractNumId w:val="8"/>
  </w:num>
  <w:num w:numId="29">
    <w:abstractNumId w:val="16"/>
  </w:num>
  <w:num w:numId="30">
    <w:abstractNumId w:val="12"/>
  </w:num>
  <w:num w:numId="31">
    <w:abstractNumId w:val="34"/>
  </w:num>
  <w:num w:numId="32">
    <w:abstractNumId w:val="20"/>
  </w:num>
  <w:num w:numId="33">
    <w:abstractNumId w:val="33"/>
  </w:num>
  <w:num w:numId="34">
    <w:abstractNumId w:val="18"/>
  </w:num>
  <w:num w:numId="35">
    <w:abstractNumId w:val="30"/>
  </w:num>
  <w:num w:numId="36">
    <w:abstractNumId w:val="17"/>
  </w:num>
  <w:num w:numId="37">
    <w:abstractNumId w:val="26"/>
  </w:num>
  <w:num w:numId="38">
    <w:abstractNumId w:val="32"/>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efaultTabStop w:val="720"/>
  <w:defaultTableStyle w:val="Normal"/>
  <w:evenAndOddHeaders/>
  <w:drawingGridHorizontalSpacing w:val="2880"/>
  <w:drawingGridVerticalSpacing w:val="2880"/>
  <w:displayHorizontalDrawingGridEvery w:val="0"/>
  <w:displayVerticalDrawingGridEvery w:val="0"/>
  <w:doNotUseMarginsForDrawingGridOrigin/>
  <w:drawingGridHorizontalOrigin w:val="2880"/>
  <w:drawingGridVerticalOrigin w:val="2880"/>
  <w:noPunctuationKerning/>
  <w:characterSpacingControl w:val="doNotCompress"/>
  <w:hdrShapeDefaults>
    <o:shapedefaults v:ext="edit" spidmax="8194"/>
  </w:hdrShapeDefaults>
  <w:footnotePr>
    <w:footnote w:id="0"/>
    <w:footnote w:id="1"/>
  </w:footnotePr>
  <w:endnotePr>
    <w:endnote w:id="0"/>
    <w:endnote w:id="1"/>
  </w:endnotePr>
  <w:compat/>
  <w:rsids>
    <w:rsidRoot w:val="00C6246B"/>
    <w:rsid w:val="000026BD"/>
    <w:rsid w:val="000058DB"/>
    <w:rsid w:val="0000702D"/>
    <w:rsid w:val="00027CB3"/>
    <w:rsid w:val="000329D7"/>
    <w:rsid w:val="0004440D"/>
    <w:rsid w:val="000507C7"/>
    <w:rsid w:val="00052E95"/>
    <w:rsid w:val="00061E05"/>
    <w:rsid w:val="00074639"/>
    <w:rsid w:val="0008097F"/>
    <w:rsid w:val="00095765"/>
    <w:rsid w:val="000B1618"/>
    <w:rsid w:val="000B59FB"/>
    <w:rsid w:val="000B7814"/>
    <w:rsid w:val="000C6062"/>
    <w:rsid w:val="000F5C36"/>
    <w:rsid w:val="000F7C46"/>
    <w:rsid w:val="0011131C"/>
    <w:rsid w:val="00115FE2"/>
    <w:rsid w:val="00116EA5"/>
    <w:rsid w:val="00120E4F"/>
    <w:rsid w:val="00127E67"/>
    <w:rsid w:val="00133406"/>
    <w:rsid w:val="0013427A"/>
    <w:rsid w:val="00165A06"/>
    <w:rsid w:val="001667D8"/>
    <w:rsid w:val="001728EB"/>
    <w:rsid w:val="00187443"/>
    <w:rsid w:val="001923DA"/>
    <w:rsid w:val="001A3315"/>
    <w:rsid w:val="001B2410"/>
    <w:rsid w:val="001C34FD"/>
    <w:rsid w:val="001C3946"/>
    <w:rsid w:val="001C7CD0"/>
    <w:rsid w:val="001D4084"/>
    <w:rsid w:val="001E7522"/>
    <w:rsid w:val="001F0E11"/>
    <w:rsid w:val="001F1470"/>
    <w:rsid w:val="001F7674"/>
    <w:rsid w:val="00200EEC"/>
    <w:rsid w:val="00210CF6"/>
    <w:rsid w:val="00211FDD"/>
    <w:rsid w:val="00223ACB"/>
    <w:rsid w:val="00224DF8"/>
    <w:rsid w:val="0023406B"/>
    <w:rsid w:val="0024156B"/>
    <w:rsid w:val="0024784A"/>
    <w:rsid w:val="00251D8A"/>
    <w:rsid w:val="00253740"/>
    <w:rsid w:val="00257AB6"/>
    <w:rsid w:val="00263602"/>
    <w:rsid w:val="00271E20"/>
    <w:rsid w:val="002776B6"/>
    <w:rsid w:val="002845BD"/>
    <w:rsid w:val="00294F30"/>
    <w:rsid w:val="002A71CA"/>
    <w:rsid w:val="002B0BF2"/>
    <w:rsid w:val="002B4C0A"/>
    <w:rsid w:val="002C55DA"/>
    <w:rsid w:val="002F069A"/>
    <w:rsid w:val="002F688C"/>
    <w:rsid w:val="0030490E"/>
    <w:rsid w:val="00306CFC"/>
    <w:rsid w:val="00315AA3"/>
    <w:rsid w:val="0033436B"/>
    <w:rsid w:val="003475C2"/>
    <w:rsid w:val="00365D20"/>
    <w:rsid w:val="00367D4C"/>
    <w:rsid w:val="00375BA7"/>
    <w:rsid w:val="003803CE"/>
    <w:rsid w:val="003822BD"/>
    <w:rsid w:val="00396F78"/>
    <w:rsid w:val="003A6960"/>
    <w:rsid w:val="003D63F2"/>
    <w:rsid w:val="003D671E"/>
    <w:rsid w:val="003E5071"/>
    <w:rsid w:val="003F10D4"/>
    <w:rsid w:val="003F256F"/>
    <w:rsid w:val="004013FE"/>
    <w:rsid w:val="00411C98"/>
    <w:rsid w:val="004134B9"/>
    <w:rsid w:val="0041658C"/>
    <w:rsid w:val="004209AD"/>
    <w:rsid w:val="00446177"/>
    <w:rsid w:val="00453C82"/>
    <w:rsid w:val="00457C2B"/>
    <w:rsid w:val="00480261"/>
    <w:rsid w:val="004855AF"/>
    <w:rsid w:val="00490130"/>
    <w:rsid w:val="0049490D"/>
    <w:rsid w:val="0049665C"/>
    <w:rsid w:val="00496DCA"/>
    <w:rsid w:val="004A0DB9"/>
    <w:rsid w:val="004C0817"/>
    <w:rsid w:val="004C4C84"/>
    <w:rsid w:val="004D3860"/>
    <w:rsid w:val="004D4B21"/>
    <w:rsid w:val="004D7B4F"/>
    <w:rsid w:val="004E3A03"/>
    <w:rsid w:val="00502DDD"/>
    <w:rsid w:val="00504B04"/>
    <w:rsid w:val="0050754B"/>
    <w:rsid w:val="00521577"/>
    <w:rsid w:val="00545898"/>
    <w:rsid w:val="0055432E"/>
    <w:rsid w:val="00571F1D"/>
    <w:rsid w:val="0057715B"/>
    <w:rsid w:val="00577A78"/>
    <w:rsid w:val="00590708"/>
    <w:rsid w:val="00594F46"/>
    <w:rsid w:val="00595C0F"/>
    <w:rsid w:val="005A07C6"/>
    <w:rsid w:val="005A3132"/>
    <w:rsid w:val="005B1988"/>
    <w:rsid w:val="005B3F5E"/>
    <w:rsid w:val="005B4204"/>
    <w:rsid w:val="005C3D87"/>
    <w:rsid w:val="005D1B17"/>
    <w:rsid w:val="005D3364"/>
    <w:rsid w:val="005E3A70"/>
    <w:rsid w:val="005F76BB"/>
    <w:rsid w:val="0062065C"/>
    <w:rsid w:val="00621629"/>
    <w:rsid w:val="00621FDD"/>
    <w:rsid w:val="0063218B"/>
    <w:rsid w:val="00642E7C"/>
    <w:rsid w:val="00651417"/>
    <w:rsid w:val="00651854"/>
    <w:rsid w:val="006579E0"/>
    <w:rsid w:val="00667FCD"/>
    <w:rsid w:val="00676AC8"/>
    <w:rsid w:val="00680D6A"/>
    <w:rsid w:val="00691950"/>
    <w:rsid w:val="00694653"/>
    <w:rsid w:val="006A0669"/>
    <w:rsid w:val="006A1111"/>
    <w:rsid w:val="006B485E"/>
    <w:rsid w:val="006C3511"/>
    <w:rsid w:val="006C360F"/>
    <w:rsid w:val="006D5511"/>
    <w:rsid w:val="006E6BB4"/>
    <w:rsid w:val="00732CA3"/>
    <w:rsid w:val="00733C12"/>
    <w:rsid w:val="00734ED9"/>
    <w:rsid w:val="007672AD"/>
    <w:rsid w:val="00767FC1"/>
    <w:rsid w:val="007722DC"/>
    <w:rsid w:val="0078044A"/>
    <w:rsid w:val="007854B8"/>
    <w:rsid w:val="00787EEE"/>
    <w:rsid w:val="0079111C"/>
    <w:rsid w:val="00793F22"/>
    <w:rsid w:val="0079705C"/>
    <w:rsid w:val="007B68F9"/>
    <w:rsid w:val="007C0279"/>
    <w:rsid w:val="007C1AFE"/>
    <w:rsid w:val="007C1E3A"/>
    <w:rsid w:val="007C518E"/>
    <w:rsid w:val="007C7F17"/>
    <w:rsid w:val="007D780B"/>
    <w:rsid w:val="007E5079"/>
    <w:rsid w:val="007F6962"/>
    <w:rsid w:val="00800687"/>
    <w:rsid w:val="0080512C"/>
    <w:rsid w:val="00810C72"/>
    <w:rsid w:val="00824C30"/>
    <w:rsid w:val="00826FB8"/>
    <w:rsid w:val="00827671"/>
    <w:rsid w:val="00833F4C"/>
    <w:rsid w:val="00842113"/>
    <w:rsid w:val="00842836"/>
    <w:rsid w:val="0084311E"/>
    <w:rsid w:val="00846EC3"/>
    <w:rsid w:val="0084741E"/>
    <w:rsid w:val="00847EF1"/>
    <w:rsid w:val="008643FD"/>
    <w:rsid w:val="00867911"/>
    <w:rsid w:val="008721BA"/>
    <w:rsid w:val="00880B67"/>
    <w:rsid w:val="00881390"/>
    <w:rsid w:val="00886CB4"/>
    <w:rsid w:val="00894297"/>
    <w:rsid w:val="008C3702"/>
    <w:rsid w:val="008E6331"/>
    <w:rsid w:val="008E6543"/>
    <w:rsid w:val="008E7651"/>
    <w:rsid w:val="008F342A"/>
    <w:rsid w:val="008F5F83"/>
    <w:rsid w:val="00904EBD"/>
    <w:rsid w:val="009206C9"/>
    <w:rsid w:val="00922FF9"/>
    <w:rsid w:val="00925DF7"/>
    <w:rsid w:val="009359F5"/>
    <w:rsid w:val="00935C69"/>
    <w:rsid w:val="00937D7E"/>
    <w:rsid w:val="00941A78"/>
    <w:rsid w:val="009440E0"/>
    <w:rsid w:val="00944EDD"/>
    <w:rsid w:val="0097036E"/>
    <w:rsid w:val="00986603"/>
    <w:rsid w:val="00997181"/>
    <w:rsid w:val="009B0ECA"/>
    <w:rsid w:val="009C4F4E"/>
    <w:rsid w:val="009F2568"/>
    <w:rsid w:val="009F282E"/>
    <w:rsid w:val="009F5D26"/>
    <w:rsid w:val="00A02F46"/>
    <w:rsid w:val="00A15BC4"/>
    <w:rsid w:val="00A2302B"/>
    <w:rsid w:val="00A24229"/>
    <w:rsid w:val="00A36BA7"/>
    <w:rsid w:val="00A42FF4"/>
    <w:rsid w:val="00A47830"/>
    <w:rsid w:val="00A52A19"/>
    <w:rsid w:val="00A65A58"/>
    <w:rsid w:val="00A66A74"/>
    <w:rsid w:val="00A9011E"/>
    <w:rsid w:val="00A9126F"/>
    <w:rsid w:val="00A95695"/>
    <w:rsid w:val="00AA1601"/>
    <w:rsid w:val="00AA7FA8"/>
    <w:rsid w:val="00AD3755"/>
    <w:rsid w:val="00AE1F70"/>
    <w:rsid w:val="00AF6CCD"/>
    <w:rsid w:val="00B0418D"/>
    <w:rsid w:val="00B0551A"/>
    <w:rsid w:val="00B070B3"/>
    <w:rsid w:val="00B1231A"/>
    <w:rsid w:val="00B15DBB"/>
    <w:rsid w:val="00B20796"/>
    <w:rsid w:val="00B2798F"/>
    <w:rsid w:val="00B41DC9"/>
    <w:rsid w:val="00B425BF"/>
    <w:rsid w:val="00B5179E"/>
    <w:rsid w:val="00B61E3C"/>
    <w:rsid w:val="00B64BB7"/>
    <w:rsid w:val="00B71C5E"/>
    <w:rsid w:val="00B810FE"/>
    <w:rsid w:val="00B8202B"/>
    <w:rsid w:val="00B821ED"/>
    <w:rsid w:val="00B84975"/>
    <w:rsid w:val="00BA228D"/>
    <w:rsid w:val="00BB0FC4"/>
    <w:rsid w:val="00BB336C"/>
    <w:rsid w:val="00BB4B71"/>
    <w:rsid w:val="00BB7B17"/>
    <w:rsid w:val="00BC3BB6"/>
    <w:rsid w:val="00BC47F2"/>
    <w:rsid w:val="00BC59E4"/>
    <w:rsid w:val="00BC76D3"/>
    <w:rsid w:val="00BD1023"/>
    <w:rsid w:val="00BE148A"/>
    <w:rsid w:val="00BE3778"/>
    <w:rsid w:val="00BE5B91"/>
    <w:rsid w:val="00BF01E0"/>
    <w:rsid w:val="00BF610E"/>
    <w:rsid w:val="00C005AF"/>
    <w:rsid w:val="00C0183C"/>
    <w:rsid w:val="00C02F9B"/>
    <w:rsid w:val="00C03DB6"/>
    <w:rsid w:val="00C175DF"/>
    <w:rsid w:val="00C328F6"/>
    <w:rsid w:val="00C42842"/>
    <w:rsid w:val="00C46B11"/>
    <w:rsid w:val="00C5036C"/>
    <w:rsid w:val="00C524FA"/>
    <w:rsid w:val="00C52DBF"/>
    <w:rsid w:val="00C60A11"/>
    <w:rsid w:val="00C6246B"/>
    <w:rsid w:val="00C66A9A"/>
    <w:rsid w:val="00C66B97"/>
    <w:rsid w:val="00C85216"/>
    <w:rsid w:val="00C95690"/>
    <w:rsid w:val="00CA4FF8"/>
    <w:rsid w:val="00CB1650"/>
    <w:rsid w:val="00CB5006"/>
    <w:rsid w:val="00CC412F"/>
    <w:rsid w:val="00CD3EAE"/>
    <w:rsid w:val="00CD6B9C"/>
    <w:rsid w:val="00CE050D"/>
    <w:rsid w:val="00CE2860"/>
    <w:rsid w:val="00D025E1"/>
    <w:rsid w:val="00D0715C"/>
    <w:rsid w:val="00D11C29"/>
    <w:rsid w:val="00D11E3E"/>
    <w:rsid w:val="00D20A09"/>
    <w:rsid w:val="00D20D40"/>
    <w:rsid w:val="00D21948"/>
    <w:rsid w:val="00D225A4"/>
    <w:rsid w:val="00D64B06"/>
    <w:rsid w:val="00D70B78"/>
    <w:rsid w:val="00D75614"/>
    <w:rsid w:val="00D8483C"/>
    <w:rsid w:val="00DB53A6"/>
    <w:rsid w:val="00DB646D"/>
    <w:rsid w:val="00DE11C3"/>
    <w:rsid w:val="00DE798E"/>
    <w:rsid w:val="00DF0BCA"/>
    <w:rsid w:val="00DF73C8"/>
    <w:rsid w:val="00E02576"/>
    <w:rsid w:val="00E06F8A"/>
    <w:rsid w:val="00E25DE5"/>
    <w:rsid w:val="00E27B0D"/>
    <w:rsid w:val="00E457FD"/>
    <w:rsid w:val="00E55372"/>
    <w:rsid w:val="00E73FDC"/>
    <w:rsid w:val="00E7520D"/>
    <w:rsid w:val="00E81818"/>
    <w:rsid w:val="00E85F28"/>
    <w:rsid w:val="00E915A3"/>
    <w:rsid w:val="00E94CDD"/>
    <w:rsid w:val="00E94FB8"/>
    <w:rsid w:val="00E95E53"/>
    <w:rsid w:val="00E97163"/>
    <w:rsid w:val="00EB5870"/>
    <w:rsid w:val="00EC4C21"/>
    <w:rsid w:val="00ED2781"/>
    <w:rsid w:val="00ED2EE0"/>
    <w:rsid w:val="00ED7EC6"/>
    <w:rsid w:val="00EE15DC"/>
    <w:rsid w:val="00EE3E6C"/>
    <w:rsid w:val="00EE4B0A"/>
    <w:rsid w:val="00EE5A04"/>
    <w:rsid w:val="00EE67A6"/>
    <w:rsid w:val="00EE73B4"/>
    <w:rsid w:val="00EF1A8E"/>
    <w:rsid w:val="00EF3B2C"/>
    <w:rsid w:val="00F14528"/>
    <w:rsid w:val="00F20671"/>
    <w:rsid w:val="00F30268"/>
    <w:rsid w:val="00F503E8"/>
    <w:rsid w:val="00F54BBB"/>
    <w:rsid w:val="00F64F61"/>
    <w:rsid w:val="00F738B0"/>
    <w:rsid w:val="00F9015B"/>
    <w:rsid w:val="00F915C6"/>
    <w:rsid w:val="00FA08D3"/>
    <w:rsid w:val="00FA615B"/>
    <w:rsid w:val="00FA6CCA"/>
    <w:rsid w:val="00FB47B9"/>
    <w:rsid w:val="00FB5E4D"/>
    <w:rsid w:val="00FD1D4C"/>
    <w:rsid w:val="00FE5665"/>
    <w:rsid w:val="00FE626A"/>
    <w:rsid w:val="00FE6C3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11"/>
    <w:pPr>
      <w:suppressAutoHyphens/>
    </w:pPr>
    <w:rPr>
      <w:sz w:val="24"/>
      <w:szCs w:val="24"/>
      <w:lang w:eastAsia="zh-CN"/>
    </w:rPr>
  </w:style>
  <w:style w:type="paragraph" w:styleId="Heading1">
    <w:name w:val="heading 1"/>
    <w:basedOn w:val="Normal"/>
    <w:next w:val="Normal"/>
    <w:qFormat/>
    <w:rsid w:val="006D5511"/>
    <w:pPr>
      <w:keepNext/>
      <w:numPr>
        <w:numId w:val="1"/>
      </w:numPr>
      <w:jc w:val="center"/>
      <w:outlineLvl w:val="0"/>
    </w:pPr>
    <w:rPr>
      <w:b/>
      <w:i/>
      <w:sz w:val="26"/>
      <w:szCs w:val="20"/>
    </w:rPr>
  </w:style>
  <w:style w:type="paragraph" w:styleId="Heading2">
    <w:name w:val="heading 2"/>
    <w:basedOn w:val="Normal"/>
    <w:next w:val="Normal"/>
    <w:qFormat/>
    <w:rsid w:val="006D5511"/>
    <w:pPr>
      <w:keepNext/>
      <w:numPr>
        <w:ilvl w:val="1"/>
        <w:numId w:val="1"/>
      </w:numPr>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D5511"/>
  </w:style>
  <w:style w:type="character" w:customStyle="1" w:styleId="WW8Num1z1">
    <w:name w:val="WW8Num1z1"/>
    <w:rsid w:val="006D5511"/>
  </w:style>
  <w:style w:type="character" w:customStyle="1" w:styleId="WW8Num1z2">
    <w:name w:val="WW8Num1z2"/>
    <w:rsid w:val="006D5511"/>
  </w:style>
  <w:style w:type="character" w:customStyle="1" w:styleId="WW8Num1z3">
    <w:name w:val="WW8Num1z3"/>
    <w:rsid w:val="006D5511"/>
  </w:style>
  <w:style w:type="character" w:customStyle="1" w:styleId="WW8Num1z4">
    <w:name w:val="WW8Num1z4"/>
    <w:rsid w:val="006D5511"/>
  </w:style>
  <w:style w:type="character" w:customStyle="1" w:styleId="WW8Num1z5">
    <w:name w:val="WW8Num1z5"/>
    <w:rsid w:val="006D5511"/>
  </w:style>
  <w:style w:type="character" w:customStyle="1" w:styleId="WW8Num1z6">
    <w:name w:val="WW8Num1z6"/>
    <w:rsid w:val="006D5511"/>
  </w:style>
  <w:style w:type="character" w:customStyle="1" w:styleId="WW8Num1z7">
    <w:name w:val="WW8Num1z7"/>
    <w:rsid w:val="006D5511"/>
  </w:style>
  <w:style w:type="character" w:customStyle="1" w:styleId="WW8Num1z8">
    <w:name w:val="WW8Num1z8"/>
    <w:rsid w:val="006D5511"/>
  </w:style>
  <w:style w:type="character" w:customStyle="1" w:styleId="WW8Num2z0">
    <w:name w:val="WW8Num2z0"/>
    <w:rsid w:val="006D5511"/>
    <w:rPr>
      <w:rFonts w:ascii="Wingdings" w:hAnsi="Wingdings" w:cs="Wingdings" w:hint="default"/>
      <w:sz w:val="21"/>
      <w:szCs w:val="21"/>
    </w:rPr>
  </w:style>
  <w:style w:type="character" w:customStyle="1" w:styleId="WW8Num3z0">
    <w:name w:val="WW8Num3z0"/>
    <w:rsid w:val="006D5511"/>
    <w:rPr>
      <w:rFonts w:ascii="Wingdings" w:hAnsi="Wingdings" w:cs="Wingdings" w:hint="default"/>
      <w:sz w:val="21"/>
      <w:szCs w:val="21"/>
    </w:rPr>
  </w:style>
  <w:style w:type="character" w:customStyle="1" w:styleId="WW8Num4z0">
    <w:name w:val="WW8Num4z0"/>
    <w:rsid w:val="006D5511"/>
    <w:rPr>
      <w:rFonts w:ascii="Wingdings" w:hAnsi="Wingdings" w:cs="Wingdings" w:hint="default"/>
      <w:sz w:val="21"/>
      <w:szCs w:val="21"/>
    </w:rPr>
  </w:style>
  <w:style w:type="character" w:customStyle="1" w:styleId="WW8Num5z0">
    <w:name w:val="WW8Num5z0"/>
    <w:rsid w:val="006D5511"/>
    <w:rPr>
      <w:rFonts w:ascii="Wingdings" w:hAnsi="Wingdings" w:cs="Wingdings" w:hint="default"/>
      <w:sz w:val="21"/>
      <w:szCs w:val="21"/>
    </w:rPr>
  </w:style>
  <w:style w:type="character" w:customStyle="1" w:styleId="WW8Num6z0">
    <w:name w:val="WW8Num6z0"/>
    <w:rsid w:val="006D5511"/>
    <w:rPr>
      <w:rFonts w:ascii="Wingdings" w:hAnsi="Wingdings" w:cs="Wingdings" w:hint="default"/>
      <w:sz w:val="21"/>
      <w:szCs w:val="21"/>
    </w:rPr>
  </w:style>
  <w:style w:type="character" w:customStyle="1" w:styleId="WW8Num7z0">
    <w:name w:val="WW8Num7z0"/>
    <w:rsid w:val="006D5511"/>
    <w:rPr>
      <w:rFonts w:ascii="Wingdings" w:hAnsi="Wingdings" w:cs="Wingdings" w:hint="default"/>
      <w:sz w:val="21"/>
      <w:szCs w:val="21"/>
    </w:rPr>
  </w:style>
  <w:style w:type="character" w:customStyle="1" w:styleId="WW8Num8z0">
    <w:name w:val="WW8Num8z0"/>
    <w:rsid w:val="006D5511"/>
    <w:rPr>
      <w:rFonts w:ascii="Wingdings" w:hAnsi="Wingdings" w:cs="Wingdings" w:hint="default"/>
      <w:sz w:val="21"/>
      <w:szCs w:val="21"/>
    </w:rPr>
  </w:style>
  <w:style w:type="character" w:customStyle="1" w:styleId="WW8Num2z1">
    <w:name w:val="WW8Num2z1"/>
    <w:rsid w:val="006D5511"/>
    <w:rPr>
      <w:rFonts w:ascii="Courier New" w:hAnsi="Courier New" w:cs="Courier New" w:hint="default"/>
    </w:rPr>
  </w:style>
  <w:style w:type="character" w:customStyle="1" w:styleId="WW8Num2z2">
    <w:name w:val="WW8Num2z2"/>
    <w:rsid w:val="006D5511"/>
    <w:rPr>
      <w:rFonts w:ascii="Wingdings" w:hAnsi="Wingdings" w:cs="Wingdings" w:hint="default"/>
    </w:rPr>
  </w:style>
  <w:style w:type="character" w:customStyle="1" w:styleId="WW8Num3z1">
    <w:name w:val="WW8Num3z1"/>
    <w:rsid w:val="006D5511"/>
    <w:rPr>
      <w:rFonts w:ascii="Wingdings" w:hAnsi="Wingdings" w:cs="Wingdings" w:hint="default"/>
      <w:color w:val="auto"/>
      <w:sz w:val="22"/>
    </w:rPr>
  </w:style>
  <w:style w:type="character" w:customStyle="1" w:styleId="WW8Num3z3">
    <w:name w:val="WW8Num3z3"/>
    <w:rsid w:val="006D5511"/>
    <w:rPr>
      <w:rFonts w:ascii="Symbol" w:hAnsi="Symbol" w:cs="Symbol" w:hint="default"/>
    </w:rPr>
  </w:style>
  <w:style w:type="character" w:customStyle="1" w:styleId="WW8Num3z4">
    <w:name w:val="WW8Num3z4"/>
    <w:rsid w:val="006D5511"/>
    <w:rPr>
      <w:rFonts w:ascii="Courier New" w:hAnsi="Courier New" w:cs="Courier New" w:hint="default"/>
    </w:rPr>
  </w:style>
  <w:style w:type="character" w:customStyle="1" w:styleId="WW8Num4z1">
    <w:name w:val="WW8Num4z1"/>
    <w:rsid w:val="006D5511"/>
    <w:rPr>
      <w:rFonts w:ascii="Courier New" w:hAnsi="Courier New" w:cs="Courier New" w:hint="default"/>
    </w:rPr>
  </w:style>
  <w:style w:type="character" w:customStyle="1" w:styleId="WW8Num4z2">
    <w:name w:val="WW8Num4z2"/>
    <w:rsid w:val="006D5511"/>
    <w:rPr>
      <w:rFonts w:ascii="Wingdings" w:hAnsi="Wingdings" w:cs="Wingdings" w:hint="default"/>
    </w:rPr>
  </w:style>
  <w:style w:type="character" w:customStyle="1" w:styleId="WW8Num4z3">
    <w:name w:val="WW8Num4z3"/>
    <w:rsid w:val="006D5511"/>
    <w:rPr>
      <w:rFonts w:ascii="Symbol" w:hAnsi="Symbol" w:cs="Symbol" w:hint="default"/>
    </w:rPr>
  </w:style>
  <w:style w:type="character" w:customStyle="1" w:styleId="WW8Num5z1">
    <w:name w:val="WW8Num5z1"/>
    <w:rsid w:val="006D5511"/>
    <w:rPr>
      <w:rFonts w:ascii="Symbol" w:hAnsi="Symbol" w:cs="Symbol" w:hint="default"/>
      <w:sz w:val="18"/>
      <w:szCs w:val="18"/>
    </w:rPr>
  </w:style>
  <w:style w:type="character" w:customStyle="1" w:styleId="WW8Num5z3">
    <w:name w:val="WW8Num5z3"/>
    <w:rsid w:val="006D5511"/>
    <w:rPr>
      <w:rFonts w:ascii="Symbol" w:hAnsi="Symbol" w:cs="Symbol" w:hint="default"/>
    </w:rPr>
  </w:style>
  <w:style w:type="character" w:customStyle="1" w:styleId="WW8Num5z4">
    <w:name w:val="WW8Num5z4"/>
    <w:rsid w:val="006D5511"/>
    <w:rPr>
      <w:rFonts w:ascii="Courier New" w:hAnsi="Courier New" w:cs="Courier New" w:hint="default"/>
    </w:rPr>
  </w:style>
  <w:style w:type="character" w:customStyle="1" w:styleId="WW8Num6z1">
    <w:name w:val="WW8Num6z1"/>
    <w:rsid w:val="006D5511"/>
    <w:rPr>
      <w:rFonts w:ascii="Courier New" w:hAnsi="Courier New" w:cs="Courier New" w:hint="default"/>
    </w:rPr>
  </w:style>
  <w:style w:type="character" w:customStyle="1" w:styleId="WW8Num6z3">
    <w:name w:val="WW8Num6z3"/>
    <w:rsid w:val="006D5511"/>
    <w:rPr>
      <w:rFonts w:ascii="Symbol" w:hAnsi="Symbol" w:cs="Symbol" w:hint="default"/>
    </w:rPr>
  </w:style>
  <w:style w:type="character" w:customStyle="1" w:styleId="WW8Num7z1">
    <w:name w:val="WW8Num7z1"/>
    <w:rsid w:val="006D5511"/>
    <w:rPr>
      <w:rFonts w:ascii="Courier New" w:hAnsi="Courier New" w:cs="Courier New" w:hint="default"/>
    </w:rPr>
  </w:style>
  <w:style w:type="character" w:customStyle="1" w:styleId="WW8Num7z2">
    <w:name w:val="WW8Num7z2"/>
    <w:rsid w:val="006D5511"/>
    <w:rPr>
      <w:rFonts w:ascii="Wingdings" w:hAnsi="Wingdings" w:cs="Wingdings" w:hint="default"/>
    </w:rPr>
  </w:style>
  <w:style w:type="character" w:customStyle="1" w:styleId="WW8Num7z3">
    <w:name w:val="WW8Num7z3"/>
    <w:rsid w:val="006D5511"/>
    <w:rPr>
      <w:rFonts w:ascii="Symbol" w:hAnsi="Symbol" w:cs="Symbol" w:hint="default"/>
    </w:rPr>
  </w:style>
  <w:style w:type="character" w:customStyle="1" w:styleId="WW8Num8z1">
    <w:name w:val="WW8Num8z1"/>
    <w:rsid w:val="006D5511"/>
    <w:rPr>
      <w:rFonts w:ascii="Symbol" w:hAnsi="Symbol" w:cs="Symbol" w:hint="default"/>
      <w:sz w:val="18"/>
      <w:szCs w:val="18"/>
    </w:rPr>
  </w:style>
  <w:style w:type="character" w:customStyle="1" w:styleId="WW8Num8z3">
    <w:name w:val="WW8Num8z3"/>
    <w:rsid w:val="006D5511"/>
    <w:rPr>
      <w:rFonts w:ascii="Symbol" w:hAnsi="Symbol" w:cs="Symbol" w:hint="default"/>
    </w:rPr>
  </w:style>
  <w:style w:type="character" w:customStyle="1" w:styleId="WW8Num8z4">
    <w:name w:val="WW8Num8z4"/>
    <w:rsid w:val="006D5511"/>
    <w:rPr>
      <w:rFonts w:ascii="Courier New" w:hAnsi="Courier New" w:cs="Courier New" w:hint="default"/>
    </w:rPr>
  </w:style>
  <w:style w:type="character" w:customStyle="1" w:styleId="WW8Num9z0">
    <w:name w:val="WW8Num9z0"/>
    <w:rsid w:val="006D5511"/>
    <w:rPr>
      <w:rFonts w:ascii="Symbol" w:hAnsi="Symbol" w:cs="Symbol" w:hint="default"/>
    </w:rPr>
  </w:style>
  <w:style w:type="character" w:customStyle="1" w:styleId="WW8Num9z1">
    <w:name w:val="WW8Num9z1"/>
    <w:rsid w:val="006D5511"/>
    <w:rPr>
      <w:rFonts w:ascii="Courier New" w:hAnsi="Courier New" w:cs="Courier New" w:hint="default"/>
    </w:rPr>
  </w:style>
  <w:style w:type="character" w:customStyle="1" w:styleId="WW8Num9z2">
    <w:name w:val="WW8Num9z2"/>
    <w:rsid w:val="006D5511"/>
    <w:rPr>
      <w:rFonts w:ascii="Wingdings" w:hAnsi="Wingdings" w:cs="Wingdings" w:hint="default"/>
    </w:rPr>
  </w:style>
  <w:style w:type="character" w:customStyle="1" w:styleId="WW8Num10z0">
    <w:name w:val="WW8Num10z0"/>
    <w:rsid w:val="006D5511"/>
    <w:rPr>
      <w:rFonts w:ascii="Wingdings" w:hAnsi="Wingdings" w:cs="Wingdings" w:hint="default"/>
      <w:sz w:val="20"/>
      <w:szCs w:val="20"/>
    </w:rPr>
  </w:style>
  <w:style w:type="character" w:customStyle="1" w:styleId="WW8Num10z1">
    <w:name w:val="WW8Num10z1"/>
    <w:rsid w:val="006D5511"/>
    <w:rPr>
      <w:rFonts w:ascii="Arial Black" w:hAnsi="Arial Black" w:cs="Times New Roman" w:hint="default"/>
      <w:b/>
      <w:i w:val="0"/>
      <w:sz w:val="20"/>
      <w:szCs w:val="20"/>
    </w:rPr>
  </w:style>
  <w:style w:type="character" w:customStyle="1" w:styleId="WW8Num10z2">
    <w:name w:val="WW8Num10z2"/>
    <w:rsid w:val="006D5511"/>
    <w:rPr>
      <w:rFonts w:ascii="Wingdings" w:hAnsi="Wingdings" w:cs="Wingdings" w:hint="default"/>
    </w:rPr>
  </w:style>
  <w:style w:type="character" w:customStyle="1" w:styleId="WW8Num10z3">
    <w:name w:val="WW8Num10z3"/>
    <w:rsid w:val="006D5511"/>
    <w:rPr>
      <w:rFonts w:ascii="Symbol" w:hAnsi="Symbol" w:cs="Symbol" w:hint="default"/>
    </w:rPr>
  </w:style>
  <w:style w:type="character" w:customStyle="1" w:styleId="WW8Num10z4">
    <w:name w:val="WW8Num10z4"/>
    <w:rsid w:val="006D5511"/>
    <w:rPr>
      <w:rFonts w:ascii="Courier New" w:hAnsi="Courier New" w:cs="Courier New" w:hint="default"/>
    </w:rPr>
  </w:style>
  <w:style w:type="character" w:customStyle="1" w:styleId="WW8Num11z0">
    <w:name w:val="WW8Num11z0"/>
    <w:rsid w:val="006D5511"/>
    <w:rPr>
      <w:rFonts w:ascii="Wingdings" w:hAnsi="Wingdings" w:cs="Wingdings" w:hint="default"/>
    </w:rPr>
  </w:style>
  <w:style w:type="character" w:customStyle="1" w:styleId="WW8Num11z1">
    <w:name w:val="WW8Num11z1"/>
    <w:rsid w:val="006D5511"/>
    <w:rPr>
      <w:rFonts w:ascii="Wingdings" w:hAnsi="Wingdings" w:cs="Wingdings" w:hint="default"/>
      <w:sz w:val="20"/>
      <w:szCs w:val="20"/>
    </w:rPr>
  </w:style>
  <w:style w:type="character" w:customStyle="1" w:styleId="WW8Num11z3">
    <w:name w:val="WW8Num11z3"/>
    <w:rsid w:val="006D5511"/>
    <w:rPr>
      <w:rFonts w:ascii="Symbol" w:hAnsi="Symbol" w:cs="Symbol" w:hint="default"/>
    </w:rPr>
  </w:style>
  <w:style w:type="character" w:customStyle="1" w:styleId="WW8Num11z4">
    <w:name w:val="WW8Num11z4"/>
    <w:rsid w:val="006D5511"/>
    <w:rPr>
      <w:rFonts w:ascii="Courier New" w:hAnsi="Courier New" w:cs="Courier New" w:hint="default"/>
    </w:rPr>
  </w:style>
  <w:style w:type="character" w:customStyle="1" w:styleId="WW8Num12z0">
    <w:name w:val="WW8Num12z0"/>
    <w:rsid w:val="006D5511"/>
    <w:rPr>
      <w:rFonts w:ascii="Wingdings" w:hAnsi="Wingdings" w:cs="Wingdings" w:hint="default"/>
      <w:sz w:val="20"/>
      <w:szCs w:val="20"/>
    </w:rPr>
  </w:style>
  <w:style w:type="character" w:customStyle="1" w:styleId="WW8Num12z1">
    <w:name w:val="WW8Num12z1"/>
    <w:rsid w:val="006D5511"/>
    <w:rPr>
      <w:rFonts w:ascii="Arial" w:hAnsi="Arial" w:cs="Arial" w:hint="default"/>
      <w:b/>
      <w:i w:val="0"/>
      <w:sz w:val="20"/>
      <w:szCs w:val="20"/>
    </w:rPr>
  </w:style>
  <w:style w:type="character" w:customStyle="1" w:styleId="WW8Num12z2">
    <w:name w:val="WW8Num12z2"/>
    <w:rsid w:val="006D5511"/>
    <w:rPr>
      <w:rFonts w:ascii="Wingdings" w:hAnsi="Wingdings" w:cs="Wingdings" w:hint="default"/>
    </w:rPr>
  </w:style>
  <w:style w:type="character" w:customStyle="1" w:styleId="WW8Num12z3">
    <w:name w:val="WW8Num12z3"/>
    <w:rsid w:val="006D5511"/>
    <w:rPr>
      <w:rFonts w:ascii="Symbol" w:hAnsi="Symbol" w:cs="Symbol" w:hint="default"/>
    </w:rPr>
  </w:style>
  <w:style w:type="character" w:customStyle="1" w:styleId="WW8Num12z4">
    <w:name w:val="WW8Num12z4"/>
    <w:rsid w:val="006D5511"/>
    <w:rPr>
      <w:rFonts w:ascii="Courier New" w:hAnsi="Courier New" w:cs="Courier New" w:hint="default"/>
    </w:rPr>
  </w:style>
  <w:style w:type="character" w:customStyle="1" w:styleId="WW8Num13z0">
    <w:name w:val="WW8Num13z0"/>
    <w:rsid w:val="006D5511"/>
    <w:rPr>
      <w:rFonts w:ascii="Symbol" w:hAnsi="Symbol" w:cs="Symbol" w:hint="default"/>
    </w:rPr>
  </w:style>
  <w:style w:type="character" w:customStyle="1" w:styleId="WW8Num13z1">
    <w:name w:val="WW8Num13z1"/>
    <w:rsid w:val="006D5511"/>
    <w:rPr>
      <w:rFonts w:ascii="Courier New" w:hAnsi="Courier New" w:cs="Courier New" w:hint="default"/>
    </w:rPr>
  </w:style>
  <w:style w:type="character" w:customStyle="1" w:styleId="WW8Num13z2">
    <w:name w:val="WW8Num13z2"/>
    <w:rsid w:val="006D5511"/>
    <w:rPr>
      <w:rFonts w:ascii="Wingdings" w:hAnsi="Wingdings" w:cs="Wingdings" w:hint="default"/>
    </w:rPr>
  </w:style>
  <w:style w:type="character" w:customStyle="1" w:styleId="WW8Num14z0">
    <w:name w:val="WW8Num14z0"/>
    <w:rsid w:val="006D5511"/>
    <w:rPr>
      <w:rFonts w:ascii="Wingdings" w:hAnsi="Wingdings" w:cs="Wingdings" w:hint="default"/>
    </w:rPr>
  </w:style>
  <w:style w:type="character" w:customStyle="1" w:styleId="WW8Num14z3">
    <w:name w:val="WW8Num14z3"/>
    <w:rsid w:val="006D5511"/>
    <w:rPr>
      <w:rFonts w:ascii="Symbol" w:hAnsi="Symbol" w:cs="Symbol" w:hint="default"/>
    </w:rPr>
  </w:style>
  <w:style w:type="character" w:customStyle="1" w:styleId="WW8Num14z4">
    <w:name w:val="WW8Num14z4"/>
    <w:rsid w:val="006D5511"/>
    <w:rPr>
      <w:rFonts w:ascii="Courier New" w:hAnsi="Courier New" w:cs="Courier New" w:hint="default"/>
    </w:rPr>
  </w:style>
  <w:style w:type="character" w:customStyle="1" w:styleId="WW8Num15z0">
    <w:name w:val="WW8Num15z0"/>
    <w:rsid w:val="006D5511"/>
    <w:rPr>
      <w:rFonts w:ascii="Wingdings" w:hAnsi="Wingdings" w:cs="Wingdings" w:hint="default"/>
    </w:rPr>
  </w:style>
  <w:style w:type="character" w:customStyle="1" w:styleId="WW8Num15z1">
    <w:name w:val="WW8Num15z1"/>
    <w:rsid w:val="006D5511"/>
    <w:rPr>
      <w:rFonts w:ascii="Courier New" w:hAnsi="Courier New" w:cs="Courier New" w:hint="default"/>
    </w:rPr>
  </w:style>
  <w:style w:type="character" w:customStyle="1" w:styleId="WW8Num15z3">
    <w:name w:val="WW8Num15z3"/>
    <w:rsid w:val="006D5511"/>
    <w:rPr>
      <w:rFonts w:ascii="Symbol" w:hAnsi="Symbol" w:cs="Symbol" w:hint="default"/>
    </w:rPr>
  </w:style>
  <w:style w:type="character" w:customStyle="1" w:styleId="WW8Num16z0">
    <w:name w:val="WW8Num16z0"/>
    <w:rsid w:val="006D5511"/>
    <w:rPr>
      <w:rFonts w:ascii="Symbol" w:hAnsi="Symbol" w:cs="Symbol" w:hint="default"/>
    </w:rPr>
  </w:style>
  <w:style w:type="character" w:customStyle="1" w:styleId="WW8Num16z1">
    <w:name w:val="WW8Num16z1"/>
    <w:rsid w:val="006D5511"/>
    <w:rPr>
      <w:rFonts w:ascii="Courier New" w:hAnsi="Courier New" w:cs="Courier New" w:hint="default"/>
    </w:rPr>
  </w:style>
  <w:style w:type="character" w:customStyle="1" w:styleId="WW8Num16z2">
    <w:name w:val="WW8Num16z2"/>
    <w:rsid w:val="006D5511"/>
    <w:rPr>
      <w:rFonts w:ascii="Wingdings" w:hAnsi="Wingdings" w:cs="Wingdings" w:hint="default"/>
    </w:rPr>
  </w:style>
  <w:style w:type="character" w:customStyle="1" w:styleId="WW8Num17z0">
    <w:name w:val="WW8Num17z0"/>
    <w:rsid w:val="006D5511"/>
    <w:rPr>
      <w:rFonts w:ascii="Wingdings" w:hAnsi="Wingdings" w:cs="Wingdings" w:hint="default"/>
    </w:rPr>
  </w:style>
  <w:style w:type="character" w:customStyle="1" w:styleId="WW8Num17z1">
    <w:name w:val="WW8Num17z1"/>
    <w:rsid w:val="006D5511"/>
    <w:rPr>
      <w:rFonts w:ascii="Symbol" w:hAnsi="Symbol" w:cs="Symbol" w:hint="default"/>
      <w:sz w:val="18"/>
      <w:szCs w:val="18"/>
    </w:rPr>
  </w:style>
  <w:style w:type="character" w:customStyle="1" w:styleId="WW8Num17z3">
    <w:name w:val="WW8Num17z3"/>
    <w:rsid w:val="006D5511"/>
    <w:rPr>
      <w:rFonts w:ascii="Symbol" w:hAnsi="Symbol" w:cs="Symbol" w:hint="default"/>
    </w:rPr>
  </w:style>
  <w:style w:type="character" w:customStyle="1" w:styleId="WW8Num17z4">
    <w:name w:val="WW8Num17z4"/>
    <w:rsid w:val="006D5511"/>
    <w:rPr>
      <w:rFonts w:ascii="Courier New" w:hAnsi="Courier New" w:cs="Courier New" w:hint="default"/>
    </w:rPr>
  </w:style>
  <w:style w:type="character" w:customStyle="1" w:styleId="WW8Num18z0">
    <w:name w:val="WW8Num18z0"/>
    <w:rsid w:val="006D5511"/>
    <w:rPr>
      <w:rFonts w:ascii="Wingdings" w:hAnsi="Wingdings" w:cs="Wingdings" w:hint="default"/>
    </w:rPr>
  </w:style>
  <w:style w:type="character" w:customStyle="1" w:styleId="WW8Num18z3">
    <w:name w:val="WW8Num18z3"/>
    <w:rsid w:val="006D5511"/>
    <w:rPr>
      <w:rFonts w:ascii="Symbol" w:hAnsi="Symbol" w:cs="Symbol" w:hint="default"/>
    </w:rPr>
  </w:style>
  <w:style w:type="character" w:customStyle="1" w:styleId="WW8Num18z4">
    <w:name w:val="WW8Num18z4"/>
    <w:rsid w:val="006D5511"/>
    <w:rPr>
      <w:rFonts w:ascii="Courier New" w:hAnsi="Courier New" w:cs="Courier New" w:hint="default"/>
    </w:rPr>
  </w:style>
  <w:style w:type="character" w:customStyle="1" w:styleId="WW8Num19z0">
    <w:name w:val="WW8Num19z0"/>
    <w:rsid w:val="006D5511"/>
    <w:rPr>
      <w:rFonts w:ascii="Wingdings" w:hAnsi="Wingdings" w:cs="Wingdings" w:hint="default"/>
      <w:color w:val="auto"/>
      <w:sz w:val="22"/>
    </w:rPr>
  </w:style>
  <w:style w:type="character" w:customStyle="1" w:styleId="WW8Num19z1">
    <w:name w:val="WW8Num19z1"/>
    <w:rsid w:val="006D5511"/>
    <w:rPr>
      <w:rFonts w:ascii="Wingdings" w:hAnsi="Wingdings" w:cs="Wingdings" w:hint="default"/>
    </w:rPr>
  </w:style>
  <w:style w:type="character" w:customStyle="1" w:styleId="WW8Num19z3">
    <w:name w:val="WW8Num19z3"/>
    <w:rsid w:val="006D5511"/>
    <w:rPr>
      <w:rFonts w:ascii="Symbol" w:hAnsi="Symbol" w:cs="Symbol" w:hint="default"/>
    </w:rPr>
  </w:style>
  <w:style w:type="character" w:customStyle="1" w:styleId="WW8Num19z4">
    <w:name w:val="WW8Num19z4"/>
    <w:rsid w:val="006D5511"/>
    <w:rPr>
      <w:rFonts w:ascii="Courier New" w:hAnsi="Courier New" w:cs="Courier New" w:hint="default"/>
    </w:rPr>
  </w:style>
  <w:style w:type="character" w:customStyle="1" w:styleId="WW8Num20z0">
    <w:name w:val="WW8Num20z0"/>
    <w:rsid w:val="006D5511"/>
    <w:rPr>
      <w:rFonts w:ascii="Wingdings" w:hAnsi="Wingdings" w:cs="Wingdings" w:hint="default"/>
    </w:rPr>
  </w:style>
  <w:style w:type="character" w:customStyle="1" w:styleId="WW8Num20z1">
    <w:name w:val="WW8Num20z1"/>
    <w:rsid w:val="006D5511"/>
    <w:rPr>
      <w:rFonts w:ascii="Courier New" w:hAnsi="Courier New" w:cs="Courier New" w:hint="default"/>
    </w:rPr>
  </w:style>
  <w:style w:type="character" w:customStyle="1" w:styleId="WW8Num20z3">
    <w:name w:val="WW8Num20z3"/>
    <w:rsid w:val="006D5511"/>
    <w:rPr>
      <w:rFonts w:ascii="Symbol" w:hAnsi="Symbol" w:cs="Symbol" w:hint="default"/>
    </w:rPr>
  </w:style>
  <w:style w:type="character" w:customStyle="1" w:styleId="WW8Num21z0">
    <w:name w:val="WW8Num21z0"/>
    <w:rsid w:val="006D5511"/>
    <w:rPr>
      <w:rFonts w:ascii="Wingdings" w:hAnsi="Wingdings" w:cs="Wingdings" w:hint="default"/>
      <w:sz w:val="21"/>
      <w:szCs w:val="21"/>
    </w:rPr>
  </w:style>
  <w:style w:type="character" w:customStyle="1" w:styleId="WW8Num21z1">
    <w:name w:val="WW8Num21z1"/>
    <w:rsid w:val="006D5511"/>
    <w:rPr>
      <w:rFonts w:ascii="Courier New" w:hAnsi="Courier New" w:cs="Courier New" w:hint="default"/>
    </w:rPr>
  </w:style>
  <w:style w:type="character" w:customStyle="1" w:styleId="WW8Num21z3">
    <w:name w:val="WW8Num21z3"/>
    <w:rsid w:val="006D5511"/>
    <w:rPr>
      <w:rFonts w:ascii="Symbol" w:hAnsi="Symbol" w:cs="Symbol" w:hint="default"/>
    </w:rPr>
  </w:style>
  <w:style w:type="character" w:customStyle="1" w:styleId="WW8Num22z0">
    <w:name w:val="WW8Num22z0"/>
    <w:rsid w:val="006D5511"/>
    <w:rPr>
      <w:rFonts w:ascii="Wingdings" w:hAnsi="Wingdings" w:cs="Wingdings" w:hint="default"/>
    </w:rPr>
  </w:style>
  <w:style w:type="character" w:customStyle="1" w:styleId="WW8Num22z1">
    <w:name w:val="WW8Num22z1"/>
    <w:rsid w:val="006D5511"/>
    <w:rPr>
      <w:rFonts w:ascii="Courier New" w:hAnsi="Courier New" w:cs="Courier New" w:hint="default"/>
    </w:rPr>
  </w:style>
  <w:style w:type="character" w:customStyle="1" w:styleId="WW8Num22z3">
    <w:name w:val="WW8Num22z3"/>
    <w:rsid w:val="006D5511"/>
    <w:rPr>
      <w:rFonts w:ascii="Symbol" w:hAnsi="Symbol" w:cs="Symbol" w:hint="default"/>
    </w:rPr>
  </w:style>
  <w:style w:type="character" w:customStyle="1" w:styleId="WW8Num23z0">
    <w:name w:val="WW8Num23z0"/>
    <w:rsid w:val="006D5511"/>
    <w:rPr>
      <w:rFonts w:ascii="Wingdings" w:hAnsi="Wingdings" w:cs="Wingdings" w:hint="default"/>
      <w:sz w:val="20"/>
      <w:szCs w:val="20"/>
    </w:rPr>
  </w:style>
  <w:style w:type="character" w:customStyle="1" w:styleId="WW8Num23z1">
    <w:name w:val="WW8Num23z1"/>
    <w:rsid w:val="006D5511"/>
    <w:rPr>
      <w:rFonts w:ascii="Arial" w:hAnsi="Arial" w:cs="Arial" w:hint="default"/>
      <w:b/>
      <w:i w:val="0"/>
      <w:sz w:val="20"/>
      <w:szCs w:val="20"/>
    </w:rPr>
  </w:style>
  <w:style w:type="character" w:customStyle="1" w:styleId="WW8Num23z2">
    <w:name w:val="WW8Num23z2"/>
    <w:rsid w:val="006D5511"/>
    <w:rPr>
      <w:rFonts w:ascii="Wingdings" w:hAnsi="Wingdings" w:cs="Wingdings" w:hint="default"/>
    </w:rPr>
  </w:style>
  <w:style w:type="character" w:customStyle="1" w:styleId="WW8Num23z3">
    <w:name w:val="WW8Num23z3"/>
    <w:rsid w:val="006D5511"/>
    <w:rPr>
      <w:rFonts w:ascii="Symbol" w:hAnsi="Symbol" w:cs="Symbol" w:hint="default"/>
    </w:rPr>
  </w:style>
  <w:style w:type="character" w:customStyle="1" w:styleId="WW8Num23z4">
    <w:name w:val="WW8Num23z4"/>
    <w:rsid w:val="006D5511"/>
    <w:rPr>
      <w:rFonts w:ascii="Courier New" w:hAnsi="Courier New" w:cs="Courier New" w:hint="default"/>
    </w:rPr>
  </w:style>
  <w:style w:type="character" w:customStyle="1" w:styleId="WW8Num24z0">
    <w:name w:val="WW8Num24z0"/>
    <w:rsid w:val="006D5511"/>
    <w:rPr>
      <w:rFonts w:ascii="Wingdings" w:hAnsi="Wingdings" w:cs="Wingdings" w:hint="default"/>
      <w:sz w:val="21"/>
      <w:szCs w:val="21"/>
    </w:rPr>
  </w:style>
  <w:style w:type="character" w:customStyle="1" w:styleId="WW8Num24z1">
    <w:name w:val="WW8Num24z1"/>
    <w:rsid w:val="006D5511"/>
    <w:rPr>
      <w:rFonts w:ascii="Courier New" w:hAnsi="Courier New" w:cs="Courier New" w:hint="default"/>
    </w:rPr>
  </w:style>
  <w:style w:type="character" w:customStyle="1" w:styleId="WW8Num24z3">
    <w:name w:val="WW8Num24z3"/>
    <w:rsid w:val="006D5511"/>
    <w:rPr>
      <w:rFonts w:ascii="Symbol" w:hAnsi="Symbol" w:cs="Symbol" w:hint="default"/>
    </w:rPr>
  </w:style>
  <w:style w:type="character" w:customStyle="1" w:styleId="WW8Num25z0">
    <w:name w:val="WW8Num25z0"/>
    <w:rsid w:val="006D5511"/>
    <w:rPr>
      <w:rFonts w:ascii="Wingdings" w:hAnsi="Wingdings" w:cs="Wingdings" w:hint="default"/>
      <w:color w:val="auto"/>
      <w:sz w:val="22"/>
    </w:rPr>
  </w:style>
  <w:style w:type="character" w:customStyle="1" w:styleId="WW8Num25z1">
    <w:name w:val="WW8Num25z1"/>
    <w:rsid w:val="006D5511"/>
    <w:rPr>
      <w:rFonts w:ascii="Wingdings" w:hAnsi="Wingdings" w:cs="Wingdings" w:hint="default"/>
    </w:rPr>
  </w:style>
  <w:style w:type="character" w:customStyle="1" w:styleId="WW8Num25z3">
    <w:name w:val="WW8Num25z3"/>
    <w:rsid w:val="006D5511"/>
    <w:rPr>
      <w:rFonts w:ascii="Symbol" w:hAnsi="Symbol" w:cs="Symbol" w:hint="default"/>
    </w:rPr>
  </w:style>
  <w:style w:type="character" w:customStyle="1" w:styleId="WW8Num25z4">
    <w:name w:val="WW8Num25z4"/>
    <w:rsid w:val="006D5511"/>
    <w:rPr>
      <w:rFonts w:ascii="Courier New" w:hAnsi="Courier New" w:cs="Courier New" w:hint="default"/>
    </w:rPr>
  </w:style>
  <w:style w:type="character" w:customStyle="1" w:styleId="WW8Num26z0">
    <w:name w:val="WW8Num26z0"/>
    <w:rsid w:val="006D5511"/>
    <w:rPr>
      <w:rFonts w:ascii="Wingdings" w:hAnsi="Wingdings" w:cs="Wingdings" w:hint="default"/>
      <w:sz w:val="20"/>
      <w:szCs w:val="20"/>
    </w:rPr>
  </w:style>
  <w:style w:type="character" w:customStyle="1" w:styleId="WW8Num26z1">
    <w:name w:val="WW8Num26z1"/>
    <w:rsid w:val="006D5511"/>
    <w:rPr>
      <w:rFonts w:ascii="Arial Black" w:hAnsi="Arial Black" w:cs="Times New Roman" w:hint="default"/>
      <w:b/>
      <w:i w:val="0"/>
      <w:sz w:val="20"/>
      <w:szCs w:val="20"/>
    </w:rPr>
  </w:style>
  <w:style w:type="character" w:customStyle="1" w:styleId="WW8Num26z2">
    <w:name w:val="WW8Num26z2"/>
    <w:rsid w:val="006D5511"/>
    <w:rPr>
      <w:rFonts w:ascii="Wingdings" w:hAnsi="Wingdings" w:cs="Wingdings" w:hint="default"/>
    </w:rPr>
  </w:style>
  <w:style w:type="character" w:customStyle="1" w:styleId="WW8Num26z3">
    <w:name w:val="WW8Num26z3"/>
    <w:rsid w:val="006D5511"/>
    <w:rPr>
      <w:rFonts w:ascii="Symbol" w:hAnsi="Symbol" w:cs="Symbol" w:hint="default"/>
    </w:rPr>
  </w:style>
  <w:style w:type="character" w:customStyle="1" w:styleId="WW8Num26z4">
    <w:name w:val="WW8Num26z4"/>
    <w:rsid w:val="006D5511"/>
    <w:rPr>
      <w:rFonts w:ascii="Courier New" w:hAnsi="Courier New" w:cs="Courier New" w:hint="default"/>
    </w:rPr>
  </w:style>
  <w:style w:type="character" w:customStyle="1" w:styleId="WW8Num27z0">
    <w:name w:val="WW8Num27z0"/>
    <w:rsid w:val="006D5511"/>
    <w:rPr>
      <w:rFonts w:ascii="Symbol" w:hAnsi="Symbol" w:cs="Symbol" w:hint="default"/>
    </w:rPr>
  </w:style>
  <w:style w:type="character" w:customStyle="1" w:styleId="WW8Num27z1">
    <w:name w:val="WW8Num27z1"/>
    <w:rsid w:val="006D5511"/>
    <w:rPr>
      <w:rFonts w:ascii="Courier New" w:hAnsi="Courier New" w:cs="Courier New" w:hint="default"/>
    </w:rPr>
  </w:style>
  <w:style w:type="character" w:customStyle="1" w:styleId="WW8Num27z2">
    <w:name w:val="WW8Num27z2"/>
    <w:rsid w:val="006D5511"/>
    <w:rPr>
      <w:rFonts w:ascii="Wingdings" w:hAnsi="Wingdings" w:cs="Wingdings" w:hint="default"/>
    </w:rPr>
  </w:style>
  <w:style w:type="character" w:customStyle="1" w:styleId="WW8Num28z0">
    <w:name w:val="WW8Num28z0"/>
    <w:rsid w:val="006D5511"/>
    <w:rPr>
      <w:rFonts w:ascii="Wingdings" w:hAnsi="Wingdings" w:cs="Wingdings" w:hint="default"/>
    </w:rPr>
  </w:style>
  <w:style w:type="character" w:customStyle="1" w:styleId="WW8Num28z1">
    <w:name w:val="WW8Num28z1"/>
    <w:rsid w:val="006D5511"/>
    <w:rPr>
      <w:rFonts w:ascii="Wingdings" w:hAnsi="Wingdings" w:cs="Wingdings" w:hint="default"/>
      <w:sz w:val="20"/>
      <w:szCs w:val="20"/>
    </w:rPr>
  </w:style>
  <w:style w:type="character" w:customStyle="1" w:styleId="WW8Num28z3">
    <w:name w:val="WW8Num28z3"/>
    <w:rsid w:val="006D5511"/>
    <w:rPr>
      <w:rFonts w:ascii="Symbol" w:hAnsi="Symbol" w:cs="Symbol" w:hint="default"/>
    </w:rPr>
  </w:style>
  <w:style w:type="character" w:customStyle="1" w:styleId="WW8Num28z4">
    <w:name w:val="WW8Num28z4"/>
    <w:rsid w:val="006D5511"/>
    <w:rPr>
      <w:rFonts w:ascii="Courier New" w:hAnsi="Courier New" w:cs="Courier New" w:hint="default"/>
    </w:rPr>
  </w:style>
  <w:style w:type="character" w:customStyle="1" w:styleId="WW8Num29z0">
    <w:name w:val="WW8Num29z0"/>
    <w:rsid w:val="006D5511"/>
    <w:rPr>
      <w:rFonts w:ascii="Wingdings" w:hAnsi="Wingdings" w:cs="Wingdings" w:hint="default"/>
      <w:sz w:val="21"/>
      <w:szCs w:val="21"/>
    </w:rPr>
  </w:style>
  <w:style w:type="character" w:customStyle="1" w:styleId="WW8Num29z1">
    <w:name w:val="WW8Num29z1"/>
    <w:rsid w:val="006D5511"/>
    <w:rPr>
      <w:rFonts w:ascii="Courier New" w:hAnsi="Courier New" w:cs="Courier New" w:hint="default"/>
    </w:rPr>
  </w:style>
  <w:style w:type="character" w:customStyle="1" w:styleId="WW8Num29z3">
    <w:name w:val="WW8Num29z3"/>
    <w:rsid w:val="006D5511"/>
    <w:rPr>
      <w:rFonts w:ascii="Symbol" w:hAnsi="Symbol" w:cs="Symbol" w:hint="default"/>
    </w:rPr>
  </w:style>
  <w:style w:type="character" w:customStyle="1" w:styleId="WW8Num30z0">
    <w:name w:val="WW8Num30z0"/>
    <w:rsid w:val="006D5511"/>
    <w:rPr>
      <w:rFonts w:ascii="Symbol" w:hAnsi="Symbol" w:cs="Symbol" w:hint="default"/>
      <w:color w:val="auto"/>
      <w:sz w:val="22"/>
    </w:rPr>
  </w:style>
  <w:style w:type="character" w:customStyle="1" w:styleId="WW8Num30z1">
    <w:name w:val="WW8Num30z1"/>
    <w:rsid w:val="006D5511"/>
    <w:rPr>
      <w:rFonts w:ascii="Wingdings" w:hAnsi="Wingdings" w:cs="Wingdings" w:hint="default"/>
    </w:rPr>
  </w:style>
  <w:style w:type="character" w:customStyle="1" w:styleId="WW8Num30z3">
    <w:name w:val="WW8Num30z3"/>
    <w:rsid w:val="006D5511"/>
    <w:rPr>
      <w:rFonts w:ascii="Symbol" w:hAnsi="Symbol" w:cs="Symbol" w:hint="default"/>
    </w:rPr>
  </w:style>
  <w:style w:type="character" w:customStyle="1" w:styleId="WW8Num30z4">
    <w:name w:val="WW8Num30z4"/>
    <w:rsid w:val="006D5511"/>
    <w:rPr>
      <w:rFonts w:ascii="Courier New" w:hAnsi="Courier New" w:cs="Courier New" w:hint="default"/>
    </w:rPr>
  </w:style>
  <w:style w:type="character" w:customStyle="1" w:styleId="WW8Num31z0">
    <w:name w:val="WW8Num31z0"/>
    <w:rsid w:val="006D5511"/>
    <w:rPr>
      <w:rFonts w:ascii="Symbol" w:hAnsi="Symbol" w:cs="Symbol" w:hint="default"/>
    </w:rPr>
  </w:style>
  <w:style w:type="character" w:customStyle="1" w:styleId="WW8Num31z1">
    <w:name w:val="WW8Num31z1"/>
    <w:rsid w:val="006D5511"/>
    <w:rPr>
      <w:rFonts w:ascii="Courier New" w:hAnsi="Courier New" w:cs="Courier New" w:hint="default"/>
    </w:rPr>
  </w:style>
  <w:style w:type="character" w:customStyle="1" w:styleId="WW8Num31z2">
    <w:name w:val="WW8Num31z2"/>
    <w:rsid w:val="006D5511"/>
    <w:rPr>
      <w:rFonts w:ascii="Wingdings" w:hAnsi="Wingdings" w:cs="Wingdings" w:hint="default"/>
    </w:rPr>
  </w:style>
  <w:style w:type="character" w:customStyle="1" w:styleId="WW8Num32z0">
    <w:name w:val="WW8Num32z0"/>
    <w:rsid w:val="006D5511"/>
    <w:rPr>
      <w:rFonts w:ascii="Wingdings" w:hAnsi="Wingdings" w:cs="Wingdings" w:hint="default"/>
      <w:sz w:val="21"/>
      <w:szCs w:val="21"/>
    </w:rPr>
  </w:style>
  <w:style w:type="character" w:customStyle="1" w:styleId="WW8Num32z1">
    <w:name w:val="WW8Num32z1"/>
    <w:rsid w:val="006D5511"/>
    <w:rPr>
      <w:rFonts w:ascii="Courier New" w:hAnsi="Courier New" w:cs="Courier New" w:hint="default"/>
    </w:rPr>
  </w:style>
  <w:style w:type="character" w:customStyle="1" w:styleId="WW8Num32z3">
    <w:name w:val="WW8Num32z3"/>
    <w:rsid w:val="006D5511"/>
    <w:rPr>
      <w:rFonts w:ascii="Symbol" w:hAnsi="Symbol" w:cs="Symbol" w:hint="default"/>
    </w:rPr>
  </w:style>
  <w:style w:type="character" w:customStyle="1" w:styleId="WW8Num33z0">
    <w:name w:val="WW8Num33z0"/>
    <w:rsid w:val="006D5511"/>
    <w:rPr>
      <w:rFonts w:ascii="Wingdings" w:hAnsi="Wingdings" w:cs="Wingdings" w:hint="default"/>
    </w:rPr>
  </w:style>
  <w:style w:type="character" w:customStyle="1" w:styleId="WW8Num33z1">
    <w:name w:val="WW8Num33z1"/>
    <w:rsid w:val="006D5511"/>
    <w:rPr>
      <w:rFonts w:ascii="Courier New" w:hAnsi="Courier New" w:cs="Courier New" w:hint="default"/>
    </w:rPr>
  </w:style>
  <w:style w:type="character" w:customStyle="1" w:styleId="WW8Num33z3">
    <w:name w:val="WW8Num33z3"/>
    <w:rsid w:val="006D5511"/>
    <w:rPr>
      <w:rFonts w:ascii="Symbol" w:hAnsi="Symbol" w:cs="Symbol" w:hint="default"/>
    </w:rPr>
  </w:style>
  <w:style w:type="character" w:customStyle="1" w:styleId="WW8Num34z0">
    <w:name w:val="WW8Num34z0"/>
    <w:rsid w:val="006D5511"/>
    <w:rPr>
      <w:rFonts w:ascii="Wingdings" w:hAnsi="Wingdings" w:cs="Wingdings" w:hint="default"/>
    </w:rPr>
  </w:style>
  <w:style w:type="character" w:customStyle="1" w:styleId="WW8Num34z3">
    <w:name w:val="WW8Num34z3"/>
    <w:rsid w:val="006D5511"/>
    <w:rPr>
      <w:rFonts w:ascii="Symbol" w:hAnsi="Symbol" w:cs="Symbol" w:hint="default"/>
    </w:rPr>
  </w:style>
  <w:style w:type="character" w:customStyle="1" w:styleId="WW8Num34z4">
    <w:name w:val="WW8Num34z4"/>
    <w:rsid w:val="006D5511"/>
    <w:rPr>
      <w:rFonts w:ascii="Courier New" w:hAnsi="Courier New" w:cs="Courier New" w:hint="default"/>
    </w:rPr>
  </w:style>
  <w:style w:type="character" w:customStyle="1" w:styleId="WW8Num35z0">
    <w:name w:val="WW8Num35z0"/>
    <w:rsid w:val="006D5511"/>
    <w:rPr>
      <w:rFonts w:ascii="Wingdings" w:hAnsi="Wingdings" w:cs="Wingdings" w:hint="default"/>
    </w:rPr>
  </w:style>
  <w:style w:type="character" w:customStyle="1" w:styleId="WW8Num35z1">
    <w:name w:val="WW8Num35z1"/>
    <w:rsid w:val="006D5511"/>
    <w:rPr>
      <w:rFonts w:ascii="Courier New" w:hAnsi="Courier New" w:cs="Courier New" w:hint="default"/>
    </w:rPr>
  </w:style>
  <w:style w:type="character" w:customStyle="1" w:styleId="WW8Num35z3">
    <w:name w:val="WW8Num35z3"/>
    <w:rsid w:val="006D5511"/>
    <w:rPr>
      <w:rFonts w:ascii="Symbol" w:hAnsi="Symbol" w:cs="Symbol" w:hint="default"/>
    </w:rPr>
  </w:style>
  <w:style w:type="character" w:customStyle="1" w:styleId="WW8Num36z0">
    <w:name w:val="WW8Num36z0"/>
    <w:rsid w:val="006D5511"/>
    <w:rPr>
      <w:rFonts w:ascii="Symbol" w:hAnsi="Symbol" w:cs="Symbol" w:hint="default"/>
    </w:rPr>
  </w:style>
  <w:style w:type="character" w:customStyle="1" w:styleId="WW8Num36z1">
    <w:name w:val="WW8Num36z1"/>
    <w:rsid w:val="006D5511"/>
    <w:rPr>
      <w:rFonts w:ascii="Courier New" w:hAnsi="Courier New" w:cs="Courier New" w:hint="default"/>
    </w:rPr>
  </w:style>
  <w:style w:type="character" w:customStyle="1" w:styleId="WW8Num36z2">
    <w:name w:val="WW8Num36z2"/>
    <w:rsid w:val="006D5511"/>
    <w:rPr>
      <w:rFonts w:ascii="Wingdings" w:hAnsi="Wingdings" w:cs="Wingdings" w:hint="default"/>
    </w:rPr>
  </w:style>
  <w:style w:type="character" w:customStyle="1" w:styleId="WW8Num37z0">
    <w:name w:val="WW8Num37z0"/>
    <w:rsid w:val="006D5511"/>
    <w:rPr>
      <w:rFonts w:ascii="Wingdings" w:hAnsi="Wingdings" w:cs="Wingdings" w:hint="default"/>
      <w:sz w:val="21"/>
      <w:szCs w:val="21"/>
    </w:rPr>
  </w:style>
  <w:style w:type="character" w:customStyle="1" w:styleId="WW8Num37z1">
    <w:name w:val="WW8Num37z1"/>
    <w:rsid w:val="006D5511"/>
    <w:rPr>
      <w:rFonts w:ascii="Courier New" w:hAnsi="Courier New" w:cs="Courier New" w:hint="default"/>
    </w:rPr>
  </w:style>
  <w:style w:type="character" w:customStyle="1" w:styleId="WW8Num37z3">
    <w:name w:val="WW8Num37z3"/>
    <w:rsid w:val="006D5511"/>
    <w:rPr>
      <w:rFonts w:ascii="Symbol" w:hAnsi="Symbol" w:cs="Symbol" w:hint="default"/>
    </w:rPr>
  </w:style>
  <w:style w:type="character" w:customStyle="1" w:styleId="WW8Num38z0">
    <w:name w:val="WW8Num38z0"/>
    <w:rsid w:val="006D5511"/>
    <w:rPr>
      <w:rFonts w:ascii="Symbol" w:hAnsi="Symbol" w:cs="Symbol" w:hint="default"/>
    </w:rPr>
  </w:style>
  <w:style w:type="character" w:customStyle="1" w:styleId="WW8Num38z1">
    <w:name w:val="WW8Num38z1"/>
    <w:rsid w:val="006D5511"/>
    <w:rPr>
      <w:rFonts w:ascii="Courier New" w:hAnsi="Courier New" w:cs="Courier New" w:hint="default"/>
    </w:rPr>
  </w:style>
  <w:style w:type="character" w:customStyle="1" w:styleId="WW8Num38z2">
    <w:name w:val="WW8Num38z2"/>
    <w:rsid w:val="006D5511"/>
    <w:rPr>
      <w:rFonts w:ascii="Wingdings" w:hAnsi="Wingdings" w:cs="Wingdings" w:hint="default"/>
    </w:rPr>
  </w:style>
  <w:style w:type="character" w:customStyle="1" w:styleId="WW8Num39z0">
    <w:name w:val="WW8Num39z0"/>
    <w:rsid w:val="006D5511"/>
    <w:rPr>
      <w:rFonts w:ascii="Wingdings" w:hAnsi="Wingdings" w:cs="Wingdings" w:hint="default"/>
      <w:sz w:val="20"/>
      <w:szCs w:val="20"/>
    </w:rPr>
  </w:style>
  <w:style w:type="character" w:customStyle="1" w:styleId="WW8Num39z1">
    <w:name w:val="WW8Num39z1"/>
    <w:rsid w:val="006D5511"/>
    <w:rPr>
      <w:rFonts w:ascii="Arial" w:hAnsi="Arial" w:cs="Arial" w:hint="default"/>
      <w:b/>
      <w:i w:val="0"/>
      <w:sz w:val="20"/>
      <w:szCs w:val="20"/>
    </w:rPr>
  </w:style>
  <w:style w:type="character" w:customStyle="1" w:styleId="WW8Num39z2">
    <w:name w:val="WW8Num39z2"/>
    <w:rsid w:val="006D5511"/>
    <w:rPr>
      <w:rFonts w:ascii="Wingdings" w:hAnsi="Wingdings" w:cs="Wingdings" w:hint="default"/>
    </w:rPr>
  </w:style>
  <w:style w:type="character" w:customStyle="1" w:styleId="WW8Num39z3">
    <w:name w:val="WW8Num39z3"/>
    <w:rsid w:val="006D5511"/>
    <w:rPr>
      <w:rFonts w:ascii="Symbol" w:hAnsi="Symbol" w:cs="Symbol" w:hint="default"/>
    </w:rPr>
  </w:style>
  <w:style w:type="character" w:customStyle="1" w:styleId="WW8Num39z4">
    <w:name w:val="WW8Num39z4"/>
    <w:rsid w:val="006D5511"/>
    <w:rPr>
      <w:rFonts w:ascii="Courier New" w:hAnsi="Courier New" w:cs="Courier New" w:hint="default"/>
    </w:rPr>
  </w:style>
  <w:style w:type="character" w:customStyle="1" w:styleId="WW8Num40z0">
    <w:name w:val="WW8Num40z0"/>
    <w:rsid w:val="006D5511"/>
    <w:rPr>
      <w:rFonts w:ascii="Wingdings" w:hAnsi="Wingdings" w:cs="Wingdings" w:hint="default"/>
    </w:rPr>
  </w:style>
  <w:style w:type="character" w:customStyle="1" w:styleId="WW8Num40z1">
    <w:name w:val="WW8Num40z1"/>
    <w:rsid w:val="006D5511"/>
    <w:rPr>
      <w:rFonts w:ascii="Courier New" w:hAnsi="Courier New" w:cs="Courier New" w:hint="default"/>
    </w:rPr>
  </w:style>
  <w:style w:type="character" w:customStyle="1" w:styleId="WW8Num40z3">
    <w:name w:val="WW8Num40z3"/>
    <w:rsid w:val="006D5511"/>
    <w:rPr>
      <w:rFonts w:ascii="Symbol" w:hAnsi="Symbol" w:cs="Symbol" w:hint="default"/>
    </w:rPr>
  </w:style>
  <w:style w:type="character" w:customStyle="1" w:styleId="DefaultParagraphFont0">
    <w:name w:val="Default Paragraph Font_0"/>
    <w:rsid w:val="006D5511"/>
  </w:style>
  <w:style w:type="character" w:customStyle="1" w:styleId="cpnew3">
    <w:name w:val="cpnew3"/>
    <w:basedOn w:val="DefaultParagraphFont0"/>
    <w:rsid w:val="006D5511"/>
  </w:style>
  <w:style w:type="character" w:customStyle="1" w:styleId="cpnote3">
    <w:name w:val="cpnote3"/>
    <w:basedOn w:val="DefaultParagraphFont0"/>
    <w:rsid w:val="006D5511"/>
  </w:style>
  <w:style w:type="character" w:customStyle="1" w:styleId="Heading2Char">
    <w:name w:val="Heading 2 Char"/>
    <w:rsid w:val="006D5511"/>
    <w:rPr>
      <w:rFonts w:ascii="Calibri Light" w:eastAsia="Times New Roman" w:hAnsi="Calibri Light" w:cs="Times New Roman"/>
      <w:b/>
      <w:bCs/>
      <w:i/>
      <w:iCs/>
      <w:sz w:val="28"/>
      <w:szCs w:val="28"/>
    </w:rPr>
  </w:style>
  <w:style w:type="character" w:styleId="Strong">
    <w:name w:val="Strong"/>
    <w:uiPriority w:val="22"/>
    <w:qFormat/>
    <w:rsid w:val="006D5511"/>
    <w:rPr>
      <w:b/>
      <w:bCs/>
    </w:rPr>
  </w:style>
  <w:style w:type="character" w:customStyle="1" w:styleId="SubtitleChar">
    <w:name w:val="Subtitle Char"/>
    <w:rsid w:val="006D5511"/>
    <w:rPr>
      <w:rFonts w:ascii="Calibri Light" w:eastAsia="Times New Roman" w:hAnsi="Calibri Light" w:cs="Times New Roman"/>
      <w:sz w:val="24"/>
      <w:szCs w:val="24"/>
    </w:rPr>
  </w:style>
  <w:style w:type="character" w:styleId="Emphasis">
    <w:name w:val="Emphasis"/>
    <w:qFormat/>
    <w:rsid w:val="006D5511"/>
    <w:rPr>
      <w:i/>
      <w:iCs/>
    </w:rPr>
  </w:style>
  <w:style w:type="character" w:customStyle="1" w:styleId="FooterChar">
    <w:name w:val="Footer Char"/>
    <w:uiPriority w:val="99"/>
    <w:rsid w:val="006D5511"/>
    <w:rPr>
      <w:sz w:val="24"/>
      <w:szCs w:val="24"/>
    </w:rPr>
  </w:style>
  <w:style w:type="paragraph" w:customStyle="1" w:styleId="Heading">
    <w:name w:val="Heading"/>
    <w:basedOn w:val="Normal"/>
    <w:next w:val="BodyText"/>
    <w:rsid w:val="006D5511"/>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6D5511"/>
    <w:pPr>
      <w:spacing w:after="140" w:line="288" w:lineRule="auto"/>
    </w:pPr>
  </w:style>
  <w:style w:type="paragraph" w:styleId="List">
    <w:name w:val="List"/>
    <w:basedOn w:val="BodyText"/>
    <w:rsid w:val="006D5511"/>
    <w:rPr>
      <w:rFonts w:cs="FreeSans"/>
    </w:rPr>
  </w:style>
  <w:style w:type="paragraph" w:styleId="Caption">
    <w:name w:val="caption"/>
    <w:basedOn w:val="Normal"/>
    <w:qFormat/>
    <w:rsid w:val="006D5511"/>
    <w:pPr>
      <w:suppressLineNumbers/>
      <w:spacing w:before="120" w:after="120"/>
    </w:pPr>
    <w:rPr>
      <w:rFonts w:cs="FreeSans"/>
      <w:i/>
      <w:iCs/>
    </w:rPr>
  </w:style>
  <w:style w:type="paragraph" w:customStyle="1" w:styleId="Index">
    <w:name w:val="Index"/>
    <w:basedOn w:val="Normal"/>
    <w:rsid w:val="006D5511"/>
    <w:pPr>
      <w:suppressLineNumbers/>
    </w:pPr>
    <w:rPr>
      <w:rFonts w:cs="FreeSans"/>
    </w:rPr>
  </w:style>
  <w:style w:type="paragraph" w:styleId="Header">
    <w:name w:val="header"/>
    <w:basedOn w:val="Normal"/>
    <w:rsid w:val="006D5511"/>
  </w:style>
  <w:style w:type="paragraph" w:styleId="Footer">
    <w:name w:val="footer"/>
    <w:basedOn w:val="Normal"/>
    <w:uiPriority w:val="99"/>
    <w:rsid w:val="006D5511"/>
  </w:style>
  <w:style w:type="paragraph" w:styleId="ListParagraph">
    <w:name w:val="List Paragraph"/>
    <w:basedOn w:val="Normal"/>
    <w:link w:val="ListParagraphChar"/>
    <w:uiPriority w:val="34"/>
    <w:qFormat/>
    <w:rsid w:val="006D5511"/>
    <w:pPr>
      <w:ind w:left="720"/>
      <w:contextualSpacing/>
    </w:pPr>
  </w:style>
  <w:style w:type="paragraph" w:styleId="Subtitle">
    <w:name w:val="Subtitle"/>
    <w:basedOn w:val="Normal"/>
    <w:next w:val="Normal"/>
    <w:qFormat/>
    <w:rsid w:val="006D5511"/>
    <w:pPr>
      <w:spacing w:after="60"/>
      <w:jc w:val="center"/>
    </w:pPr>
    <w:rPr>
      <w:rFonts w:ascii="Calibri Light" w:hAnsi="Calibri Light"/>
    </w:rPr>
  </w:style>
  <w:style w:type="paragraph" w:styleId="NoSpacing">
    <w:name w:val="No Spacing"/>
    <w:uiPriority w:val="1"/>
    <w:qFormat/>
    <w:rsid w:val="004134B9"/>
    <w:pPr>
      <w:suppressAutoHyphens/>
    </w:pPr>
    <w:rPr>
      <w:sz w:val="24"/>
      <w:szCs w:val="24"/>
      <w:lang w:eastAsia="zh-CN"/>
    </w:rPr>
  </w:style>
  <w:style w:type="character" w:styleId="Hyperlink">
    <w:name w:val="Hyperlink"/>
    <w:uiPriority w:val="99"/>
    <w:unhideWhenUsed/>
    <w:rsid w:val="004A0DB9"/>
    <w:rPr>
      <w:color w:val="0000FF"/>
      <w:u w:val="single"/>
    </w:rPr>
  </w:style>
  <w:style w:type="character" w:customStyle="1" w:styleId="ListParagraphChar">
    <w:name w:val="List Paragraph Char"/>
    <w:link w:val="ListParagraph"/>
    <w:locked/>
    <w:rsid w:val="007722DC"/>
    <w:rPr>
      <w:sz w:val="24"/>
      <w:szCs w:val="24"/>
      <w:lang w:eastAsia="zh-CN"/>
    </w:rPr>
  </w:style>
  <w:style w:type="paragraph" w:styleId="BodyText2">
    <w:name w:val="Body Text 2"/>
    <w:basedOn w:val="Normal"/>
    <w:link w:val="BodyText2Char"/>
    <w:uiPriority w:val="99"/>
    <w:semiHidden/>
    <w:unhideWhenUsed/>
    <w:rsid w:val="00595C0F"/>
    <w:pPr>
      <w:suppressAutoHyphens w:val="0"/>
      <w:spacing w:after="120" w:line="480" w:lineRule="auto"/>
    </w:pPr>
    <w:rPr>
      <w:rFonts w:ascii="Calibri" w:eastAsia="Calibri" w:hAnsi="Calibri"/>
      <w:sz w:val="22"/>
      <w:szCs w:val="22"/>
      <w:lang w:eastAsia="en-US"/>
    </w:rPr>
  </w:style>
  <w:style w:type="character" w:customStyle="1" w:styleId="BodyText2Char">
    <w:name w:val="Body Text 2 Char"/>
    <w:link w:val="BodyText2"/>
    <w:uiPriority w:val="99"/>
    <w:semiHidden/>
    <w:rsid w:val="00595C0F"/>
    <w:rPr>
      <w:rFonts w:ascii="Calibri" w:eastAsia="Calibri" w:hAnsi="Calibri" w:cs="Times New Roman"/>
      <w:sz w:val="22"/>
      <w:szCs w:val="22"/>
    </w:rPr>
  </w:style>
  <w:style w:type="paragraph" w:styleId="NormalWeb">
    <w:name w:val="Normal (Web)"/>
    <w:basedOn w:val="Normal"/>
    <w:uiPriority w:val="99"/>
    <w:semiHidden/>
    <w:unhideWhenUsed/>
    <w:rsid w:val="008F342A"/>
    <w:pPr>
      <w:suppressAutoHyphens w:val="0"/>
      <w:spacing w:before="100" w:beforeAutospacing="1" w:after="100" w:afterAutospacing="1"/>
    </w:pPr>
    <w:rPr>
      <w:lang w:eastAsia="en-US"/>
    </w:rPr>
  </w:style>
  <w:style w:type="character" w:customStyle="1" w:styleId="UnresolvedMention1">
    <w:name w:val="Unresolved Mention1"/>
    <w:uiPriority w:val="99"/>
    <w:semiHidden/>
    <w:unhideWhenUsed/>
    <w:rsid w:val="00B821ED"/>
    <w:rPr>
      <w:color w:val="605E5C"/>
      <w:shd w:val="clear" w:color="auto" w:fill="E1DFDD"/>
    </w:rPr>
  </w:style>
  <w:style w:type="paragraph" w:customStyle="1" w:styleId="Default">
    <w:name w:val="Default"/>
    <w:rsid w:val="00396F78"/>
    <w:pPr>
      <w:autoSpaceDE w:val="0"/>
      <w:autoSpaceDN w:val="0"/>
      <w:adjustRightInd w:val="0"/>
    </w:pPr>
    <w:rPr>
      <w:rFonts w:ascii="Calibri" w:hAnsi="Calibri" w:cs="Calibri"/>
      <w:color w:val="000000"/>
      <w:sz w:val="24"/>
      <w:szCs w:val="24"/>
      <w:lang w:val="en-IN" w:eastAsia="en-IN"/>
    </w:rPr>
  </w:style>
  <w:style w:type="character" w:customStyle="1" w:styleId="UnresolvedMention">
    <w:name w:val="Unresolved Mention"/>
    <w:basedOn w:val="DefaultParagraphFont"/>
    <w:uiPriority w:val="99"/>
    <w:semiHidden/>
    <w:unhideWhenUsed/>
    <w:rsid w:val="005A313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3602125">
      <w:bodyDiv w:val="1"/>
      <w:marLeft w:val="0"/>
      <w:marRight w:val="0"/>
      <w:marTop w:val="0"/>
      <w:marBottom w:val="0"/>
      <w:divBdr>
        <w:top w:val="none" w:sz="0" w:space="0" w:color="auto"/>
        <w:left w:val="none" w:sz="0" w:space="0" w:color="auto"/>
        <w:bottom w:val="none" w:sz="0" w:space="0" w:color="auto"/>
        <w:right w:val="none" w:sz="0" w:space="0" w:color="auto"/>
      </w:divBdr>
    </w:div>
    <w:div w:id="268977775">
      <w:bodyDiv w:val="1"/>
      <w:marLeft w:val="0"/>
      <w:marRight w:val="0"/>
      <w:marTop w:val="0"/>
      <w:marBottom w:val="0"/>
      <w:divBdr>
        <w:top w:val="none" w:sz="0" w:space="0" w:color="auto"/>
        <w:left w:val="none" w:sz="0" w:space="0" w:color="auto"/>
        <w:bottom w:val="none" w:sz="0" w:space="0" w:color="auto"/>
        <w:right w:val="none" w:sz="0" w:space="0" w:color="auto"/>
      </w:divBdr>
    </w:div>
    <w:div w:id="274679524">
      <w:bodyDiv w:val="1"/>
      <w:marLeft w:val="0"/>
      <w:marRight w:val="0"/>
      <w:marTop w:val="0"/>
      <w:marBottom w:val="0"/>
      <w:divBdr>
        <w:top w:val="none" w:sz="0" w:space="0" w:color="auto"/>
        <w:left w:val="none" w:sz="0" w:space="0" w:color="auto"/>
        <w:bottom w:val="none" w:sz="0" w:space="0" w:color="auto"/>
        <w:right w:val="none" w:sz="0" w:space="0" w:color="auto"/>
      </w:divBdr>
    </w:div>
    <w:div w:id="436947024">
      <w:bodyDiv w:val="1"/>
      <w:marLeft w:val="0"/>
      <w:marRight w:val="0"/>
      <w:marTop w:val="0"/>
      <w:marBottom w:val="0"/>
      <w:divBdr>
        <w:top w:val="none" w:sz="0" w:space="0" w:color="auto"/>
        <w:left w:val="none" w:sz="0" w:space="0" w:color="auto"/>
        <w:bottom w:val="none" w:sz="0" w:space="0" w:color="auto"/>
        <w:right w:val="none" w:sz="0" w:space="0" w:color="auto"/>
      </w:divBdr>
    </w:div>
    <w:div w:id="945313854">
      <w:bodyDiv w:val="1"/>
      <w:marLeft w:val="0"/>
      <w:marRight w:val="0"/>
      <w:marTop w:val="0"/>
      <w:marBottom w:val="0"/>
      <w:divBdr>
        <w:top w:val="none" w:sz="0" w:space="0" w:color="auto"/>
        <w:left w:val="none" w:sz="0" w:space="0" w:color="auto"/>
        <w:bottom w:val="none" w:sz="0" w:space="0" w:color="auto"/>
        <w:right w:val="none" w:sz="0" w:space="0" w:color="auto"/>
      </w:divBdr>
    </w:div>
    <w:div w:id="1202669242">
      <w:bodyDiv w:val="1"/>
      <w:marLeft w:val="0"/>
      <w:marRight w:val="0"/>
      <w:marTop w:val="0"/>
      <w:marBottom w:val="0"/>
      <w:divBdr>
        <w:top w:val="none" w:sz="0" w:space="0" w:color="auto"/>
        <w:left w:val="none" w:sz="0" w:space="0" w:color="auto"/>
        <w:bottom w:val="none" w:sz="0" w:space="0" w:color="auto"/>
        <w:right w:val="none" w:sz="0" w:space="0" w:color="auto"/>
      </w:divBdr>
    </w:div>
    <w:div w:id="1439058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nukalashankar@gmail.com" TargetMode="External"/><Relationship Id="rId13" Type="http://schemas.openxmlformats.org/officeDocument/2006/relationships/hyperlink" Target="https://www.britannica.com/place/California-stat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ritannica.com/place/Sunnyva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microprocess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ritannica.com/technology/integrated-circu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britannica.com/technology/semiconductor-device" TargetMode="External"/><Relationship Id="rId14" Type="http://schemas.openxmlformats.org/officeDocument/2006/relationships/image" Target="https://rdxfootmark.naukri.com/v2/track/openCv?trackingInfo=e7263365e72e37f56a69ae93aaa87287134f530e18705c4458440321091b5b58110812041946505d014356014b4450530401195c1333471b1b11134658550f524e011503504e1c180c571833471b1b0114475e5d08595601514841481f0f2b561358191b195115495d0c00584e4209430247460c590858184508105042445b0c0f054e4108120211474a411b1213471b1b1114405b5b0e5549120018115c6&amp;docType=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C3310-E28C-4C0E-BDF6-4D689095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MARTIN BERGERSON</vt:lpstr>
    </vt:vector>
  </TitlesOfParts>
  <Company/>
  <LinksUpToDate>false</LinksUpToDate>
  <CharactersWithSpaces>20988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 BERGERSON</dc:title>
  <dc:creator>Admin</dc:creator>
  <cp:lastModifiedBy>admin</cp:lastModifiedBy>
  <cp:revision>11</cp:revision>
  <cp:lastPrinted>2006-08-28T11:09:00Z</cp:lastPrinted>
  <dcterms:created xsi:type="dcterms:W3CDTF">2022-05-12T10:25:00Z</dcterms:created>
  <dcterms:modified xsi:type="dcterms:W3CDTF">2023-04-25T08:34:00Z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ActionId">
    <vt:lpwstr>c74a7ed7-9230-4f9f-9f40-0000c45d67ab</vt:lpwstr>
  </property>
  <property fmtid="{D5CDD505-2E9C-101B-9397-08002B2CF9AE}" pid="3" name="MSIP_Label_64e4cbe8-b4f6-45dc-bcba-6123dfd2d8bf_ContentBits">
    <vt:lpwstr>0</vt:lpwstr>
  </property>
  <property fmtid="{D5CDD505-2E9C-101B-9397-08002B2CF9AE}" pid="4" name="MSIP_Label_64e4cbe8-b4f6-45dc-bcba-6123dfd2d8bf_Enabled">
    <vt:lpwstr>true</vt:lpwstr>
  </property>
  <property fmtid="{D5CDD505-2E9C-101B-9397-08002B2CF9AE}" pid="5" name="MSIP_Label_64e4cbe8-b4f6-45dc-bcba-6123dfd2d8bf_Method">
    <vt:lpwstr>Privileged</vt:lpwstr>
  </property>
  <property fmtid="{D5CDD505-2E9C-101B-9397-08002B2CF9AE}" pid="6" name="MSIP_Label_64e4cbe8-b4f6-45dc-bcba-6123dfd2d8bf_Name">
    <vt:lpwstr>Non-Business-AIP 2.0</vt:lpwstr>
  </property>
  <property fmtid="{D5CDD505-2E9C-101B-9397-08002B2CF9AE}" pid="7" name="MSIP_Label_64e4cbe8-b4f6-45dc-bcba-6123dfd2d8bf_SetDate">
    <vt:lpwstr>2021-09-09T10:30:07Z</vt:lpwstr>
  </property>
  <property fmtid="{D5CDD505-2E9C-101B-9397-08002B2CF9AE}" pid="8" name="MSIP_Label_64e4cbe8-b4f6-45dc-bcba-6123dfd2d8bf_SiteId">
    <vt:lpwstr>3dd8961f-e488-4e60-8e11-a82d994e183d</vt:lpwstr>
  </property>
  <property fmtid="{D5CDD505-2E9C-101B-9397-08002B2CF9AE}" pid="9" name="MSIP_Label_a0819fa7-4367-4500-ba88-dd630d977609_ActionId">
    <vt:lpwstr>c9900d26-1104-4245-a22e-b7170a9e583a</vt:lpwstr>
  </property>
  <property fmtid="{D5CDD505-2E9C-101B-9397-08002B2CF9AE}" pid="10" name="MSIP_Label_a0819fa7-4367-4500-ba88-dd630d977609_ContentBits">
    <vt:lpwstr>0</vt:lpwstr>
  </property>
  <property fmtid="{D5CDD505-2E9C-101B-9397-08002B2CF9AE}" pid="11" name="MSIP_Label_a0819fa7-4367-4500-ba88-dd630d977609_Enabled">
    <vt:lpwstr>true</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etDate">
    <vt:lpwstr>2021-11-22T10:10:10Z</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Method">
    <vt:lpwstr>Privileged</vt:lpwstr>
  </property>
</Properties>
</file>