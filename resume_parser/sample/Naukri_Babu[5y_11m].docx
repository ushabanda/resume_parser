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91C5D" w:rsidRPr="000E12EC" w:rsidP="00556F42" w14:paraId="617C48A1" w14:textId="18809CCF">
      <w:pPr>
        <w:pStyle w:val="Subtitle"/>
      </w:pPr>
      <w:r>
        <w:t>Babu</w:t>
      </w:r>
      <w:r w:rsidRPr="000E12EC" w:rsidR="00DC41E2">
        <w:t xml:space="preserve">       </w:t>
      </w:r>
      <w:r w:rsidRPr="000E12EC" w:rsidR="00B826F3">
        <w:tab/>
      </w:r>
      <w:r w:rsidRPr="000E12EC" w:rsidR="00B826F3">
        <w:tab/>
      </w:r>
      <w:r w:rsidRPr="000E12EC" w:rsidR="00B826F3">
        <w:tab/>
      </w:r>
      <w:r w:rsidRPr="000E12EC" w:rsidR="00B826F3">
        <w:tab/>
      </w:r>
      <w:r w:rsidRPr="000E12EC" w:rsidR="00B826F3">
        <w:tab/>
      </w:r>
      <w:r w:rsidR="000E12EC">
        <w:t xml:space="preserve">               </w:t>
      </w:r>
      <w:r w:rsidRPr="000E12EC" w:rsidR="00421CE7">
        <w:t>Mobile</w:t>
      </w:r>
      <w:r w:rsidR="00421CE7">
        <w:t>:</w:t>
      </w:r>
      <w:r w:rsidRPr="000E12EC">
        <w:t xml:space="preserve"> +91</w:t>
      </w:r>
      <w:r w:rsidRPr="000E12EC" w:rsidR="00DC41E2">
        <w:t xml:space="preserve"> </w:t>
      </w:r>
      <w:r>
        <w:t>6301976052</w:t>
      </w:r>
    </w:p>
    <w:p w:rsidR="00B91C5D" w:rsidRPr="000B7D96" w:rsidP="00072F55" w14:paraId="77FB373B" w14:textId="43770A3B">
      <w:pPr>
        <w:spacing w:line="240" w:lineRule="exact"/>
        <w:ind w:left="4320" w:firstLine="720"/>
        <w:rPr>
          <w:rFonts w:asciiTheme="minorHAnsi" w:eastAsiaTheme="minorEastAsia" w:hAnsiTheme="minorHAnsi" w:cstheme="minorBidi"/>
          <w:color w:val="5A5A5A" w:themeColor="text1" w:themeTint="A5"/>
          <w:spacing w:val="15"/>
          <w:sz w:val="22"/>
          <w:szCs w:val="22"/>
        </w:rPr>
      </w:pPr>
      <w:r>
        <w:rPr>
          <w:rFonts w:asciiTheme="minorHAnsi" w:eastAsiaTheme="minorEastAsia" w:hAnsiTheme="minorHAnsi" w:cstheme="minorBidi"/>
          <w:color w:val="5A5A5A" w:themeColor="text1" w:themeTint="A5"/>
          <w:spacing w:val="15"/>
          <w:sz w:val="22"/>
          <w:szCs w:val="22"/>
        </w:rPr>
        <w:t xml:space="preserve">    </w:t>
      </w:r>
      <w:r w:rsidRPr="000B7D96" w:rsidR="00FD16EF">
        <w:rPr>
          <w:rFonts w:asciiTheme="minorHAnsi" w:eastAsiaTheme="minorEastAsia" w:hAnsiTheme="minorHAnsi" w:cstheme="minorBidi"/>
          <w:color w:val="5A5A5A" w:themeColor="text1" w:themeTint="A5"/>
          <w:spacing w:val="15"/>
          <w:sz w:val="22"/>
          <w:szCs w:val="22"/>
        </w:rPr>
        <w:t xml:space="preserve">Mail </w:t>
      </w:r>
      <w:r w:rsidRPr="000B7D96" w:rsidR="00B826F3">
        <w:rPr>
          <w:rFonts w:asciiTheme="minorHAnsi" w:eastAsiaTheme="minorEastAsia" w:hAnsiTheme="minorHAnsi" w:cstheme="minorBidi"/>
          <w:color w:val="5A5A5A" w:themeColor="text1" w:themeTint="A5"/>
          <w:spacing w:val="15"/>
          <w:sz w:val="22"/>
          <w:szCs w:val="22"/>
        </w:rPr>
        <w:t xml:space="preserve">ID: </w:t>
      </w:r>
      <w:r w:rsidR="00851723">
        <w:rPr>
          <w:rFonts w:asciiTheme="minorHAnsi" w:eastAsiaTheme="minorEastAsia" w:hAnsiTheme="minorHAnsi" w:cstheme="minorBidi"/>
          <w:color w:val="5A5A5A" w:themeColor="text1" w:themeTint="A5"/>
          <w:spacing w:val="15"/>
          <w:sz w:val="22"/>
          <w:szCs w:val="22"/>
        </w:rPr>
        <w:t>vbmitdb</w:t>
      </w:r>
      <w:r w:rsidR="00ED6720">
        <w:rPr>
          <w:rFonts w:asciiTheme="minorHAnsi" w:eastAsiaTheme="minorEastAsia" w:hAnsiTheme="minorHAnsi" w:cstheme="minorBidi"/>
          <w:color w:val="5A5A5A" w:themeColor="text1" w:themeTint="A5"/>
          <w:spacing w:val="15"/>
          <w:sz w:val="22"/>
          <w:szCs w:val="22"/>
        </w:rPr>
        <w:t>@gmail.com</w:t>
      </w:r>
    </w:p>
    <w:p w:rsidR="00B91C5D" w:rsidRPr="000E12EC" w:rsidP="00072F55" w14:paraId="7B82BE1A" w14:textId="77777777">
      <w:pPr>
        <w:spacing w:line="240" w:lineRule="exact"/>
        <w:rPr>
          <w:rFonts w:asciiTheme="majorHAnsi" w:hAnsiTheme="majorHAnsi" w:cstheme="minorHAnsi"/>
          <w:sz w:val="21"/>
          <w:szCs w:val="21"/>
          <w:u w:val="single"/>
        </w:rPr>
      </w:pPr>
      <w:r w:rsidRPr="000E12EC">
        <w:rPr>
          <w:rFonts w:asciiTheme="majorHAnsi" w:hAnsiTheme="majorHAnsi" w:cstheme="minorHAnsi"/>
          <w:noProof/>
          <w:sz w:val="21"/>
          <w:szCs w:val="21"/>
          <w:u w:val="single"/>
          <w:lang w:eastAsia="en-US"/>
        </w:rPr>
        <mc:AlternateContent>
          <mc:Choice Requires="wps">
            <w:drawing>
              <wp:inline distT="0" distB="0" distL="0" distR="0">
                <wp:extent cx="5943600" cy="19050"/>
                <wp:effectExtent l="0" t="2540" r="0" b="0"/>
                <wp:docPr id="1" name="Rectangle 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943600" cy="19050"/>
                        </a:xfrm>
                        <a:prstGeom prst="rect">
                          <a:avLst/>
                        </a:prstGeom>
                        <a:solidFill>
                          <a:srgbClr val="808080"/>
                        </a:solidFill>
                        <a:ln>
                          <a:noFill/>
                        </a:ln>
                        <a:effectLst/>
                        <a:extLst>
                          <a:ext xmlns:a="http://schemas.openxmlformats.org/drawingml/2006/main" uri="{91240B29-F687-4F45-9708-019B960494DF}">
                            <a14:hiddenLine xmlns:a14="http://schemas.microsoft.com/office/drawing/2010/main" w="9525">
                              <a:solidFill>
                                <a:srgbClr val="000000"/>
                              </a:solidFill>
                              <a:round/>
                              <a:headEnd/>
                              <a:tailEnd/>
                            </a14:hiddenLine>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square" anchor="ctr" anchorCtr="0" upright="1"/>
                    </wps:wsp>
                  </a:graphicData>
                </a:graphic>
              </wp:inline>
            </w:drawing>
          </mc:Choice>
          <mc:Fallback>
            <w:pict>
              <v:rect id="Rectangle 1" o:spid="_x0000_i1025" style="width:468pt;height:1.5pt;mso-left-percent:-10001;mso-position-horizontal-relative:char;mso-position-vertical-relative:line;mso-top-percent:-10001;mso-wrap-style:square;visibility:visible;v-text-anchor:middle" fillcolor="gray" stroked="f">
                <v:stroke joinstyle="round"/>
                <w10:wrap type="none"/>
                <w10:anchorlock/>
              </v:rect>
            </w:pict>
          </mc:Fallback>
        </mc:AlternateContent>
      </w:r>
    </w:p>
    <w:p w:rsidR="00B91C5D" w:rsidP="003341B9" w14:paraId="61C3EC65" w14:textId="67548C6E">
      <w:pPr>
        <w:tabs>
          <w:tab w:val="left" w:pos="3360"/>
        </w:tabs>
        <w:spacing w:line="240" w:lineRule="exact"/>
        <w:rPr>
          <w:rFonts w:asciiTheme="majorHAnsi" w:hAnsiTheme="majorHAnsi" w:cstheme="minorHAnsi"/>
          <w:b/>
          <w:bCs/>
          <w:caps/>
          <w:sz w:val="21"/>
          <w:szCs w:val="21"/>
          <w:u w:val="single"/>
        </w:rPr>
      </w:pPr>
      <w:r w:rsidRPr="000E12EC">
        <w:rPr>
          <w:rFonts w:asciiTheme="majorHAnsi" w:hAnsiTheme="majorHAnsi" w:cstheme="minorHAnsi"/>
          <w:b/>
          <w:bCs/>
          <w:caps/>
          <w:sz w:val="21"/>
          <w:szCs w:val="21"/>
          <w:u w:val="single"/>
        </w:rPr>
        <w:t xml:space="preserve">Professional Summary </w:t>
      </w:r>
    </w:p>
    <w:p w:rsidR="003341B9" w:rsidRPr="000E12EC" w:rsidP="003341B9" w14:paraId="5C594262" w14:textId="77777777">
      <w:pPr>
        <w:tabs>
          <w:tab w:val="left" w:pos="3360"/>
        </w:tabs>
        <w:spacing w:line="240" w:lineRule="exact"/>
        <w:rPr>
          <w:rFonts w:asciiTheme="majorHAnsi" w:hAnsiTheme="majorHAnsi" w:cstheme="minorHAnsi"/>
          <w:b/>
          <w:bCs/>
          <w:caps/>
          <w:sz w:val="21"/>
          <w:szCs w:val="21"/>
          <w:u w:val="single"/>
        </w:rPr>
      </w:pPr>
    </w:p>
    <w:p w:rsidR="00C413D4" w:rsidRPr="00C413D4" w:rsidP="00C413D4" w14:paraId="24858C79" w14:textId="77777777">
      <w:pPr>
        <w:pStyle w:val="Bullets"/>
        <w:tabs>
          <w:tab w:val="left" w:pos="0"/>
          <w:tab w:val="left" w:pos="1080"/>
        </w:tabs>
        <w:spacing w:line="240" w:lineRule="exact"/>
        <w:ind w:left="360"/>
        <w:rPr>
          <w:rFonts w:asciiTheme="majorHAnsi" w:hAnsiTheme="majorHAnsi" w:cstheme="minorHAnsi"/>
          <w:b/>
          <w:iCs/>
          <w:sz w:val="21"/>
          <w:szCs w:val="21"/>
          <w:u w:val="single"/>
        </w:rPr>
      </w:pPr>
      <w:r w:rsidRPr="00C413D4">
        <w:rPr>
          <w:rFonts w:asciiTheme="majorHAnsi" w:hAnsiTheme="majorHAnsi" w:cstheme="minorHAnsi"/>
          <w:b/>
          <w:iCs/>
          <w:sz w:val="21"/>
          <w:szCs w:val="21"/>
          <w:u w:val="single"/>
        </w:rPr>
        <w:t>Experience Summary</w:t>
      </w:r>
    </w:p>
    <w:p w:rsidR="00C413D4" w:rsidRPr="00C413D4" w:rsidP="00C413D4" w14:paraId="326AD33A" w14:textId="0EC088B9">
      <w:pPr>
        <w:pStyle w:val="Bullets"/>
        <w:tabs>
          <w:tab w:val="left" w:pos="0"/>
          <w:tab w:val="left" w:pos="1080"/>
        </w:tabs>
        <w:spacing w:line="240" w:lineRule="exact"/>
        <w:ind w:left="360"/>
        <w:rPr>
          <w:rFonts w:asciiTheme="majorHAnsi" w:hAnsiTheme="majorHAnsi" w:cstheme="minorHAnsi"/>
          <w:b/>
          <w:iCs/>
          <w:sz w:val="21"/>
          <w:szCs w:val="21"/>
        </w:rPr>
      </w:pPr>
      <w:r w:rsidRPr="00C413D4">
        <w:rPr>
          <w:rFonts w:asciiTheme="majorHAnsi" w:hAnsiTheme="majorHAnsi" w:cstheme="minorHAnsi"/>
          <w:b/>
          <w:iCs/>
          <w:sz w:val="21"/>
          <w:szCs w:val="21"/>
        </w:rPr>
        <w:t xml:space="preserve">Having </w:t>
      </w:r>
      <w:r w:rsidR="002C4D26">
        <w:rPr>
          <w:rFonts w:asciiTheme="majorHAnsi" w:hAnsiTheme="majorHAnsi" w:cstheme="minorHAnsi"/>
          <w:b/>
          <w:iCs/>
          <w:sz w:val="21"/>
          <w:szCs w:val="21"/>
        </w:rPr>
        <w:t>5.11</w:t>
      </w:r>
      <w:r w:rsidR="00B63FC7">
        <w:rPr>
          <w:rFonts w:asciiTheme="majorHAnsi" w:hAnsiTheme="majorHAnsi" w:cstheme="minorHAnsi"/>
          <w:b/>
          <w:iCs/>
          <w:sz w:val="21"/>
          <w:szCs w:val="21"/>
        </w:rPr>
        <w:t xml:space="preserve"> </w:t>
      </w:r>
      <w:r w:rsidRPr="00C413D4" w:rsidR="00B63FC7">
        <w:rPr>
          <w:rFonts w:asciiTheme="majorHAnsi" w:hAnsiTheme="majorHAnsi" w:cstheme="minorHAnsi"/>
          <w:b/>
          <w:iCs/>
          <w:sz w:val="21"/>
          <w:szCs w:val="21"/>
        </w:rPr>
        <w:t>years</w:t>
      </w:r>
      <w:r w:rsidRPr="00C413D4">
        <w:rPr>
          <w:rFonts w:asciiTheme="majorHAnsi" w:hAnsiTheme="majorHAnsi" w:cstheme="minorHAnsi"/>
          <w:b/>
          <w:iCs/>
          <w:sz w:val="21"/>
          <w:szCs w:val="21"/>
        </w:rPr>
        <w:t xml:space="preserve"> of Experience in IT as a mainframe DB2 Database Administrator on Z/OS.</w:t>
      </w:r>
    </w:p>
    <w:p w:rsidR="00C413D4" w:rsidRPr="00C413D4" w:rsidP="00C413D4" w14:paraId="03765CB8"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Experience with IBM Mainframe DB2 Administration Implementing Database Design, Tablespace, table, Index and various objects.</w:t>
      </w:r>
    </w:p>
    <w:p w:rsidR="00C413D4" w:rsidRPr="00C413D4" w:rsidP="00C413D4" w14:paraId="6ECFB637"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Expertise in application development support activities including database design, optimizing SQL queries, Binding, Rebind of Packages and Plans, Concurrency Planning, Data refreshing and database objects migration across regions</w:t>
      </w:r>
    </w:p>
    <w:p w:rsidR="00C413D4" w:rsidRPr="00C413D4" w:rsidP="00C413D4" w14:paraId="318E3EBD"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Having good Experience in Backup &amp;Recovery, Point in time Recovery, BSDS Log management.</w:t>
      </w:r>
    </w:p>
    <w:p w:rsidR="00C413D4" w:rsidRPr="00C413D4" w:rsidP="00C413D4" w14:paraId="39099BB9"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Granting / Revoking authorization and privileges for db2 access.</w:t>
      </w:r>
    </w:p>
    <w:p w:rsidR="00C413D4" w:rsidRPr="00C413D4" w:rsidP="00C413D4" w14:paraId="40A7D17D" w14:textId="001C98C3">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Extensive experience in utilities and tools used for database monitoring (online performance monitors, reports, EXPLAIN, DB2 catalog queries), data movement and organization (LOAD, UNLOAD, REORG), Data consistency utilities and catalog manipulation utilities (RUNSTATS, MODIFY, STOSPACE), etc.</w:t>
      </w:r>
    </w:p>
    <w:p w:rsidR="00C413D4" w:rsidRPr="00C413D4" w:rsidP="00C413D4" w14:paraId="011C749E" w14:textId="75BFC6A3">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Competent and experienced in using IBM utilities and other third-party tools like CA/DB2 tools (platinum products).</w:t>
      </w:r>
    </w:p>
    <w:p w:rsidR="00C413D4" w:rsidRPr="00C413D4" w:rsidP="00C413D4" w14:paraId="4910C906" w14:textId="641D243D">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Skilled Information Technology Professional specializing in Mainframe Technologies using JCL, DB2, VSAM</w:t>
      </w:r>
    </w:p>
    <w:p w:rsidR="00C413D4" w:rsidRPr="00C413D4" w:rsidP="00C413D4" w14:paraId="23FCCD6A" w14:textId="33AE81F8">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Experienced in working with large table spaces, processing and maintenance of partitioned table spaces, NPIs and DPSIs</w:t>
      </w:r>
    </w:p>
    <w:p w:rsidR="00C413D4" w:rsidRPr="00C413D4" w:rsidP="00C413D4" w14:paraId="34611401"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Doing Sunday night check outs to check the database health check after IPL</w:t>
      </w:r>
    </w:p>
    <w:p w:rsidR="00C413D4" w:rsidRPr="00676EEE" w:rsidP="00676EEE" w14:paraId="2A314C28" w14:textId="5859266C">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Resolving job abends, contentions and resource unavailable issue by coordinating with application team.</w:t>
      </w:r>
    </w:p>
    <w:p w:rsidR="00C413D4" w:rsidRPr="00C413D4" w:rsidP="00C413D4" w14:paraId="40436709"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Used RUNSTATS, REORG to enhance application performance.</w:t>
      </w:r>
    </w:p>
    <w:p w:rsidR="00C413D4" w:rsidRPr="00C413D4" w:rsidP="00C413D4" w14:paraId="18A06DEE"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DB2 Security - Setting Authentication, Authorization and Privileges on database objects to Users/Groups.</w:t>
      </w:r>
    </w:p>
    <w:p w:rsidR="00C413D4" w:rsidRPr="00C413D4" w:rsidP="00C413D4" w14:paraId="5DA5F570"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 xml:space="preserve">Checking and Validating of Database </w:t>
      </w:r>
      <w:r w:rsidRPr="00C413D4">
        <w:rPr>
          <w:rFonts w:asciiTheme="majorHAnsi" w:hAnsiTheme="majorHAnsi" w:cstheme="minorHAnsi"/>
          <w:b/>
          <w:bCs/>
          <w:iCs/>
          <w:sz w:val="21"/>
          <w:szCs w:val="21"/>
        </w:rPr>
        <w:t>Backups and Recovering</w:t>
      </w:r>
      <w:r w:rsidRPr="00C413D4">
        <w:rPr>
          <w:rFonts w:asciiTheme="majorHAnsi" w:hAnsiTheme="majorHAnsi" w:cstheme="minorHAnsi"/>
          <w:iCs/>
          <w:sz w:val="21"/>
          <w:szCs w:val="21"/>
        </w:rPr>
        <w:t xml:space="preserve"> the Database to PIT by using Backup Images and Logs.</w:t>
      </w:r>
    </w:p>
    <w:p w:rsidR="00C413D4" w:rsidRPr="00C413D4" w:rsidP="00C413D4" w14:paraId="42C5A972"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 xml:space="preserve">Worked on Database Restores including </w:t>
      </w:r>
      <w:r w:rsidRPr="00C413D4">
        <w:rPr>
          <w:rFonts w:asciiTheme="majorHAnsi" w:hAnsiTheme="majorHAnsi" w:cstheme="minorHAnsi"/>
          <w:b/>
          <w:bCs/>
          <w:iCs/>
          <w:sz w:val="21"/>
          <w:szCs w:val="21"/>
        </w:rPr>
        <w:t>Redirected restores</w:t>
      </w:r>
      <w:r w:rsidRPr="00C413D4">
        <w:rPr>
          <w:rFonts w:asciiTheme="majorHAnsi" w:hAnsiTheme="majorHAnsi" w:cstheme="minorHAnsi"/>
          <w:iCs/>
          <w:sz w:val="21"/>
          <w:szCs w:val="21"/>
        </w:rPr>
        <w:t xml:space="preserve"> within Production and Development Environment as per Application Team Requests.</w:t>
      </w:r>
    </w:p>
    <w:p w:rsidR="00C413D4" w:rsidRPr="00C413D4" w:rsidP="00C413D4" w14:paraId="34025980"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 xml:space="preserve">Good knowledge on </w:t>
      </w:r>
      <w:r w:rsidRPr="00C413D4">
        <w:rPr>
          <w:rFonts w:asciiTheme="majorHAnsi" w:hAnsiTheme="majorHAnsi" w:cstheme="minorHAnsi"/>
          <w:b/>
          <w:iCs/>
          <w:sz w:val="21"/>
          <w:szCs w:val="21"/>
        </w:rPr>
        <w:t>DB2 Architecture.</w:t>
      </w:r>
    </w:p>
    <w:p w:rsidR="00C413D4" w:rsidRPr="00C413D4" w:rsidP="00C413D4" w14:paraId="59304A3B"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Having good analytical, problem solving, communication skills and Adaptability to new technologies,</w:t>
      </w:r>
    </w:p>
    <w:p w:rsidR="00C413D4" w:rsidRPr="00C413D4" w:rsidP="00C413D4" w14:paraId="2C9CA542"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Ability to perfectly plan and execute the given job to perfection.</w:t>
      </w:r>
    </w:p>
    <w:p w:rsidR="00C413D4" w:rsidRPr="00C413D4" w:rsidP="00C413D4" w14:paraId="107C9711"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iCs/>
          <w:sz w:val="21"/>
          <w:szCs w:val="21"/>
        </w:rPr>
        <w:t>Ability to Troubleshoot Day-to-Day problems Encountered on Production as well as Development Database environments.</w:t>
      </w:r>
    </w:p>
    <w:p w:rsidR="00C413D4" w:rsidRPr="00C413D4" w:rsidP="00C413D4" w14:paraId="16BC2299" w14:textId="77777777">
      <w:pPr>
        <w:pStyle w:val="Bullets"/>
        <w:numPr>
          <w:ilvl w:val="0"/>
          <w:numId w:val="11"/>
        </w:numPr>
        <w:tabs>
          <w:tab w:val="left" w:pos="0"/>
          <w:tab w:val="left" w:pos="1080"/>
        </w:tabs>
        <w:spacing w:line="240" w:lineRule="exact"/>
        <w:rPr>
          <w:rFonts w:asciiTheme="majorHAnsi" w:hAnsiTheme="majorHAnsi" w:cstheme="minorHAnsi"/>
          <w:iCs/>
          <w:sz w:val="21"/>
          <w:szCs w:val="21"/>
        </w:rPr>
      </w:pPr>
      <w:r w:rsidRPr="00C413D4">
        <w:rPr>
          <w:rFonts w:asciiTheme="majorHAnsi" w:hAnsiTheme="majorHAnsi" w:cstheme="minorHAnsi"/>
          <w:bCs/>
          <w:iCs/>
          <w:sz w:val="21"/>
          <w:szCs w:val="21"/>
        </w:rPr>
        <w:t xml:space="preserve">Good experience in </w:t>
      </w:r>
      <w:r w:rsidRPr="00C413D4">
        <w:rPr>
          <w:rFonts w:asciiTheme="majorHAnsi" w:hAnsiTheme="majorHAnsi" w:cstheme="minorHAnsi"/>
          <w:b/>
          <w:bCs/>
          <w:iCs/>
          <w:sz w:val="21"/>
          <w:szCs w:val="21"/>
        </w:rPr>
        <w:t>24*7 production</w:t>
      </w:r>
      <w:r w:rsidRPr="00C413D4">
        <w:rPr>
          <w:rFonts w:asciiTheme="majorHAnsi" w:hAnsiTheme="majorHAnsi" w:cstheme="minorHAnsi"/>
          <w:bCs/>
          <w:iCs/>
          <w:sz w:val="21"/>
          <w:szCs w:val="21"/>
        </w:rPr>
        <w:t xml:space="preserve"> environment support.</w:t>
      </w:r>
    </w:p>
    <w:p w:rsidR="009D0E86" w:rsidP="009F5C9A" w14:paraId="37151134" w14:textId="77777777">
      <w:pPr>
        <w:pStyle w:val="Bullets"/>
        <w:tabs>
          <w:tab w:val="left" w:pos="0"/>
          <w:tab w:val="left" w:pos="1080"/>
        </w:tabs>
        <w:spacing w:line="240" w:lineRule="exact"/>
        <w:ind w:left="360" w:firstLine="0"/>
        <w:rPr>
          <w:rFonts w:asciiTheme="majorHAnsi" w:hAnsiTheme="majorHAnsi" w:cs="David"/>
          <w:b/>
          <w:bCs/>
          <w:caps/>
          <w:sz w:val="21"/>
          <w:szCs w:val="21"/>
          <w:u w:val="single"/>
        </w:rPr>
      </w:pPr>
    </w:p>
    <w:p w:rsidR="00B91C5D" w:rsidRPr="000E12EC" w:rsidP="009F5C9A" w14:paraId="4CFE442B" w14:textId="77F61874">
      <w:pPr>
        <w:pStyle w:val="Bullets"/>
        <w:tabs>
          <w:tab w:val="left" w:pos="0"/>
          <w:tab w:val="left" w:pos="1080"/>
        </w:tabs>
        <w:spacing w:line="240" w:lineRule="exact"/>
        <w:ind w:left="360" w:firstLine="0"/>
        <w:rPr>
          <w:rFonts w:asciiTheme="majorHAnsi" w:hAnsiTheme="majorHAnsi" w:cs="David"/>
          <w:sz w:val="21"/>
          <w:szCs w:val="21"/>
        </w:rPr>
      </w:pPr>
      <w:r w:rsidRPr="000E12EC">
        <w:rPr>
          <w:rFonts w:asciiTheme="majorHAnsi" w:hAnsiTheme="majorHAnsi" w:cs="David"/>
          <w:b/>
          <w:bCs/>
          <w:caps/>
          <w:sz w:val="21"/>
          <w:szCs w:val="21"/>
          <w:u w:val="single"/>
        </w:rPr>
        <w:t>TechnologieS</w:t>
      </w:r>
    </w:p>
    <w:p w:rsidR="0017088F" w:rsidRPr="000E12EC" w:rsidP="0017088F" w14:paraId="767BBDD9" w14:textId="548B386A">
      <w:pPr>
        <w:spacing w:line="240" w:lineRule="exact"/>
        <w:rPr>
          <w:rFonts w:asciiTheme="majorHAnsi" w:hAnsiTheme="majorHAnsi" w:cs="David"/>
          <w:sz w:val="21"/>
          <w:szCs w:val="21"/>
        </w:rPr>
      </w:pPr>
      <w:r w:rsidRPr="000E12EC">
        <w:rPr>
          <w:rFonts w:asciiTheme="majorHAnsi" w:hAnsiTheme="majorHAnsi" w:cs="David"/>
          <w:b/>
          <w:bCs/>
          <w:sz w:val="21"/>
          <w:szCs w:val="21"/>
        </w:rPr>
        <w:t xml:space="preserve">DBA Tools &amp; Utilities     </w:t>
      </w:r>
      <w:r w:rsidRPr="000E12EC">
        <w:rPr>
          <w:rFonts w:asciiTheme="majorHAnsi" w:hAnsiTheme="majorHAnsi" w:cs="David"/>
          <w:b/>
          <w:bCs/>
          <w:sz w:val="21"/>
          <w:szCs w:val="21"/>
        </w:rPr>
        <w:t xml:space="preserve">  :</w:t>
      </w:r>
      <w:r w:rsidRPr="000E12EC">
        <w:rPr>
          <w:rFonts w:asciiTheme="majorHAnsi" w:hAnsiTheme="majorHAnsi" w:cs="David"/>
          <w:b/>
          <w:bCs/>
          <w:sz w:val="21"/>
          <w:szCs w:val="21"/>
        </w:rPr>
        <w:t xml:space="preserve">  </w:t>
      </w:r>
      <w:r w:rsidRPr="000E12EC">
        <w:rPr>
          <w:rFonts w:asciiTheme="majorHAnsi" w:hAnsiTheme="majorHAnsi" w:cs="David"/>
          <w:sz w:val="21"/>
          <w:szCs w:val="21"/>
        </w:rPr>
        <w:t>BMC Tools &amp; CA Platinum tools</w:t>
      </w:r>
    </w:p>
    <w:p w:rsidR="0017088F" w:rsidRPr="000E12EC" w:rsidP="0017088F" w14:paraId="042F35FB" w14:textId="38137AA9">
      <w:pPr>
        <w:spacing w:line="240" w:lineRule="exact"/>
        <w:rPr>
          <w:rFonts w:asciiTheme="majorHAnsi" w:hAnsiTheme="majorHAnsi" w:cs="David"/>
          <w:sz w:val="21"/>
          <w:szCs w:val="21"/>
        </w:rPr>
      </w:pPr>
      <w:r w:rsidRPr="000E12EC">
        <w:rPr>
          <w:rFonts w:asciiTheme="majorHAnsi" w:hAnsiTheme="majorHAnsi" w:cs="David"/>
          <w:b/>
          <w:bCs/>
          <w:sz w:val="21"/>
          <w:szCs w:val="21"/>
        </w:rPr>
        <w:t xml:space="preserve">Mainframe </w:t>
      </w:r>
      <w:r w:rsidRPr="000E12EC">
        <w:rPr>
          <w:rFonts w:asciiTheme="majorHAnsi" w:hAnsiTheme="majorHAnsi" w:cs="David"/>
          <w:b/>
          <w:bCs/>
          <w:sz w:val="21"/>
          <w:szCs w:val="21"/>
        </w:rPr>
        <w:t>Technologies :</w:t>
      </w:r>
      <w:r w:rsidRPr="000E12EC">
        <w:rPr>
          <w:rFonts w:asciiTheme="majorHAnsi" w:hAnsiTheme="majorHAnsi" w:cs="David"/>
          <w:sz w:val="21"/>
          <w:szCs w:val="21"/>
        </w:rPr>
        <w:t xml:space="preserve"> COBOL, JCL, DB2, CICS, VSAM</w:t>
      </w:r>
    </w:p>
    <w:p w:rsidR="0017088F" w:rsidRPr="000E12EC" w:rsidP="0017088F" w14:paraId="2236934F" w14:textId="0EB5066B">
      <w:pPr>
        <w:spacing w:line="240" w:lineRule="exact"/>
        <w:rPr>
          <w:rFonts w:asciiTheme="majorHAnsi" w:hAnsiTheme="majorHAnsi" w:cs="David"/>
          <w:sz w:val="21"/>
          <w:szCs w:val="21"/>
        </w:rPr>
      </w:pPr>
      <w:r w:rsidRPr="000E12EC">
        <w:rPr>
          <w:rFonts w:asciiTheme="majorHAnsi" w:hAnsiTheme="majorHAnsi" w:cs="David"/>
          <w:b/>
          <w:bCs/>
          <w:sz w:val="21"/>
          <w:szCs w:val="21"/>
        </w:rPr>
        <w:t>Mainframe Tools</w:t>
      </w:r>
      <w:r w:rsidRPr="000E12EC">
        <w:rPr>
          <w:rFonts w:asciiTheme="majorHAnsi" w:hAnsiTheme="majorHAnsi" w:cs="David"/>
          <w:sz w:val="21"/>
          <w:szCs w:val="21"/>
        </w:rPr>
        <w:t xml:space="preserve">         </w:t>
      </w:r>
      <w:r w:rsidR="000E12EC">
        <w:rPr>
          <w:rFonts w:asciiTheme="majorHAnsi" w:hAnsiTheme="majorHAnsi" w:cs="David"/>
          <w:sz w:val="21"/>
          <w:szCs w:val="21"/>
        </w:rPr>
        <w:t xml:space="preserve">    </w:t>
      </w:r>
      <w:r w:rsidRPr="000E12EC">
        <w:rPr>
          <w:rFonts w:asciiTheme="majorHAnsi" w:hAnsiTheme="majorHAnsi" w:cs="David"/>
          <w:sz w:val="21"/>
          <w:szCs w:val="21"/>
        </w:rPr>
        <w:t xml:space="preserve">  </w:t>
      </w:r>
      <w:r w:rsidRPr="000E12EC">
        <w:rPr>
          <w:rFonts w:asciiTheme="majorHAnsi" w:hAnsiTheme="majorHAnsi" w:cs="David"/>
          <w:sz w:val="21"/>
          <w:szCs w:val="21"/>
        </w:rPr>
        <w:t xml:space="preserve">  </w:t>
      </w:r>
      <w:r w:rsidRPr="000E12EC">
        <w:rPr>
          <w:rFonts w:asciiTheme="majorHAnsi" w:hAnsiTheme="majorHAnsi" w:cs="David"/>
          <w:b/>
          <w:bCs/>
          <w:sz w:val="21"/>
          <w:szCs w:val="21"/>
        </w:rPr>
        <w:t>:</w:t>
      </w:r>
      <w:r w:rsidRPr="000E12EC">
        <w:rPr>
          <w:rFonts w:asciiTheme="majorHAnsi" w:hAnsiTheme="majorHAnsi" w:cs="David"/>
          <w:sz w:val="21"/>
          <w:szCs w:val="21"/>
        </w:rPr>
        <w:t xml:space="preserve"> TSO,ISPF,SPUFI,QMF</w:t>
      </w:r>
    </w:p>
    <w:p w:rsidR="0017088F" w:rsidRPr="000E12EC" w:rsidP="0017088F" w14:paraId="22BE0F39" w14:textId="27AFA645">
      <w:pPr>
        <w:spacing w:line="240" w:lineRule="exact"/>
        <w:rPr>
          <w:rFonts w:asciiTheme="majorHAnsi" w:hAnsiTheme="majorHAnsi" w:cs="David"/>
          <w:sz w:val="21"/>
          <w:szCs w:val="21"/>
        </w:rPr>
      </w:pPr>
      <w:r w:rsidRPr="000E12EC">
        <w:rPr>
          <w:rFonts w:asciiTheme="majorHAnsi" w:hAnsiTheme="majorHAnsi" w:cs="David"/>
          <w:b/>
          <w:sz w:val="21"/>
          <w:szCs w:val="21"/>
        </w:rPr>
        <w:t>RDBMS</w:t>
      </w:r>
      <w:r w:rsidRPr="000E12EC">
        <w:rPr>
          <w:rFonts w:asciiTheme="majorHAnsi" w:hAnsiTheme="majorHAnsi" w:cs="David"/>
          <w:sz w:val="21"/>
          <w:szCs w:val="21"/>
        </w:rPr>
        <w:tab/>
      </w:r>
      <w:r w:rsidRPr="000E12EC">
        <w:rPr>
          <w:rFonts w:asciiTheme="majorHAnsi" w:hAnsiTheme="majorHAnsi" w:cs="David"/>
          <w:sz w:val="21"/>
          <w:szCs w:val="21"/>
        </w:rPr>
        <w:tab/>
        <w:t xml:space="preserve">           </w:t>
      </w:r>
      <w:r w:rsidRPr="000E12EC">
        <w:rPr>
          <w:rFonts w:asciiTheme="majorHAnsi" w:hAnsiTheme="majorHAnsi" w:cs="David"/>
          <w:sz w:val="21"/>
          <w:szCs w:val="21"/>
        </w:rPr>
        <w:t xml:space="preserve">  </w:t>
      </w:r>
      <w:r w:rsidRPr="000E12EC">
        <w:rPr>
          <w:rFonts w:asciiTheme="majorHAnsi" w:hAnsiTheme="majorHAnsi" w:cs="David"/>
          <w:b/>
          <w:sz w:val="21"/>
          <w:szCs w:val="21"/>
        </w:rPr>
        <w:t>:</w:t>
      </w:r>
      <w:r w:rsidRPr="000E12EC">
        <w:rPr>
          <w:rFonts w:asciiTheme="majorHAnsi" w:hAnsiTheme="majorHAnsi" w:cs="David"/>
          <w:sz w:val="21"/>
          <w:szCs w:val="21"/>
        </w:rPr>
        <w:t xml:space="preserve">   SQL Server,DB2 Z/OS</w:t>
      </w:r>
    </w:p>
    <w:p w:rsidR="0017088F" w:rsidP="0017088F" w14:paraId="705AC928" w14:textId="6D57E310">
      <w:pPr>
        <w:spacing w:line="240" w:lineRule="exact"/>
        <w:rPr>
          <w:rFonts w:asciiTheme="majorHAnsi" w:hAnsiTheme="majorHAnsi" w:cs="David"/>
          <w:sz w:val="21"/>
          <w:szCs w:val="21"/>
        </w:rPr>
      </w:pPr>
      <w:r w:rsidRPr="000E12EC">
        <w:rPr>
          <w:rFonts w:asciiTheme="majorHAnsi" w:hAnsiTheme="majorHAnsi" w:cs="David"/>
          <w:b/>
          <w:sz w:val="21"/>
          <w:szCs w:val="21"/>
        </w:rPr>
        <w:t>Languages</w:t>
      </w:r>
      <w:r w:rsidRPr="000E12EC">
        <w:rPr>
          <w:rFonts w:asciiTheme="majorHAnsi" w:hAnsiTheme="majorHAnsi" w:cs="David"/>
          <w:sz w:val="21"/>
          <w:szCs w:val="21"/>
        </w:rPr>
        <w:t xml:space="preserve">                      </w:t>
      </w:r>
      <w:r w:rsidR="000E12EC">
        <w:rPr>
          <w:rFonts w:asciiTheme="majorHAnsi" w:hAnsiTheme="majorHAnsi" w:cs="David"/>
          <w:sz w:val="21"/>
          <w:szCs w:val="21"/>
        </w:rPr>
        <w:t xml:space="preserve">      </w:t>
      </w:r>
      <w:r w:rsidR="000E12EC">
        <w:rPr>
          <w:rFonts w:asciiTheme="majorHAnsi" w:hAnsiTheme="majorHAnsi" w:cs="David"/>
          <w:sz w:val="21"/>
          <w:szCs w:val="21"/>
        </w:rPr>
        <w:t xml:space="preserve">  </w:t>
      </w:r>
      <w:r w:rsidRPr="000E12EC">
        <w:rPr>
          <w:rFonts w:asciiTheme="majorHAnsi" w:hAnsiTheme="majorHAnsi" w:cs="David"/>
          <w:b/>
          <w:sz w:val="21"/>
          <w:szCs w:val="21"/>
        </w:rPr>
        <w:t>:</w:t>
      </w:r>
      <w:r w:rsidRPr="000E12EC">
        <w:rPr>
          <w:rFonts w:asciiTheme="majorHAnsi" w:hAnsiTheme="majorHAnsi" w:cs="David"/>
          <w:b/>
          <w:sz w:val="21"/>
          <w:szCs w:val="21"/>
        </w:rPr>
        <w:t xml:space="preserve"> </w:t>
      </w:r>
      <w:r w:rsidRPr="000E12EC">
        <w:rPr>
          <w:rFonts w:asciiTheme="majorHAnsi" w:hAnsiTheme="majorHAnsi" w:cs="David"/>
          <w:sz w:val="21"/>
          <w:szCs w:val="21"/>
        </w:rPr>
        <w:t xml:space="preserve"> SQL/PLSQL</w:t>
      </w:r>
    </w:p>
    <w:p w:rsidR="001018B8" w:rsidRPr="000E12EC" w:rsidP="0017088F" w14:paraId="5FAED5BF" w14:textId="77777777">
      <w:pPr>
        <w:spacing w:line="240" w:lineRule="exact"/>
        <w:rPr>
          <w:rFonts w:asciiTheme="majorHAnsi" w:hAnsiTheme="majorHAnsi" w:cs="David"/>
          <w:sz w:val="21"/>
          <w:szCs w:val="21"/>
        </w:rPr>
      </w:pPr>
    </w:p>
    <w:p w:rsidR="00B91C5D" w:rsidRPr="000E12EC" w:rsidP="00072F55" w14:paraId="6A9CE86C" w14:textId="77777777">
      <w:pPr>
        <w:spacing w:line="240" w:lineRule="exact"/>
        <w:rPr>
          <w:rFonts w:asciiTheme="majorHAnsi" w:hAnsiTheme="majorHAnsi" w:cs="David"/>
          <w:b/>
          <w:bCs/>
          <w:caps/>
          <w:sz w:val="21"/>
          <w:szCs w:val="21"/>
          <w:u w:val="single"/>
        </w:rPr>
      </w:pPr>
      <w:r w:rsidRPr="000E12EC">
        <w:rPr>
          <w:rFonts w:asciiTheme="majorHAnsi" w:hAnsiTheme="majorHAnsi" w:cs="David"/>
          <w:b/>
          <w:bCs/>
          <w:caps/>
          <w:sz w:val="21"/>
          <w:szCs w:val="21"/>
          <w:u w:val="single"/>
        </w:rPr>
        <w:t>Educational Background</w:t>
      </w:r>
    </w:p>
    <w:p w:rsidR="006D7118" w:rsidP="00226203" w14:paraId="208D59D8" w14:textId="15FE9226">
      <w:pPr>
        <w:pStyle w:val="answer"/>
        <w:numPr>
          <w:ilvl w:val="0"/>
          <w:numId w:val="5"/>
        </w:numPr>
        <w:spacing w:line="240" w:lineRule="exact"/>
        <w:rPr>
          <w:rFonts w:asciiTheme="majorHAnsi" w:hAnsiTheme="majorHAnsi" w:cs="David"/>
          <w:bCs/>
          <w:sz w:val="21"/>
          <w:szCs w:val="21"/>
        </w:rPr>
      </w:pPr>
      <w:r w:rsidRPr="000E12EC">
        <w:rPr>
          <w:rFonts w:asciiTheme="majorHAnsi" w:hAnsiTheme="majorHAnsi" w:cs="David"/>
          <w:bCs/>
          <w:sz w:val="21"/>
          <w:szCs w:val="21"/>
        </w:rPr>
        <w:t xml:space="preserve">Completed Master’s degree in information technology from </w:t>
      </w:r>
      <w:r w:rsidR="005F2C48">
        <w:rPr>
          <w:rFonts w:asciiTheme="majorHAnsi" w:hAnsiTheme="majorHAnsi" w:cs="David"/>
          <w:bCs/>
          <w:sz w:val="21"/>
          <w:szCs w:val="21"/>
        </w:rPr>
        <w:t>ACME College of IT</w:t>
      </w:r>
      <w:r w:rsidRPr="000E12EC">
        <w:rPr>
          <w:rFonts w:asciiTheme="majorHAnsi" w:hAnsiTheme="majorHAnsi" w:cs="David"/>
          <w:bCs/>
          <w:sz w:val="21"/>
          <w:szCs w:val="21"/>
        </w:rPr>
        <w:t>.</w:t>
      </w:r>
    </w:p>
    <w:p w:rsidR="007E1431" w:rsidP="00C00486" w14:paraId="69BC6871" w14:textId="1ECE90D1">
      <w:pPr>
        <w:spacing w:line="240" w:lineRule="exact"/>
        <w:rPr>
          <w:rFonts w:asciiTheme="majorHAnsi" w:hAnsiTheme="majorHAnsi" w:cs="David"/>
          <w:b/>
          <w:bCs/>
          <w:caps/>
          <w:sz w:val="21"/>
          <w:szCs w:val="21"/>
          <w:u w:val="single"/>
        </w:rPr>
      </w:pPr>
      <w:r w:rsidRPr="000E12EC">
        <w:rPr>
          <w:rFonts w:asciiTheme="majorHAnsi" w:hAnsiTheme="majorHAnsi" w:cs="David"/>
          <w:b/>
          <w:bCs/>
          <w:caps/>
          <w:sz w:val="21"/>
          <w:szCs w:val="21"/>
          <w:u w:val="single"/>
        </w:rPr>
        <w:t xml:space="preserve">Experience Summary </w:t>
      </w:r>
    </w:p>
    <w:p w:rsidR="00265A2C" w:rsidRPr="000E12EC" w:rsidP="00265A2C" w14:paraId="26EC18D6" w14:textId="77777777">
      <w:pPr>
        <w:spacing w:line="240" w:lineRule="exact"/>
        <w:rPr>
          <w:rFonts w:asciiTheme="majorHAnsi" w:hAnsiTheme="majorHAnsi" w:cs="David"/>
          <w:sz w:val="21"/>
          <w:szCs w:val="21"/>
        </w:rPr>
      </w:pPr>
      <w:r>
        <w:rPr>
          <w:rFonts w:asciiTheme="majorHAnsi" w:hAnsiTheme="majorHAnsi" w:cs="David"/>
          <w:sz w:val="21"/>
          <w:szCs w:val="21"/>
        </w:rPr>
        <w:t>W</w:t>
      </w:r>
      <w:r w:rsidRPr="000E12EC">
        <w:rPr>
          <w:rFonts w:asciiTheme="majorHAnsi" w:hAnsiTheme="majorHAnsi" w:cs="David"/>
          <w:sz w:val="21"/>
          <w:szCs w:val="21"/>
        </w:rPr>
        <w:t>ork</w:t>
      </w:r>
      <w:r>
        <w:rPr>
          <w:rFonts w:asciiTheme="majorHAnsi" w:hAnsiTheme="majorHAnsi" w:cs="David"/>
          <w:sz w:val="21"/>
          <w:szCs w:val="21"/>
        </w:rPr>
        <w:t>ed</w:t>
      </w:r>
      <w:r w:rsidRPr="000E12EC">
        <w:rPr>
          <w:rFonts w:asciiTheme="majorHAnsi" w:hAnsiTheme="majorHAnsi" w:cs="David"/>
          <w:sz w:val="21"/>
          <w:szCs w:val="21"/>
        </w:rPr>
        <w:t xml:space="preserve"> as a Database Administrator (DBA) in Tech Mahindra,</w:t>
      </w:r>
      <w:r>
        <w:rPr>
          <w:rFonts w:asciiTheme="majorHAnsi" w:hAnsiTheme="majorHAnsi" w:cs="David"/>
          <w:sz w:val="21"/>
          <w:szCs w:val="21"/>
        </w:rPr>
        <w:t xml:space="preserve"> from</w:t>
      </w:r>
      <w:r w:rsidRPr="000E12EC">
        <w:rPr>
          <w:rFonts w:asciiTheme="majorHAnsi" w:hAnsiTheme="majorHAnsi" w:cs="David"/>
          <w:sz w:val="21"/>
          <w:szCs w:val="21"/>
        </w:rPr>
        <w:t xml:space="preserve"> </w:t>
      </w:r>
      <w:r>
        <w:rPr>
          <w:rFonts w:asciiTheme="majorHAnsi" w:hAnsiTheme="majorHAnsi" w:cs="David"/>
          <w:sz w:val="21"/>
          <w:szCs w:val="21"/>
        </w:rPr>
        <w:t>April</w:t>
      </w:r>
      <w:r w:rsidRPr="000E12EC">
        <w:rPr>
          <w:rFonts w:asciiTheme="majorHAnsi" w:hAnsiTheme="majorHAnsi" w:cs="David"/>
          <w:sz w:val="21"/>
          <w:szCs w:val="21"/>
        </w:rPr>
        <w:t xml:space="preserve"> 201</w:t>
      </w:r>
      <w:r>
        <w:rPr>
          <w:rFonts w:asciiTheme="majorHAnsi" w:hAnsiTheme="majorHAnsi" w:cs="David"/>
          <w:sz w:val="21"/>
          <w:szCs w:val="21"/>
        </w:rPr>
        <w:t>7</w:t>
      </w:r>
      <w:r w:rsidRPr="000E12EC">
        <w:rPr>
          <w:rFonts w:asciiTheme="majorHAnsi" w:hAnsiTheme="majorHAnsi" w:cs="David"/>
          <w:sz w:val="21"/>
          <w:szCs w:val="21"/>
        </w:rPr>
        <w:t xml:space="preserve"> to </w:t>
      </w:r>
      <w:r>
        <w:rPr>
          <w:rFonts w:asciiTheme="majorHAnsi" w:hAnsiTheme="majorHAnsi" w:cs="David"/>
          <w:sz w:val="21"/>
          <w:szCs w:val="21"/>
        </w:rPr>
        <w:t>July 2020</w:t>
      </w:r>
    </w:p>
    <w:p w:rsidR="00F91015" w:rsidP="00C00486" w14:paraId="53E781D4" w14:textId="1951DB0F">
      <w:pPr>
        <w:spacing w:line="240" w:lineRule="exact"/>
        <w:rPr>
          <w:rFonts w:asciiTheme="majorHAnsi" w:hAnsiTheme="majorHAnsi" w:cs="David"/>
          <w:sz w:val="21"/>
          <w:szCs w:val="21"/>
        </w:rPr>
      </w:pPr>
      <w:r>
        <w:rPr>
          <w:rFonts w:asciiTheme="majorHAnsi" w:hAnsiTheme="majorHAnsi" w:cs="David"/>
          <w:sz w:val="21"/>
          <w:szCs w:val="21"/>
        </w:rPr>
        <w:t>W</w:t>
      </w:r>
      <w:r w:rsidRPr="000E12EC">
        <w:rPr>
          <w:rFonts w:asciiTheme="majorHAnsi" w:hAnsiTheme="majorHAnsi" w:cs="David"/>
          <w:sz w:val="21"/>
          <w:szCs w:val="21"/>
        </w:rPr>
        <w:t>ork</w:t>
      </w:r>
      <w:r>
        <w:rPr>
          <w:rFonts w:asciiTheme="majorHAnsi" w:hAnsiTheme="majorHAnsi" w:cs="David"/>
          <w:sz w:val="21"/>
          <w:szCs w:val="21"/>
        </w:rPr>
        <w:t>ed</w:t>
      </w:r>
      <w:r w:rsidRPr="000E12EC">
        <w:rPr>
          <w:rFonts w:asciiTheme="majorHAnsi" w:hAnsiTheme="majorHAnsi" w:cs="David"/>
          <w:sz w:val="21"/>
          <w:szCs w:val="21"/>
        </w:rPr>
        <w:t xml:space="preserve"> as </w:t>
      </w:r>
      <w:r w:rsidRPr="00F91015">
        <w:rPr>
          <w:rFonts w:asciiTheme="majorHAnsi" w:hAnsiTheme="majorHAnsi" w:cs="David"/>
          <w:sz w:val="21"/>
          <w:szCs w:val="21"/>
        </w:rPr>
        <w:t>as</w:t>
      </w:r>
      <w:r w:rsidRPr="00F91015">
        <w:rPr>
          <w:rFonts w:asciiTheme="majorHAnsi" w:hAnsiTheme="majorHAnsi" w:cs="David"/>
          <w:sz w:val="21"/>
          <w:szCs w:val="21"/>
        </w:rPr>
        <w:t xml:space="preserve"> </w:t>
      </w:r>
      <w:r w:rsidR="003F760C">
        <w:rPr>
          <w:rFonts w:asciiTheme="majorHAnsi" w:hAnsiTheme="majorHAnsi" w:cs="David"/>
          <w:sz w:val="21"/>
          <w:szCs w:val="21"/>
        </w:rPr>
        <w:t>S</w:t>
      </w:r>
      <w:r w:rsidRPr="00F91015" w:rsidR="00D55AB7">
        <w:rPr>
          <w:rFonts w:asciiTheme="majorHAnsi" w:hAnsiTheme="majorHAnsi" w:cs="David"/>
          <w:sz w:val="21"/>
          <w:szCs w:val="21"/>
        </w:rPr>
        <w:t>enior</w:t>
      </w:r>
      <w:r w:rsidRPr="00F91015">
        <w:rPr>
          <w:rFonts w:asciiTheme="majorHAnsi" w:hAnsiTheme="majorHAnsi" w:cs="David"/>
          <w:sz w:val="21"/>
          <w:szCs w:val="21"/>
        </w:rPr>
        <w:t xml:space="preserve"> </w:t>
      </w:r>
      <w:r w:rsidR="006D05E9">
        <w:rPr>
          <w:rFonts w:asciiTheme="majorHAnsi" w:hAnsiTheme="majorHAnsi" w:cs="David"/>
          <w:sz w:val="21"/>
          <w:szCs w:val="21"/>
        </w:rPr>
        <w:t>E</w:t>
      </w:r>
      <w:r w:rsidRPr="00F91015">
        <w:rPr>
          <w:rFonts w:asciiTheme="majorHAnsi" w:hAnsiTheme="majorHAnsi" w:cs="David"/>
          <w:sz w:val="21"/>
          <w:szCs w:val="21"/>
        </w:rPr>
        <w:t xml:space="preserve">ngineer in </w:t>
      </w:r>
      <w:r w:rsidR="006D05E9">
        <w:rPr>
          <w:rFonts w:asciiTheme="majorHAnsi" w:hAnsiTheme="majorHAnsi" w:cs="David"/>
          <w:sz w:val="21"/>
          <w:szCs w:val="21"/>
        </w:rPr>
        <w:t xml:space="preserve">Brillio </w:t>
      </w:r>
      <w:r w:rsidR="003946A9">
        <w:rPr>
          <w:rFonts w:asciiTheme="majorHAnsi" w:hAnsiTheme="majorHAnsi" w:cs="David"/>
          <w:sz w:val="21"/>
          <w:szCs w:val="21"/>
        </w:rPr>
        <w:t xml:space="preserve">Technologies </w:t>
      </w:r>
      <w:r w:rsidR="00AE2260">
        <w:rPr>
          <w:rFonts w:asciiTheme="majorHAnsi" w:hAnsiTheme="majorHAnsi" w:cs="David"/>
          <w:sz w:val="21"/>
          <w:szCs w:val="21"/>
        </w:rPr>
        <w:t>since</w:t>
      </w:r>
      <w:r w:rsidRPr="00F91015" w:rsidR="00AE2260">
        <w:rPr>
          <w:rFonts w:asciiTheme="majorHAnsi" w:hAnsiTheme="majorHAnsi" w:cs="David"/>
          <w:sz w:val="21"/>
          <w:szCs w:val="21"/>
        </w:rPr>
        <w:t xml:space="preserve"> </w:t>
      </w:r>
      <w:r w:rsidR="00AE2260">
        <w:rPr>
          <w:rFonts w:asciiTheme="majorHAnsi" w:hAnsiTheme="majorHAnsi" w:cs="David"/>
          <w:sz w:val="21"/>
          <w:szCs w:val="21"/>
        </w:rPr>
        <w:t>Aug</w:t>
      </w:r>
      <w:r w:rsidRPr="00F91015">
        <w:rPr>
          <w:rFonts w:asciiTheme="majorHAnsi" w:hAnsiTheme="majorHAnsi" w:cs="David"/>
          <w:sz w:val="21"/>
          <w:szCs w:val="21"/>
        </w:rPr>
        <w:t xml:space="preserve"> 202</w:t>
      </w:r>
      <w:r w:rsidR="00AE2260">
        <w:rPr>
          <w:rFonts w:asciiTheme="majorHAnsi" w:hAnsiTheme="majorHAnsi" w:cs="David"/>
          <w:sz w:val="21"/>
          <w:szCs w:val="21"/>
        </w:rPr>
        <w:t>0</w:t>
      </w:r>
      <w:r w:rsidRPr="00F91015">
        <w:rPr>
          <w:rFonts w:asciiTheme="majorHAnsi" w:hAnsiTheme="majorHAnsi" w:cs="David"/>
          <w:sz w:val="21"/>
          <w:szCs w:val="21"/>
        </w:rPr>
        <w:t xml:space="preserve"> to </w:t>
      </w:r>
      <w:r>
        <w:rPr>
          <w:rFonts w:asciiTheme="majorHAnsi" w:hAnsiTheme="majorHAnsi" w:cs="David"/>
          <w:sz w:val="21"/>
          <w:szCs w:val="21"/>
        </w:rPr>
        <w:t>June 2022</w:t>
      </w:r>
    </w:p>
    <w:p w:rsidR="00AC52CE" w:rsidP="00C00486" w14:paraId="744D9C4C" w14:textId="2B0CE750">
      <w:pPr>
        <w:spacing w:line="240" w:lineRule="exact"/>
      </w:pPr>
      <w:r>
        <w:rPr>
          <w:rFonts w:asciiTheme="majorHAnsi" w:hAnsiTheme="majorHAnsi" w:cs="David"/>
          <w:sz w:val="21"/>
          <w:szCs w:val="21"/>
        </w:rPr>
        <w:t xml:space="preserve">Currently working as </w:t>
      </w:r>
      <w:r w:rsidR="009E2539">
        <w:t>Sr. System</w:t>
      </w:r>
      <w:r>
        <w:t xml:space="preserve"> Administrator in Wipro from June 22 to </w:t>
      </w:r>
      <w:r w:rsidR="009E2539">
        <w:t>till</w:t>
      </w:r>
      <w:r>
        <w:t xml:space="preserve"> date</w:t>
      </w:r>
    </w:p>
    <w:p w:rsidR="00E66C4C" w:rsidP="00C00486" w14:paraId="0121F8F6" w14:textId="77777777">
      <w:pPr>
        <w:spacing w:line="240" w:lineRule="exact"/>
      </w:pPr>
    </w:p>
    <w:p w:rsidR="00E66C4C" w:rsidP="00C00486" w14:paraId="5769371B" w14:textId="77777777">
      <w:pPr>
        <w:spacing w:line="240" w:lineRule="exact"/>
      </w:pPr>
    </w:p>
    <w:p w:rsidR="00E66C4C" w:rsidP="00E66C4C" w14:paraId="6EE5B825" w14:textId="0A878676">
      <w:pPr>
        <w:spacing w:after="0"/>
        <w:ind w:left="0" w:firstLine="0"/>
        <w:jc w:val="left"/>
        <w:rPr>
          <w:rFonts w:asciiTheme="majorHAnsi" w:hAnsiTheme="majorHAnsi"/>
          <w:b/>
          <w:bCs/>
          <w:sz w:val="21"/>
          <w:szCs w:val="21"/>
          <w:lang w:eastAsia="en-US"/>
        </w:rPr>
      </w:pPr>
      <w:r w:rsidRPr="000E12EC">
        <w:rPr>
          <w:rFonts w:asciiTheme="majorHAnsi" w:hAnsiTheme="majorHAnsi"/>
          <w:b/>
          <w:bCs/>
          <w:sz w:val="21"/>
          <w:szCs w:val="21"/>
          <w:lang w:eastAsia="en-US"/>
        </w:rPr>
        <w:t>Project</w:t>
      </w:r>
      <w:r>
        <w:rPr>
          <w:rFonts w:asciiTheme="majorHAnsi" w:hAnsiTheme="majorHAnsi"/>
          <w:b/>
          <w:bCs/>
          <w:sz w:val="21"/>
          <w:szCs w:val="21"/>
          <w:lang w:eastAsia="en-US"/>
        </w:rPr>
        <w:t xml:space="preserve"> 3</w:t>
      </w:r>
      <w:r w:rsidRPr="000E12EC">
        <w:rPr>
          <w:rFonts w:asciiTheme="majorHAnsi" w:hAnsiTheme="majorHAnsi"/>
          <w:b/>
          <w:bCs/>
          <w:sz w:val="21"/>
          <w:szCs w:val="21"/>
          <w:lang w:eastAsia="en-US"/>
        </w:rPr>
        <w:t xml:space="preserve">: </w:t>
      </w:r>
    </w:p>
    <w:p w:rsidR="00E66C4C" w:rsidRPr="000E12EC" w:rsidP="00E66C4C" w14:paraId="7DD6484B" w14:textId="77777777">
      <w:pPr>
        <w:spacing w:after="0"/>
        <w:ind w:left="0" w:firstLine="0"/>
        <w:jc w:val="left"/>
        <w:rPr>
          <w:rFonts w:asciiTheme="majorHAnsi" w:hAnsiTheme="majorHAnsi"/>
          <w:sz w:val="21"/>
          <w:szCs w:val="21"/>
          <w:lang w:eastAsia="en-US"/>
        </w:rPr>
      </w:pPr>
    </w:p>
    <w:p w:rsidR="00E66C4C" w:rsidRPr="000E12EC" w:rsidP="00E66C4C" w14:paraId="20A051F8" w14:textId="3B61477E">
      <w:pPr>
        <w:spacing w:after="0" w:line="264" w:lineRule="auto"/>
        <w:ind w:left="0" w:firstLine="714"/>
        <w:jc w:val="left"/>
        <w:rPr>
          <w:rFonts w:asciiTheme="majorHAnsi" w:hAnsiTheme="majorHAnsi"/>
          <w:sz w:val="21"/>
          <w:szCs w:val="21"/>
          <w:lang w:eastAsia="en-US"/>
        </w:rPr>
      </w:pPr>
      <w:r w:rsidRPr="000E12EC">
        <w:rPr>
          <w:rFonts w:asciiTheme="majorHAnsi" w:hAnsiTheme="majorHAnsi"/>
          <w:sz w:val="21"/>
          <w:szCs w:val="21"/>
          <w:lang w:eastAsia="en-US"/>
        </w:rPr>
        <w:t>Client</w:t>
      </w:r>
      <w:r w:rsidRPr="000E12EC">
        <w:rPr>
          <w:rFonts w:asciiTheme="majorHAnsi" w:hAnsiTheme="majorHAnsi"/>
          <w:sz w:val="21"/>
          <w:szCs w:val="21"/>
          <w:lang w:eastAsia="en-US"/>
        </w:rPr>
        <w:tab/>
      </w:r>
      <w:r w:rsidRPr="000E12EC">
        <w:rPr>
          <w:rFonts w:asciiTheme="majorHAnsi" w:hAnsiTheme="majorHAnsi"/>
          <w:sz w:val="21"/>
          <w:szCs w:val="21"/>
          <w:lang w:eastAsia="en-US"/>
        </w:rPr>
        <w:tab/>
      </w:r>
      <w:r w:rsidRPr="000E12EC">
        <w:rPr>
          <w:rFonts w:asciiTheme="majorHAnsi" w:hAnsiTheme="majorHAnsi"/>
          <w:sz w:val="21"/>
          <w:szCs w:val="21"/>
          <w:lang w:eastAsia="en-US"/>
        </w:rPr>
        <w:tab/>
      </w:r>
      <w:r w:rsidRPr="000E12EC">
        <w:rPr>
          <w:rFonts w:asciiTheme="majorHAnsi" w:hAnsiTheme="majorHAnsi"/>
          <w:sz w:val="21"/>
          <w:szCs w:val="21"/>
          <w:lang w:eastAsia="en-US"/>
        </w:rPr>
        <w:tab/>
      </w:r>
      <w:r w:rsidRPr="000E12EC">
        <w:rPr>
          <w:rFonts w:asciiTheme="majorHAnsi" w:hAnsiTheme="majorHAnsi"/>
          <w:b/>
          <w:bCs/>
          <w:sz w:val="21"/>
          <w:szCs w:val="21"/>
          <w:lang w:eastAsia="en-US"/>
        </w:rPr>
        <w:t>:</w:t>
      </w:r>
      <w:r w:rsidRPr="000E12EC">
        <w:rPr>
          <w:rFonts w:asciiTheme="majorHAnsi" w:hAnsiTheme="majorHAnsi"/>
          <w:sz w:val="21"/>
          <w:szCs w:val="21"/>
          <w:lang w:eastAsia="en-US"/>
        </w:rPr>
        <w:tab/>
        <w:t xml:space="preserve">      </w:t>
      </w:r>
      <w:r>
        <w:rPr>
          <w:rFonts w:asciiTheme="majorHAnsi" w:hAnsiTheme="majorHAnsi"/>
          <w:sz w:val="21"/>
          <w:szCs w:val="21"/>
          <w:lang w:eastAsia="en-US"/>
        </w:rPr>
        <w:t>CITI BANK</w:t>
      </w:r>
    </w:p>
    <w:p w:rsidR="00E66C4C" w:rsidP="00E66C4C" w14:paraId="41756026" w14:textId="29255477">
      <w:pPr>
        <w:spacing w:after="0" w:line="264" w:lineRule="auto"/>
        <w:ind w:left="0" w:firstLine="0"/>
        <w:jc w:val="left"/>
        <w:rPr>
          <w:rFonts w:asciiTheme="majorHAnsi" w:hAnsiTheme="majorHAnsi"/>
          <w:b/>
          <w:sz w:val="21"/>
          <w:szCs w:val="21"/>
          <w:lang w:eastAsia="en-US"/>
        </w:rPr>
      </w:pPr>
      <w:r w:rsidRPr="000E12EC">
        <w:rPr>
          <w:rFonts w:asciiTheme="majorHAnsi" w:hAnsiTheme="majorHAnsi"/>
          <w:sz w:val="21"/>
          <w:szCs w:val="21"/>
          <w:lang w:eastAsia="en-US"/>
        </w:rPr>
        <w:t xml:space="preserve">           </w:t>
      </w:r>
      <w:r>
        <w:rPr>
          <w:rFonts w:asciiTheme="majorHAnsi" w:hAnsiTheme="majorHAnsi"/>
          <w:sz w:val="21"/>
          <w:szCs w:val="21"/>
          <w:lang w:eastAsia="en-US"/>
        </w:rPr>
        <w:t xml:space="preserve">    </w:t>
      </w:r>
      <w:r w:rsidRPr="000E12EC">
        <w:rPr>
          <w:rFonts w:asciiTheme="majorHAnsi" w:hAnsiTheme="majorHAnsi"/>
          <w:sz w:val="21"/>
          <w:szCs w:val="21"/>
          <w:lang w:eastAsia="en-US"/>
        </w:rPr>
        <w:t xml:space="preserve">Duration  </w:t>
      </w:r>
      <w:r w:rsidRPr="000E12EC">
        <w:rPr>
          <w:rFonts w:asciiTheme="majorHAnsi" w:hAnsiTheme="majorHAnsi"/>
          <w:sz w:val="21"/>
          <w:szCs w:val="21"/>
          <w:lang w:eastAsia="en-US"/>
        </w:rPr>
        <w:tab/>
      </w:r>
      <w:r w:rsidRPr="000E12EC">
        <w:rPr>
          <w:rFonts w:asciiTheme="majorHAnsi" w:hAnsiTheme="majorHAnsi"/>
          <w:sz w:val="21"/>
          <w:szCs w:val="21"/>
          <w:lang w:eastAsia="en-US"/>
        </w:rPr>
        <w:t xml:space="preserve"> </w:t>
      </w:r>
      <w:r w:rsidRPr="000E12EC">
        <w:rPr>
          <w:rFonts w:asciiTheme="majorHAnsi" w:hAnsiTheme="majorHAnsi"/>
          <w:b/>
          <w:sz w:val="21"/>
          <w:szCs w:val="21"/>
          <w:lang w:eastAsia="en-US"/>
        </w:rPr>
        <w:tab/>
      </w:r>
      <w:r w:rsidRPr="000E12EC">
        <w:rPr>
          <w:rFonts w:asciiTheme="majorHAnsi" w:hAnsiTheme="majorHAnsi"/>
          <w:b/>
          <w:sz w:val="21"/>
          <w:szCs w:val="21"/>
          <w:lang w:eastAsia="en-US"/>
        </w:rPr>
        <w:tab/>
        <w:t>:</w:t>
      </w:r>
      <w:r w:rsidRPr="000E12EC">
        <w:rPr>
          <w:rFonts w:asciiTheme="majorHAnsi" w:hAnsiTheme="majorHAnsi"/>
          <w:sz w:val="21"/>
          <w:szCs w:val="21"/>
          <w:lang w:eastAsia="en-US"/>
        </w:rPr>
        <w:t xml:space="preserve"> </w:t>
      </w:r>
      <w:r w:rsidRPr="000E12EC">
        <w:rPr>
          <w:rFonts w:asciiTheme="majorHAnsi" w:hAnsiTheme="majorHAnsi"/>
          <w:sz w:val="21"/>
          <w:szCs w:val="21"/>
          <w:lang w:eastAsia="en-US"/>
        </w:rPr>
        <w:tab/>
        <w:t xml:space="preserve">      </w:t>
      </w:r>
      <w:r>
        <w:rPr>
          <w:rFonts w:asciiTheme="majorHAnsi" w:hAnsiTheme="majorHAnsi"/>
          <w:sz w:val="21"/>
          <w:szCs w:val="21"/>
          <w:lang w:eastAsia="en-US"/>
        </w:rPr>
        <w:t xml:space="preserve"> June 2022</w:t>
      </w:r>
      <w:r w:rsidRPr="000E12EC">
        <w:rPr>
          <w:rFonts w:asciiTheme="majorHAnsi" w:hAnsiTheme="majorHAnsi"/>
          <w:sz w:val="21"/>
          <w:szCs w:val="21"/>
          <w:lang w:eastAsia="en-US"/>
        </w:rPr>
        <w:t xml:space="preserve"> to till date</w:t>
      </w:r>
      <w:r w:rsidRPr="000E12EC">
        <w:rPr>
          <w:rFonts w:asciiTheme="majorHAnsi" w:hAnsiTheme="majorHAnsi"/>
          <w:b/>
          <w:sz w:val="21"/>
          <w:szCs w:val="21"/>
          <w:lang w:eastAsia="en-US"/>
        </w:rPr>
        <w:tab/>
      </w:r>
    </w:p>
    <w:p w:rsidR="00E66C4C" w:rsidRPr="000E12EC" w:rsidP="00E66C4C" w14:paraId="4EF66F77" w14:textId="77777777">
      <w:pPr>
        <w:spacing w:after="0" w:line="264" w:lineRule="auto"/>
        <w:ind w:left="0" w:firstLine="0"/>
        <w:jc w:val="left"/>
        <w:rPr>
          <w:rFonts w:asciiTheme="majorHAnsi" w:hAnsiTheme="majorHAnsi"/>
          <w:sz w:val="21"/>
          <w:szCs w:val="21"/>
          <w:lang w:eastAsia="en-US"/>
        </w:rPr>
      </w:pPr>
      <w:r>
        <w:rPr>
          <w:rFonts w:asciiTheme="majorHAnsi" w:hAnsiTheme="majorHAnsi" w:cs="David"/>
          <w:sz w:val="21"/>
          <w:szCs w:val="21"/>
        </w:rPr>
        <w:t xml:space="preserve">               </w:t>
      </w:r>
      <w:r w:rsidRPr="000E12EC">
        <w:rPr>
          <w:rFonts w:asciiTheme="majorHAnsi" w:hAnsiTheme="majorHAnsi" w:cs="David"/>
          <w:sz w:val="21"/>
          <w:szCs w:val="21"/>
        </w:rPr>
        <w:t>Environment</w:t>
      </w:r>
      <w:r w:rsidRPr="000E12EC">
        <w:rPr>
          <w:rFonts w:asciiTheme="majorHAnsi" w:hAnsiTheme="majorHAnsi" w:cs="David"/>
          <w:sz w:val="21"/>
          <w:szCs w:val="21"/>
        </w:rPr>
        <w:tab/>
      </w:r>
      <w:r>
        <w:rPr>
          <w:rFonts w:asciiTheme="majorHAnsi" w:hAnsiTheme="majorHAnsi" w:cs="David"/>
          <w:sz w:val="21"/>
          <w:szCs w:val="21"/>
        </w:rPr>
        <w:t xml:space="preserve">                             </w:t>
      </w:r>
      <w:r>
        <w:rPr>
          <w:rFonts w:asciiTheme="majorHAnsi" w:hAnsiTheme="majorHAnsi" w:cs="David"/>
          <w:sz w:val="21"/>
          <w:szCs w:val="21"/>
        </w:rPr>
        <w:t xml:space="preserve">  </w:t>
      </w:r>
      <w:r w:rsidRPr="000E12EC">
        <w:rPr>
          <w:rFonts w:asciiTheme="majorHAnsi" w:hAnsiTheme="majorHAnsi" w:cs="David"/>
          <w:sz w:val="21"/>
          <w:szCs w:val="21"/>
        </w:rPr>
        <w:t>:</w:t>
      </w:r>
      <w:r w:rsidRPr="000E12EC">
        <w:rPr>
          <w:rFonts w:asciiTheme="majorHAnsi" w:hAnsiTheme="majorHAnsi" w:cs="David"/>
          <w:sz w:val="21"/>
          <w:szCs w:val="21"/>
        </w:rPr>
        <w:tab/>
      </w:r>
      <w:r>
        <w:rPr>
          <w:rFonts w:asciiTheme="majorHAnsi" w:hAnsiTheme="majorHAnsi" w:cs="David"/>
          <w:sz w:val="21"/>
          <w:szCs w:val="21"/>
        </w:rPr>
        <w:t xml:space="preserve">      </w:t>
      </w:r>
      <w:r w:rsidRPr="000E12EC">
        <w:rPr>
          <w:rFonts w:asciiTheme="majorHAnsi" w:hAnsiTheme="majorHAnsi" w:cs="David"/>
          <w:sz w:val="21"/>
          <w:szCs w:val="21"/>
        </w:rPr>
        <w:t>Z/OS, DB2</w:t>
      </w:r>
    </w:p>
    <w:p w:rsidR="00E66C4C" w:rsidRPr="000E12EC" w:rsidP="00E66C4C" w14:paraId="5F1F0404" w14:textId="77777777">
      <w:pPr>
        <w:spacing w:after="0" w:line="264" w:lineRule="auto"/>
        <w:ind w:left="0" w:firstLine="714"/>
        <w:jc w:val="left"/>
        <w:rPr>
          <w:rFonts w:asciiTheme="majorHAnsi" w:hAnsiTheme="majorHAnsi"/>
          <w:sz w:val="21"/>
          <w:szCs w:val="21"/>
          <w:lang w:eastAsia="en-US"/>
        </w:rPr>
      </w:pPr>
      <w:r w:rsidRPr="000E12EC">
        <w:rPr>
          <w:rFonts w:asciiTheme="majorHAnsi" w:hAnsiTheme="majorHAnsi"/>
          <w:sz w:val="21"/>
          <w:szCs w:val="21"/>
          <w:lang w:eastAsia="en-US"/>
        </w:rPr>
        <w:t>Role</w:t>
      </w:r>
      <w:r w:rsidRPr="000E12EC">
        <w:rPr>
          <w:rFonts w:asciiTheme="majorHAnsi" w:hAnsiTheme="majorHAnsi"/>
          <w:sz w:val="21"/>
          <w:szCs w:val="21"/>
          <w:lang w:eastAsia="en-US"/>
        </w:rPr>
        <w:tab/>
      </w:r>
      <w:r w:rsidRPr="000E12EC">
        <w:rPr>
          <w:rFonts w:asciiTheme="majorHAnsi" w:hAnsiTheme="majorHAnsi"/>
          <w:sz w:val="21"/>
          <w:szCs w:val="21"/>
          <w:lang w:eastAsia="en-US"/>
        </w:rPr>
        <w:tab/>
        <w:t xml:space="preserve">      </w:t>
      </w:r>
      <w:r w:rsidRPr="000E12EC">
        <w:rPr>
          <w:rFonts w:asciiTheme="majorHAnsi" w:hAnsiTheme="majorHAnsi"/>
          <w:sz w:val="21"/>
          <w:szCs w:val="21"/>
          <w:lang w:eastAsia="en-US"/>
        </w:rPr>
        <w:tab/>
        <w:t xml:space="preserve">  </w:t>
      </w:r>
      <w:r w:rsidRPr="000E12EC">
        <w:rPr>
          <w:rFonts w:asciiTheme="majorHAnsi" w:hAnsiTheme="majorHAnsi"/>
          <w:sz w:val="21"/>
          <w:szCs w:val="21"/>
          <w:lang w:eastAsia="en-US"/>
        </w:rPr>
        <w:tab/>
      </w:r>
      <w:r w:rsidRPr="000E12EC">
        <w:rPr>
          <w:rFonts w:asciiTheme="majorHAnsi" w:hAnsiTheme="majorHAnsi"/>
          <w:b/>
          <w:sz w:val="21"/>
          <w:szCs w:val="21"/>
          <w:lang w:eastAsia="en-US"/>
        </w:rPr>
        <w:t xml:space="preserve">: </w:t>
      </w:r>
      <w:r w:rsidRPr="000E12EC">
        <w:rPr>
          <w:rFonts w:asciiTheme="majorHAnsi" w:hAnsiTheme="majorHAnsi"/>
          <w:sz w:val="21"/>
          <w:szCs w:val="21"/>
          <w:lang w:eastAsia="en-US"/>
        </w:rPr>
        <w:tab/>
        <w:t xml:space="preserve">      </w:t>
      </w:r>
      <w:r w:rsidRPr="000E12EC">
        <w:rPr>
          <w:rFonts w:asciiTheme="majorHAnsi" w:hAnsiTheme="majorHAnsi"/>
          <w:bCs/>
          <w:sz w:val="21"/>
          <w:szCs w:val="21"/>
          <w:lang w:eastAsia="en-US"/>
        </w:rPr>
        <w:t>D</w:t>
      </w:r>
      <w:r>
        <w:rPr>
          <w:rFonts w:asciiTheme="majorHAnsi" w:hAnsiTheme="majorHAnsi"/>
          <w:bCs/>
          <w:sz w:val="21"/>
          <w:szCs w:val="21"/>
          <w:lang w:eastAsia="en-US"/>
        </w:rPr>
        <w:t>BA</w:t>
      </w:r>
    </w:p>
    <w:p w:rsidR="00E66C4C" w:rsidP="00E66C4C" w14:paraId="43E9FAD9" w14:textId="77777777">
      <w:pPr>
        <w:spacing w:after="0"/>
        <w:rPr>
          <w:rFonts w:asciiTheme="majorHAnsi" w:hAnsiTheme="majorHAnsi" w:cs="David"/>
          <w:sz w:val="21"/>
          <w:szCs w:val="21"/>
        </w:rPr>
      </w:pPr>
    </w:p>
    <w:p w:rsidR="00E66C4C" w:rsidP="00E66C4C" w14:paraId="0249382B" w14:textId="77777777">
      <w:pPr>
        <w:pStyle w:val="ListParagraph"/>
        <w:spacing w:line="276" w:lineRule="auto"/>
        <w:ind w:left="0"/>
        <w:rPr>
          <w:rFonts w:ascii="Calibri" w:hAnsi="Calibri" w:cs="Calibri"/>
          <w:b/>
          <w:sz w:val="20"/>
          <w:szCs w:val="20"/>
          <w:u w:val="single"/>
        </w:rPr>
      </w:pPr>
    </w:p>
    <w:p w:rsidR="00E66C4C" w:rsidRPr="00265A2C" w:rsidP="00E66C4C" w14:paraId="4DFC7B39" w14:textId="77777777">
      <w:pPr>
        <w:pStyle w:val="ListParagraph"/>
        <w:spacing w:line="276" w:lineRule="auto"/>
        <w:ind w:left="0"/>
        <w:rPr>
          <w:rFonts w:asciiTheme="majorHAnsi" w:hAnsiTheme="majorHAnsi" w:cs="David"/>
          <w:sz w:val="21"/>
          <w:szCs w:val="21"/>
          <w:u w:val="single"/>
        </w:rPr>
      </w:pPr>
      <w:r w:rsidRPr="00265A2C">
        <w:rPr>
          <w:rFonts w:asciiTheme="majorHAnsi" w:hAnsiTheme="majorHAnsi" w:cs="David"/>
          <w:sz w:val="21"/>
          <w:szCs w:val="21"/>
        </w:rPr>
        <w:t xml:space="preserve">     </w:t>
      </w:r>
      <w:r>
        <w:rPr>
          <w:rFonts w:asciiTheme="majorHAnsi" w:hAnsiTheme="majorHAnsi" w:cs="David"/>
          <w:sz w:val="21"/>
          <w:szCs w:val="21"/>
        </w:rPr>
        <w:t xml:space="preserve">  </w:t>
      </w:r>
      <w:r w:rsidRPr="00265A2C">
        <w:rPr>
          <w:rFonts w:asciiTheme="majorHAnsi" w:hAnsiTheme="majorHAnsi" w:cs="David"/>
          <w:sz w:val="21"/>
          <w:szCs w:val="21"/>
        </w:rPr>
        <w:t xml:space="preserve"> </w:t>
      </w:r>
      <w:r w:rsidRPr="00265A2C">
        <w:rPr>
          <w:rFonts w:asciiTheme="majorHAnsi" w:hAnsiTheme="majorHAnsi" w:cs="David"/>
          <w:sz w:val="21"/>
          <w:szCs w:val="21"/>
          <w:u w:val="single"/>
        </w:rPr>
        <w:t>Description:</w:t>
      </w:r>
    </w:p>
    <w:p w:rsidR="00E66C4C" w:rsidP="00E66C4C" w14:paraId="6A101CFD" w14:textId="77777777">
      <w:pPr>
        <w:spacing w:after="0"/>
        <w:ind w:left="0" w:firstLine="0"/>
        <w:jc w:val="left"/>
      </w:pPr>
    </w:p>
    <w:p w:rsidR="00E66C4C" w:rsidRPr="00265A2C" w:rsidP="00E66C4C" w14:paraId="0734FA3E" w14:textId="09C74A88">
      <w:pPr>
        <w:spacing w:after="0"/>
        <w:ind w:left="0" w:firstLine="0"/>
        <w:jc w:val="left"/>
        <w:rPr>
          <w:rFonts w:asciiTheme="majorHAnsi" w:hAnsiTheme="majorHAnsi" w:cs="David"/>
          <w:sz w:val="21"/>
          <w:szCs w:val="21"/>
        </w:rPr>
      </w:pPr>
      <w:r w:rsidRPr="00E00724">
        <w:rPr>
          <w:rFonts w:asciiTheme="majorHAnsi" w:hAnsiTheme="majorHAnsi" w:cs="David"/>
          <w:sz w:val="21"/>
          <w:szCs w:val="21"/>
        </w:rPr>
        <w:t>Citibank is a global financial services firm that serves more than 200 million customers in 160 countries around the world. The bank was founded in 1812 in New York City and has since grown to boast more than $75 billion of revenue in 2022.</w:t>
      </w:r>
    </w:p>
    <w:p w:rsidR="00E66C4C" w:rsidRPr="00686814" w:rsidP="00E66C4C" w14:paraId="1670D852" w14:textId="77777777">
      <w:pPr>
        <w:spacing w:after="0"/>
        <w:rPr>
          <w:rFonts w:asciiTheme="majorHAnsi" w:hAnsiTheme="majorHAnsi" w:cs="David"/>
          <w:sz w:val="21"/>
          <w:szCs w:val="21"/>
        </w:rPr>
      </w:pPr>
    </w:p>
    <w:p w:rsidR="00E66C4C" w:rsidRPr="00686814" w:rsidP="00E66C4C" w14:paraId="02277352" w14:textId="77777777">
      <w:pPr>
        <w:spacing w:after="0"/>
        <w:rPr>
          <w:rFonts w:asciiTheme="majorHAnsi" w:hAnsiTheme="majorHAnsi" w:cs="David"/>
          <w:sz w:val="21"/>
          <w:szCs w:val="21"/>
        </w:rPr>
      </w:pPr>
      <w:r w:rsidRPr="00686814">
        <w:rPr>
          <w:rFonts w:asciiTheme="majorHAnsi" w:hAnsiTheme="majorHAnsi" w:cs="David"/>
          <w:sz w:val="21"/>
          <w:szCs w:val="21"/>
        </w:rPr>
        <w:t>Responsibilities:</w:t>
      </w:r>
    </w:p>
    <w:p w:rsidR="00E66C4C" w:rsidRPr="00686814" w:rsidP="00E66C4C" w14:paraId="3E7FC6BD" w14:textId="77777777">
      <w:pPr>
        <w:spacing w:after="0"/>
        <w:rPr>
          <w:rFonts w:asciiTheme="majorHAnsi" w:hAnsiTheme="majorHAnsi" w:cs="David"/>
          <w:sz w:val="21"/>
          <w:szCs w:val="21"/>
        </w:rPr>
      </w:pPr>
    </w:p>
    <w:p w:rsidR="00E66C4C" w:rsidRPr="00BB6BF7" w:rsidP="00E66C4C" w14:paraId="46F8121C"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Creating &amp; scheduling utilities like COPY, LOAD, REORG, RUNSTATS, MODIFY, RECOVER etc.</w:t>
      </w:r>
    </w:p>
    <w:p w:rsidR="00E66C4C" w:rsidRPr="00BB6BF7" w:rsidP="00E66C4C" w14:paraId="35DB97A9"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Creation of tablespaces as per the application requirement.</w:t>
      </w:r>
    </w:p>
    <w:p w:rsidR="00E66C4C" w:rsidRPr="00BB6BF7" w:rsidP="00E66C4C" w14:paraId="4455FFEB"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Creating objects and respective indexes as requested by development teams</w:t>
      </w:r>
    </w:p>
    <w:p w:rsidR="00E66C4C" w:rsidRPr="00BB6BF7" w:rsidP="00E66C4C" w14:paraId="3247A5D3" w14:textId="4E63B5DC">
      <w:pPr>
        <w:numPr>
          <w:ilvl w:val="0"/>
          <w:numId w:val="15"/>
        </w:numPr>
        <w:spacing w:line="240" w:lineRule="exact"/>
        <w:rPr>
          <w:rFonts w:asciiTheme="majorHAnsi" w:hAnsiTheme="majorHAnsi" w:cs="David"/>
          <w:sz w:val="21"/>
          <w:szCs w:val="21"/>
        </w:rPr>
      </w:pPr>
      <w:r>
        <w:rPr>
          <w:rFonts w:asciiTheme="majorHAnsi" w:hAnsiTheme="majorHAnsi" w:cs="David"/>
          <w:sz w:val="21"/>
          <w:szCs w:val="21"/>
        </w:rPr>
        <w:t xml:space="preserve">Extensively </w:t>
      </w:r>
      <w:r w:rsidR="00602430">
        <w:rPr>
          <w:rFonts w:asciiTheme="majorHAnsi" w:hAnsiTheme="majorHAnsi" w:cs="David"/>
          <w:sz w:val="21"/>
          <w:szCs w:val="21"/>
        </w:rPr>
        <w:t>Involved in UTS</w:t>
      </w:r>
      <w:r>
        <w:rPr>
          <w:rFonts w:asciiTheme="majorHAnsi" w:hAnsiTheme="majorHAnsi" w:cs="David"/>
          <w:sz w:val="21"/>
          <w:szCs w:val="21"/>
        </w:rPr>
        <w:t xml:space="preserve"> </w:t>
      </w:r>
      <w:r w:rsidR="00602430">
        <w:rPr>
          <w:rFonts w:asciiTheme="majorHAnsi" w:hAnsiTheme="majorHAnsi" w:cs="David"/>
          <w:sz w:val="21"/>
          <w:szCs w:val="21"/>
        </w:rPr>
        <w:t>conversion prod</w:t>
      </w:r>
      <w:r>
        <w:rPr>
          <w:rFonts w:asciiTheme="majorHAnsi" w:hAnsiTheme="majorHAnsi" w:cs="David"/>
          <w:sz w:val="21"/>
          <w:szCs w:val="21"/>
        </w:rPr>
        <w:t xml:space="preserve"> and non-prod </w:t>
      </w:r>
      <w:r w:rsidR="00602430">
        <w:rPr>
          <w:rFonts w:asciiTheme="majorHAnsi" w:hAnsiTheme="majorHAnsi" w:cs="David"/>
          <w:sz w:val="21"/>
          <w:szCs w:val="21"/>
        </w:rPr>
        <w:t>regions</w:t>
      </w:r>
      <w:r w:rsidRPr="00BB6BF7">
        <w:rPr>
          <w:rFonts w:asciiTheme="majorHAnsi" w:hAnsiTheme="majorHAnsi" w:cs="David"/>
          <w:sz w:val="21"/>
          <w:szCs w:val="21"/>
        </w:rPr>
        <w:t>.</w:t>
      </w:r>
    </w:p>
    <w:p w:rsidR="00E66C4C" w:rsidRPr="00BB6BF7" w:rsidP="00E66C4C" w14:paraId="01B16620"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Object Creation/alteration and Granting access.</w:t>
      </w:r>
    </w:p>
    <w:p w:rsidR="00E66C4C" w:rsidRPr="00BB6BF7" w:rsidP="00E66C4C" w14:paraId="0DA77E45"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Monitoring the detail deadlock event monitor for any reported deadlocks in the database.</w:t>
      </w:r>
    </w:p>
    <w:p w:rsidR="00E66C4C" w:rsidRPr="00BB6BF7" w:rsidP="00E66C4C" w14:paraId="3F7EB8F1"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Creation of new database / Table spaces / buffer pool and various objects.</w:t>
      </w:r>
    </w:p>
    <w:p w:rsidR="00E66C4C" w:rsidRPr="00BB6BF7" w:rsidP="00E66C4C" w14:paraId="7B89BD67"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Doing BIND/REBIND for new / existing applications</w:t>
      </w:r>
    </w:p>
    <w:p w:rsidR="00E66C4C" w:rsidRPr="00BB6BF7" w:rsidP="00E66C4C" w14:paraId="6E342009"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Taking backups of Database, Table space.</w:t>
      </w:r>
    </w:p>
    <w:p w:rsidR="00E66C4C" w:rsidRPr="00BB6BF7" w:rsidP="00E66C4C" w14:paraId="60BDF0C7"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bCs/>
          <w:sz w:val="21"/>
          <w:szCs w:val="21"/>
        </w:rPr>
        <w:t>Refresh of production database image to test servers.</w:t>
      </w:r>
    </w:p>
    <w:p w:rsidR="00E66C4C" w:rsidRPr="00BB6BF7" w:rsidP="00E66C4C" w14:paraId="71CAF7B4"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Managing backups &amp; archiving Logs for various types of recovery techniques and updating the statistics of data into DB2 tables</w:t>
      </w:r>
    </w:p>
    <w:p w:rsidR="00E66C4C" w:rsidRPr="00BB6BF7" w:rsidP="00E66C4C" w14:paraId="128DA66F"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Troubleshooting production Issues, jobs and nightly batch process jobs 24*7.</w:t>
      </w:r>
    </w:p>
    <w:p w:rsidR="00E66C4C" w:rsidP="00E66C4C" w14:paraId="5F36B57B" w14:textId="45E0A938">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 xml:space="preserve">Used Runs tats, </w:t>
      </w:r>
      <w:r w:rsidRPr="00BB6BF7" w:rsidR="007E06F2">
        <w:rPr>
          <w:rFonts w:asciiTheme="majorHAnsi" w:hAnsiTheme="majorHAnsi" w:cs="David"/>
          <w:sz w:val="21"/>
          <w:szCs w:val="21"/>
        </w:rPr>
        <w:t>Reorg to</w:t>
      </w:r>
      <w:r w:rsidRPr="00BB6BF7">
        <w:rPr>
          <w:rFonts w:asciiTheme="majorHAnsi" w:hAnsiTheme="majorHAnsi" w:cs="David"/>
          <w:sz w:val="21"/>
          <w:szCs w:val="21"/>
        </w:rPr>
        <w:t xml:space="preserve"> enhance application performance.</w:t>
      </w:r>
    </w:p>
    <w:p w:rsidR="007E06F2" w:rsidRPr="00BB6BF7" w:rsidP="00E66C4C" w14:paraId="0C5AAD68" w14:textId="0F49CCD4">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Monitoring the scheduled jobs like backups, data loads etc.</w:t>
      </w:r>
    </w:p>
    <w:p w:rsidR="00E66C4C" w:rsidRPr="00F91015" w:rsidP="00E66C4C" w14:paraId="4CF505A0" w14:textId="3475339D">
      <w:pPr>
        <w:spacing w:line="240" w:lineRule="exact"/>
        <w:rPr>
          <w:rFonts w:asciiTheme="majorHAnsi" w:hAnsiTheme="majorHAnsi" w:cs="David"/>
          <w:sz w:val="21"/>
          <w:szCs w:val="21"/>
        </w:rPr>
      </w:pPr>
      <w:r>
        <w:rPr>
          <w:rFonts w:asciiTheme="majorHAnsi" w:hAnsiTheme="majorHAnsi" w:cs="David"/>
          <w:sz w:val="21"/>
          <w:szCs w:val="21"/>
        </w:rPr>
        <w:t xml:space="preserve">        </w:t>
      </w:r>
    </w:p>
    <w:p w:rsidR="00686814" w:rsidP="00226203" w14:paraId="2D7F3D15" w14:textId="6FBB4FC0">
      <w:pPr>
        <w:spacing w:line="240" w:lineRule="exact"/>
        <w:rPr>
          <w:rFonts w:asciiTheme="majorHAnsi" w:hAnsiTheme="majorHAnsi" w:cs="David"/>
          <w:sz w:val="21"/>
          <w:szCs w:val="21"/>
        </w:rPr>
      </w:pPr>
    </w:p>
    <w:p w:rsidR="00686814" w:rsidP="00686814" w14:paraId="6BEA819A" w14:textId="7557186C">
      <w:pPr>
        <w:spacing w:after="0"/>
        <w:ind w:left="0" w:firstLine="0"/>
        <w:jc w:val="left"/>
        <w:rPr>
          <w:rFonts w:asciiTheme="majorHAnsi" w:hAnsiTheme="majorHAnsi"/>
          <w:b/>
          <w:bCs/>
          <w:sz w:val="21"/>
          <w:szCs w:val="21"/>
          <w:lang w:eastAsia="en-US"/>
        </w:rPr>
      </w:pPr>
      <w:r w:rsidRPr="000E12EC">
        <w:rPr>
          <w:rFonts w:asciiTheme="majorHAnsi" w:hAnsiTheme="majorHAnsi"/>
          <w:b/>
          <w:bCs/>
          <w:sz w:val="21"/>
          <w:szCs w:val="21"/>
          <w:lang w:eastAsia="en-US"/>
        </w:rPr>
        <w:t>Project</w:t>
      </w:r>
      <w:r w:rsidR="00265A2C">
        <w:rPr>
          <w:rFonts w:asciiTheme="majorHAnsi" w:hAnsiTheme="majorHAnsi"/>
          <w:b/>
          <w:bCs/>
          <w:sz w:val="21"/>
          <w:szCs w:val="21"/>
          <w:lang w:eastAsia="en-US"/>
        </w:rPr>
        <w:t xml:space="preserve"> 2</w:t>
      </w:r>
      <w:r w:rsidRPr="000E12EC">
        <w:rPr>
          <w:rFonts w:asciiTheme="majorHAnsi" w:hAnsiTheme="majorHAnsi"/>
          <w:b/>
          <w:bCs/>
          <w:sz w:val="21"/>
          <w:szCs w:val="21"/>
          <w:lang w:eastAsia="en-US"/>
        </w:rPr>
        <w:t xml:space="preserve">: </w:t>
      </w:r>
    </w:p>
    <w:p w:rsidR="00686814" w:rsidRPr="000E12EC" w:rsidP="00686814" w14:paraId="0CAE83E8" w14:textId="77777777">
      <w:pPr>
        <w:spacing w:after="0"/>
        <w:ind w:left="0" w:firstLine="0"/>
        <w:jc w:val="left"/>
        <w:rPr>
          <w:rFonts w:asciiTheme="majorHAnsi" w:hAnsiTheme="majorHAnsi"/>
          <w:sz w:val="21"/>
          <w:szCs w:val="21"/>
          <w:lang w:eastAsia="en-US"/>
        </w:rPr>
      </w:pPr>
    </w:p>
    <w:p w:rsidR="00686814" w:rsidRPr="000E12EC" w:rsidP="00686814" w14:paraId="1E7AD7C0" w14:textId="360DFC27">
      <w:pPr>
        <w:spacing w:after="0" w:line="264" w:lineRule="auto"/>
        <w:ind w:left="0" w:firstLine="714"/>
        <w:jc w:val="left"/>
        <w:rPr>
          <w:rFonts w:asciiTheme="majorHAnsi" w:hAnsiTheme="majorHAnsi"/>
          <w:sz w:val="21"/>
          <w:szCs w:val="21"/>
          <w:lang w:eastAsia="en-US"/>
        </w:rPr>
      </w:pPr>
      <w:r w:rsidRPr="000E12EC">
        <w:rPr>
          <w:rFonts w:asciiTheme="majorHAnsi" w:hAnsiTheme="majorHAnsi"/>
          <w:sz w:val="21"/>
          <w:szCs w:val="21"/>
          <w:lang w:eastAsia="en-US"/>
        </w:rPr>
        <w:t>Client</w:t>
      </w:r>
      <w:r w:rsidRPr="000E12EC">
        <w:rPr>
          <w:rFonts w:asciiTheme="majorHAnsi" w:hAnsiTheme="majorHAnsi"/>
          <w:sz w:val="21"/>
          <w:szCs w:val="21"/>
          <w:lang w:eastAsia="en-US"/>
        </w:rPr>
        <w:tab/>
      </w:r>
      <w:r w:rsidRPr="000E12EC">
        <w:rPr>
          <w:rFonts w:asciiTheme="majorHAnsi" w:hAnsiTheme="majorHAnsi"/>
          <w:sz w:val="21"/>
          <w:szCs w:val="21"/>
          <w:lang w:eastAsia="en-US"/>
        </w:rPr>
        <w:tab/>
      </w:r>
      <w:r w:rsidRPr="000E12EC">
        <w:rPr>
          <w:rFonts w:asciiTheme="majorHAnsi" w:hAnsiTheme="majorHAnsi"/>
          <w:sz w:val="21"/>
          <w:szCs w:val="21"/>
          <w:lang w:eastAsia="en-US"/>
        </w:rPr>
        <w:tab/>
      </w:r>
      <w:r w:rsidRPr="000E12EC">
        <w:rPr>
          <w:rFonts w:asciiTheme="majorHAnsi" w:hAnsiTheme="majorHAnsi"/>
          <w:sz w:val="21"/>
          <w:szCs w:val="21"/>
          <w:lang w:eastAsia="en-US"/>
        </w:rPr>
        <w:tab/>
      </w:r>
      <w:r w:rsidRPr="000E12EC">
        <w:rPr>
          <w:rFonts w:asciiTheme="majorHAnsi" w:hAnsiTheme="majorHAnsi"/>
          <w:b/>
          <w:bCs/>
          <w:sz w:val="21"/>
          <w:szCs w:val="21"/>
          <w:lang w:eastAsia="en-US"/>
        </w:rPr>
        <w:t>:</w:t>
      </w:r>
      <w:r w:rsidRPr="000E12EC">
        <w:rPr>
          <w:rFonts w:asciiTheme="majorHAnsi" w:hAnsiTheme="majorHAnsi"/>
          <w:sz w:val="21"/>
          <w:szCs w:val="21"/>
          <w:lang w:eastAsia="en-US"/>
        </w:rPr>
        <w:tab/>
        <w:t xml:space="preserve">      </w:t>
      </w:r>
      <w:r w:rsidRPr="004B45B2" w:rsidR="004B45B2">
        <w:rPr>
          <w:rFonts w:asciiTheme="majorHAnsi" w:hAnsiTheme="majorHAnsi"/>
          <w:sz w:val="21"/>
          <w:szCs w:val="21"/>
          <w:lang w:eastAsia="en-US"/>
        </w:rPr>
        <w:t>Walmart Stores</w:t>
      </w:r>
    </w:p>
    <w:p w:rsidR="00686814" w:rsidP="00686814" w14:paraId="69B39C51" w14:textId="412967AC">
      <w:pPr>
        <w:spacing w:after="0" w:line="264" w:lineRule="auto"/>
        <w:ind w:left="0" w:firstLine="0"/>
        <w:jc w:val="left"/>
        <w:rPr>
          <w:rFonts w:asciiTheme="majorHAnsi" w:hAnsiTheme="majorHAnsi"/>
          <w:b/>
          <w:sz w:val="21"/>
          <w:szCs w:val="21"/>
          <w:lang w:eastAsia="en-US"/>
        </w:rPr>
      </w:pPr>
      <w:r w:rsidRPr="000E12EC">
        <w:rPr>
          <w:rFonts w:asciiTheme="majorHAnsi" w:hAnsiTheme="majorHAnsi"/>
          <w:sz w:val="21"/>
          <w:szCs w:val="21"/>
          <w:lang w:eastAsia="en-US"/>
        </w:rPr>
        <w:t xml:space="preserve">           </w:t>
      </w:r>
      <w:r>
        <w:rPr>
          <w:rFonts w:asciiTheme="majorHAnsi" w:hAnsiTheme="majorHAnsi"/>
          <w:sz w:val="21"/>
          <w:szCs w:val="21"/>
          <w:lang w:eastAsia="en-US"/>
        </w:rPr>
        <w:t xml:space="preserve">    </w:t>
      </w:r>
      <w:r w:rsidRPr="000E12EC">
        <w:rPr>
          <w:rFonts w:asciiTheme="majorHAnsi" w:hAnsiTheme="majorHAnsi"/>
          <w:sz w:val="21"/>
          <w:szCs w:val="21"/>
          <w:lang w:eastAsia="en-US"/>
        </w:rPr>
        <w:t xml:space="preserve">Duration  </w:t>
      </w:r>
      <w:r w:rsidRPr="000E12EC">
        <w:rPr>
          <w:rFonts w:asciiTheme="majorHAnsi" w:hAnsiTheme="majorHAnsi"/>
          <w:sz w:val="21"/>
          <w:szCs w:val="21"/>
          <w:lang w:eastAsia="en-US"/>
        </w:rPr>
        <w:tab/>
      </w:r>
      <w:r w:rsidRPr="000E12EC">
        <w:rPr>
          <w:rFonts w:asciiTheme="majorHAnsi" w:hAnsiTheme="majorHAnsi"/>
          <w:sz w:val="21"/>
          <w:szCs w:val="21"/>
          <w:lang w:eastAsia="en-US"/>
        </w:rPr>
        <w:t xml:space="preserve"> </w:t>
      </w:r>
      <w:r w:rsidRPr="000E12EC">
        <w:rPr>
          <w:rFonts w:asciiTheme="majorHAnsi" w:hAnsiTheme="majorHAnsi"/>
          <w:b/>
          <w:sz w:val="21"/>
          <w:szCs w:val="21"/>
          <w:lang w:eastAsia="en-US"/>
        </w:rPr>
        <w:tab/>
      </w:r>
      <w:r w:rsidRPr="000E12EC">
        <w:rPr>
          <w:rFonts w:asciiTheme="majorHAnsi" w:hAnsiTheme="majorHAnsi"/>
          <w:b/>
          <w:sz w:val="21"/>
          <w:szCs w:val="21"/>
          <w:lang w:eastAsia="en-US"/>
        </w:rPr>
        <w:tab/>
        <w:t>:</w:t>
      </w:r>
      <w:r w:rsidRPr="000E12EC">
        <w:rPr>
          <w:rFonts w:asciiTheme="majorHAnsi" w:hAnsiTheme="majorHAnsi"/>
          <w:sz w:val="21"/>
          <w:szCs w:val="21"/>
          <w:lang w:eastAsia="en-US"/>
        </w:rPr>
        <w:t xml:space="preserve"> </w:t>
      </w:r>
      <w:r w:rsidRPr="000E12EC">
        <w:rPr>
          <w:rFonts w:asciiTheme="majorHAnsi" w:hAnsiTheme="majorHAnsi"/>
          <w:sz w:val="21"/>
          <w:szCs w:val="21"/>
          <w:lang w:eastAsia="en-US"/>
        </w:rPr>
        <w:tab/>
        <w:t xml:space="preserve">      </w:t>
      </w:r>
      <w:r w:rsidR="00152C21">
        <w:rPr>
          <w:rFonts w:asciiTheme="majorHAnsi" w:hAnsiTheme="majorHAnsi"/>
          <w:sz w:val="21"/>
          <w:szCs w:val="21"/>
          <w:lang w:eastAsia="en-US"/>
        </w:rPr>
        <w:t>Aug</w:t>
      </w:r>
      <w:r>
        <w:rPr>
          <w:rFonts w:asciiTheme="majorHAnsi" w:hAnsiTheme="majorHAnsi"/>
          <w:sz w:val="21"/>
          <w:szCs w:val="21"/>
          <w:lang w:eastAsia="en-US"/>
        </w:rPr>
        <w:t xml:space="preserve"> 20</w:t>
      </w:r>
      <w:r w:rsidR="004B45B2">
        <w:rPr>
          <w:rFonts w:asciiTheme="majorHAnsi" w:hAnsiTheme="majorHAnsi"/>
          <w:sz w:val="21"/>
          <w:szCs w:val="21"/>
          <w:lang w:eastAsia="en-US"/>
        </w:rPr>
        <w:t>2</w:t>
      </w:r>
      <w:r w:rsidR="00152C21">
        <w:rPr>
          <w:rFonts w:asciiTheme="majorHAnsi" w:hAnsiTheme="majorHAnsi"/>
          <w:sz w:val="21"/>
          <w:szCs w:val="21"/>
          <w:lang w:eastAsia="en-US"/>
        </w:rPr>
        <w:t>0</w:t>
      </w:r>
      <w:r w:rsidRPr="000E12EC">
        <w:rPr>
          <w:rFonts w:asciiTheme="majorHAnsi" w:hAnsiTheme="majorHAnsi"/>
          <w:sz w:val="21"/>
          <w:szCs w:val="21"/>
          <w:lang w:eastAsia="en-US"/>
        </w:rPr>
        <w:t xml:space="preserve"> to </w:t>
      </w:r>
      <w:r w:rsidR="00E66C4C">
        <w:rPr>
          <w:rFonts w:asciiTheme="majorHAnsi" w:hAnsiTheme="majorHAnsi"/>
          <w:sz w:val="21"/>
          <w:szCs w:val="21"/>
          <w:lang w:eastAsia="en-US"/>
        </w:rPr>
        <w:t>June 2022</w:t>
      </w:r>
      <w:r w:rsidRPr="000E12EC">
        <w:rPr>
          <w:rFonts w:asciiTheme="majorHAnsi" w:hAnsiTheme="majorHAnsi"/>
          <w:b/>
          <w:sz w:val="21"/>
          <w:szCs w:val="21"/>
          <w:lang w:eastAsia="en-US"/>
        </w:rPr>
        <w:tab/>
      </w:r>
    </w:p>
    <w:p w:rsidR="00686814" w:rsidRPr="000E12EC" w:rsidP="00686814" w14:paraId="2A80B8C7" w14:textId="77777777">
      <w:pPr>
        <w:spacing w:after="0" w:line="264" w:lineRule="auto"/>
        <w:ind w:left="0" w:firstLine="0"/>
        <w:jc w:val="left"/>
        <w:rPr>
          <w:rFonts w:asciiTheme="majorHAnsi" w:hAnsiTheme="majorHAnsi"/>
          <w:sz w:val="21"/>
          <w:szCs w:val="21"/>
          <w:lang w:eastAsia="en-US"/>
        </w:rPr>
      </w:pPr>
      <w:r>
        <w:rPr>
          <w:rFonts w:asciiTheme="majorHAnsi" w:hAnsiTheme="majorHAnsi" w:cs="David"/>
          <w:sz w:val="21"/>
          <w:szCs w:val="21"/>
        </w:rPr>
        <w:t xml:space="preserve">               </w:t>
      </w:r>
      <w:r w:rsidRPr="000E12EC">
        <w:rPr>
          <w:rFonts w:asciiTheme="majorHAnsi" w:hAnsiTheme="majorHAnsi" w:cs="David"/>
          <w:sz w:val="21"/>
          <w:szCs w:val="21"/>
        </w:rPr>
        <w:t>Environment</w:t>
      </w:r>
      <w:r w:rsidRPr="000E12EC">
        <w:rPr>
          <w:rFonts w:asciiTheme="majorHAnsi" w:hAnsiTheme="majorHAnsi" w:cs="David"/>
          <w:sz w:val="21"/>
          <w:szCs w:val="21"/>
        </w:rPr>
        <w:tab/>
      </w:r>
      <w:r>
        <w:rPr>
          <w:rFonts w:asciiTheme="majorHAnsi" w:hAnsiTheme="majorHAnsi" w:cs="David"/>
          <w:sz w:val="21"/>
          <w:szCs w:val="21"/>
        </w:rPr>
        <w:t xml:space="preserve">                             </w:t>
      </w:r>
      <w:r>
        <w:rPr>
          <w:rFonts w:asciiTheme="majorHAnsi" w:hAnsiTheme="majorHAnsi" w:cs="David"/>
          <w:sz w:val="21"/>
          <w:szCs w:val="21"/>
        </w:rPr>
        <w:t xml:space="preserve">  </w:t>
      </w:r>
      <w:r w:rsidRPr="000E12EC">
        <w:rPr>
          <w:rFonts w:asciiTheme="majorHAnsi" w:hAnsiTheme="majorHAnsi" w:cs="David"/>
          <w:sz w:val="21"/>
          <w:szCs w:val="21"/>
        </w:rPr>
        <w:t>:</w:t>
      </w:r>
      <w:r w:rsidRPr="000E12EC">
        <w:rPr>
          <w:rFonts w:asciiTheme="majorHAnsi" w:hAnsiTheme="majorHAnsi" w:cs="David"/>
          <w:sz w:val="21"/>
          <w:szCs w:val="21"/>
        </w:rPr>
        <w:tab/>
      </w:r>
      <w:r>
        <w:rPr>
          <w:rFonts w:asciiTheme="majorHAnsi" w:hAnsiTheme="majorHAnsi" w:cs="David"/>
          <w:sz w:val="21"/>
          <w:szCs w:val="21"/>
        </w:rPr>
        <w:t xml:space="preserve">      </w:t>
      </w:r>
      <w:r w:rsidRPr="000E12EC">
        <w:rPr>
          <w:rFonts w:asciiTheme="majorHAnsi" w:hAnsiTheme="majorHAnsi" w:cs="David"/>
          <w:sz w:val="21"/>
          <w:szCs w:val="21"/>
        </w:rPr>
        <w:t>Z/OS, DB2</w:t>
      </w:r>
    </w:p>
    <w:p w:rsidR="00686814" w:rsidRPr="000E12EC" w:rsidP="00686814" w14:paraId="273D6C9B" w14:textId="77777777">
      <w:pPr>
        <w:spacing w:after="0" w:line="264" w:lineRule="auto"/>
        <w:ind w:left="0" w:firstLine="714"/>
        <w:jc w:val="left"/>
        <w:rPr>
          <w:rFonts w:asciiTheme="majorHAnsi" w:hAnsiTheme="majorHAnsi"/>
          <w:sz w:val="21"/>
          <w:szCs w:val="21"/>
          <w:lang w:eastAsia="en-US"/>
        </w:rPr>
      </w:pPr>
      <w:r w:rsidRPr="000E12EC">
        <w:rPr>
          <w:rFonts w:asciiTheme="majorHAnsi" w:hAnsiTheme="majorHAnsi"/>
          <w:sz w:val="21"/>
          <w:szCs w:val="21"/>
          <w:lang w:eastAsia="en-US"/>
        </w:rPr>
        <w:t>Role</w:t>
      </w:r>
      <w:r w:rsidRPr="000E12EC">
        <w:rPr>
          <w:rFonts w:asciiTheme="majorHAnsi" w:hAnsiTheme="majorHAnsi"/>
          <w:sz w:val="21"/>
          <w:szCs w:val="21"/>
          <w:lang w:eastAsia="en-US"/>
        </w:rPr>
        <w:tab/>
      </w:r>
      <w:r w:rsidRPr="000E12EC">
        <w:rPr>
          <w:rFonts w:asciiTheme="majorHAnsi" w:hAnsiTheme="majorHAnsi"/>
          <w:sz w:val="21"/>
          <w:szCs w:val="21"/>
          <w:lang w:eastAsia="en-US"/>
        </w:rPr>
        <w:tab/>
        <w:t xml:space="preserve">      </w:t>
      </w:r>
      <w:r w:rsidRPr="000E12EC">
        <w:rPr>
          <w:rFonts w:asciiTheme="majorHAnsi" w:hAnsiTheme="majorHAnsi"/>
          <w:sz w:val="21"/>
          <w:szCs w:val="21"/>
          <w:lang w:eastAsia="en-US"/>
        </w:rPr>
        <w:tab/>
        <w:t xml:space="preserve">  </w:t>
      </w:r>
      <w:r w:rsidRPr="000E12EC">
        <w:rPr>
          <w:rFonts w:asciiTheme="majorHAnsi" w:hAnsiTheme="majorHAnsi"/>
          <w:sz w:val="21"/>
          <w:szCs w:val="21"/>
          <w:lang w:eastAsia="en-US"/>
        </w:rPr>
        <w:tab/>
      </w:r>
      <w:r w:rsidRPr="000E12EC">
        <w:rPr>
          <w:rFonts w:asciiTheme="majorHAnsi" w:hAnsiTheme="majorHAnsi"/>
          <w:b/>
          <w:sz w:val="21"/>
          <w:szCs w:val="21"/>
          <w:lang w:eastAsia="en-US"/>
        </w:rPr>
        <w:t xml:space="preserve">: </w:t>
      </w:r>
      <w:r w:rsidRPr="000E12EC">
        <w:rPr>
          <w:rFonts w:asciiTheme="majorHAnsi" w:hAnsiTheme="majorHAnsi"/>
          <w:sz w:val="21"/>
          <w:szCs w:val="21"/>
          <w:lang w:eastAsia="en-US"/>
        </w:rPr>
        <w:tab/>
        <w:t xml:space="preserve">      </w:t>
      </w:r>
      <w:r w:rsidRPr="000E12EC">
        <w:rPr>
          <w:rFonts w:asciiTheme="majorHAnsi" w:hAnsiTheme="majorHAnsi"/>
          <w:bCs/>
          <w:sz w:val="21"/>
          <w:szCs w:val="21"/>
          <w:lang w:eastAsia="en-US"/>
        </w:rPr>
        <w:t>D</w:t>
      </w:r>
      <w:r>
        <w:rPr>
          <w:rFonts w:asciiTheme="majorHAnsi" w:hAnsiTheme="majorHAnsi"/>
          <w:bCs/>
          <w:sz w:val="21"/>
          <w:szCs w:val="21"/>
          <w:lang w:eastAsia="en-US"/>
        </w:rPr>
        <w:t>BA</w:t>
      </w:r>
    </w:p>
    <w:p w:rsidR="00686814" w:rsidP="00686814" w14:paraId="271F5A41" w14:textId="5144E7A4">
      <w:pPr>
        <w:spacing w:after="0"/>
        <w:rPr>
          <w:rFonts w:asciiTheme="majorHAnsi" w:hAnsiTheme="majorHAnsi" w:cs="David"/>
          <w:sz w:val="21"/>
          <w:szCs w:val="21"/>
        </w:rPr>
      </w:pPr>
    </w:p>
    <w:p w:rsidR="00265A2C" w:rsidP="00265A2C" w14:paraId="7F63EA14" w14:textId="77777777">
      <w:pPr>
        <w:pStyle w:val="ListParagraph"/>
        <w:spacing w:line="276" w:lineRule="auto"/>
        <w:ind w:left="0"/>
        <w:rPr>
          <w:rFonts w:ascii="Calibri" w:hAnsi="Calibri" w:cs="Calibri"/>
          <w:b/>
          <w:sz w:val="20"/>
          <w:szCs w:val="20"/>
          <w:u w:val="single"/>
        </w:rPr>
      </w:pPr>
    </w:p>
    <w:p w:rsidR="00265A2C" w:rsidRPr="00265A2C" w:rsidP="00265A2C" w14:paraId="0E6D9CB1" w14:textId="5602CAAA">
      <w:pPr>
        <w:pStyle w:val="ListParagraph"/>
        <w:spacing w:line="276" w:lineRule="auto"/>
        <w:ind w:left="0"/>
        <w:rPr>
          <w:rFonts w:asciiTheme="majorHAnsi" w:hAnsiTheme="majorHAnsi" w:cs="David"/>
          <w:sz w:val="21"/>
          <w:szCs w:val="21"/>
          <w:u w:val="single"/>
        </w:rPr>
      </w:pPr>
      <w:r w:rsidRPr="00265A2C">
        <w:rPr>
          <w:rFonts w:asciiTheme="majorHAnsi" w:hAnsiTheme="majorHAnsi" w:cs="David"/>
          <w:sz w:val="21"/>
          <w:szCs w:val="21"/>
        </w:rPr>
        <w:t xml:space="preserve">     </w:t>
      </w:r>
      <w:r>
        <w:rPr>
          <w:rFonts w:asciiTheme="majorHAnsi" w:hAnsiTheme="majorHAnsi" w:cs="David"/>
          <w:sz w:val="21"/>
          <w:szCs w:val="21"/>
        </w:rPr>
        <w:t xml:space="preserve">  </w:t>
      </w:r>
      <w:r w:rsidRPr="00265A2C">
        <w:rPr>
          <w:rFonts w:asciiTheme="majorHAnsi" w:hAnsiTheme="majorHAnsi" w:cs="David"/>
          <w:sz w:val="21"/>
          <w:szCs w:val="21"/>
        </w:rPr>
        <w:t xml:space="preserve"> </w:t>
      </w:r>
      <w:r w:rsidRPr="00265A2C">
        <w:rPr>
          <w:rFonts w:asciiTheme="majorHAnsi" w:hAnsiTheme="majorHAnsi" w:cs="David"/>
          <w:sz w:val="21"/>
          <w:szCs w:val="21"/>
          <w:u w:val="single"/>
        </w:rPr>
        <w:t>Description:</w:t>
      </w:r>
    </w:p>
    <w:p w:rsidR="00265A2C" w:rsidP="00265A2C" w14:paraId="1E20DF69" w14:textId="77777777">
      <w:pPr>
        <w:spacing w:after="0"/>
        <w:ind w:left="0" w:firstLine="0"/>
        <w:jc w:val="left"/>
      </w:pPr>
    </w:p>
    <w:p w:rsidR="00265A2C" w:rsidRPr="00265A2C" w:rsidP="00265A2C" w14:paraId="6E277FF4" w14:textId="77777777">
      <w:pPr>
        <w:spacing w:after="0"/>
        <w:ind w:left="0" w:firstLine="0"/>
        <w:jc w:val="left"/>
        <w:rPr>
          <w:rFonts w:asciiTheme="majorHAnsi" w:hAnsiTheme="majorHAnsi" w:cs="David"/>
          <w:sz w:val="21"/>
          <w:szCs w:val="21"/>
        </w:rPr>
      </w:pPr>
      <w:r w:rsidRPr="00265A2C">
        <w:rPr>
          <w:rFonts w:asciiTheme="majorHAnsi" w:hAnsiTheme="majorHAnsi" w:cs="David"/>
          <w:sz w:val="21"/>
          <w:szCs w:val="21"/>
        </w:rPr>
        <w:t>Walmart Inc. is an American multinational retail corporation that operates a chain of hypermarkets, discount department stores, and grocery stores from the United States, headquartered in Bentonville,</w:t>
      </w:r>
    </w:p>
    <w:p w:rsidR="00265A2C" w:rsidRPr="00686814" w:rsidP="00686814" w14:paraId="5B776514" w14:textId="77777777">
      <w:pPr>
        <w:spacing w:after="0"/>
        <w:rPr>
          <w:rFonts w:asciiTheme="majorHAnsi" w:hAnsiTheme="majorHAnsi" w:cs="David"/>
          <w:sz w:val="21"/>
          <w:szCs w:val="21"/>
        </w:rPr>
      </w:pPr>
    </w:p>
    <w:p w:rsidR="00686814" w:rsidRPr="00686814" w:rsidP="00686814" w14:paraId="78D635F8" w14:textId="77777777">
      <w:pPr>
        <w:spacing w:after="0"/>
        <w:rPr>
          <w:rFonts w:asciiTheme="majorHAnsi" w:hAnsiTheme="majorHAnsi" w:cs="David"/>
          <w:sz w:val="21"/>
          <w:szCs w:val="21"/>
        </w:rPr>
      </w:pPr>
      <w:r w:rsidRPr="00686814">
        <w:rPr>
          <w:rFonts w:asciiTheme="majorHAnsi" w:hAnsiTheme="majorHAnsi" w:cs="David"/>
          <w:sz w:val="21"/>
          <w:szCs w:val="21"/>
        </w:rPr>
        <w:t>Responsibilities:</w:t>
      </w:r>
    </w:p>
    <w:p w:rsidR="00686814" w:rsidRPr="00686814" w:rsidP="00686814" w14:paraId="4CE15A70" w14:textId="77777777">
      <w:pPr>
        <w:spacing w:after="0"/>
        <w:rPr>
          <w:rFonts w:asciiTheme="majorHAnsi" w:hAnsiTheme="majorHAnsi" w:cs="David"/>
          <w:sz w:val="21"/>
          <w:szCs w:val="21"/>
        </w:rPr>
      </w:pPr>
    </w:p>
    <w:p w:rsidR="00BB6BF7" w:rsidRPr="00BB6BF7" w:rsidP="00BB6BF7" w14:paraId="1C65EE73" w14:textId="087506C9">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Creating &amp; scheduling utilities like COPY, LOAD, REORG, RUNSTATS, MODIFY, RECOVER etc.</w:t>
      </w:r>
    </w:p>
    <w:p w:rsidR="00BB6BF7" w:rsidRPr="00BB6BF7" w:rsidP="00BB6BF7" w14:paraId="0D7968DA"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Creation of tablespaces as per the application requirement.</w:t>
      </w:r>
    </w:p>
    <w:p w:rsidR="00BB6BF7" w:rsidRPr="00BB6BF7" w:rsidP="00BB6BF7" w14:paraId="05B83A15"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Creating objects and respective indexes as requested by development teams</w:t>
      </w:r>
    </w:p>
    <w:p w:rsidR="00BB6BF7" w:rsidRPr="00BB6BF7" w:rsidP="00BB6BF7" w14:paraId="0798E4AA"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Troubleshoot the issues as and when required.</w:t>
      </w:r>
    </w:p>
    <w:p w:rsidR="00BB6BF7" w:rsidRPr="00BB6BF7" w:rsidP="00BB6BF7" w14:paraId="0F89079B"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Object Creation/alteration and Granting access.</w:t>
      </w:r>
    </w:p>
    <w:p w:rsidR="00BB6BF7" w:rsidRPr="00BB6BF7" w:rsidP="00BB6BF7" w14:paraId="16F5817B"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Monitoring the detail deadlock event monitor for any reported deadlocks in the database.</w:t>
      </w:r>
    </w:p>
    <w:p w:rsidR="00BB6BF7" w:rsidRPr="00BB6BF7" w:rsidP="00BB6BF7" w14:paraId="6374F9B0" w14:textId="77777777">
      <w:pPr>
        <w:numPr>
          <w:ilvl w:val="0"/>
          <w:numId w:val="15"/>
        </w:numPr>
        <w:spacing w:line="240" w:lineRule="exact"/>
        <w:rPr>
          <w:rFonts w:asciiTheme="majorHAnsi" w:hAnsiTheme="majorHAnsi" w:cs="David"/>
          <w:sz w:val="21"/>
          <w:szCs w:val="21"/>
        </w:rPr>
      </w:pPr>
      <w:bookmarkStart w:id="0" w:name="_Hlk138011425"/>
      <w:r w:rsidRPr="00BB6BF7">
        <w:rPr>
          <w:rFonts w:asciiTheme="majorHAnsi" w:hAnsiTheme="majorHAnsi" w:cs="David"/>
          <w:sz w:val="21"/>
          <w:szCs w:val="21"/>
        </w:rPr>
        <w:t>Analysis and recommendation for best access path for the application programs.</w:t>
      </w:r>
    </w:p>
    <w:p w:rsidR="00BB6BF7" w:rsidRPr="00BB6BF7" w:rsidP="00BB6BF7" w14:paraId="0794F70D"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Creation of new database / Table spaces / buffer pool and various objects.</w:t>
      </w:r>
    </w:p>
    <w:p w:rsidR="00BB6BF7" w:rsidRPr="00BB6BF7" w:rsidP="00BB6BF7" w14:paraId="78D66099"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Doing BIND/REBIND for new / existing applications</w:t>
      </w:r>
    </w:p>
    <w:p w:rsidR="00BB6BF7" w:rsidRPr="00BB6BF7" w:rsidP="00BB6BF7" w14:paraId="5344B43C"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Taking backups of Database, Table space.</w:t>
      </w:r>
    </w:p>
    <w:p w:rsidR="00BB6BF7" w:rsidRPr="00BB6BF7" w:rsidP="00BB6BF7" w14:paraId="0DC335F2"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bCs/>
          <w:sz w:val="21"/>
          <w:szCs w:val="21"/>
        </w:rPr>
        <w:t>Refresh of production database image to test servers.</w:t>
      </w:r>
    </w:p>
    <w:p w:rsidR="00BB6BF7" w:rsidRPr="00BB6BF7" w:rsidP="00BB6BF7" w14:paraId="14F937B8" w14:textId="43DC256A">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Managing backups &amp; archiving Logs for various types of recovery techniques and updating the statistics of data into DB2 tables</w:t>
      </w:r>
    </w:p>
    <w:bookmarkEnd w:id="0"/>
    <w:p w:rsidR="00BB6BF7" w:rsidRPr="00BB6BF7" w:rsidP="00BB6BF7" w14:paraId="37DB472A"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Troubleshooting production Issues, jobs and nightly batch process jobs 24*7.</w:t>
      </w:r>
    </w:p>
    <w:p w:rsidR="00BB6BF7" w:rsidRPr="00BB6BF7" w:rsidP="00BB6BF7" w14:paraId="7245EE5F"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 xml:space="preserve">Used Runs tats, </w:t>
      </w:r>
      <w:r w:rsidRPr="00BB6BF7">
        <w:rPr>
          <w:rFonts w:asciiTheme="majorHAnsi" w:hAnsiTheme="majorHAnsi" w:cs="David"/>
          <w:sz w:val="21"/>
          <w:szCs w:val="21"/>
        </w:rPr>
        <w:t>Reorg  to</w:t>
      </w:r>
      <w:r w:rsidRPr="00BB6BF7">
        <w:rPr>
          <w:rFonts w:asciiTheme="majorHAnsi" w:hAnsiTheme="majorHAnsi" w:cs="David"/>
          <w:sz w:val="21"/>
          <w:szCs w:val="21"/>
        </w:rPr>
        <w:t xml:space="preserve"> enhance application performance.</w:t>
      </w:r>
    </w:p>
    <w:p w:rsidR="00BB6BF7" w:rsidRPr="00BB6BF7" w:rsidP="00BB6BF7" w14:paraId="7FD6A3BA" w14:textId="77777777">
      <w:pPr>
        <w:numPr>
          <w:ilvl w:val="0"/>
          <w:numId w:val="15"/>
        </w:numPr>
        <w:spacing w:line="240" w:lineRule="exact"/>
        <w:rPr>
          <w:rFonts w:asciiTheme="majorHAnsi" w:hAnsiTheme="majorHAnsi" w:cs="David"/>
          <w:sz w:val="21"/>
          <w:szCs w:val="21"/>
        </w:rPr>
      </w:pPr>
      <w:r w:rsidRPr="00BB6BF7">
        <w:rPr>
          <w:rFonts w:asciiTheme="majorHAnsi" w:hAnsiTheme="majorHAnsi" w:cs="David"/>
          <w:sz w:val="21"/>
          <w:szCs w:val="21"/>
        </w:rPr>
        <w:t>Monitoring the scheduled jobs like backups, data loads etc.</w:t>
      </w:r>
    </w:p>
    <w:p w:rsidR="00686814" w:rsidP="00226203" w14:paraId="7A8A82D7" w14:textId="58C6F274">
      <w:pPr>
        <w:spacing w:line="240" w:lineRule="exact"/>
        <w:rPr>
          <w:rFonts w:asciiTheme="majorHAnsi" w:hAnsiTheme="majorHAnsi" w:cs="David"/>
          <w:sz w:val="21"/>
          <w:szCs w:val="21"/>
        </w:rPr>
      </w:pPr>
    </w:p>
    <w:p w:rsidR="00BD4B8E" w:rsidRPr="000E12EC" w:rsidP="00226203" w14:paraId="63502DEC" w14:textId="77777777">
      <w:pPr>
        <w:spacing w:line="240" w:lineRule="exact"/>
        <w:rPr>
          <w:rFonts w:asciiTheme="majorHAnsi" w:hAnsiTheme="majorHAnsi" w:cs="David"/>
          <w:sz w:val="21"/>
          <w:szCs w:val="21"/>
        </w:rPr>
      </w:pPr>
    </w:p>
    <w:p w:rsidR="00EC79F5" w:rsidP="00EC79F5" w14:paraId="29554D36" w14:textId="1071BCAC">
      <w:pPr>
        <w:spacing w:after="0"/>
        <w:ind w:left="0" w:firstLine="0"/>
        <w:jc w:val="left"/>
        <w:rPr>
          <w:rFonts w:asciiTheme="majorHAnsi" w:hAnsiTheme="majorHAnsi"/>
          <w:sz w:val="21"/>
          <w:szCs w:val="21"/>
          <w:lang w:eastAsia="en-US"/>
        </w:rPr>
      </w:pPr>
      <w:bookmarkStart w:id="1" w:name="_Hlk72168627"/>
      <w:r w:rsidRPr="000E12EC">
        <w:rPr>
          <w:rFonts w:asciiTheme="majorHAnsi" w:hAnsiTheme="majorHAnsi"/>
          <w:b/>
          <w:sz w:val="21"/>
          <w:szCs w:val="21"/>
          <w:lang w:eastAsia="en-US"/>
        </w:rPr>
        <w:t>PROJECTS</w:t>
      </w:r>
      <w:r w:rsidRPr="000E12EC">
        <w:rPr>
          <w:rFonts w:asciiTheme="majorHAnsi" w:hAnsiTheme="majorHAnsi"/>
          <w:sz w:val="21"/>
          <w:szCs w:val="21"/>
          <w:lang w:eastAsia="en-US"/>
        </w:rPr>
        <w:t>:</w:t>
      </w:r>
    </w:p>
    <w:p w:rsidR="009D2A79" w:rsidRPr="000E12EC" w:rsidP="00EC79F5" w14:paraId="765FD70A" w14:textId="77777777">
      <w:pPr>
        <w:spacing w:after="0"/>
        <w:ind w:left="0" w:firstLine="0"/>
        <w:jc w:val="left"/>
        <w:rPr>
          <w:rFonts w:asciiTheme="majorHAnsi" w:hAnsiTheme="majorHAnsi"/>
          <w:sz w:val="21"/>
          <w:szCs w:val="21"/>
          <w:lang w:eastAsia="en-US"/>
        </w:rPr>
      </w:pPr>
    </w:p>
    <w:p w:rsidR="00EC79F5" w:rsidRPr="000E12EC" w:rsidP="00EC79F5" w14:paraId="487FD327" w14:textId="6D815A1D">
      <w:pPr>
        <w:spacing w:after="0"/>
        <w:ind w:left="0" w:firstLine="0"/>
        <w:jc w:val="left"/>
        <w:rPr>
          <w:rFonts w:asciiTheme="majorHAnsi" w:hAnsiTheme="majorHAnsi"/>
          <w:sz w:val="21"/>
          <w:szCs w:val="21"/>
          <w:lang w:eastAsia="en-US"/>
        </w:rPr>
      </w:pPr>
      <w:r w:rsidRPr="000E12EC">
        <w:rPr>
          <w:rFonts w:asciiTheme="majorHAnsi" w:hAnsiTheme="majorHAnsi"/>
          <w:b/>
          <w:bCs/>
          <w:sz w:val="21"/>
          <w:szCs w:val="21"/>
          <w:lang w:eastAsia="en-US"/>
        </w:rPr>
        <w:t xml:space="preserve">Project1: </w:t>
      </w:r>
    </w:p>
    <w:p w:rsidR="00EC79F5" w:rsidRPr="000E12EC" w:rsidP="00EC79F5" w14:paraId="711C5FBD" w14:textId="4661AD1D">
      <w:pPr>
        <w:spacing w:after="0" w:line="264" w:lineRule="auto"/>
        <w:ind w:left="0" w:firstLine="714"/>
        <w:jc w:val="left"/>
        <w:rPr>
          <w:rFonts w:asciiTheme="majorHAnsi" w:hAnsiTheme="majorHAnsi"/>
          <w:sz w:val="21"/>
          <w:szCs w:val="21"/>
          <w:lang w:eastAsia="en-US"/>
        </w:rPr>
      </w:pPr>
      <w:r w:rsidRPr="000E12EC">
        <w:rPr>
          <w:rFonts w:asciiTheme="majorHAnsi" w:hAnsiTheme="majorHAnsi"/>
          <w:sz w:val="21"/>
          <w:szCs w:val="21"/>
          <w:lang w:eastAsia="en-US"/>
        </w:rPr>
        <w:t>Client</w:t>
      </w:r>
      <w:r w:rsidRPr="000E12EC">
        <w:rPr>
          <w:rFonts w:asciiTheme="majorHAnsi" w:hAnsiTheme="majorHAnsi"/>
          <w:sz w:val="21"/>
          <w:szCs w:val="21"/>
          <w:lang w:eastAsia="en-US"/>
        </w:rPr>
        <w:tab/>
      </w:r>
      <w:r w:rsidRPr="000E12EC">
        <w:rPr>
          <w:rFonts w:asciiTheme="majorHAnsi" w:hAnsiTheme="majorHAnsi"/>
          <w:sz w:val="21"/>
          <w:szCs w:val="21"/>
          <w:lang w:eastAsia="en-US"/>
        </w:rPr>
        <w:tab/>
      </w:r>
      <w:r w:rsidRPr="000E12EC">
        <w:rPr>
          <w:rFonts w:asciiTheme="majorHAnsi" w:hAnsiTheme="majorHAnsi"/>
          <w:sz w:val="21"/>
          <w:szCs w:val="21"/>
          <w:lang w:eastAsia="en-US"/>
        </w:rPr>
        <w:tab/>
      </w:r>
      <w:r w:rsidRPr="000E12EC">
        <w:rPr>
          <w:rFonts w:asciiTheme="majorHAnsi" w:hAnsiTheme="majorHAnsi"/>
          <w:sz w:val="21"/>
          <w:szCs w:val="21"/>
          <w:lang w:eastAsia="en-US"/>
        </w:rPr>
        <w:tab/>
      </w:r>
      <w:r w:rsidRPr="000E12EC">
        <w:rPr>
          <w:rFonts w:asciiTheme="majorHAnsi" w:hAnsiTheme="majorHAnsi"/>
          <w:b/>
          <w:bCs/>
          <w:sz w:val="21"/>
          <w:szCs w:val="21"/>
          <w:lang w:eastAsia="en-US"/>
        </w:rPr>
        <w:t>:</w:t>
      </w:r>
      <w:r w:rsidRPr="000E12EC">
        <w:rPr>
          <w:rFonts w:asciiTheme="majorHAnsi" w:hAnsiTheme="majorHAnsi"/>
          <w:sz w:val="21"/>
          <w:szCs w:val="21"/>
          <w:lang w:eastAsia="en-US"/>
        </w:rPr>
        <w:tab/>
        <w:t xml:space="preserve">      </w:t>
      </w:r>
      <w:r w:rsidRPr="007A4EA5" w:rsidR="007A4EA5">
        <w:rPr>
          <w:rFonts w:ascii="Calibri" w:hAnsi="Calibri" w:cs="Calibri"/>
          <w:sz w:val="20"/>
          <w:szCs w:val="20"/>
          <w:lang w:eastAsia="en-US"/>
        </w:rPr>
        <w:t>Arbill</w:t>
      </w:r>
      <w:r w:rsidR="009A4552">
        <w:rPr>
          <w:rFonts w:asciiTheme="majorHAnsi" w:hAnsiTheme="majorHAnsi"/>
          <w:sz w:val="21"/>
          <w:szCs w:val="21"/>
          <w:lang w:eastAsia="en-US"/>
        </w:rPr>
        <w:t xml:space="preserve"> </w:t>
      </w:r>
    </w:p>
    <w:p w:rsidR="00EC79F5" w:rsidP="00EC79F5" w14:paraId="3BD7E747" w14:textId="145EBAB6">
      <w:pPr>
        <w:spacing w:after="0" w:line="264" w:lineRule="auto"/>
        <w:ind w:left="0" w:firstLine="0"/>
        <w:jc w:val="left"/>
        <w:rPr>
          <w:rFonts w:asciiTheme="majorHAnsi" w:hAnsiTheme="majorHAnsi"/>
          <w:b/>
          <w:sz w:val="21"/>
          <w:szCs w:val="21"/>
          <w:lang w:eastAsia="en-US"/>
        </w:rPr>
      </w:pPr>
      <w:r w:rsidRPr="000E12EC">
        <w:rPr>
          <w:rFonts w:asciiTheme="majorHAnsi" w:hAnsiTheme="majorHAnsi"/>
          <w:sz w:val="21"/>
          <w:szCs w:val="21"/>
          <w:lang w:eastAsia="en-US"/>
        </w:rPr>
        <w:t xml:space="preserve">           </w:t>
      </w:r>
      <w:r w:rsidR="000E12EC">
        <w:rPr>
          <w:rFonts w:asciiTheme="majorHAnsi" w:hAnsiTheme="majorHAnsi"/>
          <w:sz w:val="21"/>
          <w:szCs w:val="21"/>
          <w:lang w:eastAsia="en-US"/>
        </w:rPr>
        <w:t xml:space="preserve">    </w:t>
      </w:r>
      <w:r w:rsidRPr="000E12EC" w:rsidR="00F001D6">
        <w:rPr>
          <w:rFonts w:asciiTheme="majorHAnsi" w:hAnsiTheme="majorHAnsi"/>
          <w:sz w:val="21"/>
          <w:szCs w:val="21"/>
          <w:lang w:eastAsia="en-US"/>
        </w:rPr>
        <w:t xml:space="preserve">Duration </w:t>
      </w:r>
      <w:r w:rsidRPr="000E12EC" w:rsidR="00F001D6">
        <w:rPr>
          <w:rFonts w:asciiTheme="majorHAnsi" w:hAnsiTheme="majorHAnsi"/>
          <w:sz w:val="21"/>
          <w:szCs w:val="21"/>
          <w:lang w:eastAsia="en-US"/>
        </w:rPr>
        <w:tab/>
      </w:r>
      <w:r w:rsidRPr="000E12EC">
        <w:rPr>
          <w:rFonts w:asciiTheme="majorHAnsi" w:hAnsiTheme="majorHAnsi"/>
          <w:sz w:val="21"/>
          <w:szCs w:val="21"/>
          <w:lang w:eastAsia="en-US"/>
        </w:rPr>
        <w:t xml:space="preserve"> </w:t>
      </w:r>
      <w:r w:rsidRPr="000E12EC">
        <w:rPr>
          <w:rFonts w:asciiTheme="majorHAnsi" w:hAnsiTheme="majorHAnsi"/>
          <w:b/>
          <w:sz w:val="21"/>
          <w:szCs w:val="21"/>
          <w:lang w:eastAsia="en-US"/>
        </w:rPr>
        <w:tab/>
      </w:r>
      <w:r w:rsidRPr="000E12EC">
        <w:rPr>
          <w:rFonts w:asciiTheme="majorHAnsi" w:hAnsiTheme="majorHAnsi"/>
          <w:b/>
          <w:sz w:val="21"/>
          <w:szCs w:val="21"/>
          <w:lang w:eastAsia="en-US"/>
        </w:rPr>
        <w:tab/>
        <w:t>:</w:t>
      </w:r>
      <w:r w:rsidRPr="000E12EC">
        <w:rPr>
          <w:rFonts w:asciiTheme="majorHAnsi" w:hAnsiTheme="majorHAnsi"/>
          <w:sz w:val="21"/>
          <w:szCs w:val="21"/>
          <w:lang w:eastAsia="en-US"/>
        </w:rPr>
        <w:t xml:space="preserve"> </w:t>
      </w:r>
      <w:r w:rsidRPr="000E12EC">
        <w:rPr>
          <w:rFonts w:asciiTheme="majorHAnsi" w:hAnsiTheme="majorHAnsi"/>
          <w:sz w:val="21"/>
          <w:szCs w:val="21"/>
          <w:lang w:eastAsia="en-US"/>
        </w:rPr>
        <w:tab/>
        <w:t xml:space="preserve">      </w:t>
      </w:r>
      <w:r w:rsidR="009E4B2A">
        <w:rPr>
          <w:rFonts w:asciiTheme="majorHAnsi" w:hAnsiTheme="majorHAnsi"/>
          <w:sz w:val="21"/>
          <w:szCs w:val="21"/>
          <w:lang w:eastAsia="en-US"/>
        </w:rPr>
        <w:t>April</w:t>
      </w:r>
      <w:r w:rsidR="002C40CE">
        <w:rPr>
          <w:rFonts w:asciiTheme="majorHAnsi" w:hAnsiTheme="majorHAnsi"/>
          <w:sz w:val="21"/>
          <w:szCs w:val="21"/>
          <w:lang w:eastAsia="en-US"/>
        </w:rPr>
        <w:t xml:space="preserve"> 201</w:t>
      </w:r>
      <w:r w:rsidR="009E4B2A">
        <w:rPr>
          <w:rFonts w:asciiTheme="majorHAnsi" w:hAnsiTheme="majorHAnsi"/>
          <w:sz w:val="21"/>
          <w:szCs w:val="21"/>
          <w:lang w:eastAsia="en-US"/>
        </w:rPr>
        <w:t>7</w:t>
      </w:r>
      <w:r w:rsidRPr="000E12EC">
        <w:rPr>
          <w:rFonts w:asciiTheme="majorHAnsi" w:hAnsiTheme="majorHAnsi"/>
          <w:sz w:val="21"/>
          <w:szCs w:val="21"/>
          <w:lang w:eastAsia="en-US"/>
        </w:rPr>
        <w:t xml:space="preserve"> to </w:t>
      </w:r>
      <w:r w:rsidR="009E4B2A">
        <w:rPr>
          <w:rFonts w:asciiTheme="majorHAnsi" w:hAnsiTheme="majorHAnsi"/>
          <w:sz w:val="21"/>
          <w:szCs w:val="21"/>
          <w:lang w:eastAsia="en-US"/>
        </w:rPr>
        <w:t>July</w:t>
      </w:r>
      <w:r w:rsidR="005A034F">
        <w:rPr>
          <w:rFonts w:asciiTheme="majorHAnsi" w:hAnsiTheme="majorHAnsi"/>
          <w:sz w:val="21"/>
          <w:szCs w:val="21"/>
          <w:lang w:eastAsia="en-US"/>
        </w:rPr>
        <w:t xml:space="preserve"> 202</w:t>
      </w:r>
      <w:r w:rsidR="009E4B2A">
        <w:rPr>
          <w:rFonts w:asciiTheme="majorHAnsi" w:hAnsiTheme="majorHAnsi"/>
          <w:sz w:val="21"/>
          <w:szCs w:val="21"/>
          <w:lang w:eastAsia="en-US"/>
        </w:rPr>
        <w:t>0</w:t>
      </w:r>
      <w:r w:rsidRPr="000E12EC">
        <w:rPr>
          <w:rFonts w:asciiTheme="majorHAnsi" w:hAnsiTheme="majorHAnsi"/>
          <w:b/>
          <w:sz w:val="21"/>
          <w:szCs w:val="21"/>
          <w:lang w:eastAsia="en-US"/>
        </w:rPr>
        <w:tab/>
      </w:r>
    </w:p>
    <w:p w:rsidR="00A95D32" w:rsidRPr="000E12EC" w:rsidP="00EC79F5" w14:paraId="520B6EB7" w14:textId="420F3D82">
      <w:pPr>
        <w:spacing w:after="0" w:line="264" w:lineRule="auto"/>
        <w:ind w:left="0" w:firstLine="0"/>
        <w:jc w:val="left"/>
        <w:rPr>
          <w:rFonts w:asciiTheme="majorHAnsi" w:hAnsiTheme="majorHAnsi"/>
          <w:sz w:val="21"/>
          <w:szCs w:val="21"/>
          <w:lang w:eastAsia="en-US"/>
        </w:rPr>
      </w:pPr>
      <w:r>
        <w:rPr>
          <w:rFonts w:asciiTheme="majorHAnsi" w:hAnsiTheme="majorHAnsi" w:cs="David"/>
          <w:sz w:val="21"/>
          <w:szCs w:val="21"/>
        </w:rPr>
        <w:t xml:space="preserve">               </w:t>
      </w:r>
      <w:r w:rsidRPr="000E12EC">
        <w:rPr>
          <w:rFonts w:asciiTheme="majorHAnsi" w:hAnsiTheme="majorHAnsi" w:cs="David"/>
          <w:sz w:val="21"/>
          <w:szCs w:val="21"/>
        </w:rPr>
        <w:t>Environment</w:t>
      </w:r>
      <w:r w:rsidRPr="000E12EC">
        <w:rPr>
          <w:rFonts w:asciiTheme="majorHAnsi" w:hAnsiTheme="majorHAnsi" w:cs="David"/>
          <w:sz w:val="21"/>
          <w:szCs w:val="21"/>
        </w:rPr>
        <w:tab/>
      </w:r>
      <w:r>
        <w:rPr>
          <w:rFonts w:asciiTheme="majorHAnsi" w:hAnsiTheme="majorHAnsi" w:cs="David"/>
          <w:sz w:val="21"/>
          <w:szCs w:val="21"/>
        </w:rPr>
        <w:t xml:space="preserve">                             </w:t>
      </w:r>
      <w:r>
        <w:rPr>
          <w:rFonts w:asciiTheme="majorHAnsi" w:hAnsiTheme="majorHAnsi" w:cs="David"/>
          <w:sz w:val="21"/>
          <w:szCs w:val="21"/>
        </w:rPr>
        <w:t xml:space="preserve">  </w:t>
      </w:r>
      <w:r w:rsidRPr="000E12EC">
        <w:rPr>
          <w:rFonts w:asciiTheme="majorHAnsi" w:hAnsiTheme="majorHAnsi" w:cs="David"/>
          <w:sz w:val="21"/>
          <w:szCs w:val="21"/>
        </w:rPr>
        <w:t>:</w:t>
      </w:r>
      <w:r w:rsidRPr="000E12EC">
        <w:rPr>
          <w:rFonts w:asciiTheme="majorHAnsi" w:hAnsiTheme="majorHAnsi" w:cs="David"/>
          <w:sz w:val="21"/>
          <w:szCs w:val="21"/>
        </w:rPr>
        <w:tab/>
      </w:r>
      <w:r>
        <w:rPr>
          <w:rFonts w:asciiTheme="majorHAnsi" w:hAnsiTheme="majorHAnsi" w:cs="David"/>
          <w:sz w:val="21"/>
          <w:szCs w:val="21"/>
        </w:rPr>
        <w:t xml:space="preserve">      </w:t>
      </w:r>
      <w:r w:rsidRPr="000E12EC">
        <w:rPr>
          <w:rFonts w:asciiTheme="majorHAnsi" w:hAnsiTheme="majorHAnsi" w:cs="David"/>
          <w:sz w:val="21"/>
          <w:szCs w:val="21"/>
        </w:rPr>
        <w:t>Z/OS, DB2</w:t>
      </w:r>
    </w:p>
    <w:p w:rsidR="00EC79F5" w:rsidRPr="000E12EC" w:rsidP="00EC79F5" w14:paraId="64D05B11" w14:textId="5B8EB292">
      <w:pPr>
        <w:spacing w:after="0" w:line="264" w:lineRule="auto"/>
        <w:ind w:left="0" w:firstLine="714"/>
        <w:jc w:val="left"/>
        <w:rPr>
          <w:rFonts w:asciiTheme="majorHAnsi" w:hAnsiTheme="majorHAnsi"/>
          <w:sz w:val="21"/>
          <w:szCs w:val="21"/>
          <w:lang w:eastAsia="en-US"/>
        </w:rPr>
      </w:pPr>
      <w:r w:rsidRPr="000E12EC">
        <w:rPr>
          <w:rFonts w:asciiTheme="majorHAnsi" w:hAnsiTheme="majorHAnsi"/>
          <w:sz w:val="21"/>
          <w:szCs w:val="21"/>
          <w:lang w:eastAsia="en-US"/>
        </w:rPr>
        <w:t>Role</w:t>
      </w:r>
      <w:r w:rsidRPr="000E12EC">
        <w:rPr>
          <w:rFonts w:asciiTheme="majorHAnsi" w:hAnsiTheme="majorHAnsi"/>
          <w:sz w:val="21"/>
          <w:szCs w:val="21"/>
          <w:lang w:eastAsia="en-US"/>
        </w:rPr>
        <w:tab/>
      </w:r>
      <w:r w:rsidRPr="000E12EC">
        <w:rPr>
          <w:rFonts w:asciiTheme="majorHAnsi" w:hAnsiTheme="majorHAnsi"/>
          <w:sz w:val="21"/>
          <w:szCs w:val="21"/>
          <w:lang w:eastAsia="en-US"/>
        </w:rPr>
        <w:tab/>
        <w:t xml:space="preserve">      </w:t>
      </w:r>
      <w:r w:rsidRPr="000E12EC">
        <w:rPr>
          <w:rFonts w:asciiTheme="majorHAnsi" w:hAnsiTheme="majorHAnsi"/>
          <w:sz w:val="21"/>
          <w:szCs w:val="21"/>
          <w:lang w:eastAsia="en-US"/>
        </w:rPr>
        <w:tab/>
        <w:t xml:space="preserve">  </w:t>
      </w:r>
      <w:r w:rsidRPr="000E12EC">
        <w:rPr>
          <w:rFonts w:asciiTheme="majorHAnsi" w:hAnsiTheme="majorHAnsi"/>
          <w:sz w:val="21"/>
          <w:szCs w:val="21"/>
          <w:lang w:eastAsia="en-US"/>
        </w:rPr>
        <w:tab/>
      </w:r>
      <w:r w:rsidRPr="000E12EC">
        <w:rPr>
          <w:rFonts w:asciiTheme="majorHAnsi" w:hAnsiTheme="majorHAnsi"/>
          <w:b/>
          <w:sz w:val="21"/>
          <w:szCs w:val="21"/>
          <w:lang w:eastAsia="en-US"/>
        </w:rPr>
        <w:t xml:space="preserve">: </w:t>
      </w:r>
      <w:r w:rsidRPr="000E12EC">
        <w:rPr>
          <w:rFonts w:asciiTheme="majorHAnsi" w:hAnsiTheme="majorHAnsi"/>
          <w:sz w:val="21"/>
          <w:szCs w:val="21"/>
          <w:lang w:eastAsia="en-US"/>
        </w:rPr>
        <w:tab/>
        <w:t xml:space="preserve">      </w:t>
      </w:r>
      <w:r w:rsidRPr="000E12EC">
        <w:rPr>
          <w:rFonts w:asciiTheme="majorHAnsi" w:hAnsiTheme="majorHAnsi"/>
          <w:bCs/>
          <w:sz w:val="21"/>
          <w:szCs w:val="21"/>
          <w:lang w:eastAsia="en-US"/>
        </w:rPr>
        <w:t>D</w:t>
      </w:r>
      <w:r w:rsidR="00A95D32">
        <w:rPr>
          <w:rFonts w:asciiTheme="majorHAnsi" w:hAnsiTheme="majorHAnsi"/>
          <w:bCs/>
          <w:sz w:val="21"/>
          <w:szCs w:val="21"/>
          <w:lang w:eastAsia="en-US"/>
        </w:rPr>
        <w:t>BA</w:t>
      </w:r>
    </w:p>
    <w:p w:rsidR="00EC79F5" w:rsidRPr="000E12EC" w:rsidP="00EC79F5" w14:paraId="284297EF" w14:textId="77777777">
      <w:pPr>
        <w:spacing w:after="0"/>
        <w:ind w:left="0" w:firstLine="0"/>
        <w:jc w:val="left"/>
        <w:rPr>
          <w:rFonts w:asciiTheme="majorHAnsi" w:hAnsiTheme="majorHAnsi"/>
          <w:sz w:val="21"/>
          <w:szCs w:val="21"/>
          <w:lang w:eastAsia="en-US"/>
        </w:rPr>
      </w:pPr>
    </w:p>
    <w:p w:rsidR="007A4EA5" w:rsidRPr="007A4EA5" w:rsidP="007A4EA5" w14:paraId="14A5BC0D" w14:textId="77777777">
      <w:pPr>
        <w:spacing w:after="0"/>
        <w:ind w:left="0" w:firstLine="0"/>
        <w:jc w:val="left"/>
        <w:rPr>
          <w:rFonts w:asciiTheme="majorHAnsi" w:hAnsiTheme="majorHAnsi"/>
          <w:b/>
          <w:sz w:val="21"/>
          <w:szCs w:val="21"/>
          <w:u w:val="single"/>
          <w:lang w:eastAsia="en-US"/>
        </w:rPr>
      </w:pPr>
      <w:r w:rsidRPr="007A4EA5">
        <w:rPr>
          <w:rFonts w:asciiTheme="majorHAnsi" w:hAnsiTheme="majorHAnsi"/>
          <w:b/>
          <w:sz w:val="21"/>
          <w:szCs w:val="21"/>
          <w:u w:val="single"/>
          <w:lang w:eastAsia="en-US"/>
        </w:rPr>
        <w:t>Description:</w:t>
      </w:r>
    </w:p>
    <w:p w:rsidR="007A4EA5" w:rsidRPr="007A4EA5" w:rsidP="007A4EA5" w14:paraId="352C0BFA" w14:textId="77777777">
      <w:pPr>
        <w:spacing w:after="0"/>
        <w:ind w:left="0" w:firstLine="0"/>
        <w:jc w:val="left"/>
        <w:rPr>
          <w:rFonts w:asciiTheme="majorHAnsi" w:hAnsiTheme="majorHAnsi"/>
          <w:sz w:val="21"/>
          <w:szCs w:val="21"/>
          <w:lang w:eastAsia="en-US"/>
        </w:rPr>
      </w:pPr>
    </w:p>
    <w:p w:rsidR="007A4EA5" w:rsidRPr="007A4EA5" w:rsidP="007A4EA5" w14:paraId="75D433B5" w14:textId="70AF1C7E">
      <w:pPr>
        <w:spacing w:after="0"/>
        <w:ind w:left="0" w:firstLine="0"/>
        <w:jc w:val="left"/>
        <w:rPr>
          <w:rFonts w:asciiTheme="majorHAnsi" w:hAnsiTheme="majorHAnsi"/>
          <w:b/>
          <w:sz w:val="21"/>
          <w:szCs w:val="21"/>
          <w:lang w:eastAsia="en-US"/>
        </w:rPr>
      </w:pPr>
      <w:bookmarkStart w:id="2" w:name="_Hlk101918784"/>
      <w:r w:rsidRPr="007A4EA5">
        <w:rPr>
          <w:rFonts w:asciiTheme="majorHAnsi" w:hAnsiTheme="majorHAnsi"/>
          <w:sz w:val="21"/>
          <w:szCs w:val="21"/>
          <w:lang w:eastAsia="en-US"/>
        </w:rPr>
        <w:t>Arbill</w:t>
      </w:r>
      <w:r w:rsidRPr="007A4EA5">
        <w:rPr>
          <w:rFonts w:asciiTheme="majorHAnsi" w:hAnsiTheme="majorHAnsi"/>
          <w:sz w:val="21"/>
          <w:szCs w:val="21"/>
          <w:lang w:eastAsia="en-US"/>
        </w:rPr>
        <w:t xml:space="preserve"> is a manufacturer and distributor of industrial safety products and a service provider of safety compliance training and assessments. We manufacture the </w:t>
      </w:r>
      <w:r w:rsidRPr="007A4EA5">
        <w:rPr>
          <w:rFonts w:asciiTheme="majorHAnsi" w:hAnsiTheme="majorHAnsi"/>
          <w:sz w:val="21"/>
          <w:szCs w:val="21"/>
          <w:lang w:eastAsia="en-US"/>
        </w:rPr>
        <w:t>Truline</w:t>
      </w:r>
      <w:r w:rsidRPr="007A4EA5">
        <w:rPr>
          <w:rFonts w:asciiTheme="majorHAnsi" w:hAnsiTheme="majorHAnsi"/>
          <w:sz w:val="21"/>
          <w:szCs w:val="21"/>
          <w:lang w:eastAsia="en-US"/>
        </w:rPr>
        <w:t xml:space="preserve"> brand of products, </w:t>
      </w:r>
      <w:r w:rsidRPr="007A4EA5">
        <w:rPr>
          <w:rFonts w:asciiTheme="majorHAnsi" w:hAnsiTheme="majorHAnsi"/>
          <w:sz w:val="21"/>
          <w:szCs w:val="21"/>
          <w:lang w:eastAsia="en-US"/>
        </w:rPr>
        <w:t>i.e.</w:t>
      </w:r>
      <w:r w:rsidRPr="007A4EA5">
        <w:rPr>
          <w:rFonts w:asciiTheme="majorHAnsi" w:hAnsiTheme="majorHAnsi"/>
          <w:sz w:val="21"/>
          <w:szCs w:val="21"/>
          <w:lang w:eastAsia="en-US"/>
        </w:rPr>
        <w:t xml:space="preserve"> Gloves, Eyewear, Protective Clothing, Head Protection and Respiratory.</w:t>
      </w:r>
    </w:p>
    <w:bookmarkEnd w:id="2"/>
    <w:p w:rsidR="00EC79F5" w:rsidP="00EC79F5" w14:paraId="4EF27CEA" w14:textId="6D8B9A7B">
      <w:pPr>
        <w:spacing w:after="0"/>
        <w:ind w:left="0" w:firstLine="0"/>
        <w:jc w:val="left"/>
        <w:rPr>
          <w:rFonts w:asciiTheme="majorHAnsi" w:hAnsiTheme="majorHAnsi"/>
          <w:sz w:val="21"/>
          <w:szCs w:val="21"/>
          <w:lang w:eastAsia="en-US"/>
        </w:rPr>
      </w:pPr>
    </w:p>
    <w:p w:rsidR="007A4EA5" w:rsidRPr="000E12EC" w:rsidP="00EC79F5" w14:paraId="1FB248D6" w14:textId="77777777">
      <w:pPr>
        <w:spacing w:after="0"/>
        <w:ind w:left="0" w:firstLine="0"/>
        <w:jc w:val="left"/>
        <w:rPr>
          <w:rFonts w:asciiTheme="majorHAnsi" w:hAnsiTheme="majorHAnsi"/>
          <w:sz w:val="21"/>
          <w:szCs w:val="21"/>
          <w:lang w:eastAsia="en-US"/>
        </w:rPr>
      </w:pPr>
    </w:p>
    <w:p w:rsidR="00EC79F5" w:rsidRPr="000E12EC" w:rsidP="00EC79F5" w14:paraId="47AF041C" w14:textId="77777777">
      <w:pPr>
        <w:spacing w:after="0"/>
        <w:ind w:left="0" w:firstLine="0"/>
        <w:jc w:val="left"/>
        <w:rPr>
          <w:rFonts w:asciiTheme="majorHAnsi" w:hAnsiTheme="majorHAnsi"/>
          <w:sz w:val="21"/>
          <w:szCs w:val="21"/>
          <w:lang w:eastAsia="en-US"/>
        </w:rPr>
      </w:pPr>
      <w:r w:rsidRPr="00070D16">
        <w:rPr>
          <w:rFonts w:asciiTheme="majorHAnsi" w:hAnsiTheme="majorHAnsi"/>
          <w:b/>
          <w:bCs/>
          <w:color w:val="000000"/>
          <w:sz w:val="21"/>
          <w:szCs w:val="21"/>
          <w:u w:val="single"/>
          <w:lang w:eastAsia="en-US"/>
        </w:rPr>
        <w:t>Responsibilities</w:t>
      </w:r>
      <w:r w:rsidRPr="000E12EC">
        <w:rPr>
          <w:rFonts w:asciiTheme="majorHAnsi" w:hAnsiTheme="majorHAnsi"/>
          <w:b/>
          <w:bCs/>
          <w:color w:val="000000"/>
          <w:sz w:val="21"/>
          <w:szCs w:val="21"/>
          <w:lang w:eastAsia="en-US"/>
        </w:rPr>
        <w:t>:</w:t>
      </w:r>
      <w:r w:rsidRPr="000E12EC">
        <w:rPr>
          <w:rFonts w:asciiTheme="majorHAnsi" w:hAnsiTheme="majorHAnsi"/>
          <w:sz w:val="21"/>
          <w:szCs w:val="21"/>
          <w:lang w:eastAsia="en-US"/>
        </w:rPr>
        <w:t xml:space="preserve"> </w:t>
      </w:r>
    </w:p>
    <w:p w:rsidR="00EC79F5" w:rsidRPr="000E12EC" w:rsidP="00EC79F5" w14:paraId="203D7D9E" w14:textId="77777777">
      <w:pPr>
        <w:spacing w:after="0"/>
        <w:ind w:left="0" w:firstLine="0"/>
        <w:jc w:val="left"/>
        <w:rPr>
          <w:rFonts w:asciiTheme="majorHAnsi" w:hAnsiTheme="majorHAnsi"/>
          <w:sz w:val="21"/>
          <w:szCs w:val="21"/>
          <w:lang w:eastAsia="en-US"/>
        </w:rPr>
      </w:pPr>
    </w:p>
    <w:bookmarkEnd w:id="1"/>
    <w:p w:rsidR="00265A2C" w:rsidRPr="00265A2C" w:rsidP="00265A2C" w14:paraId="30E3BD2E" w14:textId="77777777">
      <w:pPr>
        <w:numPr>
          <w:ilvl w:val="0"/>
          <w:numId w:val="14"/>
        </w:numPr>
        <w:spacing w:line="240" w:lineRule="exact"/>
        <w:rPr>
          <w:rFonts w:asciiTheme="majorHAnsi" w:hAnsiTheme="majorHAnsi" w:cs="David"/>
          <w:sz w:val="21"/>
          <w:szCs w:val="21"/>
        </w:rPr>
      </w:pPr>
      <w:r w:rsidRPr="00265A2C">
        <w:rPr>
          <w:rFonts w:asciiTheme="majorHAnsi" w:hAnsiTheme="majorHAnsi" w:cs="David"/>
          <w:sz w:val="21"/>
          <w:szCs w:val="21"/>
        </w:rPr>
        <w:t>Checking and verifying the errors in db2 MSTR log</w:t>
      </w:r>
    </w:p>
    <w:p w:rsidR="00265A2C" w:rsidRPr="00265A2C" w:rsidP="00265A2C" w14:paraId="2BDD605C" w14:textId="77777777">
      <w:pPr>
        <w:numPr>
          <w:ilvl w:val="0"/>
          <w:numId w:val="14"/>
        </w:numPr>
        <w:tabs>
          <w:tab w:val="left" w:pos="360"/>
        </w:tabs>
        <w:spacing w:line="240" w:lineRule="exact"/>
        <w:rPr>
          <w:rFonts w:asciiTheme="majorHAnsi" w:hAnsiTheme="majorHAnsi" w:cs="David"/>
          <w:sz w:val="21"/>
          <w:szCs w:val="21"/>
        </w:rPr>
      </w:pPr>
      <w:r w:rsidRPr="00265A2C">
        <w:rPr>
          <w:rFonts w:asciiTheme="majorHAnsi" w:hAnsiTheme="majorHAnsi" w:cs="David"/>
          <w:sz w:val="21"/>
          <w:szCs w:val="21"/>
        </w:rPr>
        <w:t>Experience in DATA REFRESH activities from production to test, Development and Integration environments</w:t>
      </w:r>
    </w:p>
    <w:p w:rsidR="00265A2C" w:rsidRPr="00265A2C" w:rsidP="00265A2C" w14:paraId="66C66A4F" w14:textId="77777777">
      <w:pPr>
        <w:numPr>
          <w:ilvl w:val="0"/>
          <w:numId w:val="14"/>
        </w:numPr>
        <w:spacing w:line="240" w:lineRule="exact"/>
        <w:rPr>
          <w:rFonts w:asciiTheme="majorHAnsi" w:hAnsiTheme="majorHAnsi" w:cs="David"/>
          <w:sz w:val="21"/>
          <w:szCs w:val="21"/>
        </w:rPr>
      </w:pPr>
      <w:r w:rsidRPr="00265A2C">
        <w:rPr>
          <w:rFonts w:asciiTheme="majorHAnsi" w:hAnsiTheme="majorHAnsi" w:cs="David"/>
          <w:sz w:val="21"/>
          <w:szCs w:val="21"/>
        </w:rPr>
        <w:t>Taking backups of Database, Table spaces</w:t>
      </w:r>
    </w:p>
    <w:p w:rsidR="00265A2C" w:rsidRPr="00265A2C" w:rsidP="00265A2C" w14:paraId="788ED062" w14:textId="77777777">
      <w:pPr>
        <w:numPr>
          <w:ilvl w:val="0"/>
          <w:numId w:val="14"/>
        </w:numPr>
        <w:spacing w:line="240" w:lineRule="exact"/>
        <w:rPr>
          <w:rFonts w:asciiTheme="majorHAnsi" w:hAnsiTheme="majorHAnsi" w:cs="David"/>
          <w:sz w:val="21"/>
          <w:szCs w:val="21"/>
        </w:rPr>
      </w:pPr>
      <w:r w:rsidRPr="00265A2C">
        <w:rPr>
          <w:rFonts w:asciiTheme="majorHAnsi" w:hAnsiTheme="majorHAnsi" w:cs="David"/>
          <w:sz w:val="21"/>
          <w:szCs w:val="21"/>
        </w:rPr>
        <w:t>Resolving deadlock and timeout issues.</w:t>
      </w:r>
    </w:p>
    <w:p w:rsidR="00265A2C" w:rsidRPr="00860085" w:rsidP="00860085" w14:paraId="590DA656" w14:textId="0F0E088E">
      <w:pPr>
        <w:numPr>
          <w:ilvl w:val="0"/>
          <w:numId w:val="14"/>
        </w:numPr>
        <w:spacing w:line="240" w:lineRule="exact"/>
        <w:rPr>
          <w:rFonts w:asciiTheme="majorHAnsi" w:hAnsiTheme="majorHAnsi" w:cs="David"/>
          <w:sz w:val="21"/>
          <w:szCs w:val="21"/>
        </w:rPr>
      </w:pPr>
      <w:r w:rsidRPr="00265A2C">
        <w:rPr>
          <w:rFonts w:asciiTheme="majorHAnsi" w:hAnsiTheme="majorHAnsi" w:cs="David"/>
          <w:sz w:val="21"/>
          <w:szCs w:val="21"/>
        </w:rPr>
        <w:t>Granting / revoking various authorizations to different Users/Groups.</w:t>
      </w:r>
    </w:p>
    <w:p w:rsidR="00860085" w:rsidRPr="00BB6BF7" w:rsidP="00860085" w14:paraId="0FB31AE9" w14:textId="77777777">
      <w:pPr>
        <w:numPr>
          <w:ilvl w:val="0"/>
          <w:numId w:val="14"/>
        </w:numPr>
        <w:spacing w:line="240" w:lineRule="exact"/>
        <w:rPr>
          <w:rFonts w:asciiTheme="majorHAnsi" w:hAnsiTheme="majorHAnsi" w:cs="David"/>
          <w:sz w:val="21"/>
          <w:szCs w:val="21"/>
        </w:rPr>
      </w:pPr>
      <w:r w:rsidRPr="00BB6BF7">
        <w:rPr>
          <w:rFonts w:asciiTheme="majorHAnsi" w:hAnsiTheme="majorHAnsi" w:cs="David"/>
          <w:sz w:val="21"/>
          <w:szCs w:val="21"/>
        </w:rPr>
        <w:t>Analysis and recommendation for best access path for the application programs.</w:t>
      </w:r>
    </w:p>
    <w:p w:rsidR="00860085" w:rsidRPr="00BB6BF7" w:rsidP="00860085" w14:paraId="651C1690" w14:textId="77777777">
      <w:pPr>
        <w:numPr>
          <w:ilvl w:val="0"/>
          <w:numId w:val="14"/>
        </w:numPr>
        <w:spacing w:line="240" w:lineRule="exact"/>
        <w:rPr>
          <w:rFonts w:asciiTheme="majorHAnsi" w:hAnsiTheme="majorHAnsi" w:cs="David"/>
          <w:sz w:val="21"/>
          <w:szCs w:val="21"/>
        </w:rPr>
      </w:pPr>
      <w:r w:rsidRPr="00BB6BF7">
        <w:rPr>
          <w:rFonts w:asciiTheme="majorHAnsi" w:hAnsiTheme="majorHAnsi" w:cs="David"/>
          <w:sz w:val="21"/>
          <w:szCs w:val="21"/>
        </w:rPr>
        <w:t>Creation of new database / Table spaces / buffer pool and various objects.</w:t>
      </w:r>
    </w:p>
    <w:p w:rsidR="00860085" w:rsidRPr="00BB6BF7" w:rsidP="00860085" w14:paraId="019A7BD1" w14:textId="77777777">
      <w:pPr>
        <w:numPr>
          <w:ilvl w:val="0"/>
          <w:numId w:val="14"/>
        </w:numPr>
        <w:spacing w:line="240" w:lineRule="exact"/>
        <w:rPr>
          <w:rFonts w:asciiTheme="majorHAnsi" w:hAnsiTheme="majorHAnsi" w:cs="David"/>
          <w:sz w:val="21"/>
          <w:szCs w:val="21"/>
        </w:rPr>
      </w:pPr>
      <w:r w:rsidRPr="00BB6BF7">
        <w:rPr>
          <w:rFonts w:asciiTheme="majorHAnsi" w:hAnsiTheme="majorHAnsi" w:cs="David"/>
          <w:sz w:val="21"/>
          <w:szCs w:val="21"/>
        </w:rPr>
        <w:t>Doing BIND/REBIND for new / existing applications</w:t>
      </w:r>
    </w:p>
    <w:p w:rsidR="00860085" w:rsidRPr="00BB6BF7" w:rsidP="00860085" w14:paraId="1E8CAAD0" w14:textId="77777777">
      <w:pPr>
        <w:numPr>
          <w:ilvl w:val="0"/>
          <w:numId w:val="14"/>
        </w:numPr>
        <w:spacing w:line="240" w:lineRule="exact"/>
        <w:rPr>
          <w:rFonts w:asciiTheme="majorHAnsi" w:hAnsiTheme="majorHAnsi" w:cs="David"/>
          <w:sz w:val="21"/>
          <w:szCs w:val="21"/>
        </w:rPr>
      </w:pPr>
      <w:r w:rsidRPr="00BB6BF7">
        <w:rPr>
          <w:rFonts w:asciiTheme="majorHAnsi" w:hAnsiTheme="majorHAnsi" w:cs="David"/>
          <w:sz w:val="21"/>
          <w:szCs w:val="21"/>
        </w:rPr>
        <w:t>Taking backups of Database, Table space.</w:t>
      </w:r>
    </w:p>
    <w:p w:rsidR="009958B2" w:rsidRPr="00BB6BF7" w:rsidP="009958B2" w14:paraId="37FBE9B8" w14:textId="77777777">
      <w:pPr>
        <w:numPr>
          <w:ilvl w:val="0"/>
          <w:numId w:val="14"/>
        </w:numPr>
        <w:spacing w:line="240" w:lineRule="exact"/>
        <w:rPr>
          <w:rFonts w:asciiTheme="majorHAnsi" w:hAnsiTheme="majorHAnsi" w:cs="David"/>
          <w:sz w:val="21"/>
          <w:szCs w:val="21"/>
        </w:rPr>
      </w:pPr>
      <w:r w:rsidRPr="00BB6BF7">
        <w:rPr>
          <w:rFonts w:asciiTheme="majorHAnsi" w:hAnsiTheme="majorHAnsi" w:cs="David"/>
          <w:sz w:val="21"/>
          <w:szCs w:val="21"/>
        </w:rPr>
        <w:t xml:space="preserve">Used Runs tats, </w:t>
      </w:r>
      <w:r w:rsidRPr="00BB6BF7">
        <w:rPr>
          <w:rFonts w:asciiTheme="majorHAnsi" w:hAnsiTheme="majorHAnsi" w:cs="David"/>
          <w:sz w:val="21"/>
          <w:szCs w:val="21"/>
        </w:rPr>
        <w:t>Reorg  to</w:t>
      </w:r>
      <w:r w:rsidRPr="00BB6BF7">
        <w:rPr>
          <w:rFonts w:asciiTheme="majorHAnsi" w:hAnsiTheme="majorHAnsi" w:cs="David"/>
          <w:sz w:val="21"/>
          <w:szCs w:val="21"/>
        </w:rPr>
        <w:t xml:space="preserve"> enhance application performance.</w:t>
      </w:r>
    </w:p>
    <w:p w:rsidR="009958B2" w:rsidRPr="00BB6BF7" w:rsidP="009958B2" w14:paraId="56421368" w14:textId="77777777">
      <w:pPr>
        <w:numPr>
          <w:ilvl w:val="0"/>
          <w:numId w:val="14"/>
        </w:numPr>
        <w:spacing w:line="240" w:lineRule="exact"/>
        <w:rPr>
          <w:rFonts w:asciiTheme="majorHAnsi" w:hAnsiTheme="majorHAnsi" w:cs="David"/>
          <w:sz w:val="21"/>
          <w:szCs w:val="21"/>
        </w:rPr>
      </w:pPr>
      <w:r w:rsidRPr="00BB6BF7">
        <w:rPr>
          <w:rFonts w:asciiTheme="majorHAnsi" w:hAnsiTheme="majorHAnsi" w:cs="David"/>
          <w:sz w:val="21"/>
          <w:szCs w:val="21"/>
        </w:rPr>
        <w:t>Monitoring the scheduled jobs like backups, data loads etc.</w:t>
      </w:r>
    </w:p>
    <w:p w:rsidR="009D2A79" w:rsidP="00EF5BDD" w14:paraId="1627B1CA" w14:textId="77777777">
      <w:pPr>
        <w:spacing w:line="240" w:lineRule="exact"/>
        <w:rPr>
          <w:rFonts w:asciiTheme="majorHAnsi" w:hAnsiTheme="majorHAnsi" w:cs="David"/>
          <w:b/>
          <w:sz w:val="21"/>
          <w:szCs w:val="21"/>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charset w:val="B1"/>
    <w:family w:val="swiss"/>
    <w:pitch w:val="variable"/>
    <w:sig w:usb0="00000803" w:usb1="00000000" w:usb2="00000000" w:usb3="00000000" w:csb0="0000002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48FB" w14:paraId="2E564AA2" w14:textId="426F46B7">
    <w:pPr>
      <w:pStyle w:val="Header"/>
    </w:pPr>
    <w:r>
      <w:tab/>
    </w:r>
    <w:r>
      <w:tab/>
    </w:r>
    <w:r>
      <w:tab/>
      <w:t>DB2 Z/OS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48289316"/>
    <w:lvl w:ilvl="0">
      <w:start w:val="1"/>
      <w:numFmt w:val="bullet"/>
      <w:lvlText w:val=""/>
      <w:lvlJc w:val="left"/>
      <w:pPr>
        <w:ind w:left="810" w:hanging="360"/>
      </w:pPr>
      <w:rPr>
        <w:rFonts w:ascii="Wingdings" w:hAnsi="Wingdings" w:hint="default"/>
        <w:b w:val="0"/>
        <w:bCs w:val="0"/>
        <w:i w:val="0"/>
        <w:iCs w:val="0"/>
        <w:strike w:val="0"/>
        <w:color w:val="auto"/>
        <w:sz w:val="20"/>
        <w:szCs w:val="20"/>
        <w:u w:val="none"/>
      </w:rPr>
    </w:lvl>
  </w:abstractNum>
  <w:abstractNum w:abstractNumId="1">
    <w:nsid w:val="00000002"/>
    <w:multiLevelType w:val="multilevel"/>
    <w:tmpl w:val="41E478D2"/>
    <w:lvl w:ilvl="0">
      <w:start w:val="1"/>
      <w:numFmt w:val="bullet"/>
      <w:lvlText w:val=""/>
      <w:lvlJc w:val="left"/>
      <w:pPr>
        <w:tabs>
          <w:tab w:val="num" w:pos="360"/>
        </w:tabs>
        <w:ind w:left="360" w:hanging="360"/>
      </w:pPr>
      <w:rPr>
        <w:rFonts w:ascii="Wingdings" w:hAnsi="Wingding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multilevel"/>
    <w:tmpl w:val="7CF64ADE"/>
    <w:lvl w:ilvl="0">
      <w:start w:val="1"/>
      <w:numFmt w:val="bullet"/>
      <w:lvlText w:val=""/>
      <w:lvlJc w:val="left"/>
      <w:pPr>
        <w:ind w:left="785"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40090009"/>
    <w:lvl w:ilvl="0">
      <w:start w:val="1"/>
      <w:numFmt w:val="bullet"/>
      <w:lvlText w:val=""/>
      <w:lvlJc w:val="left"/>
      <w:pPr>
        <w:ind w:left="720" w:hanging="360"/>
      </w:pPr>
      <w:rPr>
        <w:rFonts w:ascii="Wingdings" w:hAnsi="Wingdings" w:hint="default"/>
      </w:rPr>
    </w:lvl>
  </w:abstractNum>
  <w:abstractNum w:abstractNumId="7">
    <w:nsid w:val="013C1997"/>
    <w:multiLevelType w:val="hybridMultilevel"/>
    <w:tmpl w:val="890292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4EF6AB4"/>
    <w:multiLevelType w:val="hybridMultilevel"/>
    <w:tmpl w:val="B1F6DFD2"/>
    <w:name w:val="WW8Num82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0BAF6D01"/>
    <w:multiLevelType w:val="hybridMultilevel"/>
    <w:tmpl w:val="3BCA17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54513C6"/>
    <w:multiLevelType w:val="multilevel"/>
    <w:tmpl w:val="805A6FE6"/>
    <w:lvl w:ilvl="0">
      <w:start w:val="1"/>
      <w:numFmt w:val="bullet"/>
      <w:lvlText w:val=""/>
      <w:lvlJc w:val="left"/>
      <w:pPr>
        <w:tabs>
          <w:tab w:val="num" w:pos="810"/>
        </w:tabs>
        <w:ind w:left="810" w:hanging="360"/>
      </w:pPr>
      <w:rPr>
        <w:rFonts w:ascii="Symbol" w:hAnsi="Symbol" w:cs="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D95567A"/>
    <w:multiLevelType w:val="hybridMultilevel"/>
    <w:tmpl w:val="99F03BC4"/>
    <w:name w:val="WW8Num8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B737053"/>
    <w:multiLevelType w:val="multilevel"/>
    <w:tmpl w:val="F60241D2"/>
    <w:lvl w:ilvl="0">
      <w:start w:val="1"/>
      <w:numFmt w:val="bullet"/>
      <w:lvlText w:val=""/>
      <w:lvlJc w:val="left"/>
      <w:pPr>
        <w:tabs>
          <w:tab w:val="num" w:pos="810"/>
        </w:tabs>
        <w:ind w:left="81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454111C5"/>
    <w:multiLevelType w:val="hybridMultilevel"/>
    <w:tmpl w:val="A0E628A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7CF64ADE"/>
    <w:multiLevelType w:val="hybridMultilevel"/>
    <w:tmpl w:val="F27888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11"/>
  </w:num>
  <w:num w:numId="6">
    <w:abstractNumId w:val="8"/>
  </w:num>
  <w:num w:numId="7">
    <w:abstractNumId w:val="13"/>
  </w:num>
  <w:num w:numId="8">
    <w:abstractNumId w:val="12"/>
  </w:num>
  <w:num w:numId="9">
    <w:abstractNumId w:val="14"/>
  </w:num>
  <w:num w:numId="10">
    <w:abstractNumId w:val="10"/>
  </w:num>
  <w:num w:numId="11">
    <w:abstractNumId w:val="0"/>
  </w:num>
  <w:num w:numId="12">
    <w:abstractNumId w:val="9"/>
  </w:num>
  <w:num w:numId="13">
    <w:abstractNumId w:val="7"/>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5D"/>
    <w:rsid w:val="000033E7"/>
    <w:rsid w:val="00007516"/>
    <w:rsid w:val="000707DC"/>
    <w:rsid w:val="00070D16"/>
    <w:rsid w:val="00072F55"/>
    <w:rsid w:val="000779EB"/>
    <w:rsid w:val="000831A8"/>
    <w:rsid w:val="00083FBF"/>
    <w:rsid w:val="00093927"/>
    <w:rsid w:val="000B7D96"/>
    <w:rsid w:val="000D67F5"/>
    <w:rsid w:val="000E12EC"/>
    <w:rsid w:val="001018B8"/>
    <w:rsid w:val="00102B72"/>
    <w:rsid w:val="0011367B"/>
    <w:rsid w:val="001238AB"/>
    <w:rsid w:val="00135C63"/>
    <w:rsid w:val="00152C21"/>
    <w:rsid w:val="0017088F"/>
    <w:rsid w:val="0019176E"/>
    <w:rsid w:val="001B162F"/>
    <w:rsid w:val="001D63F0"/>
    <w:rsid w:val="001F54B2"/>
    <w:rsid w:val="002034C8"/>
    <w:rsid w:val="00204549"/>
    <w:rsid w:val="00226203"/>
    <w:rsid w:val="002458CB"/>
    <w:rsid w:val="00265A2C"/>
    <w:rsid w:val="002712AE"/>
    <w:rsid w:val="00271E4A"/>
    <w:rsid w:val="002949F7"/>
    <w:rsid w:val="002C40CE"/>
    <w:rsid w:val="002C4D26"/>
    <w:rsid w:val="00313663"/>
    <w:rsid w:val="00316E4F"/>
    <w:rsid w:val="003341B9"/>
    <w:rsid w:val="00340AD5"/>
    <w:rsid w:val="00342272"/>
    <w:rsid w:val="00351F56"/>
    <w:rsid w:val="00371A85"/>
    <w:rsid w:val="00383645"/>
    <w:rsid w:val="00391211"/>
    <w:rsid w:val="003946A9"/>
    <w:rsid w:val="003A1125"/>
    <w:rsid w:val="003A29F4"/>
    <w:rsid w:val="003B40C2"/>
    <w:rsid w:val="003C5936"/>
    <w:rsid w:val="003E25FF"/>
    <w:rsid w:val="003F45EF"/>
    <w:rsid w:val="003F760C"/>
    <w:rsid w:val="00417329"/>
    <w:rsid w:val="00420655"/>
    <w:rsid w:val="0042080F"/>
    <w:rsid w:val="00421CE7"/>
    <w:rsid w:val="0044691B"/>
    <w:rsid w:val="00465C37"/>
    <w:rsid w:val="00497D56"/>
    <w:rsid w:val="004A2D38"/>
    <w:rsid w:val="004B45B2"/>
    <w:rsid w:val="004C6337"/>
    <w:rsid w:val="004C64F1"/>
    <w:rsid w:val="004E082F"/>
    <w:rsid w:val="004E0E43"/>
    <w:rsid w:val="004F6127"/>
    <w:rsid w:val="00503AF2"/>
    <w:rsid w:val="005133F7"/>
    <w:rsid w:val="00525991"/>
    <w:rsid w:val="0053648F"/>
    <w:rsid w:val="0054159C"/>
    <w:rsid w:val="005526F6"/>
    <w:rsid w:val="005530F5"/>
    <w:rsid w:val="00556F42"/>
    <w:rsid w:val="00563062"/>
    <w:rsid w:val="005A034F"/>
    <w:rsid w:val="005A4379"/>
    <w:rsid w:val="005B702B"/>
    <w:rsid w:val="005C6971"/>
    <w:rsid w:val="005F2C48"/>
    <w:rsid w:val="005F5709"/>
    <w:rsid w:val="00601409"/>
    <w:rsid w:val="00602430"/>
    <w:rsid w:val="00622A8C"/>
    <w:rsid w:val="00637F5F"/>
    <w:rsid w:val="00676EEE"/>
    <w:rsid w:val="00683411"/>
    <w:rsid w:val="00686814"/>
    <w:rsid w:val="006A4ECE"/>
    <w:rsid w:val="006B3AF4"/>
    <w:rsid w:val="006C0DC7"/>
    <w:rsid w:val="006D05E9"/>
    <w:rsid w:val="006D4A67"/>
    <w:rsid w:val="006D7118"/>
    <w:rsid w:val="006F0397"/>
    <w:rsid w:val="006F0B82"/>
    <w:rsid w:val="0070383A"/>
    <w:rsid w:val="007067CC"/>
    <w:rsid w:val="007473AE"/>
    <w:rsid w:val="00757831"/>
    <w:rsid w:val="00782886"/>
    <w:rsid w:val="007A18F0"/>
    <w:rsid w:val="007A4407"/>
    <w:rsid w:val="007A4EA5"/>
    <w:rsid w:val="007C1151"/>
    <w:rsid w:val="007E06F2"/>
    <w:rsid w:val="007E1431"/>
    <w:rsid w:val="0080786C"/>
    <w:rsid w:val="00813488"/>
    <w:rsid w:val="008473B2"/>
    <w:rsid w:val="00847CBA"/>
    <w:rsid w:val="00851723"/>
    <w:rsid w:val="00860085"/>
    <w:rsid w:val="00866E2C"/>
    <w:rsid w:val="00867FE1"/>
    <w:rsid w:val="008855E6"/>
    <w:rsid w:val="00890403"/>
    <w:rsid w:val="008C1F84"/>
    <w:rsid w:val="008C2B0D"/>
    <w:rsid w:val="008F135B"/>
    <w:rsid w:val="00920842"/>
    <w:rsid w:val="0093196C"/>
    <w:rsid w:val="00932AE7"/>
    <w:rsid w:val="00933122"/>
    <w:rsid w:val="00936DF4"/>
    <w:rsid w:val="00937878"/>
    <w:rsid w:val="0096254E"/>
    <w:rsid w:val="00963BB0"/>
    <w:rsid w:val="00964DA9"/>
    <w:rsid w:val="0099020E"/>
    <w:rsid w:val="009958B2"/>
    <w:rsid w:val="009A4552"/>
    <w:rsid w:val="009B5B6A"/>
    <w:rsid w:val="009C56F3"/>
    <w:rsid w:val="009D0E86"/>
    <w:rsid w:val="009D2A79"/>
    <w:rsid w:val="009E2539"/>
    <w:rsid w:val="009E4B2A"/>
    <w:rsid w:val="009E67FF"/>
    <w:rsid w:val="009F5C9A"/>
    <w:rsid w:val="00A05C73"/>
    <w:rsid w:val="00A23C3F"/>
    <w:rsid w:val="00A264B2"/>
    <w:rsid w:val="00A44AA7"/>
    <w:rsid w:val="00A95D32"/>
    <w:rsid w:val="00AC52CE"/>
    <w:rsid w:val="00AE046F"/>
    <w:rsid w:val="00AE2260"/>
    <w:rsid w:val="00AE6C2A"/>
    <w:rsid w:val="00AF10F9"/>
    <w:rsid w:val="00AF26A2"/>
    <w:rsid w:val="00AF60CF"/>
    <w:rsid w:val="00B0093E"/>
    <w:rsid w:val="00B3274E"/>
    <w:rsid w:val="00B3770E"/>
    <w:rsid w:val="00B528EE"/>
    <w:rsid w:val="00B56DC8"/>
    <w:rsid w:val="00B63FC7"/>
    <w:rsid w:val="00B65B30"/>
    <w:rsid w:val="00B80FEC"/>
    <w:rsid w:val="00B826F3"/>
    <w:rsid w:val="00B8486F"/>
    <w:rsid w:val="00B91C5D"/>
    <w:rsid w:val="00B96C65"/>
    <w:rsid w:val="00B9718B"/>
    <w:rsid w:val="00BA2DF8"/>
    <w:rsid w:val="00BB33F1"/>
    <w:rsid w:val="00BB6BF7"/>
    <w:rsid w:val="00BD1E29"/>
    <w:rsid w:val="00BD4B8E"/>
    <w:rsid w:val="00BF0F9A"/>
    <w:rsid w:val="00BF6A05"/>
    <w:rsid w:val="00C00486"/>
    <w:rsid w:val="00C0718B"/>
    <w:rsid w:val="00C21105"/>
    <w:rsid w:val="00C2138F"/>
    <w:rsid w:val="00C26BC3"/>
    <w:rsid w:val="00C325CB"/>
    <w:rsid w:val="00C413D4"/>
    <w:rsid w:val="00C521BB"/>
    <w:rsid w:val="00C87457"/>
    <w:rsid w:val="00C9169D"/>
    <w:rsid w:val="00CA2529"/>
    <w:rsid w:val="00CB1B3F"/>
    <w:rsid w:val="00CB34C7"/>
    <w:rsid w:val="00CC2C9F"/>
    <w:rsid w:val="00CC66AB"/>
    <w:rsid w:val="00CE06B3"/>
    <w:rsid w:val="00D435D8"/>
    <w:rsid w:val="00D55AB7"/>
    <w:rsid w:val="00DB014F"/>
    <w:rsid w:val="00DC41E2"/>
    <w:rsid w:val="00DE757F"/>
    <w:rsid w:val="00E00724"/>
    <w:rsid w:val="00E17299"/>
    <w:rsid w:val="00E303EC"/>
    <w:rsid w:val="00E36BD8"/>
    <w:rsid w:val="00E66C4C"/>
    <w:rsid w:val="00E67811"/>
    <w:rsid w:val="00E67D96"/>
    <w:rsid w:val="00E76CC6"/>
    <w:rsid w:val="00E93858"/>
    <w:rsid w:val="00EC0904"/>
    <w:rsid w:val="00EC15FF"/>
    <w:rsid w:val="00EC79F5"/>
    <w:rsid w:val="00ED6720"/>
    <w:rsid w:val="00EE343F"/>
    <w:rsid w:val="00EF5BDD"/>
    <w:rsid w:val="00F001D6"/>
    <w:rsid w:val="00F001E5"/>
    <w:rsid w:val="00F16236"/>
    <w:rsid w:val="00F40DB0"/>
    <w:rsid w:val="00F4138A"/>
    <w:rsid w:val="00F47540"/>
    <w:rsid w:val="00F47DDE"/>
    <w:rsid w:val="00F5531F"/>
    <w:rsid w:val="00F768DF"/>
    <w:rsid w:val="00F91015"/>
    <w:rsid w:val="00F92860"/>
    <w:rsid w:val="00F97C29"/>
    <w:rsid w:val="00FB1F0C"/>
    <w:rsid w:val="00FC1238"/>
    <w:rsid w:val="00FC3379"/>
    <w:rsid w:val="00FC48FB"/>
    <w:rsid w:val="00FD16EF"/>
    <w:rsid w:val="00FF7A0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E67351DE-D275-463B-8183-5243D67A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C5D"/>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91C5D"/>
    <w:rPr>
      <w:rFonts w:ascii="Courier New" w:hAnsi="Courier New" w:cs="Courier New"/>
      <w:sz w:val="20"/>
      <w:szCs w:val="20"/>
    </w:rPr>
  </w:style>
  <w:style w:type="character" w:customStyle="1" w:styleId="PlainTextChar">
    <w:name w:val="Plain Text Char"/>
    <w:basedOn w:val="DefaultParagraphFont"/>
    <w:link w:val="PlainText"/>
    <w:rsid w:val="00B91C5D"/>
    <w:rPr>
      <w:rFonts w:ascii="Courier New" w:eastAsia="Times New Roman" w:hAnsi="Courier New" w:cs="Courier New"/>
      <w:sz w:val="20"/>
      <w:szCs w:val="20"/>
      <w:lang w:eastAsia="ar-SA"/>
    </w:rPr>
  </w:style>
  <w:style w:type="paragraph" w:customStyle="1" w:styleId="answer">
    <w:name w:val="answer"/>
    <w:basedOn w:val="Normal"/>
    <w:rsid w:val="00B91C5D"/>
    <w:rPr>
      <w:rFonts w:ascii="Arial" w:hAnsi="Arial"/>
      <w:sz w:val="20"/>
      <w:szCs w:val="20"/>
    </w:rPr>
  </w:style>
  <w:style w:type="paragraph" w:customStyle="1" w:styleId="Bullets">
    <w:name w:val="Bullets"/>
    <w:basedOn w:val="Normal"/>
    <w:rsid w:val="00B91C5D"/>
    <w:pPr>
      <w:tabs>
        <w:tab w:val="num" w:pos="0"/>
      </w:tabs>
    </w:pPr>
    <w:rPr>
      <w:szCs w:val="20"/>
      <w:lang w:eastAsia="en-US"/>
    </w:rPr>
  </w:style>
  <w:style w:type="paragraph" w:styleId="ListParagraph">
    <w:name w:val="List Paragraph"/>
    <w:basedOn w:val="Normal"/>
    <w:qFormat/>
    <w:rsid w:val="008F135B"/>
    <w:pPr>
      <w:contextualSpacing/>
    </w:pPr>
  </w:style>
  <w:style w:type="paragraph" w:customStyle="1" w:styleId="DefaultText">
    <w:name w:val="Default Text"/>
    <w:basedOn w:val="Normal"/>
    <w:rsid w:val="00EF5BDD"/>
    <w:pPr>
      <w:widowControl w:val="0"/>
      <w:suppressAutoHyphens/>
      <w:spacing w:after="0"/>
      <w:ind w:left="0" w:firstLine="0"/>
      <w:jc w:val="left"/>
    </w:pPr>
    <w:rPr>
      <w:szCs w:val="20"/>
    </w:rPr>
  </w:style>
  <w:style w:type="paragraph" w:styleId="Subtitle">
    <w:name w:val="Subtitle"/>
    <w:basedOn w:val="Normal"/>
    <w:next w:val="Normal"/>
    <w:link w:val="SubtitleChar"/>
    <w:uiPriority w:val="11"/>
    <w:qFormat/>
    <w:rsid w:val="00556F42"/>
    <w:pPr>
      <w:numPr>
        <w:ilvl w:val="1"/>
      </w:numPr>
      <w:spacing w:after="160"/>
      <w:ind w:left="720" w:hanging="3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56F42"/>
    <w:rPr>
      <w:rFonts w:eastAsiaTheme="minorEastAsia"/>
      <w:color w:val="5A5A5A" w:themeColor="text1" w:themeTint="A5"/>
      <w:spacing w:val="15"/>
      <w:lang w:eastAsia="ar-SA"/>
    </w:rPr>
  </w:style>
  <w:style w:type="paragraph" w:styleId="Header">
    <w:name w:val="header"/>
    <w:basedOn w:val="Normal"/>
    <w:link w:val="HeaderChar"/>
    <w:uiPriority w:val="99"/>
    <w:unhideWhenUsed/>
    <w:rsid w:val="00FC48FB"/>
    <w:pPr>
      <w:tabs>
        <w:tab w:val="center" w:pos="4513"/>
        <w:tab w:val="right" w:pos="9026"/>
      </w:tabs>
      <w:spacing w:after="0"/>
    </w:pPr>
  </w:style>
  <w:style w:type="character" w:customStyle="1" w:styleId="HeaderChar">
    <w:name w:val="Header Char"/>
    <w:basedOn w:val="DefaultParagraphFont"/>
    <w:link w:val="Header"/>
    <w:uiPriority w:val="99"/>
    <w:rsid w:val="00FC48FB"/>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C48FB"/>
    <w:pPr>
      <w:tabs>
        <w:tab w:val="center" w:pos="4513"/>
        <w:tab w:val="right" w:pos="9026"/>
      </w:tabs>
      <w:spacing w:after="0"/>
    </w:pPr>
  </w:style>
  <w:style w:type="character" w:customStyle="1" w:styleId="FooterChar">
    <w:name w:val="Footer Char"/>
    <w:basedOn w:val="DefaultParagraphFont"/>
    <w:link w:val="Footer"/>
    <w:uiPriority w:val="99"/>
    <w:rsid w:val="00FC48FB"/>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7a4ec7187c41e26acaae904e6972480134f530e18705c4458440321091b5b58110c12071147585908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5</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Narahari</dc:creator>
  <cp:lastModifiedBy>VeerA</cp:lastModifiedBy>
  <cp:revision>140</cp:revision>
  <dcterms:created xsi:type="dcterms:W3CDTF">2021-05-17T15:57:00Z</dcterms:created>
  <dcterms:modified xsi:type="dcterms:W3CDTF">2023-06-18T14:42:00Z</dcterms:modified>
</cp:coreProperties>
</file>