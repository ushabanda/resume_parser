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5019A" w:rsidRPr="005F29E9" w:rsidP="0005019A">
      <w:pPr>
        <w:spacing w:line="200" w:lineRule="exact"/>
        <w:ind w:firstLine="360"/>
        <w:rPr>
          <w:rStyle w:val="apple-style-span"/>
          <w:b/>
          <w:sz w:val="22"/>
          <w:szCs w:val="22"/>
        </w:rPr>
      </w:pPr>
      <w:r w:rsidRPr="005F29E9">
        <w:rPr>
          <w:rStyle w:val="apple-style-span"/>
          <w:b/>
          <w:sz w:val="24"/>
          <w:szCs w:val="24"/>
        </w:rPr>
        <w:t>M</w:t>
      </w:r>
      <w:r w:rsidRPr="005F29E9" w:rsidR="00D87B24">
        <w:rPr>
          <w:rStyle w:val="apple-style-span"/>
          <w:b/>
          <w:sz w:val="24"/>
          <w:szCs w:val="24"/>
        </w:rPr>
        <w:t>anohar.M</w:t>
      </w:r>
      <w:r w:rsidRPr="0005019A">
        <w:rPr>
          <w:rStyle w:val="apple-style-span"/>
          <w:b/>
        </w:rPr>
        <w:tab/>
      </w:r>
      <w:r w:rsidRPr="0005019A">
        <w:rPr>
          <w:rStyle w:val="apple-style-span"/>
          <w:b/>
        </w:rPr>
        <w:tab/>
      </w:r>
      <w:r w:rsidRPr="0005019A">
        <w:rPr>
          <w:rStyle w:val="apple-style-span"/>
          <w:b/>
        </w:rPr>
        <w:tab/>
      </w:r>
      <w:r w:rsidRPr="0005019A">
        <w:rPr>
          <w:rStyle w:val="apple-style-span"/>
          <w:b/>
        </w:rPr>
        <w:tab/>
      </w:r>
      <w:r w:rsidRPr="0005019A">
        <w:rPr>
          <w:rStyle w:val="apple-style-span"/>
          <w:b/>
        </w:rPr>
        <w:tab/>
      </w:r>
      <w:r w:rsidRPr="005F29E9">
        <w:rPr>
          <w:rStyle w:val="apple-style-span"/>
          <w:b/>
          <w:sz w:val="22"/>
          <w:szCs w:val="22"/>
        </w:rPr>
        <w:t xml:space="preserve">Mail-id: </w:t>
      </w:r>
      <w:r w:rsidRPr="005F29E9" w:rsidR="00D87B24">
        <w:rPr>
          <w:rStyle w:val="apple-style-span"/>
          <w:b/>
          <w:sz w:val="22"/>
          <w:szCs w:val="22"/>
        </w:rPr>
        <w:t>manohar.sqldba1995@gmail.com</w:t>
      </w:r>
    </w:p>
    <w:p w:rsidR="0005019A" w:rsidRPr="005F29E9" w:rsidP="0005019A">
      <w:pPr>
        <w:spacing w:line="200" w:lineRule="exact"/>
        <w:ind w:firstLine="360"/>
        <w:rPr>
          <w:rStyle w:val="apple-style-span"/>
          <w:b/>
          <w:sz w:val="24"/>
          <w:szCs w:val="24"/>
        </w:rPr>
      </w:pPr>
      <w:r w:rsidRPr="005F29E9">
        <w:rPr>
          <w:rStyle w:val="apple-style-span"/>
          <w:b/>
          <w:sz w:val="24"/>
          <w:szCs w:val="24"/>
        </w:rPr>
        <w:t>Mobile: +91-</w:t>
      </w:r>
      <w:r w:rsidR="00C912F0">
        <w:rPr>
          <w:rStyle w:val="apple-style-span"/>
          <w:b/>
          <w:sz w:val="24"/>
          <w:szCs w:val="24"/>
        </w:rPr>
        <w:t>7675867698</w:t>
      </w:r>
    </w:p>
    <w:p w:rsidR="0005019A" w:rsidRPr="0005019A" w:rsidP="0005019A">
      <w:pPr>
        <w:spacing w:line="200" w:lineRule="exact"/>
      </w:pPr>
      <w:r>
        <w:rPr>
          <w:noProof/>
          <w:sz w:val="22"/>
          <w:szCs w:val="22"/>
          <w:lang w:val="en-IN" w:eastAsia="en-IN"/>
        </w:rPr>
        <w:pict>
          <v:group id="1026" o:spid="_x0000_s1025" style="width:455.35pt;height:20.25pt;margin-top:6.75pt;margin-left:69.5pt;mso-position-horizontal-relative:page;position:absolute;z-index:-251658240" coordorigin="1401,-16" coordsize="9107,405203">
            <v:group id="1027" o:spid="_x0000_s1026" style="width:9085;height:374;left:1412;position:absolute;top:4" coordorigin="1412,4" coordsize="9085,374">
              <v:shape id="1028" o:spid="_x0000_s1027" style="width:9085;height:374;left:1412;mso-wrap-style:square;position:absolute;top:4;visibility:visible;v-text-anchor:top" coordsize="9085,374" path="m,374l9085,374l9085,,,,,374xe" fillcolor="#bebebe" stroked="f">
                <v:path arrowok="t" o:connecttype="custom" o:connectlocs="0,374;9085,374;9085,0;0,0;0,374" o:connectangles="0,0,0,0,0"/>
              </v:shape>
              <v:group id="1029" o:spid="_x0000_s1028" style="width:9085;height:0;left:1412;position:absolute;top:-6" coordorigin="1412,-6" coordsize="9085,0">
                <v:shape id="1030" o:spid="_x0000_s1029" style="width:9085;height:0;left:1412;mso-wrap-style:square;position:absolute;top:-6;visibility:visible;v-text-anchor:top" coordsize="9085,1" path="m,l9085,e" filled="f" strokeweight="1.06pt">
                  <v:path arrowok="t" o:connecttype="custom" o:connectlocs="0,0;9085,0" o:connectangles="0,0"/>
                </v:shape>
              </v:group>
            </v:group>
          </v:group>
        </w:pict>
      </w:r>
    </w:p>
    <w:p w:rsidR="0005019A" w:rsidRPr="005F29E9" w:rsidP="0005019A">
      <w:pPr>
        <w:pStyle w:val="ListParagraph1"/>
        <w:numPr>
          <w:ilvl w:val="0"/>
          <w:numId w:val="1"/>
        </w:numPr>
        <w:spacing w:line="360" w:lineRule="auto"/>
        <w:jc w:val="both"/>
        <w:rPr>
          <w:sz w:val="24"/>
          <w:szCs w:val="24"/>
        </w:rPr>
      </w:pPr>
      <w:r>
        <w:rPr>
          <w:b/>
          <w:sz w:val="24"/>
          <w:szCs w:val="24"/>
        </w:rPr>
        <w:t>7</w:t>
      </w:r>
      <w:r w:rsidRPr="005F29E9" w:rsidR="00612C5D">
        <w:rPr>
          <w:b/>
          <w:sz w:val="24"/>
          <w:szCs w:val="24"/>
        </w:rPr>
        <w:t>+</w:t>
      </w:r>
      <w:r w:rsidRPr="005F29E9">
        <w:rPr>
          <w:b/>
          <w:sz w:val="24"/>
          <w:szCs w:val="24"/>
        </w:rPr>
        <w:t xml:space="preserve"> years of experience</w:t>
      </w:r>
      <w:r w:rsidRPr="005F29E9">
        <w:rPr>
          <w:sz w:val="24"/>
          <w:szCs w:val="24"/>
        </w:rPr>
        <w:t xml:space="preserve"> in </w:t>
      </w:r>
      <w:r w:rsidRPr="005F29E9">
        <w:rPr>
          <w:b/>
          <w:sz w:val="24"/>
          <w:szCs w:val="24"/>
        </w:rPr>
        <w:t xml:space="preserve">SQLServer Administration and Development </w:t>
      </w:r>
      <w:r w:rsidRPr="005F29E9">
        <w:rPr>
          <w:sz w:val="24"/>
          <w:szCs w:val="24"/>
        </w:rPr>
        <w:t xml:space="preserve">using SQL Server 2012, 2014,2016 </w:t>
      </w:r>
      <w:r w:rsidRPr="005F29E9" w:rsidR="004A3697">
        <w:rPr>
          <w:sz w:val="24"/>
          <w:szCs w:val="24"/>
        </w:rPr>
        <w:t xml:space="preserve">and 2019 </w:t>
      </w:r>
      <w:r w:rsidRPr="005F29E9">
        <w:rPr>
          <w:sz w:val="24"/>
          <w:szCs w:val="24"/>
        </w:rPr>
        <w:t>and MySQL</w:t>
      </w:r>
      <w:r w:rsidRPr="005F29E9" w:rsidR="005D232F">
        <w:rPr>
          <w:sz w:val="24"/>
          <w:szCs w:val="24"/>
        </w:rPr>
        <w:t xml:space="preserve"> server</w:t>
      </w:r>
      <w:r w:rsidRPr="005F29E9" w:rsidR="004A3697">
        <w:rPr>
          <w:sz w:val="24"/>
          <w:szCs w:val="24"/>
        </w:rPr>
        <w:t xml:space="preserve"> 5.7 and 5.8</w:t>
      </w:r>
      <w:r w:rsidRPr="005F29E9" w:rsidR="00FB5FDC">
        <w:rPr>
          <w:sz w:val="24"/>
          <w:szCs w:val="24"/>
        </w:rPr>
        <w:t>, MongoDB</w:t>
      </w:r>
      <w:r w:rsidRPr="005F29E9">
        <w:rPr>
          <w:sz w:val="24"/>
          <w:szCs w:val="24"/>
        </w:rPr>
        <w:t>.</w:t>
      </w:r>
    </w:p>
    <w:p w:rsidR="0005019A" w:rsidRPr="005F29E9" w:rsidP="0005019A">
      <w:pPr>
        <w:pStyle w:val="ListParagraph1"/>
        <w:numPr>
          <w:ilvl w:val="0"/>
          <w:numId w:val="1"/>
        </w:numPr>
        <w:spacing w:line="360" w:lineRule="auto"/>
        <w:jc w:val="both"/>
        <w:rPr>
          <w:sz w:val="24"/>
          <w:szCs w:val="24"/>
        </w:rPr>
      </w:pPr>
      <w:r w:rsidRPr="005F29E9">
        <w:rPr>
          <w:sz w:val="24"/>
          <w:szCs w:val="24"/>
        </w:rPr>
        <w:t>M</w:t>
      </w:r>
      <w:r w:rsidRPr="005F29E9">
        <w:rPr>
          <w:spacing w:val="1"/>
          <w:sz w:val="24"/>
          <w:szCs w:val="24"/>
        </w:rPr>
        <w:t>a</w:t>
      </w:r>
      <w:r w:rsidRPr="005F29E9">
        <w:rPr>
          <w:sz w:val="24"/>
          <w:szCs w:val="24"/>
        </w:rPr>
        <w:t>na</w:t>
      </w:r>
      <w:r w:rsidRPr="005F29E9">
        <w:rPr>
          <w:spacing w:val="-2"/>
          <w:sz w:val="24"/>
          <w:szCs w:val="24"/>
        </w:rPr>
        <w:t>g</w:t>
      </w:r>
      <w:r w:rsidRPr="005F29E9">
        <w:rPr>
          <w:spacing w:val="1"/>
          <w:sz w:val="24"/>
          <w:szCs w:val="24"/>
        </w:rPr>
        <w:t>i</w:t>
      </w:r>
      <w:r w:rsidRPr="005F29E9">
        <w:rPr>
          <w:sz w:val="24"/>
          <w:szCs w:val="24"/>
        </w:rPr>
        <w:t>ng a</w:t>
      </w:r>
      <w:r w:rsidRPr="005F29E9">
        <w:rPr>
          <w:spacing w:val="1"/>
          <w:sz w:val="24"/>
          <w:szCs w:val="24"/>
        </w:rPr>
        <w:t>r</w:t>
      </w:r>
      <w:r w:rsidRPr="005F29E9">
        <w:rPr>
          <w:sz w:val="24"/>
          <w:szCs w:val="24"/>
        </w:rPr>
        <w:t>ound 18 s</w:t>
      </w:r>
      <w:r w:rsidRPr="005F29E9">
        <w:rPr>
          <w:spacing w:val="1"/>
          <w:sz w:val="24"/>
          <w:szCs w:val="24"/>
        </w:rPr>
        <w:t>er</w:t>
      </w:r>
      <w:r w:rsidRPr="005F29E9">
        <w:rPr>
          <w:spacing w:val="-2"/>
          <w:sz w:val="24"/>
          <w:szCs w:val="24"/>
        </w:rPr>
        <w:t>v</w:t>
      </w:r>
      <w:r w:rsidRPr="005F29E9">
        <w:rPr>
          <w:sz w:val="24"/>
          <w:szCs w:val="24"/>
        </w:rPr>
        <w:t>e</w:t>
      </w:r>
      <w:r w:rsidRPr="005F29E9">
        <w:rPr>
          <w:spacing w:val="1"/>
          <w:sz w:val="24"/>
          <w:szCs w:val="24"/>
        </w:rPr>
        <w:t>r</w:t>
      </w:r>
      <w:r w:rsidRPr="005F29E9">
        <w:rPr>
          <w:sz w:val="24"/>
          <w:szCs w:val="24"/>
        </w:rPr>
        <w:t xml:space="preserve">s </w:t>
      </w:r>
      <w:r w:rsidRPr="005F29E9">
        <w:rPr>
          <w:spacing w:val="1"/>
          <w:sz w:val="24"/>
          <w:szCs w:val="24"/>
        </w:rPr>
        <w:t>a</w:t>
      </w:r>
      <w:r w:rsidRPr="005F29E9">
        <w:rPr>
          <w:sz w:val="24"/>
          <w:szCs w:val="24"/>
        </w:rPr>
        <w:t>nd 500 da</w:t>
      </w:r>
      <w:r w:rsidRPr="005F29E9">
        <w:rPr>
          <w:spacing w:val="1"/>
          <w:sz w:val="24"/>
          <w:szCs w:val="24"/>
        </w:rPr>
        <w:t>t</w:t>
      </w:r>
      <w:r w:rsidRPr="005F29E9">
        <w:rPr>
          <w:sz w:val="24"/>
          <w:szCs w:val="24"/>
        </w:rPr>
        <w:t>abas</w:t>
      </w:r>
      <w:r w:rsidRPr="005F29E9">
        <w:rPr>
          <w:spacing w:val="1"/>
          <w:sz w:val="24"/>
          <w:szCs w:val="24"/>
        </w:rPr>
        <w:t>e</w:t>
      </w:r>
      <w:r w:rsidRPr="005F29E9">
        <w:rPr>
          <w:sz w:val="24"/>
          <w:szCs w:val="24"/>
        </w:rPr>
        <w:t>s wi</w:t>
      </w:r>
      <w:r w:rsidRPr="005F29E9">
        <w:rPr>
          <w:spacing w:val="1"/>
          <w:sz w:val="24"/>
          <w:szCs w:val="24"/>
        </w:rPr>
        <w:t>t</w:t>
      </w:r>
      <w:r w:rsidRPr="005F29E9">
        <w:rPr>
          <w:sz w:val="24"/>
          <w:szCs w:val="24"/>
        </w:rPr>
        <w:t>h s</w:t>
      </w:r>
      <w:r w:rsidRPr="005F29E9">
        <w:rPr>
          <w:spacing w:val="1"/>
          <w:sz w:val="24"/>
          <w:szCs w:val="24"/>
        </w:rPr>
        <w:t>i</w:t>
      </w:r>
      <w:r w:rsidRPr="005F29E9">
        <w:rPr>
          <w:spacing w:val="-2"/>
          <w:sz w:val="24"/>
          <w:szCs w:val="24"/>
        </w:rPr>
        <w:t>z</w:t>
      </w:r>
      <w:r w:rsidRPr="005F29E9">
        <w:rPr>
          <w:sz w:val="24"/>
          <w:szCs w:val="24"/>
        </w:rPr>
        <w:t xml:space="preserve">es up </w:t>
      </w:r>
      <w:r w:rsidRPr="005F29E9">
        <w:rPr>
          <w:spacing w:val="1"/>
          <w:sz w:val="24"/>
          <w:szCs w:val="24"/>
        </w:rPr>
        <w:t>t</w:t>
      </w:r>
      <w:r w:rsidRPr="005F29E9">
        <w:rPr>
          <w:sz w:val="24"/>
          <w:szCs w:val="24"/>
        </w:rPr>
        <w:t xml:space="preserve">o 1 </w:t>
      </w:r>
      <w:r w:rsidRPr="005F29E9">
        <w:rPr>
          <w:spacing w:val="2"/>
          <w:sz w:val="24"/>
          <w:szCs w:val="24"/>
        </w:rPr>
        <w:t>T</w:t>
      </w:r>
      <w:r w:rsidRPr="005F29E9">
        <w:rPr>
          <w:spacing w:val="-1"/>
          <w:sz w:val="24"/>
          <w:szCs w:val="24"/>
        </w:rPr>
        <w:t>B</w:t>
      </w:r>
      <w:r w:rsidRPr="005F29E9">
        <w:rPr>
          <w:sz w:val="24"/>
          <w:szCs w:val="24"/>
        </w:rPr>
        <w:t>.</w:t>
      </w:r>
    </w:p>
    <w:p w:rsidR="0005019A" w:rsidRPr="005F29E9" w:rsidP="0005019A">
      <w:pPr>
        <w:pStyle w:val="ListParagraph1"/>
        <w:numPr>
          <w:ilvl w:val="0"/>
          <w:numId w:val="1"/>
        </w:numPr>
        <w:spacing w:line="360" w:lineRule="auto"/>
        <w:rPr>
          <w:sz w:val="24"/>
          <w:szCs w:val="24"/>
        </w:rPr>
      </w:pPr>
      <w:r w:rsidRPr="005F29E9">
        <w:rPr>
          <w:rFonts w:eastAsiaTheme="minorHAnsi"/>
          <w:sz w:val="24"/>
          <w:szCs w:val="24"/>
        </w:rPr>
        <w:t>Install and configure of all SQL server instances consistently following an agreed-</w:t>
      </w:r>
      <w:r w:rsidRPr="005F29E9" w:rsidR="00D32801">
        <w:rPr>
          <w:rFonts w:eastAsiaTheme="minorHAnsi"/>
          <w:sz w:val="24"/>
          <w:szCs w:val="24"/>
        </w:rPr>
        <w:t>upon organization Standard and Migration</w:t>
      </w:r>
      <w:r w:rsidRPr="005F29E9">
        <w:rPr>
          <w:rFonts w:eastAsiaTheme="minorHAnsi"/>
          <w:sz w:val="24"/>
          <w:szCs w:val="24"/>
        </w:rPr>
        <w:t xml:space="preserve"> of SQL server</w:t>
      </w:r>
      <w:r w:rsidRPr="005F29E9" w:rsidR="00D32801">
        <w:rPr>
          <w:rFonts w:eastAsiaTheme="minorHAnsi"/>
          <w:sz w:val="24"/>
          <w:szCs w:val="24"/>
        </w:rPr>
        <w:t xml:space="preserve"> on premises to cloud AWS server.</w:t>
      </w:r>
    </w:p>
    <w:p w:rsidR="0005019A" w:rsidRPr="005F29E9" w:rsidP="0005019A">
      <w:pPr>
        <w:pStyle w:val="ListParagraph1"/>
        <w:numPr>
          <w:ilvl w:val="0"/>
          <w:numId w:val="1"/>
        </w:numPr>
        <w:spacing w:line="360" w:lineRule="auto"/>
        <w:jc w:val="both"/>
        <w:rPr>
          <w:sz w:val="24"/>
          <w:szCs w:val="24"/>
        </w:rPr>
      </w:pPr>
      <w:r w:rsidRPr="005F29E9">
        <w:rPr>
          <w:rFonts w:eastAsiaTheme="minorHAnsi"/>
          <w:sz w:val="24"/>
          <w:szCs w:val="24"/>
        </w:rPr>
        <w:t xml:space="preserve">Implementation of SQL Logins, </w:t>
      </w:r>
      <w:r w:rsidRPr="005F29E9" w:rsidR="0081507C">
        <w:rPr>
          <w:rFonts w:eastAsiaTheme="minorHAnsi"/>
          <w:sz w:val="24"/>
          <w:szCs w:val="24"/>
        </w:rPr>
        <w:t>Roles,</w:t>
      </w:r>
      <w:r w:rsidRPr="005F29E9">
        <w:rPr>
          <w:rFonts w:eastAsiaTheme="minorHAnsi"/>
          <w:sz w:val="24"/>
          <w:szCs w:val="24"/>
        </w:rPr>
        <w:t xml:space="preserve"> and Authentication modes as a part of security policies for various categories of user support.</w:t>
      </w:r>
    </w:p>
    <w:p w:rsidR="0005019A" w:rsidRPr="005F29E9" w:rsidP="0005019A">
      <w:pPr>
        <w:pStyle w:val="ListParagraph1"/>
        <w:numPr>
          <w:ilvl w:val="0"/>
          <w:numId w:val="1"/>
        </w:numPr>
        <w:spacing w:line="360" w:lineRule="auto"/>
        <w:jc w:val="both"/>
        <w:rPr>
          <w:sz w:val="24"/>
          <w:szCs w:val="24"/>
        </w:rPr>
      </w:pPr>
      <w:r w:rsidRPr="005F29E9">
        <w:rPr>
          <w:color w:val="000000"/>
          <w:sz w:val="24"/>
          <w:szCs w:val="24"/>
        </w:rPr>
        <w:t xml:space="preserve">Expertise </w:t>
      </w:r>
      <w:r w:rsidRPr="005F29E9">
        <w:rPr>
          <w:spacing w:val="1"/>
          <w:sz w:val="24"/>
          <w:szCs w:val="24"/>
        </w:rPr>
        <w:t>i</w:t>
      </w:r>
      <w:r w:rsidRPr="005F29E9">
        <w:rPr>
          <w:sz w:val="24"/>
          <w:szCs w:val="24"/>
        </w:rPr>
        <w:t xml:space="preserve">n </w:t>
      </w:r>
      <w:r w:rsidRPr="005F29E9">
        <w:rPr>
          <w:b/>
          <w:bCs/>
          <w:sz w:val="24"/>
          <w:szCs w:val="24"/>
        </w:rPr>
        <w:t>Pe</w:t>
      </w:r>
      <w:r w:rsidRPr="005F29E9">
        <w:rPr>
          <w:b/>
          <w:bCs/>
          <w:spacing w:val="1"/>
          <w:sz w:val="24"/>
          <w:szCs w:val="24"/>
        </w:rPr>
        <w:t>rf</w:t>
      </w:r>
      <w:r w:rsidRPr="005F29E9">
        <w:rPr>
          <w:b/>
          <w:bCs/>
          <w:sz w:val="24"/>
          <w:szCs w:val="24"/>
        </w:rPr>
        <w:t>o</w:t>
      </w:r>
      <w:r w:rsidRPr="005F29E9">
        <w:rPr>
          <w:b/>
          <w:bCs/>
          <w:spacing w:val="1"/>
          <w:sz w:val="24"/>
          <w:szCs w:val="24"/>
        </w:rPr>
        <w:t>r</w:t>
      </w:r>
      <w:r w:rsidRPr="005F29E9">
        <w:rPr>
          <w:b/>
          <w:bCs/>
          <w:spacing w:val="-4"/>
          <w:sz w:val="24"/>
          <w:szCs w:val="24"/>
        </w:rPr>
        <w:t>m</w:t>
      </w:r>
      <w:r w:rsidRPr="005F29E9">
        <w:rPr>
          <w:b/>
          <w:bCs/>
          <w:sz w:val="24"/>
          <w:szCs w:val="24"/>
        </w:rPr>
        <w:t>ance Tun</w:t>
      </w:r>
      <w:r w:rsidRPr="005F29E9">
        <w:rPr>
          <w:b/>
          <w:bCs/>
          <w:spacing w:val="1"/>
          <w:sz w:val="24"/>
          <w:szCs w:val="24"/>
        </w:rPr>
        <w:t>i</w:t>
      </w:r>
      <w:r w:rsidRPr="005F29E9">
        <w:rPr>
          <w:b/>
          <w:bCs/>
          <w:sz w:val="24"/>
          <w:szCs w:val="24"/>
        </w:rPr>
        <w:t xml:space="preserve">ng </w:t>
      </w:r>
      <w:r w:rsidRPr="005F29E9">
        <w:rPr>
          <w:sz w:val="24"/>
          <w:szCs w:val="24"/>
        </w:rPr>
        <w:t>ac</w:t>
      </w:r>
      <w:r w:rsidRPr="005F29E9">
        <w:rPr>
          <w:spacing w:val="1"/>
          <w:sz w:val="24"/>
          <w:szCs w:val="24"/>
        </w:rPr>
        <w:t>ti</w:t>
      </w:r>
      <w:r w:rsidRPr="005F29E9">
        <w:rPr>
          <w:spacing w:val="-2"/>
          <w:sz w:val="24"/>
          <w:szCs w:val="24"/>
        </w:rPr>
        <w:t>v</w:t>
      </w:r>
      <w:r w:rsidRPr="005F29E9">
        <w:rPr>
          <w:spacing w:val="1"/>
          <w:sz w:val="24"/>
          <w:szCs w:val="24"/>
        </w:rPr>
        <w:t>iti</w:t>
      </w:r>
      <w:r w:rsidRPr="005F29E9">
        <w:rPr>
          <w:sz w:val="24"/>
          <w:szCs w:val="24"/>
        </w:rPr>
        <w:t>es</w:t>
      </w:r>
      <w:r w:rsidRPr="005F29E9">
        <w:rPr>
          <w:spacing w:val="1"/>
          <w:sz w:val="24"/>
          <w:szCs w:val="24"/>
        </w:rPr>
        <w:t xml:space="preserve"> li</w:t>
      </w:r>
      <w:r w:rsidRPr="005F29E9">
        <w:rPr>
          <w:spacing w:val="-2"/>
          <w:sz w:val="24"/>
          <w:szCs w:val="24"/>
        </w:rPr>
        <w:t>k</w:t>
      </w:r>
      <w:r w:rsidRPr="005F29E9">
        <w:rPr>
          <w:sz w:val="24"/>
          <w:szCs w:val="24"/>
        </w:rPr>
        <w:t xml:space="preserve">e </w:t>
      </w:r>
      <w:r w:rsidRPr="005F29E9">
        <w:rPr>
          <w:spacing w:val="-2"/>
          <w:sz w:val="24"/>
          <w:szCs w:val="24"/>
        </w:rPr>
        <w:t>v</w:t>
      </w:r>
      <w:r w:rsidRPr="005F29E9">
        <w:rPr>
          <w:sz w:val="24"/>
          <w:szCs w:val="24"/>
        </w:rPr>
        <w:t>e</w:t>
      </w:r>
      <w:r w:rsidRPr="005F29E9">
        <w:rPr>
          <w:spacing w:val="1"/>
          <w:sz w:val="24"/>
          <w:szCs w:val="24"/>
        </w:rPr>
        <w:t>rif</w:t>
      </w:r>
      <w:r w:rsidRPr="005F29E9">
        <w:rPr>
          <w:spacing w:val="-2"/>
          <w:sz w:val="24"/>
          <w:szCs w:val="24"/>
        </w:rPr>
        <w:t>y</w:t>
      </w:r>
      <w:r w:rsidRPr="005F29E9">
        <w:rPr>
          <w:spacing w:val="1"/>
          <w:sz w:val="24"/>
          <w:szCs w:val="24"/>
        </w:rPr>
        <w:t>i</w:t>
      </w:r>
      <w:r w:rsidRPr="005F29E9">
        <w:rPr>
          <w:sz w:val="24"/>
          <w:szCs w:val="24"/>
        </w:rPr>
        <w:t xml:space="preserve">ng </w:t>
      </w:r>
      <w:r w:rsidRPr="005F29E9">
        <w:rPr>
          <w:spacing w:val="1"/>
          <w:sz w:val="24"/>
          <w:szCs w:val="24"/>
        </w:rPr>
        <w:t>t</w:t>
      </w:r>
      <w:r w:rsidRPr="005F29E9">
        <w:rPr>
          <w:sz w:val="24"/>
          <w:szCs w:val="24"/>
        </w:rPr>
        <w:t xml:space="preserve">he </w:t>
      </w:r>
      <w:r w:rsidRPr="005F29E9">
        <w:rPr>
          <w:spacing w:val="1"/>
          <w:sz w:val="24"/>
          <w:szCs w:val="24"/>
        </w:rPr>
        <w:t>sl</w:t>
      </w:r>
      <w:r w:rsidRPr="005F29E9">
        <w:rPr>
          <w:sz w:val="24"/>
          <w:szCs w:val="24"/>
        </w:rPr>
        <w:t xml:space="preserve">ow </w:t>
      </w:r>
      <w:r w:rsidRPr="005F29E9">
        <w:rPr>
          <w:spacing w:val="1"/>
          <w:sz w:val="24"/>
          <w:szCs w:val="24"/>
        </w:rPr>
        <w:t>r</w:t>
      </w:r>
      <w:r w:rsidRPr="005F29E9">
        <w:rPr>
          <w:sz w:val="24"/>
          <w:szCs w:val="24"/>
        </w:rPr>
        <w:t>unn</w:t>
      </w:r>
      <w:r w:rsidRPr="005F29E9">
        <w:rPr>
          <w:spacing w:val="1"/>
          <w:sz w:val="24"/>
          <w:szCs w:val="24"/>
        </w:rPr>
        <w:t>i</w:t>
      </w:r>
      <w:r w:rsidRPr="005F29E9">
        <w:rPr>
          <w:sz w:val="24"/>
          <w:szCs w:val="24"/>
        </w:rPr>
        <w:t>ng que</w:t>
      </w:r>
      <w:r w:rsidRPr="005F29E9">
        <w:rPr>
          <w:spacing w:val="1"/>
          <w:sz w:val="24"/>
          <w:szCs w:val="24"/>
        </w:rPr>
        <w:t>ri</w:t>
      </w:r>
      <w:r w:rsidRPr="005F29E9">
        <w:rPr>
          <w:sz w:val="24"/>
          <w:szCs w:val="24"/>
        </w:rPr>
        <w:t xml:space="preserve">es by using </w:t>
      </w:r>
      <w:r w:rsidRPr="005F29E9">
        <w:rPr>
          <w:b/>
          <w:bCs/>
          <w:sz w:val="24"/>
          <w:szCs w:val="24"/>
        </w:rPr>
        <w:t>Execution Plans.</w:t>
      </w:r>
    </w:p>
    <w:p w:rsidR="0005019A" w:rsidRPr="005F29E9" w:rsidP="0005019A">
      <w:pPr>
        <w:pStyle w:val="ListParagraph1"/>
        <w:numPr>
          <w:ilvl w:val="0"/>
          <w:numId w:val="1"/>
        </w:numPr>
        <w:spacing w:after="0" w:line="360" w:lineRule="auto"/>
        <w:jc w:val="both"/>
        <w:rPr>
          <w:sz w:val="24"/>
          <w:szCs w:val="24"/>
        </w:rPr>
      </w:pPr>
      <w:r w:rsidRPr="005F29E9">
        <w:rPr>
          <w:rFonts w:eastAsiaTheme="minorHAnsi"/>
          <w:sz w:val="24"/>
          <w:szCs w:val="24"/>
          <w:lang w:val="en-IN"/>
        </w:rPr>
        <w:t xml:space="preserve">Resolving </w:t>
      </w:r>
      <w:r w:rsidRPr="005F29E9" w:rsidR="00FE645A">
        <w:rPr>
          <w:rFonts w:eastAsiaTheme="minorHAnsi"/>
          <w:sz w:val="24"/>
          <w:szCs w:val="24"/>
          <w:lang w:val="en-IN"/>
        </w:rPr>
        <w:t>tickets</w:t>
      </w:r>
      <w:r w:rsidRPr="005F29E9">
        <w:rPr>
          <w:rFonts w:eastAsiaTheme="minorHAnsi"/>
          <w:sz w:val="24"/>
          <w:szCs w:val="24"/>
          <w:lang w:val="en-IN"/>
        </w:rPr>
        <w:t xml:space="preserve"> as per SLA, tickets like as scripts execution and Login creations,permis</w:t>
      </w:r>
      <w:r w:rsidRPr="005F29E9" w:rsidR="000341B4">
        <w:rPr>
          <w:rFonts w:eastAsiaTheme="minorHAnsi"/>
          <w:sz w:val="24"/>
          <w:szCs w:val="24"/>
          <w:lang w:val="en-IN"/>
        </w:rPr>
        <w:t>sions to users and alter tables.</w:t>
      </w:r>
    </w:p>
    <w:p w:rsidR="0005019A" w:rsidRPr="005F29E9" w:rsidP="0005019A">
      <w:pPr>
        <w:pStyle w:val="ListParagraph1"/>
        <w:numPr>
          <w:ilvl w:val="0"/>
          <w:numId w:val="1"/>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Moving the database from one server to another server by Import &amp; Export wizard.</w:t>
      </w:r>
    </w:p>
    <w:p w:rsidR="0005019A" w:rsidRPr="005F29E9" w:rsidP="0005019A">
      <w:pPr>
        <w:pStyle w:val="ListParagraph1"/>
        <w:numPr>
          <w:ilvl w:val="0"/>
          <w:numId w:val="1"/>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Monitoring and troubleshooting of High availability features like Log shipping</w:t>
      </w:r>
      <w:r w:rsidRPr="005F29E9" w:rsidR="00C92A81">
        <w:rPr>
          <w:rFonts w:eastAsiaTheme="minorHAnsi"/>
          <w:sz w:val="24"/>
          <w:szCs w:val="24"/>
          <w:lang w:val="en-IN"/>
        </w:rPr>
        <w:t>, Replication</w:t>
      </w:r>
      <w:r w:rsidRPr="005F29E9">
        <w:rPr>
          <w:rFonts w:eastAsiaTheme="minorHAnsi"/>
          <w:sz w:val="24"/>
          <w:szCs w:val="24"/>
          <w:lang w:val="en-IN"/>
        </w:rPr>
        <w:t xml:space="preserve"> and Database Mirroring.</w:t>
      </w:r>
    </w:p>
    <w:p w:rsidR="0005019A" w:rsidRPr="005F29E9" w:rsidP="0005019A">
      <w:pPr>
        <w:pStyle w:val="ListParagraph1"/>
        <w:numPr>
          <w:ilvl w:val="0"/>
          <w:numId w:val="1"/>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Having good knowledge on Always on Availability Groups.</w:t>
      </w:r>
    </w:p>
    <w:p w:rsidR="0005019A" w:rsidRPr="005F29E9" w:rsidP="0005019A">
      <w:pPr>
        <w:pStyle w:val="ListParagraph1"/>
        <w:numPr>
          <w:ilvl w:val="0"/>
          <w:numId w:val="1"/>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 xml:space="preserve">Having </w:t>
      </w:r>
      <w:r w:rsidRPr="005F29E9" w:rsidR="00C23C55">
        <w:rPr>
          <w:rFonts w:eastAsiaTheme="minorHAnsi"/>
          <w:sz w:val="24"/>
          <w:szCs w:val="24"/>
          <w:lang w:val="en-IN"/>
        </w:rPr>
        <w:t>good</w:t>
      </w:r>
      <w:r w:rsidRPr="005F29E9">
        <w:rPr>
          <w:rFonts w:eastAsiaTheme="minorHAnsi"/>
          <w:sz w:val="24"/>
          <w:szCs w:val="24"/>
          <w:lang w:val="en-IN"/>
        </w:rPr>
        <w:t xml:space="preserve"> exposure of </w:t>
      </w:r>
      <w:r w:rsidRPr="005F29E9" w:rsidR="008D0B54">
        <w:rPr>
          <w:rFonts w:eastAsiaTheme="minorHAnsi"/>
          <w:b/>
          <w:sz w:val="24"/>
          <w:szCs w:val="24"/>
          <w:lang w:val="en-IN"/>
        </w:rPr>
        <w:t>MongoDB administration</w:t>
      </w:r>
      <w:r w:rsidRPr="005F29E9">
        <w:rPr>
          <w:rFonts w:eastAsiaTheme="minorHAnsi"/>
          <w:sz w:val="24"/>
          <w:szCs w:val="24"/>
          <w:lang w:val="en-IN"/>
        </w:rPr>
        <w:t>.</w:t>
      </w:r>
    </w:p>
    <w:p w:rsidR="0005019A" w:rsidRPr="005F29E9" w:rsidP="0005019A">
      <w:pPr>
        <w:pStyle w:val="ListParagraph1"/>
        <w:numPr>
          <w:ilvl w:val="0"/>
          <w:numId w:val="1"/>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Identifying and resolving Blocking and Deadlocking issues.</w:t>
      </w:r>
    </w:p>
    <w:p w:rsidR="0005019A" w:rsidRPr="005F29E9" w:rsidP="0005019A">
      <w:pPr>
        <w:pStyle w:val="ListParagraph1"/>
        <w:numPr>
          <w:ilvl w:val="0"/>
          <w:numId w:val="1"/>
        </w:numPr>
        <w:spacing w:line="360" w:lineRule="auto"/>
        <w:jc w:val="both"/>
        <w:rPr>
          <w:rStyle w:val="apple-style-span"/>
          <w:b/>
          <w:color w:val="000000"/>
          <w:sz w:val="24"/>
          <w:szCs w:val="24"/>
        </w:rPr>
      </w:pPr>
      <w:r w:rsidRPr="005F29E9">
        <w:rPr>
          <w:rStyle w:val="apple-style-span"/>
          <w:color w:val="000000"/>
          <w:sz w:val="24"/>
          <w:szCs w:val="24"/>
        </w:rPr>
        <w:t xml:space="preserve">Having Good Experience with MSSQL for creating Database Objects like </w:t>
      </w:r>
      <w:r w:rsidRPr="005F29E9">
        <w:rPr>
          <w:rStyle w:val="apple-style-span"/>
          <w:b/>
          <w:color w:val="000000"/>
          <w:sz w:val="24"/>
          <w:szCs w:val="24"/>
        </w:rPr>
        <w:t xml:space="preserve">Stored Procedures, Indexes, </w:t>
      </w:r>
      <w:r w:rsidRPr="005F29E9" w:rsidR="0081507C">
        <w:rPr>
          <w:rStyle w:val="apple-style-span"/>
          <w:b/>
          <w:color w:val="000000"/>
          <w:sz w:val="24"/>
          <w:szCs w:val="24"/>
        </w:rPr>
        <w:t>Views,</w:t>
      </w:r>
      <w:r w:rsidRPr="005F29E9">
        <w:rPr>
          <w:rStyle w:val="apple-style-span"/>
          <w:bCs/>
          <w:color w:val="000000"/>
          <w:sz w:val="24"/>
          <w:szCs w:val="24"/>
        </w:rPr>
        <w:t>and</w:t>
      </w:r>
      <w:r w:rsidRPr="005F29E9">
        <w:rPr>
          <w:rStyle w:val="apple-style-span"/>
          <w:b/>
          <w:color w:val="000000"/>
          <w:sz w:val="24"/>
          <w:szCs w:val="24"/>
        </w:rPr>
        <w:t xml:space="preserve"> Constraints.</w:t>
      </w:r>
    </w:p>
    <w:p w:rsidR="0005019A" w:rsidRPr="005F29E9" w:rsidP="0005019A">
      <w:pPr>
        <w:pStyle w:val="ListParagraph1"/>
        <w:numPr>
          <w:ilvl w:val="0"/>
          <w:numId w:val="1"/>
        </w:numPr>
        <w:spacing w:line="360" w:lineRule="auto"/>
        <w:jc w:val="both"/>
        <w:rPr>
          <w:sz w:val="24"/>
          <w:szCs w:val="24"/>
        </w:rPr>
      </w:pPr>
      <w:r w:rsidRPr="005F29E9">
        <w:rPr>
          <w:sz w:val="24"/>
          <w:szCs w:val="24"/>
        </w:rPr>
        <w:t xml:space="preserve">Having Good Experience in </w:t>
      </w:r>
      <w:r w:rsidRPr="005F29E9">
        <w:rPr>
          <w:b/>
          <w:bCs/>
          <w:sz w:val="24"/>
          <w:szCs w:val="24"/>
        </w:rPr>
        <w:t>Finding Missing Indexes</w:t>
      </w:r>
      <w:r w:rsidRPr="005F29E9" w:rsidR="00FE645A">
        <w:rPr>
          <w:sz w:val="24"/>
          <w:szCs w:val="24"/>
        </w:rPr>
        <w:t xml:space="preserve"> and Create t</w:t>
      </w:r>
      <w:r w:rsidRPr="005F29E9">
        <w:rPr>
          <w:sz w:val="24"/>
          <w:szCs w:val="24"/>
        </w:rPr>
        <w:t>hose Missing Indexes Based on Query or Procedure.</w:t>
      </w:r>
    </w:p>
    <w:p w:rsidR="0005019A" w:rsidRPr="005F29E9" w:rsidP="0005019A">
      <w:pPr>
        <w:pStyle w:val="ListParagraph1"/>
        <w:numPr>
          <w:ilvl w:val="0"/>
          <w:numId w:val="1"/>
        </w:numPr>
        <w:spacing w:line="360" w:lineRule="auto"/>
        <w:jc w:val="both"/>
        <w:rPr>
          <w:sz w:val="24"/>
          <w:szCs w:val="24"/>
        </w:rPr>
      </w:pPr>
      <w:r w:rsidRPr="005F29E9">
        <w:rPr>
          <w:sz w:val="24"/>
          <w:szCs w:val="24"/>
        </w:rPr>
        <w:t xml:space="preserve">Having Good Experience in </w:t>
      </w:r>
      <w:r w:rsidRPr="005F29E9">
        <w:rPr>
          <w:b/>
          <w:bCs/>
          <w:sz w:val="24"/>
          <w:szCs w:val="24"/>
        </w:rPr>
        <w:t xml:space="preserve">Finding Long Running Queries </w:t>
      </w:r>
      <w:r w:rsidRPr="005F29E9">
        <w:rPr>
          <w:sz w:val="24"/>
          <w:szCs w:val="24"/>
        </w:rPr>
        <w:t xml:space="preserve">and </w:t>
      </w:r>
      <w:r w:rsidRPr="005F29E9">
        <w:rPr>
          <w:b/>
          <w:bCs/>
          <w:sz w:val="24"/>
          <w:szCs w:val="24"/>
        </w:rPr>
        <w:t>Tuning</w:t>
      </w:r>
      <w:r w:rsidRPr="005F29E9">
        <w:rPr>
          <w:sz w:val="24"/>
          <w:szCs w:val="24"/>
        </w:rPr>
        <w:t xml:space="preserve">. </w:t>
      </w:r>
    </w:p>
    <w:p w:rsidR="0005019A" w:rsidRPr="005F29E9" w:rsidP="0005019A">
      <w:pPr>
        <w:pStyle w:val="ListParagraph1"/>
        <w:numPr>
          <w:ilvl w:val="0"/>
          <w:numId w:val="1"/>
        </w:numPr>
        <w:spacing w:line="360" w:lineRule="auto"/>
        <w:jc w:val="both"/>
        <w:rPr>
          <w:sz w:val="24"/>
          <w:szCs w:val="24"/>
        </w:rPr>
      </w:pPr>
      <w:r w:rsidRPr="005F29E9">
        <w:rPr>
          <w:sz w:val="24"/>
          <w:szCs w:val="24"/>
        </w:rPr>
        <w:t>Exper</w:t>
      </w:r>
      <w:r w:rsidRPr="005F29E9">
        <w:rPr>
          <w:spacing w:val="1"/>
          <w:sz w:val="24"/>
          <w:szCs w:val="24"/>
        </w:rPr>
        <w:t>i</w:t>
      </w:r>
      <w:r w:rsidRPr="005F29E9">
        <w:rPr>
          <w:sz w:val="24"/>
          <w:szCs w:val="24"/>
        </w:rPr>
        <w:t xml:space="preserve">ence </w:t>
      </w:r>
      <w:r w:rsidRPr="005F29E9">
        <w:rPr>
          <w:spacing w:val="1"/>
          <w:sz w:val="24"/>
          <w:szCs w:val="24"/>
        </w:rPr>
        <w:t>i</w:t>
      </w:r>
      <w:r w:rsidRPr="005F29E9">
        <w:rPr>
          <w:sz w:val="24"/>
          <w:szCs w:val="24"/>
        </w:rPr>
        <w:t xml:space="preserve">n </w:t>
      </w:r>
      <w:r w:rsidRPr="005F29E9">
        <w:rPr>
          <w:b/>
          <w:bCs/>
          <w:spacing w:val="-1"/>
          <w:sz w:val="24"/>
          <w:szCs w:val="24"/>
        </w:rPr>
        <w:t>C</w:t>
      </w:r>
      <w:r w:rsidRPr="005F29E9">
        <w:rPr>
          <w:b/>
          <w:bCs/>
          <w:spacing w:val="1"/>
          <w:sz w:val="24"/>
          <w:szCs w:val="24"/>
        </w:rPr>
        <w:t>r</w:t>
      </w:r>
      <w:r w:rsidRPr="005F29E9">
        <w:rPr>
          <w:b/>
          <w:bCs/>
          <w:sz w:val="24"/>
          <w:szCs w:val="24"/>
        </w:rPr>
        <w:t>ea</w:t>
      </w:r>
      <w:r w:rsidRPr="005F29E9">
        <w:rPr>
          <w:b/>
          <w:bCs/>
          <w:spacing w:val="1"/>
          <w:sz w:val="24"/>
          <w:szCs w:val="24"/>
        </w:rPr>
        <w:t>ti</w:t>
      </w:r>
      <w:r w:rsidRPr="005F29E9">
        <w:rPr>
          <w:b/>
          <w:bCs/>
          <w:sz w:val="24"/>
          <w:szCs w:val="24"/>
        </w:rPr>
        <w:t>ng and Schedu</w:t>
      </w:r>
      <w:r w:rsidRPr="005F29E9">
        <w:rPr>
          <w:b/>
          <w:bCs/>
          <w:spacing w:val="1"/>
          <w:sz w:val="24"/>
          <w:szCs w:val="24"/>
        </w:rPr>
        <w:t>li</w:t>
      </w:r>
      <w:r w:rsidRPr="005F29E9">
        <w:rPr>
          <w:b/>
          <w:bCs/>
          <w:sz w:val="24"/>
          <w:szCs w:val="24"/>
        </w:rPr>
        <w:t xml:space="preserve">ng </w:t>
      </w:r>
      <w:r w:rsidRPr="005F29E9">
        <w:rPr>
          <w:b/>
          <w:bCs/>
          <w:spacing w:val="1"/>
          <w:sz w:val="24"/>
          <w:szCs w:val="24"/>
        </w:rPr>
        <w:t>t</w:t>
      </w:r>
      <w:r w:rsidRPr="005F29E9">
        <w:rPr>
          <w:b/>
          <w:bCs/>
          <w:sz w:val="24"/>
          <w:szCs w:val="24"/>
        </w:rPr>
        <w:t xml:space="preserve">he Jobs </w:t>
      </w:r>
      <w:r w:rsidRPr="005F29E9">
        <w:rPr>
          <w:spacing w:val="1"/>
          <w:sz w:val="24"/>
          <w:szCs w:val="24"/>
        </w:rPr>
        <w:t>a</w:t>
      </w:r>
      <w:r w:rsidRPr="005F29E9">
        <w:rPr>
          <w:sz w:val="24"/>
          <w:szCs w:val="24"/>
        </w:rPr>
        <w:t xml:space="preserve">nd </w:t>
      </w:r>
      <w:r w:rsidRPr="005F29E9">
        <w:rPr>
          <w:b/>
          <w:bCs/>
          <w:sz w:val="24"/>
          <w:szCs w:val="24"/>
        </w:rPr>
        <w:t>T</w:t>
      </w:r>
      <w:r w:rsidRPr="005F29E9">
        <w:rPr>
          <w:b/>
          <w:bCs/>
          <w:spacing w:val="1"/>
          <w:sz w:val="24"/>
          <w:szCs w:val="24"/>
        </w:rPr>
        <w:t>r</w:t>
      </w:r>
      <w:r w:rsidRPr="005F29E9">
        <w:rPr>
          <w:b/>
          <w:bCs/>
          <w:sz w:val="24"/>
          <w:szCs w:val="24"/>
        </w:rPr>
        <w:t>oub</w:t>
      </w:r>
      <w:r w:rsidRPr="005F29E9">
        <w:rPr>
          <w:b/>
          <w:bCs/>
          <w:spacing w:val="1"/>
          <w:sz w:val="24"/>
          <w:szCs w:val="24"/>
        </w:rPr>
        <w:t>l</w:t>
      </w:r>
      <w:r w:rsidRPr="005F29E9">
        <w:rPr>
          <w:b/>
          <w:bCs/>
          <w:sz w:val="24"/>
          <w:szCs w:val="24"/>
        </w:rPr>
        <w:t>e</w:t>
      </w:r>
      <w:r w:rsidRPr="005F29E9">
        <w:rPr>
          <w:b/>
          <w:bCs/>
          <w:spacing w:val="1"/>
          <w:sz w:val="24"/>
          <w:szCs w:val="24"/>
        </w:rPr>
        <w:t>s</w:t>
      </w:r>
      <w:r w:rsidRPr="005F29E9">
        <w:rPr>
          <w:b/>
          <w:bCs/>
          <w:sz w:val="24"/>
          <w:szCs w:val="24"/>
        </w:rPr>
        <w:t>hoo</w:t>
      </w:r>
      <w:r w:rsidRPr="005F29E9">
        <w:rPr>
          <w:b/>
          <w:bCs/>
          <w:spacing w:val="1"/>
          <w:sz w:val="24"/>
          <w:szCs w:val="24"/>
        </w:rPr>
        <w:t>ti</w:t>
      </w:r>
      <w:r w:rsidRPr="005F29E9">
        <w:rPr>
          <w:b/>
          <w:bCs/>
          <w:sz w:val="24"/>
          <w:szCs w:val="24"/>
        </w:rPr>
        <w:t xml:space="preserve">ng </w:t>
      </w:r>
      <w:r w:rsidRPr="005F29E9">
        <w:rPr>
          <w:b/>
          <w:bCs/>
          <w:spacing w:val="1"/>
          <w:sz w:val="24"/>
          <w:szCs w:val="24"/>
        </w:rPr>
        <w:t>t</w:t>
      </w:r>
      <w:r w:rsidRPr="005F29E9">
        <w:rPr>
          <w:b/>
          <w:bCs/>
          <w:sz w:val="24"/>
          <w:szCs w:val="24"/>
        </w:rPr>
        <w:t>he Fa</w:t>
      </w:r>
      <w:r w:rsidRPr="005F29E9">
        <w:rPr>
          <w:b/>
          <w:bCs/>
          <w:spacing w:val="1"/>
          <w:sz w:val="24"/>
          <w:szCs w:val="24"/>
        </w:rPr>
        <w:t>il</w:t>
      </w:r>
      <w:r w:rsidRPr="005F29E9">
        <w:rPr>
          <w:b/>
          <w:bCs/>
          <w:sz w:val="24"/>
          <w:szCs w:val="24"/>
        </w:rPr>
        <w:t>ed Jobs</w:t>
      </w:r>
      <w:r w:rsidRPr="005F29E9">
        <w:rPr>
          <w:sz w:val="24"/>
          <w:szCs w:val="24"/>
        </w:rPr>
        <w:t>.</w:t>
      </w:r>
    </w:p>
    <w:p w:rsidR="0005019A" w:rsidRPr="005F29E9" w:rsidP="0005019A">
      <w:pPr>
        <w:spacing w:before="32" w:line="240" w:lineRule="exact"/>
        <w:ind w:left="500"/>
        <w:rPr>
          <w:b/>
          <w:sz w:val="24"/>
          <w:szCs w:val="24"/>
          <w:u w:val="single"/>
        </w:rPr>
      </w:pPr>
      <w:r w:rsidRPr="005F29E9">
        <w:rPr>
          <w:b/>
          <w:position w:val="-1"/>
          <w:sz w:val="24"/>
          <w:szCs w:val="24"/>
          <w:u w:val="single"/>
        </w:rPr>
        <w:t>Educa</w:t>
      </w:r>
      <w:r w:rsidRPr="005F29E9">
        <w:rPr>
          <w:b/>
          <w:spacing w:val="1"/>
          <w:position w:val="-1"/>
          <w:sz w:val="24"/>
          <w:szCs w:val="24"/>
          <w:u w:val="single"/>
        </w:rPr>
        <w:t>ti</w:t>
      </w:r>
      <w:r w:rsidRPr="005F29E9">
        <w:rPr>
          <w:b/>
          <w:position w:val="-1"/>
          <w:sz w:val="24"/>
          <w:szCs w:val="24"/>
          <w:u w:val="single"/>
        </w:rPr>
        <w:t xml:space="preserve">onal </w:t>
      </w:r>
      <w:r w:rsidRPr="005F29E9">
        <w:rPr>
          <w:b/>
          <w:spacing w:val="-1"/>
          <w:position w:val="-1"/>
          <w:sz w:val="24"/>
          <w:szCs w:val="24"/>
          <w:u w:val="single"/>
        </w:rPr>
        <w:t>Q</w:t>
      </w:r>
      <w:r w:rsidRPr="005F29E9">
        <w:rPr>
          <w:b/>
          <w:position w:val="-1"/>
          <w:sz w:val="24"/>
          <w:szCs w:val="24"/>
          <w:u w:val="single"/>
        </w:rPr>
        <w:t>ua</w:t>
      </w:r>
      <w:r w:rsidRPr="005F29E9">
        <w:rPr>
          <w:b/>
          <w:spacing w:val="1"/>
          <w:position w:val="-1"/>
          <w:sz w:val="24"/>
          <w:szCs w:val="24"/>
          <w:u w:val="single"/>
        </w:rPr>
        <w:t>lifi</w:t>
      </w:r>
      <w:r w:rsidRPr="005F29E9">
        <w:rPr>
          <w:b/>
          <w:position w:val="-1"/>
          <w:sz w:val="24"/>
          <w:szCs w:val="24"/>
          <w:u w:val="single"/>
        </w:rPr>
        <w:t>ca</w:t>
      </w:r>
      <w:r w:rsidRPr="005F29E9">
        <w:rPr>
          <w:b/>
          <w:spacing w:val="1"/>
          <w:position w:val="-1"/>
          <w:sz w:val="24"/>
          <w:szCs w:val="24"/>
          <w:u w:val="single"/>
        </w:rPr>
        <w:t>ti</w:t>
      </w:r>
      <w:r w:rsidRPr="005F29E9">
        <w:rPr>
          <w:b/>
          <w:position w:val="-1"/>
          <w:sz w:val="24"/>
          <w:szCs w:val="24"/>
          <w:u w:val="single"/>
        </w:rPr>
        <w:t>on:</w:t>
      </w:r>
    </w:p>
    <w:p w:rsidR="00F00A17" w:rsidRPr="005F29E9" w:rsidP="00F00A17">
      <w:pPr>
        <w:pStyle w:val="ListParagraph"/>
        <w:numPr>
          <w:ilvl w:val="0"/>
          <w:numId w:val="6"/>
        </w:numPr>
        <w:spacing w:after="0" w:line="360" w:lineRule="auto"/>
        <w:ind w:left="360" w:firstLine="0"/>
        <w:jc w:val="both"/>
        <w:rPr>
          <w:bCs/>
          <w:sz w:val="24"/>
          <w:szCs w:val="24"/>
        </w:rPr>
      </w:pPr>
      <w:r w:rsidRPr="005F29E9">
        <w:rPr>
          <w:b/>
          <w:bCs/>
          <w:sz w:val="24"/>
          <w:szCs w:val="24"/>
        </w:rPr>
        <w:t>B.</w:t>
      </w:r>
      <w:r w:rsidRPr="005F29E9" w:rsidR="00D87B24">
        <w:rPr>
          <w:b/>
          <w:bCs/>
          <w:sz w:val="24"/>
          <w:szCs w:val="24"/>
        </w:rPr>
        <w:t>Com</w:t>
      </w:r>
      <w:r w:rsidRPr="005F29E9" w:rsidR="0005019A">
        <w:rPr>
          <w:b/>
          <w:bCs/>
          <w:sz w:val="24"/>
          <w:szCs w:val="24"/>
        </w:rPr>
        <w:t xml:space="preserve"> (</w:t>
      </w:r>
      <w:r w:rsidRPr="005F29E9" w:rsidR="00D87B24">
        <w:rPr>
          <w:b/>
          <w:bCs/>
          <w:sz w:val="24"/>
          <w:szCs w:val="24"/>
        </w:rPr>
        <w:t>CA</w:t>
      </w:r>
      <w:r w:rsidRPr="005F29E9" w:rsidR="0005019A">
        <w:rPr>
          <w:b/>
          <w:bCs/>
          <w:sz w:val="24"/>
          <w:szCs w:val="24"/>
        </w:rPr>
        <w:t xml:space="preserve">) from </w:t>
      </w:r>
      <w:r w:rsidRPr="005F29E9" w:rsidR="00D87B24">
        <w:rPr>
          <w:b/>
          <w:bCs/>
          <w:sz w:val="24"/>
          <w:szCs w:val="24"/>
        </w:rPr>
        <w:t>SV University Tirupati</w:t>
      </w:r>
      <w:r w:rsidRPr="005F29E9" w:rsidR="0005019A">
        <w:rPr>
          <w:bCs/>
          <w:sz w:val="24"/>
          <w:szCs w:val="24"/>
        </w:rPr>
        <w:t xml:space="preserve">in the year </w:t>
      </w:r>
      <w:r w:rsidRPr="005F29E9" w:rsidR="00D87B24">
        <w:rPr>
          <w:bCs/>
          <w:sz w:val="24"/>
          <w:szCs w:val="24"/>
        </w:rPr>
        <w:t>2015</w:t>
      </w:r>
      <w:r w:rsidRPr="005F29E9" w:rsidR="0005019A">
        <w:rPr>
          <w:bCs/>
          <w:sz w:val="24"/>
          <w:szCs w:val="24"/>
        </w:rPr>
        <w:t>.</w:t>
      </w:r>
    </w:p>
    <w:p w:rsidR="00F00A17" w:rsidRPr="005F29E9" w:rsidP="00F00A17">
      <w:pPr>
        <w:pStyle w:val="ListParagraph"/>
        <w:numPr>
          <w:ilvl w:val="0"/>
          <w:numId w:val="6"/>
        </w:numPr>
        <w:spacing w:after="0" w:line="360" w:lineRule="auto"/>
        <w:ind w:left="360" w:firstLine="0"/>
        <w:jc w:val="both"/>
        <w:rPr>
          <w:bCs/>
          <w:sz w:val="24"/>
          <w:szCs w:val="24"/>
        </w:rPr>
      </w:pPr>
      <w:r w:rsidRPr="005F29E9">
        <w:rPr>
          <w:b/>
          <w:bCs/>
          <w:sz w:val="24"/>
          <w:szCs w:val="24"/>
        </w:rPr>
        <w:t>Intermediate (</w:t>
      </w:r>
      <w:r w:rsidR="001F1943">
        <w:rPr>
          <w:b/>
          <w:bCs/>
          <w:sz w:val="24"/>
          <w:szCs w:val="24"/>
        </w:rPr>
        <w:t>CEC</w:t>
      </w:r>
      <w:r w:rsidRPr="005F29E9">
        <w:rPr>
          <w:b/>
          <w:bCs/>
          <w:sz w:val="24"/>
          <w:szCs w:val="24"/>
        </w:rPr>
        <w:t xml:space="preserve">) </w:t>
      </w:r>
      <w:r w:rsidRPr="005F29E9">
        <w:rPr>
          <w:bCs/>
          <w:sz w:val="24"/>
          <w:szCs w:val="24"/>
        </w:rPr>
        <w:t>from Board of</w:t>
      </w:r>
      <w:r w:rsidRPr="005F29E9">
        <w:rPr>
          <w:bCs/>
          <w:sz w:val="24"/>
          <w:szCs w:val="24"/>
        </w:rPr>
        <w:t xml:space="preserve"> Intermediate </w:t>
      </w:r>
      <w:r w:rsidRPr="005F29E9" w:rsidR="00A241C1">
        <w:rPr>
          <w:bCs/>
          <w:sz w:val="24"/>
          <w:szCs w:val="24"/>
        </w:rPr>
        <w:t xml:space="preserve">in </w:t>
      </w:r>
      <w:r w:rsidRPr="005F29E9">
        <w:rPr>
          <w:bCs/>
          <w:sz w:val="24"/>
          <w:szCs w:val="24"/>
        </w:rPr>
        <w:t xml:space="preserve">the year of </w:t>
      </w:r>
      <w:r w:rsidRPr="005F29E9" w:rsidR="00D87B24">
        <w:rPr>
          <w:bCs/>
          <w:sz w:val="24"/>
          <w:szCs w:val="24"/>
        </w:rPr>
        <w:t>2012</w:t>
      </w:r>
      <w:r w:rsidRPr="005F29E9">
        <w:rPr>
          <w:b/>
          <w:bCs/>
          <w:sz w:val="24"/>
          <w:szCs w:val="24"/>
        </w:rPr>
        <w:t>.</w:t>
      </w:r>
    </w:p>
    <w:p w:rsidR="005F29E9" w:rsidRPr="005F29E9" w:rsidP="005F29E9">
      <w:pPr>
        <w:pStyle w:val="ListParagraph"/>
        <w:numPr>
          <w:ilvl w:val="0"/>
          <w:numId w:val="6"/>
        </w:numPr>
        <w:spacing w:after="0" w:line="360" w:lineRule="auto"/>
        <w:ind w:left="360" w:firstLine="0"/>
        <w:jc w:val="both"/>
        <w:rPr>
          <w:bCs/>
          <w:sz w:val="24"/>
          <w:szCs w:val="24"/>
        </w:rPr>
      </w:pPr>
      <w:r w:rsidRPr="005F29E9">
        <w:rPr>
          <w:b/>
          <w:bCs/>
          <w:sz w:val="24"/>
          <w:szCs w:val="24"/>
        </w:rPr>
        <w:t xml:space="preserve">SSC </w:t>
      </w:r>
      <w:r w:rsidRPr="005F29E9">
        <w:rPr>
          <w:bCs/>
          <w:sz w:val="24"/>
          <w:szCs w:val="24"/>
        </w:rPr>
        <w:t xml:space="preserve">from Board of Secondary Education in the year of </w:t>
      </w:r>
      <w:r w:rsidRPr="005F29E9" w:rsidR="00D87B24">
        <w:rPr>
          <w:bCs/>
          <w:sz w:val="24"/>
          <w:szCs w:val="24"/>
        </w:rPr>
        <w:t>2010</w:t>
      </w:r>
      <w:r>
        <w:rPr>
          <w:b/>
          <w:bCs/>
          <w:sz w:val="24"/>
          <w:szCs w:val="24"/>
        </w:rPr>
        <w:t>.</w:t>
      </w:r>
    </w:p>
    <w:p w:rsidR="0005019A" w:rsidRPr="005F29E9" w:rsidP="005F29E9">
      <w:pPr>
        <w:pStyle w:val="ListParagraph"/>
        <w:spacing w:after="0" w:line="360" w:lineRule="auto"/>
        <w:ind w:left="360"/>
        <w:jc w:val="both"/>
        <w:rPr>
          <w:bCs/>
          <w:sz w:val="24"/>
          <w:szCs w:val="24"/>
        </w:rPr>
      </w:pPr>
      <w:r w:rsidRPr="005F29E9">
        <w:rPr>
          <w:b/>
          <w:spacing w:val="2"/>
          <w:position w:val="-1"/>
          <w:sz w:val="24"/>
          <w:szCs w:val="24"/>
        </w:rPr>
        <w:t>T</w:t>
      </w:r>
      <w:r w:rsidRPr="005F29E9">
        <w:rPr>
          <w:b/>
          <w:position w:val="-1"/>
          <w:sz w:val="24"/>
          <w:szCs w:val="24"/>
        </w:rPr>
        <w:t>echn</w:t>
      </w:r>
      <w:r w:rsidRPr="005F29E9">
        <w:rPr>
          <w:b/>
          <w:spacing w:val="1"/>
          <w:position w:val="-1"/>
          <w:sz w:val="24"/>
          <w:szCs w:val="24"/>
        </w:rPr>
        <w:t>i</w:t>
      </w:r>
      <w:r w:rsidRPr="005F29E9">
        <w:rPr>
          <w:b/>
          <w:position w:val="-1"/>
          <w:sz w:val="24"/>
          <w:szCs w:val="24"/>
        </w:rPr>
        <w:t>cal S</w:t>
      </w:r>
      <w:r w:rsidRPr="005F29E9">
        <w:rPr>
          <w:b/>
          <w:spacing w:val="-3"/>
          <w:position w:val="-1"/>
          <w:sz w:val="24"/>
          <w:szCs w:val="24"/>
        </w:rPr>
        <w:t>k</w:t>
      </w:r>
      <w:r w:rsidRPr="005F29E9">
        <w:rPr>
          <w:b/>
          <w:spacing w:val="1"/>
          <w:position w:val="-1"/>
          <w:sz w:val="24"/>
          <w:szCs w:val="24"/>
        </w:rPr>
        <w:t>ill</w:t>
      </w:r>
      <w:r w:rsidRPr="005F29E9">
        <w:rPr>
          <w:b/>
          <w:position w:val="-1"/>
          <w:sz w:val="24"/>
          <w:szCs w:val="24"/>
        </w:rPr>
        <w:t>s</w:t>
      </w:r>
    </w:p>
    <w:p w:rsidR="0005019A" w:rsidRPr="005F29E9" w:rsidP="0005019A">
      <w:pPr>
        <w:spacing w:before="37" w:line="240" w:lineRule="auto"/>
        <w:ind w:left="500"/>
        <w:rPr>
          <w:sz w:val="24"/>
          <w:szCs w:val="24"/>
        </w:rPr>
      </w:pPr>
      <w:r w:rsidRPr="005F29E9">
        <w:rPr>
          <w:b/>
          <w:spacing w:val="1"/>
          <w:sz w:val="24"/>
          <w:szCs w:val="24"/>
        </w:rPr>
        <w:t>O</w:t>
      </w:r>
      <w:r w:rsidRPr="005F29E9">
        <w:rPr>
          <w:b/>
          <w:sz w:val="24"/>
          <w:szCs w:val="24"/>
        </w:rPr>
        <w:t>pera</w:t>
      </w:r>
      <w:r w:rsidRPr="005F29E9">
        <w:rPr>
          <w:b/>
          <w:spacing w:val="1"/>
          <w:sz w:val="24"/>
          <w:szCs w:val="24"/>
        </w:rPr>
        <w:t>ti</w:t>
      </w:r>
      <w:r w:rsidRPr="005F29E9">
        <w:rPr>
          <w:b/>
          <w:sz w:val="24"/>
          <w:szCs w:val="24"/>
        </w:rPr>
        <w:t xml:space="preserve">ng </w:t>
      </w:r>
      <w:r w:rsidRPr="005F29E9">
        <w:rPr>
          <w:b/>
          <w:spacing w:val="-1"/>
          <w:sz w:val="24"/>
          <w:szCs w:val="24"/>
        </w:rPr>
        <w:t>S</w:t>
      </w:r>
      <w:r w:rsidRPr="005F29E9">
        <w:rPr>
          <w:b/>
          <w:sz w:val="24"/>
          <w:szCs w:val="24"/>
        </w:rPr>
        <w:t>ys</w:t>
      </w:r>
      <w:r w:rsidRPr="005F29E9">
        <w:rPr>
          <w:b/>
          <w:spacing w:val="1"/>
          <w:sz w:val="24"/>
          <w:szCs w:val="24"/>
        </w:rPr>
        <w:t>t</w:t>
      </w:r>
      <w:r w:rsidRPr="005F29E9">
        <w:rPr>
          <w:b/>
          <w:sz w:val="24"/>
          <w:szCs w:val="24"/>
        </w:rPr>
        <w:t>e</w:t>
      </w:r>
      <w:r w:rsidRPr="005F29E9">
        <w:rPr>
          <w:b/>
          <w:spacing w:val="1"/>
          <w:sz w:val="24"/>
          <w:szCs w:val="24"/>
        </w:rPr>
        <w:t>m</w:t>
      </w:r>
      <w:r w:rsidRPr="005F29E9">
        <w:rPr>
          <w:b/>
          <w:sz w:val="24"/>
          <w:szCs w:val="24"/>
        </w:rPr>
        <w:t>s</w:t>
      </w:r>
      <w:r w:rsidRPr="005F29E9" w:rsidR="00F1271A">
        <w:rPr>
          <w:b/>
          <w:sz w:val="24"/>
          <w:szCs w:val="24"/>
        </w:rPr>
        <w:tab/>
      </w:r>
      <w:r w:rsidRPr="005F29E9">
        <w:rPr>
          <w:b/>
          <w:sz w:val="24"/>
          <w:szCs w:val="24"/>
        </w:rPr>
        <w:tab/>
        <w:t>:</w:t>
      </w:r>
      <w:r w:rsidRPr="005F29E9">
        <w:rPr>
          <w:b/>
          <w:sz w:val="24"/>
          <w:szCs w:val="24"/>
        </w:rPr>
        <w:tab/>
      </w:r>
      <w:r w:rsidRPr="005F29E9">
        <w:rPr>
          <w:sz w:val="24"/>
          <w:szCs w:val="24"/>
        </w:rPr>
        <w:t>W</w:t>
      </w:r>
      <w:r w:rsidRPr="005F29E9">
        <w:rPr>
          <w:spacing w:val="-4"/>
          <w:sz w:val="24"/>
          <w:szCs w:val="24"/>
        </w:rPr>
        <w:t>I</w:t>
      </w:r>
      <w:r w:rsidRPr="005F29E9">
        <w:rPr>
          <w:spacing w:val="-1"/>
          <w:sz w:val="24"/>
          <w:szCs w:val="24"/>
        </w:rPr>
        <w:t>NDO</w:t>
      </w:r>
      <w:r w:rsidRPr="005F29E9">
        <w:rPr>
          <w:sz w:val="24"/>
          <w:szCs w:val="24"/>
        </w:rPr>
        <w:t>WS S</w:t>
      </w:r>
      <w:r w:rsidRPr="005F29E9">
        <w:rPr>
          <w:spacing w:val="-1"/>
          <w:sz w:val="24"/>
          <w:szCs w:val="24"/>
        </w:rPr>
        <w:t>ER</w:t>
      </w:r>
      <w:r w:rsidRPr="005F29E9">
        <w:rPr>
          <w:spacing w:val="1"/>
          <w:sz w:val="24"/>
          <w:szCs w:val="24"/>
        </w:rPr>
        <w:t>V</w:t>
      </w:r>
      <w:r w:rsidRPr="005F29E9">
        <w:rPr>
          <w:sz w:val="24"/>
          <w:szCs w:val="24"/>
        </w:rPr>
        <w:t>ER 2008&amp;</w:t>
      </w:r>
      <w:r w:rsidRPr="005F29E9" w:rsidR="00B02DC4">
        <w:rPr>
          <w:sz w:val="24"/>
          <w:szCs w:val="24"/>
        </w:rPr>
        <w:t>2012,</w:t>
      </w:r>
      <w:r w:rsidRPr="005F29E9">
        <w:rPr>
          <w:sz w:val="24"/>
          <w:szCs w:val="24"/>
        </w:rPr>
        <w:t>Redhat Linux</w:t>
      </w:r>
    </w:p>
    <w:p w:rsidR="0005019A" w:rsidRPr="005F29E9" w:rsidP="0005019A">
      <w:pPr>
        <w:spacing w:line="240" w:lineRule="auto"/>
        <w:ind w:left="500"/>
        <w:rPr>
          <w:sz w:val="24"/>
          <w:szCs w:val="24"/>
        </w:rPr>
      </w:pPr>
      <w:r w:rsidRPr="005F29E9">
        <w:rPr>
          <w:b/>
          <w:spacing w:val="2"/>
          <w:sz w:val="24"/>
          <w:szCs w:val="24"/>
        </w:rPr>
        <w:t>P</w:t>
      </w:r>
      <w:r w:rsidRPr="005F29E9">
        <w:rPr>
          <w:b/>
          <w:sz w:val="24"/>
          <w:szCs w:val="24"/>
        </w:rPr>
        <w:t>rogra</w:t>
      </w:r>
      <w:r w:rsidRPr="005F29E9">
        <w:rPr>
          <w:b/>
          <w:spacing w:val="1"/>
          <w:sz w:val="24"/>
          <w:szCs w:val="24"/>
        </w:rPr>
        <w:t>mmi</w:t>
      </w:r>
      <w:r w:rsidRPr="005F29E9">
        <w:rPr>
          <w:b/>
          <w:sz w:val="24"/>
          <w:szCs w:val="24"/>
        </w:rPr>
        <w:t>ng language</w:t>
      </w:r>
      <w:r w:rsidRPr="005F29E9">
        <w:rPr>
          <w:b/>
          <w:spacing w:val="1"/>
          <w:sz w:val="24"/>
          <w:szCs w:val="24"/>
        </w:rPr>
        <w:t>s</w:t>
      </w:r>
      <w:r w:rsidRPr="005F29E9">
        <w:rPr>
          <w:b/>
          <w:spacing w:val="1"/>
          <w:sz w:val="24"/>
          <w:szCs w:val="24"/>
        </w:rPr>
        <w:tab/>
      </w:r>
      <w:r w:rsidRPr="005F29E9">
        <w:rPr>
          <w:b/>
          <w:sz w:val="24"/>
          <w:szCs w:val="24"/>
        </w:rPr>
        <w:t>:</w:t>
      </w:r>
      <w:r w:rsidRPr="005F29E9">
        <w:rPr>
          <w:b/>
          <w:sz w:val="24"/>
          <w:szCs w:val="24"/>
        </w:rPr>
        <w:tab/>
      </w:r>
      <w:r w:rsidRPr="005F29E9" w:rsidR="00F1271A">
        <w:rPr>
          <w:sz w:val="24"/>
          <w:szCs w:val="24"/>
        </w:rPr>
        <w:t>SQL</w:t>
      </w:r>
      <w:r w:rsidRPr="005F29E9" w:rsidR="00F1271A">
        <w:rPr>
          <w:b/>
          <w:sz w:val="24"/>
          <w:szCs w:val="24"/>
        </w:rPr>
        <w:t xml:space="preserve">, </w:t>
      </w:r>
      <w:r w:rsidRPr="005F29E9">
        <w:rPr>
          <w:spacing w:val="2"/>
          <w:sz w:val="24"/>
          <w:szCs w:val="24"/>
        </w:rPr>
        <w:t>T</w:t>
      </w:r>
      <w:r w:rsidRPr="005F29E9">
        <w:rPr>
          <w:spacing w:val="-4"/>
          <w:sz w:val="24"/>
          <w:szCs w:val="24"/>
        </w:rPr>
        <w:t>-</w:t>
      </w:r>
      <w:r w:rsidRPr="005F29E9">
        <w:rPr>
          <w:sz w:val="24"/>
          <w:szCs w:val="24"/>
        </w:rPr>
        <w:t>S</w:t>
      </w:r>
      <w:r w:rsidRPr="005F29E9">
        <w:rPr>
          <w:spacing w:val="-1"/>
          <w:sz w:val="24"/>
          <w:szCs w:val="24"/>
        </w:rPr>
        <w:t>Q</w:t>
      </w:r>
      <w:r w:rsidRPr="005F29E9">
        <w:rPr>
          <w:sz w:val="24"/>
          <w:szCs w:val="24"/>
        </w:rPr>
        <w:t>L</w:t>
      </w:r>
    </w:p>
    <w:p w:rsidR="00F00A17" w:rsidRPr="005F29E9" w:rsidP="006A456E">
      <w:pPr>
        <w:spacing w:before="37" w:line="240" w:lineRule="auto"/>
        <w:ind w:left="500"/>
        <w:rPr>
          <w:sz w:val="24"/>
          <w:szCs w:val="24"/>
        </w:rPr>
      </w:pPr>
      <w:r w:rsidRPr="005F29E9">
        <w:rPr>
          <w:b/>
          <w:spacing w:val="-1"/>
          <w:sz w:val="24"/>
          <w:szCs w:val="24"/>
        </w:rPr>
        <w:t>D</w:t>
      </w:r>
      <w:r w:rsidRPr="005F29E9">
        <w:rPr>
          <w:b/>
          <w:sz w:val="24"/>
          <w:szCs w:val="24"/>
        </w:rPr>
        <w:t>a</w:t>
      </w:r>
      <w:r w:rsidRPr="005F29E9">
        <w:rPr>
          <w:b/>
          <w:spacing w:val="1"/>
          <w:sz w:val="24"/>
          <w:szCs w:val="24"/>
        </w:rPr>
        <w:t>t</w:t>
      </w:r>
      <w:r w:rsidRPr="005F29E9">
        <w:rPr>
          <w:b/>
          <w:sz w:val="24"/>
          <w:szCs w:val="24"/>
        </w:rPr>
        <w:t>abase Technolog</w:t>
      </w:r>
      <w:r w:rsidRPr="005F29E9">
        <w:rPr>
          <w:b/>
          <w:spacing w:val="2"/>
          <w:sz w:val="24"/>
          <w:szCs w:val="24"/>
        </w:rPr>
        <w:t>i</w:t>
      </w:r>
      <w:r w:rsidRPr="005F29E9">
        <w:rPr>
          <w:b/>
          <w:sz w:val="24"/>
          <w:szCs w:val="24"/>
        </w:rPr>
        <w:t>e</w:t>
      </w:r>
      <w:r w:rsidRPr="005F29E9">
        <w:rPr>
          <w:b/>
          <w:spacing w:val="1"/>
          <w:sz w:val="24"/>
          <w:szCs w:val="24"/>
        </w:rPr>
        <w:t>s</w:t>
      </w:r>
      <w:r w:rsidR="005F29E9">
        <w:rPr>
          <w:b/>
          <w:spacing w:val="1"/>
          <w:sz w:val="24"/>
          <w:szCs w:val="24"/>
        </w:rPr>
        <w:tab/>
      </w:r>
      <w:r w:rsidR="005F29E9">
        <w:rPr>
          <w:b/>
          <w:spacing w:val="1"/>
          <w:sz w:val="24"/>
          <w:szCs w:val="24"/>
        </w:rPr>
        <w:tab/>
      </w:r>
      <w:r w:rsidRPr="005F29E9">
        <w:rPr>
          <w:b/>
          <w:sz w:val="24"/>
          <w:szCs w:val="24"/>
        </w:rPr>
        <w:t>:</w:t>
      </w:r>
      <w:r w:rsidRPr="005F29E9">
        <w:rPr>
          <w:b/>
          <w:sz w:val="24"/>
          <w:szCs w:val="24"/>
        </w:rPr>
        <w:tab/>
      </w:r>
      <w:r w:rsidRPr="005F29E9">
        <w:rPr>
          <w:sz w:val="24"/>
          <w:szCs w:val="24"/>
        </w:rPr>
        <w:t>MS S</w:t>
      </w:r>
      <w:r w:rsidRPr="005F29E9">
        <w:rPr>
          <w:spacing w:val="-1"/>
          <w:sz w:val="24"/>
          <w:szCs w:val="24"/>
        </w:rPr>
        <w:t>Q</w:t>
      </w:r>
      <w:r w:rsidRPr="005F29E9">
        <w:rPr>
          <w:sz w:val="24"/>
          <w:szCs w:val="24"/>
        </w:rPr>
        <w:t xml:space="preserve">L </w:t>
      </w:r>
      <w:r w:rsidRPr="005F29E9" w:rsidR="00BC53C7">
        <w:rPr>
          <w:spacing w:val="-1"/>
          <w:sz w:val="24"/>
          <w:szCs w:val="24"/>
        </w:rPr>
        <w:t>S</w:t>
      </w:r>
      <w:r w:rsidRPr="005F29E9" w:rsidR="00BC53C7">
        <w:rPr>
          <w:sz w:val="24"/>
          <w:szCs w:val="24"/>
        </w:rPr>
        <w:t>e</w:t>
      </w:r>
      <w:r w:rsidRPr="005F29E9" w:rsidR="00BC53C7">
        <w:rPr>
          <w:spacing w:val="1"/>
          <w:sz w:val="24"/>
          <w:szCs w:val="24"/>
        </w:rPr>
        <w:t>r</w:t>
      </w:r>
      <w:r w:rsidRPr="005F29E9" w:rsidR="00BC53C7">
        <w:rPr>
          <w:spacing w:val="-2"/>
          <w:sz w:val="24"/>
          <w:szCs w:val="24"/>
        </w:rPr>
        <w:t>v</w:t>
      </w:r>
      <w:r w:rsidRPr="005F29E9" w:rsidR="00BC53C7">
        <w:rPr>
          <w:sz w:val="24"/>
          <w:szCs w:val="24"/>
        </w:rPr>
        <w:t>er,</w:t>
      </w:r>
      <w:r w:rsidRPr="005F29E9" w:rsidR="0083480A">
        <w:rPr>
          <w:sz w:val="24"/>
          <w:szCs w:val="24"/>
        </w:rPr>
        <w:t>MySQL,</w:t>
      </w:r>
      <w:r w:rsidRPr="005F29E9" w:rsidR="00A95BE0">
        <w:rPr>
          <w:sz w:val="24"/>
          <w:szCs w:val="24"/>
        </w:rPr>
        <w:t xml:space="preserve"> and </w:t>
      </w:r>
      <w:r w:rsidRPr="005F29E9" w:rsidR="00BC53C7">
        <w:rPr>
          <w:sz w:val="24"/>
          <w:szCs w:val="24"/>
        </w:rPr>
        <w:t>MongoDB</w:t>
      </w:r>
      <w:r w:rsidRPr="005F29E9" w:rsidR="0083480A">
        <w:rPr>
          <w:sz w:val="24"/>
          <w:szCs w:val="24"/>
        </w:rPr>
        <w:t>, Power-BI</w:t>
      </w:r>
    </w:p>
    <w:p w:rsidR="000A72CB" w:rsidRPr="005F29E9" w:rsidP="00D87B24">
      <w:pPr>
        <w:spacing w:before="32" w:line="240" w:lineRule="exact"/>
        <w:ind w:left="500"/>
        <w:rPr>
          <w:sz w:val="24"/>
          <w:szCs w:val="24"/>
          <w:u w:val="single"/>
        </w:rPr>
      </w:pPr>
      <w:r w:rsidRPr="005F29E9">
        <w:rPr>
          <w:b/>
          <w:spacing w:val="2"/>
          <w:position w:val="-1"/>
          <w:sz w:val="24"/>
          <w:szCs w:val="24"/>
          <w:u w:val="single"/>
        </w:rPr>
        <w:t>P</w:t>
      </w:r>
      <w:r w:rsidRPr="005F29E9">
        <w:rPr>
          <w:b/>
          <w:position w:val="-1"/>
          <w:sz w:val="24"/>
          <w:szCs w:val="24"/>
          <w:u w:val="single"/>
        </w:rPr>
        <w:t>r</w:t>
      </w:r>
      <w:r w:rsidRPr="005F29E9">
        <w:rPr>
          <w:b/>
          <w:spacing w:val="-1"/>
          <w:position w:val="-1"/>
          <w:sz w:val="24"/>
          <w:szCs w:val="24"/>
          <w:u w:val="single"/>
        </w:rPr>
        <w:t>o</w:t>
      </w:r>
      <w:r w:rsidRPr="005F29E9">
        <w:rPr>
          <w:b/>
          <w:position w:val="-1"/>
          <w:sz w:val="24"/>
          <w:szCs w:val="24"/>
          <w:u w:val="single"/>
        </w:rPr>
        <w:t>fe</w:t>
      </w:r>
      <w:r w:rsidRPr="005F29E9">
        <w:rPr>
          <w:b/>
          <w:spacing w:val="1"/>
          <w:position w:val="-1"/>
          <w:sz w:val="24"/>
          <w:szCs w:val="24"/>
          <w:u w:val="single"/>
        </w:rPr>
        <w:t>ss</w:t>
      </w:r>
      <w:r w:rsidRPr="005F29E9">
        <w:rPr>
          <w:b/>
          <w:position w:val="-1"/>
          <w:sz w:val="24"/>
          <w:szCs w:val="24"/>
          <w:u w:val="single"/>
        </w:rPr>
        <w:t>i</w:t>
      </w:r>
      <w:r w:rsidRPr="005F29E9">
        <w:rPr>
          <w:b/>
          <w:spacing w:val="-1"/>
          <w:position w:val="-1"/>
          <w:sz w:val="24"/>
          <w:szCs w:val="24"/>
          <w:u w:val="single"/>
        </w:rPr>
        <w:t>o</w:t>
      </w:r>
      <w:r w:rsidRPr="005F29E9">
        <w:rPr>
          <w:b/>
          <w:position w:val="-1"/>
          <w:sz w:val="24"/>
          <w:szCs w:val="24"/>
          <w:u w:val="single"/>
        </w:rPr>
        <w:t>n</w:t>
      </w:r>
      <w:r w:rsidRPr="005F29E9">
        <w:rPr>
          <w:b/>
          <w:spacing w:val="-1"/>
          <w:position w:val="-1"/>
          <w:sz w:val="24"/>
          <w:szCs w:val="24"/>
          <w:u w:val="single"/>
        </w:rPr>
        <w:t>a</w:t>
      </w:r>
      <w:r w:rsidRPr="005F29E9">
        <w:rPr>
          <w:b/>
          <w:position w:val="-1"/>
          <w:sz w:val="24"/>
          <w:szCs w:val="24"/>
          <w:u w:val="single"/>
        </w:rPr>
        <w:t xml:space="preserve">l </w:t>
      </w:r>
      <w:r w:rsidRPr="005F29E9">
        <w:rPr>
          <w:b/>
          <w:spacing w:val="-1"/>
          <w:position w:val="-1"/>
          <w:sz w:val="24"/>
          <w:szCs w:val="24"/>
          <w:u w:val="single"/>
        </w:rPr>
        <w:t>E</w:t>
      </w:r>
      <w:r w:rsidRPr="005F29E9">
        <w:rPr>
          <w:b/>
          <w:spacing w:val="-3"/>
          <w:position w:val="-1"/>
          <w:sz w:val="24"/>
          <w:szCs w:val="24"/>
          <w:u w:val="single"/>
        </w:rPr>
        <w:t>x</w:t>
      </w:r>
      <w:r w:rsidRPr="005F29E9">
        <w:rPr>
          <w:b/>
          <w:position w:val="-1"/>
          <w:sz w:val="24"/>
          <w:szCs w:val="24"/>
          <w:u w:val="single"/>
        </w:rPr>
        <w:t>perie</w:t>
      </w:r>
      <w:r w:rsidRPr="005F29E9">
        <w:rPr>
          <w:b/>
          <w:spacing w:val="-1"/>
          <w:position w:val="-1"/>
          <w:sz w:val="24"/>
          <w:szCs w:val="24"/>
          <w:u w:val="single"/>
        </w:rPr>
        <w:t>n</w:t>
      </w:r>
      <w:r w:rsidRPr="005F29E9">
        <w:rPr>
          <w:b/>
          <w:position w:val="-1"/>
          <w:sz w:val="24"/>
          <w:szCs w:val="24"/>
          <w:u w:val="single"/>
        </w:rPr>
        <w:t>ce:</w:t>
      </w:r>
    </w:p>
    <w:p w:rsidR="00125B75" w:rsidRPr="005F29E9" w:rsidP="00D87B24">
      <w:pPr>
        <w:pStyle w:val="ListParagraph1"/>
        <w:numPr>
          <w:ilvl w:val="0"/>
          <w:numId w:val="2"/>
        </w:numPr>
        <w:spacing w:line="360" w:lineRule="auto"/>
        <w:rPr>
          <w:sz w:val="24"/>
          <w:szCs w:val="24"/>
        </w:rPr>
      </w:pPr>
      <w:r w:rsidRPr="005F29E9">
        <w:rPr>
          <w:sz w:val="24"/>
          <w:szCs w:val="24"/>
        </w:rPr>
        <w:t>Previously w</w:t>
      </w:r>
      <w:r w:rsidRPr="005F29E9" w:rsidR="0005019A">
        <w:rPr>
          <w:sz w:val="24"/>
          <w:szCs w:val="24"/>
        </w:rPr>
        <w:t>orking as Database administrator in</w:t>
      </w:r>
      <w:r w:rsidRPr="005F29E9" w:rsidR="00612C5D">
        <w:rPr>
          <w:b/>
          <w:sz w:val="24"/>
          <w:szCs w:val="24"/>
        </w:rPr>
        <w:t xml:space="preserve"> Hotel Hub LLP</w:t>
      </w:r>
      <w:r w:rsidRPr="005F29E9" w:rsidR="0005019A">
        <w:rPr>
          <w:sz w:val="24"/>
          <w:szCs w:val="24"/>
        </w:rPr>
        <w:t xml:space="preserve">, </w:t>
      </w:r>
      <w:r w:rsidRPr="005F29E9" w:rsidR="0005019A">
        <w:rPr>
          <w:spacing w:val="1"/>
          <w:sz w:val="24"/>
          <w:szCs w:val="24"/>
        </w:rPr>
        <w:t>B</w:t>
      </w:r>
      <w:r w:rsidRPr="005F29E9" w:rsidR="0005019A">
        <w:rPr>
          <w:sz w:val="24"/>
          <w:szCs w:val="24"/>
        </w:rPr>
        <w:t>angalo</w:t>
      </w:r>
      <w:r w:rsidRPr="005F29E9" w:rsidR="0005019A">
        <w:rPr>
          <w:spacing w:val="1"/>
          <w:sz w:val="24"/>
          <w:szCs w:val="24"/>
        </w:rPr>
        <w:t>r</w:t>
      </w:r>
      <w:r w:rsidRPr="005F29E9" w:rsidR="0005019A">
        <w:rPr>
          <w:sz w:val="24"/>
          <w:szCs w:val="24"/>
        </w:rPr>
        <w:t xml:space="preserve">e from </w:t>
      </w:r>
      <w:r w:rsidRPr="005F29E9" w:rsidR="00612C5D">
        <w:rPr>
          <w:spacing w:val="3"/>
          <w:sz w:val="24"/>
          <w:szCs w:val="24"/>
        </w:rPr>
        <w:t>Jun</w:t>
      </w:r>
      <w:r w:rsidRPr="005F29E9" w:rsidR="0005019A">
        <w:rPr>
          <w:sz w:val="24"/>
          <w:szCs w:val="24"/>
        </w:rPr>
        <w:t>201</w:t>
      </w:r>
      <w:r w:rsidRPr="005F29E9" w:rsidR="00D87B24">
        <w:rPr>
          <w:sz w:val="24"/>
          <w:szCs w:val="24"/>
        </w:rPr>
        <w:t>8</w:t>
      </w:r>
      <w:r w:rsidRPr="005F29E9">
        <w:rPr>
          <w:spacing w:val="1"/>
          <w:sz w:val="24"/>
          <w:szCs w:val="24"/>
        </w:rPr>
        <w:t xml:space="preserve">to </w:t>
      </w:r>
      <w:r w:rsidRPr="005F29E9" w:rsidR="00D87B24">
        <w:rPr>
          <w:spacing w:val="1"/>
          <w:sz w:val="24"/>
          <w:szCs w:val="24"/>
        </w:rPr>
        <w:t>till date</w:t>
      </w:r>
      <w:r w:rsidRPr="005F29E9" w:rsidR="0005019A">
        <w:rPr>
          <w:spacing w:val="1"/>
          <w:sz w:val="24"/>
          <w:szCs w:val="24"/>
        </w:rPr>
        <w:t>.</w:t>
      </w:r>
    </w:p>
    <w:p w:rsidR="00031AD5" w:rsidRPr="005F29E9" w:rsidP="006A456E">
      <w:pPr>
        <w:pStyle w:val="ListParagraph1"/>
        <w:numPr>
          <w:ilvl w:val="0"/>
          <w:numId w:val="5"/>
        </w:numPr>
        <w:spacing w:line="360" w:lineRule="auto"/>
        <w:rPr>
          <w:sz w:val="24"/>
          <w:szCs w:val="24"/>
        </w:rPr>
      </w:pPr>
      <w:r w:rsidRPr="005F29E9">
        <w:rPr>
          <w:sz w:val="24"/>
          <w:szCs w:val="24"/>
        </w:rPr>
        <w:t>Previously wo</w:t>
      </w:r>
      <w:r w:rsidRPr="005F29E9">
        <w:rPr>
          <w:spacing w:val="1"/>
          <w:sz w:val="24"/>
          <w:szCs w:val="24"/>
        </w:rPr>
        <w:t>r</w:t>
      </w:r>
      <w:r w:rsidRPr="005F29E9">
        <w:rPr>
          <w:spacing w:val="-2"/>
          <w:sz w:val="24"/>
          <w:szCs w:val="24"/>
        </w:rPr>
        <w:t>k</w:t>
      </w:r>
      <w:r w:rsidRPr="005F29E9">
        <w:rPr>
          <w:sz w:val="24"/>
          <w:szCs w:val="24"/>
        </w:rPr>
        <w:t xml:space="preserve">ed in </w:t>
      </w:r>
      <w:r w:rsidRPr="005F29E9" w:rsidR="000A72CB">
        <w:rPr>
          <w:rFonts w:ascii="CIDFont+F3" w:hAnsi="CIDFont+F3" w:eastAsiaTheme="minorHAnsi" w:cs="CIDFont+F3"/>
          <w:b/>
          <w:sz w:val="24"/>
          <w:szCs w:val="24"/>
        </w:rPr>
        <w:t>V2 solutions</w:t>
      </w:r>
      <w:r w:rsidRPr="005F29E9">
        <w:rPr>
          <w:b/>
          <w:sz w:val="24"/>
          <w:szCs w:val="24"/>
        </w:rPr>
        <w:t xml:space="preserve">, </w:t>
      </w:r>
      <w:r w:rsidRPr="005F29E9" w:rsidR="008F6F07">
        <w:rPr>
          <w:sz w:val="24"/>
          <w:szCs w:val="24"/>
        </w:rPr>
        <w:t>Mumbai</w:t>
      </w:r>
      <w:r w:rsidRPr="005F29E9">
        <w:rPr>
          <w:sz w:val="24"/>
          <w:szCs w:val="24"/>
        </w:rPr>
        <w:t xml:space="preserve"> from </w:t>
      </w:r>
      <w:r w:rsidR="009C395C">
        <w:rPr>
          <w:sz w:val="24"/>
          <w:szCs w:val="24"/>
        </w:rPr>
        <w:t xml:space="preserve">Jan </w:t>
      </w:r>
      <w:r w:rsidRPr="005F29E9">
        <w:rPr>
          <w:sz w:val="24"/>
          <w:szCs w:val="24"/>
        </w:rPr>
        <w:t>201</w:t>
      </w:r>
      <w:r w:rsidR="009C395C">
        <w:rPr>
          <w:sz w:val="24"/>
          <w:szCs w:val="24"/>
        </w:rPr>
        <w:t>6</w:t>
      </w:r>
      <w:r w:rsidRPr="005F29E9">
        <w:rPr>
          <w:spacing w:val="1"/>
          <w:sz w:val="24"/>
          <w:szCs w:val="24"/>
        </w:rPr>
        <w:t>t</w:t>
      </w:r>
      <w:r w:rsidRPr="005F29E9">
        <w:rPr>
          <w:sz w:val="24"/>
          <w:szCs w:val="24"/>
        </w:rPr>
        <w:t xml:space="preserve">o </w:t>
      </w:r>
      <w:r w:rsidRPr="005F29E9" w:rsidR="00612C5D">
        <w:rPr>
          <w:spacing w:val="3"/>
          <w:sz w:val="24"/>
          <w:szCs w:val="24"/>
        </w:rPr>
        <w:t>Jun</w:t>
      </w:r>
      <w:r w:rsidRPr="005F29E9">
        <w:rPr>
          <w:spacing w:val="3"/>
          <w:sz w:val="24"/>
          <w:szCs w:val="24"/>
        </w:rPr>
        <w:t xml:space="preserve"> 20</w:t>
      </w:r>
      <w:r w:rsidRPr="005F29E9" w:rsidR="00125B75">
        <w:rPr>
          <w:spacing w:val="3"/>
          <w:sz w:val="24"/>
          <w:szCs w:val="24"/>
        </w:rPr>
        <w:t>18</w:t>
      </w:r>
      <w:r w:rsidRPr="005F29E9">
        <w:rPr>
          <w:spacing w:val="3"/>
          <w:sz w:val="24"/>
          <w:szCs w:val="24"/>
        </w:rPr>
        <w:t>.</w:t>
      </w:r>
    </w:p>
    <w:p w:rsidR="00031AD5" w:rsidRPr="005F29E9" w:rsidP="00031AD5">
      <w:pPr>
        <w:pStyle w:val="ListParagraph1"/>
        <w:spacing w:line="360" w:lineRule="auto"/>
        <w:ind w:left="360"/>
        <w:rPr>
          <w:sz w:val="24"/>
          <w:szCs w:val="24"/>
        </w:rPr>
      </w:pPr>
    </w:p>
    <w:p w:rsidR="000A72CB" w:rsidRPr="005F29E9" w:rsidP="000A72CB">
      <w:pPr>
        <w:pStyle w:val="ListParagraph1"/>
        <w:spacing w:line="360" w:lineRule="auto"/>
        <w:ind w:left="360"/>
        <w:rPr>
          <w:sz w:val="24"/>
          <w:szCs w:val="24"/>
        </w:rPr>
      </w:pPr>
      <w:r w:rsidRPr="005F29E9">
        <w:rPr>
          <w:b/>
          <w:spacing w:val="2"/>
          <w:sz w:val="24"/>
          <w:szCs w:val="24"/>
          <w:u w:val="single"/>
        </w:rPr>
        <w:t>P</w:t>
      </w:r>
      <w:r w:rsidRPr="005F29E9">
        <w:rPr>
          <w:b/>
          <w:sz w:val="24"/>
          <w:szCs w:val="24"/>
          <w:u w:val="single"/>
        </w:rPr>
        <w:t>ro</w:t>
      </w:r>
      <w:r w:rsidRPr="005F29E9">
        <w:rPr>
          <w:b/>
          <w:spacing w:val="1"/>
          <w:sz w:val="24"/>
          <w:szCs w:val="24"/>
          <w:u w:val="single"/>
        </w:rPr>
        <w:t>j</w:t>
      </w:r>
      <w:r w:rsidRPr="005F29E9">
        <w:rPr>
          <w:b/>
          <w:sz w:val="24"/>
          <w:szCs w:val="24"/>
          <w:u w:val="single"/>
        </w:rPr>
        <w:t>ec</w:t>
      </w:r>
      <w:r w:rsidRPr="005F29E9">
        <w:rPr>
          <w:b/>
          <w:spacing w:val="1"/>
          <w:sz w:val="24"/>
          <w:szCs w:val="24"/>
          <w:u w:val="single"/>
        </w:rPr>
        <w:t>t</w:t>
      </w:r>
      <w:r w:rsidRPr="005F29E9">
        <w:rPr>
          <w:b/>
          <w:sz w:val="24"/>
          <w:szCs w:val="24"/>
          <w:u w:val="single"/>
        </w:rPr>
        <w:t>:</w:t>
      </w:r>
      <w:r w:rsidRPr="005F29E9" w:rsidR="00D87B24">
        <w:rPr>
          <w:b/>
          <w:sz w:val="24"/>
          <w:szCs w:val="24"/>
          <w:u w:val="single"/>
        </w:rPr>
        <w:t>2</w:t>
      </w:r>
      <w:r w:rsidRPr="005F29E9" w:rsidR="00704B32">
        <w:rPr>
          <w:b/>
          <w:sz w:val="24"/>
          <w:szCs w:val="24"/>
        </w:rPr>
        <w:t>Hotel Hub</w:t>
      </w:r>
      <w:r w:rsidRPr="005F29E9" w:rsidR="00586562">
        <w:rPr>
          <w:b/>
          <w:sz w:val="24"/>
          <w:szCs w:val="24"/>
        </w:rPr>
        <w:t>(CWT &amp; GBT)</w:t>
      </w:r>
    </w:p>
    <w:p w:rsidR="000A72CB" w:rsidRPr="005F29E9" w:rsidP="000A72CB">
      <w:pPr>
        <w:spacing w:before="32"/>
        <w:ind w:left="500" w:right="7142"/>
        <w:jc w:val="both"/>
        <w:rPr>
          <w:sz w:val="24"/>
          <w:szCs w:val="24"/>
          <w:u w:val="single"/>
        </w:rPr>
      </w:pPr>
      <w:r w:rsidRPr="005F29E9">
        <w:rPr>
          <w:b/>
          <w:spacing w:val="-1"/>
          <w:sz w:val="24"/>
          <w:szCs w:val="24"/>
          <w:u w:val="single"/>
        </w:rPr>
        <w:t>D</w:t>
      </w:r>
      <w:r w:rsidRPr="005F29E9">
        <w:rPr>
          <w:b/>
          <w:sz w:val="24"/>
          <w:szCs w:val="24"/>
          <w:u w:val="single"/>
        </w:rPr>
        <w:t>e</w:t>
      </w:r>
      <w:r w:rsidRPr="005F29E9">
        <w:rPr>
          <w:b/>
          <w:spacing w:val="1"/>
          <w:sz w:val="24"/>
          <w:szCs w:val="24"/>
          <w:u w:val="single"/>
        </w:rPr>
        <w:t>s</w:t>
      </w:r>
      <w:r w:rsidRPr="005F29E9">
        <w:rPr>
          <w:b/>
          <w:sz w:val="24"/>
          <w:szCs w:val="24"/>
          <w:u w:val="single"/>
        </w:rPr>
        <w:t>cr</w:t>
      </w:r>
      <w:r w:rsidRPr="005F29E9">
        <w:rPr>
          <w:b/>
          <w:spacing w:val="1"/>
          <w:sz w:val="24"/>
          <w:szCs w:val="24"/>
          <w:u w:val="single"/>
        </w:rPr>
        <w:t>i</w:t>
      </w:r>
      <w:r w:rsidRPr="005F29E9">
        <w:rPr>
          <w:b/>
          <w:sz w:val="24"/>
          <w:szCs w:val="24"/>
          <w:u w:val="single"/>
        </w:rPr>
        <w:t>pt</w:t>
      </w:r>
      <w:r w:rsidRPr="005F29E9">
        <w:rPr>
          <w:b/>
          <w:spacing w:val="1"/>
          <w:sz w:val="24"/>
          <w:szCs w:val="24"/>
          <w:u w:val="single"/>
        </w:rPr>
        <w:t>i</w:t>
      </w:r>
      <w:r w:rsidRPr="005F29E9">
        <w:rPr>
          <w:b/>
          <w:sz w:val="24"/>
          <w:szCs w:val="24"/>
          <w:u w:val="single"/>
        </w:rPr>
        <w:t>on:</w:t>
      </w:r>
    </w:p>
    <w:p w:rsidR="0083480A" w:rsidRPr="005F29E9" w:rsidP="00D87B24">
      <w:pPr>
        <w:pStyle w:val="NormalWeb"/>
        <w:spacing w:before="0" w:beforeAutospacing="0"/>
        <w:ind w:left="540"/>
        <w:jc w:val="both"/>
      </w:pPr>
      <w:r w:rsidRPr="005F29E9">
        <w:t>HotelHub seamlessly integrates with the agent’s working environment. HotelHub can read the PNR in the agent’s GDS workspace and pre</w:t>
      </w:r>
      <w:r w:rsidRPr="005F29E9" w:rsidR="00586562">
        <w:t>-</w:t>
      </w:r>
      <w:r w:rsidRPr="005F29E9">
        <w:t xml:space="preserve">populate the hotel booking with the </w:t>
      </w:r>
      <w:r w:rsidRPr="005F29E9" w:rsidR="00F00A17">
        <w:t>traveler</w:t>
      </w:r>
      <w:r w:rsidRPr="005F29E9">
        <w:t xml:space="preserve"> profile, travel dates and locations. This </w:t>
      </w:r>
      <w:r w:rsidRPr="005F29E9" w:rsidR="00586562">
        <w:t>minimizes</w:t>
      </w:r>
      <w:r w:rsidRPr="005F29E9">
        <w:t xml:space="preserve"> repetition by the agent, ensures accuracy and delivers an efficient workflow by reducing the time an agent spends on booking hotels. For non-GDS hotel bookings, HotelHub provides substantial productivity benefits.We will work with you to ensure HotelHub is implemented in a seamless manner and help all parties </w:t>
      </w:r>
      <w:r w:rsidRPr="005F29E9" w:rsidR="00586562">
        <w:t>optimize the booking process – E</w:t>
      </w:r>
      <w:r w:rsidRPr="005F29E9">
        <w:t>liminating costs from inefficient and outdated processes</w:t>
      </w:r>
      <w:r w:rsidRPr="005F29E9" w:rsidR="00D87B24">
        <w:t>.</w:t>
      </w:r>
    </w:p>
    <w:p w:rsidR="000A72CB" w:rsidRPr="005F29E9" w:rsidP="000A72CB">
      <w:pPr>
        <w:tabs>
          <w:tab w:val="left" w:pos="9393"/>
        </w:tabs>
        <w:spacing w:before="32" w:line="360" w:lineRule="auto"/>
        <w:ind w:left="500" w:right="383"/>
        <w:jc w:val="both"/>
        <w:rPr>
          <w:sz w:val="24"/>
          <w:szCs w:val="24"/>
        </w:rPr>
      </w:pPr>
      <w:r w:rsidRPr="005F29E9">
        <w:rPr>
          <w:b/>
          <w:spacing w:val="-1"/>
          <w:sz w:val="24"/>
          <w:szCs w:val="24"/>
          <w:u w:val="single"/>
        </w:rPr>
        <w:t>Roles and R</w:t>
      </w:r>
      <w:r w:rsidRPr="005F29E9">
        <w:rPr>
          <w:b/>
          <w:sz w:val="24"/>
          <w:szCs w:val="24"/>
          <w:u w:val="single"/>
        </w:rPr>
        <w:t>e</w:t>
      </w:r>
      <w:r w:rsidRPr="005F29E9">
        <w:rPr>
          <w:b/>
          <w:spacing w:val="1"/>
          <w:sz w:val="24"/>
          <w:szCs w:val="24"/>
          <w:u w:val="single"/>
        </w:rPr>
        <w:t>s</w:t>
      </w:r>
      <w:r w:rsidRPr="005F29E9">
        <w:rPr>
          <w:b/>
          <w:sz w:val="24"/>
          <w:szCs w:val="24"/>
          <w:u w:val="single"/>
        </w:rPr>
        <w:t>po</w:t>
      </w:r>
      <w:r w:rsidRPr="005F29E9">
        <w:rPr>
          <w:b/>
          <w:spacing w:val="-1"/>
          <w:sz w:val="24"/>
          <w:szCs w:val="24"/>
          <w:u w:val="single"/>
        </w:rPr>
        <w:t>n</w:t>
      </w:r>
      <w:r w:rsidRPr="005F29E9">
        <w:rPr>
          <w:b/>
          <w:sz w:val="24"/>
          <w:szCs w:val="24"/>
          <w:u w:val="single"/>
        </w:rPr>
        <w:t>s</w:t>
      </w:r>
      <w:r w:rsidRPr="005F29E9">
        <w:rPr>
          <w:b/>
          <w:spacing w:val="1"/>
          <w:sz w:val="24"/>
          <w:szCs w:val="24"/>
          <w:u w:val="single"/>
        </w:rPr>
        <w:t>i</w:t>
      </w:r>
      <w:r w:rsidRPr="005F29E9">
        <w:rPr>
          <w:b/>
          <w:sz w:val="24"/>
          <w:szCs w:val="24"/>
          <w:u w:val="single"/>
        </w:rPr>
        <w:t>bi</w:t>
      </w:r>
      <w:r w:rsidRPr="005F29E9">
        <w:rPr>
          <w:b/>
          <w:spacing w:val="2"/>
          <w:sz w:val="24"/>
          <w:szCs w:val="24"/>
          <w:u w:val="single"/>
        </w:rPr>
        <w:t>l</w:t>
      </w:r>
      <w:r w:rsidRPr="005F29E9">
        <w:rPr>
          <w:b/>
          <w:spacing w:val="1"/>
          <w:sz w:val="24"/>
          <w:szCs w:val="24"/>
          <w:u w:val="single"/>
        </w:rPr>
        <w:t>iti</w:t>
      </w:r>
      <w:r w:rsidRPr="005F29E9">
        <w:rPr>
          <w:b/>
          <w:sz w:val="24"/>
          <w:szCs w:val="24"/>
          <w:u w:val="single"/>
        </w:rPr>
        <w:t>e</w:t>
      </w:r>
      <w:r w:rsidRPr="005F29E9">
        <w:rPr>
          <w:b/>
          <w:spacing w:val="1"/>
          <w:sz w:val="24"/>
          <w:szCs w:val="24"/>
          <w:u w:val="single"/>
        </w:rPr>
        <w:t>s</w:t>
      </w:r>
      <w:r w:rsidRPr="005F29E9">
        <w:rPr>
          <w:b/>
          <w:sz w:val="24"/>
          <w:szCs w:val="24"/>
          <w:u w:val="single"/>
        </w:rPr>
        <w:t>:</w:t>
      </w:r>
    </w:p>
    <w:p w:rsidR="000A72CB" w:rsidRPr="005F29E9" w:rsidP="000A72CB">
      <w:pPr>
        <w:pStyle w:val="ListParagraph1"/>
        <w:numPr>
          <w:ilvl w:val="0"/>
          <w:numId w:val="3"/>
        </w:numPr>
        <w:spacing w:line="360" w:lineRule="auto"/>
        <w:ind w:left="838" w:right="410"/>
        <w:jc w:val="both"/>
        <w:rPr>
          <w:sz w:val="24"/>
          <w:szCs w:val="24"/>
        </w:rPr>
      </w:pPr>
      <w:r w:rsidRPr="005F29E9">
        <w:rPr>
          <w:sz w:val="24"/>
          <w:szCs w:val="24"/>
        </w:rPr>
        <w:t xml:space="preserve">Production and </w:t>
      </w:r>
      <w:r w:rsidRPr="005F29E9" w:rsidR="005619D2">
        <w:rPr>
          <w:sz w:val="24"/>
          <w:szCs w:val="24"/>
        </w:rPr>
        <w:t>Nonproduction</w:t>
      </w:r>
      <w:r w:rsidRPr="005F29E9">
        <w:rPr>
          <w:sz w:val="24"/>
          <w:szCs w:val="24"/>
        </w:rPr>
        <w:t xml:space="preserve"> servers Health check and monitoring database server</w:t>
      </w:r>
      <w:r w:rsidRPr="005F29E9">
        <w:rPr>
          <w:sz w:val="24"/>
          <w:szCs w:val="24"/>
        </w:rPr>
        <w:t>.</w:t>
      </w:r>
    </w:p>
    <w:p w:rsidR="000A72CB" w:rsidRPr="005F29E9" w:rsidP="000A72CB">
      <w:pPr>
        <w:pStyle w:val="ListParagraph1"/>
        <w:numPr>
          <w:ilvl w:val="0"/>
          <w:numId w:val="3"/>
        </w:numPr>
        <w:spacing w:line="360" w:lineRule="auto"/>
        <w:ind w:left="838" w:right="410"/>
        <w:jc w:val="both"/>
        <w:rPr>
          <w:sz w:val="24"/>
          <w:szCs w:val="24"/>
        </w:rPr>
      </w:pPr>
      <w:r w:rsidRPr="005F29E9">
        <w:rPr>
          <w:spacing w:val="-1"/>
          <w:sz w:val="24"/>
          <w:szCs w:val="24"/>
        </w:rPr>
        <w:t>R</w:t>
      </w:r>
      <w:r w:rsidRPr="005F29E9">
        <w:rPr>
          <w:sz w:val="24"/>
          <w:szCs w:val="24"/>
        </w:rPr>
        <w:t>e</w:t>
      </w:r>
      <w:r w:rsidRPr="005F29E9">
        <w:rPr>
          <w:spacing w:val="1"/>
          <w:sz w:val="24"/>
          <w:szCs w:val="24"/>
        </w:rPr>
        <w:t>s</w:t>
      </w:r>
      <w:r w:rsidRPr="005F29E9">
        <w:rPr>
          <w:sz w:val="24"/>
          <w:szCs w:val="24"/>
        </w:rPr>
        <w:t>o</w:t>
      </w:r>
      <w:r w:rsidRPr="005F29E9">
        <w:rPr>
          <w:spacing w:val="1"/>
          <w:sz w:val="24"/>
          <w:szCs w:val="24"/>
        </w:rPr>
        <w:t>l</w:t>
      </w:r>
      <w:r w:rsidRPr="005F29E9">
        <w:rPr>
          <w:spacing w:val="-2"/>
          <w:sz w:val="24"/>
          <w:szCs w:val="24"/>
        </w:rPr>
        <w:t>v</w:t>
      </w:r>
      <w:r w:rsidRPr="005F29E9">
        <w:rPr>
          <w:spacing w:val="1"/>
          <w:sz w:val="24"/>
          <w:szCs w:val="24"/>
        </w:rPr>
        <w:t>i</w:t>
      </w:r>
      <w:r w:rsidRPr="005F29E9">
        <w:rPr>
          <w:sz w:val="24"/>
          <w:szCs w:val="24"/>
        </w:rPr>
        <w:t xml:space="preserve">ng </w:t>
      </w:r>
      <w:r w:rsidRPr="005F29E9" w:rsidR="00586562">
        <w:rPr>
          <w:sz w:val="24"/>
          <w:szCs w:val="24"/>
        </w:rPr>
        <w:t>Jira</w:t>
      </w:r>
      <w:r w:rsidRPr="005F29E9" w:rsidR="004B672C">
        <w:rPr>
          <w:sz w:val="24"/>
          <w:szCs w:val="24"/>
        </w:rPr>
        <w:t>’s</w:t>
      </w:r>
      <w:r w:rsidRPr="005F29E9" w:rsidR="00586562">
        <w:rPr>
          <w:spacing w:val="2"/>
          <w:sz w:val="24"/>
          <w:szCs w:val="24"/>
        </w:rPr>
        <w:t>t</w:t>
      </w:r>
      <w:r w:rsidRPr="005F29E9" w:rsidR="00586562">
        <w:rPr>
          <w:spacing w:val="1"/>
          <w:sz w:val="24"/>
          <w:szCs w:val="24"/>
        </w:rPr>
        <w:t>i</w:t>
      </w:r>
      <w:r w:rsidRPr="005F29E9" w:rsidR="00586562">
        <w:rPr>
          <w:sz w:val="24"/>
          <w:szCs w:val="24"/>
        </w:rPr>
        <w:t>c</w:t>
      </w:r>
      <w:r w:rsidRPr="005F29E9" w:rsidR="00586562">
        <w:rPr>
          <w:spacing w:val="-2"/>
          <w:sz w:val="24"/>
          <w:szCs w:val="24"/>
        </w:rPr>
        <w:t>k</w:t>
      </w:r>
      <w:r w:rsidRPr="005F29E9" w:rsidR="00586562">
        <w:rPr>
          <w:sz w:val="24"/>
          <w:szCs w:val="24"/>
        </w:rPr>
        <w:t>e</w:t>
      </w:r>
      <w:r w:rsidRPr="005F29E9" w:rsidR="00586562">
        <w:rPr>
          <w:spacing w:val="1"/>
          <w:sz w:val="24"/>
          <w:szCs w:val="24"/>
        </w:rPr>
        <w:t>t</w:t>
      </w:r>
      <w:r w:rsidRPr="005F29E9" w:rsidR="00586562">
        <w:rPr>
          <w:sz w:val="24"/>
          <w:szCs w:val="24"/>
        </w:rPr>
        <w:t>s</w:t>
      </w:r>
      <w:r w:rsidRPr="005F29E9">
        <w:rPr>
          <w:spacing w:val="1"/>
          <w:sz w:val="24"/>
          <w:szCs w:val="24"/>
        </w:rPr>
        <w:t>i</w:t>
      </w:r>
      <w:r w:rsidRPr="005F29E9">
        <w:rPr>
          <w:sz w:val="24"/>
          <w:szCs w:val="24"/>
        </w:rPr>
        <w:t>nc</w:t>
      </w:r>
      <w:r w:rsidRPr="005F29E9">
        <w:rPr>
          <w:spacing w:val="1"/>
          <w:sz w:val="24"/>
          <w:szCs w:val="24"/>
        </w:rPr>
        <w:t>l</w:t>
      </w:r>
      <w:r w:rsidRPr="005F29E9">
        <w:rPr>
          <w:sz w:val="24"/>
          <w:szCs w:val="24"/>
        </w:rPr>
        <w:t>ude c</w:t>
      </w:r>
      <w:r w:rsidRPr="005F29E9">
        <w:rPr>
          <w:spacing w:val="1"/>
          <w:sz w:val="24"/>
          <w:szCs w:val="24"/>
        </w:rPr>
        <w:t>r</w:t>
      </w:r>
      <w:r w:rsidRPr="005F29E9">
        <w:rPr>
          <w:sz w:val="24"/>
          <w:szCs w:val="24"/>
        </w:rPr>
        <w:t>ea</w:t>
      </w:r>
      <w:r w:rsidRPr="005F29E9">
        <w:rPr>
          <w:spacing w:val="1"/>
          <w:sz w:val="24"/>
          <w:szCs w:val="24"/>
        </w:rPr>
        <w:t>ti</w:t>
      </w:r>
      <w:r w:rsidRPr="005F29E9">
        <w:rPr>
          <w:sz w:val="24"/>
          <w:szCs w:val="24"/>
        </w:rPr>
        <w:t xml:space="preserve">ng and </w:t>
      </w:r>
      <w:r w:rsidRPr="005F29E9">
        <w:rPr>
          <w:spacing w:val="-3"/>
          <w:sz w:val="24"/>
          <w:szCs w:val="24"/>
        </w:rPr>
        <w:t>m</w:t>
      </w:r>
      <w:r w:rsidRPr="005F29E9">
        <w:rPr>
          <w:sz w:val="24"/>
          <w:szCs w:val="24"/>
        </w:rPr>
        <w:t>a</w:t>
      </w:r>
      <w:r w:rsidRPr="005F29E9">
        <w:rPr>
          <w:spacing w:val="1"/>
          <w:sz w:val="24"/>
          <w:szCs w:val="24"/>
        </w:rPr>
        <w:t>i</w:t>
      </w:r>
      <w:r w:rsidRPr="005F29E9">
        <w:rPr>
          <w:sz w:val="24"/>
          <w:szCs w:val="24"/>
        </w:rPr>
        <w:t>n</w:t>
      </w:r>
      <w:r w:rsidRPr="005F29E9">
        <w:rPr>
          <w:spacing w:val="1"/>
          <w:sz w:val="24"/>
          <w:szCs w:val="24"/>
        </w:rPr>
        <w:t>t</w:t>
      </w:r>
      <w:r w:rsidRPr="005F29E9">
        <w:rPr>
          <w:sz w:val="24"/>
          <w:szCs w:val="24"/>
        </w:rPr>
        <w:t>a</w:t>
      </w:r>
      <w:r w:rsidRPr="005F29E9">
        <w:rPr>
          <w:spacing w:val="1"/>
          <w:sz w:val="24"/>
          <w:szCs w:val="24"/>
        </w:rPr>
        <w:t>i</w:t>
      </w:r>
      <w:r w:rsidRPr="005F29E9">
        <w:rPr>
          <w:sz w:val="24"/>
          <w:szCs w:val="24"/>
        </w:rPr>
        <w:t>n</w:t>
      </w:r>
      <w:r w:rsidRPr="005F29E9">
        <w:rPr>
          <w:spacing w:val="1"/>
          <w:sz w:val="24"/>
          <w:szCs w:val="24"/>
        </w:rPr>
        <w:t>i</w:t>
      </w:r>
      <w:r w:rsidRPr="005F29E9">
        <w:rPr>
          <w:sz w:val="24"/>
          <w:szCs w:val="24"/>
        </w:rPr>
        <w:t>ng da</w:t>
      </w:r>
      <w:r w:rsidRPr="005F29E9">
        <w:rPr>
          <w:spacing w:val="1"/>
          <w:sz w:val="24"/>
          <w:szCs w:val="24"/>
        </w:rPr>
        <w:t>t</w:t>
      </w:r>
      <w:r w:rsidRPr="005F29E9">
        <w:rPr>
          <w:sz w:val="24"/>
          <w:szCs w:val="24"/>
        </w:rPr>
        <w:t>abas</w:t>
      </w:r>
      <w:r w:rsidRPr="005F29E9">
        <w:rPr>
          <w:spacing w:val="1"/>
          <w:sz w:val="24"/>
          <w:szCs w:val="24"/>
        </w:rPr>
        <w:t>e</w:t>
      </w:r>
      <w:r w:rsidRPr="005F29E9">
        <w:rPr>
          <w:sz w:val="24"/>
          <w:szCs w:val="24"/>
        </w:rPr>
        <w:t xml:space="preserve">s, </w:t>
      </w:r>
      <w:r w:rsidRPr="005F29E9">
        <w:rPr>
          <w:spacing w:val="-1"/>
          <w:sz w:val="24"/>
          <w:szCs w:val="24"/>
        </w:rPr>
        <w:t>D</w:t>
      </w:r>
      <w:r w:rsidRPr="005F29E9">
        <w:rPr>
          <w:spacing w:val="1"/>
          <w:sz w:val="24"/>
          <w:szCs w:val="24"/>
        </w:rPr>
        <w:t>i</w:t>
      </w:r>
      <w:r w:rsidRPr="005F29E9">
        <w:rPr>
          <w:sz w:val="24"/>
          <w:szCs w:val="24"/>
        </w:rPr>
        <w:t xml:space="preserve">sk Space, </w:t>
      </w:r>
      <w:r w:rsidRPr="005F29E9">
        <w:rPr>
          <w:spacing w:val="1"/>
          <w:sz w:val="24"/>
          <w:szCs w:val="24"/>
        </w:rPr>
        <w:t>i</w:t>
      </w:r>
      <w:r w:rsidRPr="005F29E9">
        <w:rPr>
          <w:sz w:val="24"/>
          <w:szCs w:val="24"/>
        </w:rPr>
        <w:t>den</w:t>
      </w:r>
      <w:r w:rsidRPr="005F29E9">
        <w:rPr>
          <w:spacing w:val="1"/>
          <w:sz w:val="24"/>
          <w:szCs w:val="24"/>
        </w:rPr>
        <w:t>tif</w:t>
      </w:r>
      <w:r w:rsidRPr="005F29E9">
        <w:rPr>
          <w:spacing w:val="-2"/>
          <w:sz w:val="24"/>
          <w:szCs w:val="24"/>
        </w:rPr>
        <w:t>y</w:t>
      </w:r>
      <w:r w:rsidRPr="005F29E9">
        <w:rPr>
          <w:spacing w:val="1"/>
          <w:sz w:val="24"/>
          <w:szCs w:val="24"/>
        </w:rPr>
        <w:t>i</w:t>
      </w:r>
      <w:r w:rsidRPr="005F29E9">
        <w:rPr>
          <w:sz w:val="24"/>
          <w:szCs w:val="24"/>
        </w:rPr>
        <w:t xml:space="preserve">ng </w:t>
      </w:r>
      <w:r w:rsidRPr="005F29E9">
        <w:rPr>
          <w:spacing w:val="-4"/>
          <w:sz w:val="24"/>
          <w:szCs w:val="24"/>
        </w:rPr>
        <w:t>m</w:t>
      </w:r>
      <w:r w:rsidRPr="005F29E9">
        <w:rPr>
          <w:spacing w:val="1"/>
          <w:sz w:val="24"/>
          <w:szCs w:val="24"/>
        </w:rPr>
        <w:t>i</w:t>
      </w:r>
      <w:r w:rsidRPr="005F29E9">
        <w:rPr>
          <w:sz w:val="24"/>
          <w:szCs w:val="24"/>
        </w:rPr>
        <w:t>s</w:t>
      </w:r>
      <w:r w:rsidRPr="005F29E9">
        <w:rPr>
          <w:spacing w:val="1"/>
          <w:sz w:val="24"/>
          <w:szCs w:val="24"/>
        </w:rPr>
        <w:t>si</w:t>
      </w:r>
      <w:r w:rsidRPr="005F29E9">
        <w:rPr>
          <w:sz w:val="24"/>
          <w:szCs w:val="24"/>
        </w:rPr>
        <w:t xml:space="preserve">ng </w:t>
      </w:r>
      <w:r w:rsidRPr="005F29E9">
        <w:rPr>
          <w:spacing w:val="-4"/>
          <w:sz w:val="24"/>
          <w:szCs w:val="24"/>
        </w:rPr>
        <w:t>I</w:t>
      </w:r>
      <w:r w:rsidRPr="005F29E9">
        <w:rPr>
          <w:sz w:val="24"/>
          <w:szCs w:val="24"/>
        </w:rPr>
        <w:t>ndexes</w:t>
      </w:r>
      <w:r w:rsidRPr="005F29E9" w:rsidR="00586562">
        <w:rPr>
          <w:sz w:val="24"/>
          <w:szCs w:val="24"/>
        </w:rPr>
        <w:t xml:space="preserve"> and deployments</w:t>
      </w:r>
      <w:r w:rsidRPr="005F29E9">
        <w:rPr>
          <w:sz w:val="24"/>
          <w:szCs w:val="24"/>
        </w:rPr>
        <w:t>.</w:t>
      </w:r>
    </w:p>
    <w:p w:rsidR="000A72CB" w:rsidRPr="005F29E9" w:rsidP="000A72CB">
      <w:pPr>
        <w:pStyle w:val="ListParagraph1"/>
        <w:numPr>
          <w:ilvl w:val="0"/>
          <w:numId w:val="3"/>
        </w:numPr>
        <w:spacing w:line="360" w:lineRule="auto"/>
        <w:ind w:left="838" w:right="410"/>
        <w:jc w:val="both"/>
        <w:rPr>
          <w:sz w:val="24"/>
          <w:szCs w:val="24"/>
        </w:rPr>
      </w:pPr>
      <w:r w:rsidRPr="005F29E9">
        <w:rPr>
          <w:color w:val="000000"/>
          <w:spacing w:val="2"/>
          <w:sz w:val="24"/>
          <w:szCs w:val="24"/>
        </w:rPr>
        <w:t>T</w:t>
      </w:r>
      <w:r w:rsidRPr="005F29E9">
        <w:rPr>
          <w:color w:val="000000"/>
          <w:spacing w:val="1"/>
          <w:sz w:val="24"/>
          <w:szCs w:val="24"/>
        </w:rPr>
        <w:t>r</w:t>
      </w:r>
      <w:r w:rsidRPr="005F29E9">
        <w:rPr>
          <w:color w:val="000000"/>
          <w:sz w:val="24"/>
          <w:szCs w:val="24"/>
        </w:rPr>
        <w:t>oub</w:t>
      </w:r>
      <w:r w:rsidRPr="005F29E9">
        <w:rPr>
          <w:color w:val="000000"/>
          <w:spacing w:val="1"/>
          <w:sz w:val="24"/>
          <w:szCs w:val="24"/>
        </w:rPr>
        <w:t>l</w:t>
      </w:r>
      <w:r w:rsidRPr="005F29E9">
        <w:rPr>
          <w:color w:val="000000"/>
          <w:sz w:val="24"/>
          <w:szCs w:val="24"/>
        </w:rPr>
        <w:t xml:space="preserve">e </w:t>
      </w:r>
      <w:r w:rsidRPr="005F29E9">
        <w:rPr>
          <w:color w:val="000000"/>
          <w:spacing w:val="1"/>
          <w:sz w:val="24"/>
          <w:szCs w:val="24"/>
        </w:rPr>
        <w:t>s</w:t>
      </w:r>
      <w:r w:rsidRPr="005F29E9">
        <w:rPr>
          <w:color w:val="000000"/>
          <w:sz w:val="24"/>
          <w:szCs w:val="24"/>
        </w:rPr>
        <w:t>hoo</w:t>
      </w:r>
      <w:r w:rsidRPr="005F29E9">
        <w:rPr>
          <w:color w:val="000000"/>
          <w:spacing w:val="1"/>
          <w:sz w:val="24"/>
          <w:szCs w:val="24"/>
        </w:rPr>
        <w:t>ti</w:t>
      </w:r>
      <w:r w:rsidRPr="005F29E9">
        <w:rPr>
          <w:color w:val="000000"/>
          <w:sz w:val="24"/>
          <w:szCs w:val="24"/>
        </w:rPr>
        <w:t xml:space="preserve">ng </w:t>
      </w:r>
      <w:r w:rsidRPr="005F29E9" w:rsidR="00F00A17">
        <w:rPr>
          <w:color w:val="000000"/>
          <w:sz w:val="24"/>
          <w:szCs w:val="24"/>
        </w:rPr>
        <w:t>log file full</w:t>
      </w:r>
      <w:r w:rsidRPr="005F29E9">
        <w:rPr>
          <w:color w:val="000000"/>
          <w:spacing w:val="1"/>
          <w:sz w:val="24"/>
          <w:szCs w:val="24"/>
        </w:rPr>
        <w:t xml:space="preserve"> i</w:t>
      </w:r>
      <w:r w:rsidRPr="005F29E9">
        <w:rPr>
          <w:color w:val="000000"/>
          <w:sz w:val="24"/>
          <w:szCs w:val="24"/>
        </w:rPr>
        <w:t>s</w:t>
      </w:r>
      <w:r w:rsidRPr="005F29E9">
        <w:rPr>
          <w:color w:val="000000"/>
          <w:spacing w:val="1"/>
          <w:sz w:val="24"/>
          <w:szCs w:val="24"/>
        </w:rPr>
        <w:t>s</w:t>
      </w:r>
      <w:r w:rsidRPr="005F29E9">
        <w:rPr>
          <w:color w:val="000000"/>
          <w:sz w:val="24"/>
          <w:szCs w:val="24"/>
        </w:rPr>
        <w:t xml:space="preserve">ues and </w:t>
      </w:r>
      <w:r w:rsidRPr="005F29E9" w:rsidR="00F00A17">
        <w:rPr>
          <w:color w:val="000000"/>
          <w:spacing w:val="1"/>
          <w:sz w:val="24"/>
          <w:szCs w:val="24"/>
        </w:rPr>
        <w:t>disk space issues</w:t>
      </w:r>
      <w:r w:rsidRPr="005F29E9">
        <w:rPr>
          <w:color w:val="000000"/>
          <w:sz w:val="24"/>
          <w:szCs w:val="24"/>
        </w:rPr>
        <w:t>.</w:t>
      </w:r>
    </w:p>
    <w:p w:rsidR="00F00A17" w:rsidRPr="005F29E9" w:rsidP="000A72CB">
      <w:pPr>
        <w:pStyle w:val="ListParagraph1"/>
        <w:numPr>
          <w:ilvl w:val="0"/>
          <w:numId w:val="3"/>
        </w:numPr>
        <w:spacing w:line="360" w:lineRule="auto"/>
        <w:ind w:left="838" w:right="410"/>
        <w:jc w:val="both"/>
        <w:rPr>
          <w:sz w:val="24"/>
          <w:szCs w:val="24"/>
        </w:rPr>
      </w:pPr>
      <w:r w:rsidRPr="005F29E9">
        <w:rPr>
          <w:sz w:val="24"/>
          <w:szCs w:val="24"/>
        </w:rPr>
        <w:t xml:space="preserve">Migration of </w:t>
      </w:r>
      <w:r w:rsidRPr="005F29E9">
        <w:rPr>
          <w:sz w:val="24"/>
          <w:szCs w:val="24"/>
        </w:rPr>
        <w:t>Database from physical servers to AWS cloud servers.</w:t>
      </w:r>
    </w:p>
    <w:p w:rsidR="00F00A17" w:rsidRPr="005F29E9" w:rsidP="000A72CB">
      <w:pPr>
        <w:pStyle w:val="ListParagraph1"/>
        <w:numPr>
          <w:ilvl w:val="0"/>
          <w:numId w:val="3"/>
        </w:numPr>
        <w:spacing w:line="360" w:lineRule="auto"/>
        <w:ind w:left="838" w:right="410"/>
        <w:jc w:val="both"/>
        <w:rPr>
          <w:sz w:val="24"/>
          <w:szCs w:val="24"/>
        </w:rPr>
      </w:pPr>
      <w:r w:rsidRPr="005F29E9">
        <w:rPr>
          <w:sz w:val="24"/>
          <w:szCs w:val="24"/>
        </w:rPr>
        <w:t>Configuring Mirroring from Production to DR servers.</w:t>
      </w:r>
    </w:p>
    <w:p w:rsidR="00F00A17" w:rsidRPr="005F29E9" w:rsidP="000A72CB">
      <w:pPr>
        <w:pStyle w:val="ListParagraph1"/>
        <w:numPr>
          <w:ilvl w:val="0"/>
          <w:numId w:val="3"/>
        </w:numPr>
        <w:spacing w:line="360" w:lineRule="auto"/>
        <w:ind w:left="838" w:right="410"/>
        <w:jc w:val="both"/>
        <w:rPr>
          <w:sz w:val="24"/>
          <w:szCs w:val="24"/>
        </w:rPr>
      </w:pPr>
      <w:r w:rsidRPr="005F29E9">
        <w:rPr>
          <w:sz w:val="24"/>
          <w:szCs w:val="24"/>
        </w:rPr>
        <w:t>Adding Tables into Replication Database as per request.</w:t>
      </w:r>
    </w:p>
    <w:p w:rsidR="00FE645A" w:rsidRPr="005F29E9" w:rsidP="00FE645A">
      <w:pPr>
        <w:pStyle w:val="ListParagraph1"/>
        <w:numPr>
          <w:ilvl w:val="0"/>
          <w:numId w:val="3"/>
        </w:numPr>
        <w:spacing w:line="360" w:lineRule="auto"/>
        <w:ind w:left="838" w:right="410"/>
        <w:jc w:val="both"/>
        <w:rPr>
          <w:sz w:val="24"/>
          <w:szCs w:val="24"/>
        </w:rPr>
      </w:pPr>
      <w:r w:rsidRPr="005F29E9">
        <w:rPr>
          <w:rFonts w:eastAsiaTheme="minorHAnsi"/>
          <w:sz w:val="24"/>
          <w:szCs w:val="24"/>
          <w:lang w:val="en-IN"/>
        </w:rPr>
        <w:t xml:space="preserve">Monitoring and troubleshooting of High availability features </w:t>
      </w:r>
      <w:r w:rsidRPr="005F29E9" w:rsidR="0050475E">
        <w:rPr>
          <w:rFonts w:eastAsiaTheme="minorHAnsi"/>
          <w:sz w:val="24"/>
          <w:szCs w:val="24"/>
          <w:lang w:val="en-IN"/>
        </w:rPr>
        <w:t>like Database</w:t>
      </w:r>
      <w:r w:rsidRPr="005F29E9">
        <w:rPr>
          <w:rFonts w:eastAsiaTheme="minorHAnsi"/>
          <w:sz w:val="24"/>
          <w:szCs w:val="24"/>
          <w:lang w:val="en-IN"/>
        </w:rPr>
        <w:t xml:space="preserve"> Mirroring</w:t>
      </w:r>
      <w:r w:rsidRPr="005F29E9" w:rsidR="000341B4">
        <w:rPr>
          <w:rFonts w:eastAsiaTheme="minorHAnsi"/>
          <w:sz w:val="24"/>
          <w:szCs w:val="24"/>
          <w:lang w:val="en-IN"/>
        </w:rPr>
        <w:t xml:space="preserve"> and </w:t>
      </w:r>
      <w:r w:rsidRPr="005F29E9" w:rsidR="0050475E">
        <w:rPr>
          <w:rFonts w:eastAsiaTheme="minorHAnsi"/>
          <w:sz w:val="24"/>
          <w:szCs w:val="24"/>
          <w:lang w:val="en-IN"/>
        </w:rPr>
        <w:t>Always</w:t>
      </w:r>
      <w:r w:rsidRPr="005F29E9" w:rsidR="000341B4">
        <w:rPr>
          <w:rFonts w:eastAsiaTheme="minorHAnsi"/>
          <w:sz w:val="24"/>
          <w:szCs w:val="24"/>
          <w:lang w:val="en-IN"/>
        </w:rPr>
        <w:t>ON.</w:t>
      </w:r>
    </w:p>
    <w:p w:rsidR="005F29E9" w:rsidRPr="005F29E9" w:rsidP="005F29E9">
      <w:pPr>
        <w:pStyle w:val="ListParagraph1"/>
        <w:numPr>
          <w:ilvl w:val="0"/>
          <w:numId w:val="3"/>
        </w:numPr>
        <w:spacing w:line="360" w:lineRule="auto"/>
        <w:ind w:left="838" w:right="410"/>
        <w:jc w:val="both"/>
        <w:rPr>
          <w:sz w:val="24"/>
          <w:szCs w:val="24"/>
        </w:rPr>
      </w:pPr>
      <w:r w:rsidRPr="005F29E9">
        <w:rPr>
          <w:rFonts w:eastAsiaTheme="minorHAnsi"/>
          <w:sz w:val="24"/>
          <w:szCs w:val="24"/>
          <w:lang w:val="en-IN"/>
        </w:rPr>
        <w:t>Creating logins and granting permissions to the DB users.</w:t>
      </w:r>
    </w:p>
    <w:p w:rsidR="0005019A" w:rsidRPr="005F29E9" w:rsidP="0005019A">
      <w:pPr>
        <w:ind w:right="50"/>
        <w:jc w:val="both"/>
        <w:rPr>
          <w:b/>
          <w:sz w:val="24"/>
          <w:szCs w:val="24"/>
        </w:rPr>
      </w:pPr>
      <w:r w:rsidRPr="005F29E9">
        <w:rPr>
          <w:b/>
          <w:spacing w:val="2"/>
          <w:sz w:val="24"/>
          <w:szCs w:val="24"/>
          <w:u w:val="single"/>
        </w:rPr>
        <w:t>P</w:t>
      </w:r>
      <w:r w:rsidRPr="005F29E9">
        <w:rPr>
          <w:b/>
          <w:sz w:val="24"/>
          <w:szCs w:val="24"/>
          <w:u w:val="single"/>
        </w:rPr>
        <w:t>ro</w:t>
      </w:r>
      <w:r w:rsidRPr="005F29E9">
        <w:rPr>
          <w:b/>
          <w:spacing w:val="1"/>
          <w:sz w:val="24"/>
          <w:szCs w:val="24"/>
          <w:u w:val="single"/>
        </w:rPr>
        <w:t>j</w:t>
      </w:r>
      <w:r w:rsidRPr="005F29E9">
        <w:rPr>
          <w:b/>
          <w:sz w:val="24"/>
          <w:szCs w:val="24"/>
          <w:u w:val="single"/>
        </w:rPr>
        <w:t>ec</w:t>
      </w:r>
      <w:r w:rsidRPr="005F29E9">
        <w:rPr>
          <w:b/>
          <w:spacing w:val="1"/>
          <w:sz w:val="24"/>
          <w:szCs w:val="24"/>
          <w:u w:val="single"/>
        </w:rPr>
        <w:t>t</w:t>
      </w:r>
      <w:r w:rsidRPr="005F29E9">
        <w:rPr>
          <w:b/>
          <w:sz w:val="24"/>
          <w:szCs w:val="24"/>
          <w:u w:val="single"/>
        </w:rPr>
        <w:t>:</w:t>
      </w:r>
      <w:r w:rsidRPr="005F29E9">
        <w:rPr>
          <w:b/>
          <w:sz w:val="24"/>
          <w:szCs w:val="24"/>
          <w:u w:val="single"/>
        </w:rPr>
        <w:t>1</w:t>
      </w:r>
      <w:r w:rsidRPr="005F29E9">
        <w:rPr>
          <w:b/>
          <w:sz w:val="24"/>
          <w:szCs w:val="24"/>
        </w:rPr>
        <w:t xml:space="preserve"> Financial Management Systems for Borrower</w:t>
      </w:r>
    </w:p>
    <w:p w:rsidR="0005019A" w:rsidRPr="005F29E9" w:rsidP="0005019A">
      <w:pPr>
        <w:spacing w:before="32" w:line="360" w:lineRule="auto"/>
        <w:rPr>
          <w:sz w:val="24"/>
          <w:szCs w:val="24"/>
          <w:u w:val="single"/>
        </w:rPr>
      </w:pPr>
      <w:r w:rsidRPr="005F29E9">
        <w:rPr>
          <w:b/>
          <w:spacing w:val="-1"/>
          <w:sz w:val="24"/>
          <w:szCs w:val="24"/>
          <w:u w:val="single"/>
        </w:rPr>
        <w:t>D</w:t>
      </w:r>
      <w:r w:rsidRPr="005F29E9">
        <w:rPr>
          <w:b/>
          <w:sz w:val="24"/>
          <w:szCs w:val="24"/>
          <w:u w:val="single"/>
        </w:rPr>
        <w:t>e</w:t>
      </w:r>
      <w:r w:rsidRPr="005F29E9">
        <w:rPr>
          <w:b/>
          <w:spacing w:val="1"/>
          <w:sz w:val="24"/>
          <w:szCs w:val="24"/>
          <w:u w:val="single"/>
        </w:rPr>
        <w:t>s</w:t>
      </w:r>
      <w:r w:rsidRPr="005F29E9">
        <w:rPr>
          <w:b/>
          <w:sz w:val="24"/>
          <w:szCs w:val="24"/>
          <w:u w:val="single"/>
        </w:rPr>
        <w:t>cr</w:t>
      </w:r>
      <w:r w:rsidRPr="005F29E9">
        <w:rPr>
          <w:b/>
          <w:spacing w:val="1"/>
          <w:sz w:val="24"/>
          <w:szCs w:val="24"/>
          <w:u w:val="single"/>
        </w:rPr>
        <w:t>i</w:t>
      </w:r>
      <w:r w:rsidRPr="005F29E9">
        <w:rPr>
          <w:b/>
          <w:sz w:val="24"/>
          <w:szCs w:val="24"/>
          <w:u w:val="single"/>
        </w:rPr>
        <w:t>pt</w:t>
      </w:r>
      <w:r w:rsidRPr="005F29E9">
        <w:rPr>
          <w:b/>
          <w:spacing w:val="1"/>
          <w:sz w:val="24"/>
          <w:szCs w:val="24"/>
          <w:u w:val="single"/>
        </w:rPr>
        <w:t>i</w:t>
      </w:r>
      <w:r w:rsidRPr="005F29E9">
        <w:rPr>
          <w:b/>
          <w:sz w:val="24"/>
          <w:szCs w:val="24"/>
          <w:u w:val="single"/>
        </w:rPr>
        <w:t>on:</w:t>
      </w:r>
    </w:p>
    <w:p w:rsidR="00D87B24" w:rsidRPr="005F29E9" w:rsidP="005F29E9">
      <w:pPr>
        <w:spacing w:line="360" w:lineRule="auto"/>
        <w:ind w:left="360" w:right="410"/>
        <w:jc w:val="both"/>
        <w:rPr>
          <w:sz w:val="24"/>
          <w:szCs w:val="24"/>
        </w:rPr>
      </w:pPr>
      <w:r w:rsidRPr="005F29E9">
        <w:rPr>
          <w:sz w:val="24"/>
          <w:szCs w:val="24"/>
        </w:rPr>
        <w:t xml:space="preserve">This Weekly report produces Weekly Loss Mitt financial report on the count of the number of </w:t>
      </w:r>
      <w:r w:rsidRPr="005F29E9" w:rsidR="005F29E9">
        <w:rPr>
          <w:sz w:val="24"/>
          <w:szCs w:val="24"/>
        </w:rPr>
        <w:t>times</w:t>
      </w:r>
      <w:r w:rsidRPr="005F29E9">
        <w:rPr>
          <w:sz w:val="24"/>
          <w:szCs w:val="24"/>
        </w:rPr>
        <w:t xml:space="preserve"> an agent pulls the borrower's financial in a call, for the support of Loss Mitt Call Center. This report pulls the data from Weekly dates from Sunday to Saturday along with the First Commitment Date Following with the RPC date. This report pulls Unencumbered Amount data that helps management team to identify areas of opportunities for their associates. </w:t>
      </w:r>
      <w:r w:rsidRPr="005F29E9" w:rsidR="00704B32">
        <w:rPr>
          <w:sz w:val="24"/>
          <w:szCs w:val="24"/>
        </w:rPr>
        <w:t>To</w:t>
      </w:r>
      <w:r w:rsidRPr="005F29E9">
        <w:rPr>
          <w:sz w:val="24"/>
          <w:szCs w:val="24"/>
        </w:rPr>
        <w:t xml:space="preserve"> coach them to better resolve delinquent loans or move forward with a loss mitigation options for our borrowers. </w:t>
      </w:r>
    </w:p>
    <w:p w:rsidR="0005019A" w:rsidRPr="005F29E9" w:rsidP="0005019A">
      <w:pPr>
        <w:spacing w:line="360" w:lineRule="auto"/>
        <w:ind w:left="360" w:right="410"/>
        <w:jc w:val="both"/>
        <w:rPr>
          <w:sz w:val="24"/>
          <w:szCs w:val="24"/>
        </w:rPr>
      </w:pPr>
      <w:r w:rsidRPr="005F29E9">
        <w:rPr>
          <w:b/>
          <w:spacing w:val="-1"/>
          <w:sz w:val="24"/>
          <w:szCs w:val="24"/>
          <w:u w:val="single"/>
        </w:rPr>
        <w:t>Roles and R</w:t>
      </w:r>
      <w:r w:rsidRPr="005F29E9">
        <w:rPr>
          <w:b/>
          <w:sz w:val="24"/>
          <w:szCs w:val="24"/>
          <w:u w:val="single"/>
        </w:rPr>
        <w:t>e</w:t>
      </w:r>
      <w:r w:rsidRPr="005F29E9">
        <w:rPr>
          <w:b/>
          <w:spacing w:val="1"/>
          <w:sz w:val="24"/>
          <w:szCs w:val="24"/>
          <w:u w:val="single"/>
        </w:rPr>
        <w:t>s</w:t>
      </w:r>
      <w:r w:rsidRPr="005F29E9">
        <w:rPr>
          <w:b/>
          <w:sz w:val="24"/>
          <w:szCs w:val="24"/>
          <w:u w:val="single"/>
        </w:rPr>
        <w:t>po</w:t>
      </w:r>
      <w:r w:rsidRPr="005F29E9">
        <w:rPr>
          <w:b/>
          <w:spacing w:val="-1"/>
          <w:sz w:val="24"/>
          <w:szCs w:val="24"/>
          <w:u w:val="single"/>
        </w:rPr>
        <w:t>n</w:t>
      </w:r>
      <w:r w:rsidRPr="005F29E9">
        <w:rPr>
          <w:b/>
          <w:sz w:val="24"/>
          <w:szCs w:val="24"/>
          <w:u w:val="single"/>
        </w:rPr>
        <w:t>s</w:t>
      </w:r>
      <w:r w:rsidRPr="005F29E9">
        <w:rPr>
          <w:b/>
          <w:spacing w:val="1"/>
          <w:sz w:val="24"/>
          <w:szCs w:val="24"/>
          <w:u w:val="single"/>
        </w:rPr>
        <w:t>i</w:t>
      </w:r>
      <w:r w:rsidRPr="005F29E9">
        <w:rPr>
          <w:b/>
          <w:sz w:val="24"/>
          <w:szCs w:val="24"/>
          <w:u w:val="single"/>
        </w:rPr>
        <w:t>bi</w:t>
      </w:r>
      <w:r w:rsidRPr="005F29E9">
        <w:rPr>
          <w:b/>
          <w:spacing w:val="2"/>
          <w:sz w:val="24"/>
          <w:szCs w:val="24"/>
          <w:u w:val="single"/>
        </w:rPr>
        <w:t>l</w:t>
      </w:r>
      <w:r w:rsidRPr="005F29E9">
        <w:rPr>
          <w:b/>
          <w:spacing w:val="1"/>
          <w:sz w:val="24"/>
          <w:szCs w:val="24"/>
          <w:u w:val="single"/>
        </w:rPr>
        <w:t>iti</w:t>
      </w:r>
      <w:r w:rsidRPr="005F29E9">
        <w:rPr>
          <w:b/>
          <w:sz w:val="24"/>
          <w:szCs w:val="24"/>
          <w:u w:val="single"/>
        </w:rPr>
        <w:t>e</w:t>
      </w:r>
      <w:r w:rsidRPr="005F29E9">
        <w:rPr>
          <w:b/>
          <w:spacing w:val="1"/>
          <w:sz w:val="24"/>
          <w:szCs w:val="24"/>
          <w:u w:val="single"/>
        </w:rPr>
        <w:t>s</w:t>
      </w:r>
      <w:r w:rsidRPr="005F29E9">
        <w:rPr>
          <w:b/>
          <w:sz w:val="24"/>
          <w:szCs w:val="24"/>
          <w:u w:val="single"/>
        </w:rPr>
        <w:t>:</w:t>
      </w:r>
    </w:p>
    <w:p w:rsidR="0005019A" w:rsidRPr="005F29E9" w:rsidP="0005019A">
      <w:pPr>
        <w:pStyle w:val="ListParagraph1"/>
        <w:numPr>
          <w:ilvl w:val="0"/>
          <w:numId w:val="4"/>
        </w:numPr>
        <w:spacing w:line="360" w:lineRule="auto"/>
        <w:ind w:right="410"/>
        <w:jc w:val="both"/>
        <w:rPr>
          <w:sz w:val="24"/>
          <w:szCs w:val="24"/>
        </w:rPr>
      </w:pPr>
      <w:r w:rsidRPr="005F29E9">
        <w:rPr>
          <w:sz w:val="24"/>
          <w:szCs w:val="24"/>
        </w:rPr>
        <w:t>M</w:t>
      </w:r>
      <w:r w:rsidRPr="005F29E9">
        <w:rPr>
          <w:spacing w:val="1"/>
          <w:sz w:val="24"/>
          <w:szCs w:val="24"/>
        </w:rPr>
        <w:t>ai</w:t>
      </w:r>
      <w:r w:rsidRPr="005F29E9">
        <w:rPr>
          <w:sz w:val="24"/>
          <w:szCs w:val="24"/>
        </w:rPr>
        <w:t>n</w:t>
      </w:r>
      <w:r w:rsidRPr="005F29E9">
        <w:rPr>
          <w:spacing w:val="1"/>
          <w:sz w:val="24"/>
          <w:szCs w:val="24"/>
        </w:rPr>
        <w:t>t</w:t>
      </w:r>
      <w:r w:rsidRPr="005F29E9">
        <w:rPr>
          <w:sz w:val="24"/>
          <w:szCs w:val="24"/>
        </w:rPr>
        <w:t>a</w:t>
      </w:r>
      <w:r w:rsidRPr="005F29E9">
        <w:rPr>
          <w:spacing w:val="1"/>
          <w:sz w:val="24"/>
          <w:szCs w:val="24"/>
        </w:rPr>
        <w:t>i</w:t>
      </w:r>
      <w:r w:rsidRPr="005F29E9">
        <w:rPr>
          <w:sz w:val="24"/>
          <w:szCs w:val="24"/>
        </w:rPr>
        <w:t>n</w:t>
      </w:r>
      <w:r w:rsidRPr="005F29E9">
        <w:rPr>
          <w:spacing w:val="1"/>
          <w:sz w:val="24"/>
          <w:szCs w:val="24"/>
        </w:rPr>
        <w:t>i</w:t>
      </w:r>
      <w:r w:rsidRPr="005F29E9">
        <w:rPr>
          <w:sz w:val="24"/>
          <w:szCs w:val="24"/>
        </w:rPr>
        <w:t>ng of o</w:t>
      </w:r>
      <w:r w:rsidRPr="005F29E9">
        <w:rPr>
          <w:spacing w:val="-2"/>
          <w:sz w:val="24"/>
          <w:szCs w:val="24"/>
        </w:rPr>
        <w:t>v</w:t>
      </w:r>
      <w:r w:rsidRPr="005F29E9">
        <w:rPr>
          <w:sz w:val="24"/>
          <w:szCs w:val="24"/>
        </w:rPr>
        <w:t xml:space="preserve">er 100+ </w:t>
      </w:r>
      <w:r w:rsidRPr="005F29E9">
        <w:rPr>
          <w:spacing w:val="1"/>
          <w:sz w:val="24"/>
          <w:szCs w:val="24"/>
        </w:rPr>
        <w:t>s</w:t>
      </w:r>
      <w:r w:rsidRPr="005F29E9">
        <w:rPr>
          <w:sz w:val="24"/>
          <w:szCs w:val="24"/>
        </w:rPr>
        <w:t>e</w:t>
      </w:r>
      <w:r w:rsidRPr="005F29E9">
        <w:rPr>
          <w:spacing w:val="1"/>
          <w:sz w:val="24"/>
          <w:szCs w:val="24"/>
        </w:rPr>
        <w:t>r</w:t>
      </w:r>
      <w:r w:rsidRPr="005F29E9">
        <w:rPr>
          <w:spacing w:val="-2"/>
          <w:sz w:val="24"/>
          <w:szCs w:val="24"/>
        </w:rPr>
        <w:t>v</w:t>
      </w:r>
      <w:r w:rsidRPr="005F29E9">
        <w:rPr>
          <w:sz w:val="24"/>
          <w:szCs w:val="24"/>
        </w:rPr>
        <w:t>e</w:t>
      </w:r>
      <w:r w:rsidRPr="005F29E9">
        <w:rPr>
          <w:spacing w:val="1"/>
          <w:sz w:val="24"/>
          <w:szCs w:val="24"/>
        </w:rPr>
        <w:t>r</w:t>
      </w:r>
      <w:r w:rsidRPr="005F29E9">
        <w:rPr>
          <w:sz w:val="24"/>
          <w:szCs w:val="24"/>
        </w:rPr>
        <w:t>s.</w:t>
      </w:r>
    </w:p>
    <w:p w:rsidR="0005019A" w:rsidRPr="005F29E9" w:rsidP="0005019A">
      <w:pPr>
        <w:pStyle w:val="ListParagraph1"/>
        <w:numPr>
          <w:ilvl w:val="0"/>
          <w:numId w:val="4"/>
        </w:numPr>
        <w:spacing w:line="360" w:lineRule="auto"/>
        <w:ind w:right="410"/>
        <w:jc w:val="both"/>
        <w:rPr>
          <w:sz w:val="24"/>
          <w:szCs w:val="24"/>
        </w:rPr>
      </w:pPr>
      <w:r w:rsidRPr="005F29E9">
        <w:rPr>
          <w:sz w:val="24"/>
          <w:szCs w:val="24"/>
        </w:rPr>
        <w:t>Mon</w:t>
      </w:r>
      <w:r w:rsidRPr="005F29E9">
        <w:rPr>
          <w:spacing w:val="1"/>
          <w:sz w:val="24"/>
          <w:szCs w:val="24"/>
        </w:rPr>
        <w:t>it</w:t>
      </w:r>
      <w:r w:rsidRPr="005F29E9">
        <w:rPr>
          <w:sz w:val="24"/>
          <w:szCs w:val="24"/>
        </w:rPr>
        <w:t>o</w:t>
      </w:r>
      <w:r w:rsidRPr="005F29E9">
        <w:rPr>
          <w:spacing w:val="1"/>
          <w:sz w:val="24"/>
          <w:szCs w:val="24"/>
        </w:rPr>
        <w:t>ri</w:t>
      </w:r>
      <w:r w:rsidRPr="005F29E9">
        <w:rPr>
          <w:sz w:val="24"/>
          <w:szCs w:val="24"/>
        </w:rPr>
        <w:t>ng S</w:t>
      </w:r>
      <w:r w:rsidRPr="005F29E9">
        <w:rPr>
          <w:spacing w:val="-1"/>
          <w:sz w:val="24"/>
          <w:szCs w:val="24"/>
        </w:rPr>
        <w:t>Q</w:t>
      </w:r>
      <w:r w:rsidRPr="005F29E9">
        <w:rPr>
          <w:sz w:val="24"/>
          <w:szCs w:val="24"/>
        </w:rPr>
        <w:t xml:space="preserve">L </w:t>
      </w:r>
      <w:r w:rsidRPr="005F29E9">
        <w:rPr>
          <w:spacing w:val="-1"/>
          <w:sz w:val="24"/>
          <w:szCs w:val="24"/>
        </w:rPr>
        <w:t>S</w:t>
      </w:r>
      <w:r w:rsidRPr="005F29E9">
        <w:rPr>
          <w:sz w:val="24"/>
          <w:szCs w:val="24"/>
        </w:rPr>
        <w:t>e</w:t>
      </w:r>
      <w:r w:rsidRPr="005F29E9">
        <w:rPr>
          <w:spacing w:val="1"/>
          <w:sz w:val="24"/>
          <w:szCs w:val="24"/>
        </w:rPr>
        <w:t>r</w:t>
      </w:r>
      <w:r w:rsidRPr="005F29E9">
        <w:rPr>
          <w:spacing w:val="-2"/>
          <w:sz w:val="24"/>
          <w:szCs w:val="24"/>
        </w:rPr>
        <w:t>v</w:t>
      </w:r>
      <w:r w:rsidRPr="005F29E9">
        <w:rPr>
          <w:sz w:val="24"/>
          <w:szCs w:val="24"/>
        </w:rPr>
        <w:t>er a</w:t>
      </w:r>
      <w:r w:rsidRPr="005F29E9">
        <w:rPr>
          <w:spacing w:val="-2"/>
          <w:sz w:val="24"/>
          <w:szCs w:val="24"/>
        </w:rPr>
        <w:t>g</w:t>
      </w:r>
      <w:r w:rsidRPr="005F29E9">
        <w:rPr>
          <w:sz w:val="24"/>
          <w:szCs w:val="24"/>
        </w:rPr>
        <w:t xml:space="preserve">ent </w:t>
      </w:r>
      <w:r w:rsidRPr="005F29E9">
        <w:rPr>
          <w:spacing w:val="3"/>
          <w:sz w:val="24"/>
          <w:szCs w:val="24"/>
        </w:rPr>
        <w:t>j</w:t>
      </w:r>
      <w:r w:rsidRPr="005F29E9">
        <w:rPr>
          <w:sz w:val="24"/>
          <w:szCs w:val="24"/>
        </w:rPr>
        <w:t>obs</w:t>
      </w:r>
      <w:r w:rsidRPr="005F29E9">
        <w:rPr>
          <w:spacing w:val="1"/>
          <w:sz w:val="24"/>
          <w:szCs w:val="24"/>
        </w:rPr>
        <w:t>.</w:t>
      </w:r>
    </w:p>
    <w:p w:rsidR="0005019A" w:rsidRPr="005F29E9" w:rsidP="0005019A">
      <w:pPr>
        <w:pStyle w:val="ListParagraph1"/>
        <w:numPr>
          <w:ilvl w:val="0"/>
          <w:numId w:val="4"/>
        </w:numPr>
        <w:spacing w:line="360" w:lineRule="auto"/>
        <w:ind w:right="410"/>
        <w:jc w:val="both"/>
        <w:rPr>
          <w:sz w:val="24"/>
          <w:szCs w:val="24"/>
        </w:rPr>
      </w:pPr>
      <w:r w:rsidRPr="005F29E9">
        <w:rPr>
          <w:sz w:val="24"/>
          <w:szCs w:val="24"/>
        </w:rPr>
        <w:t>Pro</w:t>
      </w:r>
      <w:r w:rsidRPr="005F29E9">
        <w:rPr>
          <w:spacing w:val="-2"/>
          <w:sz w:val="24"/>
          <w:szCs w:val="24"/>
        </w:rPr>
        <w:t>v</w:t>
      </w:r>
      <w:r w:rsidRPr="005F29E9">
        <w:rPr>
          <w:spacing w:val="1"/>
          <w:sz w:val="24"/>
          <w:szCs w:val="24"/>
        </w:rPr>
        <w:t>i</w:t>
      </w:r>
      <w:r w:rsidRPr="005F29E9">
        <w:rPr>
          <w:sz w:val="24"/>
          <w:szCs w:val="24"/>
        </w:rPr>
        <w:t>ded 24*7 P</w:t>
      </w:r>
      <w:r w:rsidRPr="005F29E9">
        <w:rPr>
          <w:spacing w:val="1"/>
          <w:sz w:val="24"/>
          <w:szCs w:val="24"/>
        </w:rPr>
        <w:t>r</w:t>
      </w:r>
      <w:r w:rsidRPr="005F29E9">
        <w:rPr>
          <w:sz w:val="24"/>
          <w:szCs w:val="24"/>
        </w:rPr>
        <w:t>oduc</w:t>
      </w:r>
      <w:r w:rsidRPr="005F29E9" w:rsidR="005D232F">
        <w:rPr>
          <w:spacing w:val="1"/>
          <w:sz w:val="24"/>
          <w:szCs w:val="24"/>
        </w:rPr>
        <w:t>ti</w:t>
      </w:r>
      <w:r w:rsidRPr="005F29E9">
        <w:rPr>
          <w:sz w:val="24"/>
          <w:szCs w:val="24"/>
        </w:rPr>
        <w:t>on suppo</w:t>
      </w:r>
      <w:r w:rsidRPr="005F29E9">
        <w:rPr>
          <w:spacing w:val="1"/>
          <w:sz w:val="24"/>
          <w:szCs w:val="24"/>
        </w:rPr>
        <w:t>r</w:t>
      </w:r>
      <w:r w:rsidRPr="005F29E9">
        <w:rPr>
          <w:sz w:val="24"/>
          <w:szCs w:val="24"/>
        </w:rPr>
        <w:t>t</w:t>
      </w:r>
      <w:r w:rsidRPr="005F29E9">
        <w:rPr>
          <w:spacing w:val="1"/>
          <w:sz w:val="24"/>
          <w:szCs w:val="24"/>
        </w:rPr>
        <w:t xml:space="preserve"> f</w:t>
      </w:r>
      <w:r w:rsidRPr="005F29E9">
        <w:rPr>
          <w:sz w:val="24"/>
          <w:szCs w:val="24"/>
        </w:rPr>
        <w:t>or</w:t>
      </w:r>
      <w:r w:rsidRPr="005F29E9">
        <w:rPr>
          <w:spacing w:val="1"/>
          <w:sz w:val="24"/>
          <w:szCs w:val="24"/>
        </w:rPr>
        <w:t xml:space="preserve"> t</w:t>
      </w:r>
      <w:r w:rsidRPr="005F29E9">
        <w:rPr>
          <w:sz w:val="24"/>
          <w:szCs w:val="24"/>
        </w:rPr>
        <w:t>he da</w:t>
      </w:r>
      <w:r w:rsidRPr="005F29E9">
        <w:rPr>
          <w:spacing w:val="1"/>
          <w:sz w:val="24"/>
          <w:szCs w:val="24"/>
        </w:rPr>
        <w:t>t</w:t>
      </w:r>
      <w:r w:rsidRPr="005F29E9">
        <w:rPr>
          <w:sz w:val="24"/>
          <w:szCs w:val="24"/>
        </w:rPr>
        <w:t>abase and app</w:t>
      </w:r>
      <w:r w:rsidRPr="005F29E9">
        <w:rPr>
          <w:spacing w:val="1"/>
          <w:sz w:val="24"/>
          <w:szCs w:val="24"/>
        </w:rPr>
        <w:t>li</w:t>
      </w:r>
      <w:r w:rsidRPr="005F29E9">
        <w:rPr>
          <w:sz w:val="24"/>
          <w:szCs w:val="24"/>
        </w:rPr>
        <w:t>ca</w:t>
      </w:r>
      <w:r w:rsidRPr="005F29E9">
        <w:rPr>
          <w:spacing w:val="1"/>
          <w:sz w:val="24"/>
          <w:szCs w:val="24"/>
        </w:rPr>
        <w:t>ti</w:t>
      </w:r>
      <w:r w:rsidRPr="005F29E9">
        <w:rPr>
          <w:sz w:val="24"/>
          <w:szCs w:val="24"/>
        </w:rPr>
        <w:t xml:space="preserve">on </w:t>
      </w:r>
      <w:r w:rsidRPr="005F29E9">
        <w:rPr>
          <w:spacing w:val="1"/>
          <w:sz w:val="24"/>
          <w:szCs w:val="24"/>
        </w:rPr>
        <w:t>i</w:t>
      </w:r>
      <w:r w:rsidRPr="005F29E9">
        <w:rPr>
          <w:sz w:val="24"/>
          <w:szCs w:val="24"/>
        </w:rPr>
        <w:t>s</w:t>
      </w:r>
      <w:r w:rsidRPr="005F29E9">
        <w:rPr>
          <w:spacing w:val="1"/>
          <w:sz w:val="24"/>
          <w:szCs w:val="24"/>
        </w:rPr>
        <w:t>s</w:t>
      </w:r>
      <w:r w:rsidRPr="005F29E9">
        <w:rPr>
          <w:sz w:val="24"/>
          <w:szCs w:val="24"/>
        </w:rPr>
        <w:t>ue</w:t>
      </w:r>
      <w:r w:rsidRPr="005F29E9">
        <w:rPr>
          <w:spacing w:val="1"/>
          <w:sz w:val="24"/>
          <w:szCs w:val="24"/>
        </w:rPr>
        <w:t>s</w:t>
      </w:r>
      <w:r w:rsidRPr="005F29E9">
        <w:rPr>
          <w:sz w:val="24"/>
          <w:szCs w:val="24"/>
        </w:rPr>
        <w:t>.</w:t>
      </w:r>
    </w:p>
    <w:p w:rsidR="0005019A" w:rsidRPr="005F29E9" w:rsidP="0005019A">
      <w:pPr>
        <w:pStyle w:val="ListParagraph1"/>
        <w:numPr>
          <w:ilvl w:val="0"/>
          <w:numId w:val="4"/>
        </w:numPr>
        <w:spacing w:line="360" w:lineRule="auto"/>
        <w:ind w:right="410"/>
        <w:jc w:val="both"/>
        <w:rPr>
          <w:sz w:val="24"/>
          <w:szCs w:val="24"/>
        </w:rPr>
      </w:pPr>
      <w:r w:rsidRPr="005F29E9">
        <w:rPr>
          <w:sz w:val="24"/>
          <w:szCs w:val="24"/>
          <w:lang w:val="en-GB" w:eastAsia="en-GB"/>
        </w:rPr>
        <w:t>Involved in gathering the user requirements and Created stored procedures.</w:t>
      </w:r>
    </w:p>
    <w:p w:rsidR="005D232F" w:rsidRPr="005F29E9" w:rsidP="005D232F">
      <w:pPr>
        <w:pStyle w:val="ListParagraph1"/>
        <w:numPr>
          <w:ilvl w:val="0"/>
          <w:numId w:val="4"/>
        </w:numPr>
        <w:spacing w:line="360" w:lineRule="auto"/>
        <w:jc w:val="both"/>
        <w:rPr>
          <w:sz w:val="24"/>
          <w:szCs w:val="24"/>
        </w:rPr>
      </w:pPr>
      <w:r w:rsidRPr="005F29E9">
        <w:rPr>
          <w:sz w:val="24"/>
          <w:szCs w:val="24"/>
        </w:rPr>
        <w:t>Exper</w:t>
      </w:r>
      <w:r w:rsidRPr="005F29E9">
        <w:rPr>
          <w:spacing w:val="1"/>
          <w:sz w:val="24"/>
          <w:szCs w:val="24"/>
        </w:rPr>
        <w:t>i</w:t>
      </w:r>
      <w:r w:rsidRPr="005F29E9">
        <w:rPr>
          <w:sz w:val="24"/>
          <w:szCs w:val="24"/>
        </w:rPr>
        <w:t xml:space="preserve">ence </w:t>
      </w:r>
      <w:r w:rsidRPr="005F29E9">
        <w:rPr>
          <w:spacing w:val="1"/>
          <w:sz w:val="24"/>
          <w:szCs w:val="24"/>
        </w:rPr>
        <w:t>i</w:t>
      </w:r>
      <w:r w:rsidRPr="005F29E9">
        <w:rPr>
          <w:sz w:val="24"/>
          <w:szCs w:val="24"/>
        </w:rPr>
        <w:t xml:space="preserve">n </w:t>
      </w:r>
      <w:r w:rsidRPr="005F29E9">
        <w:rPr>
          <w:bCs/>
          <w:spacing w:val="-1"/>
          <w:sz w:val="24"/>
          <w:szCs w:val="24"/>
        </w:rPr>
        <w:t>C</w:t>
      </w:r>
      <w:r w:rsidRPr="005F29E9">
        <w:rPr>
          <w:bCs/>
          <w:spacing w:val="1"/>
          <w:sz w:val="24"/>
          <w:szCs w:val="24"/>
        </w:rPr>
        <w:t>r</w:t>
      </w:r>
      <w:r w:rsidRPr="005F29E9">
        <w:rPr>
          <w:bCs/>
          <w:sz w:val="24"/>
          <w:szCs w:val="24"/>
        </w:rPr>
        <w:t>ea</w:t>
      </w:r>
      <w:r w:rsidRPr="005F29E9">
        <w:rPr>
          <w:bCs/>
          <w:spacing w:val="1"/>
          <w:sz w:val="24"/>
          <w:szCs w:val="24"/>
        </w:rPr>
        <w:t>ti</w:t>
      </w:r>
      <w:r w:rsidRPr="005F29E9">
        <w:rPr>
          <w:bCs/>
          <w:sz w:val="24"/>
          <w:szCs w:val="24"/>
        </w:rPr>
        <w:t>ng and Schedu</w:t>
      </w:r>
      <w:r w:rsidRPr="005F29E9">
        <w:rPr>
          <w:bCs/>
          <w:spacing w:val="1"/>
          <w:sz w:val="24"/>
          <w:szCs w:val="24"/>
        </w:rPr>
        <w:t>li</w:t>
      </w:r>
      <w:r w:rsidRPr="005F29E9">
        <w:rPr>
          <w:bCs/>
          <w:sz w:val="24"/>
          <w:szCs w:val="24"/>
        </w:rPr>
        <w:t xml:space="preserve">ng </w:t>
      </w:r>
      <w:r w:rsidRPr="005F29E9">
        <w:rPr>
          <w:bCs/>
          <w:spacing w:val="1"/>
          <w:sz w:val="24"/>
          <w:szCs w:val="24"/>
        </w:rPr>
        <w:t>t</w:t>
      </w:r>
      <w:r w:rsidRPr="005F29E9">
        <w:rPr>
          <w:bCs/>
          <w:sz w:val="24"/>
          <w:szCs w:val="24"/>
        </w:rPr>
        <w:t xml:space="preserve">he Jobs </w:t>
      </w:r>
      <w:r w:rsidRPr="005F29E9">
        <w:rPr>
          <w:spacing w:val="1"/>
          <w:sz w:val="24"/>
          <w:szCs w:val="24"/>
        </w:rPr>
        <w:t>a</w:t>
      </w:r>
      <w:r w:rsidRPr="005F29E9">
        <w:rPr>
          <w:sz w:val="24"/>
          <w:szCs w:val="24"/>
        </w:rPr>
        <w:t xml:space="preserve">nd </w:t>
      </w:r>
      <w:r w:rsidRPr="005F29E9">
        <w:rPr>
          <w:bCs/>
          <w:sz w:val="24"/>
          <w:szCs w:val="24"/>
        </w:rPr>
        <w:t>T</w:t>
      </w:r>
      <w:r w:rsidRPr="005F29E9">
        <w:rPr>
          <w:bCs/>
          <w:spacing w:val="1"/>
          <w:sz w:val="24"/>
          <w:szCs w:val="24"/>
        </w:rPr>
        <w:t>r</w:t>
      </w:r>
      <w:r w:rsidRPr="005F29E9">
        <w:rPr>
          <w:bCs/>
          <w:sz w:val="24"/>
          <w:szCs w:val="24"/>
        </w:rPr>
        <w:t>oub</w:t>
      </w:r>
      <w:r w:rsidRPr="005F29E9">
        <w:rPr>
          <w:bCs/>
          <w:spacing w:val="1"/>
          <w:sz w:val="24"/>
          <w:szCs w:val="24"/>
        </w:rPr>
        <w:t>l</w:t>
      </w:r>
      <w:r w:rsidRPr="005F29E9">
        <w:rPr>
          <w:bCs/>
          <w:sz w:val="24"/>
          <w:szCs w:val="24"/>
        </w:rPr>
        <w:t>e</w:t>
      </w:r>
      <w:r w:rsidRPr="005F29E9">
        <w:rPr>
          <w:bCs/>
          <w:spacing w:val="1"/>
          <w:sz w:val="24"/>
          <w:szCs w:val="24"/>
        </w:rPr>
        <w:t>s</w:t>
      </w:r>
      <w:r w:rsidRPr="005F29E9">
        <w:rPr>
          <w:bCs/>
          <w:sz w:val="24"/>
          <w:szCs w:val="24"/>
        </w:rPr>
        <w:t>hoo</w:t>
      </w:r>
      <w:r w:rsidRPr="005F29E9">
        <w:rPr>
          <w:bCs/>
          <w:spacing w:val="1"/>
          <w:sz w:val="24"/>
          <w:szCs w:val="24"/>
        </w:rPr>
        <w:t>ti</w:t>
      </w:r>
      <w:r w:rsidRPr="005F29E9">
        <w:rPr>
          <w:bCs/>
          <w:sz w:val="24"/>
          <w:szCs w:val="24"/>
        </w:rPr>
        <w:t xml:space="preserve">ng </w:t>
      </w:r>
      <w:r w:rsidRPr="005F29E9">
        <w:rPr>
          <w:bCs/>
          <w:spacing w:val="1"/>
          <w:sz w:val="24"/>
          <w:szCs w:val="24"/>
        </w:rPr>
        <w:t>t</w:t>
      </w:r>
      <w:r w:rsidRPr="005F29E9">
        <w:rPr>
          <w:bCs/>
          <w:sz w:val="24"/>
          <w:szCs w:val="24"/>
        </w:rPr>
        <w:t>he Fa</w:t>
      </w:r>
      <w:r w:rsidRPr="005F29E9">
        <w:rPr>
          <w:bCs/>
          <w:spacing w:val="1"/>
          <w:sz w:val="24"/>
          <w:szCs w:val="24"/>
        </w:rPr>
        <w:t>il</w:t>
      </w:r>
      <w:r w:rsidRPr="005F29E9">
        <w:rPr>
          <w:bCs/>
          <w:sz w:val="24"/>
          <w:szCs w:val="24"/>
        </w:rPr>
        <w:t>ed Jobs</w:t>
      </w:r>
      <w:r w:rsidRPr="005F29E9">
        <w:rPr>
          <w:sz w:val="24"/>
          <w:szCs w:val="24"/>
        </w:rPr>
        <w:t>.</w:t>
      </w:r>
    </w:p>
    <w:p w:rsidR="00FE645A" w:rsidRPr="005F29E9" w:rsidP="00FE645A">
      <w:pPr>
        <w:pStyle w:val="ListParagraph1"/>
        <w:numPr>
          <w:ilvl w:val="0"/>
          <w:numId w:val="4"/>
        </w:numPr>
        <w:autoSpaceDE w:val="0"/>
        <w:autoSpaceDN w:val="0"/>
        <w:adjustRightInd w:val="0"/>
        <w:spacing w:after="0" w:line="360" w:lineRule="auto"/>
        <w:jc w:val="both"/>
        <w:rPr>
          <w:rFonts w:eastAsiaTheme="minorHAnsi"/>
          <w:sz w:val="24"/>
          <w:szCs w:val="24"/>
          <w:lang w:val="en-IN"/>
        </w:rPr>
      </w:pPr>
      <w:r w:rsidRPr="005F29E9">
        <w:rPr>
          <w:rFonts w:eastAsiaTheme="minorHAnsi"/>
          <w:sz w:val="24"/>
          <w:szCs w:val="24"/>
          <w:lang w:val="en-IN"/>
        </w:rPr>
        <w:t>Identifying and resolving Blocking and Deadlocking issues.</w:t>
      </w:r>
    </w:p>
    <w:p w:rsidR="00FE645A" w:rsidRPr="005F29E9" w:rsidP="00FE645A">
      <w:pPr>
        <w:pStyle w:val="ListParagraph1"/>
        <w:numPr>
          <w:ilvl w:val="0"/>
          <w:numId w:val="4"/>
        </w:numPr>
        <w:spacing w:line="360" w:lineRule="auto"/>
        <w:jc w:val="both"/>
        <w:rPr>
          <w:sz w:val="24"/>
          <w:szCs w:val="24"/>
        </w:rPr>
      </w:pPr>
      <w:r w:rsidRPr="005F29E9">
        <w:rPr>
          <w:bCs/>
          <w:sz w:val="24"/>
          <w:szCs w:val="24"/>
        </w:rPr>
        <w:t>Pe</w:t>
      </w:r>
      <w:r w:rsidRPr="005F29E9">
        <w:rPr>
          <w:bCs/>
          <w:spacing w:val="1"/>
          <w:sz w:val="24"/>
          <w:szCs w:val="24"/>
        </w:rPr>
        <w:t>rf</w:t>
      </w:r>
      <w:r w:rsidRPr="005F29E9">
        <w:rPr>
          <w:bCs/>
          <w:sz w:val="24"/>
          <w:szCs w:val="24"/>
        </w:rPr>
        <w:t>o</w:t>
      </w:r>
      <w:r w:rsidRPr="005F29E9">
        <w:rPr>
          <w:bCs/>
          <w:spacing w:val="1"/>
          <w:sz w:val="24"/>
          <w:szCs w:val="24"/>
        </w:rPr>
        <w:t>r</w:t>
      </w:r>
      <w:r w:rsidRPr="005F29E9">
        <w:rPr>
          <w:bCs/>
          <w:spacing w:val="-4"/>
          <w:sz w:val="24"/>
          <w:szCs w:val="24"/>
        </w:rPr>
        <w:t>m</w:t>
      </w:r>
      <w:r w:rsidRPr="005F29E9">
        <w:rPr>
          <w:bCs/>
          <w:sz w:val="24"/>
          <w:szCs w:val="24"/>
        </w:rPr>
        <w:t xml:space="preserve">ance tuning </w:t>
      </w:r>
      <w:r w:rsidRPr="005F29E9">
        <w:rPr>
          <w:sz w:val="24"/>
          <w:szCs w:val="24"/>
        </w:rPr>
        <w:t>ac</w:t>
      </w:r>
      <w:r w:rsidRPr="005F29E9">
        <w:rPr>
          <w:spacing w:val="1"/>
          <w:sz w:val="24"/>
          <w:szCs w:val="24"/>
        </w:rPr>
        <w:t>ti</w:t>
      </w:r>
      <w:r w:rsidRPr="005F29E9">
        <w:rPr>
          <w:spacing w:val="-2"/>
          <w:sz w:val="24"/>
          <w:szCs w:val="24"/>
        </w:rPr>
        <w:t>v</w:t>
      </w:r>
      <w:r w:rsidRPr="005F29E9">
        <w:rPr>
          <w:spacing w:val="1"/>
          <w:sz w:val="24"/>
          <w:szCs w:val="24"/>
        </w:rPr>
        <w:t>iti</w:t>
      </w:r>
      <w:r w:rsidRPr="005F29E9">
        <w:rPr>
          <w:sz w:val="24"/>
          <w:szCs w:val="24"/>
        </w:rPr>
        <w:t>es</w:t>
      </w:r>
      <w:r w:rsidRPr="005F29E9">
        <w:rPr>
          <w:spacing w:val="1"/>
          <w:sz w:val="24"/>
          <w:szCs w:val="24"/>
        </w:rPr>
        <w:t xml:space="preserve"> li</w:t>
      </w:r>
      <w:r w:rsidRPr="005F29E9">
        <w:rPr>
          <w:spacing w:val="-2"/>
          <w:sz w:val="24"/>
          <w:szCs w:val="24"/>
        </w:rPr>
        <w:t>k</w:t>
      </w:r>
      <w:r w:rsidRPr="005F29E9">
        <w:rPr>
          <w:sz w:val="24"/>
          <w:szCs w:val="24"/>
        </w:rPr>
        <w:t xml:space="preserve">e </w:t>
      </w:r>
      <w:r w:rsidRPr="005F29E9">
        <w:rPr>
          <w:spacing w:val="-2"/>
          <w:sz w:val="24"/>
          <w:szCs w:val="24"/>
        </w:rPr>
        <w:t>v</w:t>
      </w:r>
      <w:r w:rsidRPr="005F29E9">
        <w:rPr>
          <w:sz w:val="24"/>
          <w:szCs w:val="24"/>
        </w:rPr>
        <w:t>e</w:t>
      </w:r>
      <w:r w:rsidRPr="005F29E9">
        <w:rPr>
          <w:spacing w:val="1"/>
          <w:sz w:val="24"/>
          <w:szCs w:val="24"/>
        </w:rPr>
        <w:t>rif</w:t>
      </w:r>
      <w:r w:rsidRPr="005F29E9">
        <w:rPr>
          <w:spacing w:val="-2"/>
          <w:sz w:val="24"/>
          <w:szCs w:val="24"/>
        </w:rPr>
        <w:t>y</w:t>
      </w:r>
      <w:r w:rsidRPr="005F29E9">
        <w:rPr>
          <w:spacing w:val="1"/>
          <w:sz w:val="24"/>
          <w:szCs w:val="24"/>
        </w:rPr>
        <w:t>i</w:t>
      </w:r>
      <w:r w:rsidRPr="005F29E9">
        <w:rPr>
          <w:sz w:val="24"/>
          <w:szCs w:val="24"/>
        </w:rPr>
        <w:t xml:space="preserve">ng </w:t>
      </w:r>
      <w:r w:rsidRPr="005F29E9">
        <w:rPr>
          <w:spacing w:val="1"/>
          <w:sz w:val="24"/>
          <w:szCs w:val="24"/>
        </w:rPr>
        <w:t>t</w:t>
      </w:r>
      <w:r w:rsidRPr="005F29E9">
        <w:rPr>
          <w:sz w:val="24"/>
          <w:szCs w:val="24"/>
        </w:rPr>
        <w:t xml:space="preserve">he </w:t>
      </w:r>
      <w:r w:rsidRPr="005F29E9">
        <w:rPr>
          <w:spacing w:val="1"/>
          <w:sz w:val="24"/>
          <w:szCs w:val="24"/>
        </w:rPr>
        <w:t>sl</w:t>
      </w:r>
      <w:r w:rsidRPr="005F29E9">
        <w:rPr>
          <w:sz w:val="24"/>
          <w:szCs w:val="24"/>
        </w:rPr>
        <w:t xml:space="preserve">ow </w:t>
      </w:r>
      <w:r w:rsidRPr="005F29E9">
        <w:rPr>
          <w:spacing w:val="1"/>
          <w:sz w:val="24"/>
          <w:szCs w:val="24"/>
        </w:rPr>
        <w:t>r</w:t>
      </w:r>
      <w:r w:rsidRPr="005F29E9">
        <w:rPr>
          <w:sz w:val="24"/>
          <w:szCs w:val="24"/>
        </w:rPr>
        <w:t>unn</w:t>
      </w:r>
      <w:r w:rsidRPr="005F29E9">
        <w:rPr>
          <w:spacing w:val="1"/>
          <w:sz w:val="24"/>
          <w:szCs w:val="24"/>
        </w:rPr>
        <w:t>i</w:t>
      </w:r>
      <w:r w:rsidRPr="005F29E9">
        <w:rPr>
          <w:sz w:val="24"/>
          <w:szCs w:val="24"/>
        </w:rPr>
        <w:t>ng que</w:t>
      </w:r>
      <w:r w:rsidRPr="005F29E9">
        <w:rPr>
          <w:spacing w:val="1"/>
          <w:sz w:val="24"/>
          <w:szCs w:val="24"/>
        </w:rPr>
        <w:t>ri</w:t>
      </w:r>
      <w:r w:rsidRPr="005F29E9">
        <w:rPr>
          <w:sz w:val="24"/>
          <w:szCs w:val="24"/>
        </w:rPr>
        <w:t xml:space="preserve">es by using </w:t>
      </w:r>
      <w:r w:rsidRPr="005F29E9">
        <w:rPr>
          <w:bCs/>
          <w:sz w:val="24"/>
          <w:szCs w:val="24"/>
        </w:rPr>
        <w:t>Execution Plans.</w:t>
      </w:r>
    </w:p>
    <w:p w:rsidR="00FE645A" w:rsidRPr="005F29E9" w:rsidP="00FE645A">
      <w:pPr>
        <w:pStyle w:val="ListParagraph1"/>
        <w:numPr>
          <w:ilvl w:val="0"/>
          <w:numId w:val="4"/>
        </w:numPr>
        <w:spacing w:line="360" w:lineRule="auto"/>
        <w:jc w:val="both"/>
        <w:rPr>
          <w:sz w:val="24"/>
          <w:szCs w:val="24"/>
        </w:rPr>
      </w:pPr>
      <w:r w:rsidRPr="005F29E9">
        <w:rPr>
          <w:bCs/>
          <w:sz w:val="24"/>
          <w:szCs w:val="24"/>
        </w:rPr>
        <w:t>Finding orphan users and fixing in database.</w:t>
      </w:r>
    </w:p>
    <w:p w:rsidR="00FE645A" w:rsidRPr="005F29E9" w:rsidP="00FE645A">
      <w:pPr>
        <w:pStyle w:val="ListParagraph1"/>
        <w:numPr>
          <w:ilvl w:val="0"/>
          <w:numId w:val="4"/>
        </w:numPr>
        <w:spacing w:line="360" w:lineRule="auto"/>
        <w:jc w:val="both"/>
        <w:rPr>
          <w:sz w:val="24"/>
          <w:szCs w:val="24"/>
        </w:rPr>
      </w:pPr>
      <w:r w:rsidRPr="005F29E9">
        <w:rPr>
          <w:bCs/>
          <w:sz w:val="24"/>
          <w:szCs w:val="24"/>
        </w:rPr>
        <w:t xml:space="preserve">Transfer the Login’s from one server to another SQL server. </w:t>
      </w:r>
    </w:p>
    <w:p w:rsidR="00FE645A" w:rsidRPr="005F29E9" w:rsidP="00D71EAE">
      <w:pPr>
        <w:pStyle w:val="ListParagraph1"/>
        <w:spacing w:line="360" w:lineRule="auto"/>
        <w:ind w:left="0"/>
        <w:jc w:val="both"/>
        <w:rPr>
          <w:sz w:val="24"/>
          <w:szCs w:val="24"/>
        </w:rPr>
      </w:pPr>
    </w:p>
    <w:p w:rsidR="00FE645A" w:rsidRPr="005F29E9" w:rsidP="00FE645A">
      <w:pPr>
        <w:pStyle w:val="ListParagraph1"/>
        <w:spacing w:line="360" w:lineRule="auto"/>
        <w:jc w:val="both"/>
        <w:rPr>
          <w:sz w:val="24"/>
          <w:szCs w:val="24"/>
        </w:rPr>
      </w:pPr>
    </w:p>
    <w:p w:rsidR="005F29E9" w:rsidRPr="005F29E9" w:rsidP="005F29E9">
      <w:pPr>
        <w:pStyle w:val="ListParagraph1"/>
        <w:spacing w:line="360" w:lineRule="auto"/>
        <w:ind w:left="0"/>
        <w:jc w:val="both"/>
        <w:rPr>
          <w:sz w:val="24"/>
          <w:szCs w:val="24"/>
        </w:rPr>
      </w:pPr>
    </w:p>
    <w:p w:rsidR="005D232F" w:rsidRPr="005F29E9" w:rsidP="005D232F">
      <w:pPr>
        <w:pStyle w:val="ListParagraph1"/>
        <w:spacing w:line="360" w:lineRule="auto"/>
        <w:ind w:left="0"/>
        <w:jc w:val="both"/>
        <w:rPr>
          <w:color w:val="111111"/>
          <w:position w:val="-1"/>
          <w:sz w:val="24"/>
          <w:szCs w:val="24"/>
        </w:rPr>
      </w:pPr>
      <w:r w:rsidRPr="005F29E9">
        <w:rPr>
          <w:b/>
          <w:color w:val="111111"/>
          <w:spacing w:val="2"/>
          <w:position w:val="-1"/>
          <w:sz w:val="24"/>
          <w:szCs w:val="24"/>
          <w:u w:val="single"/>
        </w:rPr>
        <w:t>Declaration</w:t>
      </w:r>
      <w:r w:rsidRPr="005F29E9">
        <w:rPr>
          <w:color w:val="111111"/>
          <w:spacing w:val="2"/>
          <w:position w:val="-1"/>
          <w:sz w:val="24"/>
          <w:szCs w:val="24"/>
          <w:u w:val="single"/>
        </w:rPr>
        <w:t>:</w:t>
      </w:r>
      <w:r w:rsidRPr="005F29E9">
        <w:rPr>
          <w:color w:val="111111"/>
          <w:spacing w:val="2"/>
          <w:position w:val="-1"/>
          <w:sz w:val="24"/>
          <w:szCs w:val="24"/>
        </w:rPr>
        <w:t xml:space="preserve"> T</w:t>
      </w:r>
      <w:r w:rsidRPr="005F29E9">
        <w:rPr>
          <w:color w:val="111111"/>
          <w:position w:val="-1"/>
          <w:sz w:val="24"/>
          <w:szCs w:val="24"/>
        </w:rPr>
        <w:t>he abo</w:t>
      </w:r>
      <w:r w:rsidRPr="005F29E9">
        <w:rPr>
          <w:color w:val="111111"/>
          <w:spacing w:val="-2"/>
          <w:position w:val="-1"/>
          <w:sz w:val="24"/>
          <w:szCs w:val="24"/>
        </w:rPr>
        <w:t>v</w:t>
      </w:r>
      <w:r w:rsidRPr="005F29E9">
        <w:rPr>
          <w:color w:val="111111"/>
          <w:position w:val="-1"/>
          <w:sz w:val="24"/>
          <w:szCs w:val="24"/>
        </w:rPr>
        <w:t xml:space="preserve">e </w:t>
      </w:r>
      <w:r w:rsidRPr="005F29E9">
        <w:rPr>
          <w:color w:val="111111"/>
          <w:spacing w:val="1"/>
          <w:position w:val="-1"/>
          <w:sz w:val="24"/>
          <w:szCs w:val="24"/>
        </w:rPr>
        <w:t>st</w:t>
      </w:r>
      <w:r w:rsidRPr="005F29E9">
        <w:rPr>
          <w:color w:val="111111"/>
          <w:position w:val="-1"/>
          <w:sz w:val="24"/>
          <w:szCs w:val="24"/>
        </w:rPr>
        <w:t>a</w:t>
      </w:r>
      <w:r w:rsidRPr="005F29E9">
        <w:rPr>
          <w:color w:val="111111"/>
          <w:spacing w:val="1"/>
          <w:position w:val="-1"/>
          <w:sz w:val="24"/>
          <w:szCs w:val="24"/>
        </w:rPr>
        <w:t>t</w:t>
      </w:r>
      <w:r w:rsidRPr="005F29E9">
        <w:rPr>
          <w:color w:val="111111"/>
          <w:position w:val="-1"/>
          <w:sz w:val="24"/>
          <w:szCs w:val="24"/>
        </w:rPr>
        <w:t>e</w:t>
      </w:r>
      <w:r w:rsidRPr="005F29E9">
        <w:rPr>
          <w:color w:val="111111"/>
          <w:spacing w:val="-3"/>
          <w:position w:val="-1"/>
          <w:sz w:val="24"/>
          <w:szCs w:val="24"/>
        </w:rPr>
        <w:t>m</w:t>
      </w:r>
      <w:r w:rsidRPr="005F29E9">
        <w:rPr>
          <w:color w:val="111111"/>
          <w:position w:val="-1"/>
          <w:sz w:val="24"/>
          <w:szCs w:val="24"/>
        </w:rPr>
        <w:t>en</w:t>
      </w:r>
      <w:r w:rsidRPr="005F29E9">
        <w:rPr>
          <w:color w:val="111111"/>
          <w:spacing w:val="1"/>
          <w:position w:val="-1"/>
          <w:sz w:val="24"/>
          <w:szCs w:val="24"/>
        </w:rPr>
        <w:t>t</w:t>
      </w:r>
      <w:r w:rsidRPr="005F29E9">
        <w:rPr>
          <w:color w:val="111111"/>
          <w:position w:val="-1"/>
          <w:sz w:val="24"/>
          <w:szCs w:val="24"/>
        </w:rPr>
        <w:t xml:space="preserve">s </w:t>
      </w:r>
      <w:r w:rsidRPr="005F29E9">
        <w:rPr>
          <w:color w:val="111111"/>
          <w:spacing w:val="1"/>
          <w:position w:val="-1"/>
          <w:sz w:val="24"/>
          <w:szCs w:val="24"/>
        </w:rPr>
        <w:t>ar</w:t>
      </w:r>
      <w:r w:rsidRPr="005F29E9">
        <w:rPr>
          <w:color w:val="111111"/>
          <w:position w:val="-1"/>
          <w:sz w:val="24"/>
          <w:szCs w:val="24"/>
        </w:rPr>
        <w:t xml:space="preserve">e </w:t>
      </w:r>
      <w:r w:rsidRPr="005F29E9">
        <w:rPr>
          <w:color w:val="111111"/>
          <w:spacing w:val="1"/>
          <w:position w:val="-1"/>
          <w:sz w:val="24"/>
          <w:szCs w:val="24"/>
        </w:rPr>
        <w:t>tr</w:t>
      </w:r>
      <w:r w:rsidRPr="005F29E9">
        <w:rPr>
          <w:color w:val="111111"/>
          <w:position w:val="-1"/>
          <w:sz w:val="24"/>
          <w:szCs w:val="24"/>
        </w:rPr>
        <w:t>ue and co</w:t>
      </w:r>
      <w:r w:rsidRPr="005F29E9">
        <w:rPr>
          <w:color w:val="111111"/>
          <w:spacing w:val="1"/>
          <w:position w:val="-1"/>
          <w:sz w:val="24"/>
          <w:szCs w:val="24"/>
        </w:rPr>
        <w:t>rr</w:t>
      </w:r>
      <w:r w:rsidRPr="005F29E9">
        <w:rPr>
          <w:color w:val="111111"/>
          <w:position w:val="-1"/>
          <w:sz w:val="24"/>
          <w:szCs w:val="24"/>
        </w:rPr>
        <w:t>ect</w:t>
      </w:r>
      <w:r w:rsidRPr="005F29E9">
        <w:rPr>
          <w:color w:val="111111"/>
          <w:spacing w:val="1"/>
          <w:position w:val="-1"/>
          <w:sz w:val="24"/>
          <w:szCs w:val="24"/>
        </w:rPr>
        <w:t xml:space="preserve"> f</w:t>
      </w:r>
      <w:r w:rsidRPr="005F29E9">
        <w:rPr>
          <w:color w:val="111111"/>
          <w:position w:val="-1"/>
          <w:sz w:val="24"/>
          <w:szCs w:val="24"/>
        </w:rPr>
        <w:t>or</w:t>
      </w:r>
      <w:r w:rsidRPr="005F29E9">
        <w:rPr>
          <w:color w:val="111111"/>
          <w:spacing w:val="1"/>
          <w:position w:val="-1"/>
          <w:sz w:val="24"/>
          <w:szCs w:val="24"/>
        </w:rPr>
        <w:t xml:space="preserve"> t</w:t>
      </w:r>
      <w:r w:rsidRPr="005F29E9">
        <w:rPr>
          <w:color w:val="111111"/>
          <w:position w:val="-1"/>
          <w:sz w:val="24"/>
          <w:szCs w:val="24"/>
        </w:rPr>
        <w:t xml:space="preserve">he best of </w:t>
      </w:r>
      <w:r w:rsidRPr="005F29E9">
        <w:rPr>
          <w:color w:val="111111"/>
          <w:spacing w:val="-4"/>
          <w:position w:val="-1"/>
          <w:sz w:val="24"/>
          <w:szCs w:val="24"/>
        </w:rPr>
        <w:t>m</w:t>
      </w:r>
      <w:r w:rsidRPr="005F29E9">
        <w:rPr>
          <w:color w:val="111111"/>
          <w:position w:val="-1"/>
          <w:sz w:val="24"/>
          <w:szCs w:val="24"/>
        </w:rPr>
        <w:t>y</w:t>
      </w:r>
      <w:r w:rsidRPr="005F29E9">
        <w:rPr>
          <w:color w:val="111111"/>
          <w:spacing w:val="-2"/>
          <w:position w:val="-1"/>
          <w:sz w:val="24"/>
          <w:szCs w:val="24"/>
        </w:rPr>
        <w:t xml:space="preserve"> k</w:t>
      </w:r>
      <w:r w:rsidRPr="005F29E9">
        <w:rPr>
          <w:color w:val="111111"/>
          <w:position w:val="-1"/>
          <w:sz w:val="24"/>
          <w:szCs w:val="24"/>
        </w:rPr>
        <w:t>no</w:t>
      </w:r>
      <w:r w:rsidRPr="005F29E9">
        <w:rPr>
          <w:color w:val="111111"/>
          <w:spacing w:val="4"/>
          <w:position w:val="-1"/>
          <w:sz w:val="24"/>
          <w:szCs w:val="24"/>
        </w:rPr>
        <w:t>w</w:t>
      </w:r>
      <w:r w:rsidRPr="005F29E9">
        <w:rPr>
          <w:color w:val="111111"/>
          <w:spacing w:val="1"/>
          <w:position w:val="-1"/>
          <w:sz w:val="24"/>
          <w:szCs w:val="24"/>
        </w:rPr>
        <w:t>l</w:t>
      </w:r>
      <w:r w:rsidRPr="005F29E9">
        <w:rPr>
          <w:color w:val="111111"/>
          <w:position w:val="-1"/>
          <w:sz w:val="24"/>
          <w:szCs w:val="24"/>
        </w:rPr>
        <w:t>ed</w:t>
      </w:r>
      <w:r w:rsidRPr="005F29E9">
        <w:rPr>
          <w:color w:val="111111"/>
          <w:spacing w:val="-2"/>
          <w:position w:val="-1"/>
          <w:sz w:val="24"/>
          <w:szCs w:val="24"/>
        </w:rPr>
        <w:t>g</w:t>
      </w:r>
      <w:r w:rsidRPr="005F29E9">
        <w:rPr>
          <w:color w:val="111111"/>
          <w:position w:val="-1"/>
          <w:sz w:val="24"/>
          <w:szCs w:val="24"/>
        </w:rPr>
        <w:t>e and be</w:t>
      </w:r>
      <w:r w:rsidRPr="005F29E9">
        <w:rPr>
          <w:color w:val="111111"/>
          <w:spacing w:val="1"/>
          <w:position w:val="-1"/>
          <w:sz w:val="24"/>
          <w:szCs w:val="24"/>
        </w:rPr>
        <w:t>li</w:t>
      </w:r>
      <w:r w:rsidRPr="005F29E9">
        <w:rPr>
          <w:color w:val="111111"/>
          <w:position w:val="-1"/>
          <w:sz w:val="24"/>
          <w:szCs w:val="24"/>
        </w:rPr>
        <w:t>e</w:t>
      </w:r>
      <w:r w:rsidRPr="005F29E9">
        <w:rPr>
          <w:color w:val="111111"/>
          <w:spacing w:val="1"/>
          <w:position w:val="-1"/>
          <w:sz w:val="24"/>
          <w:szCs w:val="24"/>
        </w:rPr>
        <w:t>f</w:t>
      </w:r>
      <w:r w:rsidRPr="005F29E9">
        <w:rPr>
          <w:color w:val="111111"/>
          <w:position w:val="-1"/>
          <w:sz w:val="24"/>
          <w:szCs w:val="24"/>
        </w:rPr>
        <w:t>.</w:t>
      </w:r>
    </w:p>
    <w:p w:rsidR="005D232F" w:rsidRPr="005F29E9" w:rsidP="005D232F">
      <w:pPr>
        <w:pStyle w:val="ListParagraph1"/>
        <w:spacing w:line="360" w:lineRule="auto"/>
        <w:ind w:left="0"/>
        <w:jc w:val="both"/>
        <w:rPr>
          <w:color w:val="111111"/>
          <w:spacing w:val="-1"/>
          <w:sz w:val="24"/>
          <w:szCs w:val="24"/>
        </w:rPr>
      </w:pPr>
    </w:p>
    <w:p w:rsidR="00D41294" w:rsidRPr="005F29E9" w:rsidP="005D232F">
      <w:pPr>
        <w:pStyle w:val="ListParagraph1"/>
        <w:spacing w:line="360" w:lineRule="auto"/>
        <w:ind w:left="0"/>
        <w:jc w:val="both"/>
        <w:rPr>
          <w:sz w:val="24"/>
          <w:szCs w:val="24"/>
        </w:rPr>
      </w:pPr>
      <w:r w:rsidRPr="005F29E9">
        <w:rPr>
          <w:color w:val="111111"/>
          <w:spacing w:val="-1"/>
          <w:sz w:val="24"/>
          <w:szCs w:val="24"/>
        </w:rPr>
        <w:t>D</w:t>
      </w:r>
      <w:r w:rsidRPr="005F29E9">
        <w:rPr>
          <w:color w:val="111111"/>
          <w:sz w:val="24"/>
          <w:szCs w:val="24"/>
        </w:rPr>
        <w:t>a</w:t>
      </w:r>
      <w:r w:rsidRPr="005F29E9">
        <w:rPr>
          <w:color w:val="111111"/>
          <w:spacing w:val="1"/>
          <w:sz w:val="24"/>
          <w:szCs w:val="24"/>
        </w:rPr>
        <w:t>t</w:t>
      </w:r>
      <w:r w:rsidRPr="005F29E9">
        <w:rPr>
          <w:color w:val="111111"/>
          <w:sz w:val="24"/>
          <w:szCs w:val="24"/>
        </w:rPr>
        <w:t>e:</w:t>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r>
      <w:r w:rsidRPr="005F29E9" w:rsidR="005D232F">
        <w:rPr>
          <w:color w:val="111111"/>
          <w:sz w:val="24"/>
          <w:szCs w:val="24"/>
        </w:rPr>
        <w:tab/>
        <w:t>M</w:t>
      </w:r>
      <w:r w:rsidR="00E74799">
        <w:rPr>
          <w:color w:val="111111"/>
          <w:sz w:val="24"/>
          <w:szCs w:val="24"/>
        </w:rPr>
        <w:t>an</w:t>
      </w:r>
      <w:r w:rsidR="00B50DBE">
        <w:rPr>
          <w:color w:val="111111"/>
          <w:sz w:val="24"/>
          <w:szCs w:val="24"/>
        </w:rPr>
        <w:t>o</w:t>
      </w:r>
      <w:r w:rsidR="00E74799">
        <w:rPr>
          <w:color w:val="111111"/>
          <w:sz w:val="24"/>
          <w:szCs w:val="24"/>
        </w:rPr>
        <w:t>h</w:t>
      </w:r>
      <w:r w:rsidR="00B50DBE">
        <w:rPr>
          <w:color w:val="111111"/>
          <w:sz w:val="24"/>
          <w:szCs w:val="24"/>
        </w:rPr>
        <w:t>a</w:t>
      </w:r>
      <w:r w:rsidR="00E74799">
        <w:rPr>
          <w:color w:val="111111"/>
          <w:sz w:val="24"/>
          <w:szCs w:val="24"/>
        </w:rPr>
        <w:t>r</w:t>
      </w:r>
      <w:r w:rsidR="00413426">
        <w:rPr>
          <w:color w:val="111111"/>
          <w:sz w:val="24"/>
          <w:szCs w:val="24"/>
        </w:rPr>
        <w:t>a</w:t>
      </w:r>
      <w:r w:rsidR="00B50DBE">
        <w:rPr>
          <w:color w:val="111111"/>
          <w:sz w:val="24"/>
          <w:szCs w:val="24"/>
        </w:rPr>
        <w:t>.</w:t>
      </w:r>
      <w:bookmarkStart w:id="0" w:name="_GoBack"/>
      <w:bookmarkEnd w:id="0"/>
      <w:r w:rsidR="00E74799">
        <w:rPr>
          <w:color w:val="111111"/>
          <w:sz w:val="24"/>
          <w:szCs w:val="24"/>
        </w:rPr>
        <w:t>M</w:t>
      </w:r>
    </w:p>
    <w:p w:rsidR="005F29E9" w:rsidRPr="005F29E9">
      <w:pPr>
        <w:pStyle w:val="ListParagraph1"/>
        <w:spacing w:line="360" w:lineRule="auto"/>
        <w:ind w:left="0"/>
        <w:jc w:val="both"/>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4"/>
          </v:shape>
        </w:pict>
      </w:r>
    </w:p>
    <w:sectPr w:rsidSect="00D41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5"/>
    <w:multiLevelType w:val="multilevel"/>
    <w:tmpl w:val="0000000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3362111"/>
    <w:multiLevelType w:val="hybridMultilevel"/>
    <w:tmpl w:val="87345B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9D10C0E"/>
    <w:multiLevelType w:val="hybridMultilevel"/>
    <w:tmpl w:val="2CDC6E0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3E67280E"/>
    <w:multiLevelType w:val="singleLevel"/>
    <w:tmpl w:val="00000000"/>
    <w:lvl w:ilvl="0">
      <w:start w:val="1"/>
      <w:numFmt w:val="bullet"/>
      <w:lvlText w:val=""/>
      <w:lvlJc w:val="left"/>
      <w:pPr>
        <w:ind w:left="418" w:hanging="418"/>
      </w:pPr>
      <w:rPr>
        <w:rFonts w:ascii="Wingdings" w:hAnsi="Wingdings" w:hint="default"/>
        <w:sz w:val="11"/>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19A"/>
    <w:rsid w:val="000030B3"/>
    <w:rsid w:val="00003650"/>
    <w:rsid w:val="00021AC1"/>
    <w:rsid w:val="00031AD5"/>
    <w:rsid w:val="000341B4"/>
    <w:rsid w:val="0005019A"/>
    <w:rsid w:val="0005029B"/>
    <w:rsid w:val="0006700F"/>
    <w:rsid w:val="000A72CB"/>
    <w:rsid w:val="000D03E4"/>
    <w:rsid w:val="000F0768"/>
    <w:rsid w:val="00125B75"/>
    <w:rsid w:val="0013478C"/>
    <w:rsid w:val="001423E7"/>
    <w:rsid w:val="001627A1"/>
    <w:rsid w:val="00162C0B"/>
    <w:rsid w:val="001D08DC"/>
    <w:rsid w:val="001F1943"/>
    <w:rsid w:val="00210930"/>
    <w:rsid w:val="002575EC"/>
    <w:rsid w:val="002C205A"/>
    <w:rsid w:val="002E3052"/>
    <w:rsid w:val="003419DD"/>
    <w:rsid w:val="003654F0"/>
    <w:rsid w:val="0037104E"/>
    <w:rsid w:val="003A7122"/>
    <w:rsid w:val="00406ED0"/>
    <w:rsid w:val="00413426"/>
    <w:rsid w:val="004415C8"/>
    <w:rsid w:val="00462321"/>
    <w:rsid w:val="004672AD"/>
    <w:rsid w:val="004A3697"/>
    <w:rsid w:val="004B1960"/>
    <w:rsid w:val="004B672C"/>
    <w:rsid w:val="0050475E"/>
    <w:rsid w:val="00533D25"/>
    <w:rsid w:val="005619D2"/>
    <w:rsid w:val="00577621"/>
    <w:rsid w:val="00586562"/>
    <w:rsid w:val="005D232F"/>
    <w:rsid w:val="005F29E9"/>
    <w:rsid w:val="00612C5D"/>
    <w:rsid w:val="00652032"/>
    <w:rsid w:val="006608BA"/>
    <w:rsid w:val="00672FFF"/>
    <w:rsid w:val="00677678"/>
    <w:rsid w:val="006A456E"/>
    <w:rsid w:val="006B7190"/>
    <w:rsid w:val="006C5CBB"/>
    <w:rsid w:val="007007CA"/>
    <w:rsid w:val="00704B32"/>
    <w:rsid w:val="007339F1"/>
    <w:rsid w:val="00757F9A"/>
    <w:rsid w:val="00786F0A"/>
    <w:rsid w:val="007B2149"/>
    <w:rsid w:val="0081507C"/>
    <w:rsid w:val="0083077D"/>
    <w:rsid w:val="0083480A"/>
    <w:rsid w:val="00854015"/>
    <w:rsid w:val="00883248"/>
    <w:rsid w:val="008D0B54"/>
    <w:rsid w:val="008F26B9"/>
    <w:rsid w:val="008F535D"/>
    <w:rsid w:val="008F6F07"/>
    <w:rsid w:val="00906DB1"/>
    <w:rsid w:val="00950C1A"/>
    <w:rsid w:val="00984423"/>
    <w:rsid w:val="009B71E9"/>
    <w:rsid w:val="009C395C"/>
    <w:rsid w:val="009E03A6"/>
    <w:rsid w:val="00A241C1"/>
    <w:rsid w:val="00A50322"/>
    <w:rsid w:val="00A761C9"/>
    <w:rsid w:val="00A95BE0"/>
    <w:rsid w:val="00AA1567"/>
    <w:rsid w:val="00AB42E2"/>
    <w:rsid w:val="00AD7D16"/>
    <w:rsid w:val="00AE3AA7"/>
    <w:rsid w:val="00B02DC4"/>
    <w:rsid w:val="00B12F1F"/>
    <w:rsid w:val="00B41D0C"/>
    <w:rsid w:val="00B50DBE"/>
    <w:rsid w:val="00B63409"/>
    <w:rsid w:val="00BA72DB"/>
    <w:rsid w:val="00BC53C7"/>
    <w:rsid w:val="00BE0629"/>
    <w:rsid w:val="00BE064F"/>
    <w:rsid w:val="00BF7F3D"/>
    <w:rsid w:val="00C15FCE"/>
    <w:rsid w:val="00C23C55"/>
    <w:rsid w:val="00C245C5"/>
    <w:rsid w:val="00C42354"/>
    <w:rsid w:val="00C8244F"/>
    <w:rsid w:val="00C8361D"/>
    <w:rsid w:val="00C912F0"/>
    <w:rsid w:val="00C92A81"/>
    <w:rsid w:val="00CE0627"/>
    <w:rsid w:val="00D26F18"/>
    <w:rsid w:val="00D32801"/>
    <w:rsid w:val="00D41294"/>
    <w:rsid w:val="00D462D9"/>
    <w:rsid w:val="00D71EAE"/>
    <w:rsid w:val="00D87B24"/>
    <w:rsid w:val="00E326C3"/>
    <w:rsid w:val="00E338CC"/>
    <w:rsid w:val="00E50F88"/>
    <w:rsid w:val="00E61E92"/>
    <w:rsid w:val="00E73FDE"/>
    <w:rsid w:val="00E74799"/>
    <w:rsid w:val="00E766B5"/>
    <w:rsid w:val="00F00A17"/>
    <w:rsid w:val="00F1271A"/>
    <w:rsid w:val="00F617A5"/>
    <w:rsid w:val="00F76F46"/>
    <w:rsid w:val="00F77680"/>
    <w:rsid w:val="00F805F7"/>
    <w:rsid w:val="00F856E6"/>
    <w:rsid w:val="00FB5FDC"/>
    <w:rsid w:val="00FB6583"/>
    <w:rsid w:val="00FC6FF0"/>
    <w:rsid w:val="00FC7627"/>
    <w:rsid w:val="00FE645A"/>
    <w:rsid w:val="00FF001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9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05019A"/>
  </w:style>
  <w:style w:type="paragraph" w:customStyle="1" w:styleId="ListParagraph1">
    <w:name w:val="List Paragraph1"/>
    <w:basedOn w:val="Normal"/>
    <w:uiPriority w:val="34"/>
    <w:qFormat/>
    <w:rsid w:val="0005019A"/>
    <w:pPr>
      <w:ind w:left="720"/>
      <w:contextualSpacing/>
    </w:pPr>
  </w:style>
  <w:style w:type="paragraph" w:styleId="Header">
    <w:name w:val="header"/>
    <w:basedOn w:val="Normal"/>
    <w:link w:val="HeaderChar"/>
    <w:uiPriority w:val="99"/>
    <w:semiHidden/>
    <w:unhideWhenUsed/>
    <w:rsid w:val="000501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019A"/>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01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019A"/>
    <w:rPr>
      <w:rFonts w:ascii="Times New Roman" w:eastAsia="Times New Roman" w:hAnsi="Times New Roman" w:cs="Times New Roman"/>
      <w:sz w:val="20"/>
      <w:szCs w:val="20"/>
    </w:rPr>
  </w:style>
  <w:style w:type="paragraph" w:styleId="NormalWeb">
    <w:name w:val="Normal (Web)"/>
    <w:basedOn w:val="Normal"/>
    <w:uiPriority w:val="99"/>
    <w:unhideWhenUsed/>
    <w:rsid w:val="000A72CB"/>
    <w:pPr>
      <w:spacing w:before="100" w:beforeAutospacing="1" w:after="100" w:afterAutospacing="1" w:line="240" w:lineRule="auto"/>
    </w:pPr>
    <w:rPr>
      <w:sz w:val="24"/>
      <w:szCs w:val="24"/>
    </w:rPr>
  </w:style>
  <w:style w:type="paragraph" w:styleId="ListParagraph">
    <w:name w:val="List Paragraph"/>
    <w:basedOn w:val="Normal"/>
    <w:uiPriority w:val="34"/>
    <w:qFormat/>
    <w:rsid w:val="00F00A17"/>
    <w:pPr>
      <w:ind w:left="720"/>
      <w:contextualSpacing/>
    </w:pPr>
  </w:style>
  <w:style w:type="character" w:styleId="Hyperlink">
    <w:name w:val="Hyperlink"/>
    <w:basedOn w:val="DefaultParagraphFont"/>
    <w:uiPriority w:val="99"/>
    <w:semiHidden/>
    <w:unhideWhenUsed/>
    <w:rsid w:val="006A45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16db80397654c7de26839649ff18786134f530e18705c4458440321091b5b58110b180615455e5901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Reddy</dc:creator>
  <cp:lastModifiedBy>Anand</cp:lastModifiedBy>
  <cp:revision>9</cp:revision>
  <dcterms:created xsi:type="dcterms:W3CDTF">2022-05-31T09:57:00Z</dcterms:created>
  <dcterms:modified xsi:type="dcterms:W3CDTF">2023-05-13T11:32:00Z</dcterms:modified>
</cp:coreProperties>
</file>