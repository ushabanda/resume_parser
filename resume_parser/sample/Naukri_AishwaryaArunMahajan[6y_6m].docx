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tbl>
      <w:tblPr>
        <w:tblW w:w="0" w:type="auto"/>
        <w:tblLayout w:type="fixed"/>
        <w:tblLook w:val="0000"/>
      </w:tblPr>
      <w:tblGrid>
        <w:gridCol w:w="10095"/>
      </w:tblGrid>
      <w:tr>
        <w:tblPrEx>
          <w:tblW w:w="0" w:type="auto"/>
          <w:tblLayout w:type="fixed"/>
          <w:tblLook w:val="0000"/>
        </w:tblPrEx>
        <w:trPr>
          <w:trHeight w:val="619"/>
        </w:trPr>
        <w:tc>
          <w:tcPr>
            <w:tcW w:w="10095" w:type="dxa"/>
            <w:shd w:val="clear" w:color="auto" w:fill="auto"/>
            <w:vAlign w:val="center"/>
          </w:tcPr>
          <w:p w:rsidR="007A4E68" w:rsidP="00AA5B89">
            <w:pPr>
              <w:pStyle w:val="EnterYourName"/>
              <w:spacing w:before="0" w:after="0"/>
              <w:ind w:left="-108"/>
              <w:rPr>
                <w:rFonts w:ascii="Calibri" w:hAnsi="Calibri" w:cs="Calibri"/>
                <w:i w:val="0"/>
                <w:sz w:val="32"/>
                <w:szCs w:val="32"/>
                <w:lang w:val="en-IN"/>
              </w:rPr>
            </w:pPr>
            <w:bookmarkStart w:id="0" w:name="_GoBack"/>
            <w:bookmarkEnd w:id="0"/>
            <w:r>
              <w:rPr>
                <w:rFonts w:ascii="Calibri" w:hAnsi="Calibri" w:cs="Calibri"/>
                <w:i w:val="0"/>
                <w:sz w:val="32"/>
                <w:szCs w:val="32"/>
                <w:lang w:val="en-IN"/>
              </w:rPr>
              <w:t>Aishwarya Mahajan</w:t>
            </w:r>
          </w:p>
          <w:p w:rsidR="00AA5B89" w:rsidRPr="00AA5B89" w:rsidP="00AA5B89">
            <w:pPr>
              <w:pStyle w:val="EnterYourName"/>
              <w:spacing w:before="0" w:after="0"/>
              <w:ind w:left="-108"/>
              <w:rPr>
                <w:rFonts w:ascii="Calibri" w:hAnsi="Calibri" w:cs="Calibri"/>
                <w:b w:val="0"/>
                <w:i w:val="0"/>
                <w:sz w:val="24"/>
                <w:szCs w:val="24"/>
                <w:lang w:val="en-IN"/>
              </w:rPr>
            </w:pPr>
            <w:hyperlink r:id="rId4" w:history="1">
              <w:r w:rsidRPr="002373C1">
                <w:rPr>
                  <w:rStyle w:val="Hyperlink"/>
                  <w:rFonts w:ascii="Calibri" w:hAnsi="Calibri" w:cs="Calibri"/>
                  <w:b w:val="0"/>
                  <w:i w:val="0"/>
                  <w:sz w:val="24"/>
                  <w:szCs w:val="24"/>
                  <w:lang w:val="en-IN"/>
                </w:rPr>
                <w:t>aishwaryamahajan39.am@gmail.com</w:t>
              </w:r>
            </w:hyperlink>
          </w:p>
          <w:p w:rsidR="00AA5B89" w:rsidRPr="00C4048A" w:rsidP="00AA5B89">
            <w:pPr>
              <w:pStyle w:val="EnterYourName"/>
              <w:spacing w:before="0" w:after="0"/>
              <w:ind w:left="-108"/>
              <w:rPr>
                <w:lang w:val="en-IN"/>
              </w:rPr>
            </w:pPr>
            <w:r w:rsidRPr="00AA5B89">
              <w:rPr>
                <w:rFonts w:ascii="Calibri" w:hAnsi="Calibri" w:cs="Calibri"/>
                <w:b w:val="0"/>
                <w:i w:val="0"/>
                <w:sz w:val="24"/>
                <w:szCs w:val="24"/>
                <w:lang w:val="en-IN"/>
              </w:rPr>
              <w:t>+91-9702539123</w:t>
            </w:r>
          </w:p>
        </w:tc>
      </w:tr>
    </w:tbl>
    <w:p w:rsidR="007A4E68">
      <w:pPr>
        <w:pStyle w:val="ResumeBodyChar"/>
        <w:pBdr>
          <w:bottom w:val="single" w:sz="8" w:space="1" w:color="000000"/>
        </w:pBdr>
        <w:spacing w:before="0"/>
        <w:rPr>
          <w:rFonts w:ascii="Calibri" w:hAnsi="Calibri" w:cs="Calibri"/>
          <w:b/>
          <w:sz w:val="24"/>
        </w:rPr>
      </w:pPr>
    </w:p>
    <w:p w:rsidR="007A4E68" w:rsidRPr="00A45E86">
      <w:pPr>
        <w:pStyle w:val="ResumeBodyChar"/>
        <w:pBdr>
          <w:bottom w:val="single" w:sz="8" w:space="1" w:color="000000"/>
        </w:pBdr>
        <w:spacing w:before="0"/>
        <w:rPr>
          <w:rFonts w:ascii="Calibri" w:hAnsi="Calibri" w:cs="Calibri"/>
          <w:sz w:val="22"/>
        </w:rPr>
      </w:pPr>
      <w:r w:rsidRPr="00A45E86">
        <w:rPr>
          <w:rFonts w:ascii="Calibri" w:hAnsi="Calibri" w:cs="Calibri"/>
          <w:b/>
          <w:sz w:val="28"/>
        </w:rPr>
        <w:t>Objective</w:t>
      </w:r>
    </w:p>
    <w:p w:rsidR="007A4E68">
      <w:pPr>
        <w:widowControl w:val="0"/>
        <w:autoSpaceDE w:val="0"/>
        <w:jc w:val="both"/>
        <w:rPr>
          <w:rFonts w:ascii="Calibri" w:hAnsi="Calibri" w:cs="Calibri"/>
        </w:rPr>
      </w:pPr>
    </w:p>
    <w:p w:rsidR="007A4E68">
      <w:pPr>
        <w:widowControl w:val="0"/>
        <w:autoSpaceDE w:val="0"/>
        <w:jc w:val="both"/>
        <w:rPr>
          <w:rFonts w:ascii="Calibri" w:hAnsi="Calibri" w:cs="Calibri"/>
          <w:b/>
        </w:rPr>
      </w:pPr>
      <w:r>
        <w:rPr>
          <w:rFonts w:ascii="Calibri" w:hAnsi="Calibri" w:cs="Calibri"/>
        </w:rPr>
        <w:t>To associate with professional organization to utilize my skills and abilities to achieve the project goal and to deliver my best performance. With strong technical and functional abilities, would like to explore challenging opportunities to take my career to next level.</w:t>
      </w:r>
    </w:p>
    <w:p w:rsidR="007A4E68">
      <w:pPr>
        <w:pStyle w:val="ResumeBodyChar"/>
        <w:pBdr>
          <w:bottom w:val="single" w:sz="8" w:space="1" w:color="000000"/>
        </w:pBdr>
        <w:spacing w:before="0"/>
        <w:rPr>
          <w:rFonts w:ascii="Calibri" w:hAnsi="Calibri" w:cs="Calibri"/>
          <w:b/>
          <w:sz w:val="24"/>
        </w:rPr>
      </w:pPr>
    </w:p>
    <w:p w:rsidR="007A4E68" w:rsidRPr="00A45E86">
      <w:pPr>
        <w:pStyle w:val="ResumeBodyChar"/>
        <w:pBdr>
          <w:bottom w:val="single" w:sz="8" w:space="1" w:color="000000"/>
        </w:pBdr>
        <w:spacing w:before="0"/>
        <w:rPr>
          <w:rFonts w:ascii="Calibri" w:hAnsi="Calibri" w:cs="Calibri"/>
          <w:bCs/>
          <w:sz w:val="22"/>
        </w:rPr>
      </w:pPr>
      <w:r w:rsidRPr="00A45E86">
        <w:rPr>
          <w:rFonts w:ascii="Calibri" w:hAnsi="Calibri" w:cs="Calibri"/>
          <w:b/>
          <w:sz w:val="28"/>
        </w:rPr>
        <w:t>Professional Summary</w:t>
      </w:r>
    </w:p>
    <w:p w:rsidR="007A4E68">
      <w:pPr>
        <w:rPr>
          <w:rFonts w:ascii="Calibri" w:hAnsi="Calibri" w:cs="Calibri"/>
          <w:bCs/>
        </w:rPr>
      </w:pPr>
    </w:p>
    <w:p w:rsidR="007A4E68">
      <w:pPr>
        <w:rPr>
          <w:rFonts w:ascii="Calibri" w:hAnsi="Calibri" w:cs="Calibri"/>
          <w:bCs/>
        </w:rPr>
      </w:pPr>
      <w:r>
        <w:rPr>
          <w:rFonts w:ascii="Calibri" w:hAnsi="Calibri" w:cs="Calibri"/>
          <w:bCs/>
        </w:rPr>
        <w:t>Have about 5</w:t>
      </w:r>
      <w:r w:rsidR="004E7915">
        <w:rPr>
          <w:rFonts w:ascii="Calibri" w:hAnsi="Calibri" w:cs="Calibri"/>
          <w:bCs/>
        </w:rPr>
        <w:t xml:space="preserve"> years</w:t>
      </w:r>
      <w:r>
        <w:rPr>
          <w:rFonts w:ascii="Calibri" w:hAnsi="Calibri" w:cs="Calibri"/>
          <w:b/>
          <w:bCs/>
        </w:rPr>
        <w:t xml:space="preserve"> </w:t>
      </w:r>
      <w:r>
        <w:rPr>
          <w:rFonts w:ascii="Calibri" w:hAnsi="Calibri" w:cs="Calibri"/>
          <w:bCs/>
        </w:rPr>
        <w:t xml:space="preserve">of experience in Mainframe Application development and maintenance. Currently working as </w:t>
      </w:r>
      <w:r w:rsidR="007742FA">
        <w:rPr>
          <w:rFonts w:ascii="Calibri" w:hAnsi="Calibri" w:cs="Calibri"/>
          <w:bCs/>
        </w:rPr>
        <w:t>Consultant</w:t>
      </w:r>
      <w:r>
        <w:rPr>
          <w:rFonts w:ascii="Calibri" w:hAnsi="Calibri" w:cs="Calibri"/>
          <w:b/>
        </w:rPr>
        <w:t xml:space="preserve"> </w:t>
      </w:r>
      <w:r>
        <w:rPr>
          <w:rFonts w:ascii="Calibri" w:hAnsi="Calibri" w:cs="Calibri"/>
        </w:rPr>
        <w:t>at</w:t>
      </w:r>
      <w:r>
        <w:rPr>
          <w:rFonts w:ascii="Calibri" w:hAnsi="Calibri" w:cs="Calibri"/>
          <w:bCs/>
        </w:rPr>
        <w:t xml:space="preserve"> </w:t>
      </w:r>
      <w:r w:rsidR="0060632B">
        <w:rPr>
          <w:rFonts w:ascii="Calibri" w:hAnsi="Calibri" w:cs="Calibri"/>
        </w:rPr>
        <w:t>Capgemini India Pvt. Limited, Pune</w:t>
      </w:r>
    </w:p>
    <w:p w:rsidR="007A4E68">
      <w:pPr>
        <w:rPr>
          <w:rFonts w:ascii="Calibri" w:hAnsi="Calibri" w:cs="Calibri"/>
        </w:rPr>
      </w:pPr>
      <w:r>
        <w:rPr>
          <w:rFonts w:ascii="Calibri" w:hAnsi="Calibri" w:cs="Calibri"/>
          <w:bCs/>
        </w:rPr>
        <w:t>.</w:t>
      </w:r>
    </w:p>
    <w:p w:rsidR="007A4E68">
      <w:pPr>
        <w:pStyle w:val="ResumeBodyChar"/>
        <w:numPr>
          <w:ilvl w:val="0"/>
          <w:numId w:val="11"/>
        </w:numPr>
        <w:rPr>
          <w:rFonts w:ascii="Calibri" w:hAnsi="Calibri" w:cs="Calibri"/>
          <w:sz w:val="24"/>
        </w:rPr>
      </w:pPr>
      <w:r>
        <w:rPr>
          <w:rFonts w:ascii="Calibri" w:hAnsi="Calibri" w:cs="Calibri"/>
          <w:sz w:val="24"/>
        </w:rPr>
        <w:t>Working knowledge of Software development life Cycle and Software release process.</w:t>
      </w:r>
    </w:p>
    <w:p w:rsidR="007A4E68">
      <w:pPr>
        <w:pStyle w:val="ResumeBodyChar"/>
        <w:numPr>
          <w:ilvl w:val="0"/>
          <w:numId w:val="11"/>
        </w:numPr>
        <w:rPr>
          <w:rFonts w:ascii="Calibri" w:hAnsi="Calibri" w:cs="Calibri"/>
          <w:sz w:val="24"/>
        </w:rPr>
      </w:pPr>
      <w:r>
        <w:rPr>
          <w:rFonts w:ascii="Calibri" w:hAnsi="Calibri" w:cs="Calibri"/>
          <w:sz w:val="24"/>
        </w:rPr>
        <w:t>Good communication, interpersonal and leadership skills.</w:t>
      </w:r>
    </w:p>
    <w:p w:rsidR="007A4E68">
      <w:pPr>
        <w:pStyle w:val="ResumeBodyChar"/>
        <w:numPr>
          <w:ilvl w:val="0"/>
          <w:numId w:val="11"/>
        </w:numPr>
        <w:rPr>
          <w:rFonts w:ascii="Calibri" w:hAnsi="Calibri" w:cs="Calibri"/>
          <w:sz w:val="24"/>
        </w:rPr>
      </w:pPr>
      <w:r>
        <w:rPr>
          <w:rFonts w:ascii="Calibri" w:hAnsi="Calibri" w:cs="Calibri"/>
          <w:sz w:val="24"/>
        </w:rPr>
        <w:t>Ability to work in tighter schedules and efficient in meeting deadlines.</w:t>
      </w:r>
    </w:p>
    <w:p w:rsidR="007A4E68">
      <w:pPr>
        <w:pStyle w:val="ResumeBodyChar"/>
        <w:numPr>
          <w:ilvl w:val="0"/>
          <w:numId w:val="11"/>
        </w:numPr>
        <w:rPr>
          <w:rFonts w:ascii="Calibri" w:hAnsi="Calibri" w:cs="Calibri"/>
          <w:sz w:val="24"/>
        </w:rPr>
      </w:pPr>
      <w:r>
        <w:rPr>
          <w:rFonts w:ascii="Calibri" w:hAnsi="Calibri" w:cs="Calibri"/>
          <w:sz w:val="24"/>
        </w:rPr>
        <w:t>Quick learner and a team player with strong personal and group Communication skills.</w:t>
      </w:r>
    </w:p>
    <w:p w:rsidR="004E7915" w:rsidP="004E7915">
      <w:pPr>
        <w:pStyle w:val="ResumeBodyChar"/>
        <w:rPr>
          <w:rFonts w:ascii="Calibri" w:hAnsi="Calibri" w:cs="Calibri"/>
          <w:sz w:val="24"/>
        </w:rPr>
      </w:pPr>
    </w:p>
    <w:p w:rsidR="004E7915" w:rsidRPr="00A45E86" w:rsidP="004E7915">
      <w:pPr>
        <w:pStyle w:val="ResumeHeading"/>
        <w:pBdr>
          <w:bottom w:val="single" w:sz="8" w:space="0" w:color="000000"/>
        </w:pBdr>
        <w:spacing w:before="0"/>
        <w:rPr>
          <w:rFonts w:ascii="Calibri" w:hAnsi="Calibri" w:cs="Calibri"/>
          <w:szCs w:val="24"/>
        </w:rPr>
      </w:pPr>
      <w:r w:rsidRPr="00A45E86">
        <w:rPr>
          <w:rFonts w:ascii="Calibri" w:hAnsi="Calibri" w:cs="Calibri"/>
          <w:i w:val="0"/>
          <w:szCs w:val="24"/>
        </w:rPr>
        <w:t>Current Experience</w:t>
      </w:r>
    </w:p>
    <w:p w:rsidR="00B10EB0" w:rsidP="004E7915">
      <w:pPr>
        <w:pStyle w:val="ResumeList"/>
        <w:spacing w:before="120"/>
        <w:rPr>
          <w:rFonts w:ascii="Calibri" w:hAnsi="Calibri" w:cs="Calibri"/>
          <w:b/>
          <w:sz w:val="24"/>
          <w:szCs w:val="22"/>
        </w:rPr>
      </w:pPr>
      <w:r>
        <w:rPr>
          <w:rFonts w:ascii="Calibri" w:hAnsi="Calibri" w:cs="Calibri"/>
          <w:b/>
          <w:sz w:val="24"/>
          <w:szCs w:val="22"/>
        </w:rPr>
        <w:t xml:space="preserve">Company – </w:t>
      </w:r>
      <w:r>
        <w:rPr>
          <w:rFonts w:ascii="Calibri" w:hAnsi="Calibri" w:cs="Calibri"/>
          <w:b/>
          <w:sz w:val="24"/>
          <w:szCs w:val="22"/>
        </w:rPr>
        <w:t>Capgemini India Pvt Ltd, Mumbai</w:t>
      </w:r>
      <w:r w:rsidR="0088732E">
        <w:rPr>
          <w:rFonts w:ascii="Calibri" w:hAnsi="Calibri" w:cs="Calibri"/>
          <w:b/>
          <w:sz w:val="24"/>
          <w:szCs w:val="22"/>
        </w:rPr>
        <w:t xml:space="preserve">   </w:t>
      </w:r>
      <w:r>
        <w:rPr>
          <w:rFonts w:ascii="Calibri" w:hAnsi="Calibri" w:cs="Calibri"/>
          <w:b/>
          <w:sz w:val="24"/>
          <w:szCs w:val="22"/>
        </w:rPr>
        <w:t xml:space="preserve">                                                           </w:t>
      </w:r>
      <w:r w:rsidR="009960C8">
        <w:rPr>
          <w:rFonts w:ascii="Calibri" w:hAnsi="Calibri" w:cs="Calibri"/>
          <w:b/>
          <w:sz w:val="24"/>
          <w:szCs w:val="22"/>
        </w:rPr>
        <w:t xml:space="preserve">   </w:t>
      </w:r>
      <w:r>
        <w:rPr>
          <w:rFonts w:ascii="Calibri" w:hAnsi="Calibri" w:cs="Calibri"/>
          <w:b/>
          <w:sz w:val="24"/>
          <w:szCs w:val="22"/>
        </w:rPr>
        <w:t xml:space="preserve"> </w:t>
      </w:r>
      <w:r w:rsidR="009960C8">
        <w:rPr>
          <w:rFonts w:ascii="Calibri" w:hAnsi="Calibri" w:cs="Calibri"/>
          <w:b/>
          <w:sz w:val="24"/>
          <w:szCs w:val="22"/>
        </w:rPr>
        <w:t>May 2021</w:t>
      </w:r>
      <w:r>
        <w:rPr>
          <w:rFonts w:ascii="Calibri" w:hAnsi="Calibri" w:cs="Calibri"/>
          <w:b/>
          <w:sz w:val="24"/>
          <w:szCs w:val="22"/>
        </w:rPr>
        <w:t>-</w:t>
      </w:r>
      <w:r w:rsidR="009960C8">
        <w:rPr>
          <w:rFonts w:ascii="Calibri" w:hAnsi="Calibri" w:cs="Calibri"/>
          <w:b/>
          <w:sz w:val="24"/>
          <w:szCs w:val="22"/>
        </w:rPr>
        <w:t xml:space="preserve"> till date</w:t>
      </w:r>
      <w:r>
        <w:rPr>
          <w:rFonts w:ascii="Calibri" w:hAnsi="Calibri" w:cs="Calibri"/>
          <w:b/>
          <w:sz w:val="24"/>
          <w:szCs w:val="22"/>
        </w:rPr>
        <w:t xml:space="preserve">  </w:t>
      </w:r>
    </w:p>
    <w:p w:rsidR="004E7915" w:rsidP="004E7915">
      <w:pPr>
        <w:pStyle w:val="ResumeList"/>
        <w:spacing w:before="120"/>
        <w:rPr>
          <w:rFonts w:ascii="Calibri" w:hAnsi="Calibri" w:cs="Calibri"/>
          <w:b/>
          <w:sz w:val="24"/>
          <w:szCs w:val="22"/>
        </w:rPr>
      </w:pPr>
      <w:r>
        <w:rPr>
          <w:rFonts w:ascii="Calibri" w:hAnsi="Calibri" w:cs="Calibri"/>
          <w:b/>
          <w:sz w:val="24"/>
          <w:szCs w:val="22"/>
        </w:rPr>
        <w:t xml:space="preserve">Designation - </w:t>
      </w:r>
      <w:r w:rsidR="00657644">
        <w:rPr>
          <w:rFonts w:ascii="Calibri" w:hAnsi="Calibri" w:cs="Calibri"/>
          <w:b/>
          <w:sz w:val="24"/>
          <w:szCs w:val="22"/>
        </w:rPr>
        <w:t>Consultant</w:t>
      </w:r>
    </w:p>
    <w:p w:rsidR="004E7915" w:rsidP="004E7915">
      <w:pPr>
        <w:pStyle w:val="ResumeList"/>
        <w:spacing w:before="120"/>
        <w:rPr>
          <w:rFonts w:ascii="Calibri" w:hAnsi="Calibri" w:cs="Calibri"/>
          <w:b/>
          <w:sz w:val="24"/>
          <w:szCs w:val="22"/>
        </w:rPr>
      </w:pPr>
      <w:r>
        <w:rPr>
          <w:rFonts w:ascii="Calibri" w:hAnsi="Calibri" w:cs="Calibri"/>
          <w:b/>
          <w:sz w:val="24"/>
          <w:szCs w:val="22"/>
        </w:rPr>
        <w:t>Project – Core Banking System</w:t>
      </w:r>
      <w:r w:rsidR="001E7974">
        <w:rPr>
          <w:rFonts w:ascii="Calibri" w:hAnsi="Calibri" w:cs="Calibri"/>
          <w:b/>
          <w:sz w:val="24"/>
          <w:szCs w:val="22"/>
        </w:rPr>
        <w:t>/platform</w:t>
      </w:r>
    </w:p>
    <w:p w:rsidR="00657644" w:rsidP="004E7915">
      <w:pPr>
        <w:pStyle w:val="ResumeList"/>
        <w:spacing w:before="120"/>
        <w:rPr>
          <w:rFonts w:ascii="Calibri" w:hAnsi="Calibri" w:cs="Calibri"/>
          <w:b/>
          <w:sz w:val="24"/>
          <w:szCs w:val="22"/>
        </w:rPr>
      </w:pPr>
      <w:r>
        <w:rPr>
          <w:rFonts w:ascii="Calibri" w:hAnsi="Calibri" w:cs="Calibri"/>
          <w:b/>
          <w:sz w:val="24"/>
          <w:szCs w:val="22"/>
        </w:rPr>
        <w:t>Client - AZQORE</w:t>
      </w:r>
    </w:p>
    <w:p w:rsidR="00657644" w:rsidRPr="00DC2D7C" w:rsidP="00657644">
      <w:pPr>
        <w:pStyle w:val="ResumeList"/>
        <w:spacing w:before="120"/>
        <w:rPr>
          <w:rFonts w:ascii="Calibri" w:hAnsi="Calibri" w:cs="Calibri"/>
          <w:sz w:val="24"/>
          <w:szCs w:val="22"/>
        </w:rPr>
      </w:pPr>
      <w:r>
        <w:rPr>
          <w:rFonts w:ascii="Calibri" w:hAnsi="Calibri" w:cs="Calibri"/>
          <w:b/>
          <w:sz w:val="24"/>
          <w:szCs w:val="22"/>
        </w:rPr>
        <w:t xml:space="preserve">Description – </w:t>
      </w:r>
      <w:r w:rsidRPr="00DC2D7C" w:rsidR="00F10639">
        <w:rPr>
          <w:rFonts w:ascii="Calibri" w:hAnsi="Calibri" w:cs="Calibri"/>
          <w:b/>
          <w:sz w:val="24"/>
          <w:szCs w:val="22"/>
        </w:rPr>
        <w:t>Azqore is a subsidiary of Indosuez Wealth Management group</w:t>
      </w:r>
      <w:r w:rsidRPr="00DC2D7C" w:rsidR="00F10639">
        <w:rPr>
          <w:rFonts w:ascii="Calibri" w:hAnsi="Calibri" w:cs="Calibri"/>
          <w:sz w:val="24"/>
          <w:szCs w:val="22"/>
        </w:rPr>
        <w:t>, the global wealth management brand of Credit Agricole group</w:t>
      </w:r>
      <w:r w:rsidRPr="00DC2D7C" w:rsidR="00DC2D7C">
        <w:rPr>
          <w:rFonts w:ascii="Calibri" w:hAnsi="Calibri" w:cs="Calibri"/>
          <w:sz w:val="24"/>
          <w:szCs w:val="22"/>
        </w:rPr>
        <w:t xml:space="preserve">. It provides banking operations platform for wealth managers and private bank worldwide. </w:t>
      </w:r>
    </w:p>
    <w:p w:rsidR="00DC2D7C" w:rsidP="00657644">
      <w:pPr>
        <w:pStyle w:val="ResumeList"/>
        <w:tabs>
          <w:tab w:val="right" w:pos="10080"/>
        </w:tabs>
        <w:spacing w:before="0"/>
        <w:jc w:val="both"/>
        <w:rPr>
          <w:rFonts w:ascii="Calibri" w:hAnsi="Calibri" w:cs="Calibri"/>
          <w:sz w:val="24"/>
          <w:szCs w:val="24"/>
        </w:rPr>
      </w:pPr>
    </w:p>
    <w:p w:rsidR="00657644" w:rsidRPr="00657644" w:rsidP="00657644">
      <w:pPr>
        <w:pStyle w:val="ResumeList"/>
        <w:tabs>
          <w:tab w:val="right" w:pos="10080"/>
        </w:tabs>
        <w:spacing w:before="0"/>
        <w:jc w:val="both"/>
        <w:rPr>
          <w:rFonts w:ascii="Calibri" w:hAnsi="Calibri" w:cs="Calibri"/>
          <w:sz w:val="24"/>
          <w:szCs w:val="24"/>
        </w:rPr>
      </w:pPr>
      <w:r>
        <w:rPr>
          <w:rFonts w:ascii="Calibri" w:hAnsi="Calibri" w:cs="Calibri"/>
          <w:sz w:val="24"/>
          <w:szCs w:val="24"/>
        </w:rPr>
        <w:t>Roles and Responsibilities:</w:t>
      </w:r>
    </w:p>
    <w:p w:rsidR="004E7915" w:rsidP="004E7915">
      <w:pPr>
        <w:pStyle w:val="ResumeList"/>
        <w:tabs>
          <w:tab w:val="right" w:pos="10080"/>
        </w:tabs>
        <w:spacing w:before="0"/>
        <w:jc w:val="both"/>
        <w:rPr>
          <w:rFonts w:ascii="Calibri" w:hAnsi="Calibri" w:cs="Calibri"/>
          <w:sz w:val="24"/>
          <w:szCs w:val="24"/>
        </w:rPr>
      </w:pPr>
    </w:p>
    <w:p w:rsidR="00D6536F" w:rsidP="00D6536F">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Pr>
          <w:rFonts w:ascii="Calibri" w:hAnsi="Calibri" w:cs="Calibri"/>
          <w:b w:val="0"/>
          <w:smallCaps w:val="0"/>
        </w:rPr>
        <w:t>Understanding the Business Requirements document,</w:t>
      </w:r>
      <w:r>
        <w:rPr>
          <w:rFonts w:ascii="Calibri" w:hAnsi="Calibri" w:cs="Calibri"/>
          <w:b w:val="0"/>
          <w:smallCaps w:val="0"/>
        </w:rPr>
        <w:t xml:space="preserve"> prepare Technical Design document with the help of proposed solution.</w:t>
      </w:r>
    </w:p>
    <w:p w:rsidR="004E7915" w:rsidRPr="00D6536F" w:rsidP="004E7915">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sidRPr="00D6536F">
        <w:rPr>
          <w:rFonts w:ascii="Calibri" w:hAnsi="Calibri" w:cs="Calibri"/>
          <w:b w:val="0"/>
          <w:smallCaps w:val="0"/>
        </w:rPr>
        <w:t>Intera</w:t>
      </w:r>
      <w:r w:rsidRPr="00D6536F" w:rsidR="00481ED4">
        <w:rPr>
          <w:rFonts w:ascii="Calibri" w:hAnsi="Calibri" w:cs="Calibri"/>
          <w:b w:val="0"/>
          <w:smallCaps w:val="0"/>
        </w:rPr>
        <w:t xml:space="preserve">ct with </w:t>
      </w:r>
      <w:r w:rsidR="00D6536F">
        <w:rPr>
          <w:rFonts w:ascii="Calibri" w:hAnsi="Calibri" w:cs="Calibri"/>
          <w:b w:val="0"/>
          <w:smallCaps w:val="0"/>
        </w:rPr>
        <w:t>SME</w:t>
      </w:r>
      <w:r w:rsidRPr="00D6536F" w:rsidR="00481ED4">
        <w:rPr>
          <w:rFonts w:ascii="Calibri" w:hAnsi="Calibri" w:cs="Calibri"/>
          <w:b w:val="0"/>
          <w:smallCaps w:val="0"/>
        </w:rPr>
        <w:t xml:space="preserve"> and </w:t>
      </w:r>
      <w:r w:rsidRPr="00D6536F" w:rsidR="00CB7722">
        <w:rPr>
          <w:rFonts w:ascii="Calibri" w:hAnsi="Calibri" w:cs="Calibri"/>
          <w:b w:val="0"/>
          <w:smallCaps w:val="0"/>
        </w:rPr>
        <w:t>developing</w:t>
      </w:r>
      <w:r w:rsidRPr="00D6536F">
        <w:rPr>
          <w:rFonts w:ascii="Calibri" w:hAnsi="Calibri" w:cs="Calibri"/>
          <w:b w:val="0"/>
          <w:smallCaps w:val="0"/>
        </w:rPr>
        <w:t xml:space="preserve"> new programs as well as enhancing the existing programs to introduce new functionalities. </w:t>
      </w:r>
    </w:p>
    <w:p w:rsidR="00481ED4" w:rsidP="00481ED4">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Pr>
          <w:rFonts w:ascii="Calibri" w:hAnsi="Calibri" w:cs="Calibri"/>
          <w:b w:val="0"/>
          <w:smallCaps w:val="0"/>
        </w:rPr>
        <w:t>Perform Unit Testing and p</w:t>
      </w:r>
      <w:r w:rsidRPr="007A0555">
        <w:rPr>
          <w:rFonts w:ascii="Calibri" w:hAnsi="Calibri" w:cs="Calibri"/>
          <w:b w:val="0"/>
          <w:smallCaps w:val="0"/>
        </w:rPr>
        <w:t xml:space="preserve">reparation of </w:t>
      </w:r>
      <w:r>
        <w:rPr>
          <w:rFonts w:ascii="Calibri" w:hAnsi="Calibri" w:cs="Calibri"/>
          <w:b w:val="0"/>
          <w:smallCaps w:val="0"/>
        </w:rPr>
        <w:t xml:space="preserve">Unit test Results/Proof of Test </w:t>
      </w:r>
    </w:p>
    <w:p w:rsidR="00714A24" w:rsidP="00714A24">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Pr>
          <w:rFonts w:ascii="Calibri" w:hAnsi="Calibri" w:cs="Calibri"/>
          <w:b w:val="0"/>
          <w:smallCaps w:val="0"/>
        </w:rPr>
        <w:t>Taking ownership of assigned tasks, Providing KT and helping juniors in their work.</w:t>
      </w:r>
    </w:p>
    <w:p w:rsidR="00746254" w:rsidP="00714A24">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Pr>
          <w:rFonts w:ascii="Calibri" w:hAnsi="Calibri" w:cs="Calibri"/>
          <w:b w:val="0"/>
          <w:smallCaps w:val="0"/>
        </w:rPr>
        <w:t>Delivering code to higher region and provide support for testing</w:t>
      </w:r>
    </w:p>
    <w:p w:rsidR="00481ED4" w:rsidP="00714A24">
      <w:pPr>
        <w:pStyle w:val="EXPERIENCEheader"/>
        <w:keepNext w:val="0"/>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p>
    <w:p w:rsidR="004E7915" w:rsidP="0060632B">
      <w:pPr>
        <w:pStyle w:val="ResumeBullet2"/>
        <w:numPr>
          <w:ilvl w:val="0"/>
          <w:numId w:val="0"/>
        </w:numPr>
        <w:tabs>
          <w:tab w:val="left" w:pos="1080"/>
          <w:tab w:val="left" w:pos="1350"/>
          <w:tab w:val="left" w:pos="1890"/>
          <w:tab w:val="left" w:pos="1980"/>
          <w:tab w:val="left" w:pos="6300"/>
        </w:tabs>
        <w:spacing w:before="120" w:line="360" w:lineRule="auto"/>
        <w:ind w:left="360" w:hanging="360"/>
        <w:rPr>
          <w:rFonts w:ascii="Calibri" w:hAnsi="Calibri" w:cs="Calibri"/>
          <w:b/>
          <w:sz w:val="24"/>
          <w:szCs w:val="22"/>
        </w:rPr>
      </w:pPr>
      <w:r>
        <w:rPr>
          <w:rFonts w:ascii="Calibri" w:hAnsi="Calibri" w:cs="Calibri"/>
          <w:b/>
          <w:bCs/>
          <w:iCs/>
          <w:sz w:val="24"/>
          <w:szCs w:val="24"/>
        </w:rPr>
        <w:t>Environment:</w:t>
      </w:r>
      <w:r>
        <w:rPr>
          <w:rFonts w:ascii="Calibri" w:hAnsi="Calibri" w:cs="Calibri"/>
          <w:b/>
          <w:iCs/>
          <w:sz w:val="24"/>
          <w:szCs w:val="24"/>
        </w:rPr>
        <w:t xml:space="preserve">  </w:t>
      </w:r>
      <w:r w:rsidR="00875AA0">
        <w:rPr>
          <w:rFonts w:ascii="Calibri" w:hAnsi="Calibri" w:cs="Calibri"/>
          <w:b/>
          <w:iCs/>
          <w:sz w:val="24"/>
          <w:szCs w:val="24"/>
        </w:rPr>
        <w:t>Micrococcus COBOL, Dbeaver</w:t>
      </w:r>
      <w:r>
        <w:rPr>
          <w:rFonts w:ascii="Calibri" w:hAnsi="Calibri" w:cs="Calibri"/>
          <w:b/>
          <w:iCs/>
          <w:sz w:val="24"/>
          <w:szCs w:val="24"/>
        </w:rPr>
        <w:t xml:space="preserve">, </w:t>
      </w:r>
      <w:r w:rsidR="00875AA0">
        <w:rPr>
          <w:rFonts w:ascii="Calibri" w:hAnsi="Calibri" w:cs="Calibri"/>
          <w:b/>
          <w:iCs/>
          <w:sz w:val="24"/>
          <w:szCs w:val="24"/>
        </w:rPr>
        <w:t>Shell script, Mobaxterm, Gitlab</w:t>
      </w:r>
    </w:p>
    <w:p w:rsidR="00DC508A" w:rsidRPr="00092A8C" w:rsidP="004E7915">
      <w:pPr>
        <w:pStyle w:val="ResumeList"/>
        <w:spacing w:before="120"/>
        <w:rPr>
          <w:rFonts w:ascii="Calibri" w:hAnsi="Calibri" w:cs="Calibri"/>
          <w:sz w:val="24"/>
          <w:szCs w:val="22"/>
        </w:rPr>
      </w:pPr>
    </w:p>
    <w:p w:rsidR="0060632B" w:rsidRPr="00A45E86" w:rsidP="0060632B">
      <w:pPr>
        <w:pStyle w:val="ResumeHeading"/>
        <w:pBdr>
          <w:bottom w:val="single" w:sz="8" w:space="0" w:color="000000"/>
        </w:pBdr>
        <w:spacing w:before="0"/>
        <w:rPr>
          <w:sz w:val="32"/>
        </w:rPr>
      </w:pPr>
      <w:r w:rsidRPr="00A45E86">
        <w:rPr>
          <w:rFonts w:ascii="Calibri" w:hAnsi="Calibri" w:cs="Calibri"/>
          <w:i w:val="0"/>
          <w:szCs w:val="24"/>
        </w:rPr>
        <w:t xml:space="preserve">Previous </w:t>
      </w:r>
      <w:r w:rsidRPr="00A45E86">
        <w:rPr>
          <w:rFonts w:ascii="Calibri" w:hAnsi="Calibri" w:cs="Calibri"/>
          <w:i w:val="0"/>
          <w:szCs w:val="24"/>
        </w:rPr>
        <w:t>Project worked on:</w:t>
      </w:r>
    </w:p>
    <w:p w:rsidR="00DC508A" w:rsidP="00DC508A">
      <w:pPr>
        <w:pStyle w:val="ResumeList"/>
        <w:spacing w:before="120"/>
        <w:rPr>
          <w:rFonts w:ascii="Calibri" w:hAnsi="Calibri" w:cs="Calibri"/>
          <w:b/>
          <w:sz w:val="24"/>
          <w:szCs w:val="22"/>
        </w:rPr>
      </w:pPr>
      <w:r>
        <w:rPr>
          <w:rFonts w:ascii="Calibri" w:hAnsi="Calibri" w:cs="Calibri"/>
          <w:b/>
          <w:sz w:val="24"/>
          <w:szCs w:val="22"/>
        </w:rPr>
        <w:t>Company-</w:t>
      </w:r>
      <w:r w:rsidRPr="007742FA">
        <w:t xml:space="preserve"> </w:t>
      </w:r>
      <w:r w:rsidRPr="007742FA">
        <w:rPr>
          <w:rFonts w:ascii="Calibri" w:hAnsi="Calibri" w:cs="Calibri"/>
          <w:b/>
          <w:sz w:val="24"/>
          <w:szCs w:val="22"/>
        </w:rPr>
        <w:t xml:space="preserve">Tata Consultancy Services (TCS), Mumbai </w:t>
      </w:r>
      <w:r>
        <w:rPr>
          <w:rFonts w:ascii="Calibri" w:hAnsi="Calibri" w:cs="Calibri"/>
          <w:b/>
          <w:sz w:val="24"/>
          <w:szCs w:val="22"/>
        </w:rPr>
        <w:t xml:space="preserve">                                                  Jan 2019-April 2021</w:t>
      </w:r>
    </w:p>
    <w:p w:rsidR="00DC508A" w:rsidP="00DC508A">
      <w:pPr>
        <w:pStyle w:val="ResumeList"/>
        <w:spacing w:before="120"/>
        <w:rPr>
          <w:rFonts w:ascii="Calibri" w:hAnsi="Calibri" w:cs="Calibri"/>
          <w:b/>
          <w:sz w:val="24"/>
          <w:szCs w:val="22"/>
        </w:rPr>
      </w:pPr>
      <w:r>
        <w:rPr>
          <w:rFonts w:ascii="Calibri" w:hAnsi="Calibri" w:cs="Calibri"/>
          <w:b/>
          <w:sz w:val="24"/>
          <w:szCs w:val="22"/>
        </w:rPr>
        <w:t>Software Developer</w:t>
      </w:r>
    </w:p>
    <w:p w:rsidR="0060632B" w:rsidP="0060632B">
      <w:pPr>
        <w:pStyle w:val="ResumeList"/>
        <w:spacing w:before="120"/>
        <w:rPr>
          <w:rFonts w:ascii="Calibri" w:hAnsi="Calibri" w:cs="Calibri"/>
          <w:b/>
          <w:sz w:val="24"/>
          <w:szCs w:val="22"/>
        </w:rPr>
      </w:pPr>
      <w:r>
        <w:rPr>
          <w:rFonts w:ascii="Calibri" w:hAnsi="Calibri" w:cs="Calibri"/>
          <w:b/>
          <w:sz w:val="24"/>
          <w:szCs w:val="22"/>
        </w:rPr>
        <w:t xml:space="preserve">Project – Banking Domain                                                </w:t>
      </w:r>
      <w:r w:rsidR="00DC508A">
        <w:rPr>
          <w:rFonts w:ascii="Calibri" w:hAnsi="Calibri" w:cs="Calibri"/>
          <w:b/>
          <w:sz w:val="24"/>
          <w:szCs w:val="22"/>
        </w:rPr>
        <w:t xml:space="preserve">                                              </w:t>
      </w:r>
      <w:r>
        <w:rPr>
          <w:rFonts w:ascii="Calibri" w:hAnsi="Calibri" w:cs="Calibri"/>
          <w:b/>
          <w:sz w:val="24"/>
          <w:szCs w:val="22"/>
        </w:rPr>
        <w:t xml:space="preserve">                                                                                      </w:t>
      </w:r>
    </w:p>
    <w:p w:rsidR="0060632B" w:rsidP="0060632B">
      <w:pPr>
        <w:pStyle w:val="ResumeList"/>
        <w:spacing w:before="120"/>
        <w:rPr>
          <w:rFonts w:ascii="Calibri" w:hAnsi="Calibri" w:cs="Calibri"/>
          <w:b/>
          <w:sz w:val="24"/>
          <w:szCs w:val="22"/>
        </w:rPr>
      </w:pPr>
      <w:r>
        <w:rPr>
          <w:rFonts w:ascii="Calibri" w:hAnsi="Calibri" w:cs="Calibri"/>
          <w:b/>
          <w:sz w:val="24"/>
          <w:szCs w:val="22"/>
        </w:rPr>
        <w:t xml:space="preserve">Client – </w:t>
      </w:r>
      <w:r w:rsidRPr="007742FA" w:rsidR="007742FA">
        <w:rPr>
          <w:rFonts w:ascii="Calibri" w:hAnsi="Calibri" w:cs="Calibri"/>
          <w:b/>
          <w:sz w:val="24"/>
          <w:szCs w:val="22"/>
        </w:rPr>
        <w:t>Canadian Imperial Bank of Commerce (CIBC)</w:t>
      </w:r>
      <w:r w:rsidR="00DC508A">
        <w:rPr>
          <w:rFonts w:ascii="Calibri" w:hAnsi="Calibri" w:cs="Calibri"/>
          <w:b/>
          <w:sz w:val="24"/>
          <w:szCs w:val="22"/>
        </w:rPr>
        <w:t xml:space="preserve"> </w:t>
      </w:r>
    </w:p>
    <w:p w:rsidR="0060632B" w:rsidP="0060632B">
      <w:pPr>
        <w:pStyle w:val="ResumeList"/>
        <w:spacing w:before="120"/>
        <w:rPr>
          <w:rFonts w:ascii="Calibri" w:hAnsi="Calibri" w:cs="Calibri"/>
          <w:b/>
          <w:sz w:val="24"/>
          <w:szCs w:val="22"/>
        </w:rPr>
      </w:pPr>
      <w:r>
        <w:rPr>
          <w:rFonts w:ascii="Calibri" w:hAnsi="Calibri" w:cs="Calibri"/>
          <w:b/>
          <w:sz w:val="24"/>
          <w:szCs w:val="22"/>
        </w:rPr>
        <w:t xml:space="preserve">Description - </w:t>
      </w:r>
      <w:r w:rsidR="007A0555">
        <w:rPr>
          <w:rFonts w:ascii="Calibri" w:hAnsi="Calibri" w:cs="Calibri"/>
          <w:b/>
          <w:sz w:val="24"/>
          <w:szCs w:val="22"/>
        </w:rPr>
        <w:t>CLASS (</w:t>
      </w:r>
      <w:r w:rsidRPr="007A0555" w:rsidR="007A0555">
        <w:rPr>
          <w:rFonts w:ascii="Calibri" w:hAnsi="Calibri" w:cs="Calibri"/>
          <w:b/>
          <w:sz w:val="24"/>
          <w:szCs w:val="22"/>
        </w:rPr>
        <w:t>CIBC Loan</w:t>
      </w:r>
      <w:r w:rsidR="007A0555">
        <w:rPr>
          <w:rFonts w:ascii="Calibri" w:hAnsi="Calibri" w:cs="Calibri"/>
          <w:b/>
          <w:sz w:val="24"/>
          <w:szCs w:val="22"/>
        </w:rPr>
        <w:t xml:space="preserve"> Approving and Servicing System)</w:t>
      </w:r>
    </w:p>
    <w:p w:rsidR="00FC6C21" w:rsidP="00FC6C21">
      <w:pPr>
        <w:pStyle w:val="BodyText"/>
        <w:jc w:val="both"/>
        <w:rPr>
          <w:rFonts w:ascii="Calibri" w:hAnsi="Calibri" w:cs="Calibri"/>
          <w:szCs w:val="24"/>
        </w:rPr>
      </w:pPr>
      <w:r w:rsidRPr="00FC6C21">
        <w:rPr>
          <w:rFonts w:ascii="Calibri" w:hAnsi="Calibri" w:cs="Calibri"/>
          <w:szCs w:val="24"/>
        </w:rPr>
        <w:t xml:space="preserve">CLASS covers origination and servicing for personal loans and </w:t>
      </w:r>
      <w:r w:rsidR="007A0555">
        <w:rPr>
          <w:rFonts w:ascii="Calibri" w:hAnsi="Calibri" w:cs="Calibri"/>
          <w:szCs w:val="24"/>
        </w:rPr>
        <w:t>for PLC. In addition,</w:t>
      </w:r>
      <w:r w:rsidRPr="00FC6C21">
        <w:rPr>
          <w:rFonts w:ascii="Calibri" w:hAnsi="Calibri" w:cs="Calibri"/>
          <w:szCs w:val="24"/>
        </w:rPr>
        <w:t xml:space="preserve"> the origination of SBL, Retail Mortgages and Pre-approved VISA take place on this system.</w:t>
      </w:r>
    </w:p>
    <w:p w:rsidR="00FC6C21" w:rsidP="00FC6C21">
      <w:pPr>
        <w:pStyle w:val="BodyText"/>
        <w:jc w:val="both"/>
        <w:rPr>
          <w:rFonts w:ascii="Calibri" w:hAnsi="Calibri" w:cs="Calibri"/>
          <w:szCs w:val="24"/>
        </w:rPr>
      </w:pPr>
    </w:p>
    <w:p w:rsidR="0060632B" w:rsidP="0060632B">
      <w:pPr>
        <w:pStyle w:val="ResumeList"/>
        <w:tabs>
          <w:tab w:val="right" w:pos="10080"/>
        </w:tabs>
        <w:spacing w:before="0"/>
        <w:jc w:val="both"/>
        <w:rPr>
          <w:rFonts w:ascii="Calibri" w:hAnsi="Calibri" w:cs="Calibri"/>
          <w:sz w:val="24"/>
          <w:szCs w:val="24"/>
        </w:rPr>
      </w:pPr>
      <w:r>
        <w:rPr>
          <w:rFonts w:ascii="Calibri" w:hAnsi="Calibri" w:cs="Calibri"/>
          <w:sz w:val="24"/>
          <w:szCs w:val="24"/>
        </w:rPr>
        <w:t>Roles and Responsibilities:</w:t>
      </w:r>
    </w:p>
    <w:p w:rsidR="0060632B" w:rsidP="0060632B">
      <w:pPr>
        <w:pStyle w:val="ResumeList"/>
        <w:tabs>
          <w:tab w:val="right" w:pos="10080"/>
        </w:tabs>
        <w:spacing w:before="0"/>
        <w:jc w:val="both"/>
        <w:rPr>
          <w:rFonts w:ascii="Calibri" w:hAnsi="Calibri" w:cs="Calibri"/>
          <w:sz w:val="24"/>
          <w:szCs w:val="24"/>
        </w:rPr>
      </w:pPr>
    </w:p>
    <w:p w:rsidR="007A0555" w:rsidP="007A0555">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Pr>
          <w:rFonts w:ascii="Calibri" w:hAnsi="Calibri" w:cs="Calibri"/>
          <w:b w:val="0"/>
          <w:smallCaps w:val="0"/>
        </w:rPr>
        <w:t>Coding of</w:t>
      </w:r>
      <w:r w:rsidR="00622A6D">
        <w:rPr>
          <w:rFonts w:ascii="Calibri" w:hAnsi="Calibri" w:cs="Calibri"/>
          <w:b w:val="0"/>
          <w:smallCaps w:val="0"/>
        </w:rPr>
        <w:t xml:space="preserve"> new or existing</w:t>
      </w:r>
      <w:r>
        <w:rPr>
          <w:rFonts w:ascii="Calibri" w:hAnsi="Calibri" w:cs="Calibri"/>
          <w:b w:val="0"/>
          <w:smallCaps w:val="0"/>
        </w:rPr>
        <w:t xml:space="preserve"> Batch &amp; Online programs using COBOL,JCl,DB2</w:t>
      </w:r>
    </w:p>
    <w:p w:rsidR="007A0555" w:rsidP="007A0555">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sidRPr="007A0555">
        <w:rPr>
          <w:rFonts w:ascii="Calibri" w:hAnsi="Calibri" w:cs="Calibri"/>
          <w:b w:val="0"/>
          <w:smallCaps w:val="0"/>
        </w:rPr>
        <w:t xml:space="preserve">Analyzing the requirements </w:t>
      </w:r>
      <w:r w:rsidR="00EA2FCF">
        <w:rPr>
          <w:rFonts w:ascii="Calibri" w:hAnsi="Calibri" w:cs="Calibri"/>
          <w:b w:val="0"/>
          <w:smallCaps w:val="0"/>
        </w:rPr>
        <w:t>from Business Requirement Documents (BRD) and from</w:t>
      </w:r>
      <w:r w:rsidRPr="007A0555">
        <w:rPr>
          <w:rFonts w:ascii="Calibri" w:hAnsi="Calibri" w:cs="Calibri"/>
          <w:b w:val="0"/>
          <w:smallCaps w:val="0"/>
        </w:rPr>
        <w:t xml:space="preserve"> High-level </w:t>
      </w:r>
      <w:r w:rsidRPr="007A0555" w:rsidR="00EA2FCF">
        <w:rPr>
          <w:rFonts w:ascii="Calibri" w:hAnsi="Calibri" w:cs="Calibri"/>
          <w:b w:val="0"/>
          <w:smallCaps w:val="0"/>
        </w:rPr>
        <w:t>design</w:t>
      </w:r>
      <w:r w:rsidR="00EA2FCF">
        <w:rPr>
          <w:rFonts w:ascii="Calibri" w:hAnsi="Calibri" w:cs="Calibri"/>
          <w:b w:val="0"/>
          <w:smallCaps w:val="0"/>
        </w:rPr>
        <w:t xml:space="preserve"> (HLD)</w:t>
      </w:r>
      <w:r w:rsidRPr="007A0555">
        <w:rPr>
          <w:rFonts w:ascii="Calibri" w:hAnsi="Calibri" w:cs="Calibri"/>
          <w:b w:val="0"/>
          <w:smallCaps w:val="0"/>
        </w:rPr>
        <w:t xml:space="preserve"> documents.</w:t>
      </w:r>
    </w:p>
    <w:p w:rsidR="007A0555" w:rsidP="007A0555">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sidRPr="007A0555">
        <w:rPr>
          <w:rFonts w:ascii="Calibri" w:hAnsi="Calibri" w:cs="Calibri"/>
          <w:b w:val="0"/>
          <w:smallCaps w:val="0"/>
        </w:rPr>
        <w:t xml:space="preserve">Preparing Application design </w:t>
      </w:r>
      <w:r w:rsidR="00EA2FCF">
        <w:rPr>
          <w:rFonts w:ascii="Calibri" w:hAnsi="Calibri" w:cs="Calibri"/>
          <w:b w:val="0"/>
          <w:smallCaps w:val="0"/>
        </w:rPr>
        <w:t>documents or Low level design (LLD)</w:t>
      </w:r>
    </w:p>
    <w:p w:rsidR="007A0555" w:rsidP="007A0555">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sidRPr="007A0555">
        <w:rPr>
          <w:rFonts w:ascii="Calibri" w:hAnsi="Calibri" w:cs="Calibri"/>
          <w:b w:val="0"/>
          <w:smallCaps w:val="0"/>
        </w:rPr>
        <w:t xml:space="preserve">Preparation of Unit test plan, </w:t>
      </w:r>
      <w:r w:rsidR="00EA2FCF">
        <w:rPr>
          <w:rFonts w:ascii="Calibri" w:hAnsi="Calibri" w:cs="Calibri"/>
          <w:b w:val="0"/>
          <w:smallCaps w:val="0"/>
        </w:rPr>
        <w:t>Unit test Results</w:t>
      </w:r>
      <w:r w:rsidR="00AA6E29">
        <w:rPr>
          <w:rFonts w:ascii="Calibri" w:hAnsi="Calibri" w:cs="Calibri"/>
          <w:b w:val="0"/>
          <w:smallCaps w:val="0"/>
        </w:rPr>
        <w:t xml:space="preserve"> </w:t>
      </w:r>
    </w:p>
    <w:p w:rsidR="007A0555" w:rsidRPr="00481ED4" w:rsidP="00481ED4">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Pr>
          <w:rFonts w:ascii="Calibri" w:hAnsi="Calibri" w:cs="Calibri"/>
          <w:b w:val="0"/>
          <w:smallCaps w:val="0"/>
        </w:rPr>
        <w:t xml:space="preserve">Connect with Onsite coordinator for daily status and connect with SME/ Client to give the walkthrough of </w:t>
      </w:r>
      <w:r w:rsidR="00CF12DA">
        <w:rPr>
          <w:rFonts w:ascii="Calibri" w:hAnsi="Calibri" w:cs="Calibri"/>
          <w:b w:val="0"/>
          <w:smallCaps w:val="0"/>
        </w:rPr>
        <w:t>ADD, UTR and other documents.</w:t>
      </w:r>
    </w:p>
    <w:p w:rsidR="0060632B" w:rsidP="00DC508A">
      <w:pPr>
        <w:pStyle w:val="ResumeBullet2"/>
        <w:numPr>
          <w:ilvl w:val="0"/>
          <w:numId w:val="0"/>
        </w:numPr>
        <w:spacing w:before="120"/>
        <w:ind w:left="360" w:hanging="360"/>
      </w:pPr>
      <w:r>
        <w:rPr>
          <w:rFonts w:ascii="Calibri" w:hAnsi="Calibri" w:cs="Calibri"/>
          <w:b/>
          <w:bCs/>
          <w:iCs/>
          <w:sz w:val="24"/>
          <w:szCs w:val="24"/>
        </w:rPr>
        <w:t>Environment:</w:t>
      </w:r>
      <w:r w:rsidR="00622A6D">
        <w:rPr>
          <w:rFonts w:ascii="Calibri" w:hAnsi="Calibri" w:cs="Calibri"/>
          <w:b/>
          <w:iCs/>
          <w:sz w:val="24"/>
          <w:szCs w:val="24"/>
        </w:rPr>
        <w:t xml:space="preserve">  COBOL, JCL, </w:t>
      </w:r>
      <w:r>
        <w:rPr>
          <w:rFonts w:ascii="Calibri" w:hAnsi="Calibri" w:cs="Calibri"/>
          <w:b/>
          <w:iCs/>
          <w:sz w:val="24"/>
          <w:szCs w:val="24"/>
        </w:rPr>
        <w:t xml:space="preserve">DB2, </w:t>
      </w:r>
      <w:r w:rsidR="00622A6D">
        <w:rPr>
          <w:rFonts w:ascii="Calibri" w:hAnsi="Calibri" w:cs="Calibri"/>
          <w:b/>
          <w:iCs/>
          <w:sz w:val="24"/>
          <w:szCs w:val="24"/>
        </w:rPr>
        <w:t>VSAM</w:t>
      </w:r>
    </w:p>
    <w:p w:rsidR="0060632B" w:rsidP="0060632B">
      <w:pPr>
        <w:pStyle w:val="ResumeBullet2"/>
        <w:numPr>
          <w:ilvl w:val="0"/>
          <w:numId w:val="0"/>
        </w:numPr>
        <w:spacing w:before="120"/>
      </w:pPr>
    </w:p>
    <w:p w:rsidR="00FC6C21" w:rsidP="0060632B">
      <w:pPr>
        <w:pStyle w:val="ResumeBullet2"/>
        <w:numPr>
          <w:ilvl w:val="0"/>
          <w:numId w:val="0"/>
        </w:numPr>
        <w:spacing w:before="120"/>
      </w:pPr>
    </w:p>
    <w:p w:rsidR="00FC6C21" w:rsidRPr="00A45E86" w:rsidP="00FC6C21">
      <w:pPr>
        <w:pStyle w:val="ResumeHeading"/>
        <w:pBdr>
          <w:bottom w:val="single" w:sz="8" w:space="0" w:color="000000"/>
        </w:pBdr>
        <w:spacing w:before="0"/>
        <w:rPr>
          <w:sz w:val="32"/>
        </w:rPr>
      </w:pPr>
      <w:r w:rsidRPr="00A45E86">
        <w:rPr>
          <w:rFonts w:ascii="Calibri" w:hAnsi="Calibri" w:cs="Calibri"/>
          <w:i w:val="0"/>
          <w:szCs w:val="24"/>
        </w:rPr>
        <w:t>Previous Project worked on:</w:t>
      </w:r>
    </w:p>
    <w:p w:rsidR="00AD45CF" w:rsidP="00AD45CF">
      <w:pPr>
        <w:pStyle w:val="ResumeList"/>
        <w:spacing w:before="120"/>
        <w:rPr>
          <w:rFonts w:ascii="Calibri" w:hAnsi="Calibri" w:cs="Calibri"/>
          <w:b/>
          <w:sz w:val="24"/>
          <w:szCs w:val="22"/>
        </w:rPr>
      </w:pPr>
      <w:r>
        <w:rPr>
          <w:rFonts w:ascii="Calibri" w:hAnsi="Calibri" w:cs="Calibri"/>
          <w:b/>
          <w:sz w:val="24"/>
          <w:szCs w:val="22"/>
        </w:rPr>
        <w:t>Company-</w:t>
      </w:r>
      <w:r w:rsidRPr="007742FA">
        <w:t xml:space="preserve"> </w:t>
      </w:r>
      <w:r w:rsidRPr="00FC6C21">
        <w:rPr>
          <w:rFonts w:ascii="Calibri" w:hAnsi="Calibri" w:cs="Calibri"/>
          <w:b/>
          <w:sz w:val="24"/>
          <w:szCs w:val="22"/>
        </w:rPr>
        <w:t xml:space="preserve">IBM India Pvt Ltd, Pune </w:t>
      </w:r>
      <w:r>
        <w:rPr>
          <w:rFonts w:ascii="Calibri" w:hAnsi="Calibri" w:cs="Calibri"/>
          <w:b/>
          <w:sz w:val="24"/>
          <w:szCs w:val="22"/>
        </w:rPr>
        <w:t xml:space="preserve">                                                                                      Sep 2016-Dec 2018</w:t>
      </w:r>
    </w:p>
    <w:p w:rsidR="009960C8" w:rsidP="00FC6C21">
      <w:pPr>
        <w:pStyle w:val="ResumeList"/>
        <w:spacing w:before="120"/>
        <w:rPr>
          <w:rFonts w:ascii="Calibri" w:hAnsi="Calibri" w:cs="Calibri"/>
          <w:b/>
          <w:sz w:val="24"/>
          <w:szCs w:val="22"/>
        </w:rPr>
      </w:pPr>
      <w:r w:rsidRPr="009960C8">
        <w:rPr>
          <w:rFonts w:ascii="Calibri" w:hAnsi="Calibri" w:cs="Calibri"/>
          <w:b/>
          <w:sz w:val="24"/>
          <w:szCs w:val="22"/>
        </w:rPr>
        <w:t xml:space="preserve">Associate System Engineer </w:t>
      </w:r>
    </w:p>
    <w:p w:rsidR="00FC6C21" w:rsidP="00FC6C21">
      <w:pPr>
        <w:pStyle w:val="ResumeList"/>
        <w:spacing w:before="120"/>
        <w:rPr>
          <w:rFonts w:ascii="Calibri" w:hAnsi="Calibri" w:cs="Calibri"/>
          <w:b/>
          <w:sz w:val="24"/>
          <w:szCs w:val="22"/>
        </w:rPr>
      </w:pPr>
      <w:r>
        <w:rPr>
          <w:rFonts w:ascii="Calibri" w:hAnsi="Calibri" w:cs="Calibri"/>
          <w:b/>
          <w:sz w:val="24"/>
          <w:szCs w:val="22"/>
        </w:rPr>
        <w:t xml:space="preserve">Project – </w:t>
      </w:r>
      <w:r w:rsidRPr="008A12FF" w:rsidR="008A12FF">
        <w:rPr>
          <w:rFonts w:ascii="Calibri" w:hAnsi="Calibri" w:cs="Calibri"/>
          <w:b/>
          <w:sz w:val="24"/>
          <w:szCs w:val="22"/>
        </w:rPr>
        <w:t>Energy &amp; Utility</w:t>
      </w:r>
      <w:r w:rsidR="008A12FF">
        <w:rPr>
          <w:rFonts w:ascii="Calibri" w:hAnsi="Calibri" w:cs="Calibri"/>
          <w:b/>
          <w:sz w:val="24"/>
          <w:szCs w:val="22"/>
        </w:rPr>
        <w:t xml:space="preserve"> Domain</w:t>
      </w:r>
      <w:r>
        <w:rPr>
          <w:rFonts w:ascii="Calibri" w:hAnsi="Calibri" w:cs="Calibri"/>
          <w:b/>
          <w:sz w:val="24"/>
          <w:szCs w:val="22"/>
        </w:rPr>
        <w:t xml:space="preserve">                                                               </w:t>
      </w:r>
      <w:r w:rsidR="008A12FF">
        <w:rPr>
          <w:rFonts w:ascii="Calibri" w:hAnsi="Calibri" w:cs="Calibri"/>
          <w:b/>
          <w:sz w:val="24"/>
          <w:szCs w:val="22"/>
        </w:rPr>
        <w:t xml:space="preserve">                        </w:t>
      </w:r>
      <w:r>
        <w:rPr>
          <w:rFonts w:ascii="Calibri" w:hAnsi="Calibri" w:cs="Calibri"/>
          <w:b/>
          <w:sz w:val="24"/>
          <w:szCs w:val="22"/>
        </w:rPr>
        <w:t xml:space="preserve">                                                                                       </w:t>
      </w:r>
    </w:p>
    <w:p w:rsidR="00FC6C21" w:rsidP="00FC6C21">
      <w:pPr>
        <w:pStyle w:val="ResumeList"/>
        <w:spacing w:before="120"/>
        <w:rPr>
          <w:rFonts w:ascii="Calibri" w:hAnsi="Calibri" w:cs="Calibri"/>
          <w:b/>
          <w:sz w:val="24"/>
          <w:szCs w:val="22"/>
        </w:rPr>
      </w:pPr>
      <w:r>
        <w:rPr>
          <w:rFonts w:ascii="Calibri" w:hAnsi="Calibri" w:cs="Calibri"/>
          <w:b/>
          <w:sz w:val="24"/>
          <w:szCs w:val="22"/>
        </w:rPr>
        <w:t xml:space="preserve">Client – </w:t>
      </w:r>
      <w:r w:rsidRPr="008A12FF" w:rsidR="008A12FF">
        <w:rPr>
          <w:rFonts w:ascii="Calibri" w:hAnsi="Calibri" w:cs="Calibri"/>
          <w:b/>
          <w:sz w:val="24"/>
          <w:szCs w:val="22"/>
        </w:rPr>
        <w:t>Scottish &amp; Southern Energy</w:t>
      </w:r>
      <w:r w:rsidR="008A12FF">
        <w:rPr>
          <w:rFonts w:ascii="Calibri" w:hAnsi="Calibri" w:cs="Calibri"/>
          <w:b/>
          <w:sz w:val="24"/>
          <w:szCs w:val="22"/>
        </w:rPr>
        <w:t xml:space="preserve"> (SSE)</w:t>
      </w:r>
    </w:p>
    <w:p w:rsidR="00AD45CF" w:rsidP="00AD45CF">
      <w:pPr>
        <w:pStyle w:val="ResumeBullet2"/>
        <w:numPr>
          <w:ilvl w:val="0"/>
          <w:numId w:val="0"/>
        </w:numPr>
        <w:spacing w:before="120"/>
        <w:ind w:left="360" w:hanging="360"/>
        <w:rPr>
          <w:rFonts w:ascii="Calibri" w:hAnsi="Calibri" w:cs="Calibri"/>
          <w:b/>
          <w:sz w:val="24"/>
          <w:szCs w:val="22"/>
        </w:rPr>
      </w:pPr>
      <w:r>
        <w:rPr>
          <w:rFonts w:ascii="Calibri" w:hAnsi="Calibri" w:cs="Calibri"/>
          <w:b/>
          <w:sz w:val="24"/>
          <w:szCs w:val="22"/>
        </w:rPr>
        <w:t xml:space="preserve">Description - </w:t>
      </w:r>
      <w:r w:rsidRPr="00AD45CF">
        <w:rPr>
          <w:rFonts w:ascii="Calibri" w:hAnsi="Calibri" w:cs="Calibri"/>
          <w:b/>
          <w:sz w:val="24"/>
          <w:szCs w:val="22"/>
        </w:rPr>
        <w:t>Generation, transmission, distribution &amp; Supply of Electricity and</w:t>
      </w:r>
      <w:r>
        <w:rPr>
          <w:rFonts w:ascii="Calibri" w:hAnsi="Calibri" w:cs="Calibri"/>
          <w:b/>
          <w:sz w:val="24"/>
          <w:szCs w:val="22"/>
        </w:rPr>
        <w:t xml:space="preserve"> Gas.</w:t>
      </w:r>
    </w:p>
    <w:p w:rsidR="009960C8" w:rsidRPr="009960C8" w:rsidP="009960C8">
      <w:pPr>
        <w:pStyle w:val="ResumeList"/>
        <w:tabs>
          <w:tab w:val="right" w:pos="10080"/>
        </w:tabs>
        <w:spacing w:before="0"/>
        <w:jc w:val="both"/>
        <w:rPr>
          <w:rFonts w:ascii="Calibri" w:hAnsi="Calibri" w:cs="Calibri"/>
          <w:sz w:val="24"/>
          <w:szCs w:val="24"/>
        </w:rPr>
      </w:pPr>
      <w:r>
        <w:rPr>
          <w:rFonts w:ascii="Calibri" w:hAnsi="Calibri" w:cs="Calibri"/>
          <w:b/>
          <w:sz w:val="24"/>
          <w:szCs w:val="22"/>
        </w:rPr>
        <w:t xml:space="preserve"> </w:t>
      </w:r>
      <w:r w:rsidRPr="009960C8">
        <w:rPr>
          <w:rFonts w:ascii="Calibri" w:hAnsi="Calibri" w:cs="Calibri"/>
          <w:sz w:val="24"/>
          <w:szCs w:val="24"/>
        </w:rPr>
        <w:t>The project is about managing and enhancing existing functionality of customer system of British utility major.</w:t>
      </w:r>
    </w:p>
    <w:p w:rsidR="00AD45CF" w:rsidRPr="00AD45CF" w:rsidP="00AD45CF">
      <w:pPr>
        <w:pStyle w:val="ResumeBullet2"/>
        <w:numPr>
          <w:ilvl w:val="0"/>
          <w:numId w:val="0"/>
        </w:numPr>
        <w:spacing w:before="120"/>
        <w:ind w:left="360" w:hanging="360"/>
        <w:rPr>
          <w:rFonts w:ascii="Calibri" w:hAnsi="Calibri" w:cs="Calibri"/>
          <w:b/>
          <w:sz w:val="24"/>
          <w:szCs w:val="22"/>
        </w:rPr>
      </w:pPr>
      <w:r>
        <w:rPr>
          <w:rFonts w:ascii="Calibri" w:hAnsi="Calibri" w:cs="Calibri"/>
          <w:b/>
          <w:sz w:val="24"/>
          <w:szCs w:val="22"/>
        </w:rPr>
        <w:t xml:space="preserve">                    </w:t>
      </w:r>
    </w:p>
    <w:p w:rsidR="0060632B" w:rsidP="0060632B">
      <w:pPr>
        <w:pStyle w:val="ResumeList"/>
        <w:tabs>
          <w:tab w:val="right" w:pos="10080"/>
        </w:tabs>
        <w:spacing w:before="0"/>
        <w:jc w:val="both"/>
        <w:rPr>
          <w:rFonts w:ascii="Calibri" w:hAnsi="Calibri" w:cs="Calibri"/>
          <w:sz w:val="24"/>
          <w:szCs w:val="24"/>
        </w:rPr>
      </w:pPr>
      <w:r>
        <w:rPr>
          <w:rFonts w:ascii="Calibri" w:hAnsi="Calibri" w:cs="Calibri"/>
          <w:sz w:val="24"/>
          <w:szCs w:val="24"/>
        </w:rPr>
        <w:t>Roles and Responsibilities:</w:t>
      </w:r>
    </w:p>
    <w:p w:rsidR="0060632B" w:rsidP="0060632B">
      <w:pPr>
        <w:pStyle w:val="ResumeList"/>
        <w:tabs>
          <w:tab w:val="right" w:pos="10080"/>
        </w:tabs>
        <w:spacing w:before="0"/>
        <w:jc w:val="both"/>
        <w:rPr>
          <w:rFonts w:ascii="Calibri" w:hAnsi="Calibri" w:cs="Calibri"/>
          <w:sz w:val="24"/>
          <w:szCs w:val="24"/>
        </w:rPr>
      </w:pPr>
    </w:p>
    <w:p w:rsidR="008A12FF" w:rsidRPr="008A12FF" w:rsidP="008A12FF">
      <w:pPr>
        <w:numPr>
          <w:ilvl w:val="0"/>
          <w:numId w:val="14"/>
        </w:numPr>
        <w:spacing w:line="360" w:lineRule="auto"/>
        <w:rPr>
          <w:rFonts w:ascii="Calibri" w:hAnsi="Calibri" w:cs="Calibri"/>
          <w:bCs/>
        </w:rPr>
      </w:pPr>
      <w:r w:rsidRPr="008A12FF">
        <w:rPr>
          <w:rFonts w:ascii="Calibri" w:hAnsi="Calibri" w:cs="Calibri"/>
          <w:bCs/>
        </w:rPr>
        <w:t>Understanding the requirements from the HLD and LLD documents</w:t>
      </w:r>
    </w:p>
    <w:p w:rsidR="0060632B" w:rsidP="008A12FF">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Pr>
          <w:rFonts w:ascii="Calibri" w:hAnsi="Calibri" w:cs="Calibri"/>
          <w:b w:val="0"/>
          <w:smallCaps w:val="0"/>
        </w:rPr>
        <w:t xml:space="preserve">Developing new programs as well as enhancing the existing programs to introduce new functionalities. </w:t>
      </w:r>
    </w:p>
    <w:p w:rsidR="008A12FF" w:rsidP="008A12FF">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Pr>
          <w:rFonts w:ascii="Calibri" w:hAnsi="Calibri" w:cs="Calibri"/>
          <w:b w:val="0"/>
          <w:smallCaps w:val="0"/>
        </w:rPr>
        <w:t xml:space="preserve">Checking for bugs in the program using debugger tool such as </w:t>
      </w:r>
      <w:r w:rsidR="00AA2CD5">
        <w:rPr>
          <w:rFonts w:ascii="Calibri" w:hAnsi="Calibri" w:cs="Calibri"/>
          <w:b w:val="0"/>
          <w:smallCaps w:val="0"/>
        </w:rPr>
        <w:t>Code370</w:t>
      </w:r>
      <w:r>
        <w:rPr>
          <w:rFonts w:ascii="Calibri" w:hAnsi="Calibri" w:cs="Calibri"/>
          <w:b w:val="0"/>
          <w:smallCaps w:val="0"/>
        </w:rPr>
        <w:t xml:space="preserve"> and fixing defects.</w:t>
      </w:r>
    </w:p>
    <w:p w:rsidR="008A12FF" w:rsidP="008A12FF">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sidRPr="008A12FF">
        <w:rPr>
          <w:rFonts w:ascii="Calibri" w:hAnsi="Calibri" w:cs="Calibri"/>
          <w:b w:val="0"/>
          <w:smallCaps w:val="0"/>
        </w:rPr>
        <w:t xml:space="preserve">Creating Unit test cases and performing the unit testing of the components. </w:t>
      </w:r>
    </w:p>
    <w:p w:rsidR="008A12FF" w:rsidRPr="008A12FF" w:rsidP="008A12FF">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sidRPr="008A12FF">
        <w:rPr>
          <w:rFonts w:ascii="Calibri" w:hAnsi="Calibri" w:cs="Calibri"/>
          <w:b w:val="0"/>
          <w:smallCaps w:val="0"/>
        </w:rPr>
        <w:t>Documenting unit test results, review sheets and other project related documents.</w:t>
      </w:r>
    </w:p>
    <w:p w:rsidR="008A12FF" w:rsidRPr="008A12FF" w:rsidP="008A12FF">
      <w:pPr>
        <w:pStyle w:val="EXPERIENCEheader"/>
        <w:keepNext w:val="0"/>
        <w:numPr>
          <w:ilvl w:val="0"/>
          <w:numId w:val="3"/>
        </w:numPr>
        <w:pBdr>
          <w:bottom w:val="none" w:sz="0" w:space="0" w:color="auto"/>
        </w:pBdr>
        <w:tabs>
          <w:tab w:val="left" w:pos="1080"/>
          <w:tab w:val="left" w:pos="1350"/>
          <w:tab w:val="left" w:pos="1890"/>
          <w:tab w:val="left" w:pos="1980"/>
          <w:tab w:val="left" w:pos="6300"/>
        </w:tabs>
        <w:spacing w:before="0" w:after="0" w:line="360" w:lineRule="auto"/>
        <w:ind w:left="1080"/>
        <w:rPr>
          <w:rFonts w:ascii="Calibri" w:hAnsi="Calibri" w:cs="Calibri"/>
          <w:b w:val="0"/>
          <w:smallCaps w:val="0"/>
        </w:rPr>
      </w:pPr>
      <w:r w:rsidRPr="008A12FF">
        <w:rPr>
          <w:rFonts w:ascii="Calibri" w:hAnsi="Calibri" w:cs="Calibri"/>
          <w:b w:val="0"/>
          <w:smallCaps w:val="0"/>
        </w:rPr>
        <w:t>Responsible for Coding and Testing the batch/online components as per the LLD and performing the self-review of the same.</w:t>
      </w:r>
    </w:p>
    <w:p w:rsidR="0060632B" w:rsidP="00FC6C21">
      <w:pPr>
        <w:pStyle w:val="ResumeBullet2"/>
        <w:numPr>
          <w:ilvl w:val="0"/>
          <w:numId w:val="0"/>
        </w:numPr>
        <w:ind w:left="360" w:hanging="360"/>
        <w:rPr>
          <w:rFonts w:ascii="Calibri" w:hAnsi="Calibri" w:cs="Calibri"/>
          <w:b/>
          <w:iCs/>
          <w:sz w:val="24"/>
          <w:szCs w:val="24"/>
        </w:rPr>
      </w:pPr>
      <w:r>
        <w:rPr>
          <w:rFonts w:ascii="Calibri" w:hAnsi="Calibri" w:cs="Calibri"/>
          <w:b/>
          <w:bCs/>
          <w:iCs/>
          <w:sz w:val="24"/>
          <w:szCs w:val="24"/>
        </w:rPr>
        <w:t>Environment:</w:t>
      </w:r>
      <w:r w:rsidR="00FC6C21">
        <w:rPr>
          <w:rFonts w:ascii="Calibri" w:hAnsi="Calibri" w:cs="Calibri"/>
          <w:iCs/>
          <w:sz w:val="24"/>
          <w:szCs w:val="24"/>
        </w:rPr>
        <w:t xml:space="preserve">  COBOL, JCL, DB2, </w:t>
      </w:r>
      <w:r>
        <w:rPr>
          <w:rFonts w:ascii="Calibri" w:hAnsi="Calibri" w:cs="Calibri"/>
          <w:iCs/>
          <w:sz w:val="24"/>
          <w:szCs w:val="24"/>
        </w:rPr>
        <w:t xml:space="preserve">VSAM, </w:t>
      </w:r>
      <w:r w:rsidR="00FC6C21">
        <w:rPr>
          <w:rFonts w:ascii="Calibri" w:hAnsi="Calibri" w:cs="Calibri"/>
          <w:iCs/>
          <w:sz w:val="24"/>
          <w:szCs w:val="24"/>
        </w:rPr>
        <w:t>Code370</w:t>
      </w:r>
      <w:r>
        <w:rPr>
          <w:rFonts w:ascii="Calibri" w:hAnsi="Calibri" w:cs="Calibri"/>
          <w:iCs/>
          <w:sz w:val="24"/>
          <w:szCs w:val="24"/>
        </w:rPr>
        <w:t xml:space="preserve"> (</w:t>
      </w:r>
      <w:r w:rsidR="00FC6C21">
        <w:rPr>
          <w:rFonts w:ascii="Calibri" w:hAnsi="Calibri" w:cs="Calibri"/>
          <w:iCs/>
          <w:sz w:val="24"/>
          <w:szCs w:val="24"/>
        </w:rPr>
        <w:t>Debugging tool</w:t>
      </w:r>
      <w:r>
        <w:rPr>
          <w:rFonts w:ascii="Calibri" w:hAnsi="Calibri" w:cs="Calibri"/>
          <w:iCs/>
          <w:sz w:val="24"/>
          <w:szCs w:val="24"/>
        </w:rPr>
        <w:t xml:space="preserve">), </w:t>
      </w:r>
      <w:r w:rsidR="00AA2CD5">
        <w:rPr>
          <w:rFonts w:ascii="Calibri" w:hAnsi="Calibri" w:cs="Calibri"/>
          <w:iCs/>
          <w:sz w:val="24"/>
          <w:szCs w:val="24"/>
        </w:rPr>
        <w:t>Endeavor</w:t>
      </w:r>
      <w:r w:rsidR="009960C8">
        <w:rPr>
          <w:rFonts w:ascii="Calibri" w:hAnsi="Calibri" w:cs="Calibri"/>
          <w:iCs/>
          <w:sz w:val="24"/>
          <w:szCs w:val="24"/>
        </w:rPr>
        <w:t>,</w:t>
      </w:r>
      <w:r w:rsidRPr="009960C8" w:rsidR="009960C8">
        <w:t xml:space="preserve"> </w:t>
      </w:r>
      <w:r w:rsidRPr="009960C8" w:rsidR="009960C8">
        <w:rPr>
          <w:rFonts w:ascii="Calibri" w:hAnsi="Calibri" w:cs="Calibri"/>
          <w:iCs/>
          <w:sz w:val="24"/>
          <w:szCs w:val="24"/>
        </w:rPr>
        <w:t>OPTIM, BMC, CLMS</w:t>
      </w:r>
    </w:p>
    <w:p w:rsidR="0060632B" w:rsidP="0060632B">
      <w:pPr>
        <w:pStyle w:val="ResumeBullet2"/>
        <w:numPr>
          <w:ilvl w:val="0"/>
          <w:numId w:val="0"/>
        </w:numPr>
        <w:tabs>
          <w:tab w:val="left" w:pos="90"/>
          <w:tab w:val="right" w:pos="10080"/>
        </w:tabs>
        <w:rPr>
          <w:rFonts w:ascii="Calibri" w:hAnsi="Calibri" w:cs="Calibri"/>
          <w:b/>
          <w:iCs/>
          <w:sz w:val="24"/>
          <w:szCs w:val="24"/>
        </w:rPr>
      </w:pPr>
    </w:p>
    <w:p w:rsidR="007A4E68">
      <w:pPr>
        <w:pStyle w:val="ResumeBodyChar"/>
        <w:rPr>
          <w:rFonts w:ascii="Calibri" w:hAnsi="Calibri" w:cs="Calibri"/>
          <w:sz w:val="24"/>
        </w:rPr>
      </w:pPr>
    </w:p>
    <w:p w:rsidR="007A4E68">
      <w:pPr>
        <w:pStyle w:val="ResumeHeading"/>
        <w:pBdr>
          <w:bottom w:val="single" w:sz="8" w:space="1" w:color="000000"/>
        </w:pBdr>
        <w:spacing w:before="0"/>
        <w:rPr>
          <w:rFonts w:ascii="Calibri" w:hAnsi="Calibri" w:cs="Calibri"/>
        </w:rPr>
      </w:pPr>
      <w:r>
        <w:rPr>
          <w:rFonts w:ascii="Calibri" w:hAnsi="Calibri" w:cs="Calibri"/>
          <w:i w:val="0"/>
          <w:sz w:val="24"/>
          <w:szCs w:val="24"/>
        </w:rPr>
        <w:t>Skills Profile</w:t>
      </w:r>
    </w:p>
    <w:p w:rsidR="007A4E68">
      <w:pPr>
        <w:pStyle w:val="ResumeSkillSet"/>
        <w:rPr>
          <w:rFonts w:ascii="Calibri" w:hAnsi="Calibri" w:cs="Calibri"/>
        </w:rPr>
      </w:pPr>
      <w:r>
        <w:rPr>
          <w:rFonts w:ascii="Calibri" w:hAnsi="Calibri" w:cs="Calibri"/>
        </w:rPr>
        <w:t>Technical</w:t>
      </w:r>
    </w:p>
    <w:tbl>
      <w:tblPr>
        <w:tblW w:w="0" w:type="auto"/>
        <w:tblInd w:w="108" w:type="dxa"/>
        <w:tblLayout w:type="fixed"/>
        <w:tblLook w:val="0000"/>
      </w:tblPr>
      <w:tblGrid>
        <w:gridCol w:w="2088"/>
        <w:gridCol w:w="7999"/>
      </w:tblGrid>
      <w:tr>
        <w:tblPrEx>
          <w:tblW w:w="0" w:type="auto"/>
          <w:tblInd w:w="108" w:type="dxa"/>
          <w:tblLayout w:type="fixed"/>
          <w:tblLook w:val="0000"/>
        </w:tblPrEx>
        <w:trPr>
          <w:trHeight w:hRule="exact" w:val="432"/>
        </w:trPr>
        <w:tc>
          <w:tcPr>
            <w:tcW w:w="2088" w:type="dxa"/>
            <w:tcBorders>
              <w:top w:val="single" w:sz="1" w:space="0" w:color="000000"/>
              <w:left w:val="single" w:sz="1" w:space="0" w:color="000000"/>
              <w:bottom w:val="single" w:sz="1" w:space="0" w:color="000000"/>
            </w:tcBorders>
            <w:shd w:val="clear" w:color="auto" w:fill="auto"/>
            <w:vAlign w:val="center"/>
          </w:tcPr>
          <w:p w:rsidR="007A4E68">
            <w:pPr>
              <w:pStyle w:val="ResumeBodyChar"/>
              <w:rPr>
                <w:rStyle w:val="ResumeBodyCharChar"/>
                <w:rFonts w:ascii="Calibri" w:hAnsi="Calibri" w:cs="Calibri"/>
                <w:sz w:val="24"/>
              </w:rPr>
            </w:pPr>
            <w:r>
              <w:rPr>
                <w:rFonts w:ascii="Calibri" w:hAnsi="Calibri" w:cs="Calibri"/>
                <w:b/>
                <w:sz w:val="24"/>
              </w:rPr>
              <w:t>Operating System</w:t>
            </w:r>
          </w:p>
        </w:tc>
        <w:tc>
          <w:tcPr>
            <w:tcW w:w="7999" w:type="dxa"/>
            <w:tcBorders>
              <w:top w:val="single" w:sz="1" w:space="0" w:color="000000"/>
              <w:left w:val="single" w:sz="1" w:space="0" w:color="000000"/>
              <w:bottom w:val="single" w:sz="1" w:space="0" w:color="000000"/>
              <w:right w:val="single" w:sz="1" w:space="0" w:color="000000"/>
            </w:tcBorders>
            <w:shd w:val="clear" w:color="auto" w:fill="auto"/>
            <w:vAlign w:val="center"/>
          </w:tcPr>
          <w:p w:rsidR="007A4E68">
            <w:pPr>
              <w:pStyle w:val="ResumeBodyChar"/>
              <w:pBdr>
                <w:bottom w:val="single" w:sz="4" w:space="1" w:color="FFFFFF"/>
              </w:pBdr>
              <w:tabs>
                <w:tab w:val="left" w:pos="72"/>
              </w:tabs>
              <w:ind w:left="-108"/>
            </w:pPr>
            <w:r>
              <w:rPr>
                <w:rStyle w:val="ResumeBodyCharChar"/>
                <w:rFonts w:ascii="Calibri" w:hAnsi="Calibri" w:cs="Calibri"/>
                <w:sz w:val="24"/>
              </w:rPr>
              <w:t xml:space="preserve">  Windows XP, Vista Operating Systems, MVS.</w:t>
            </w:r>
          </w:p>
        </w:tc>
      </w:tr>
      <w:tr>
        <w:tblPrEx>
          <w:tblW w:w="0" w:type="auto"/>
          <w:tblInd w:w="108" w:type="dxa"/>
          <w:tblLayout w:type="fixed"/>
          <w:tblLook w:val="0000"/>
        </w:tblPrEx>
        <w:trPr>
          <w:trHeight w:hRule="exact" w:val="432"/>
        </w:trPr>
        <w:tc>
          <w:tcPr>
            <w:tcW w:w="2088" w:type="dxa"/>
            <w:tcBorders>
              <w:top w:val="single" w:sz="1" w:space="0" w:color="000000"/>
              <w:left w:val="single" w:sz="1" w:space="0" w:color="000000"/>
              <w:bottom w:val="single" w:sz="1" w:space="0" w:color="000000"/>
            </w:tcBorders>
            <w:shd w:val="clear" w:color="auto" w:fill="auto"/>
            <w:vAlign w:val="center"/>
          </w:tcPr>
          <w:p w:rsidR="007A4E68">
            <w:pPr>
              <w:pStyle w:val="ResumeBodyChar"/>
              <w:rPr>
                <w:rStyle w:val="ResumeBodyCharChar"/>
                <w:rFonts w:ascii="Calibri" w:hAnsi="Calibri" w:cs="Calibri"/>
                <w:sz w:val="24"/>
              </w:rPr>
            </w:pPr>
            <w:r>
              <w:rPr>
                <w:rFonts w:ascii="Calibri" w:hAnsi="Calibri" w:cs="Calibri"/>
                <w:b/>
                <w:bCs/>
                <w:iCs/>
                <w:sz w:val="24"/>
              </w:rPr>
              <w:t>Environment</w:t>
            </w:r>
          </w:p>
        </w:tc>
        <w:tc>
          <w:tcPr>
            <w:tcW w:w="7999" w:type="dxa"/>
            <w:tcBorders>
              <w:top w:val="single" w:sz="1" w:space="0" w:color="000000"/>
              <w:left w:val="single" w:sz="1" w:space="0" w:color="000000"/>
              <w:bottom w:val="single" w:sz="1" w:space="0" w:color="000000"/>
              <w:right w:val="single" w:sz="1" w:space="0" w:color="000000"/>
            </w:tcBorders>
            <w:shd w:val="clear" w:color="auto" w:fill="auto"/>
            <w:vAlign w:val="center"/>
          </w:tcPr>
          <w:p w:rsidR="007A4E68">
            <w:pPr>
              <w:pStyle w:val="ResumeBodyChar"/>
              <w:pBdr>
                <w:bottom w:val="single" w:sz="4" w:space="1" w:color="FFFFFF"/>
              </w:pBdr>
              <w:tabs>
                <w:tab w:val="left" w:pos="72"/>
              </w:tabs>
              <w:ind w:left="-108"/>
            </w:pPr>
            <w:r>
              <w:rPr>
                <w:rStyle w:val="ResumeBodyCharChar"/>
                <w:rFonts w:ascii="Calibri" w:hAnsi="Calibri" w:cs="Calibri"/>
                <w:sz w:val="24"/>
              </w:rPr>
              <w:t xml:space="preserve">  Mainframes.</w:t>
            </w:r>
          </w:p>
        </w:tc>
      </w:tr>
      <w:tr>
        <w:tblPrEx>
          <w:tblW w:w="0" w:type="auto"/>
          <w:tblInd w:w="108" w:type="dxa"/>
          <w:tblLayout w:type="fixed"/>
          <w:tblLook w:val="0000"/>
        </w:tblPrEx>
        <w:trPr>
          <w:trHeight w:hRule="exact" w:val="432"/>
        </w:trPr>
        <w:tc>
          <w:tcPr>
            <w:tcW w:w="2088" w:type="dxa"/>
            <w:tcBorders>
              <w:top w:val="single" w:sz="1" w:space="0" w:color="000000"/>
              <w:left w:val="single" w:sz="1" w:space="0" w:color="000000"/>
              <w:bottom w:val="single" w:sz="1" w:space="0" w:color="000000"/>
            </w:tcBorders>
            <w:shd w:val="clear" w:color="auto" w:fill="auto"/>
            <w:vAlign w:val="center"/>
          </w:tcPr>
          <w:p w:rsidR="007A4E68">
            <w:pPr>
              <w:pStyle w:val="ResumeBodyChar"/>
              <w:rPr>
                <w:rStyle w:val="ResumeBodyCharChar"/>
                <w:rFonts w:ascii="Calibri" w:hAnsi="Calibri" w:cs="Calibri"/>
                <w:sz w:val="24"/>
              </w:rPr>
            </w:pPr>
            <w:r>
              <w:rPr>
                <w:rFonts w:ascii="Calibri" w:hAnsi="Calibri" w:cs="Calibri"/>
                <w:b/>
                <w:bCs/>
                <w:iCs/>
                <w:sz w:val="24"/>
              </w:rPr>
              <w:t>Database</w:t>
            </w:r>
          </w:p>
        </w:tc>
        <w:tc>
          <w:tcPr>
            <w:tcW w:w="7999" w:type="dxa"/>
            <w:tcBorders>
              <w:top w:val="single" w:sz="1" w:space="0" w:color="000000"/>
              <w:left w:val="single" w:sz="1" w:space="0" w:color="000000"/>
              <w:bottom w:val="single" w:sz="1" w:space="0" w:color="000000"/>
              <w:right w:val="single" w:sz="1" w:space="0" w:color="000000"/>
            </w:tcBorders>
            <w:shd w:val="clear" w:color="auto" w:fill="auto"/>
            <w:vAlign w:val="center"/>
          </w:tcPr>
          <w:p w:rsidR="007A4E68">
            <w:pPr>
              <w:pStyle w:val="ResumeBodyChar"/>
              <w:pBdr>
                <w:bottom w:val="single" w:sz="4" w:space="1" w:color="FFFFFF"/>
              </w:pBdr>
              <w:tabs>
                <w:tab w:val="left" w:pos="72"/>
              </w:tabs>
              <w:ind w:left="-108"/>
            </w:pPr>
            <w:r>
              <w:rPr>
                <w:rStyle w:val="ResumeBodyCharChar"/>
                <w:rFonts w:ascii="Calibri" w:hAnsi="Calibri" w:cs="Calibri"/>
                <w:sz w:val="24"/>
              </w:rPr>
              <w:t xml:space="preserve">  DB2, Dbeaver</w:t>
            </w:r>
          </w:p>
        </w:tc>
      </w:tr>
      <w:tr w:rsidTr="007A0368">
        <w:tblPrEx>
          <w:tblW w:w="0" w:type="auto"/>
          <w:tblInd w:w="108" w:type="dxa"/>
          <w:tblLayout w:type="fixed"/>
          <w:tblLook w:val="0000"/>
        </w:tblPrEx>
        <w:trPr>
          <w:trHeight w:hRule="exact" w:val="880"/>
        </w:trPr>
        <w:tc>
          <w:tcPr>
            <w:tcW w:w="2088" w:type="dxa"/>
            <w:tcBorders>
              <w:top w:val="single" w:sz="1" w:space="0" w:color="000000"/>
              <w:left w:val="single" w:sz="1" w:space="0" w:color="000000"/>
              <w:bottom w:val="single" w:sz="1" w:space="0" w:color="000000"/>
            </w:tcBorders>
            <w:shd w:val="clear" w:color="auto" w:fill="auto"/>
            <w:vAlign w:val="center"/>
          </w:tcPr>
          <w:p w:rsidR="007A4E68">
            <w:pPr>
              <w:pStyle w:val="ResumeBodyChar"/>
              <w:rPr>
                <w:rStyle w:val="ResumeBodyCharChar"/>
                <w:rFonts w:ascii="Calibri" w:hAnsi="Calibri" w:cs="Calibri"/>
                <w:sz w:val="24"/>
              </w:rPr>
            </w:pPr>
            <w:r>
              <w:rPr>
                <w:rFonts w:ascii="Calibri" w:hAnsi="Calibri" w:cs="Calibri"/>
                <w:b/>
                <w:bCs/>
                <w:iCs/>
                <w:sz w:val="24"/>
              </w:rPr>
              <w:t xml:space="preserve"> Tools</w:t>
            </w:r>
          </w:p>
        </w:tc>
        <w:tc>
          <w:tcPr>
            <w:tcW w:w="7999" w:type="dxa"/>
            <w:tcBorders>
              <w:top w:val="single" w:sz="1" w:space="0" w:color="000000"/>
              <w:left w:val="single" w:sz="1" w:space="0" w:color="000000"/>
              <w:bottom w:val="single" w:sz="1" w:space="0" w:color="000000"/>
              <w:right w:val="single" w:sz="1" w:space="0" w:color="000000"/>
            </w:tcBorders>
            <w:shd w:val="clear" w:color="auto" w:fill="auto"/>
            <w:vAlign w:val="center"/>
          </w:tcPr>
          <w:p w:rsidR="007A4E68" w:rsidP="007A0368">
            <w:pPr>
              <w:pStyle w:val="ResumeBodyChar"/>
              <w:pBdr>
                <w:bottom w:val="single" w:sz="4" w:space="1" w:color="FFFFFF"/>
              </w:pBdr>
              <w:tabs>
                <w:tab w:val="left" w:pos="72"/>
              </w:tabs>
              <w:ind w:left="-108"/>
              <w:rPr>
                <w:rStyle w:val="ResumeBodyCharChar"/>
                <w:rFonts w:ascii="Calibri" w:hAnsi="Calibri" w:cs="Calibri"/>
                <w:sz w:val="24"/>
              </w:rPr>
            </w:pPr>
            <w:r>
              <w:rPr>
                <w:rStyle w:val="ResumeBodyCharChar"/>
                <w:rFonts w:ascii="Calibri" w:hAnsi="Calibri" w:cs="Calibri"/>
                <w:sz w:val="24"/>
              </w:rPr>
              <w:t xml:space="preserve">  </w:t>
            </w:r>
            <w:r w:rsidR="009960C8">
              <w:rPr>
                <w:rStyle w:val="ResumeBodyCharChar"/>
                <w:rFonts w:ascii="Calibri" w:hAnsi="Calibri" w:cs="Calibri"/>
                <w:sz w:val="24"/>
              </w:rPr>
              <w:t>ENDEAVOR,</w:t>
            </w:r>
            <w:r w:rsidRPr="009960C8" w:rsidR="009960C8">
              <w:rPr>
                <w:rStyle w:val="ResumeBodyCharChar"/>
                <w:rFonts w:ascii="Calibri" w:hAnsi="Calibri" w:cs="Calibri"/>
                <w:sz w:val="24"/>
              </w:rPr>
              <w:t>SPUFI,OPTIM,CLMS,BMC,</w:t>
            </w:r>
            <w:r w:rsidR="009960C8">
              <w:rPr>
                <w:rStyle w:val="ResumeBodyCharChar"/>
                <w:rFonts w:ascii="Calibri" w:hAnsi="Calibri" w:cs="Calibri"/>
                <w:sz w:val="24"/>
              </w:rPr>
              <w:t>CODE370(IBM Debugging TooI)</w:t>
            </w:r>
            <w:r w:rsidR="007A0368">
              <w:rPr>
                <w:rStyle w:val="ResumeBodyCharChar"/>
                <w:rFonts w:ascii="Calibri" w:hAnsi="Calibri" w:cs="Calibri"/>
                <w:sz w:val="24"/>
              </w:rPr>
              <w:t xml:space="preserve">, </w:t>
            </w:r>
          </w:p>
          <w:p w:rsidR="007A0368" w:rsidP="007A0368">
            <w:pPr>
              <w:pStyle w:val="ResumeBodyChar"/>
              <w:pBdr>
                <w:bottom w:val="single" w:sz="4" w:space="1" w:color="FFFFFF"/>
              </w:pBdr>
              <w:tabs>
                <w:tab w:val="left" w:pos="72"/>
              </w:tabs>
              <w:ind w:left="-108"/>
            </w:pPr>
            <w:r>
              <w:rPr>
                <w:rStyle w:val="ResumeBodyCharChar"/>
                <w:rFonts w:ascii="Calibri" w:hAnsi="Calibri" w:cs="Calibri"/>
                <w:sz w:val="24"/>
              </w:rPr>
              <w:t xml:space="preserve">  MobaxTerm</w:t>
            </w:r>
            <w:r w:rsidR="00CC287D">
              <w:rPr>
                <w:rStyle w:val="ResumeBodyCharChar"/>
                <w:rFonts w:ascii="Calibri" w:hAnsi="Calibri" w:cs="Calibri"/>
                <w:sz w:val="24"/>
              </w:rPr>
              <w:t>, GITLAB</w:t>
            </w:r>
          </w:p>
        </w:tc>
      </w:tr>
      <w:tr w:rsidTr="007A0368">
        <w:tblPrEx>
          <w:tblW w:w="0" w:type="auto"/>
          <w:tblInd w:w="108" w:type="dxa"/>
          <w:tblLayout w:type="fixed"/>
          <w:tblLook w:val="0000"/>
        </w:tblPrEx>
        <w:trPr>
          <w:trHeight w:hRule="exact" w:val="872"/>
        </w:trPr>
        <w:tc>
          <w:tcPr>
            <w:tcW w:w="2088" w:type="dxa"/>
            <w:tcBorders>
              <w:top w:val="single" w:sz="1" w:space="0" w:color="000000"/>
              <w:left w:val="single" w:sz="1" w:space="0" w:color="000000"/>
              <w:bottom w:val="single" w:sz="1" w:space="0" w:color="000000"/>
            </w:tcBorders>
            <w:shd w:val="clear" w:color="auto" w:fill="auto"/>
            <w:vAlign w:val="center"/>
          </w:tcPr>
          <w:p w:rsidR="007A4E68">
            <w:pPr>
              <w:pStyle w:val="ResumeBodyChar"/>
              <w:rPr>
                <w:rStyle w:val="ResumeBodyCharChar"/>
                <w:rFonts w:ascii="Calibri" w:hAnsi="Calibri" w:cs="Calibri"/>
                <w:sz w:val="24"/>
              </w:rPr>
            </w:pPr>
            <w:r>
              <w:rPr>
                <w:rFonts w:ascii="Calibri" w:hAnsi="Calibri" w:cs="Calibri"/>
                <w:b/>
                <w:bCs/>
                <w:iCs/>
                <w:sz w:val="24"/>
              </w:rPr>
              <w:t>Programming Language</w:t>
            </w:r>
          </w:p>
        </w:tc>
        <w:tc>
          <w:tcPr>
            <w:tcW w:w="7999" w:type="dxa"/>
            <w:tcBorders>
              <w:top w:val="single" w:sz="1" w:space="0" w:color="000000"/>
              <w:left w:val="single" w:sz="1" w:space="0" w:color="000000"/>
              <w:bottom w:val="single" w:sz="1" w:space="0" w:color="000000"/>
              <w:right w:val="single" w:sz="1" w:space="0" w:color="000000"/>
            </w:tcBorders>
            <w:shd w:val="clear" w:color="auto" w:fill="auto"/>
            <w:vAlign w:val="center"/>
          </w:tcPr>
          <w:p w:rsidR="007A4E68">
            <w:pPr>
              <w:pStyle w:val="ResumeBodyChar"/>
              <w:pBdr>
                <w:bottom w:val="single" w:sz="4" w:space="1" w:color="FFFFFF"/>
              </w:pBdr>
              <w:tabs>
                <w:tab w:val="left" w:pos="72"/>
              </w:tabs>
              <w:ind w:left="-108"/>
            </w:pPr>
            <w:r>
              <w:rPr>
                <w:rStyle w:val="ResumeBodyCharChar"/>
                <w:rFonts w:ascii="Calibri" w:hAnsi="Calibri" w:cs="Calibri"/>
                <w:sz w:val="24"/>
              </w:rPr>
              <w:t xml:space="preserve">  Cobol, </w:t>
            </w:r>
            <w:r w:rsidR="007A0368">
              <w:rPr>
                <w:rFonts w:ascii="Calibri" w:hAnsi="Calibri" w:cs="Calibri"/>
                <w:sz w:val="24"/>
              </w:rPr>
              <w:t>DB2, JCL, Shell Script</w:t>
            </w:r>
            <w:r w:rsidR="00F74E9E">
              <w:rPr>
                <w:rFonts w:ascii="Calibri" w:hAnsi="Calibri" w:cs="Calibri"/>
                <w:sz w:val="24"/>
              </w:rPr>
              <w:t>, Microfocus COBOL</w:t>
            </w:r>
          </w:p>
        </w:tc>
      </w:tr>
    </w:tbl>
    <w:p w:rsidR="007A4E68">
      <w:pPr>
        <w:pStyle w:val="ResumeSkillSet"/>
        <w:rPr>
          <w:rFonts w:ascii="Calibri" w:hAnsi="Calibri" w:cs="Calibri"/>
        </w:rPr>
      </w:pPr>
    </w:p>
    <w:p w:rsidR="007A4E68">
      <w:pPr>
        <w:pStyle w:val="ResumeBullet2"/>
        <w:numPr>
          <w:ilvl w:val="0"/>
          <w:numId w:val="0"/>
        </w:numPr>
        <w:tabs>
          <w:tab w:val="left" w:pos="90"/>
          <w:tab w:val="right" w:pos="10080"/>
        </w:tabs>
        <w:rPr>
          <w:rFonts w:ascii="Calibri" w:hAnsi="Calibri" w:cs="Calibri"/>
          <w:b/>
          <w:iCs/>
          <w:sz w:val="24"/>
          <w:szCs w:val="24"/>
        </w:rPr>
      </w:pPr>
    </w:p>
    <w:p w:rsidR="007A4E68">
      <w:pPr>
        <w:pStyle w:val="ResumeHeading"/>
        <w:pBdr>
          <w:bottom w:val="single" w:sz="8" w:space="1" w:color="000000"/>
        </w:pBdr>
        <w:spacing w:before="0"/>
        <w:ind w:left="576" w:hanging="576"/>
        <w:rPr>
          <w:rFonts w:ascii="Calibri" w:hAnsi="Calibri" w:cs="Calibri"/>
          <w:sz w:val="24"/>
          <w:szCs w:val="24"/>
        </w:rPr>
      </w:pPr>
      <w:r>
        <w:rPr>
          <w:rFonts w:ascii="Calibri" w:hAnsi="Calibri" w:cs="Calibri"/>
          <w:i w:val="0"/>
          <w:sz w:val="24"/>
          <w:szCs w:val="24"/>
        </w:rPr>
        <w:t xml:space="preserve">Training and Seminars </w:t>
      </w:r>
    </w:p>
    <w:p w:rsidR="007A4E68">
      <w:pPr>
        <w:pStyle w:val="ResumeList"/>
        <w:numPr>
          <w:ilvl w:val="0"/>
          <w:numId w:val="4"/>
        </w:numPr>
        <w:rPr>
          <w:rFonts w:ascii="Calibri" w:hAnsi="Calibri" w:cs="Calibri"/>
          <w:sz w:val="24"/>
          <w:szCs w:val="24"/>
        </w:rPr>
      </w:pPr>
      <w:r>
        <w:rPr>
          <w:rFonts w:ascii="Calibri" w:hAnsi="Calibri" w:cs="Calibri"/>
          <w:sz w:val="24"/>
          <w:szCs w:val="24"/>
        </w:rPr>
        <w:t>Have completed Fresher’s Learning Program (Formal training on Mainframe - Cobol, Db2, CICS with Hands-on from Sept 201</w:t>
      </w:r>
      <w:r w:rsidR="002D7152">
        <w:rPr>
          <w:rFonts w:ascii="Calibri" w:hAnsi="Calibri" w:cs="Calibri"/>
          <w:sz w:val="24"/>
          <w:szCs w:val="24"/>
        </w:rPr>
        <w:t>6-Dec 2016</w:t>
      </w:r>
      <w:r>
        <w:rPr>
          <w:rFonts w:ascii="Calibri" w:hAnsi="Calibri" w:cs="Calibri"/>
          <w:sz w:val="24"/>
          <w:szCs w:val="24"/>
        </w:rPr>
        <w:t>)</w:t>
      </w:r>
    </w:p>
    <w:p w:rsidR="007A4E68">
      <w:pPr>
        <w:pStyle w:val="ResumeList"/>
        <w:numPr>
          <w:ilvl w:val="0"/>
          <w:numId w:val="4"/>
        </w:numPr>
        <w:rPr>
          <w:rFonts w:ascii="Calibri" w:hAnsi="Calibri" w:cs="Calibri"/>
          <w:sz w:val="24"/>
          <w:szCs w:val="24"/>
        </w:rPr>
      </w:pPr>
      <w:r>
        <w:rPr>
          <w:rFonts w:ascii="Calibri" w:hAnsi="Calibri" w:cs="Calibri"/>
          <w:sz w:val="24"/>
          <w:szCs w:val="24"/>
        </w:rPr>
        <w:t xml:space="preserve">Presented a paper entitled EduServe-An Android based Education Service in </w:t>
      </w:r>
      <w:r w:rsidRPr="002265C3">
        <w:rPr>
          <w:rFonts w:ascii="Calibri" w:hAnsi="Calibri" w:cs="Calibri"/>
          <w:b/>
          <w:sz w:val="24"/>
          <w:szCs w:val="24"/>
        </w:rPr>
        <w:t>3</w:t>
      </w:r>
      <w:r w:rsidRPr="002265C3">
        <w:rPr>
          <w:rFonts w:ascii="Calibri" w:hAnsi="Calibri" w:cs="Calibri"/>
          <w:b/>
          <w:sz w:val="24"/>
          <w:szCs w:val="24"/>
          <w:vertAlign w:val="superscript"/>
        </w:rPr>
        <w:t>rd</w:t>
      </w:r>
      <w:r w:rsidRPr="002265C3">
        <w:rPr>
          <w:rFonts w:ascii="Calibri" w:hAnsi="Calibri" w:cs="Calibri"/>
          <w:b/>
          <w:sz w:val="24"/>
          <w:szCs w:val="24"/>
        </w:rPr>
        <w:t xml:space="preserve"> National Conference on “Advances in Technology and Management”</w:t>
      </w:r>
      <w:r>
        <w:rPr>
          <w:rFonts w:ascii="Calibri" w:hAnsi="Calibri" w:cs="Calibri"/>
          <w:b/>
          <w:sz w:val="24"/>
          <w:szCs w:val="24"/>
        </w:rPr>
        <w:t xml:space="preserve"> </w:t>
      </w:r>
      <w:r w:rsidRPr="002265C3">
        <w:rPr>
          <w:rFonts w:ascii="Calibri" w:hAnsi="Calibri" w:cs="Calibri"/>
          <w:b/>
          <w:sz w:val="24"/>
          <w:szCs w:val="24"/>
        </w:rPr>
        <w:t xml:space="preserve">(NCATM 2016) </w:t>
      </w:r>
      <w:r>
        <w:rPr>
          <w:rFonts w:ascii="Calibri" w:hAnsi="Calibri" w:cs="Calibri"/>
          <w:sz w:val="24"/>
          <w:szCs w:val="24"/>
        </w:rPr>
        <w:t>on March 21</w:t>
      </w:r>
      <w:r w:rsidRPr="002265C3">
        <w:rPr>
          <w:rFonts w:ascii="Calibri" w:hAnsi="Calibri" w:cs="Calibri"/>
          <w:sz w:val="24"/>
          <w:szCs w:val="24"/>
          <w:vertAlign w:val="superscript"/>
        </w:rPr>
        <w:t>st</w:t>
      </w:r>
      <w:r>
        <w:rPr>
          <w:rFonts w:ascii="Calibri" w:hAnsi="Calibri" w:cs="Calibri"/>
          <w:sz w:val="24"/>
          <w:szCs w:val="24"/>
        </w:rPr>
        <w:t>-22</w:t>
      </w:r>
      <w:r w:rsidRPr="002265C3">
        <w:rPr>
          <w:rFonts w:ascii="Calibri" w:hAnsi="Calibri" w:cs="Calibri"/>
          <w:sz w:val="24"/>
          <w:szCs w:val="24"/>
          <w:vertAlign w:val="superscript"/>
        </w:rPr>
        <w:t>nd</w:t>
      </w:r>
      <w:r>
        <w:rPr>
          <w:rFonts w:ascii="Calibri" w:hAnsi="Calibri" w:cs="Calibri"/>
          <w:sz w:val="24"/>
          <w:szCs w:val="24"/>
        </w:rPr>
        <w:t>, 2016 at A. C. Patil College of Engineering, Mumbai.</w:t>
      </w:r>
    </w:p>
    <w:p w:rsidR="007A4E68">
      <w:pPr>
        <w:pStyle w:val="ResumeList"/>
        <w:numPr>
          <w:ilvl w:val="0"/>
          <w:numId w:val="4"/>
        </w:numPr>
        <w:rPr>
          <w:rFonts w:ascii="Calibri" w:hAnsi="Calibri" w:cs="Calibri"/>
          <w:sz w:val="24"/>
          <w:szCs w:val="24"/>
        </w:rPr>
      </w:pPr>
      <w:r>
        <w:rPr>
          <w:rFonts w:ascii="Calibri" w:hAnsi="Calibri" w:cs="Calibri"/>
          <w:sz w:val="24"/>
          <w:szCs w:val="24"/>
        </w:rPr>
        <w:t xml:space="preserve">Have attended </w:t>
      </w:r>
      <w:r w:rsidRPr="002265C3" w:rsidR="002265C3">
        <w:rPr>
          <w:rFonts w:ascii="Calibri" w:hAnsi="Calibri" w:cs="Calibri"/>
          <w:b/>
          <w:sz w:val="24"/>
          <w:szCs w:val="24"/>
        </w:rPr>
        <w:t>International Conference</w:t>
      </w:r>
      <w:r w:rsidRPr="002265C3">
        <w:rPr>
          <w:rFonts w:ascii="Calibri" w:hAnsi="Calibri" w:cs="Calibri"/>
          <w:b/>
          <w:sz w:val="24"/>
          <w:szCs w:val="24"/>
        </w:rPr>
        <w:t xml:space="preserve"> on</w:t>
      </w:r>
      <w:r w:rsidRPr="002265C3" w:rsidR="002265C3">
        <w:rPr>
          <w:rFonts w:ascii="Calibri" w:hAnsi="Calibri" w:cs="Calibri"/>
          <w:b/>
          <w:sz w:val="24"/>
          <w:szCs w:val="24"/>
        </w:rPr>
        <w:t xml:space="preserve"> Computational</w:t>
      </w:r>
      <w:r w:rsidRPr="002265C3">
        <w:rPr>
          <w:rFonts w:ascii="Calibri" w:hAnsi="Calibri" w:cs="Calibri"/>
          <w:b/>
          <w:sz w:val="24"/>
          <w:szCs w:val="24"/>
        </w:rPr>
        <w:t xml:space="preserve"> </w:t>
      </w:r>
      <w:r w:rsidRPr="002265C3" w:rsidR="002265C3">
        <w:rPr>
          <w:rFonts w:ascii="Calibri" w:hAnsi="Calibri" w:cs="Calibri"/>
          <w:b/>
          <w:sz w:val="24"/>
          <w:szCs w:val="24"/>
        </w:rPr>
        <w:t xml:space="preserve">Intelligence (ICCI’14) </w:t>
      </w:r>
      <w:r w:rsidR="002265C3">
        <w:rPr>
          <w:rFonts w:ascii="Calibri" w:hAnsi="Calibri" w:cs="Calibri"/>
          <w:sz w:val="24"/>
          <w:szCs w:val="24"/>
        </w:rPr>
        <w:t>Held at the University of Mumbai on March 21</w:t>
      </w:r>
      <w:r w:rsidRPr="002265C3" w:rsidR="002265C3">
        <w:rPr>
          <w:rFonts w:ascii="Calibri" w:hAnsi="Calibri" w:cs="Calibri"/>
          <w:sz w:val="24"/>
          <w:szCs w:val="24"/>
          <w:vertAlign w:val="superscript"/>
        </w:rPr>
        <w:t>st</w:t>
      </w:r>
      <w:r w:rsidR="002265C3">
        <w:rPr>
          <w:rFonts w:ascii="Calibri" w:hAnsi="Calibri" w:cs="Calibri"/>
          <w:sz w:val="24"/>
          <w:szCs w:val="24"/>
        </w:rPr>
        <w:t>-22</w:t>
      </w:r>
      <w:r w:rsidRPr="002265C3" w:rsidR="002265C3">
        <w:rPr>
          <w:rFonts w:ascii="Calibri" w:hAnsi="Calibri" w:cs="Calibri"/>
          <w:sz w:val="24"/>
          <w:szCs w:val="24"/>
          <w:vertAlign w:val="superscript"/>
        </w:rPr>
        <w:t>nd</w:t>
      </w:r>
      <w:r w:rsidR="002265C3">
        <w:rPr>
          <w:rFonts w:ascii="Calibri" w:hAnsi="Calibri" w:cs="Calibri"/>
          <w:sz w:val="24"/>
          <w:szCs w:val="24"/>
        </w:rPr>
        <w:t>, 2014.</w:t>
      </w:r>
      <w:r>
        <w:rPr>
          <w:rFonts w:ascii="Calibri" w:hAnsi="Calibri" w:cs="Calibri"/>
          <w:sz w:val="24"/>
          <w:szCs w:val="24"/>
        </w:rPr>
        <w:t xml:space="preserve"> </w:t>
      </w:r>
    </w:p>
    <w:p w:rsidR="007A4E68">
      <w:pPr>
        <w:pStyle w:val="ResumeList"/>
        <w:numPr>
          <w:ilvl w:val="0"/>
          <w:numId w:val="4"/>
        </w:numPr>
        <w:rPr>
          <w:rFonts w:ascii="Calibri" w:hAnsi="Calibri" w:cs="Calibri"/>
          <w:sz w:val="24"/>
          <w:szCs w:val="24"/>
        </w:rPr>
      </w:pPr>
      <w:r>
        <w:rPr>
          <w:rFonts w:ascii="Calibri" w:hAnsi="Calibri" w:cs="Calibri"/>
          <w:sz w:val="24"/>
          <w:szCs w:val="24"/>
        </w:rPr>
        <w:t xml:space="preserve">Attended workshop on various tools like HP Quality Center, Test Director, </w:t>
      </w:r>
      <w:r w:rsidR="00AB3AAE">
        <w:rPr>
          <w:rFonts w:ascii="Calibri" w:hAnsi="Calibri" w:cs="Calibri"/>
          <w:sz w:val="24"/>
          <w:szCs w:val="24"/>
        </w:rPr>
        <w:t>and Endeavor</w:t>
      </w:r>
      <w:r>
        <w:rPr>
          <w:rFonts w:ascii="Calibri" w:hAnsi="Calibri" w:cs="Calibri"/>
          <w:sz w:val="24"/>
          <w:szCs w:val="24"/>
        </w:rPr>
        <w:t xml:space="preserve"> etc.</w:t>
      </w:r>
    </w:p>
    <w:p w:rsidR="00AB3AAE">
      <w:pPr>
        <w:pStyle w:val="ResumeList"/>
        <w:numPr>
          <w:ilvl w:val="0"/>
          <w:numId w:val="4"/>
        </w:numPr>
        <w:rPr>
          <w:rFonts w:ascii="Calibri" w:hAnsi="Calibri" w:cs="Calibri"/>
          <w:sz w:val="24"/>
          <w:szCs w:val="24"/>
        </w:rPr>
      </w:pPr>
      <w:r>
        <w:rPr>
          <w:rFonts w:ascii="Calibri" w:hAnsi="Calibri" w:cs="Calibri"/>
          <w:sz w:val="24"/>
          <w:szCs w:val="24"/>
        </w:rPr>
        <w:t>Completed an Internship at IIT Bombay</w:t>
      </w:r>
    </w:p>
    <w:p w:rsidR="007A4E68">
      <w:pPr>
        <w:pStyle w:val="ResumeHeading"/>
        <w:pBdr>
          <w:bottom w:val="single" w:sz="8" w:space="3" w:color="000000"/>
        </w:pBdr>
        <w:spacing w:before="0"/>
        <w:rPr>
          <w:rFonts w:ascii="Calibri" w:hAnsi="Calibri" w:cs="Calibri"/>
          <w:i w:val="0"/>
          <w:sz w:val="24"/>
          <w:szCs w:val="24"/>
        </w:rPr>
      </w:pPr>
    </w:p>
    <w:p w:rsidR="007A4E68">
      <w:pPr>
        <w:pStyle w:val="ResumeHeading"/>
        <w:pBdr>
          <w:bottom w:val="single" w:sz="8" w:space="3" w:color="000000"/>
        </w:pBdr>
        <w:spacing w:before="0"/>
        <w:rPr>
          <w:rFonts w:ascii="Calibri" w:hAnsi="Calibri" w:cs="Calibri"/>
          <w:sz w:val="24"/>
        </w:rPr>
      </w:pPr>
      <w:r>
        <w:rPr>
          <w:rFonts w:ascii="Calibri" w:hAnsi="Calibri" w:cs="Calibri"/>
          <w:i w:val="0"/>
          <w:sz w:val="24"/>
          <w:szCs w:val="24"/>
        </w:rPr>
        <w:t>Education</w:t>
      </w:r>
    </w:p>
    <w:p w:rsidR="007A4E68">
      <w:pPr>
        <w:pStyle w:val="ResumeBody"/>
        <w:spacing w:before="0"/>
        <w:rPr>
          <w:rFonts w:ascii="Calibri" w:hAnsi="Calibri" w:cs="Calibri"/>
          <w:sz w:val="24"/>
        </w:rPr>
      </w:pPr>
      <w:r>
        <w:rPr>
          <w:rFonts w:ascii="Calibri" w:hAnsi="Calibri" w:cs="Calibri"/>
          <w:sz w:val="24"/>
        </w:rPr>
        <w:t>Mumbai University</w:t>
      </w:r>
      <w:r>
        <w:rPr>
          <w:rFonts w:ascii="Calibri" w:hAnsi="Calibri" w:cs="Calibri"/>
          <w:sz w:val="24"/>
        </w:rPr>
        <w:t>, B.</w:t>
      </w:r>
      <w:r>
        <w:rPr>
          <w:rFonts w:ascii="Calibri" w:hAnsi="Calibri" w:cs="Calibri"/>
          <w:sz w:val="24"/>
        </w:rPr>
        <w:t>E</w:t>
      </w:r>
      <w:r>
        <w:rPr>
          <w:rFonts w:ascii="Calibri" w:hAnsi="Calibri" w:cs="Calibri"/>
          <w:sz w:val="24"/>
        </w:rPr>
        <w:t xml:space="preserve"> </w:t>
      </w:r>
      <w:r>
        <w:rPr>
          <w:rFonts w:ascii="Calibri" w:hAnsi="Calibri" w:cs="Calibri"/>
          <w:sz w:val="24"/>
        </w:rPr>
        <w:t xml:space="preserve">Computer </w:t>
      </w:r>
      <w:r>
        <w:rPr>
          <w:rFonts w:ascii="Calibri" w:hAnsi="Calibri" w:cs="Calibri"/>
          <w:sz w:val="24"/>
        </w:rPr>
        <w:t xml:space="preserve"> </w:t>
      </w:r>
      <w:r>
        <w:rPr>
          <w:rFonts w:ascii="Calibri" w:hAnsi="Calibri" w:cs="Calibri"/>
          <w:sz w:val="24"/>
        </w:rPr>
        <w:t xml:space="preserve">                2016</w:t>
      </w:r>
      <w:r>
        <w:rPr>
          <w:rFonts w:ascii="Calibri" w:hAnsi="Calibri" w:cs="Calibri"/>
          <w:sz w:val="24"/>
        </w:rPr>
        <w:t xml:space="preserve"> </w:t>
      </w:r>
      <w:r>
        <w:rPr>
          <w:rFonts w:ascii="Calibri" w:hAnsi="Calibri" w:cs="Calibri"/>
          <w:sz w:val="24"/>
        </w:rPr>
        <w:t xml:space="preserve">                 7.62 </w:t>
      </w:r>
      <w:r w:rsidR="00F74E9E">
        <w:rPr>
          <w:rFonts w:ascii="Calibri" w:hAnsi="Calibri" w:cs="Calibri"/>
          <w:sz w:val="24"/>
        </w:rPr>
        <w:t>Pointer</w:t>
      </w:r>
      <w:r>
        <w:rPr>
          <w:rFonts w:ascii="Calibri" w:hAnsi="Calibri" w:cs="Calibri"/>
          <w:sz w:val="24"/>
        </w:rPr>
        <w:t xml:space="preserve">   </w:t>
      </w:r>
    </w:p>
    <w:p w:rsidR="007A4E68">
      <w:pPr>
        <w:pStyle w:val="ResumeBody"/>
        <w:spacing w:before="0"/>
        <w:rPr>
          <w:rFonts w:ascii="Calibri" w:hAnsi="Calibri" w:cs="Calibri"/>
          <w:sz w:val="24"/>
        </w:rPr>
      </w:pPr>
      <w:r>
        <w:rPr>
          <w:rFonts w:ascii="Calibri" w:hAnsi="Calibri" w:cs="Calibri"/>
          <w:sz w:val="24"/>
        </w:rPr>
        <w:t xml:space="preserve">Maharashtra State Board/HSC </w:t>
      </w:r>
      <w:r>
        <w:rPr>
          <w:rFonts w:ascii="Calibri" w:hAnsi="Calibri" w:cs="Calibri"/>
          <w:sz w:val="24"/>
        </w:rPr>
        <w:tab/>
      </w:r>
      <w:r>
        <w:rPr>
          <w:rFonts w:ascii="Calibri" w:hAnsi="Calibri" w:cs="Calibri"/>
          <w:sz w:val="24"/>
        </w:rPr>
        <w:tab/>
        <w:t>2011</w:t>
      </w:r>
      <w:r>
        <w:rPr>
          <w:rFonts w:ascii="Calibri" w:hAnsi="Calibri" w:cs="Calibri"/>
          <w:sz w:val="24"/>
        </w:rPr>
        <w:tab/>
      </w:r>
      <w:r>
        <w:rPr>
          <w:rFonts w:ascii="Calibri" w:hAnsi="Calibri" w:cs="Calibri"/>
          <w:sz w:val="24"/>
        </w:rPr>
        <w:tab/>
        <w:t>77</w:t>
      </w:r>
      <w:r>
        <w:rPr>
          <w:rFonts w:ascii="Calibri" w:hAnsi="Calibri" w:cs="Calibri"/>
          <w:sz w:val="24"/>
        </w:rPr>
        <w:t>%</w:t>
      </w:r>
    </w:p>
    <w:p w:rsidR="005218C5">
      <w:pPr>
        <w:pStyle w:val="ResumeBody"/>
        <w:spacing w:before="0"/>
        <w:rPr>
          <w:rFonts w:ascii="Calibri" w:hAnsi="Calibri" w:cs="Calibri"/>
          <w:sz w:val="24"/>
        </w:rPr>
      </w:pPr>
      <w:r>
        <w:rPr>
          <w:rFonts w:ascii="Calibri" w:hAnsi="Calibri" w:cs="Calibri"/>
          <w:sz w:val="24"/>
        </w:rPr>
        <w:t>Maharashtra State Board</w:t>
      </w:r>
      <w:r w:rsidR="007A4E68">
        <w:rPr>
          <w:rFonts w:ascii="Calibri" w:hAnsi="Calibri" w:cs="Calibri"/>
          <w:sz w:val="24"/>
        </w:rPr>
        <w:t xml:space="preserve">/SSC </w:t>
      </w:r>
      <w:r w:rsidR="007A4E68">
        <w:rPr>
          <w:rFonts w:ascii="Calibri" w:hAnsi="Calibri" w:cs="Calibri"/>
          <w:sz w:val="24"/>
        </w:rPr>
        <w:tab/>
      </w:r>
      <w:r w:rsidR="007A4E68">
        <w:rPr>
          <w:rFonts w:ascii="Calibri" w:hAnsi="Calibri" w:cs="Calibri"/>
          <w:sz w:val="24"/>
        </w:rPr>
        <w:tab/>
        <w:t>20</w:t>
      </w:r>
      <w:r>
        <w:rPr>
          <w:rFonts w:ascii="Calibri" w:hAnsi="Calibri" w:cs="Calibri"/>
          <w:sz w:val="24"/>
        </w:rPr>
        <w:t>09</w:t>
      </w:r>
      <w:r>
        <w:rPr>
          <w:rFonts w:ascii="Calibri" w:hAnsi="Calibri" w:cs="Calibri"/>
          <w:sz w:val="24"/>
        </w:rPr>
        <w:tab/>
      </w:r>
      <w:r>
        <w:rPr>
          <w:rFonts w:ascii="Calibri" w:hAnsi="Calibri" w:cs="Calibri"/>
          <w:sz w:val="24"/>
        </w:rPr>
        <w:tab/>
        <w:t>93</w:t>
      </w:r>
      <w:r w:rsidR="002D7152">
        <w:rPr>
          <w:rFonts w:ascii="Calibri" w:hAnsi="Calibri" w:cs="Calibri"/>
          <w:sz w:val="24"/>
        </w:rPr>
        <w:t>%</w:t>
      </w:r>
    </w:p>
    <w:p w:rsidR="002D7152">
      <w:pPr>
        <w:pStyle w:val="ResumeBody"/>
        <w:spacing w:before="0"/>
        <w:rPr>
          <w:rFonts w:ascii="Calibri" w:hAnsi="Calibri" w:cs="Calibri"/>
          <w:sz w:val="24"/>
        </w:rPr>
      </w:pPr>
    </w:p>
    <w:p w:rsidR="002D7152">
      <w:pPr>
        <w:pStyle w:val="ResumeBody"/>
        <w:spacing w:before="0"/>
        <w:rPr>
          <w:rFonts w:ascii="Calibri" w:hAnsi="Calibri" w:cs="Calibri"/>
          <w:sz w:val="24"/>
        </w:rPr>
      </w:pPr>
    </w:p>
    <w:p w:rsidR="007A4E68" w:rsidRPr="005218C5" w:rsidP="005218C5">
      <w:pPr>
        <w:pStyle w:val="ResumeHeading"/>
        <w:pBdr>
          <w:bottom w:val="single" w:sz="8" w:space="3" w:color="000000"/>
        </w:pBdr>
        <w:spacing w:before="0"/>
        <w:rPr>
          <w:rFonts w:ascii="Calibri" w:hAnsi="Calibri" w:cs="Calibri"/>
          <w:sz w:val="24"/>
        </w:rPr>
      </w:pPr>
      <w:r>
        <w:rPr>
          <w:rFonts w:ascii="Calibri" w:hAnsi="Calibri" w:cs="Calibri"/>
          <w:i w:val="0"/>
          <w:sz w:val="24"/>
          <w:szCs w:val="24"/>
        </w:rPr>
        <w:t>Personal Details</w:t>
      </w:r>
    </w:p>
    <w:p w:rsidR="007A4E68">
      <w:pPr>
        <w:pStyle w:val="ResumeBody"/>
        <w:spacing w:before="0"/>
        <w:rPr>
          <w:rFonts w:ascii="Calibri" w:hAnsi="Calibri" w:cs="Calibri"/>
          <w:sz w:val="24"/>
        </w:rPr>
      </w:pPr>
      <w:r>
        <w:rPr>
          <w:rFonts w:ascii="Calibri" w:hAnsi="Calibri" w:cs="Calibri"/>
          <w:sz w:val="24"/>
        </w:rPr>
        <w:t>Date of Birth</w:t>
      </w:r>
      <w:r>
        <w:rPr>
          <w:rFonts w:ascii="Calibri" w:hAnsi="Calibri" w:cs="Calibri"/>
          <w:sz w:val="24"/>
        </w:rPr>
        <w:tab/>
      </w:r>
      <w:r>
        <w:rPr>
          <w:rFonts w:ascii="Calibri" w:hAnsi="Calibri" w:cs="Calibri"/>
          <w:sz w:val="24"/>
        </w:rPr>
        <w:tab/>
      </w:r>
      <w:r w:rsidR="00E32835">
        <w:rPr>
          <w:rFonts w:ascii="Calibri" w:hAnsi="Calibri" w:cs="Calibri"/>
          <w:sz w:val="24"/>
        </w:rPr>
        <w:t xml:space="preserve">             :  </w:t>
      </w:r>
      <w:r w:rsidR="00606E22">
        <w:rPr>
          <w:rFonts w:ascii="Calibri" w:hAnsi="Calibri" w:cs="Calibri"/>
          <w:sz w:val="24"/>
        </w:rPr>
        <w:t>01</w:t>
      </w:r>
      <w:r w:rsidR="005218C5">
        <w:rPr>
          <w:rFonts w:ascii="Calibri" w:hAnsi="Calibri" w:cs="Calibri"/>
          <w:sz w:val="24"/>
        </w:rPr>
        <w:t xml:space="preserve"> Nov 1993</w:t>
      </w:r>
    </w:p>
    <w:p w:rsidR="008D620D">
      <w:pPr>
        <w:pStyle w:val="ResumeBody"/>
        <w:spacing w:before="0"/>
        <w:rPr>
          <w:rFonts w:ascii="Calibri" w:hAnsi="Calibri" w:cs="Calibri"/>
          <w:sz w:val="24"/>
        </w:rPr>
      </w:pPr>
      <w:r>
        <w:rPr>
          <w:rFonts w:ascii="Calibri" w:hAnsi="Calibri" w:cs="Calibri"/>
          <w:sz w:val="24"/>
        </w:rPr>
        <w:t>Permanent</w:t>
      </w:r>
      <w:r w:rsidR="00E32835">
        <w:rPr>
          <w:rFonts w:ascii="Calibri" w:hAnsi="Calibri" w:cs="Calibri"/>
          <w:sz w:val="24"/>
        </w:rPr>
        <w:t>/ Current</w:t>
      </w:r>
      <w:r>
        <w:rPr>
          <w:rFonts w:ascii="Calibri" w:hAnsi="Calibri" w:cs="Calibri"/>
          <w:sz w:val="24"/>
        </w:rPr>
        <w:t xml:space="preserve"> </w:t>
      </w:r>
      <w:r>
        <w:rPr>
          <w:rFonts w:ascii="Calibri" w:hAnsi="Calibri" w:cs="Calibri"/>
          <w:sz w:val="24"/>
        </w:rPr>
        <w:t xml:space="preserve">              </w:t>
      </w:r>
    </w:p>
    <w:p w:rsidR="007A4E68">
      <w:pPr>
        <w:pStyle w:val="ResumeBody"/>
        <w:spacing w:before="0"/>
        <w:rPr>
          <w:rFonts w:ascii="Calibri" w:hAnsi="Calibri" w:cs="Calibri"/>
          <w:sz w:val="24"/>
        </w:rPr>
      </w:pPr>
      <w:r>
        <w:rPr>
          <w:rFonts w:ascii="Calibri" w:hAnsi="Calibri" w:cs="Calibri"/>
          <w:sz w:val="24"/>
        </w:rPr>
        <w:t xml:space="preserve">Address                                     </w:t>
      </w:r>
      <w:r w:rsidR="00DD6EE7">
        <w:rPr>
          <w:rFonts w:ascii="Calibri" w:hAnsi="Calibri" w:cs="Calibri"/>
          <w:sz w:val="24"/>
        </w:rPr>
        <w:t xml:space="preserve"> :</w:t>
      </w:r>
      <w:r w:rsidR="00606E22">
        <w:rPr>
          <w:rFonts w:ascii="Calibri" w:hAnsi="Calibri" w:cs="Calibri"/>
          <w:sz w:val="24"/>
        </w:rPr>
        <w:t xml:space="preserve"> </w:t>
      </w:r>
      <w:r w:rsidR="00C41A6C">
        <w:rPr>
          <w:rFonts w:ascii="Calibri" w:hAnsi="Calibri" w:cs="Calibri"/>
          <w:sz w:val="24"/>
        </w:rPr>
        <w:t xml:space="preserve"> </w:t>
      </w:r>
      <w:r w:rsidR="005218C5">
        <w:rPr>
          <w:rFonts w:ascii="Calibri" w:hAnsi="Calibri" w:cs="Calibri"/>
          <w:sz w:val="24"/>
        </w:rPr>
        <w:t xml:space="preserve">C/15, </w:t>
      </w:r>
      <w:r w:rsidR="00606E22">
        <w:rPr>
          <w:rFonts w:ascii="Calibri" w:hAnsi="Calibri" w:cs="Calibri"/>
          <w:sz w:val="24"/>
        </w:rPr>
        <w:t>Ajinkyatara</w:t>
      </w:r>
      <w:r w:rsidR="005218C5">
        <w:rPr>
          <w:rFonts w:ascii="Calibri" w:hAnsi="Calibri" w:cs="Calibri"/>
          <w:sz w:val="24"/>
        </w:rPr>
        <w:t xml:space="preserve"> HSG Society,</w:t>
      </w:r>
    </w:p>
    <w:p w:rsidR="007A4E68">
      <w:pPr>
        <w:pStyle w:val="ResumeBody"/>
        <w:spacing w:before="0"/>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sidR="008D620D">
        <w:rPr>
          <w:rFonts w:ascii="Calibri" w:hAnsi="Calibri" w:cs="Calibri"/>
          <w:sz w:val="24"/>
        </w:rPr>
        <w:t xml:space="preserve">   </w:t>
      </w:r>
      <w:r w:rsidR="005218C5">
        <w:rPr>
          <w:rFonts w:ascii="Calibri" w:hAnsi="Calibri" w:cs="Calibri"/>
          <w:sz w:val="24"/>
        </w:rPr>
        <w:t>Kajupada, kamani, Kurla</w:t>
      </w:r>
    </w:p>
    <w:p w:rsidR="007A4E68">
      <w:pPr>
        <w:pStyle w:val="ResumeBody"/>
        <w:spacing w:before="0"/>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sidR="008D620D">
        <w:rPr>
          <w:rFonts w:ascii="Calibri" w:hAnsi="Calibri" w:cs="Calibri"/>
          <w:sz w:val="24"/>
        </w:rPr>
        <w:t xml:space="preserve">   </w:t>
      </w:r>
      <w:r w:rsidR="005218C5">
        <w:rPr>
          <w:rFonts w:ascii="Calibri" w:hAnsi="Calibri" w:cs="Calibri"/>
          <w:sz w:val="24"/>
        </w:rPr>
        <w:t>Mumbai 400072</w:t>
      </w:r>
    </w:p>
    <w:p w:rsidR="004C23C7">
      <w:pPr>
        <w:pStyle w:val="ResumeBody"/>
        <w:spacing w:before="0"/>
        <w:rPr>
          <w:rFonts w:ascii="Calibri" w:hAnsi="Calibri" w:cs="Calibri"/>
          <w:sz w:val="24"/>
        </w:rPr>
      </w:pPr>
      <w:r>
        <w:rPr>
          <w:rFonts w:ascii="Calibri" w:hAnsi="Calibri" w:cs="Calibri"/>
          <w:sz w:val="24"/>
        </w:rPr>
        <w:t xml:space="preserve">Marital Status                           </w:t>
      </w:r>
      <w:r w:rsidR="00FE45DE">
        <w:rPr>
          <w:rFonts w:ascii="Calibri" w:hAnsi="Calibri" w:cs="Calibri"/>
          <w:sz w:val="24"/>
        </w:rPr>
        <w:t xml:space="preserve">:   </w:t>
      </w:r>
      <w:r w:rsidR="00C41A6C">
        <w:rPr>
          <w:rFonts w:ascii="Calibri" w:hAnsi="Calibri" w:cs="Calibri"/>
          <w:sz w:val="24"/>
        </w:rPr>
        <w:t>Single</w:t>
      </w:r>
    </w:p>
    <w:p w:rsidR="004C23C7">
      <w:pPr>
        <w:pStyle w:val="ResumeBody"/>
        <w:spacing w:before="0"/>
        <w:rPr>
          <w:rFonts w:ascii="Calibri" w:hAnsi="Calibri" w:cs="Calibri"/>
          <w:sz w:val="24"/>
        </w:rPr>
      </w:pPr>
      <w:r>
        <w:rPr>
          <w:rFonts w:ascii="Calibri" w:hAnsi="Calibri" w:cs="Calibri"/>
          <w:sz w:val="24"/>
        </w:rPr>
        <w:t xml:space="preserve">Language                                  </w:t>
      </w:r>
      <w:r w:rsidR="00606E22">
        <w:rPr>
          <w:rFonts w:ascii="Calibri" w:hAnsi="Calibri" w:cs="Calibri"/>
          <w:sz w:val="24"/>
        </w:rPr>
        <w:t xml:space="preserve"> </w:t>
      </w:r>
      <w:r w:rsidR="00FE45DE">
        <w:rPr>
          <w:rFonts w:ascii="Calibri" w:hAnsi="Calibri" w:cs="Calibri"/>
          <w:sz w:val="24"/>
        </w:rPr>
        <w:t xml:space="preserve">:   </w:t>
      </w:r>
      <w:r>
        <w:rPr>
          <w:rFonts w:ascii="Calibri" w:hAnsi="Calibri" w:cs="Calibri"/>
          <w:sz w:val="24"/>
        </w:rPr>
        <w:t>English, Hindi, Marathi</w:t>
      </w:r>
    </w:p>
    <w:p w:rsidR="007A4E68">
      <w:pPr>
        <w:pStyle w:val="ResumeBody"/>
        <w:spacing w:before="0"/>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rsidR="00F224B5">
      <w:pPr>
        <w:pStyle w:val="ResumeBody"/>
        <w:spacing w:before="0"/>
        <w:rPr>
          <w:rFonts w:ascii="Calibri" w:hAnsi="Calibri" w:cs="Calibri"/>
          <w:sz w:val="24"/>
        </w:rPr>
      </w:pPr>
    </w:p>
    <w:p w:rsidR="00F224B5">
      <w:pPr>
        <w:pStyle w:val="ResumeBody"/>
        <w:spacing w:before="0"/>
        <w:rPr>
          <w:rFonts w:ascii="Calibri" w:hAnsi="Calibri" w:cs="Calibri"/>
          <w:sz w:val="24"/>
        </w:rPr>
      </w:pPr>
      <w:r>
        <w:rPr>
          <w:rFonts w:ascii="Calibri" w:hAnsi="Calibri" w:cs="Calibri"/>
          <w:sz w:val="24"/>
        </w:rPr>
        <w:t>I hereby declare that the details furnished above are true to the best of my personal knowledge and belief.</w:t>
      </w:r>
    </w:p>
    <w:p w:rsidR="00B42443">
      <w:pPr>
        <w:pStyle w:val="ResumeBody"/>
        <w:spacing w:before="0"/>
        <w:rPr>
          <w:rFonts w:ascii="Calibri" w:hAnsi="Calibri" w:cs="Calibri"/>
          <w:sz w:val="24"/>
        </w:rPr>
      </w:pPr>
    </w:p>
    <w:p w:rsidR="00B42443">
      <w:pPr>
        <w:pStyle w:val="ResumeBody"/>
        <w:spacing w:before="0"/>
        <w:rPr>
          <w:rFonts w:ascii="Calibri" w:hAnsi="Calibri" w:cs="Calibri"/>
          <w:sz w:val="24"/>
        </w:rPr>
      </w:pPr>
      <w:r>
        <w:rPr>
          <w:rFonts w:ascii="Calibri" w:hAnsi="Calibri" w:cs="Calibri"/>
          <w:sz w:val="24"/>
        </w:rPr>
        <w:t>Date:                                                                                                                                 (Aishwarya Mahajan)</w:t>
      </w:r>
    </w:p>
    <w:p w:rsidR="00B42443">
      <w:pPr>
        <w:pStyle w:val="ResumeBody"/>
        <w:spacing w:before="0"/>
        <w:rPr>
          <w:rFonts w:ascii="Calibri" w:hAnsi="Calibri" w:cs="Calibri"/>
          <w:sz w:val="24"/>
        </w:rPr>
      </w:pPr>
      <w:r>
        <w:rPr>
          <w:rFonts w:ascii="Calibri" w:hAnsi="Calibri" w:cs="Calibri"/>
          <w:sz w:val="24"/>
        </w:rPr>
        <w:t>Place:</w:t>
      </w:r>
      <w:r w:rsidR="00FE45DE">
        <w:rPr>
          <w:rFonts w:ascii="Calibri" w:hAnsi="Calibri" w:cs="Calibri"/>
          <w:sz w:val="24"/>
        </w:rPr>
        <w:t xml:space="preserve"> Mumbai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headerReference w:type="default" r:id="rId6"/>
      <w:footerReference w:type="default" r:id="rId7"/>
      <w:pgSz w:w="12240" w:h="15840"/>
      <w:pgMar w:top="965" w:right="1080" w:bottom="965" w:left="1080" w:header="270" w:footer="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Palatino">
    <w:altName w:val="Book Antiqua"/>
    <w:charset w:val="00"/>
    <w:family w:val="roman"/>
    <w:pitch w:val="variable"/>
  </w:font>
  <w:font w:name="Avenir 45">
    <w:altName w:val="Courier New"/>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4E68">
    <w:pPr>
      <w:pStyle w:val="Footer"/>
      <w:ind w:firstLine="360"/>
    </w:pPr>
    <w:r>
      <w:rPr>
        <w:noProof/>
        <w:lang w:val="en-IN" w:eastAsia="en-IN"/>
      </w:rPr>
      <mc:AlternateContent>
        <mc:Choice Requires="wps">
          <w:drawing>
            <wp:anchor distT="0" distB="0" distL="0" distR="0" simplePos="0" relativeHeight="251658240" behindDoc="0" locked="0" layoutInCell="1" allowOverlap="1">
              <wp:simplePos x="0" y="0"/>
              <wp:positionH relativeFrom="margin">
                <wp:posOffset>0</wp:posOffset>
              </wp:positionH>
              <wp:positionV relativeFrom="paragraph">
                <wp:posOffset>-136525</wp:posOffset>
              </wp:positionV>
              <wp:extent cx="6495415" cy="123190"/>
              <wp:effectExtent l="0" t="0" r="0" b="0"/>
              <wp:wrapSquare wrapText="largest"/>
              <wp:docPr id="1"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95415" cy="123190"/>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A4E68">
                          <w:pPr>
                            <w:pStyle w:val="Footer"/>
                            <w:jc w:val="right"/>
                          </w:pPr>
                          <w:r>
                            <w:rPr>
                              <w:rStyle w:val="PageNumber"/>
                              <w:rFonts w:cs="Avenir 45"/>
                              <w:sz w:val="20"/>
                              <w:szCs w:val="20"/>
                            </w:rPr>
                            <w:fldChar w:fldCharType="begin"/>
                          </w:r>
                          <w:r>
                            <w:rPr>
                              <w:rStyle w:val="PageNumber"/>
                              <w:rFonts w:cs="Avenir 45"/>
                              <w:sz w:val="20"/>
                              <w:szCs w:val="20"/>
                            </w:rPr>
                            <w:instrText xml:space="preserve"> PAGE </w:instrText>
                          </w:r>
                          <w:r>
                            <w:rPr>
                              <w:rStyle w:val="PageNumber"/>
                              <w:rFonts w:cs="Avenir 45"/>
                              <w:sz w:val="20"/>
                              <w:szCs w:val="20"/>
                            </w:rPr>
                            <w:fldChar w:fldCharType="separate"/>
                          </w:r>
                          <w:r w:rsidR="00FE4C69">
                            <w:rPr>
                              <w:rStyle w:val="PageNumber"/>
                              <w:rFonts w:cs="Avenir 45"/>
                              <w:noProof/>
                              <w:sz w:val="20"/>
                              <w:szCs w:val="20"/>
                            </w:rPr>
                            <w:t>1</w:t>
                          </w:r>
                          <w:r>
                            <w:rPr>
                              <w:rStyle w:val="PageNumber"/>
                              <w:rFonts w:cs="Avenir 45"/>
                              <w:sz w:val="20"/>
                              <w:szCs w:val="20"/>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511.45pt;height:9.7pt;margin-top:-10.75pt;margin-left:0;mso-height-percent:0;mso-height-relative:page;mso-position-horizontal-relative:margin;mso-width-percent:0;mso-width-relative:page;mso-wrap-distance-bottom:0;mso-wrap-distance-left:0;mso-wrap-distance-right:0;mso-wrap-distance-top:0;mso-wrap-style:square;position:absolute;visibility:visible;v-text-anchor:top;z-index:251659264" stroked="f">
              <v:fill opacity="0"/>
              <v:textbox inset="0,0,0,0">
                <w:txbxContent>
                  <w:p w:rsidR="007A4E68">
                    <w:pPr>
                      <w:pStyle w:val="Footer"/>
                      <w:jc w:val="right"/>
                    </w:pPr>
                    <w:r>
                      <w:rPr>
                        <w:rStyle w:val="PageNumber"/>
                        <w:rFonts w:cs="Avenir 45"/>
                        <w:sz w:val="20"/>
                        <w:szCs w:val="20"/>
                      </w:rPr>
                      <w:fldChar w:fldCharType="begin"/>
                    </w:r>
                    <w:r>
                      <w:rPr>
                        <w:rStyle w:val="PageNumber"/>
                        <w:rFonts w:cs="Avenir 45"/>
                        <w:sz w:val="20"/>
                        <w:szCs w:val="20"/>
                      </w:rPr>
                      <w:instrText xml:space="preserve"> PAGE </w:instrText>
                    </w:r>
                    <w:r>
                      <w:rPr>
                        <w:rStyle w:val="PageNumber"/>
                        <w:rFonts w:cs="Avenir 45"/>
                        <w:sz w:val="20"/>
                        <w:szCs w:val="20"/>
                      </w:rPr>
                      <w:fldChar w:fldCharType="separate"/>
                    </w:r>
                    <w:r w:rsidR="00FE4C69">
                      <w:rPr>
                        <w:rStyle w:val="PageNumber"/>
                        <w:rFonts w:cs="Avenir 45"/>
                        <w:noProof/>
                        <w:sz w:val="20"/>
                        <w:szCs w:val="20"/>
                      </w:rPr>
                      <w:t>1</w:t>
                    </w:r>
                    <w:r>
                      <w:rPr>
                        <w:rStyle w:val="PageNumber"/>
                        <w:rFonts w:cs="Avenir 45"/>
                        <w:sz w:val="20"/>
                        <w:szCs w:val="20"/>
                      </w:rPr>
                      <w:fldChar w:fldCharType="end"/>
                    </w:r>
                  </w:p>
                </w:txbxContent>
              </v:textbox>
              <w10:wrap type="square" side="largest"/>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4E68">
    <w:pPr>
      <w:rPr>
        <w:rFonts w:ascii="Calibri" w:hAnsi="Calibri" w:cs="Calibri"/>
        <w:sz w:val="20"/>
        <w:szCs w:val="20"/>
      </w:rPr>
    </w:pPr>
  </w:p>
  <w:p w:rsidR="007A4E68">
    <w:pPr>
      <w:jc w:val="right"/>
      <w:rPr>
        <w:rFonts w:ascii="Calibri" w:hAnsi="Calibri" w:cs="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432"/>
        </w:tabs>
        <w:ind w:left="432" w:hanging="432"/>
      </w:pPr>
      <w:rPr>
        <w:rFonts w:ascii="Book Antiqua" w:hAnsi="Book Antiqua" w:cs="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aps w:val="0"/>
        <w:smallCaps w:val="0"/>
      </w:rPr>
    </w:lvl>
  </w:abstractNum>
  <w:abstractNum w:abstractNumId="2">
    <w:nsid w:val="00000003"/>
    <w:multiLevelType w:val="singleLevel"/>
    <w:tmpl w:val="00000003"/>
    <w:lvl w:ilvl="0">
      <w:start w:val="1"/>
      <w:numFmt w:val="bullet"/>
      <w:lvlText w:val=""/>
      <w:lvlJc w:val="left"/>
      <w:pPr>
        <w:tabs>
          <w:tab w:val="num" w:pos="1620"/>
        </w:tabs>
        <w:ind w:left="1620" w:hanging="360"/>
      </w:pPr>
      <w:rPr>
        <w:rFonts w:ascii="Symbol" w:hAnsi="Symbol" w:cs="Symbol" w:hint="default"/>
        <w:caps w:val="0"/>
        <w:smallCaps w:val="0"/>
        <w:lang w:val="en-US"/>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sz w:val="24"/>
        <w:szCs w:val="24"/>
      </w:rPr>
    </w:lvl>
  </w:abstractNum>
  <w:abstractNum w:abstractNumId="5">
    <w:nsid w:val="00000006"/>
    <w:multiLevelType w:val="multilevel"/>
    <w:tmpl w:val="00000006"/>
    <w:name w:val="WW8Num6"/>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720"/>
        </w:tabs>
        <w:ind w:left="720" w:hanging="360"/>
      </w:pPr>
      <w:rPr>
        <w:rFonts w:ascii="Courier New" w:hAnsi="Courier New" w:cs="Courier New" w:hint="default"/>
      </w:rPr>
    </w:lvl>
    <w:lvl w:ilvl="2">
      <w:start w:val="1"/>
      <w:numFmt w:val="lowerRoman"/>
      <w:lvlText w:val="%3)"/>
      <w:lvlJc w:val="left"/>
      <w:pPr>
        <w:tabs>
          <w:tab w:val="num" w:pos="1080"/>
        </w:tabs>
        <w:ind w:left="1080" w:hanging="360"/>
      </w:pPr>
      <w:rPr>
        <w:rFonts w:ascii="Wingdings" w:hAnsi="Wingdings" w:cs="Wingding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rPr>
    </w:lvl>
  </w:abstractNum>
  <w:abstractNum w:abstractNumId="8">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cs="Symbol" w:hint="default"/>
      </w:rPr>
    </w:lvl>
    <w:lvl w:ilvl="8">
      <w:start w:val="0"/>
      <w:numFmt w:val="none"/>
      <w:suff w:val="nothing"/>
      <w:lvlJc w:val="left"/>
      <w:pPr>
        <w:tabs>
          <w:tab w:val="num" w:pos="0"/>
        </w:tabs>
        <w:ind w:left="0" w:firstLine="0"/>
      </w:pPr>
    </w:lvl>
  </w:abstractNum>
  <w:abstractNum w:abstractNumId="9">
    <w:nsid w:val="0000000A"/>
    <w:multiLevelType w:val="singleLevel"/>
    <w:tmpl w:val="0000000A"/>
    <w:name w:val="WW8Num10"/>
    <w:lvl w:ilvl="0">
      <w:start w:val="0"/>
      <w:numFmt w:val="bullet"/>
      <w:lvlText w:val="-"/>
      <w:lvlJc w:val="left"/>
      <w:pPr>
        <w:tabs>
          <w:tab w:val="num" w:pos="0"/>
        </w:tabs>
        <w:ind w:left="720" w:hanging="360"/>
      </w:pPr>
      <w:rPr>
        <w:rFonts w:ascii="Calibri" w:hAnsi="Calibri" w:cs="Symbol" w:hint="default"/>
      </w:rPr>
    </w:lvl>
  </w:abstractNum>
  <w:abstractNum w:abstractNumId="10">
    <w:nsid w:val="0000000B"/>
    <w:multiLevelType w:val="singleLevel"/>
    <w:tmpl w:val="0000000B"/>
    <w:name w:val="WW8Num11"/>
    <w:lvl w:ilvl="0">
      <w:start w:val="1"/>
      <w:numFmt w:val="bullet"/>
      <w:lvlText w:val=""/>
      <w:lvlJc w:val="left"/>
      <w:pPr>
        <w:tabs>
          <w:tab w:val="num" w:pos="1080"/>
        </w:tabs>
        <w:ind w:left="1080" w:hanging="360"/>
      </w:pPr>
      <w:rPr>
        <w:rFonts w:ascii="Wingdings" w:hAnsi="Wingdings" w:cs="Symbol" w:hint="default"/>
      </w:rPr>
    </w:lvl>
  </w:abstractNum>
  <w:abstractNum w:abstractNumId="11">
    <w:nsid w:val="0000000C"/>
    <w:multiLevelType w:val="singleLevel"/>
    <w:tmpl w:val="0000000C"/>
    <w:name w:val="WW8Num12"/>
    <w:lvl w:ilvl="0">
      <w:start w:val="0"/>
      <w:numFmt w:val="bullet"/>
      <w:lvlText w:val="-"/>
      <w:lvlJc w:val="left"/>
      <w:pPr>
        <w:tabs>
          <w:tab w:val="num" w:pos="720"/>
        </w:tabs>
        <w:ind w:left="297" w:hanging="360"/>
      </w:pPr>
      <w:rPr>
        <w:rFonts w:ascii="Calibri" w:hAnsi="Calibri" w:cs="Symbol" w:hint="default"/>
        <w:sz w:val="24"/>
        <w:lang w:eastAsia="x-none" w:bidi="x-none"/>
      </w:rPr>
    </w:lvl>
  </w:abstractNum>
  <w:abstractNum w:abstractNumId="12">
    <w:nsid w:val="50C14B03"/>
    <w:multiLevelType w:val="hybridMultilevel"/>
    <w:tmpl w:val="A864959E"/>
    <w:lvl w:ilvl="0">
      <w:start w:val="0"/>
      <w:numFmt w:val="bullet"/>
      <w:lvlText w:val="•"/>
      <w:lvlJc w:val="left"/>
      <w:pPr>
        <w:ind w:left="477" w:hanging="351"/>
      </w:pPr>
      <w:rPr>
        <w:rFonts w:ascii="Calibri" w:eastAsia="Calibri" w:hAnsi="Calibri" w:cs="Calibri" w:hint="default"/>
        <w:w w:val="97"/>
        <w:sz w:val="25"/>
        <w:szCs w:val="25"/>
        <w:lang w:val="en-US" w:eastAsia="en-US" w:bidi="ar-SA"/>
      </w:rPr>
    </w:lvl>
    <w:lvl w:ilvl="1">
      <w:start w:val="0"/>
      <w:numFmt w:val="bullet"/>
      <w:lvlText w:val="•"/>
      <w:lvlJc w:val="left"/>
      <w:pPr>
        <w:ind w:left="1185" w:hanging="351"/>
      </w:pPr>
      <w:rPr>
        <w:rFonts w:hint="default"/>
        <w:lang w:val="en-US" w:eastAsia="en-US" w:bidi="ar-SA"/>
      </w:rPr>
    </w:lvl>
    <w:lvl w:ilvl="2">
      <w:start w:val="0"/>
      <w:numFmt w:val="bullet"/>
      <w:lvlText w:val="•"/>
      <w:lvlJc w:val="left"/>
      <w:pPr>
        <w:ind w:left="1891" w:hanging="351"/>
      </w:pPr>
      <w:rPr>
        <w:rFonts w:hint="default"/>
        <w:lang w:val="en-US" w:eastAsia="en-US" w:bidi="ar-SA"/>
      </w:rPr>
    </w:lvl>
    <w:lvl w:ilvl="3">
      <w:start w:val="0"/>
      <w:numFmt w:val="bullet"/>
      <w:lvlText w:val="•"/>
      <w:lvlJc w:val="left"/>
      <w:pPr>
        <w:ind w:left="2596" w:hanging="351"/>
      </w:pPr>
      <w:rPr>
        <w:rFonts w:hint="default"/>
        <w:lang w:val="en-US" w:eastAsia="en-US" w:bidi="ar-SA"/>
      </w:rPr>
    </w:lvl>
    <w:lvl w:ilvl="4">
      <w:start w:val="0"/>
      <w:numFmt w:val="bullet"/>
      <w:lvlText w:val="•"/>
      <w:lvlJc w:val="left"/>
      <w:pPr>
        <w:ind w:left="3302" w:hanging="351"/>
      </w:pPr>
      <w:rPr>
        <w:rFonts w:hint="default"/>
        <w:lang w:val="en-US" w:eastAsia="en-US" w:bidi="ar-SA"/>
      </w:rPr>
    </w:lvl>
    <w:lvl w:ilvl="5">
      <w:start w:val="0"/>
      <w:numFmt w:val="bullet"/>
      <w:lvlText w:val="•"/>
      <w:lvlJc w:val="left"/>
      <w:pPr>
        <w:ind w:left="4008" w:hanging="351"/>
      </w:pPr>
      <w:rPr>
        <w:rFonts w:hint="default"/>
        <w:lang w:val="en-US" w:eastAsia="en-US" w:bidi="ar-SA"/>
      </w:rPr>
    </w:lvl>
    <w:lvl w:ilvl="6">
      <w:start w:val="0"/>
      <w:numFmt w:val="bullet"/>
      <w:lvlText w:val="•"/>
      <w:lvlJc w:val="left"/>
      <w:pPr>
        <w:ind w:left="4713" w:hanging="351"/>
      </w:pPr>
      <w:rPr>
        <w:rFonts w:hint="default"/>
        <w:lang w:val="en-US" w:eastAsia="en-US" w:bidi="ar-SA"/>
      </w:rPr>
    </w:lvl>
    <w:lvl w:ilvl="7">
      <w:start w:val="0"/>
      <w:numFmt w:val="bullet"/>
      <w:lvlText w:val="•"/>
      <w:lvlJc w:val="left"/>
      <w:pPr>
        <w:ind w:left="5419" w:hanging="351"/>
      </w:pPr>
      <w:rPr>
        <w:rFonts w:hint="default"/>
        <w:lang w:val="en-US" w:eastAsia="en-US" w:bidi="ar-SA"/>
      </w:rPr>
    </w:lvl>
    <w:lvl w:ilvl="8">
      <w:start w:val="0"/>
      <w:numFmt w:val="bullet"/>
      <w:lvlText w:val="•"/>
      <w:lvlJc w:val="left"/>
      <w:pPr>
        <w:ind w:left="6124" w:hanging="351"/>
      </w:pPr>
      <w:rPr>
        <w:rFonts w:hint="default"/>
        <w:lang w:val="en-US" w:eastAsia="en-US" w:bidi="ar-SA"/>
      </w:rPr>
    </w:lvl>
  </w:abstractNum>
  <w:abstractNum w:abstractNumId="13">
    <w:nsid w:val="5A761DF2"/>
    <w:multiLevelType w:val="hybridMultilevel"/>
    <w:tmpl w:val="1CD2F6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B9949C3"/>
    <w:multiLevelType w:val="hybridMultilevel"/>
    <w:tmpl w:val="F510F53C"/>
    <w:lvl w:ilvl="0">
      <w:start w:val="1"/>
      <w:numFmt w:val="bullet"/>
      <w:lvlText w:val=""/>
      <w:lvlJc w:val="left"/>
      <w:pPr>
        <w:ind w:left="1050" w:hanging="360"/>
      </w:pPr>
      <w:rPr>
        <w:rFonts w:ascii="Symbol" w:hAnsi="Symbol" w:hint="default"/>
      </w:rPr>
    </w:lvl>
    <w:lvl w:ilvl="1" w:tentative="1">
      <w:start w:val="1"/>
      <w:numFmt w:val="bullet"/>
      <w:lvlText w:val="o"/>
      <w:lvlJc w:val="left"/>
      <w:pPr>
        <w:ind w:left="1770" w:hanging="360"/>
      </w:pPr>
      <w:rPr>
        <w:rFonts w:ascii="Courier New" w:hAnsi="Courier New" w:cs="Courier New" w:hint="default"/>
      </w:rPr>
    </w:lvl>
    <w:lvl w:ilvl="2" w:tentative="1">
      <w:start w:val="1"/>
      <w:numFmt w:val="bullet"/>
      <w:lvlText w:val=""/>
      <w:lvlJc w:val="left"/>
      <w:pPr>
        <w:ind w:left="2490" w:hanging="360"/>
      </w:pPr>
      <w:rPr>
        <w:rFonts w:ascii="Wingdings" w:hAnsi="Wingdings" w:hint="default"/>
      </w:rPr>
    </w:lvl>
    <w:lvl w:ilvl="3" w:tentative="1">
      <w:start w:val="1"/>
      <w:numFmt w:val="bullet"/>
      <w:lvlText w:val=""/>
      <w:lvlJc w:val="left"/>
      <w:pPr>
        <w:ind w:left="3210" w:hanging="360"/>
      </w:pPr>
      <w:rPr>
        <w:rFonts w:ascii="Symbol" w:hAnsi="Symbol" w:hint="default"/>
      </w:rPr>
    </w:lvl>
    <w:lvl w:ilvl="4" w:tentative="1">
      <w:start w:val="1"/>
      <w:numFmt w:val="bullet"/>
      <w:lvlText w:val="o"/>
      <w:lvlJc w:val="left"/>
      <w:pPr>
        <w:ind w:left="3930" w:hanging="360"/>
      </w:pPr>
      <w:rPr>
        <w:rFonts w:ascii="Courier New" w:hAnsi="Courier New" w:cs="Courier New" w:hint="default"/>
      </w:rPr>
    </w:lvl>
    <w:lvl w:ilvl="5" w:tentative="1">
      <w:start w:val="1"/>
      <w:numFmt w:val="bullet"/>
      <w:lvlText w:val=""/>
      <w:lvlJc w:val="left"/>
      <w:pPr>
        <w:ind w:left="4650" w:hanging="360"/>
      </w:pPr>
      <w:rPr>
        <w:rFonts w:ascii="Wingdings" w:hAnsi="Wingdings" w:hint="default"/>
      </w:rPr>
    </w:lvl>
    <w:lvl w:ilvl="6" w:tentative="1">
      <w:start w:val="1"/>
      <w:numFmt w:val="bullet"/>
      <w:lvlText w:val=""/>
      <w:lvlJc w:val="left"/>
      <w:pPr>
        <w:ind w:left="5370" w:hanging="360"/>
      </w:pPr>
      <w:rPr>
        <w:rFonts w:ascii="Symbol" w:hAnsi="Symbol" w:hint="default"/>
      </w:rPr>
    </w:lvl>
    <w:lvl w:ilvl="7" w:tentative="1">
      <w:start w:val="1"/>
      <w:numFmt w:val="bullet"/>
      <w:lvlText w:val="o"/>
      <w:lvlJc w:val="left"/>
      <w:pPr>
        <w:ind w:left="6090" w:hanging="360"/>
      </w:pPr>
      <w:rPr>
        <w:rFonts w:ascii="Courier New" w:hAnsi="Courier New" w:cs="Courier New" w:hint="default"/>
      </w:rPr>
    </w:lvl>
    <w:lvl w:ilvl="8" w:tentative="1">
      <w:start w:val="1"/>
      <w:numFmt w:val="bullet"/>
      <w:lvlText w:val=""/>
      <w:lvlJc w:val="left"/>
      <w:pPr>
        <w:ind w:left="681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C4"/>
    <w:rsid w:val="000133DF"/>
    <w:rsid w:val="0007686F"/>
    <w:rsid w:val="00092A8C"/>
    <w:rsid w:val="0009449B"/>
    <w:rsid w:val="000E2DB4"/>
    <w:rsid w:val="00145BB2"/>
    <w:rsid w:val="00185E58"/>
    <w:rsid w:val="001B04D9"/>
    <w:rsid w:val="001C58D4"/>
    <w:rsid w:val="001E7974"/>
    <w:rsid w:val="001F0AAF"/>
    <w:rsid w:val="00221719"/>
    <w:rsid w:val="00222A38"/>
    <w:rsid w:val="002265C3"/>
    <w:rsid w:val="002373C1"/>
    <w:rsid w:val="002D19D6"/>
    <w:rsid w:val="002D7152"/>
    <w:rsid w:val="002E1CF2"/>
    <w:rsid w:val="00303BED"/>
    <w:rsid w:val="0031182C"/>
    <w:rsid w:val="003133BF"/>
    <w:rsid w:val="0033166A"/>
    <w:rsid w:val="0034211C"/>
    <w:rsid w:val="00396C28"/>
    <w:rsid w:val="003B3E5A"/>
    <w:rsid w:val="003D1C76"/>
    <w:rsid w:val="003D6EB7"/>
    <w:rsid w:val="003E0CF8"/>
    <w:rsid w:val="00430B75"/>
    <w:rsid w:val="0044364A"/>
    <w:rsid w:val="0044650F"/>
    <w:rsid w:val="00452AFF"/>
    <w:rsid w:val="00481ED4"/>
    <w:rsid w:val="004C23C7"/>
    <w:rsid w:val="004E7915"/>
    <w:rsid w:val="005218C5"/>
    <w:rsid w:val="00525DF0"/>
    <w:rsid w:val="005266FD"/>
    <w:rsid w:val="0053250D"/>
    <w:rsid w:val="00573D36"/>
    <w:rsid w:val="00595F20"/>
    <w:rsid w:val="005B64C3"/>
    <w:rsid w:val="005F5C80"/>
    <w:rsid w:val="00602E67"/>
    <w:rsid w:val="0060632B"/>
    <w:rsid w:val="00606E22"/>
    <w:rsid w:val="00611221"/>
    <w:rsid w:val="00622A6D"/>
    <w:rsid w:val="00657644"/>
    <w:rsid w:val="006636FA"/>
    <w:rsid w:val="00671170"/>
    <w:rsid w:val="00677F7E"/>
    <w:rsid w:val="006B0D69"/>
    <w:rsid w:val="006B3281"/>
    <w:rsid w:val="006E5AFF"/>
    <w:rsid w:val="00714A24"/>
    <w:rsid w:val="00746254"/>
    <w:rsid w:val="0077425C"/>
    <w:rsid w:val="007742FA"/>
    <w:rsid w:val="007A0368"/>
    <w:rsid w:val="007A0555"/>
    <w:rsid w:val="007A4E68"/>
    <w:rsid w:val="007D2264"/>
    <w:rsid w:val="007E100C"/>
    <w:rsid w:val="007E349F"/>
    <w:rsid w:val="0082226A"/>
    <w:rsid w:val="00875AA0"/>
    <w:rsid w:val="00876B6A"/>
    <w:rsid w:val="0088732E"/>
    <w:rsid w:val="008A12FF"/>
    <w:rsid w:val="008B2FCA"/>
    <w:rsid w:val="008D620D"/>
    <w:rsid w:val="008D720D"/>
    <w:rsid w:val="008E549A"/>
    <w:rsid w:val="009002C4"/>
    <w:rsid w:val="009318CA"/>
    <w:rsid w:val="00937202"/>
    <w:rsid w:val="009464D3"/>
    <w:rsid w:val="009960C8"/>
    <w:rsid w:val="009D7F38"/>
    <w:rsid w:val="009E3AC0"/>
    <w:rsid w:val="00A21A8A"/>
    <w:rsid w:val="00A35F0D"/>
    <w:rsid w:val="00A45E86"/>
    <w:rsid w:val="00A83F0E"/>
    <w:rsid w:val="00A864F3"/>
    <w:rsid w:val="00AA2CD5"/>
    <w:rsid w:val="00AA5B89"/>
    <w:rsid w:val="00AA6E29"/>
    <w:rsid w:val="00AB3AAE"/>
    <w:rsid w:val="00AC11B5"/>
    <w:rsid w:val="00AD45CF"/>
    <w:rsid w:val="00AF5F58"/>
    <w:rsid w:val="00B10EB0"/>
    <w:rsid w:val="00B42443"/>
    <w:rsid w:val="00C0590C"/>
    <w:rsid w:val="00C4048A"/>
    <w:rsid w:val="00C41A6C"/>
    <w:rsid w:val="00C61E1A"/>
    <w:rsid w:val="00CA0233"/>
    <w:rsid w:val="00CB7722"/>
    <w:rsid w:val="00CC287D"/>
    <w:rsid w:val="00CE19AA"/>
    <w:rsid w:val="00CE3B30"/>
    <w:rsid w:val="00CF12DA"/>
    <w:rsid w:val="00D42779"/>
    <w:rsid w:val="00D6536F"/>
    <w:rsid w:val="00DC2D7C"/>
    <w:rsid w:val="00DC508A"/>
    <w:rsid w:val="00DD0F9A"/>
    <w:rsid w:val="00DD6EE7"/>
    <w:rsid w:val="00DE1F3C"/>
    <w:rsid w:val="00E250DF"/>
    <w:rsid w:val="00E32835"/>
    <w:rsid w:val="00E74051"/>
    <w:rsid w:val="00EA2FCF"/>
    <w:rsid w:val="00F10639"/>
    <w:rsid w:val="00F12431"/>
    <w:rsid w:val="00F224B5"/>
    <w:rsid w:val="00F74E9E"/>
    <w:rsid w:val="00F821AF"/>
    <w:rsid w:val="00F91C16"/>
    <w:rsid w:val="00F9277B"/>
    <w:rsid w:val="00FC6C21"/>
    <w:rsid w:val="00FE45DE"/>
    <w:rsid w:val="00FE4C69"/>
    <w:rsid w:val="00FF2F8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15:chartTrackingRefBased/>
  <w15:docId w15:val="{BDADDCE8-7C60-451A-B3A2-8AEC7491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Palatino Linotype" w:hAnsi="Palatino Linotype" w:cs="Palatino Linotype"/>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tabs>
        <w:tab w:val="left" w:pos="270"/>
        <w:tab w:val="left" w:pos="2160"/>
      </w:tabs>
      <w:outlineLvl w:val="2"/>
    </w:pPr>
    <w:rPr>
      <w:rFonts w:ascii="Times New Roman" w:hAnsi="Times New Roman" w:cs="Times New Roman"/>
      <w:b/>
      <w:sz w:val="22"/>
      <w:szCs w:val="20"/>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hint="default"/>
    </w:rPr>
  </w:style>
  <w:style w:type="character" w:customStyle="1" w:styleId="WW8Num2z0">
    <w:name w:val="WW8Num2z0"/>
    <w:rPr>
      <w:rFonts w:ascii="Symbol" w:hAnsi="Symbol" w:cs="Symbol"/>
      <w:caps w:val="0"/>
      <w:smallCaps w:val="0"/>
    </w:rPr>
  </w:style>
  <w:style w:type="character" w:customStyle="1" w:styleId="WW8Num3z0">
    <w:name w:val="WW8Num3z0"/>
    <w:rPr>
      <w:rFonts w:ascii="Symbol" w:hAnsi="Symbol" w:cs="Symbol" w:hint="default"/>
      <w:caps w:val="0"/>
      <w:smallCaps w:val="0"/>
      <w:lang w:val="en-US"/>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sz w:val="24"/>
      <w:szCs w:val="24"/>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style>
  <w:style w:type="character" w:customStyle="1" w:styleId="WW8Num9z2">
    <w:name w:val="WW8Num9z2"/>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sz w:val="24"/>
      <w:lang w:eastAsia="x-none" w:bidi="x-none"/>
    </w:rPr>
  </w:style>
  <w:style w:type="character" w:customStyle="1" w:styleId="WW8Num3z1">
    <w:name w:val="WW8Num3z1"/>
    <w:rPr>
      <w:rFonts w:ascii="Courier New" w:hAnsi="Courier New" w:cs="Wingdings"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Book Antiqua" w:hAnsi="Book Antiqua" w:cs="Book Antiqua" w:hint="default"/>
    </w:rPr>
  </w:style>
  <w:style w:type="character" w:customStyle="1" w:styleId="WW8Num15z1">
    <w:name w:val="WW8Num15z1"/>
    <w:rPr>
      <w:rFonts w:hint="default"/>
    </w:rPr>
  </w:style>
  <w:style w:type="character" w:customStyle="1" w:styleId="WW8Num16z0">
    <w:name w:val="WW8Num16z0"/>
    <w:rPr>
      <w:rFonts w:ascii="Symbol" w:hAnsi="Symbol" w:cs="Symbol" w:hint="default"/>
    </w:rPr>
  </w:style>
  <w:style w:type="character" w:customStyle="1" w:styleId="WW8Num16z1">
    <w:name w:val="WW8Num16z1"/>
    <w:rPr>
      <w:rFonts w:ascii="Symbol" w:hAnsi="Symbol" w:cs="Symbol" w:hint="default"/>
      <w:color w:val="auto"/>
    </w:rPr>
  </w:style>
  <w:style w:type="character" w:customStyle="1" w:styleId="WW8Num16z2">
    <w:name w:val="WW8Num16z2"/>
    <w:rPr>
      <w:rFonts w:ascii="Wingdings" w:hAnsi="Wingdings" w:cs="Wingdings" w:hint="default"/>
    </w:rPr>
  </w:style>
  <w:style w:type="character" w:customStyle="1" w:styleId="WW8Num16z8">
    <w:name w:val="WW8Num16z8"/>
  </w:style>
  <w:style w:type="character" w:customStyle="1" w:styleId="WW8Num17z0">
    <w:name w:val="WW8Num17z0"/>
    <w:rPr>
      <w:rFonts w:ascii="Calibri" w:eastAsia="Times New Roman" w:hAnsi="Calibri"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Calibri" w:eastAsia="Times New Roman" w:hAnsi="Calibri" w:cs="Times New Roman"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Calibri" w:eastAsia="Times New Roman" w:hAnsi="Calibri" w:cs="Times New Roman"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ascii="Wingdings" w:hAnsi="Wingdings" w:cs="Wingdings" w:hint="default"/>
    </w:rPr>
  </w:style>
  <w:style w:type="character" w:customStyle="1" w:styleId="WW8Num20z1">
    <w:name w:val="WW8Num20z1"/>
    <w:rPr>
      <w:rFonts w:ascii="Courier New" w:hAnsi="Courier New"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Calibri" w:eastAsia="Times New Roman" w:hAnsi="Calibri" w:cs="Times New Roman" w:hint="default"/>
      <w:sz w:val="24"/>
      <w:lang w:eastAsia="x-none" w:bidi="x-none"/>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b/>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DefaultParagraphFont0">
    <w:name w:val="Default Paragraph Font_0"/>
  </w:style>
  <w:style w:type="character" w:styleId="PageNumber">
    <w:name w:val="page number"/>
    <w:basedOn w:val="DefaultParagraphFont0"/>
  </w:style>
  <w:style w:type="character" w:customStyle="1" w:styleId="alltext1">
    <w:name w:val="alltext1"/>
    <w:rPr>
      <w:rFonts w:ascii="Arial" w:hAnsi="Arial" w:cs="Arial" w:hint="default"/>
      <w:strike w:val="0"/>
      <w:dstrike w:val="0"/>
      <w:color w:val="333333"/>
      <w:sz w:val="18"/>
      <w:szCs w:val="18"/>
      <w:u w:val="none"/>
    </w:rPr>
  </w:style>
  <w:style w:type="character" w:customStyle="1" w:styleId="ResumeBodyCharChar">
    <w:name w:val="Resume Body Char Char"/>
    <w:rPr>
      <w:szCs w:val="24"/>
      <w:lang w:val="en-US" w:eastAsia="ar-SA" w:bidi="ar-SA"/>
    </w:rPr>
  </w:style>
  <w:style w:type="character" w:customStyle="1" w:styleId="ResumeSkillSetChar">
    <w:name w:val="Resume SkillSet Char"/>
    <w:rPr>
      <w:b/>
      <w:bCs/>
      <w:sz w:val="24"/>
      <w:szCs w:val="24"/>
      <w:lang w:val="en-US" w:eastAsia="ar-SA" w:bidi="ar-SA"/>
    </w:rPr>
  </w:style>
  <w:style w:type="character" w:customStyle="1" w:styleId="ResumeListChar">
    <w:name w:val="Resume List Char"/>
    <w:rPr>
      <w:lang w:val="en-US" w:eastAsia="ar-SA" w:bidi="ar-SA"/>
    </w:rPr>
  </w:style>
  <w:style w:type="character" w:styleId="Hyperlink">
    <w:name w:val="Hyperlink"/>
    <w:rPr>
      <w:color w:val="0000FF"/>
      <w:u w:val="single"/>
    </w:rPr>
  </w:style>
  <w:style w:type="character" w:customStyle="1" w:styleId="Kanbay">
    <w:name w:val="Kanbay"/>
    <w:rPr>
      <w:rFonts w:ascii="Bookman Old Style" w:hAnsi="Bookman Old Style" w:cs="Bookman Old Style"/>
      <w:b w:val="0"/>
      <w:bCs w:val="0"/>
      <w:i w:val="0"/>
      <w:iCs w:val="0"/>
      <w:strike w:val="0"/>
      <w:dstrike w:val="0"/>
      <w:color w:val="auto"/>
      <w:sz w:val="22"/>
      <w:szCs w:val="22"/>
      <w:u w:val="none"/>
    </w:rPr>
  </w:style>
  <w:style w:type="character" w:styleId="Strong">
    <w:name w:val="Strong"/>
    <w:qFormat/>
    <w:rPr>
      <w:b/>
      <w:bCs/>
    </w:rPr>
  </w:style>
  <w:style w:type="character" w:customStyle="1" w:styleId="HeaderChar">
    <w:name w:val="Header Char"/>
    <w:rPr>
      <w:rFonts w:ascii="Palatino Linotype" w:hAnsi="Palatino Linotype" w:cs="Palatino Linotype"/>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Times New Roman" w:hAnsi="Times New Roman" w:cs="Times New Roman"/>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Bullet">
    <w:name w:val="List Bullet"/>
    <w:basedOn w:val="Normal"/>
    <w:next w:val="ListBullet2"/>
    <w:pPr>
      <w:keepNext/>
      <w:numPr>
        <w:numId w:val="6"/>
      </w:numPr>
    </w:pPr>
  </w:style>
  <w:style w:type="paragraph" w:customStyle="1" w:styleId="ResumeName">
    <w:name w:val="Resume Name"/>
    <w:basedOn w:val="Heading1"/>
    <w:next w:val="ResumeHeading"/>
    <w:pPr>
      <w:numPr>
        <w:numId w:val="0"/>
      </w:numPr>
      <w:tabs>
        <w:tab w:val="right" w:pos="10080"/>
      </w:tabs>
      <w:spacing w:after="120"/>
      <w:jc w:val="right"/>
    </w:pPr>
    <w:rPr>
      <w:rFonts w:ascii="Times New Roman" w:hAnsi="Times New Roman" w:cs="Times New Roman"/>
      <w:i/>
      <w:sz w:val="28"/>
      <w:szCs w:val="28"/>
    </w:rPr>
  </w:style>
  <w:style w:type="paragraph" w:customStyle="1" w:styleId="ResumeHeading">
    <w:name w:val="Resume Heading"/>
    <w:basedOn w:val="Heading2"/>
    <w:pPr>
      <w:numPr>
        <w:ilvl w:val="0"/>
        <w:numId w:val="0"/>
      </w:numPr>
      <w:pBdr>
        <w:bottom w:val="single" w:sz="4" w:space="1" w:color="000000"/>
      </w:pBdr>
    </w:pPr>
    <w:rPr>
      <w:rFonts w:ascii="Times New Roman" w:hAnsi="Times New Roman" w:cs="Times New Roman"/>
    </w:rPr>
  </w:style>
  <w:style w:type="paragraph" w:customStyle="1" w:styleId="ResumeBullet">
    <w:name w:val="Resume Bullet"/>
    <w:basedOn w:val="Normal"/>
    <w:next w:val="ResumeBullet2"/>
    <w:pPr>
      <w:keepLines/>
      <w:widowControl w:val="0"/>
      <w:numPr>
        <w:numId w:val="9"/>
      </w:numPr>
      <w:spacing w:before="60"/>
    </w:pPr>
    <w:rPr>
      <w:rFonts w:ascii="Times New Roman" w:hAnsi="Times New Roman" w:cs="Times New Roman"/>
      <w:sz w:val="20"/>
    </w:rPr>
  </w:style>
  <w:style w:type="paragraph" w:customStyle="1" w:styleId="ResumeBodyChar">
    <w:name w:val="Resume Body Char"/>
    <w:basedOn w:val="Normal"/>
    <w:pPr>
      <w:spacing w:before="60"/>
    </w:pPr>
    <w:rPr>
      <w:rFonts w:ascii="Times New Roman" w:hAnsi="Times New Roman" w:cs="Times New Roman"/>
      <w:sz w:val="20"/>
    </w:rPr>
  </w:style>
  <w:style w:type="paragraph" w:styleId="ListBullet2">
    <w:name w:val="List Bullet 2"/>
    <w:basedOn w:val="Normal"/>
    <w:pPr>
      <w:keepNext/>
      <w:numPr>
        <w:numId w:val="2"/>
      </w:numPr>
    </w:pPr>
  </w:style>
  <w:style w:type="paragraph" w:customStyle="1" w:styleId="ResumeBullet2">
    <w:name w:val="Resume Bullet 2"/>
    <w:pPr>
      <w:numPr>
        <w:numId w:val="9"/>
      </w:numPr>
      <w:suppressAutoHyphens/>
    </w:pPr>
    <w:rPr>
      <w:lang w:val="en-US" w:eastAsia="ar-SA"/>
    </w:rPr>
  </w:style>
  <w:style w:type="paragraph" w:customStyle="1" w:styleId="ResumeSkillSet">
    <w:name w:val="Resume SkillSet"/>
    <w:basedOn w:val="ResumeBodyChar"/>
    <w:pPr>
      <w:keepLines/>
      <w:tabs>
        <w:tab w:val="left" w:pos="2160"/>
      </w:tabs>
      <w:jc w:val="center"/>
    </w:pPr>
    <w:rPr>
      <w:b/>
      <w:bCs/>
      <w:sz w:val="24"/>
    </w:rPr>
  </w:style>
  <w:style w:type="paragraph" w:customStyle="1" w:styleId="ResumeHeader">
    <w:name w:val="Resume Header"/>
    <w:basedOn w:val="ResumeName"/>
    <w:pPr>
      <w:spacing w:before="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ResumeCitation">
    <w:name w:val="Resume Citation"/>
    <w:basedOn w:val="ResumeBodyChar"/>
    <w:pPr>
      <w:ind w:left="360" w:hanging="360"/>
    </w:pPr>
    <w:rPr>
      <w:bCs/>
    </w:rPr>
  </w:style>
  <w:style w:type="paragraph" w:customStyle="1" w:styleId="ResumeFooter">
    <w:name w:val="Resume Footer"/>
    <w:basedOn w:val="Normal"/>
    <w:pPr>
      <w:jc w:val="both"/>
    </w:pPr>
    <w:rPr>
      <w:rFonts w:ascii="Times New Roman" w:hAnsi="Times New Roman" w:cs="Times New Roman"/>
      <w:i/>
      <w:sz w:val="16"/>
    </w:rPr>
  </w:style>
  <w:style w:type="paragraph" w:customStyle="1" w:styleId="ResumeLastSaved">
    <w:name w:val="Resume LastSaved"/>
    <w:pPr>
      <w:suppressAutoHyphens/>
      <w:jc w:val="center"/>
    </w:pPr>
    <w:rPr>
      <w:i/>
      <w:sz w:val="12"/>
      <w:lang w:val="en-US" w:eastAsia="ar-SA"/>
    </w:rPr>
  </w:style>
  <w:style w:type="paragraph" w:customStyle="1" w:styleId="ResumeProject">
    <w:name w:val="Resume Project"/>
    <w:basedOn w:val="ResumeHeading"/>
    <w:next w:val="ResumeDatehidden"/>
    <w:pPr>
      <w:pBdr>
        <w:bottom w:val="none" w:sz="0" w:space="0" w:color="auto"/>
      </w:pBdr>
      <w:spacing w:before="120" w:after="0"/>
    </w:pPr>
    <w:rPr>
      <w:i w:val="0"/>
      <w:sz w:val="20"/>
      <w:u w:val="single"/>
    </w:rPr>
  </w:style>
  <w:style w:type="paragraph" w:customStyle="1" w:styleId="ResumeList">
    <w:name w:val="Resume List"/>
    <w:pPr>
      <w:suppressAutoHyphens/>
      <w:spacing w:before="60"/>
    </w:pPr>
    <w:rPr>
      <w:lang w:val="en-US" w:eastAsia="ar-SA"/>
    </w:rPr>
  </w:style>
  <w:style w:type="paragraph" w:customStyle="1" w:styleId="ResumeDatehidden">
    <w:name w:val="Resume Date (hidden)"/>
    <w:basedOn w:val="Normal"/>
    <w:next w:val="ResumeBullet"/>
    <w:pPr>
      <w:keepLines/>
      <w:spacing w:before="60"/>
    </w:pPr>
    <w:rPr>
      <w:rFonts w:ascii="Times New Roman" w:hAnsi="Times New Roman" w:cs="Times New Roman"/>
      <w:b/>
      <w:vanish/>
      <w:sz w:val="20"/>
    </w:rPr>
  </w:style>
  <w:style w:type="paragraph" w:customStyle="1" w:styleId="EnterYourName">
    <w:name w:val="Enter Your Name"/>
    <w:basedOn w:val="ResumeHeader"/>
    <w:rPr>
      <w:iCs/>
    </w:rPr>
  </w:style>
  <w:style w:type="paragraph" w:styleId="Date">
    <w:name w:val="Date"/>
    <w:basedOn w:val="Normal"/>
    <w:next w:val="Normal"/>
  </w:style>
  <w:style w:type="paragraph" w:customStyle="1" w:styleId="ProjectDates">
    <w:name w:val="Project Dates"/>
    <w:basedOn w:val="Date"/>
    <w:rPr>
      <w:rFonts w:ascii="Times New Roman" w:hAnsi="Times New Roman" w:cs="Times New Roman"/>
      <w:b/>
      <w:sz w:val="20"/>
    </w:rPr>
  </w:style>
  <w:style w:type="paragraph" w:customStyle="1" w:styleId="IndividualProfile">
    <w:name w:val="Individual Profile"/>
    <w:basedOn w:val="ResumeHeader"/>
    <w:pPr>
      <w:jc w:val="left"/>
    </w:pPr>
    <w:rPr>
      <w:iCs/>
      <w:sz w:val="32"/>
      <w:szCs w:val="20"/>
    </w:rPr>
  </w:style>
  <w:style w:type="paragraph" w:customStyle="1" w:styleId="CVtabletext5">
    <w:name w:val="CVtabletext5"/>
    <w:basedOn w:val="Normal"/>
    <w:pPr>
      <w:spacing w:before="120" w:after="200"/>
    </w:pPr>
    <w:rPr>
      <w:rFonts w:ascii="Arial" w:hAnsi="Arial" w:cs="Arial"/>
      <w:sz w:val="20"/>
      <w:szCs w:val="20"/>
    </w:rPr>
  </w:style>
  <w:style w:type="paragraph" w:customStyle="1" w:styleId="ResumeBody">
    <w:name w:val="Resume Body"/>
    <w:basedOn w:val="Normal"/>
    <w:pPr>
      <w:spacing w:before="60"/>
    </w:pPr>
    <w:rPr>
      <w:rFonts w:ascii="Times New Roman" w:hAnsi="Times New Roman" w:cs="Times New Roman"/>
      <w:sz w:val="20"/>
    </w:rPr>
  </w:style>
  <w:style w:type="paragraph" w:styleId="BalloonText">
    <w:name w:val="Balloon Text"/>
    <w:basedOn w:val="Normal"/>
    <w:rPr>
      <w:rFonts w:ascii="Tahoma" w:hAnsi="Tahoma" w:cs="Tahoma"/>
      <w:sz w:val="16"/>
      <w:szCs w:val="16"/>
    </w:rPr>
  </w:style>
  <w:style w:type="paragraph" w:customStyle="1" w:styleId="EXPERIENCEheader">
    <w:name w:val="EXPERIENCE header"/>
    <w:basedOn w:val="Normal"/>
    <w:pPr>
      <w:keepNext/>
      <w:pBdr>
        <w:bottom w:val="single" w:sz="8" w:space="0" w:color="000000"/>
      </w:pBdr>
      <w:spacing w:before="240" w:after="200"/>
    </w:pPr>
    <w:rPr>
      <w:rFonts w:ascii="Palatino" w:hAnsi="Palatino" w:cs="Palatino"/>
      <w:b/>
      <w:bCs/>
      <w:smallCaps/>
    </w:rPr>
  </w:style>
  <w:style w:type="paragraph" w:styleId="NormalWeb">
    <w:name w:val="Normal (Web)"/>
    <w:basedOn w:val="Normal"/>
    <w:pPr>
      <w:spacing w:before="280" w:after="280"/>
    </w:pPr>
    <w:rPr>
      <w:rFonts w:ascii="Times New Roman" w:hAnsi="Times New Roman"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TableParagraph">
    <w:name w:val="Table Paragraph"/>
    <w:basedOn w:val="Normal"/>
    <w:uiPriority w:val="1"/>
    <w:qFormat/>
    <w:rsid w:val="007A0555"/>
    <w:pPr>
      <w:widowControl w:val="0"/>
      <w:suppressAutoHyphens w:val="0"/>
      <w:autoSpaceDE w:val="0"/>
      <w:autoSpaceDN w:val="0"/>
      <w:ind w:left="121"/>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ishwaryamahajan39.am@gmail.com" TargetMode="External" /><Relationship Id="rId5" Type="http://schemas.openxmlformats.org/officeDocument/2006/relationships/image" Target="https://rdxfootmark.naukri.com/v2/track/openCv?trackingInfo=bb7bc4bfd3b6ec4fa45da8e3bfca7672134f530e18705c4458440321091b5b58120817071441595f0a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ResumeTemplate2001.dot</Template>
  <TotalTime>1</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Employee Profile</vt:lpstr>
    </vt:vector>
  </TitlesOfParts>
  <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Resume Writer</dc:creator>
  <cp:lastModifiedBy>Mahajan, Aishwarya</cp:lastModifiedBy>
  <cp:revision>2</cp:revision>
  <cp:lastPrinted>2003-12-12T03:36:00Z</cp:lastPrinted>
  <dcterms:created xsi:type="dcterms:W3CDTF">2021-11-12T17:27:00Z</dcterms:created>
  <dcterms:modified xsi:type="dcterms:W3CDTF">2021-11-12T17:27:00Z</dcterms:modified>
</cp:coreProperties>
</file>