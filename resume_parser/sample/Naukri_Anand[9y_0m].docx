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019A" w:rsidRPr="0005019A" w:rsidP="0005019A" w14:paraId="5B88C1DF" w14:textId="77777777">
      <w:pPr>
        <w:spacing w:line="200" w:lineRule="exact"/>
        <w:ind w:firstLine="360"/>
        <w:rPr>
          <w:rStyle w:val="apple-style-span"/>
          <w:b/>
        </w:rPr>
      </w:pPr>
      <w:bookmarkStart w:id="0" w:name="OLE_LINK5"/>
      <w:r w:rsidRPr="0005019A">
        <w:rPr>
          <w:rStyle w:val="apple-style-span"/>
          <w:b/>
        </w:rPr>
        <w:t>Ananda Reddy M</w:t>
      </w:r>
      <w:bookmarkEnd w:id="0"/>
      <w:r w:rsidRPr="0005019A">
        <w:rPr>
          <w:rStyle w:val="apple-style-span"/>
          <w:b/>
        </w:rPr>
        <w:tab/>
      </w:r>
      <w:r w:rsidRPr="0005019A">
        <w:rPr>
          <w:rStyle w:val="apple-style-span"/>
          <w:b/>
        </w:rPr>
        <w:tab/>
      </w:r>
      <w:r w:rsidRPr="0005019A">
        <w:rPr>
          <w:rStyle w:val="apple-style-span"/>
          <w:b/>
        </w:rPr>
        <w:tab/>
        <w:t xml:space="preserve"> </w:t>
      </w:r>
      <w:r w:rsidRPr="0005019A">
        <w:rPr>
          <w:rStyle w:val="apple-style-span"/>
          <w:b/>
        </w:rPr>
        <w:tab/>
      </w:r>
      <w:r w:rsidRPr="0005019A">
        <w:rPr>
          <w:rStyle w:val="apple-style-span"/>
          <w:b/>
        </w:rPr>
        <w:tab/>
        <w:t>Mail-id</w:t>
      </w:r>
      <w:r>
        <w:rPr>
          <w:rStyle w:val="apple-style-span"/>
          <w:b/>
        </w:rPr>
        <w:t xml:space="preserve">: </w:t>
      </w:r>
      <w:bookmarkStart w:id="1" w:name="OLE_LINK4"/>
      <w:r w:rsidR="0037104E">
        <w:rPr>
          <w:rStyle w:val="apple-style-span"/>
          <w:b/>
        </w:rPr>
        <w:t>anandece401</w:t>
      </w:r>
      <w:r w:rsidRPr="0005019A">
        <w:rPr>
          <w:rStyle w:val="apple-style-span"/>
          <w:b/>
        </w:rPr>
        <w:t>@gmail.com</w:t>
      </w:r>
      <w:bookmarkEnd w:id="1"/>
    </w:p>
    <w:p w:rsidR="0005019A" w:rsidRPr="0005019A" w:rsidP="0005019A" w14:paraId="2882635A" w14:textId="55E13A1D">
      <w:pPr>
        <w:spacing w:line="200" w:lineRule="exact"/>
        <w:ind w:firstLine="360"/>
        <w:rPr>
          <w:rStyle w:val="apple-style-span"/>
          <w:b/>
        </w:rPr>
      </w:pPr>
      <w:r w:rsidRPr="0005019A">
        <w:rPr>
          <w:rStyle w:val="apple-style-span"/>
          <w:b/>
        </w:rPr>
        <w:t>Mobile: +91-</w:t>
      </w:r>
      <w:r w:rsidR="00E953E8">
        <w:rPr>
          <w:rStyle w:val="apple-style-span"/>
          <w:b/>
        </w:rPr>
        <w:t>9206130890</w:t>
      </w:r>
      <w:r w:rsidR="00D71EAE">
        <w:rPr>
          <w:rStyle w:val="apple-style-span"/>
          <w:b/>
        </w:rPr>
        <w:t xml:space="preserve"> </w:t>
      </w:r>
    </w:p>
    <w:p w:rsidR="0005019A" w:rsidRPr="0005019A" w:rsidP="0005019A" w14:paraId="2D2A3748" w14:textId="721C7CD0">
      <w:pPr>
        <w:spacing w:line="200" w:lineRule="exact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85725</wp:posOffset>
                </wp:positionV>
                <wp:extent cx="5782945" cy="257175"/>
                <wp:effectExtent l="6350" t="12700" r="1905" b="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82945" cy="257175"/>
                          <a:chOff x="1401" y="-16"/>
                          <a:chExt cx="9107" cy="405203"/>
                        </a:xfrm>
                      </wpg:grpSpPr>
                      <wpg:grpSp>
                        <wpg:cNvPr id="2" name="1027"/>
                        <wpg:cNvGrpSpPr/>
                        <wpg:grpSpPr>
                          <a:xfrm>
                            <a:off x="1412" y="4"/>
                            <a:ext cx="9085" cy="374"/>
                            <a:chOff x="1412" y="4"/>
                            <a:chExt cx="9085" cy="374"/>
                          </a:xfrm>
                        </wpg:grpSpPr>
                        <wps:wsp xmlns:wps="http://schemas.microsoft.com/office/word/2010/wordprocessingShape">
                          <wps:cNvPr id="3" name="1028"/>
                          <wps:cNvSpPr/>
                          <wps:spPr bwMode="auto">
                            <a:xfrm>
                              <a:off x="1412" y="4"/>
                              <a:ext cx="9085" cy="374"/>
                            </a:xfrm>
                            <a:custGeom>
                              <a:avLst/>
                              <a:gdLst>
                                <a:gd name="T0" fmla="*/ 0 w 9085"/>
                                <a:gd name="T1" fmla="*/ 374 h 374"/>
                                <a:gd name="T2" fmla="*/ 9085 w 9085"/>
                                <a:gd name="T3" fmla="*/ 374 h 374"/>
                                <a:gd name="T4" fmla="*/ 9085 w 9085"/>
                                <a:gd name="T5" fmla="*/ 0 h 374"/>
                                <a:gd name="T6" fmla="*/ 0 w 9085"/>
                                <a:gd name="T7" fmla="*/ 0 h 374"/>
                                <a:gd name="T8" fmla="*/ 0 w 9085"/>
                                <a:gd name="T9" fmla="*/ 374 h 37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fill="norm" h="374" w="9085" stroke="1">
                                  <a:moveTo>
                                    <a:pt x="0" y="374"/>
                                  </a:moveTo>
                                  <a:lnTo>
                                    <a:pt x="9085" y="374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g:grpSp>
                          <wpg:cNvPr id="4" name="1029"/>
                          <wpg:cNvGrpSpPr/>
                          <wpg:grpSpPr>
                            <a:xfrm>
                              <a:off x="1412" y="-6"/>
                              <a:ext cx="9085" cy="0"/>
                              <a:chOff x="1412" y="-6"/>
                              <a:chExt cx="9085" cy="0"/>
                            </a:xfrm>
                          </wpg:grpSpPr>
                          <wps:wsp xmlns:wps="http://schemas.microsoft.com/office/word/2010/wordprocessingShape">
                            <wps:cNvPr id="5" name="1030"/>
                            <wps:cNvSpPr/>
                            <wps:spPr bwMode="auto">
                              <a:xfrm>
                                <a:off x="1412" y="-6"/>
                                <a:ext cx="9085" cy="0"/>
                              </a:xfrm>
                              <a:custGeom>
                                <a:avLst/>
                                <a:gdLst>
                                  <a:gd name="T0" fmla="*/ 0 w 9085"/>
                                  <a:gd name="T1" fmla="*/ 0 h 1"/>
                                  <a:gd name="T2" fmla="*/ 9085 w 9085"/>
                                  <a:gd name="T3" fmla="*/ 0 h 1"/>
                                  <a:gd name="T4" fmla="*/ 0 60000 65536"/>
                                  <a:gd name="T5" fmla="*/ 0 60000 65536"/>
                                </a:gdLst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fill="norm" h="1" w="9085" stroke="1">
                                    <a:moveTo>
                                      <a:pt x="0" y="0"/>
                                    </a:moveTo>
                                    <a:lnTo>
                                      <a:pt x="9085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o:spid="_x0000_s1025" style="width:455.35pt;height:20.25pt;margin-top:6.75pt;margin-left:69.5pt;mso-position-horizontal-relative:page;position:absolute;z-index:-251656192" coordorigin="1401,-16" coordsize="9107,405203">
                <v:group id="1027" o:spid="_x0000_s1026" style="width:9085;height:374;left:1412;position:absolute;top:4" coordorigin="1412,4" coordsize="9085,374">
                  <v:shape id="1028" o:spid="_x0000_s1027" style="width:9085;height:374;left:1412;mso-wrap-style:square;position:absolute;top:4;visibility:visible;v-text-anchor:top" coordsize="9085,374" path="m,374l9085,374l9085,,,,,374xe" fillcolor="#bebebe" stroked="f">
                    <v:path arrowok="t" o:connecttype="custom" o:connectlocs="0,374;9085,374;9085,0;0,0;0,374" o:connectangles="0,0,0,0,0"/>
                  </v:shape>
                  <v:group id="1029" o:spid="_x0000_s1028" style="width:9085;height:0;left:1412;position:absolute;top:-6" coordorigin="1412,-6" coordsize="9085,0">
                    <v:shape id="1030" o:spid="_x0000_s1029" style="width:9085;height:0;left:1412;mso-wrap-style:square;position:absolute;top:-6;visibility:visible;v-text-anchor:top" coordsize="9085,1" path="m,l9085,e" filled="f" strokeweight="1.06pt">
                      <v:path arrowok="t" o:connecttype="custom" o:connectlocs="0,0;9085,0" o:connectangles="0,0"/>
                    </v:shape>
                  </v:group>
                </v:group>
              </v:group>
            </w:pict>
          </mc:Fallback>
        </mc:AlternateContent>
      </w:r>
    </w:p>
    <w:p w:rsidR="0005019A" w:rsidRPr="0005019A" w:rsidP="0005019A" w14:paraId="479798DA" w14:textId="6FB93120">
      <w:pPr>
        <w:pStyle w:val="ListParagraph1"/>
        <w:numPr>
          <w:ilvl w:val="0"/>
          <w:numId w:val="1"/>
        </w:numPr>
        <w:spacing w:line="360" w:lineRule="auto"/>
        <w:jc w:val="both"/>
      </w:pPr>
      <w:r>
        <w:rPr>
          <w:b/>
        </w:rPr>
        <w:t>8</w:t>
      </w:r>
      <w:r w:rsidR="00612C5D">
        <w:rPr>
          <w:b/>
        </w:rPr>
        <w:t>+</w:t>
      </w:r>
      <w:r w:rsidRPr="0005019A" w:rsidR="00AC4E09">
        <w:rPr>
          <w:b/>
        </w:rPr>
        <w:t xml:space="preserve"> years of experience</w:t>
      </w:r>
      <w:r w:rsidRPr="0005019A" w:rsidR="00AC4E09">
        <w:t xml:space="preserve"> in </w:t>
      </w:r>
      <w:r w:rsidRPr="0005019A" w:rsidR="00AC4E09">
        <w:rPr>
          <w:b/>
        </w:rPr>
        <w:t>SQL</w:t>
      </w:r>
      <w:r w:rsidR="00FC7627">
        <w:rPr>
          <w:b/>
        </w:rPr>
        <w:t xml:space="preserve"> </w:t>
      </w:r>
      <w:r w:rsidRPr="0005019A" w:rsidR="00AC4E09">
        <w:rPr>
          <w:b/>
        </w:rPr>
        <w:t xml:space="preserve">Server Administration and Development </w:t>
      </w:r>
      <w:r w:rsidRPr="0005019A" w:rsidR="00AC4E09">
        <w:t>using SQL Server 201</w:t>
      </w:r>
      <w:r>
        <w:t>4</w:t>
      </w:r>
      <w:r w:rsidRPr="0005019A" w:rsidR="00AC4E09">
        <w:t>, 201</w:t>
      </w:r>
      <w:r>
        <w:t>6</w:t>
      </w:r>
      <w:r w:rsidRPr="0005019A" w:rsidR="00AC4E09">
        <w:t>,201</w:t>
      </w:r>
      <w:r>
        <w:t>9</w:t>
      </w:r>
      <w:r w:rsidRPr="0005019A" w:rsidR="00AC4E09">
        <w:t xml:space="preserve"> and MySQL</w:t>
      </w:r>
      <w:r w:rsidR="005D232F">
        <w:t xml:space="preserve"> server</w:t>
      </w:r>
      <w:r>
        <w:t xml:space="preserve"> 5.7 and 8.0</w:t>
      </w:r>
      <w:r w:rsidR="00FB5FDC">
        <w:t>, MongoDB</w:t>
      </w:r>
      <w:r>
        <w:t xml:space="preserve"> Administration</w:t>
      </w:r>
      <w:r w:rsidRPr="0005019A" w:rsidR="00AC4E09">
        <w:t>.</w:t>
      </w:r>
    </w:p>
    <w:p w:rsidR="0005019A" w:rsidRPr="0005019A" w:rsidP="0005019A" w14:paraId="1DCFB8EA" w14:textId="5C21A85E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t>M</w:t>
      </w:r>
      <w:r w:rsidRPr="0005019A">
        <w:rPr>
          <w:spacing w:val="1"/>
        </w:rPr>
        <w:t>a</w:t>
      </w:r>
      <w:r w:rsidRPr="0005019A">
        <w:t>na</w:t>
      </w:r>
      <w:r w:rsidRPr="0005019A">
        <w:rPr>
          <w:spacing w:val="-2"/>
        </w:rPr>
        <w:t>g</w:t>
      </w:r>
      <w:r w:rsidRPr="0005019A">
        <w:rPr>
          <w:spacing w:val="1"/>
        </w:rPr>
        <w:t>i</w:t>
      </w:r>
      <w:r w:rsidRPr="0005019A">
        <w:t>ng a</w:t>
      </w:r>
      <w:r w:rsidRPr="0005019A">
        <w:rPr>
          <w:spacing w:val="1"/>
        </w:rPr>
        <w:t>r</w:t>
      </w:r>
      <w:r w:rsidRPr="0005019A">
        <w:t>ound 18 s</w:t>
      </w:r>
      <w:r w:rsidRPr="0005019A">
        <w:rPr>
          <w:spacing w:val="1"/>
        </w:rPr>
        <w:t>er</w:t>
      </w:r>
      <w:r w:rsidRPr="0005019A">
        <w:rPr>
          <w:spacing w:val="-2"/>
        </w:rPr>
        <w:t>v</w:t>
      </w:r>
      <w:r w:rsidRPr="0005019A">
        <w:t>e</w:t>
      </w:r>
      <w:r w:rsidRPr="0005019A">
        <w:rPr>
          <w:spacing w:val="1"/>
        </w:rPr>
        <w:t>r</w:t>
      </w:r>
      <w:r w:rsidRPr="0005019A">
        <w:t xml:space="preserve">s </w:t>
      </w:r>
      <w:r w:rsidRPr="0005019A">
        <w:rPr>
          <w:spacing w:val="1"/>
        </w:rPr>
        <w:t>a</w:t>
      </w:r>
      <w:r w:rsidRPr="0005019A">
        <w:t>nd 500 da</w:t>
      </w:r>
      <w:r w:rsidRPr="0005019A">
        <w:rPr>
          <w:spacing w:val="1"/>
        </w:rPr>
        <w:t>t</w:t>
      </w:r>
      <w:r w:rsidRPr="0005019A">
        <w:t>abas</w:t>
      </w:r>
      <w:r w:rsidRPr="0005019A">
        <w:rPr>
          <w:spacing w:val="1"/>
        </w:rPr>
        <w:t>e</w:t>
      </w:r>
      <w:r w:rsidRPr="0005019A">
        <w:t>s wi</w:t>
      </w:r>
      <w:r w:rsidRPr="0005019A">
        <w:rPr>
          <w:spacing w:val="1"/>
        </w:rPr>
        <w:t>t</w:t>
      </w:r>
      <w:r w:rsidRPr="0005019A">
        <w:t>h s</w:t>
      </w:r>
      <w:r w:rsidRPr="0005019A">
        <w:rPr>
          <w:spacing w:val="1"/>
        </w:rPr>
        <w:t>i</w:t>
      </w:r>
      <w:r w:rsidRPr="0005019A">
        <w:rPr>
          <w:spacing w:val="-2"/>
        </w:rPr>
        <w:t>z</w:t>
      </w:r>
      <w:r w:rsidRPr="0005019A">
        <w:t xml:space="preserve">es up </w:t>
      </w:r>
      <w:r w:rsidRPr="0005019A">
        <w:rPr>
          <w:spacing w:val="1"/>
        </w:rPr>
        <w:t>t</w:t>
      </w:r>
      <w:r w:rsidRPr="0005019A">
        <w:t>o 1</w:t>
      </w:r>
      <w:r w:rsidR="004B14BF">
        <w:t>.5</w:t>
      </w:r>
      <w:r w:rsidRPr="0005019A">
        <w:t xml:space="preserve"> </w:t>
      </w:r>
      <w:r w:rsidRPr="0005019A">
        <w:rPr>
          <w:spacing w:val="2"/>
        </w:rPr>
        <w:t>T</w:t>
      </w:r>
      <w:r w:rsidRPr="0005019A">
        <w:rPr>
          <w:spacing w:val="-1"/>
        </w:rPr>
        <w:t>B</w:t>
      </w:r>
      <w:r w:rsidRPr="0005019A">
        <w:t>.</w:t>
      </w:r>
    </w:p>
    <w:p w:rsidR="0005019A" w:rsidRPr="0005019A" w:rsidP="0005019A" w14:paraId="44F5BB0E" w14:textId="04602738">
      <w:pPr>
        <w:pStyle w:val="ListParagraph1"/>
        <w:numPr>
          <w:ilvl w:val="0"/>
          <w:numId w:val="1"/>
        </w:numPr>
        <w:spacing w:line="360" w:lineRule="auto"/>
      </w:pPr>
      <w:r w:rsidRPr="0005019A">
        <w:rPr>
          <w:rFonts w:eastAsiaTheme="minorHAnsi"/>
        </w:rPr>
        <w:t>Install and configure of all SQL ser</w:t>
      </w:r>
      <w:bookmarkStart w:id="2" w:name="_GoBack"/>
      <w:bookmarkEnd w:id="2"/>
      <w:r w:rsidRPr="0005019A">
        <w:rPr>
          <w:rFonts w:eastAsiaTheme="minorHAnsi"/>
        </w:rPr>
        <w:t>ver</w:t>
      </w:r>
      <w:r w:rsidR="004B14BF">
        <w:rPr>
          <w:rFonts w:eastAsiaTheme="minorHAnsi"/>
        </w:rPr>
        <w:t xml:space="preserve">, </w:t>
      </w:r>
      <w:r w:rsidR="002F3B69">
        <w:rPr>
          <w:rFonts w:eastAsiaTheme="minorHAnsi"/>
        </w:rPr>
        <w:t xml:space="preserve">and </w:t>
      </w:r>
      <w:r w:rsidR="004B14BF">
        <w:rPr>
          <w:rFonts w:eastAsiaTheme="minorHAnsi"/>
        </w:rPr>
        <w:t xml:space="preserve">MySQL </w:t>
      </w:r>
      <w:r w:rsidRPr="0005019A">
        <w:rPr>
          <w:rFonts w:eastAsiaTheme="minorHAnsi"/>
        </w:rPr>
        <w:t>instances consistently following an agreed-</w:t>
      </w:r>
      <w:r w:rsidR="00D32801">
        <w:rPr>
          <w:rFonts w:eastAsiaTheme="minorHAnsi"/>
        </w:rPr>
        <w:t xml:space="preserve">upon organization Standard and </w:t>
      </w:r>
      <w:r w:rsidRPr="0005019A" w:rsidR="00D32801">
        <w:rPr>
          <w:rFonts w:eastAsiaTheme="minorHAnsi"/>
        </w:rPr>
        <w:t>Migration</w:t>
      </w:r>
      <w:r w:rsidRPr="0005019A">
        <w:rPr>
          <w:rFonts w:eastAsiaTheme="minorHAnsi"/>
        </w:rPr>
        <w:t xml:space="preserve"> of SQL server</w:t>
      </w:r>
      <w:r w:rsidR="00D32801">
        <w:rPr>
          <w:rFonts w:eastAsiaTheme="minorHAnsi"/>
        </w:rPr>
        <w:t xml:space="preserve"> </w:t>
      </w:r>
      <w:r w:rsidR="002F3B69">
        <w:rPr>
          <w:rFonts w:eastAsiaTheme="minorHAnsi"/>
        </w:rPr>
        <w:t>on-premises</w:t>
      </w:r>
      <w:r w:rsidR="00D32801">
        <w:rPr>
          <w:rFonts w:eastAsiaTheme="minorHAnsi"/>
        </w:rPr>
        <w:t xml:space="preserve"> to cloud AWS </w:t>
      </w:r>
      <w:r w:rsidR="004B14BF">
        <w:rPr>
          <w:rFonts w:eastAsiaTheme="minorHAnsi"/>
        </w:rPr>
        <w:t xml:space="preserve">EC2 </w:t>
      </w:r>
      <w:r w:rsidR="00D32801">
        <w:rPr>
          <w:rFonts w:eastAsiaTheme="minorHAnsi"/>
        </w:rPr>
        <w:t>server.</w:t>
      </w:r>
    </w:p>
    <w:p w:rsidR="0005019A" w:rsidRPr="0005019A" w:rsidP="0005019A" w14:paraId="2215DDF5" w14:textId="77CD3F85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rPr>
          <w:rFonts w:eastAsiaTheme="minorHAnsi"/>
        </w:rPr>
        <w:t>Implementation of SQL Logins</w:t>
      </w:r>
      <w:r w:rsidR="004B14BF">
        <w:rPr>
          <w:rFonts w:eastAsiaTheme="minorHAnsi"/>
        </w:rPr>
        <w:t xml:space="preserve"> and MySQL logins</w:t>
      </w:r>
      <w:r w:rsidRPr="0005019A">
        <w:rPr>
          <w:rFonts w:eastAsiaTheme="minorHAnsi"/>
        </w:rPr>
        <w:t>, Roles</w:t>
      </w:r>
      <w:r w:rsidR="002F3B69">
        <w:rPr>
          <w:rFonts w:eastAsiaTheme="minorHAnsi"/>
        </w:rPr>
        <w:t>,</w:t>
      </w:r>
      <w:r w:rsidRPr="0005019A">
        <w:rPr>
          <w:rFonts w:eastAsiaTheme="minorHAnsi"/>
        </w:rPr>
        <w:t xml:space="preserve"> and Authentication modes as a part of security policies for various categories of user support.</w:t>
      </w:r>
    </w:p>
    <w:p w:rsidR="0005019A" w:rsidRPr="0005019A" w:rsidP="0005019A" w14:paraId="3BF0B9A0" w14:textId="1C240681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rPr>
          <w:color w:val="000000"/>
        </w:rPr>
        <w:t xml:space="preserve">Expertise </w:t>
      </w:r>
      <w:r w:rsidRPr="0005019A">
        <w:rPr>
          <w:spacing w:val="1"/>
        </w:rPr>
        <w:t>i</w:t>
      </w:r>
      <w:r w:rsidRPr="0005019A">
        <w:t xml:space="preserve">n </w:t>
      </w:r>
      <w:r w:rsidRPr="0005019A">
        <w:rPr>
          <w:b/>
          <w:bCs/>
        </w:rPr>
        <w:t>Pe</w:t>
      </w:r>
      <w:r w:rsidRPr="0005019A">
        <w:rPr>
          <w:b/>
          <w:bCs/>
          <w:spacing w:val="1"/>
        </w:rPr>
        <w:t>rf</w:t>
      </w:r>
      <w:r w:rsidRPr="0005019A">
        <w:rPr>
          <w:b/>
          <w:bCs/>
        </w:rPr>
        <w:t>o</w:t>
      </w:r>
      <w:r w:rsidRPr="0005019A">
        <w:rPr>
          <w:b/>
          <w:bCs/>
          <w:spacing w:val="1"/>
        </w:rPr>
        <w:t>r</w:t>
      </w:r>
      <w:r w:rsidRPr="0005019A">
        <w:rPr>
          <w:b/>
          <w:bCs/>
          <w:spacing w:val="-4"/>
        </w:rPr>
        <w:t>m</w:t>
      </w:r>
      <w:r w:rsidRPr="0005019A">
        <w:rPr>
          <w:b/>
          <w:bCs/>
        </w:rPr>
        <w:t>ance Tun</w:t>
      </w:r>
      <w:r w:rsidRPr="0005019A">
        <w:rPr>
          <w:b/>
          <w:bCs/>
          <w:spacing w:val="1"/>
        </w:rPr>
        <w:t>i</w:t>
      </w:r>
      <w:r w:rsidRPr="0005019A">
        <w:rPr>
          <w:b/>
          <w:bCs/>
        </w:rPr>
        <w:t xml:space="preserve">ng </w:t>
      </w:r>
      <w:r w:rsidRPr="0005019A">
        <w:t>ac</w:t>
      </w:r>
      <w:r w:rsidRPr="0005019A">
        <w:rPr>
          <w:spacing w:val="1"/>
        </w:rPr>
        <w:t>ti</w:t>
      </w:r>
      <w:r w:rsidRPr="0005019A">
        <w:rPr>
          <w:spacing w:val="-2"/>
        </w:rPr>
        <w:t>v</w:t>
      </w:r>
      <w:r w:rsidRPr="0005019A">
        <w:rPr>
          <w:spacing w:val="1"/>
        </w:rPr>
        <w:t>iti</w:t>
      </w:r>
      <w:r w:rsidRPr="0005019A">
        <w:t>es</w:t>
      </w:r>
      <w:r w:rsidRPr="0005019A">
        <w:rPr>
          <w:spacing w:val="1"/>
        </w:rPr>
        <w:t xml:space="preserve"> li</w:t>
      </w:r>
      <w:r w:rsidRPr="0005019A">
        <w:rPr>
          <w:spacing w:val="-2"/>
        </w:rPr>
        <w:t>k</w:t>
      </w:r>
      <w:r w:rsidRPr="0005019A">
        <w:t xml:space="preserve">e </w:t>
      </w:r>
      <w:r w:rsidRPr="0005019A">
        <w:rPr>
          <w:spacing w:val="-2"/>
        </w:rPr>
        <w:t>v</w:t>
      </w:r>
      <w:r w:rsidRPr="0005019A">
        <w:t>e</w:t>
      </w:r>
      <w:r w:rsidRPr="0005019A">
        <w:rPr>
          <w:spacing w:val="1"/>
        </w:rPr>
        <w:t>rif</w:t>
      </w:r>
      <w:r w:rsidRPr="0005019A">
        <w:rPr>
          <w:spacing w:val="-2"/>
        </w:rPr>
        <w:t>y</w:t>
      </w:r>
      <w:r w:rsidRPr="0005019A">
        <w:rPr>
          <w:spacing w:val="1"/>
        </w:rPr>
        <w:t>i</w:t>
      </w:r>
      <w:r w:rsidRPr="0005019A">
        <w:t xml:space="preserve">ng </w:t>
      </w:r>
      <w:r w:rsidRPr="0005019A">
        <w:rPr>
          <w:spacing w:val="1"/>
        </w:rPr>
        <w:t>t</w:t>
      </w:r>
      <w:r w:rsidRPr="0005019A">
        <w:t xml:space="preserve">he </w:t>
      </w:r>
      <w:r w:rsidR="002F3B69">
        <w:rPr>
          <w:spacing w:val="1"/>
        </w:rPr>
        <w:t>slow-running</w:t>
      </w:r>
      <w:r w:rsidRPr="0005019A">
        <w:t xml:space="preserve"> que</w:t>
      </w:r>
      <w:r w:rsidRPr="0005019A">
        <w:rPr>
          <w:spacing w:val="1"/>
        </w:rPr>
        <w:t>ri</w:t>
      </w:r>
      <w:r w:rsidRPr="0005019A">
        <w:t xml:space="preserve">es by using </w:t>
      </w:r>
      <w:r w:rsidRPr="0005019A">
        <w:rPr>
          <w:b/>
          <w:bCs/>
        </w:rPr>
        <w:t>Execution Plans</w:t>
      </w:r>
      <w:r w:rsidR="004B14BF">
        <w:rPr>
          <w:b/>
          <w:bCs/>
        </w:rPr>
        <w:t xml:space="preserve"> in MSSQL and MSSQL</w:t>
      </w:r>
      <w:r w:rsidRPr="0005019A">
        <w:rPr>
          <w:b/>
          <w:bCs/>
        </w:rPr>
        <w:t>.</w:t>
      </w:r>
    </w:p>
    <w:p w:rsidR="0005019A" w:rsidRPr="0005019A" w:rsidP="0005019A" w14:paraId="1D0DFCC1" w14:textId="7A553423">
      <w:pPr>
        <w:pStyle w:val="ListParagraph1"/>
        <w:numPr>
          <w:ilvl w:val="0"/>
          <w:numId w:val="1"/>
        </w:numPr>
        <w:spacing w:after="0" w:line="360" w:lineRule="auto"/>
        <w:jc w:val="both"/>
      </w:pPr>
      <w:r w:rsidRPr="0005019A">
        <w:rPr>
          <w:rFonts w:eastAsiaTheme="minorHAnsi"/>
          <w:lang w:val="en-IN"/>
        </w:rPr>
        <w:t>Resolving</w:t>
      </w:r>
      <w:r w:rsidR="004B14BF">
        <w:rPr>
          <w:rFonts w:eastAsiaTheme="minorHAnsi"/>
          <w:lang w:val="en-IN"/>
        </w:rPr>
        <w:t xml:space="preserve"> Jira</w:t>
      </w:r>
      <w:r w:rsidRPr="0005019A">
        <w:rPr>
          <w:rFonts w:eastAsiaTheme="minorHAnsi"/>
          <w:lang w:val="en-IN"/>
        </w:rPr>
        <w:t xml:space="preserve"> </w:t>
      </w:r>
      <w:r w:rsidRPr="0005019A" w:rsidR="00FE645A">
        <w:rPr>
          <w:rFonts w:eastAsiaTheme="minorHAnsi"/>
          <w:lang w:val="en-IN"/>
        </w:rPr>
        <w:t>tickets</w:t>
      </w:r>
      <w:r w:rsidR="004B14BF">
        <w:rPr>
          <w:rFonts w:eastAsiaTheme="minorHAnsi"/>
          <w:lang w:val="en-IN"/>
        </w:rPr>
        <w:t>, Pager duty alerts</w:t>
      </w:r>
      <w:r w:rsidRPr="0005019A">
        <w:rPr>
          <w:rFonts w:eastAsiaTheme="minorHAnsi"/>
          <w:lang w:val="en-IN"/>
        </w:rPr>
        <w:t xml:space="preserve"> as per SLA, tickets like </w:t>
      </w:r>
      <w:r w:rsidR="002F3B69">
        <w:rPr>
          <w:rFonts w:eastAsiaTheme="minorHAnsi"/>
          <w:lang w:val="en-IN"/>
        </w:rPr>
        <w:t>script</w:t>
      </w:r>
      <w:r w:rsidRPr="0005019A">
        <w:rPr>
          <w:rFonts w:eastAsiaTheme="minorHAnsi"/>
          <w:lang w:val="en-IN"/>
        </w:rPr>
        <w:t xml:space="preserve"> execution and Login creations,</w:t>
      </w:r>
      <w:r w:rsidR="00FE645A">
        <w:rPr>
          <w:rFonts w:eastAsiaTheme="minorHAnsi"/>
          <w:lang w:val="en-IN"/>
        </w:rPr>
        <w:t xml:space="preserve"> </w:t>
      </w:r>
      <w:r w:rsidRPr="0005019A">
        <w:rPr>
          <w:rFonts w:eastAsiaTheme="minorHAnsi"/>
          <w:lang w:val="en-IN"/>
        </w:rPr>
        <w:t>permis</w:t>
      </w:r>
      <w:r w:rsidR="000341B4">
        <w:rPr>
          <w:rFonts w:eastAsiaTheme="minorHAnsi"/>
          <w:lang w:val="en-IN"/>
        </w:rPr>
        <w:t>sions to users and alter tables.</w:t>
      </w:r>
    </w:p>
    <w:p w:rsidR="0005019A" w:rsidRPr="0005019A" w:rsidP="0005019A" w14:paraId="3CA6327C" w14:textId="098CC29E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lang w:val="en-IN"/>
        </w:rPr>
      </w:pPr>
      <w:r w:rsidRPr="0005019A">
        <w:rPr>
          <w:rFonts w:eastAsiaTheme="minorHAnsi"/>
          <w:lang w:val="en-IN"/>
        </w:rPr>
        <w:t>Moving the database from one server to another server by Import &amp; Export wizard</w:t>
      </w:r>
      <w:r w:rsidR="004B14BF">
        <w:rPr>
          <w:rFonts w:eastAsiaTheme="minorHAnsi"/>
          <w:lang w:val="en-IN"/>
        </w:rPr>
        <w:t xml:space="preserve"> MSSQL and MYSQL</w:t>
      </w:r>
      <w:r w:rsidRPr="0005019A">
        <w:rPr>
          <w:rFonts w:eastAsiaTheme="minorHAnsi"/>
          <w:lang w:val="en-IN"/>
        </w:rPr>
        <w:t>.</w:t>
      </w:r>
    </w:p>
    <w:p w:rsidR="0005019A" w:rsidRPr="0005019A" w:rsidP="0005019A" w14:paraId="4EEB85A1" w14:textId="7F1F999E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lang w:val="en-IN"/>
        </w:rPr>
      </w:pPr>
      <w:r w:rsidRPr="0005019A">
        <w:rPr>
          <w:rFonts w:eastAsiaTheme="minorHAnsi"/>
          <w:lang w:val="en-IN"/>
        </w:rPr>
        <w:t xml:space="preserve">Monitoring and troubleshooting of High availability </w:t>
      </w:r>
      <w:r w:rsidR="002F3B69">
        <w:rPr>
          <w:rFonts w:eastAsiaTheme="minorHAnsi"/>
          <w:lang w:val="en-IN"/>
        </w:rPr>
        <w:t>features</w:t>
      </w:r>
      <w:r w:rsidRPr="0005019A">
        <w:rPr>
          <w:rFonts w:eastAsiaTheme="minorHAnsi"/>
          <w:lang w:val="en-IN"/>
        </w:rPr>
        <w:t xml:space="preserve"> like Log shipping</w:t>
      </w:r>
      <w:r w:rsidR="00C92A81">
        <w:rPr>
          <w:rFonts w:eastAsiaTheme="minorHAnsi"/>
          <w:lang w:val="en-IN"/>
        </w:rPr>
        <w:t>, Replication</w:t>
      </w:r>
      <w:r w:rsidRPr="0005019A">
        <w:rPr>
          <w:rFonts w:eastAsiaTheme="minorHAnsi"/>
          <w:lang w:val="en-IN"/>
        </w:rPr>
        <w:t xml:space="preserve"> and Database Mirroring</w:t>
      </w:r>
      <w:r w:rsidR="004B14BF">
        <w:rPr>
          <w:rFonts w:eastAsiaTheme="minorHAnsi"/>
          <w:lang w:val="en-IN"/>
        </w:rPr>
        <w:t xml:space="preserve"> and MySQL Bin log Replication</w:t>
      </w:r>
      <w:r w:rsidR="002F3B69">
        <w:rPr>
          <w:rFonts w:eastAsiaTheme="minorHAnsi"/>
          <w:lang w:val="en-IN"/>
        </w:rPr>
        <w:t>,</w:t>
      </w:r>
      <w:r w:rsidR="004B14BF">
        <w:rPr>
          <w:rFonts w:eastAsiaTheme="minorHAnsi"/>
          <w:lang w:val="en-IN"/>
        </w:rPr>
        <w:t xml:space="preserve"> and GTID Replication</w:t>
      </w:r>
      <w:r w:rsidRPr="0005019A">
        <w:rPr>
          <w:rFonts w:eastAsiaTheme="minorHAnsi"/>
          <w:lang w:val="en-IN"/>
        </w:rPr>
        <w:t>.</w:t>
      </w:r>
    </w:p>
    <w:p w:rsidR="0005019A" w:rsidRPr="0005019A" w:rsidP="0005019A" w14:paraId="3C724F60" w14:textId="03961F0F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lang w:val="en-IN"/>
        </w:rPr>
      </w:pPr>
      <w:r w:rsidRPr="0005019A">
        <w:rPr>
          <w:rFonts w:eastAsiaTheme="minorHAnsi"/>
          <w:lang w:val="en-IN"/>
        </w:rPr>
        <w:t xml:space="preserve">Having good knowledge </w:t>
      </w:r>
      <w:r w:rsidR="002F3B69">
        <w:rPr>
          <w:rFonts w:eastAsiaTheme="minorHAnsi"/>
          <w:lang w:val="en-IN"/>
        </w:rPr>
        <w:t>of cloud architecture</w:t>
      </w:r>
      <w:r w:rsidRPr="0005019A">
        <w:rPr>
          <w:rFonts w:eastAsiaTheme="minorHAnsi"/>
          <w:lang w:val="en-IN"/>
        </w:rPr>
        <w:t>.</w:t>
      </w:r>
    </w:p>
    <w:p w:rsidR="0005019A" w:rsidRPr="0005019A" w:rsidP="0005019A" w14:paraId="085BE035" w14:textId="04DB0688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lang w:val="en-IN"/>
        </w:rPr>
      </w:pPr>
      <w:r w:rsidRPr="0005019A">
        <w:rPr>
          <w:rFonts w:eastAsiaTheme="minorHAnsi"/>
          <w:lang w:val="en-IN"/>
        </w:rPr>
        <w:t xml:space="preserve">Having </w:t>
      </w:r>
      <w:r w:rsidR="00C23C55">
        <w:rPr>
          <w:rFonts w:eastAsiaTheme="minorHAnsi"/>
          <w:lang w:val="en-IN"/>
        </w:rPr>
        <w:t>good</w:t>
      </w:r>
      <w:r w:rsidRPr="0005019A">
        <w:rPr>
          <w:rFonts w:eastAsiaTheme="minorHAnsi"/>
          <w:lang w:val="en-IN"/>
        </w:rPr>
        <w:t xml:space="preserve"> exposure of</w:t>
      </w:r>
      <w:r w:rsidR="004B14BF">
        <w:rPr>
          <w:rFonts w:eastAsiaTheme="minorHAnsi"/>
          <w:b/>
          <w:lang w:val="en-IN"/>
        </w:rPr>
        <w:t xml:space="preserve"> Linux administration (Centos and </w:t>
      </w:r>
      <w:r w:rsidR="004B14BF">
        <w:rPr>
          <w:rFonts w:eastAsiaTheme="minorHAnsi"/>
          <w:b/>
          <w:lang w:val="en-IN"/>
        </w:rPr>
        <w:t>Redhat</w:t>
      </w:r>
      <w:r w:rsidR="004B14BF">
        <w:rPr>
          <w:rFonts w:eastAsiaTheme="minorHAnsi"/>
          <w:b/>
          <w:lang w:val="en-IN"/>
        </w:rPr>
        <w:t>)</w:t>
      </w:r>
      <w:r w:rsidRPr="0005019A">
        <w:rPr>
          <w:rFonts w:eastAsiaTheme="minorHAnsi"/>
          <w:lang w:val="en-IN"/>
        </w:rPr>
        <w:t>.</w:t>
      </w:r>
    </w:p>
    <w:p w:rsidR="0005019A" w:rsidRPr="0005019A" w:rsidP="0005019A" w14:paraId="47B50BEC" w14:textId="1FB15264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Good exposure to MongoDB </w:t>
      </w:r>
      <w:r>
        <w:rPr>
          <w:rFonts w:eastAsiaTheme="minorHAnsi"/>
          <w:lang w:val="en-IN"/>
        </w:rPr>
        <w:t>sharding</w:t>
      </w:r>
      <w:r>
        <w:rPr>
          <w:rFonts w:eastAsiaTheme="minorHAnsi"/>
          <w:lang w:val="en-IN"/>
        </w:rPr>
        <w:t>.</w:t>
      </w:r>
    </w:p>
    <w:p w:rsidR="0005019A" w:rsidRPr="0005019A" w:rsidP="0005019A" w14:paraId="07973F32" w14:textId="70B29380">
      <w:pPr>
        <w:pStyle w:val="ListParagraph1"/>
        <w:numPr>
          <w:ilvl w:val="0"/>
          <w:numId w:val="1"/>
        </w:numPr>
        <w:spacing w:line="360" w:lineRule="auto"/>
        <w:jc w:val="both"/>
        <w:rPr>
          <w:rStyle w:val="apple-style-span"/>
          <w:b/>
          <w:color w:val="000000"/>
        </w:rPr>
      </w:pPr>
      <w:r w:rsidRPr="0005019A">
        <w:rPr>
          <w:rStyle w:val="apple-style-span"/>
          <w:color w:val="000000"/>
        </w:rPr>
        <w:t>Having Good Experience with MSSQL</w:t>
      </w:r>
      <w:r w:rsidR="004B14BF">
        <w:rPr>
          <w:rStyle w:val="apple-style-span"/>
          <w:color w:val="000000"/>
        </w:rPr>
        <w:t>&amp; MYSQL</w:t>
      </w:r>
      <w:r w:rsidRPr="0005019A">
        <w:rPr>
          <w:rStyle w:val="apple-style-span"/>
          <w:color w:val="000000"/>
        </w:rPr>
        <w:t xml:space="preserve"> for creating Database Objects like </w:t>
      </w:r>
      <w:r w:rsidRPr="0005019A">
        <w:rPr>
          <w:rStyle w:val="apple-style-span"/>
          <w:b/>
          <w:color w:val="000000"/>
        </w:rPr>
        <w:t>Stored Procedures, Indexes, Views</w:t>
      </w:r>
      <w:r w:rsidR="002F3B69">
        <w:rPr>
          <w:rStyle w:val="apple-style-span"/>
          <w:b/>
          <w:color w:val="000000"/>
        </w:rPr>
        <w:t>,</w:t>
      </w:r>
      <w:r w:rsidRPr="0005019A">
        <w:rPr>
          <w:rStyle w:val="apple-style-span"/>
          <w:b/>
          <w:color w:val="000000"/>
        </w:rPr>
        <w:t xml:space="preserve"> </w:t>
      </w:r>
      <w:r w:rsidRPr="0005019A">
        <w:rPr>
          <w:rStyle w:val="apple-style-span"/>
          <w:bCs/>
          <w:color w:val="000000"/>
        </w:rPr>
        <w:t>and</w:t>
      </w:r>
      <w:r w:rsidRPr="0005019A">
        <w:rPr>
          <w:rStyle w:val="apple-style-span"/>
          <w:b/>
          <w:color w:val="000000"/>
        </w:rPr>
        <w:t xml:space="preserve"> Constraints.</w:t>
      </w:r>
    </w:p>
    <w:p w:rsidR="0005019A" w:rsidRPr="0005019A" w:rsidP="0005019A" w14:paraId="50600833" w14:textId="261F440C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t xml:space="preserve">Having Good Experience in </w:t>
      </w:r>
      <w:r w:rsidRPr="0005019A">
        <w:rPr>
          <w:b/>
          <w:bCs/>
        </w:rPr>
        <w:t>Finding Missing Indexes</w:t>
      </w:r>
      <w:r w:rsidR="00FE645A">
        <w:t xml:space="preserve"> and </w:t>
      </w:r>
      <w:r w:rsidR="002F3B69">
        <w:t>Creating</w:t>
      </w:r>
      <w:r w:rsidR="00FE645A">
        <w:t xml:space="preserve"> t</w:t>
      </w:r>
      <w:r w:rsidRPr="0005019A">
        <w:t>hose Missing Indexes Based on Query</w:t>
      </w:r>
      <w:r w:rsidR="00662DC3">
        <w:t>.</w:t>
      </w:r>
    </w:p>
    <w:p w:rsidR="0005019A" w:rsidRPr="0005019A" w:rsidP="0005019A" w14:paraId="0F277EB9" w14:textId="6145904B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t xml:space="preserve">Having Good Experience in </w:t>
      </w:r>
      <w:r w:rsidRPr="0005019A">
        <w:rPr>
          <w:b/>
          <w:bCs/>
        </w:rPr>
        <w:t xml:space="preserve">Finding Long Running Queries </w:t>
      </w:r>
      <w:r w:rsidRPr="0005019A">
        <w:t xml:space="preserve">and </w:t>
      </w:r>
      <w:r w:rsidRPr="0005019A">
        <w:rPr>
          <w:b/>
          <w:bCs/>
        </w:rPr>
        <w:t>Tuning</w:t>
      </w:r>
      <w:r w:rsidR="00662DC3">
        <w:rPr>
          <w:b/>
          <w:bCs/>
        </w:rPr>
        <w:t xml:space="preserve"> </w:t>
      </w:r>
      <w:r w:rsidRPr="00662DC3" w:rsidR="00662DC3">
        <w:rPr>
          <w:bCs/>
        </w:rPr>
        <w:t>of SQL queries</w:t>
      </w:r>
      <w:r w:rsidRPr="0005019A">
        <w:t xml:space="preserve">. </w:t>
      </w:r>
    </w:p>
    <w:p w:rsidR="0005019A" w:rsidRPr="0005019A" w:rsidP="0005019A" w14:paraId="79352BC9" w14:textId="6D39747C">
      <w:pPr>
        <w:pStyle w:val="ListParagraph1"/>
        <w:numPr>
          <w:ilvl w:val="0"/>
          <w:numId w:val="1"/>
        </w:numPr>
        <w:spacing w:line="360" w:lineRule="auto"/>
        <w:jc w:val="both"/>
      </w:pPr>
      <w:r w:rsidRPr="0005019A">
        <w:t>Exper</w:t>
      </w:r>
      <w:r w:rsidRPr="0005019A">
        <w:rPr>
          <w:spacing w:val="1"/>
        </w:rPr>
        <w:t>i</w:t>
      </w:r>
      <w:r w:rsidRPr="0005019A">
        <w:t xml:space="preserve">ence </w:t>
      </w:r>
      <w:r w:rsidRPr="0005019A">
        <w:rPr>
          <w:spacing w:val="1"/>
        </w:rPr>
        <w:t>i</w:t>
      </w:r>
      <w:r w:rsidRPr="0005019A">
        <w:t xml:space="preserve">n </w:t>
      </w:r>
      <w:r w:rsidRPr="004B14BF">
        <w:rPr>
          <w:bCs/>
          <w:spacing w:val="-1"/>
        </w:rPr>
        <w:t>C</w:t>
      </w:r>
      <w:r w:rsidRPr="004B14BF">
        <w:rPr>
          <w:bCs/>
          <w:spacing w:val="1"/>
        </w:rPr>
        <w:t>r</w:t>
      </w:r>
      <w:r w:rsidRPr="004B14BF">
        <w:rPr>
          <w:bCs/>
        </w:rPr>
        <w:t>ea</w:t>
      </w:r>
      <w:r w:rsidRPr="004B14BF">
        <w:rPr>
          <w:bCs/>
          <w:spacing w:val="1"/>
        </w:rPr>
        <w:t>ti</w:t>
      </w:r>
      <w:r w:rsidRPr="004B14BF">
        <w:rPr>
          <w:bCs/>
        </w:rPr>
        <w:t>ng and Schedu</w:t>
      </w:r>
      <w:r w:rsidRPr="004B14BF">
        <w:rPr>
          <w:bCs/>
          <w:spacing w:val="1"/>
        </w:rPr>
        <w:t>li</w:t>
      </w:r>
      <w:r w:rsidRPr="004B14BF">
        <w:rPr>
          <w:bCs/>
        </w:rPr>
        <w:t>ng Jobs</w:t>
      </w:r>
      <w:r w:rsidR="004B14BF">
        <w:rPr>
          <w:spacing w:val="1"/>
        </w:rPr>
        <w:t xml:space="preserve"> through SQL </w:t>
      </w:r>
      <w:r w:rsidR="00662DC3">
        <w:rPr>
          <w:spacing w:val="1"/>
        </w:rPr>
        <w:t xml:space="preserve">Agent and </w:t>
      </w:r>
      <w:r w:rsidR="00662DC3">
        <w:rPr>
          <w:spacing w:val="1"/>
        </w:rPr>
        <w:t>Cron</w:t>
      </w:r>
      <w:r w:rsidR="004B14BF">
        <w:rPr>
          <w:spacing w:val="1"/>
        </w:rPr>
        <w:t xml:space="preserve"> jobs</w:t>
      </w:r>
      <w:r w:rsidR="00662DC3">
        <w:rPr>
          <w:spacing w:val="1"/>
        </w:rPr>
        <w:t xml:space="preserve">, </w:t>
      </w:r>
      <w:r w:rsidRPr="00662DC3">
        <w:rPr>
          <w:bCs/>
        </w:rPr>
        <w:t>T</w:t>
      </w:r>
      <w:r w:rsidRPr="00662DC3">
        <w:rPr>
          <w:bCs/>
          <w:spacing w:val="1"/>
        </w:rPr>
        <w:t>r</w:t>
      </w:r>
      <w:r w:rsidRPr="00662DC3">
        <w:rPr>
          <w:bCs/>
        </w:rPr>
        <w:t>oub</w:t>
      </w:r>
      <w:r w:rsidRPr="00662DC3">
        <w:rPr>
          <w:bCs/>
          <w:spacing w:val="1"/>
        </w:rPr>
        <w:t>l</w:t>
      </w:r>
      <w:r w:rsidRPr="00662DC3">
        <w:rPr>
          <w:bCs/>
        </w:rPr>
        <w:t>e</w:t>
      </w:r>
      <w:r w:rsidRPr="00662DC3">
        <w:rPr>
          <w:bCs/>
          <w:spacing w:val="1"/>
        </w:rPr>
        <w:t>s</w:t>
      </w:r>
      <w:r w:rsidRPr="00662DC3">
        <w:rPr>
          <w:bCs/>
        </w:rPr>
        <w:t>hoo</w:t>
      </w:r>
      <w:r w:rsidRPr="00662DC3">
        <w:rPr>
          <w:bCs/>
          <w:spacing w:val="1"/>
        </w:rPr>
        <w:t>ti</w:t>
      </w:r>
      <w:r w:rsidRPr="00662DC3">
        <w:rPr>
          <w:bCs/>
        </w:rPr>
        <w:t>ng Fa</w:t>
      </w:r>
      <w:r w:rsidRPr="00662DC3">
        <w:rPr>
          <w:bCs/>
          <w:spacing w:val="1"/>
        </w:rPr>
        <w:t>il</w:t>
      </w:r>
      <w:r w:rsidRPr="00662DC3">
        <w:rPr>
          <w:bCs/>
        </w:rPr>
        <w:t>ed Jobs</w:t>
      </w:r>
      <w:r w:rsidRPr="00662DC3">
        <w:t>.</w:t>
      </w:r>
    </w:p>
    <w:p w:rsidR="0005019A" w:rsidRPr="0005019A" w:rsidP="0005019A" w14:paraId="07DDC126" w14:textId="77777777">
      <w:pPr>
        <w:spacing w:before="32" w:line="240" w:lineRule="exact"/>
        <w:ind w:left="500"/>
        <w:rPr>
          <w:b/>
          <w:u w:val="single"/>
        </w:rPr>
      </w:pPr>
      <w:r w:rsidRPr="0005019A">
        <w:rPr>
          <w:b/>
          <w:position w:val="-1"/>
          <w:u w:val="single"/>
        </w:rPr>
        <w:t>Educa</w:t>
      </w:r>
      <w:r w:rsidRPr="0005019A">
        <w:rPr>
          <w:b/>
          <w:spacing w:val="1"/>
          <w:position w:val="-1"/>
          <w:u w:val="single"/>
        </w:rPr>
        <w:t>ti</w:t>
      </w:r>
      <w:r w:rsidRPr="0005019A">
        <w:rPr>
          <w:b/>
          <w:position w:val="-1"/>
          <w:u w:val="single"/>
        </w:rPr>
        <w:t xml:space="preserve">onal </w:t>
      </w:r>
      <w:r w:rsidRPr="0005019A">
        <w:rPr>
          <w:b/>
          <w:spacing w:val="-1"/>
          <w:position w:val="-1"/>
          <w:u w:val="single"/>
        </w:rPr>
        <w:t>Q</w:t>
      </w:r>
      <w:r w:rsidRPr="0005019A">
        <w:rPr>
          <w:b/>
          <w:position w:val="-1"/>
          <w:u w:val="single"/>
        </w:rPr>
        <w:t>ua</w:t>
      </w:r>
      <w:r w:rsidRPr="0005019A">
        <w:rPr>
          <w:b/>
          <w:spacing w:val="1"/>
          <w:position w:val="-1"/>
          <w:u w:val="single"/>
        </w:rPr>
        <w:t>lifi</w:t>
      </w:r>
      <w:r w:rsidRPr="0005019A">
        <w:rPr>
          <w:b/>
          <w:position w:val="-1"/>
          <w:u w:val="single"/>
        </w:rPr>
        <w:t>ca</w:t>
      </w:r>
      <w:r w:rsidRPr="0005019A">
        <w:rPr>
          <w:b/>
          <w:spacing w:val="1"/>
          <w:position w:val="-1"/>
          <w:u w:val="single"/>
        </w:rPr>
        <w:t>ti</w:t>
      </w:r>
      <w:r w:rsidRPr="0005019A">
        <w:rPr>
          <w:b/>
          <w:position w:val="-1"/>
          <w:u w:val="single"/>
        </w:rPr>
        <w:t>on:</w:t>
      </w:r>
    </w:p>
    <w:p w:rsidR="00F00A17" w:rsidRPr="00F00A17" w:rsidP="00F00A17" w14:paraId="61477D7C" w14:textId="7655CB43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bCs/>
        </w:rPr>
      </w:pPr>
      <w:r w:rsidRPr="00F00A17">
        <w:rPr>
          <w:b/>
          <w:bCs/>
        </w:rPr>
        <w:t>B. TECH</w:t>
      </w:r>
      <w:r w:rsidRPr="00F00A17" w:rsidR="00AC4E09">
        <w:rPr>
          <w:b/>
          <w:bCs/>
        </w:rPr>
        <w:t xml:space="preserve"> (ECE) from JNTU</w:t>
      </w:r>
      <w:r w:rsidR="00A241C1">
        <w:rPr>
          <w:b/>
          <w:bCs/>
        </w:rPr>
        <w:t xml:space="preserve"> </w:t>
      </w:r>
      <w:r w:rsidRPr="00F00A17" w:rsidR="00AC4E09">
        <w:rPr>
          <w:bCs/>
        </w:rPr>
        <w:t>Anantapur in the year 2014.</w:t>
      </w:r>
    </w:p>
    <w:p w:rsidR="00F00A17" w:rsidRPr="00F00A17" w:rsidP="00F00A17" w14:paraId="0EA5DE1C" w14:textId="4267F941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bCs/>
        </w:rPr>
      </w:pPr>
      <w:r w:rsidRPr="00F00A17">
        <w:rPr>
          <w:b/>
          <w:bCs/>
        </w:rPr>
        <w:t xml:space="preserve">Intermediate (MPC) </w:t>
      </w:r>
      <w:r w:rsidRPr="00F00A17">
        <w:rPr>
          <w:bCs/>
        </w:rPr>
        <w:t xml:space="preserve">from </w:t>
      </w:r>
      <w:r w:rsidR="002F3B69">
        <w:rPr>
          <w:bCs/>
        </w:rPr>
        <w:t xml:space="preserve">the </w:t>
      </w:r>
      <w:r w:rsidRPr="00F00A17">
        <w:rPr>
          <w:bCs/>
        </w:rPr>
        <w:t xml:space="preserve">Board of Intermediate </w:t>
      </w:r>
      <w:r w:rsidRPr="00F00A17" w:rsidR="00A241C1">
        <w:rPr>
          <w:bCs/>
        </w:rPr>
        <w:t xml:space="preserve">in </w:t>
      </w:r>
      <w:r w:rsidRPr="00F00A17">
        <w:rPr>
          <w:bCs/>
        </w:rPr>
        <w:t>the year 2010</w:t>
      </w:r>
      <w:r w:rsidRPr="00F00A17">
        <w:rPr>
          <w:b/>
          <w:bCs/>
        </w:rPr>
        <w:t>.</w:t>
      </w:r>
    </w:p>
    <w:p w:rsidR="00F00A17" w:rsidRPr="00F00A17" w:rsidP="00F00A17" w14:paraId="0C468668" w14:textId="1DF5AF09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bCs/>
        </w:rPr>
      </w:pPr>
      <w:r w:rsidRPr="00F00A17">
        <w:rPr>
          <w:b/>
          <w:bCs/>
        </w:rPr>
        <w:t xml:space="preserve">SSC </w:t>
      </w:r>
      <w:r w:rsidRPr="00F00A17">
        <w:rPr>
          <w:bCs/>
        </w:rPr>
        <w:t xml:space="preserve">from </w:t>
      </w:r>
      <w:r w:rsidR="002F3B69">
        <w:rPr>
          <w:bCs/>
        </w:rPr>
        <w:t xml:space="preserve">the </w:t>
      </w:r>
      <w:r w:rsidRPr="00F00A17">
        <w:rPr>
          <w:bCs/>
        </w:rPr>
        <w:t>Board of</w:t>
      </w:r>
      <w:r>
        <w:rPr>
          <w:bCs/>
        </w:rPr>
        <w:t xml:space="preserve"> Secondary Education</w:t>
      </w:r>
      <w:r w:rsidRPr="00F00A17">
        <w:rPr>
          <w:bCs/>
        </w:rPr>
        <w:t xml:space="preserve"> in the year of </w:t>
      </w:r>
      <w:r>
        <w:rPr>
          <w:bCs/>
        </w:rPr>
        <w:t>2008</w:t>
      </w:r>
      <w:r w:rsidRPr="00F00A17">
        <w:rPr>
          <w:b/>
          <w:bCs/>
        </w:rPr>
        <w:t>.</w:t>
      </w:r>
    </w:p>
    <w:p w:rsidR="0005019A" w:rsidRPr="0005019A" w:rsidP="00095DC9" w14:paraId="55EACBDD" w14:textId="2D85B9AB">
      <w:pPr>
        <w:spacing w:before="32" w:line="240" w:lineRule="exact"/>
        <w:rPr>
          <w:b/>
        </w:rPr>
      </w:pPr>
      <w:r>
        <w:t xml:space="preserve">          </w:t>
      </w:r>
      <w:r w:rsidRPr="0005019A" w:rsidR="00AC4E09">
        <w:rPr>
          <w:b/>
          <w:spacing w:val="2"/>
          <w:position w:val="-1"/>
        </w:rPr>
        <w:t>T</w:t>
      </w:r>
      <w:r w:rsidRPr="0005019A" w:rsidR="00AC4E09">
        <w:rPr>
          <w:b/>
          <w:position w:val="-1"/>
        </w:rPr>
        <w:t>echn</w:t>
      </w:r>
      <w:r w:rsidRPr="0005019A" w:rsidR="00AC4E09">
        <w:rPr>
          <w:b/>
          <w:spacing w:val="1"/>
          <w:position w:val="-1"/>
        </w:rPr>
        <w:t>i</w:t>
      </w:r>
      <w:r w:rsidRPr="0005019A" w:rsidR="00AC4E09">
        <w:rPr>
          <w:b/>
          <w:position w:val="-1"/>
        </w:rPr>
        <w:t>cal S</w:t>
      </w:r>
      <w:r w:rsidRPr="0005019A" w:rsidR="00AC4E09">
        <w:rPr>
          <w:b/>
          <w:spacing w:val="-3"/>
          <w:position w:val="-1"/>
        </w:rPr>
        <w:t>k</w:t>
      </w:r>
      <w:r w:rsidRPr="0005019A" w:rsidR="00AC4E09">
        <w:rPr>
          <w:b/>
          <w:spacing w:val="1"/>
          <w:position w:val="-1"/>
        </w:rPr>
        <w:t>ill</w:t>
      </w:r>
      <w:r w:rsidRPr="0005019A" w:rsidR="00AC4E09">
        <w:rPr>
          <w:b/>
          <w:position w:val="-1"/>
        </w:rPr>
        <w:t>s</w:t>
      </w:r>
    </w:p>
    <w:p w:rsidR="0005019A" w:rsidRPr="0005019A" w:rsidP="0005019A" w14:paraId="2B9BB7A6" w14:textId="1F545159">
      <w:pPr>
        <w:spacing w:before="37" w:line="240" w:lineRule="auto"/>
        <w:ind w:left="500"/>
      </w:pPr>
      <w:r w:rsidRPr="0005019A">
        <w:rPr>
          <w:b/>
          <w:spacing w:val="1"/>
        </w:rPr>
        <w:t>O</w:t>
      </w:r>
      <w:r w:rsidRPr="0005019A">
        <w:rPr>
          <w:b/>
        </w:rPr>
        <w:t>pera</w:t>
      </w:r>
      <w:r w:rsidRPr="0005019A">
        <w:rPr>
          <w:b/>
          <w:spacing w:val="1"/>
        </w:rPr>
        <w:t>ti</w:t>
      </w:r>
      <w:r w:rsidRPr="0005019A">
        <w:rPr>
          <w:b/>
        </w:rPr>
        <w:t xml:space="preserve">ng </w:t>
      </w:r>
      <w:r w:rsidRPr="0005019A">
        <w:rPr>
          <w:b/>
          <w:spacing w:val="-1"/>
        </w:rPr>
        <w:t>S</w:t>
      </w:r>
      <w:r w:rsidRPr="0005019A">
        <w:rPr>
          <w:b/>
        </w:rPr>
        <w:t>ys</w:t>
      </w:r>
      <w:r w:rsidRPr="0005019A">
        <w:rPr>
          <w:b/>
          <w:spacing w:val="1"/>
        </w:rPr>
        <w:t>t</w:t>
      </w:r>
      <w:r w:rsidRPr="0005019A">
        <w:rPr>
          <w:b/>
        </w:rPr>
        <w:t>e</w:t>
      </w:r>
      <w:r w:rsidRPr="0005019A">
        <w:rPr>
          <w:b/>
          <w:spacing w:val="1"/>
        </w:rPr>
        <w:t>m</w:t>
      </w:r>
      <w:r w:rsidRPr="0005019A">
        <w:rPr>
          <w:b/>
        </w:rPr>
        <w:t>s</w:t>
      </w:r>
      <w:r w:rsidR="00F1271A">
        <w:rPr>
          <w:b/>
        </w:rPr>
        <w:tab/>
      </w:r>
      <w:r w:rsidRPr="0005019A">
        <w:rPr>
          <w:b/>
        </w:rPr>
        <w:tab/>
        <w:t>:</w:t>
      </w:r>
      <w:r w:rsidRPr="0005019A">
        <w:rPr>
          <w:b/>
        </w:rPr>
        <w:tab/>
      </w:r>
      <w:r w:rsidRPr="0005019A">
        <w:t>W</w:t>
      </w:r>
      <w:r w:rsidRPr="0005019A">
        <w:rPr>
          <w:spacing w:val="-4"/>
        </w:rPr>
        <w:t>I</w:t>
      </w:r>
      <w:r w:rsidRPr="0005019A">
        <w:rPr>
          <w:spacing w:val="-1"/>
        </w:rPr>
        <w:t>NDO</w:t>
      </w:r>
      <w:r w:rsidRPr="0005019A">
        <w:t>WS S</w:t>
      </w:r>
      <w:r w:rsidRPr="0005019A">
        <w:rPr>
          <w:spacing w:val="-1"/>
        </w:rPr>
        <w:t>ER</w:t>
      </w:r>
      <w:r w:rsidRPr="0005019A">
        <w:rPr>
          <w:spacing w:val="1"/>
        </w:rPr>
        <w:t>V</w:t>
      </w:r>
      <w:r w:rsidRPr="0005019A">
        <w:t>ER 2008&amp;</w:t>
      </w:r>
      <w:r w:rsidRPr="0005019A" w:rsidR="00B02DC4">
        <w:t>2012,</w:t>
      </w:r>
      <w:r w:rsidR="00F1271A">
        <w:t xml:space="preserve"> </w:t>
      </w:r>
      <w:r w:rsidRPr="0005019A">
        <w:t>Red</w:t>
      </w:r>
      <w:r w:rsidR="00F1271A">
        <w:t xml:space="preserve"> </w:t>
      </w:r>
      <w:r w:rsidRPr="0005019A">
        <w:t>hat Linux</w:t>
      </w:r>
      <w:r w:rsidR="00662DC3">
        <w:t xml:space="preserve"> and Centos</w:t>
      </w:r>
    </w:p>
    <w:p w:rsidR="0005019A" w:rsidRPr="0005019A" w:rsidP="0005019A" w14:paraId="0FE13765" w14:textId="77777777">
      <w:pPr>
        <w:spacing w:line="240" w:lineRule="auto"/>
        <w:ind w:left="500"/>
      </w:pPr>
      <w:r w:rsidRPr="0005019A">
        <w:rPr>
          <w:b/>
          <w:spacing w:val="2"/>
        </w:rPr>
        <w:t>P</w:t>
      </w:r>
      <w:r w:rsidRPr="0005019A">
        <w:rPr>
          <w:b/>
        </w:rPr>
        <w:t>rogra</w:t>
      </w:r>
      <w:r w:rsidRPr="0005019A">
        <w:rPr>
          <w:b/>
          <w:spacing w:val="1"/>
        </w:rPr>
        <w:t>mmi</w:t>
      </w:r>
      <w:r w:rsidRPr="0005019A">
        <w:rPr>
          <w:b/>
        </w:rPr>
        <w:t>ng language</w:t>
      </w:r>
      <w:r w:rsidRPr="0005019A">
        <w:rPr>
          <w:b/>
          <w:spacing w:val="1"/>
        </w:rPr>
        <w:t>s</w:t>
      </w:r>
      <w:r w:rsidRPr="0005019A">
        <w:rPr>
          <w:b/>
          <w:spacing w:val="1"/>
        </w:rPr>
        <w:tab/>
      </w:r>
      <w:r w:rsidRPr="0005019A">
        <w:rPr>
          <w:b/>
        </w:rPr>
        <w:t>:</w:t>
      </w:r>
      <w:r w:rsidRPr="0005019A">
        <w:rPr>
          <w:b/>
        </w:rPr>
        <w:tab/>
      </w:r>
      <w:r w:rsidRPr="00F1271A" w:rsidR="00F1271A">
        <w:t>SQL</w:t>
      </w:r>
      <w:r w:rsidR="00F1271A">
        <w:rPr>
          <w:b/>
        </w:rPr>
        <w:t xml:space="preserve">, </w:t>
      </w:r>
      <w:r w:rsidRPr="0005019A">
        <w:rPr>
          <w:spacing w:val="2"/>
        </w:rPr>
        <w:t>T</w:t>
      </w:r>
      <w:r w:rsidRPr="0005019A">
        <w:rPr>
          <w:spacing w:val="-4"/>
        </w:rPr>
        <w:t>-</w:t>
      </w:r>
      <w:r w:rsidRPr="0005019A">
        <w:t>S</w:t>
      </w:r>
      <w:r w:rsidRPr="0005019A">
        <w:rPr>
          <w:spacing w:val="-1"/>
        </w:rPr>
        <w:t>Q</w:t>
      </w:r>
      <w:r w:rsidRPr="0005019A">
        <w:t>L</w:t>
      </w:r>
    </w:p>
    <w:p w:rsidR="00F00A17" w:rsidRPr="0005019A" w:rsidP="006A456E" w14:paraId="5DBF00A5" w14:textId="775992F7">
      <w:pPr>
        <w:spacing w:before="37" w:line="240" w:lineRule="auto"/>
        <w:ind w:left="500"/>
      </w:pPr>
      <w:r w:rsidRPr="0005019A">
        <w:rPr>
          <w:b/>
          <w:spacing w:val="-1"/>
        </w:rPr>
        <w:t>D</w:t>
      </w:r>
      <w:r w:rsidRPr="0005019A">
        <w:rPr>
          <w:b/>
        </w:rPr>
        <w:t>a</w:t>
      </w:r>
      <w:r w:rsidRPr="0005019A">
        <w:rPr>
          <w:b/>
          <w:spacing w:val="1"/>
        </w:rPr>
        <w:t>t</w:t>
      </w:r>
      <w:r w:rsidRPr="0005019A">
        <w:rPr>
          <w:b/>
        </w:rPr>
        <w:t>abase Technolog</w:t>
      </w:r>
      <w:r w:rsidRPr="0005019A">
        <w:rPr>
          <w:b/>
          <w:spacing w:val="2"/>
        </w:rPr>
        <w:t>i</w:t>
      </w:r>
      <w:r w:rsidRPr="0005019A">
        <w:rPr>
          <w:b/>
        </w:rPr>
        <w:t>e</w:t>
      </w:r>
      <w:r w:rsidRPr="0005019A">
        <w:rPr>
          <w:b/>
          <w:spacing w:val="1"/>
        </w:rPr>
        <w:t>s</w:t>
      </w:r>
      <w:r w:rsidRPr="0005019A">
        <w:rPr>
          <w:b/>
          <w:spacing w:val="1"/>
        </w:rPr>
        <w:tab/>
      </w:r>
      <w:r w:rsidRPr="0005019A">
        <w:rPr>
          <w:b/>
        </w:rPr>
        <w:t>:</w:t>
      </w:r>
      <w:r w:rsidRPr="0005019A">
        <w:rPr>
          <w:b/>
        </w:rPr>
        <w:tab/>
      </w:r>
      <w:r w:rsidRPr="0005019A">
        <w:t>MS S</w:t>
      </w:r>
      <w:r w:rsidRPr="0005019A">
        <w:rPr>
          <w:spacing w:val="-1"/>
        </w:rPr>
        <w:t>Q</w:t>
      </w:r>
      <w:r w:rsidRPr="0005019A">
        <w:t xml:space="preserve">L </w:t>
      </w:r>
      <w:r w:rsidRPr="0005019A" w:rsidR="00BC53C7">
        <w:rPr>
          <w:spacing w:val="-1"/>
        </w:rPr>
        <w:t>S</w:t>
      </w:r>
      <w:r w:rsidRPr="0005019A" w:rsidR="00BC53C7">
        <w:t>e</w:t>
      </w:r>
      <w:r w:rsidRPr="0005019A" w:rsidR="00BC53C7">
        <w:rPr>
          <w:spacing w:val="1"/>
        </w:rPr>
        <w:t>r</w:t>
      </w:r>
      <w:r w:rsidRPr="0005019A" w:rsidR="00BC53C7">
        <w:rPr>
          <w:spacing w:val="-2"/>
        </w:rPr>
        <w:t>v</w:t>
      </w:r>
      <w:r w:rsidRPr="0005019A" w:rsidR="00BC53C7">
        <w:t>er,</w:t>
      </w:r>
      <w:r w:rsidR="00F1271A">
        <w:t xml:space="preserve"> </w:t>
      </w:r>
      <w:r w:rsidRPr="0005019A">
        <w:t>MySQL</w:t>
      </w:r>
      <w:r w:rsidR="002F3B69">
        <w:t>,</w:t>
      </w:r>
      <w:r w:rsidR="00A95BE0">
        <w:t xml:space="preserve"> and </w:t>
      </w:r>
      <w:r w:rsidR="00BC53C7">
        <w:t>MongoDB</w:t>
      </w:r>
      <w:r w:rsidR="002F3B69">
        <w:t>, AWS, GIT</w:t>
      </w:r>
    </w:p>
    <w:p w:rsidR="00662DC3" w:rsidP="0005019A" w14:paraId="10E1C625" w14:textId="77777777">
      <w:pPr>
        <w:spacing w:before="32" w:line="240" w:lineRule="exact"/>
        <w:ind w:left="500"/>
        <w:rPr>
          <w:b/>
          <w:spacing w:val="2"/>
          <w:position w:val="-1"/>
          <w:u w:val="single"/>
        </w:rPr>
      </w:pPr>
    </w:p>
    <w:p w:rsidR="0005019A" w:rsidRPr="0005019A" w:rsidP="0005019A" w14:paraId="03889369" w14:textId="5463B9F5">
      <w:pPr>
        <w:spacing w:before="32" w:line="240" w:lineRule="exact"/>
        <w:ind w:left="500"/>
        <w:rPr>
          <w:u w:val="single"/>
        </w:rPr>
      </w:pPr>
      <w:r w:rsidRPr="0005019A">
        <w:rPr>
          <w:b/>
          <w:spacing w:val="2"/>
          <w:position w:val="-1"/>
          <w:u w:val="single"/>
        </w:rPr>
        <w:t>P</w:t>
      </w:r>
      <w:r w:rsidRPr="0005019A">
        <w:rPr>
          <w:b/>
          <w:position w:val="-1"/>
          <w:u w:val="single"/>
        </w:rPr>
        <w:t>r</w:t>
      </w:r>
      <w:r w:rsidRPr="0005019A">
        <w:rPr>
          <w:b/>
          <w:spacing w:val="-1"/>
          <w:position w:val="-1"/>
          <w:u w:val="single"/>
        </w:rPr>
        <w:t>o</w:t>
      </w:r>
      <w:r w:rsidRPr="0005019A">
        <w:rPr>
          <w:b/>
          <w:position w:val="-1"/>
          <w:u w:val="single"/>
        </w:rPr>
        <w:t>fe</w:t>
      </w:r>
      <w:r w:rsidRPr="0005019A">
        <w:rPr>
          <w:b/>
          <w:spacing w:val="1"/>
          <w:position w:val="-1"/>
          <w:u w:val="single"/>
        </w:rPr>
        <w:t>ss</w:t>
      </w:r>
      <w:r w:rsidRPr="0005019A">
        <w:rPr>
          <w:b/>
          <w:position w:val="-1"/>
          <w:u w:val="single"/>
        </w:rPr>
        <w:t>i</w:t>
      </w:r>
      <w:r w:rsidRPr="0005019A">
        <w:rPr>
          <w:b/>
          <w:spacing w:val="-1"/>
          <w:position w:val="-1"/>
          <w:u w:val="single"/>
        </w:rPr>
        <w:t>o</w:t>
      </w:r>
      <w:r w:rsidRPr="0005019A">
        <w:rPr>
          <w:b/>
          <w:position w:val="-1"/>
          <w:u w:val="single"/>
        </w:rPr>
        <w:t>n</w:t>
      </w:r>
      <w:r w:rsidRPr="0005019A">
        <w:rPr>
          <w:b/>
          <w:spacing w:val="-1"/>
          <w:position w:val="-1"/>
          <w:u w:val="single"/>
        </w:rPr>
        <w:t>a</w:t>
      </w:r>
      <w:r w:rsidRPr="0005019A">
        <w:rPr>
          <w:b/>
          <w:position w:val="-1"/>
          <w:u w:val="single"/>
        </w:rPr>
        <w:t xml:space="preserve">l </w:t>
      </w:r>
      <w:r w:rsidRPr="0005019A">
        <w:rPr>
          <w:b/>
          <w:spacing w:val="-1"/>
          <w:position w:val="-1"/>
          <w:u w:val="single"/>
        </w:rPr>
        <w:t>E</w:t>
      </w:r>
      <w:r w:rsidRPr="0005019A">
        <w:rPr>
          <w:b/>
          <w:spacing w:val="-3"/>
          <w:position w:val="-1"/>
          <w:u w:val="single"/>
        </w:rPr>
        <w:t>x</w:t>
      </w:r>
      <w:r w:rsidRPr="0005019A">
        <w:rPr>
          <w:b/>
          <w:position w:val="-1"/>
          <w:u w:val="single"/>
        </w:rPr>
        <w:t>perie</w:t>
      </w:r>
      <w:r w:rsidRPr="0005019A">
        <w:rPr>
          <w:b/>
          <w:spacing w:val="-1"/>
          <w:position w:val="-1"/>
          <w:u w:val="single"/>
        </w:rPr>
        <w:t>n</w:t>
      </w:r>
      <w:r w:rsidRPr="0005019A">
        <w:rPr>
          <w:b/>
          <w:position w:val="-1"/>
          <w:u w:val="single"/>
        </w:rPr>
        <w:t>ce:</w:t>
      </w:r>
    </w:p>
    <w:p w:rsidR="004B14BF" w:rsidP="0005019A" w14:paraId="62EB5F24" w14:textId="410AF6C5">
      <w:pPr>
        <w:pStyle w:val="ListParagraph1"/>
        <w:numPr>
          <w:ilvl w:val="0"/>
          <w:numId w:val="2"/>
        </w:numPr>
        <w:spacing w:line="360" w:lineRule="auto"/>
      </w:pPr>
      <w:r>
        <w:t>Currently working as Database</w:t>
      </w:r>
      <w:r w:rsidR="00095DC9">
        <w:t xml:space="preserve"> </w:t>
      </w:r>
      <w:r>
        <w:t xml:space="preserve">Admin </w:t>
      </w:r>
      <w:r w:rsidRPr="00095DC9">
        <w:rPr>
          <w:b/>
        </w:rPr>
        <w:t>Lux</w:t>
      </w:r>
      <w:r w:rsidRPr="00095DC9" w:rsidR="00095DC9">
        <w:rPr>
          <w:b/>
        </w:rPr>
        <w:t xml:space="preserve"> </w:t>
      </w:r>
      <w:r w:rsidRPr="00095DC9">
        <w:rPr>
          <w:b/>
        </w:rPr>
        <w:t>soft India LLP</w:t>
      </w:r>
      <w:r w:rsidR="00095DC9">
        <w:t xml:space="preserve">, Bangalore </w:t>
      </w:r>
      <w:r>
        <w:t>from July 2022 to now</w:t>
      </w:r>
      <w:r w:rsidR="00095DC9">
        <w:t>.</w:t>
      </w:r>
    </w:p>
    <w:p w:rsidR="000A72CB" w:rsidP="0005019A" w14:paraId="298BD1FA" w14:textId="52AD707F">
      <w:pPr>
        <w:pStyle w:val="ListParagraph1"/>
        <w:numPr>
          <w:ilvl w:val="0"/>
          <w:numId w:val="2"/>
        </w:numPr>
        <w:spacing w:line="360" w:lineRule="auto"/>
      </w:pPr>
      <w:r>
        <w:t>Previously</w:t>
      </w:r>
      <w:r w:rsidR="00AC4E09">
        <w:t xml:space="preserve"> </w:t>
      </w:r>
      <w:r w:rsidR="002F3B69">
        <w:t>worked</w:t>
      </w:r>
      <w:r w:rsidR="00AC4E09">
        <w:t xml:space="preserve"> as Database Admin in </w:t>
      </w:r>
      <w:r w:rsidR="00612C5D">
        <w:rPr>
          <w:b/>
        </w:rPr>
        <w:t>Capgemini</w:t>
      </w:r>
      <w:r w:rsidR="00AA1567">
        <w:t xml:space="preserve">, Bangalore from </w:t>
      </w:r>
      <w:r w:rsidR="00612C5D">
        <w:t>Jan</w:t>
      </w:r>
      <w:r w:rsidR="00AA1567">
        <w:t xml:space="preserve"> 20</w:t>
      </w:r>
      <w:r w:rsidR="00612C5D">
        <w:t>2</w:t>
      </w:r>
      <w:r w:rsidR="00AA1567">
        <w:t>1 to</w:t>
      </w:r>
      <w:r w:rsidR="002F3B69">
        <w:t xml:space="preserve"> June</w:t>
      </w:r>
      <w:r w:rsidR="00AA1567">
        <w:t xml:space="preserve"> </w:t>
      </w:r>
      <w:r w:rsidR="002F3B69">
        <w:t>2022</w:t>
      </w:r>
      <w:r w:rsidR="00AC4E09">
        <w:t>.</w:t>
      </w:r>
    </w:p>
    <w:p w:rsidR="0005019A" w:rsidRPr="0005019A" w:rsidP="0005019A" w14:paraId="74032B73" w14:textId="34E1446E">
      <w:pPr>
        <w:pStyle w:val="ListParagraph1"/>
        <w:numPr>
          <w:ilvl w:val="0"/>
          <w:numId w:val="2"/>
        </w:numPr>
        <w:spacing w:line="360" w:lineRule="auto"/>
      </w:pPr>
      <w:r>
        <w:t xml:space="preserve">Previously </w:t>
      </w:r>
      <w:r w:rsidR="002F3B69">
        <w:t>worked</w:t>
      </w:r>
      <w:r w:rsidRPr="0005019A">
        <w:t xml:space="preserve"> as </w:t>
      </w:r>
      <w:r w:rsidR="002F3B69">
        <w:t xml:space="preserve">a </w:t>
      </w:r>
      <w:r w:rsidRPr="0005019A">
        <w:t>Database administrator in</w:t>
      </w:r>
      <w:r w:rsidRPr="00612C5D" w:rsidR="00612C5D">
        <w:rPr>
          <w:b/>
        </w:rPr>
        <w:t xml:space="preserve"> </w:t>
      </w:r>
      <w:r w:rsidRPr="008F535D" w:rsidR="00612C5D">
        <w:rPr>
          <w:b/>
        </w:rPr>
        <w:t>Hotel Hub LLP</w:t>
      </w:r>
      <w:r w:rsidRPr="0005019A">
        <w:t xml:space="preserve">, </w:t>
      </w:r>
      <w:r w:rsidRPr="0005019A">
        <w:rPr>
          <w:spacing w:val="1"/>
        </w:rPr>
        <w:t>B</w:t>
      </w:r>
      <w:r w:rsidRPr="0005019A">
        <w:t>angalo</w:t>
      </w:r>
      <w:r w:rsidRPr="0005019A">
        <w:rPr>
          <w:spacing w:val="1"/>
        </w:rPr>
        <w:t>r</w:t>
      </w:r>
      <w:r w:rsidRPr="0005019A">
        <w:t xml:space="preserve">e from </w:t>
      </w:r>
      <w:r w:rsidR="00612C5D">
        <w:rPr>
          <w:spacing w:val="3"/>
        </w:rPr>
        <w:t>Jun</w:t>
      </w:r>
      <w:r w:rsidRPr="0005019A">
        <w:rPr>
          <w:spacing w:val="3"/>
        </w:rPr>
        <w:t xml:space="preserve"> </w:t>
      </w:r>
      <w:r w:rsidRPr="0005019A">
        <w:t>201</w:t>
      </w:r>
      <w:r w:rsidR="00612C5D">
        <w:t>9</w:t>
      </w:r>
      <w:r w:rsidRPr="0005019A">
        <w:t xml:space="preserve"> </w:t>
      </w:r>
      <w:r>
        <w:rPr>
          <w:spacing w:val="1"/>
        </w:rPr>
        <w:t xml:space="preserve">to </w:t>
      </w:r>
      <w:r w:rsidR="00612C5D">
        <w:rPr>
          <w:spacing w:val="1"/>
        </w:rPr>
        <w:t>Jan</w:t>
      </w:r>
      <w:r w:rsidR="00883248">
        <w:rPr>
          <w:spacing w:val="1"/>
        </w:rPr>
        <w:t xml:space="preserve"> </w:t>
      </w:r>
      <w:r>
        <w:rPr>
          <w:spacing w:val="1"/>
        </w:rPr>
        <w:t>20</w:t>
      </w:r>
      <w:r w:rsidR="00612C5D">
        <w:rPr>
          <w:spacing w:val="1"/>
        </w:rPr>
        <w:t>21</w:t>
      </w:r>
      <w:r w:rsidRPr="0005019A">
        <w:rPr>
          <w:spacing w:val="1"/>
        </w:rPr>
        <w:t>.</w:t>
      </w:r>
    </w:p>
    <w:p w:rsidR="00031AD5" w:rsidRPr="00095DC9" w:rsidP="006A456E" w14:paraId="610D5B43" w14:textId="3E25F565">
      <w:pPr>
        <w:pStyle w:val="ListParagraph1"/>
        <w:numPr>
          <w:ilvl w:val="0"/>
          <w:numId w:val="5"/>
        </w:numPr>
        <w:spacing w:line="360" w:lineRule="auto"/>
      </w:pPr>
      <w:r w:rsidRPr="0005019A">
        <w:t>Previously wo</w:t>
      </w:r>
      <w:r w:rsidRPr="0005019A">
        <w:rPr>
          <w:spacing w:val="1"/>
        </w:rPr>
        <w:t>r</w:t>
      </w:r>
      <w:r w:rsidRPr="0005019A">
        <w:rPr>
          <w:spacing w:val="-2"/>
        </w:rPr>
        <w:t>k</w:t>
      </w:r>
      <w:r w:rsidRPr="0005019A">
        <w:t xml:space="preserve">ed in </w:t>
      </w:r>
      <w:r w:rsidRPr="008F535D" w:rsidR="000A72CB">
        <w:rPr>
          <w:rFonts w:ascii="CIDFont+F3" w:hAnsi="CIDFont+F3" w:eastAsiaTheme="minorHAnsi" w:cs="CIDFont+F3"/>
          <w:b/>
          <w:sz w:val="19"/>
          <w:szCs w:val="19"/>
        </w:rPr>
        <w:t xml:space="preserve">V2 </w:t>
      </w:r>
      <w:r w:rsidR="002F3B69">
        <w:rPr>
          <w:rFonts w:ascii="CIDFont+F3" w:hAnsi="CIDFont+F3" w:eastAsiaTheme="minorHAnsi" w:cs="CIDFont+F3"/>
          <w:b/>
          <w:sz w:val="19"/>
          <w:szCs w:val="19"/>
        </w:rPr>
        <w:t>Solutions</w:t>
      </w:r>
      <w:r w:rsidRPr="0005019A">
        <w:rPr>
          <w:b/>
        </w:rPr>
        <w:t xml:space="preserve">, </w:t>
      </w:r>
      <w:r w:rsidRPr="008F6F07" w:rsidR="008F6F07">
        <w:t>Mumbai</w:t>
      </w:r>
      <w:r w:rsidRPr="0005019A">
        <w:t xml:space="preserve"> from </w:t>
      </w:r>
      <w:r w:rsidR="00D26F18">
        <w:t>July</w:t>
      </w:r>
      <w:r w:rsidRPr="0005019A">
        <w:t xml:space="preserve"> 2014 </w:t>
      </w:r>
      <w:r w:rsidRPr="0005019A">
        <w:rPr>
          <w:spacing w:val="1"/>
        </w:rPr>
        <w:t>t</w:t>
      </w:r>
      <w:r w:rsidRPr="0005019A">
        <w:t xml:space="preserve">o </w:t>
      </w:r>
      <w:r w:rsidR="00612C5D">
        <w:rPr>
          <w:spacing w:val="3"/>
        </w:rPr>
        <w:t>Jun</w:t>
      </w:r>
      <w:r w:rsidRPr="0005019A">
        <w:rPr>
          <w:spacing w:val="3"/>
        </w:rPr>
        <w:t xml:space="preserve"> 201</w:t>
      </w:r>
      <w:r w:rsidR="00612C5D">
        <w:rPr>
          <w:spacing w:val="3"/>
        </w:rPr>
        <w:t>9</w:t>
      </w:r>
      <w:r w:rsidRPr="0005019A">
        <w:rPr>
          <w:spacing w:val="3"/>
        </w:rPr>
        <w:t>.</w:t>
      </w:r>
    </w:p>
    <w:p w:rsidR="00095DC9" w:rsidRPr="005D232F" w:rsidP="00095DC9" w14:paraId="66D3F7CF" w14:textId="06B859E3">
      <w:pPr>
        <w:pStyle w:val="ListParagraph1"/>
        <w:spacing w:line="360" w:lineRule="auto"/>
        <w:ind w:left="360"/>
      </w:pPr>
      <w:r w:rsidRPr="005D232F">
        <w:rPr>
          <w:b/>
          <w:spacing w:val="2"/>
          <w:u w:val="single"/>
        </w:rPr>
        <w:t>P</w:t>
      </w:r>
      <w:r w:rsidRPr="005D232F">
        <w:rPr>
          <w:b/>
          <w:u w:val="single"/>
        </w:rPr>
        <w:t>ro</w:t>
      </w:r>
      <w:r w:rsidRPr="005D232F">
        <w:rPr>
          <w:b/>
          <w:spacing w:val="1"/>
          <w:u w:val="single"/>
        </w:rPr>
        <w:t>j</w:t>
      </w:r>
      <w:r w:rsidRPr="005D232F">
        <w:rPr>
          <w:b/>
          <w:u w:val="single"/>
        </w:rPr>
        <w:t>ec</w:t>
      </w:r>
      <w:r w:rsidRPr="005D232F">
        <w:rPr>
          <w:b/>
          <w:spacing w:val="1"/>
          <w:u w:val="single"/>
        </w:rPr>
        <w:t>t</w:t>
      </w:r>
      <w:r w:rsidRPr="005D232F">
        <w:rPr>
          <w:b/>
          <w:u w:val="single"/>
        </w:rPr>
        <w:t>:</w:t>
      </w:r>
      <w:r w:rsidRPr="005D232F">
        <w:rPr>
          <w:b/>
          <w:spacing w:val="1"/>
          <w:u w:val="single"/>
        </w:rPr>
        <w:t xml:space="preserve"> -</w:t>
      </w:r>
      <w:r>
        <w:rPr>
          <w:b/>
          <w:u w:val="single"/>
        </w:rPr>
        <w:t>4</w:t>
      </w:r>
      <w:r w:rsidRPr="005D232F">
        <w:rPr>
          <w:b/>
        </w:rPr>
        <w:t xml:space="preserve"> </w:t>
      </w:r>
      <w:r w:rsidRPr="00662DC3">
        <w:rPr>
          <w:b/>
        </w:rPr>
        <w:t>London Stock Exchange</w:t>
      </w:r>
      <w:r>
        <w:t xml:space="preserve"> </w:t>
      </w:r>
      <w:r w:rsidRPr="005D232F">
        <w:rPr>
          <w:b/>
        </w:rPr>
        <w:t>(</w:t>
      </w:r>
      <w:r>
        <w:rPr>
          <w:b/>
        </w:rPr>
        <w:t>LSEG</w:t>
      </w:r>
      <w:r w:rsidRPr="005D232F">
        <w:rPr>
          <w:b/>
        </w:rPr>
        <w:t>)</w:t>
      </w:r>
    </w:p>
    <w:p w:rsidR="00095DC9" w:rsidRPr="00095DC9" w:rsidP="00095DC9" w14:paraId="05AB9794" w14:textId="10EE8EB7">
      <w:pPr>
        <w:spacing w:before="32"/>
        <w:ind w:left="500" w:right="7142"/>
        <w:jc w:val="both"/>
        <w:rPr>
          <w:rStyle w:val="apple-style-span"/>
          <w:u w:val="single"/>
        </w:rPr>
      </w:pPr>
      <w:r w:rsidRPr="0005019A">
        <w:rPr>
          <w:b/>
          <w:spacing w:val="-1"/>
          <w:u w:val="single"/>
        </w:rPr>
        <w:t>D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cr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pt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on:</w:t>
      </w:r>
    </w:p>
    <w:p w:rsidR="00662DC3" w:rsidRPr="00662DC3" w:rsidP="00095DC9" w14:paraId="6CC7506C" w14:textId="03405710">
      <w:pPr>
        <w:tabs>
          <w:tab w:val="left" w:pos="9393"/>
        </w:tabs>
        <w:spacing w:before="32" w:line="360" w:lineRule="auto"/>
        <w:ind w:left="500" w:right="383"/>
        <w:jc w:val="both"/>
        <w:rPr>
          <w:rStyle w:val="apple-style-span"/>
        </w:rPr>
      </w:pPr>
      <w:r w:rsidRPr="00662DC3">
        <w:rPr>
          <w:rStyle w:val="apple-style-span"/>
        </w:rPr>
        <w:t xml:space="preserve">LSEG (London Stock Exchange Group) is more than a diversified global financial markets infrastructure and data business. We are dedicated, open-access partners with a commitment to excellence in delivering the services our customers expect from us.  </w:t>
      </w:r>
    </w:p>
    <w:p w:rsidR="00095DC9" w:rsidRPr="00095DC9" w:rsidP="00095DC9" w14:paraId="22E2C8AE" w14:textId="649CC1E5">
      <w:pPr>
        <w:tabs>
          <w:tab w:val="left" w:pos="9393"/>
        </w:tabs>
        <w:spacing w:before="32" w:line="360" w:lineRule="auto"/>
        <w:ind w:left="500" w:right="383"/>
        <w:jc w:val="both"/>
        <w:rPr>
          <w:b/>
          <w:spacing w:val="-1"/>
          <w:u w:val="single"/>
        </w:rPr>
      </w:pPr>
      <w:r w:rsidRPr="00095DC9">
        <w:rPr>
          <w:b/>
          <w:spacing w:val="-1"/>
          <w:u w:val="single"/>
        </w:rPr>
        <w:t>Roles and Responsibilities:</w:t>
      </w:r>
    </w:p>
    <w:p w:rsidR="00095DC9" w:rsidRPr="0005019A" w:rsidP="00095DC9" w14:paraId="713992B9" w14:textId="302FEA13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t xml:space="preserve">Manage and </w:t>
      </w:r>
      <w:r w:rsidR="00DD14C9">
        <w:t>develop</w:t>
      </w:r>
      <w:r w:rsidRPr="0005019A">
        <w:t xml:space="preserve"> different </w:t>
      </w:r>
      <w:r w:rsidR="002F3B69">
        <w:t>databases</w:t>
      </w:r>
      <w:r w:rsidRPr="0005019A">
        <w:t xml:space="preserve"> MS SQL server</w:t>
      </w:r>
      <w:r w:rsidR="00DD14C9">
        <w:t xml:space="preserve"> and visual studio for code changes</w:t>
      </w:r>
      <w:r>
        <w:t>.</w:t>
      </w:r>
    </w:p>
    <w:p w:rsidR="00D36EDE" w:rsidRPr="0005019A" w:rsidP="00D36EDE" w14:paraId="38AED8E7" w14:textId="13B7EC83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spacing w:val="-1"/>
        </w:rPr>
        <w:t>R</w:t>
      </w:r>
      <w:r w:rsidRPr="0005019A">
        <w:t>e</w:t>
      </w:r>
      <w:r w:rsidRPr="0005019A">
        <w:rPr>
          <w:spacing w:val="1"/>
        </w:rPr>
        <w:t>s</w:t>
      </w:r>
      <w:r w:rsidRPr="0005019A">
        <w:t>o</w:t>
      </w:r>
      <w:r w:rsidRPr="0005019A">
        <w:rPr>
          <w:spacing w:val="1"/>
        </w:rPr>
        <w:t>l</w:t>
      </w:r>
      <w:r w:rsidRPr="0005019A">
        <w:rPr>
          <w:spacing w:val="-2"/>
        </w:rPr>
        <w:t>v</w:t>
      </w:r>
      <w:r w:rsidRPr="0005019A">
        <w:rPr>
          <w:spacing w:val="1"/>
        </w:rPr>
        <w:t>i</w:t>
      </w:r>
      <w:r w:rsidRPr="0005019A">
        <w:t xml:space="preserve">ng </w:t>
      </w:r>
      <w:r w:rsidRPr="0005019A">
        <w:rPr>
          <w:spacing w:val="2"/>
        </w:rPr>
        <w:t>T</w:t>
      </w:r>
      <w:r w:rsidRPr="0005019A">
        <w:rPr>
          <w:spacing w:val="1"/>
        </w:rPr>
        <w:t>i</w:t>
      </w:r>
      <w:r w:rsidRPr="0005019A">
        <w:t>c</w:t>
      </w:r>
      <w:r w:rsidRPr="0005019A">
        <w:rPr>
          <w:spacing w:val="-2"/>
        </w:rPr>
        <w:t>k</w:t>
      </w:r>
      <w:r w:rsidRPr="0005019A">
        <w:t>e</w:t>
      </w:r>
      <w:r w:rsidRPr="0005019A">
        <w:rPr>
          <w:spacing w:val="1"/>
        </w:rPr>
        <w:t>t</w:t>
      </w:r>
      <w:r w:rsidRPr="0005019A">
        <w:t>s</w:t>
      </w:r>
      <w:r>
        <w:t xml:space="preserve"> in </w:t>
      </w:r>
      <w:r w:rsidR="002F3B69">
        <w:t xml:space="preserve">the </w:t>
      </w:r>
      <w:r>
        <w:t>Jira tool,</w:t>
      </w:r>
      <w:r w:rsidR="00DD14C9">
        <w:t xml:space="preserve"> </w:t>
      </w:r>
      <w:r w:rsidR="002F3B69">
        <w:t>creating</w:t>
      </w:r>
      <w:r>
        <w:t xml:space="preserve"> tables and views, </w:t>
      </w:r>
      <w:r w:rsidR="002F3B69">
        <w:t>altering</w:t>
      </w:r>
      <w:r>
        <w:t xml:space="preserve"> the tables</w:t>
      </w:r>
      <w:r w:rsidR="002F3B69">
        <w:t>,</w:t>
      </w:r>
      <w:r>
        <w:t xml:space="preserve"> and creating stored procedures</w:t>
      </w:r>
      <w:r w:rsidR="00DD14C9">
        <w:t xml:space="preserve"> and functions.</w:t>
      </w:r>
    </w:p>
    <w:p w:rsidR="00095DC9" w:rsidRPr="0005019A" w:rsidP="00095DC9" w14:paraId="5A415A8B" w14:textId="02E2454D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rPr>
          <w:color w:val="000000"/>
          <w:spacing w:val="2"/>
        </w:rPr>
        <w:t>Troubleshooting</w:t>
      </w:r>
      <w:r w:rsidRPr="0005019A">
        <w:rPr>
          <w:color w:val="000000"/>
        </w:rPr>
        <w:t xml:space="preserve"> </w:t>
      </w:r>
      <w:r w:rsidR="00DD14C9">
        <w:rPr>
          <w:color w:val="000000"/>
        </w:rPr>
        <w:t>slow running</w:t>
      </w:r>
      <w:r w:rsidRPr="0005019A">
        <w:rPr>
          <w:color w:val="000000"/>
          <w:spacing w:val="1"/>
        </w:rPr>
        <w:t xml:space="preserve"> </w:t>
      </w:r>
      <w:r w:rsidR="00DD14C9">
        <w:rPr>
          <w:color w:val="000000"/>
          <w:spacing w:val="1"/>
        </w:rPr>
        <w:t>queries</w:t>
      </w:r>
      <w:r w:rsidRPr="0005019A">
        <w:rPr>
          <w:color w:val="000000"/>
        </w:rPr>
        <w:t xml:space="preserve"> and </w:t>
      </w:r>
      <w:r w:rsidR="00DD14C9">
        <w:rPr>
          <w:color w:val="000000"/>
          <w:spacing w:val="1"/>
        </w:rPr>
        <w:t>creating missing indexes</w:t>
      </w:r>
      <w:r w:rsidRPr="0005019A">
        <w:rPr>
          <w:color w:val="000000"/>
        </w:rPr>
        <w:t>.</w:t>
      </w:r>
    </w:p>
    <w:p w:rsidR="00095DC9" w:rsidRPr="00FE645A" w:rsidP="00095DC9" w14:paraId="183B7671" w14:textId="7E4407AE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color w:val="000000"/>
        </w:rPr>
        <w:t xml:space="preserve">MS SQL server, Automates the required reports to mail and </w:t>
      </w:r>
      <w:r w:rsidR="003F4E78">
        <w:rPr>
          <w:color w:val="000000"/>
        </w:rPr>
        <w:t>DB</w:t>
      </w:r>
      <w:r w:rsidRPr="0005019A">
        <w:rPr>
          <w:color w:val="000000"/>
        </w:rPr>
        <w:t xml:space="preserve"> status report.</w:t>
      </w:r>
    </w:p>
    <w:p w:rsidR="00095DC9" w:rsidRPr="00D71EAE" w:rsidP="00095DC9" w14:paraId="3C3B8EC3" w14:textId="5B82DF2C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rPr>
          <w:color w:val="000000"/>
        </w:rPr>
        <w:t xml:space="preserve">Develop the </w:t>
      </w:r>
      <w:r w:rsidR="00D36EDE">
        <w:rPr>
          <w:color w:val="000000"/>
        </w:rPr>
        <w:t>code-based</w:t>
      </w:r>
      <w:r>
        <w:rPr>
          <w:color w:val="000000"/>
        </w:rPr>
        <w:t xml:space="preserve"> requirement and </w:t>
      </w:r>
      <w:r>
        <w:rPr>
          <w:color w:val="000000"/>
        </w:rPr>
        <w:t xml:space="preserve">Script </w:t>
      </w:r>
      <w:r w:rsidR="00D36EDE">
        <w:rPr>
          <w:color w:val="000000"/>
        </w:rPr>
        <w:t>execution</w:t>
      </w:r>
      <w:r w:rsidR="00D36EDE">
        <w:t xml:space="preserve"> (</w:t>
      </w:r>
      <w:r>
        <w:t>Deployments)</w:t>
      </w:r>
      <w:r w:rsidRPr="00D71EAE">
        <w:rPr>
          <w:color w:val="000000"/>
        </w:rPr>
        <w:t xml:space="preserve"> in MSSQL </w:t>
      </w:r>
      <w:r w:rsidRPr="00D71EAE">
        <w:rPr>
          <w:color w:val="000000"/>
        </w:rPr>
        <w:t>servers</w:t>
      </w:r>
      <w:r>
        <w:rPr>
          <w:color w:val="000000"/>
        </w:rPr>
        <w:t xml:space="preserve"> with Visual Studio.</w:t>
      </w:r>
    </w:p>
    <w:p w:rsidR="00095DC9" w:rsidRPr="003F4E78" w:rsidP="003F4E78" w14:paraId="02CBFDCB" w14:textId="5CE76160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rPr>
          <w:color w:val="000000"/>
        </w:rPr>
        <w:t xml:space="preserve">Agile work Code Develop &amp; Code review and </w:t>
      </w:r>
      <w:r w:rsidR="003F4E78">
        <w:rPr>
          <w:color w:val="000000"/>
        </w:rPr>
        <w:t>Commit changes in GitHub and modify code.</w:t>
      </w:r>
    </w:p>
    <w:p w:rsidR="003F4E78" w:rsidRPr="005D232F" w:rsidP="003F4E78" w14:paraId="267C237B" w14:textId="77777777">
      <w:pPr>
        <w:pStyle w:val="ListParagraph1"/>
        <w:spacing w:line="360" w:lineRule="auto"/>
        <w:ind w:left="838" w:right="410"/>
        <w:jc w:val="both"/>
      </w:pPr>
    </w:p>
    <w:p w:rsidR="00031AD5" w:rsidRPr="005D232F" w:rsidP="00031AD5" w14:paraId="5873139F" w14:textId="6C946573">
      <w:pPr>
        <w:pStyle w:val="ListParagraph1"/>
        <w:spacing w:line="360" w:lineRule="auto"/>
        <w:ind w:left="360"/>
      </w:pPr>
      <w:r w:rsidRPr="0005019A">
        <w:t xml:space="preserve">  </w:t>
      </w:r>
      <w:r w:rsidRPr="005D232F">
        <w:rPr>
          <w:b/>
          <w:spacing w:val="2"/>
          <w:u w:val="single"/>
        </w:rPr>
        <w:t>P</w:t>
      </w:r>
      <w:r w:rsidRPr="005D232F">
        <w:rPr>
          <w:b/>
          <w:u w:val="single"/>
        </w:rPr>
        <w:t>ro</w:t>
      </w:r>
      <w:r w:rsidRPr="005D232F">
        <w:rPr>
          <w:b/>
          <w:spacing w:val="1"/>
          <w:u w:val="single"/>
        </w:rPr>
        <w:t>j</w:t>
      </w:r>
      <w:r w:rsidRPr="005D232F">
        <w:rPr>
          <w:b/>
          <w:u w:val="single"/>
        </w:rPr>
        <w:t>ec</w:t>
      </w:r>
      <w:r w:rsidRPr="005D232F">
        <w:rPr>
          <w:b/>
          <w:spacing w:val="1"/>
          <w:u w:val="single"/>
        </w:rPr>
        <w:t>t</w:t>
      </w:r>
      <w:r w:rsidRPr="005D232F">
        <w:rPr>
          <w:b/>
          <w:u w:val="single"/>
        </w:rPr>
        <w:t>:</w:t>
      </w:r>
      <w:r w:rsidRPr="005D232F">
        <w:rPr>
          <w:b/>
          <w:spacing w:val="1"/>
          <w:u w:val="single"/>
        </w:rPr>
        <w:t>-</w:t>
      </w:r>
      <w:r w:rsidR="006A456E">
        <w:rPr>
          <w:b/>
          <w:u w:val="single"/>
        </w:rPr>
        <w:t>3</w:t>
      </w:r>
      <w:r w:rsidRPr="005D232F">
        <w:rPr>
          <w:b/>
        </w:rPr>
        <w:t xml:space="preserve"> </w:t>
      </w:r>
      <w:r w:rsidR="006A456E">
        <w:rPr>
          <w:b/>
        </w:rPr>
        <w:t xml:space="preserve"> </w:t>
      </w:r>
      <w:hyperlink r:id="rId4" w:history="1">
        <w:r w:rsidRPr="006A456E" w:rsidR="006A456E">
          <w:rPr>
            <w:b/>
          </w:rPr>
          <w:t>IBM Sterling Supply Chain Business Network</w:t>
        </w:r>
      </w:hyperlink>
      <w:r w:rsidRPr="005D232F">
        <w:rPr>
          <w:b/>
        </w:rPr>
        <w:t xml:space="preserve"> (</w:t>
      </w:r>
      <w:r>
        <w:rPr>
          <w:b/>
        </w:rPr>
        <w:t>SCBN</w:t>
      </w:r>
      <w:r w:rsidRPr="005D232F">
        <w:rPr>
          <w:b/>
        </w:rPr>
        <w:t>)</w:t>
      </w:r>
    </w:p>
    <w:p w:rsidR="00031AD5" w:rsidRPr="006A456E" w:rsidP="006A456E" w14:paraId="00098CA7" w14:textId="6AB812CF">
      <w:pPr>
        <w:spacing w:before="32"/>
        <w:ind w:left="500" w:right="7142"/>
        <w:jc w:val="both"/>
        <w:rPr>
          <w:rStyle w:val="apple-style-span"/>
          <w:u w:val="single"/>
        </w:rPr>
      </w:pPr>
      <w:r w:rsidRPr="0005019A">
        <w:rPr>
          <w:b/>
          <w:spacing w:val="-1"/>
          <w:u w:val="single"/>
        </w:rPr>
        <w:t>D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cr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pt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on:</w:t>
      </w:r>
    </w:p>
    <w:p w:rsidR="00031AD5" w:rsidP="006A456E" w14:paraId="0965934D" w14:textId="1E352E19">
      <w:pPr>
        <w:tabs>
          <w:tab w:val="left" w:pos="9393"/>
        </w:tabs>
        <w:spacing w:before="32" w:line="360" w:lineRule="auto"/>
        <w:ind w:left="500" w:right="383"/>
        <w:jc w:val="both"/>
        <w:rPr>
          <w:rStyle w:val="apple-style-span"/>
        </w:rPr>
      </w:pPr>
      <w:r w:rsidRPr="006A456E">
        <w:rPr>
          <w:rStyle w:val="apple-style-span"/>
        </w:rPr>
        <w:t xml:space="preserve">Sterling SCBN is an excellent B2B network allowing us to connect with trading partners ranging from customer to vendors, 3rd party warehouses, carriers, and </w:t>
      </w:r>
      <w:r w:rsidRPr="006A456E" w:rsidR="00662DC3">
        <w:rPr>
          <w:rStyle w:val="apple-style-span"/>
        </w:rPr>
        <w:t>cloud-based</w:t>
      </w:r>
      <w:r w:rsidRPr="006A456E">
        <w:rPr>
          <w:rStyle w:val="apple-style-span"/>
        </w:rPr>
        <w:t xml:space="preserve"> applications that we want to connect to our </w:t>
      </w:r>
      <w:r w:rsidRPr="006A456E" w:rsidR="00662DC3">
        <w:rPr>
          <w:rStyle w:val="apple-style-span"/>
        </w:rPr>
        <w:t>on-premise</w:t>
      </w:r>
      <w:r w:rsidRPr="006A456E">
        <w:rPr>
          <w:rStyle w:val="apple-style-span"/>
        </w:rPr>
        <w:t xml:space="preserve"> ERP system.</w:t>
      </w:r>
    </w:p>
    <w:p w:rsidR="00031AD5" w:rsidRPr="0005019A" w:rsidP="00031AD5" w14:paraId="18D0A008" w14:textId="77777777">
      <w:pPr>
        <w:tabs>
          <w:tab w:val="left" w:pos="9393"/>
        </w:tabs>
        <w:spacing w:before="32" w:line="360" w:lineRule="auto"/>
        <w:ind w:left="500" w:right="383"/>
        <w:jc w:val="both"/>
      </w:pPr>
      <w:r w:rsidRPr="0005019A">
        <w:rPr>
          <w:b/>
          <w:spacing w:val="-1"/>
          <w:u w:val="single"/>
        </w:rPr>
        <w:t>Roles and R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po</w:t>
      </w:r>
      <w:r w:rsidRPr="0005019A">
        <w:rPr>
          <w:b/>
          <w:spacing w:val="-1"/>
          <w:u w:val="single"/>
        </w:rPr>
        <w:t>n</w:t>
      </w:r>
      <w:r w:rsidRPr="0005019A">
        <w:rPr>
          <w:b/>
          <w:u w:val="single"/>
        </w:rPr>
        <w:t>s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bi</w:t>
      </w:r>
      <w:r w:rsidRPr="0005019A">
        <w:rPr>
          <w:b/>
          <w:spacing w:val="2"/>
          <w:u w:val="single"/>
        </w:rPr>
        <w:t>l</w:t>
      </w:r>
      <w:r w:rsidRPr="0005019A">
        <w:rPr>
          <w:b/>
          <w:spacing w:val="1"/>
          <w:u w:val="single"/>
        </w:rPr>
        <w:t>iti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:</w:t>
      </w:r>
    </w:p>
    <w:p w:rsidR="00031AD5" w:rsidRPr="0005019A" w:rsidP="00031AD5" w14:paraId="169816BD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t xml:space="preserve">Manage and administration of different data bases on different database servers MS SQL server and </w:t>
      </w:r>
      <w:r>
        <w:t>MySQL</w:t>
      </w:r>
      <w:r w:rsidRPr="0005019A">
        <w:t xml:space="preserve"> server.</w:t>
      </w:r>
    </w:p>
    <w:p w:rsidR="00031AD5" w:rsidRPr="0005019A" w:rsidP="00031AD5" w14:paraId="63AD0B0C" w14:textId="754D2ED5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spacing w:val="-1"/>
        </w:rPr>
        <w:t>R</w:t>
      </w:r>
      <w:r w:rsidRPr="0005019A">
        <w:t>e</w:t>
      </w:r>
      <w:r w:rsidRPr="0005019A">
        <w:rPr>
          <w:spacing w:val="1"/>
        </w:rPr>
        <w:t>s</w:t>
      </w:r>
      <w:r w:rsidRPr="0005019A">
        <w:t>o</w:t>
      </w:r>
      <w:r w:rsidRPr="0005019A">
        <w:rPr>
          <w:spacing w:val="1"/>
        </w:rPr>
        <w:t>l</w:t>
      </w:r>
      <w:r w:rsidRPr="0005019A">
        <w:rPr>
          <w:spacing w:val="-2"/>
        </w:rPr>
        <w:t>v</w:t>
      </w:r>
      <w:r w:rsidRPr="0005019A">
        <w:rPr>
          <w:spacing w:val="1"/>
        </w:rPr>
        <w:t>i</w:t>
      </w:r>
      <w:r w:rsidRPr="0005019A">
        <w:t xml:space="preserve">ng </w:t>
      </w:r>
      <w:r w:rsidRPr="0005019A">
        <w:rPr>
          <w:spacing w:val="2"/>
        </w:rPr>
        <w:t>T</w:t>
      </w:r>
      <w:r w:rsidRPr="0005019A">
        <w:rPr>
          <w:spacing w:val="1"/>
        </w:rPr>
        <w:t>i</w:t>
      </w:r>
      <w:r w:rsidRPr="0005019A">
        <w:t>c</w:t>
      </w:r>
      <w:r w:rsidRPr="0005019A">
        <w:rPr>
          <w:spacing w:val="-2"/>
        </w:rPr>
        <w:t>k</w:t>
      </w:r>
      <w:r w:rsidRPr="0005019A">
        <w:t>e</w:t>
      </w:r>
      <w:r w:rsidRPr="0005019A">
        <w:rPr>
          <w:spacing w:val="1"/>
        </w:rPr>
        <w:t>t</w:t>
      </w:r>
      <w:r w:rsidRPr="0005019A">
        <w:t>s</w:t>
      </w:r>
      <w:r>
        <w:t xml:space="preserve"> in Service Desk Manger</w:t>
      </w:r>
      <w:r w:rsidRPr="0005019A">
        <w:t xml:space="preserve"> </w:t>
      </w:r>
      <w:r w:rsidRPr="0005019A">
        <w:rPr>
          <w:spacing w:val="1"/>
        </w:rPr>
        <w:t>i</w:t>
      </w:r>
      <w:r w:rsidRPr="0005019A">
        <w:t>nc</w:t>
      </w:r>
      <w:r w:rsidRPr="0005019A">
        <w:rPr>
          <w:spacing w:val="1"/>
        </w:rPr>
        <w:t>l</w:t>
      </w:r>
      <w:r w:rsidRPr="0005019A">
        <w:t>ude c</w:t>
      </w:r>
      <w:r w:rsidRPr="0005019A">
        <w:rPr>
          <w:spacing w:val="1"/>
        </w:rPr>
        <w:t>r</w:t>
      </w:r>
      <w:r w:rsidRPr="0005019A">
        <w:t>ea</w:t>
      </w:r>
      <w:r w:rsidRPr="0005019A">
        <w:rPr>
          <w:spacing w:val="1"/>
        </w:rPr>
        <w:t>ti</w:t>
      </w:r>
      <w:r w:rsidRPr="0005019A">
        <w:t xml:space="preserve">ng and </w:t>
      </w:r>
      <w:r w:rsidRPr="0005019A">
        <w:rPr>
          <w:spacing w:val="-3"/>
        </w:rPr>
        <w:t>m</w:t>
      </w:r>
      <w:r w:rsidRPr="0005019A">
        <w:t>a</w:t>
      </w:r>
      <w:r w:rsidRPr="0005019A">
        <w:rPr>
          <w:spacing w:val="1"/>
        </w:rPr>
        <w:t>i</w:t>
      </w:r>
      <w:r w:rsidRPr="0005019A">
        <w:t>n</w:t>
      </w:r>
      <w:r w:rsidRPr="0005019A">
        <w:rPr>
          <w:spacing w:val="1"/>
        </w:rPr>
        <w:t>t</w:t>
      </w:r>
      <w:r w:rsidRPr="0005019A">
        <w:t>a</w:t>
      </w:r>
      <w:r w:rsidRPr="0005019A">
        <w:rPr>
          <w:spacing w:val="1"/>
        </w:rPr>
        <w:t>i</w:t>
      </w:r>
      <w:r w:rsidRPr="0005019A">
        <w:t>n</w:t>
      </w:r>
      <w:r w:rsidRPr="0005019A">
        <w:rPr>
          <w:spacing w:val="1"/>
        </w:rPr>
        <w:t>i</w:t>
      </w:r>
      <w:r w:rsidRPr="0005019A">
        <w:t>ng da</w:t>
      </w:r>
      <w:r w:rsidRPr="0005019A">
        <w:rPr>
          <w:spacing w:val="1"/>
        </w:rPr>
        <w:t>t</w:t>
      </w:r>
      <w:r w:rsidRPr="0005019A">
        <w:t>abas</w:t>
      </w:r>
      <w:r w:rsidRPr="0005019A">
        <w:rPr>
          <w:spacing w:val="1"/>
        </w:rPr>
        <w:t>e</w:t>
      </w:r>
      <w:r w:rsidRPr="0005019A">
        <w:t xml:space="preserve">s, </w:t>
      </w:r>
      <w:r w:rsidRPr="0005019A">
        <w:rPr>
          <w:spacing w:val="-1"/>
        </w:rPr>
        <w:t>D</w:t>
      </w:r>
      <w:r w:rsidRPr="0005019A">
        <w:rPr>
          <w:spacing w:val="1"/>
        </w:rPr>
        <w:t>i</w:t>
      </w:r>
      <w:r w:rsidRPr="0005019A">
        <w:t xml:space="preserve">sk Space, </w:t>
      </w:r>
      <w:r w:rsidRPr="0005019A">
        <w:rPr>
          <w:spacing w:val="1"/>
        </w:rPr>
        <w:t>i</w:t>
      </w:r>
      <w:r w:rsidRPr="0005019A">
        <w:t>den</w:t>
      </w:r>
      <w:r w:rsidRPr="0005019A">
        <w:rPr>
          <w:spacing w:val="1"/>
        </w:rPr>
        <w:t>tif</w:t>
      </w:r>
      <w:r w:rsidRPr="0005019A">
        <w:rPr>
          <w:spacing w:val="-2"/>
        </w:rPr>
        <w:t>y</w:t>
      </w:r>
      <w:r w:rsidRPr="0005019A">
        <w:rPr>
          <w:spacing w:val="1"/>
        </w:rPr>
        <w:t>i</w:t>
      </w:r>
      <w:r w:rsidRPr="0005019A">
        <w:t xml:space="preserve">ng </w:t>
      </w:r>
      <w:r w:rsidRPr="0005019A">
        <w:rPr>
          <w:spacing w:val="-4"/>
        </w:rPr>
        <w:t>m</w:t>
      </w:r>
      <w:r w:rsidRPr="0005019A">
        <w:rPr>
          <w:spacing w:val="1"/>
        </w:rPr>
        <w:t>i</w:t>
      </w:r>
      <w:r w:rsidRPr="0005019A">
        <w:t>s</w:t>
      </w:r>
      <w:r w:rsidRPr="0005019A">
        <w:rPr>
          <w:spacing w:val="1"/>
        </w:rPr>
        <w:t>si</w:t>
      </w:r>
      <w:r w:rsidRPr="0005019A">
        <w:t xml:space="preserve">ng </w:t>
      </w:r>
      <w:r w:rsidRPr="0005019A">
        <w:rPr>
          <w:spacing w:val="-4"/>
        </w:rPr>
        <w:t>I</w:t>
      </w:r>
      <w:r w:rsidRPr="0005019A">
        <w:t>ndexes</w:t>
      </w:r>
      <w:r w:rsidR="00095DC9">
        <w:t xml:space="preserve"> and Backups Restores of databases</w:t>
      </w:r>
      <w:r w:rsidRPr="0005019A">
        <w:t>.</w:t>
      </w:r>
    </w:p>
    <w:p w:rsidR="00031AD5" w:rsidRPr="0005019A" w:rsidP="00031AD5" w14:paraId="008DB076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color w:val="000000"/>
          <w:spacing w:val="2"/>
        </w:rPr>
        <w:t>T</w:t>
      </w:r>
      <w:r w:rsidRPr="0005019A">
        <w:rPr>
          <w:color w:val="000000"/>
          <w:spacing w:val="1"/>
        </w:rPr>
        <w:t>r</w:t>
      </w:r>
      <w:r w:rsidRPr="0005019A">
        <w:rPr>
          <w:color w:val="000000"/>
        </w:rPr>
        <w:t>oub</w:t>
      </w:r>
      <w:r w:rsidRPr="0005019A">
        <w:rPr>
          <w:color w:val="000000"/>
          <w:spacing w:val="1"/>
        </w:rPr>
        <w:t>l</w:t>
      </w:r>
      <w:r w:rsidRPr="0005019A">
        <w:rPr>
          <w:color w:val="000000"/>
        </w:rPr>
        <w:t xml:space="preserve">e </w:t>
      </w:r>
      <w:r w:rsidRPr="0005019A">
        <w:rPr>
          <w:color w:val="000000"/>
          <w:spacing w:val="1"/>
        </w:rPr>
        <w:t>s</w:t>
      </w:r>
      <w:r w:rsidRPr="0005019A">
        <w:rPr>
          <w:color w:val="000000"/>
        </w:rPr>
        <w:t>hoo</w:t>
      </w:r>
      <w:r w:rsidRPr="0005019A">
        <w:rPr>
          <w:color w:val="000000"/>
          <w:spacing w:val="1"/>
        </w:rPr>
        <w:t>ti</w:t>
      </w:r>
      <w:r w:rsidRPr="0005019A">
        <w:rPr>
          <w:color w:val="000000"/>
        </w:rPr>
        <w:t>ng sp</w:t>
      </w:r>
      <w:r w:rsidRPr="0005019A">
        <w:rPr>
          <w:color w:val="000000"/>
          <w:spacing w:val="1"/>
        </w:rPr>
        <w:t>a</w:t>
      </w:r>
      <w:r w:rsidRPr="0005019A">
        <w:rPr>
          <w:color w:val="000000"/>
        </w:rPr>
        <w:t>ce</w:t>
      </w:r>
      <w:r w:rsidRPr="0005019A">
        <w:rPr>
          <w:color w:val="000000"/>
          <w:spacing w:val="1"/>
        </w:rPr>
        <w:t xml:space="preserve"> i</w:t>
      </w:r>
      <w:r w:rsidRPr="0005019A">
        <w:rPr>
          <w:color w:val="000000"/>
        </w:rPr>
        <w:t>s</w:t>
      </w:r>
      <w:r w:rsidRPr="0005019A">
        <w:rPr>
          <w:color w:val="000000"/>
          <w:spacing w:val="1"/>
        </w:rPr>
        <w:t>s</w:t>
      </w:r>
      <w:r w:rsidRPr="0005019A">
        <w:rPr>
          <w:color w:val="000000"/>
        </w:rPr>
        <w:t xml:space="preserve">ues and </w:t>
      </w:r>
      <w:r w:rsidRPr="0005019A">
        <w:rPr>
          <w:color w:val="000000"/>
          <w:spacing w:val="1"/>
        </w:rPr>
        <w:t>sl</w:t>
      </w:r>
      <w:r w:rsidRPr="0005019A">
        <w:rPr>
          <w:color w:val="000000"/>
        </w:rPr>
        <w:t xml:space="preserve">ow </w:t>
      </w:r>
      <w:r w:rsidRPr="0005019A">
        <w:rPr>
          <w:color w:val="000000"/>
          <w:spacing w:val="1"/>
        </w:rPr>
        <w:t>r</w:t>
      </w:r>
      <w:r w:rsidRPr="0005019A">
        <w:rPr>
          <w:color w:val="000000"/>
        </w:rPr>
        <w:t>unn</w:t>
      </w:r>
      <w:r w:rsidRPr="0005019A">
        <w:rPr>
          <w:color w:val="000000"/>
          <w:spacing w:val="1"/>
        </w:rPr>
        <w:t>i</w:t>
      </w:r>
      <w:r w:rsidRPr="0005019A">
        <w:rPr>
          <w:color w:val="000000"/>
        </w:rPr>
        <w:t>ng que</w:t>
      </w:r>
      <w:r w:rsidRPr="0005019A">
        <w:rPr>
          <w:color w:val="000000"/>
          <w:spacing w:val="1"/>
        </w:rPr>
        <w:t>ri</w:t>
      </w:r>
      <w:r w:rsidRPr="0005019A">
        <w:rPr>
          <w:color w:val="000000"/>
        </w:rPr>
        <w:t>e</w:t>
      </w:r>
      <w:r w:rsidRPr="0005019A">
        <w:rPr>
          <w:color w:val="000000"/>
          <w:spacing w:val="1"/>
        </w:rPr>
        <w:t>s</w:t>
      </w:r>
      <w:r w:rsidRPr="0005019A">
        <w:rPr>
          <w:color w:val="000000"/>
        </w:rPr>
        <w:t>.</w:t>
      </w:r>
    </w:p>
    <w:p w:rsidR="00031AD5" w:rsidRPr="00FE645A" w:rsidP="00031AD5" w14:paraId="56B74BC0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color w:val="000000"/>
        </w:rPr>
        <w:t xml:space="preserve">DB Mail configuration in MS SQL server, Automates the required reports to mail and </w:t>
      </w:r>
      <w:r w:rsidRPr="0005019A">
        <w:rPr>
          <w:color w:val="000000"/>
        </w:rPr>
        <w:t>db</w:t>
      </w:r>
      <w:r w:rsidRPr="0005019A">
        <w:rPr>
          <w:color w:val="000000"/>
        </w:rPr>
        <w:t xml:space="preserve"> status report.</w:t>
      </w:r>
    </w:p>
    <w:p w:rsidR="00031AD5" w:rsidRPr="000A72CB" w:rsidP="00095DC9" w14:paraId="24EE3253" w14:textId="6E197183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rPr>
          <w:color w:val="000000"/>
        </w:rPr>
        <w:t>Script execution</w:t>
      </w:r>
      <w:r>
        <w:t xml:space="preserve"> (Deployments)</w:t>
      </w:r>
      <w:r w:rsidRPr="00D71EAE">
        <w:rPr>
          <w:color w:val="000000"/>
        </w:rPr>
        <w:t xml:space="preserve"> in MS SQL servers.</w:t>
      </w:r>
    </w:p>
    <w:p w:rsidR="00662DC3" w:rsidP="00662DC3" w14:paraId="4C455610" w14:textId="77777777">
      <w:pPr>
        <w:pStyle w:val="ListParagraph1"/>
        <w:spacing w:line="360" w:lineRule="auto"/>
        <w:ind w:left="0"/>
        <w:rPr>
          <w:b/>
          <w:spacing w:val="2"/>
          <w:u w:val="single"/>
        </w:rPr>
      </w:pPr>
    </w:p>
    <w:p w:rsidR="000A72CB" w:rsidRPr="005D232F" w:rsidP="00662DC3" w14:paraId="72263835" w14:textId="03D3A450">
      <w:pPr>
        <w:pStyle w:val="ListParagraph1"/>
        <w:spacing w:line="360" w:lineRule="auto"/>
        <w:ind w:left="0" w:firstLine="420"/>
      </w:pPr>
      <w:r w:rsidRPr="005D232F">
        <w:rPr>
          <w:b/>
          <w:spacing w:val="2"/>
          <w:u w:val="single"/>
        </w:rPr>
        <w:t>P</w:t>
      </w:r>
      <w:r w:rsidRPr="005D232F">
        <w:rPr>
          <w:b/>
          <w:u w:val="single"/>
        </w:rPr>
        <w:t>ro</w:t>
      </w:r>
      <w:r w:rsidRPr="005D232F">
        <w:rPr>
          <w:b/>
          <w:spacing w:val="1"/>
          <w:u w:val="single"/>
        </w:rPr>
        <w:t>j</w:t>
      </w:r>
      <w:r w:rsidRPr="005D232F">
        <w:rPr>
          <w:b/>
          <w:u w:val="single"/>
        </w:rPr>
        <w:t>ec</w:t>
      </w:r>
      <w:r w:rsidRPr="005D232F">
        <w:rPr>
          <w:b/>
          <w:spacing w:val="1"/>
          <w:u w:val="single"/>
        </w:rPr>
        <w:t>t</w:t>
      </w:r>
      <w:r w:rsidRPr="005D232F">
        <w:rPr>
          <w:b/>
          <w:u w:val="single"/>
        </w:rPr>
        <w:t>:</w:t>
      </w:r>
      <w:r w:rsidRPr="005D232F">
        <w:rPr>
          <w:b/>
          <w:spacing w:val="1"/>
          <w:u w:val="single"/>
        </w:rPr>
        <w:t xml:space="preserve"> -</w:t>
      </w:r>
      <w:r w:rsidR="00031AD5">
        <w:rPr>
          <w:b/>
          <w:u w:val="single"/>
        </w:rPr>
        <w:t>2</w:t>
      </w:r>
      <w:r w:rsidR="00210930">
        <w:rPr>
          <w:b/>
        </w:rPr>
        <w:t xml:space="preserve"> </w:t>
      </w:r>
      <w:r w:rsidR="00095DC9">
        <w:rPr>
          <w:b/>
        </w:rPr>
        <w:t>Hotel Hub</w:t>
      </w:r>
      <w:r w:rsidR="006608BA">
        <w:rPr>
          <w:b/>
        </w:rPr>
        <w:t xml:space="preserve"> </w:t>
      </w:r>
      <w:r w:rsidR="00586562">
        <w:rPr>
          <w:b/>
        </w:rPr>
        <w:t>(CWT, Kanoo &amp; GBT)</w:t>
      </w:r>
    </w:p>
    <w:p w:rsidR="000A72CB" w:rsidRPr="0005019A" w:rsidP="000A72CB" w14:paraId="3F473680" w14:textId="77777777">
      <w:pPr>
        <w:spacing w:before="32"/>
        <w:ind w:left="500" w:right="7142"/>
        <w:jc w:val="both"/>
        <w:rPr>
          <w:u w:val="single"/>
        </w:rPr>
      </w:pPr>
      <w:r w:rsidRPr="0005019A">
        <w:rPr>
          <w:b/>
          <w:spacing w:val="-1"/>
          <w:u w:val="single"/>
        </w:rPr>
        <w:t>D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cr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pt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on:</w:t>
      </w:r>
    </w:p>
    <w:p w:rsidR="000A72CB" w:rsidRPr="000A72CB" w:rsidP="00586562" w14:paraId="2A02A00C" w14:textId="0AE7F404">
      <w:pPr>
        <w:pStyle w:val="NormalWeb"/>
        <w:spacing w:before="0" w:beforeAutospacing="0"/>
        <w:ind w:left="540"/>
        <w:jc w:val="both"/>
        <w:rPr>
          <w:sz w:val="20"/>
          <w:szCs w:val="20"/>
        </w:rPr>
      </w:pPr>
      <w:r w:rsidRPr="000A72CB">
        <w:rPr>
          <w:sz w:val="20"/>
          <w:szCs w:val="20"/>
        </w:rPr>
        <w:t>Hotel</w:t>
      </w:r>
      <w:r w:rsidR="00586562">
        <w:rPr>
          <w:sz w:val="20"/>
          <w:szCs w:val="20"/>
        </w:rPr>
        <w:t xml:space="preserve"> </w:t>
      </w:r>
      <w:r w:rsidRPr="000A72CB">
        <w:rPr>
          <w:sz w:val="20"/>
          <w:szCs w:val="20"/>
        </w:rPr>
        <w:t>Hub seamlessly integrates with the agent’s working environment. Hotel</w:t>
      </w:r>
      <w:r w:rsidR="00586562">
        <w:rPr>
          <w:sz w:val="20"/>
          <w:szCs w:val="20"/>
        </w:rPr>
        <w:t xml:space="preserve"> </w:t>
      </w:r>
      <w:r w:rsidRPr="000A72CB">
        <w:rPr>
          <w:sz w:val="20"/>
          <w:szCs w:val="20"/>
        </w:rPr>
        <w:t>Hub can read the PNR in the agent’s GDS workspace and pre</w:t>
      </w:r>
      <w:r w:rsidR="00586562">
        <w:rPr>
          <w:sz w:val="20"/>
          <w:szCs w:val="20"/>
        </w:rPr>
        <w:t>-</w:t>
      </w:r>
      <w:r w:rsidRPr="000A72CB">
        <w:rPr>
          <w:sz w:val="20"/>
          <w:szCs w:val="20"/>
        </w:rPr>
        <w:t xml:space="preserve">populate the hotel booking with the </w:t>
      </w:r>
      <w:r w:rsidRPr="000A72CB" w:rsidR="00F00A17">
        <w:rPr>
          <w:sz w:val="20"/>
          <w:szCs w:val="20"/>
        </w:rPr>
        <w:t>traveler</w:t>
      </w:r>
      <w:r w:rsidRPr="000A72CB">
        <w:rPr>
          <w:sz w:val="20"/>
          <w:szCs w:val="20"/>
        </w:rPr>
        <w:t xml:space="preserve"> profile, travel dates and locations. </w:t>
      </w:r>
    </w:p>
    <w:p w:rsidR="000A72CB" w:rsidRPr="0005019A" w:rsidP="000A72CB" w14:paraId="41C2B424" w14:textId="77777777">
      <w:pPr>
        <w:tabs>
          <w:tab w:val="left" w:pos="9393"/>
        </w:tabs>
        <w:spacing w:before="32" w:line="360" w:lineRule="auto"/>
        <w:ind w:left="500" w:right="383"/>
        <w:jc w:val="both"/>
      </w:pPr>
      <w:r w:rsidRPr="0005019A">
        <w:rPr>
          <w:b/>
          <w:spacing w:val="-1"/>
          <w:u w:val="single"/>
        </w:rPr>
        <w:t>Roles and R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po</w:t>
      </w:r>
      <w:r w:rsidRPr="0005019A">
        <w:rPr>
          <w:b/>
          <w:spacing w:val="-1"/>
          <w:u w:val="single"/>
        </w:rPr>
        <w:t>n</w:t>
      </w:r>
      <w:r w:rsidRPr="0005019A">
        <w:rPr>
          <w:b/>
          <w:u w:val="single"/>
        </w:rPr>
        <w:t>s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bi</w:t>
      </w:r>
      <w:r w:rsidRPr="0005019A">
        <w:rPr>
          <w:b/>
          <w:spacing w:val="2"/>
          <w:u w:val="single"/>
        </w:rPr>
        <w:t>l</w:t>
      </w:r>
      <w:r w:rsidRPr="0005019A">
        <w:rPr>
          <w:b/>
          <w:spacing w:val="1"/>
          <w:u w:val="single"/>
        </w:rPr>
        <w:t>iti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:</w:t>
      </w:r>
    </w:p>
    <w:p w:rsidR="000A72CB" w:rsidRPr="0005019A" w:rsidP="000A72CB" w14:paraId="6585A35D" w14:textId="4159A6DF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t xml:space="preserve">Production and </w:t>
      </w:r>
      <w:r w:rsidR="00095DC9">
        <w:t>Non-production</w:t>
      </w:r>
      <w:r>
        <w:t xml:space="preserve"> servers Health check and monitoring database server</w:t>
      </w:r>
      <w:r w:rsidRPr="0005019A">
        <w:t>.</w:t>
      </w:r>
    </w:p>
    <w:p w:rsidR="000A72CB" w:rsidRPr="0005019A" w:rsidP="000A72CB" w14:paraId="52D92244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spacing w:val="-1"/>
        </w:rPr>
        <w:t>R</w:t>
      </w:r>
      <w:r w:rsidRPr="0005019A">
        <w:t>e</w:t>
      </w:r>
      <w:r w:rsidRPr="0005019A">
        <w:rPr>
          <w:spacing w:val="1"/>
        </w:rPr>
        <w:t>s</w:t>
      </w:r>
      <w:r w:rsidRPr="0005019A">
        <w:t>o</w:t>
      </w:r>
      <w:r w:rsidRPr="0005019A">
        <w:rPr>
          <w:spacing w:val="1"/>
        </w:rPr>
        <w:t>l</w:t>
      </w:r>
      <w:r w:rsidRPr="0005019A">
        <w:rPr>
          <w:spacing w:val="-2"/>
        </w:rPr>
        <w:t>v</w:t>
      </w:r>
      <w:r w:rsidRPr="0005019A">
        <w:rPr>
          <w:spacing w:val="1"/>
        </w:rPr>
        <w:t>i</w:t>
      </w:r>
      <w:r w:rsidRPr="0005019A">
        <w:t xml:space="preserve">ng </w:t>
      </w:r>
      <w:r w:rsidR="00586562">
        <w:t>Jira</w:t>
      </w:r>
      <w:r w:rsidR="004B672C">
        <w:t>’s</w:t>
      </w:r>
      <w:r w:rsidR="00586562">
        <w:t xml:space="preserve"> </w:t>
      </w:r>
      <w:r w:rsidR="00586562">
        <w:rPr>
          <w:spacing w:val="2"/>
        </w:rPr>
        <w:t>t</w:t>
      </w:r>
      <w:r w:rsidRPr="0005019A" w:rsidR="00586562">
        <w:rPr>
          <w:spacing w:val="1"/>
        </w:rPr>
        <w:t>i</w:t>
      </w:r>
      <w:r w:rsidRPr="0005019A" w:rsidR="00586562">
        <w:t>c</w:t>
      </w:r>
      <w:r w:rsidRPr="0005019A" w:rsidR="00586562">
        <w:rPr>
          <w:spacing w:val="-2"/>
        </w:rPr>
        <w:t>k</w:t>
      </w:r>
      <w:r w:rsidRPr="0005019A" w:rsidR="00586562">
        <w:t>e</w:t>
      </w:r>
      <w:r w:rsidRPr="0005019A" w:rsidR="00586562">
        <w:rPr>
          <w:spacing w:val="1"/>
        </w:rPr>
        <w:t>t</w:t>
      </w:r>
      <w:r w:rsidRPr="0005019A" w:rsidR="00586562">
        <w:t>s</w:t>
      </w:r>
      <w:r w:rsidRPr="0005019A">
        <w:t xml:space="preserve"> </w:t>
      </w:r>
      <w:r w:rsidRPr="0005019A">
        <w:rPr>
          <w:spacing w:val="1"/>
        </w:rPr>
        <w:t>i</w:t>
      </w:r>
      <w:r w:rsidRPr="0005019A">
        <w:t>nc</w:t>
      </w:r>
      <w:r w:rsidRPr="0005019A">
        <w:rPr>
          <w:spacing w:val="1"/>
        </w:rPr>
        <w:t>l</w:t>
      </w:r>
      <w:r w:rsidRPr="0005019A">
        <w:t>ude c</w:t>
      </w:r>
      <w:r w:rsidRPr="0005019A">
        <w:rPr>
          <w:spacing w:val="1"/>
        </w:rPr>
        <w:t>r</w:t>
      </w:r>
      <w:r w:rsidRPr="0005019A">
        <w:t>ea</w:t>
      </w:r>
      <w:r w:rsidRPr="0005019A">
        <w:rPr>
          <w:spacing w:val="1"/>
        </w:rPr>
        <w:t>ti</w:t>
      </w:r>
      <w:r w:rsidRPr="0005019A">
        <w:t xml:space="preserve">ng and </w:t>
      </w:r>
      <w:r w:rsidRPr="0005019A">
        <w:rPr>
          <w:spacing w:val="-3"/>
        </w:rPr>
        <w:t>m</w:t>
      </w:r>
      <w:r w:rsidRPr="0005019A">
        <w:t>a</w:t>
      </w:r>
      <w:r w:rsidRPr="0005019A">
        <w:rPr>
          <w:spacing w:val="1"/>
        </w:rPr>
        <w:t>i</w:t>
      </w:r>
      <w:r w:rsidRPr="0005019A">
        <w:t>n</w:t>
      </w:r>
      <w:r w:rsidRPr="0005019A">
        <w:rPr>
          <w:spacing w:val="1"/>
        </w:rPr>
        <w:t>t</w:t>
      </w:r>
      <w:r w:rsidRPr="0005019A">
        <w:t>a</w:t>
      </w:r>
      <w:r w:rsidRPr="0005019A">
        <w:rPr>
          <w:spacing w:val="1"/>
        </w:rPr>
        <w:t>i</w:t>
      </w:r>
      <w:r w:rsidRPr="0005019A">
        <w:t>n</w:t>
      </w:r>
      <w:r w:rsidRPr="0005019A">
        <w:rPr>
          <w:spacing w:val="1"/>
        </w:rPr>
        <w:t>i</w:t>
      </w:r>
      <w:r w:rsidRPr="0005019A">
        <w:t>ng da</w:t>
      </w:r>
      <w:r w:rsidRPr="0005019A">
        <w:rPr>
          <w:spacing w:val="1"/>
        </w:rPr>
        <w:t>t</w:t>
      </w:r>
      <w:r w:rsidRPr="0005019A">
        <w:t>abas</w:t>
      </w:r>
      <w:r w:rsidRPr="0005019A">
        <w:rPr>
          <w:spacing w:val="1"/>
        </w:rPr>
        <w:t>e</w:t>
      </w:r>
      <w:r w:rsidRPr="0005019A">
        <w:t xml:space="preserve">s, </w:t>
      </w:r>
      <w:r w:rsidRPr="0005019A">
        <w:rPr>
          <w:spacing w:val="-1"/>
        </w:rPr>
        <w:t>D</w:t>
      </w:r>
      <w:r w:rsidRPr="0005019A">
        <w:rPr>
          <w:spacing w:val="1"/>
        </w:rPr>
        <w:t>i</w:t>
      </w:r>
      <w:r w:rsidRPr="0005019A">
        <w:t xml:space="preserve">sk Space, </w:t>
      </w:r>
      <w:r w:rsidRPr="0005019A">
        <w:rPr>
          <w:spacing w:val="1"/>
        </w:rPr>
        <w:t>i</w:t>
      </w:r>
      <w:r w:rsidRPr="0005019A">
        <w:t>den</w:t>
      </w:r>
      <w:r w:rsidRPr="0005019A">
        <w:rPr>
          <w:spacing w:val="1"/>
        </w:rPr>
        <w:t>tif</w:t>
      </w:r>
      <w:r w:rsidRPr="0005019A">
        <w:rPr>
          <w:spacing w:val="-2"/>
        </w:rPr>
        <w:t>y</w:t>
      </w:r>
      <w:r w:rsidRPr="0005019A">
        <w:rPr>
          <w:spacing w:val="1"/>
        </w:rPr>
        <w:t>i</w:t>
      </w:r>
      <w:r w:rsidRPr="0005019A">
        <w:t xml:space="preserve">ng </w:t>
      </w:r>
      <w:r w:rsidRPr="0005019A">
        <w:rPr>
          <w:spacing w:val="-4"/>
        </w:rPr>
        <w:t>m</w:t>
      </w:r>
      <w:r w:rsidRPr="0005019A">
        <w:rPr>
          <w:spacing w:val="1"/>
        </w:rPr>
        <w:t>i</w:t>
      </w:r>
      <w:r w:rsidRPr="0005019A">
        <w:t>s</w:t>
      </w:r>
      <w:r w:rsidRPr="0005019A">
        <w:rPr>
          <w:spacing w:val="1"/>
        </w:rPr>
        <w:t>si</w:t>
      </w:r>
      <w:r w:rsidRPr="0005019A">
        <w:t xml:space="preserve">ng </w:t>
      </w:r>
      <w:r w:rsidRPr="0005019A">
        <w:rPr>
          <w:spacing w:val="-4"/>
        </w:rPr>
        <w:t>I</w:t>
      </w:r>
      <w:r w:rsidRPr="0005019A">
        <w:t>ndexes</w:t>
      </w:r>
      <w:r w:rsidR="00586562">
        <w:t xml:space="preserve"> and deployments</w:t>
      </w:r>
      <w:r w:rsidRPr="0005019A">
        <w:t>.</w:t>
      </w:r>
    </w:p>
    <w:p w:rsidR="000A72CB" w:rsidRPr="00F00A17" w:rsidP="000A72CB" w14:paraId="6F0471BA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color w:val="000000"/>
          <w:spacing w:val="2"/>
        </w:rPr>
        <w:t>T</w:t>
      </w:r>
      <w:r w:rsidRPr="0005019A">
        <w:rPr>
          <w:color w:val="000000"/>
          <w:spacing w:val="1"/>
        </w:rPr>
        <w:t>r</w:t>
      </w:r>
      <w:r w:rsidRPr="0005019A">
        <w:rPr>
          <w:color w:val="000000"/>
        </w:rPr>
        <w:t>oub</w:t>
      </w:r>
      <w:r w:rsidRPr="0005019A">
        <w:rPr>
          <w:color w:val="000000"/>
          <w:spacing w:val="1"/>
        </w:rPr>
        <w:t>l</w:t>
      </w:r>
      <w:r w:rsidRPr="0005019A">
        <w:rPr>
          <w:color w:val="000000"/>
        </w:rPr>
        <w:t xml:space="preserve">e </w:t>
      </w:r>
      <w:r w:rsidRPr="0005019A">
        <w:rPr>
          <w:color w:val="000000"/>
          <w:spacing w:val="1"/>
        </w:rPr>
        <w:t>s</w:t>
      </w:r>
      <w:r w:rsidRPr="0005019A">
        <w:rPr>
          <w:color w:val="000000"/>
        </w:rPr>
        <w:t>hoo</w:t>
      </w:r>
      <w:r w:rsidRPr="0005019A">
        <w:rPr>
          <w:color w:val="000000"/>
          <w:spacing w:val="1"/>
        </w:rPr>
        <w:t>ti</w:t>
      </w:r>
      <w:r w:rsidRPr="0005019A">
        <w:rPr>
          <w:color w:val="000000"/>
        </w:rPr>
        <w:t xml:space="preserve">ng </w:t>
      </w:r>
      <w:r w:rsidR="00F00A17">
        <w:rPr>
          <w:color w:val="000000"/>
        </w:rPr>
        <w:t>log file full</w:t>
      </w:r>
      <w:r w:rsidRPr="0005019A">
        <w:rPr>
          <w:color w:val="000000"/>
          <w:spacing w:val="1"/>
        </w:rPr>
        <w:t xml:space="preserve"> i</w:t>
      </w:r>
      <w:r w:rsidRPr="0005019A">
        <w:rPr>
          <w:color w:val="000000"/>
        </w:rPr>
        <w:t>s</w:t>
      </w:r>
      <w:r w:rsidRPr="0005019A">
        <w:rPr>
          <w:color w:val="000000"/>
          <w:spacing w:val="1"/>
        </w:rPr>
        <w:t>s</w:t>
      </w:r>
      <w:r w:rsidRPr="0005019A">
        <w:rPr>
          <w:color w:val="000000"/>
        </w:rPr>
        <w:t xml:space="preserve">ues and </w:t>
      </w:r>
      <w:r w:rsidR="00F00A17">
        <w:rPr>
          <w:color w:val="000000"/>
          <w:spacing w:val="1"/>
        </w:rPr>
        <w:t>disk space issues</w:t>
      </w:r>
      <w:r w:rsidRPr="0005019A">
        <w:rPr>
          <w:color w:val="000000"/>
        </w:rPr>
        <w:t>.</w:t>
      </w:r>
    </w:p>
    <w:p w:rsidR="00F00A17" w:rsidP="000A72CB" w14:paraId="188BE369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t>Migration of Database from physical servers to AWS cloud servers.</w:t>
      </w:r>
    </w:p>
    <w:p w:rsidR="00F00A17" w:rsidP="000A72CB" w14:paraId="499FE9EB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t>Configuring Mirroring from Production to DR servers.</w:t>
      </w:r>
    </w:p>
    <w:p w:rsidR="00F00A17" w:rsidP="000A72CB" w14:paraId="16DDADBF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t>Adding Tables into Replication Database as per request.</w:t>
      </w:r>
    </w:p>
    <w:p w:rsidR="00FE645A" w:rsidRPr="00FE645A" w:rsidP="00FE645A" w14:paraId="515F35E7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rPr>
          <w:rFonts w:eastAsiaTheme="minorHAnsi"/>
          <w:lang w:val="en-IN"/>
        </w:rPr>
        <w:t xml:space="preserve">Monitoring and troubleshooting of High availability features </w:t>
      </w:r>
      <w:r w:rsidRPr="0005019A" w:rsidR="0050475E">
        <w:rPr>
          <w:rFonts w:eastAsiaTheme="minorHAnsi"/>
          <w:lang w:val="en-IN"/>
        </w:rPr>
        <w:t>like Database</w:t>
      </w:r>
      <w:r w:rsidRPr="0005019A">
        <w:rPr>
          <w:rFonts w:eastAsiaTheme="minorHAnsi"/>
          <w:lang w:val="en-IN"/>
        </w:rPr>
        <w:t xml:space="preserve"> Mirroring</w:t>
      </w:r>
      <w:r w:rsidR="000341B4">
        <w:rPr>
          <w:rFonts w:eastAsiaTheme="minorHAnsi"/>
          <w:lang w:val="en-IN"/>
        </w:rPr>
        <w:t xml:space="preserve"> and </w:t>
      </w:r>
      <w:r w:rsidR="0050475E">
        <w:rPr>
          <w:rFonts w:eastAsiaTheme="minorHAnsi"/>
          <w:lang w:val="en-IN"/>
        </w:rPr>
        <w:t>Always</w:t>
      </w:r>
      <w:r>
        <w:rPr>
          <w:rFonts w:eastAsiaTheme="minorHAnsi"/>
          <w:lang w:val="en-IN"/>
        </w:rPr>
        <w:t xml:space="preserve"> </w:t>
      </w:r>
      <w:r w:rsidR="000341B4">
        <w:rPr>
          <w:rFonts w:eastAsiaTheme="minorHAnsi"/>
          <w:lang w:val="en-IN"/>
        </w:rPr>
        <w:t>ON.</w:t>
      </w:r>
    </w:p>
    <w:p w:rsidR="00FE645A" w:rsidP="00FE645A" w14:paraId="4CA3BDA0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>
        <w:rPr>
          <w:rFonts w:eastAsiaTheme="minorHAnsi"/>
          <w:lang w:val="en-IN"/>
        </w:rPr>
        <w:t>Creating logins and granting permissions to the DB users.</w:t>
      </w:r>
    </w:p>
    <w:p w:rsidR="00F00A17" w:rsidRPr="005D232F" w:rsidP="00FE645A" w14:paraId="40AE93BE" w14:textId="77777777">
      <w:pPr>
        <w:pStyle w:val="ListParagraph1"/>
        <w:numPr>
          <w:ilvl w:val="0"/>
          <w:numId w:val="3"/>
        </w:numPr>
        <w:spacing w:line="360" w:lineRule="auto"/>
        <w:ind w:left="838" w:right="410"/>
        <w:jc w:val="both"/>
      </w:pPr>
      <w:r w:rsidRPr="0005019A">
        <w:t>Pro</w:t>
      </w:r>
      <w:r w:rsidRPr="00FE645A">
        <w:rPr>
          <w:spacing w:val="-2"/>
        </w:rPr>
        <w:t>v</w:t>
      </w:r>
      <w:r w:rsidRPr="00FE645A">
        <w:rPr>
          <w:spacing w:val="1"/>
        </w:rPr>
        <w:t>i</w:t>
      </w:r>
      <w:r w:rsidRPr="0005019A">
        <w:t>ded 24*7 P</w:t>
      </w:r>
      <w:r w:rsidRPr="00FE645A">
        <w:rPr>
          <w:spacing w:val="1"/>
        </w:rPr>
        <w:t>r</w:t>
      </w:r>
      <w:r w:rsidRPr="0005019A">
        <w:t>oduc</w:t>
      </w:r>
      <w:r w:rsidRPr="00FE645A">
        <w:rPr>
          <w:spacing w:val="1"/>
        </w:rPr>
        <w:t>ti</w:t>
      </w:r>
      <w:r w:rsidRPr="0005019A">
        <w:t>on suppo</w:t>
      </w:r>
      <w:r w:rsidRPr="00FE645A">
        <w:rPr>
          <w:spacing w:val="1"/>
        </w:rPr>
        <w:t>r</w:t>
      </w:r>
      <w:r w:rsidRPr="0005019A">
        <w:t>t</w:t>
      </w:r>
      <w:r w:rsidRPr="00FE645A">
        <w:rPr>
          <w:spacing w:val="1"/>
        </w:rPr>
        <w:t xml:space="preserve"> f</w:t>
      </w:r>
      <w:r w:rsidRPr="0005019A">
        <w:t>or</w:t>
      </w:r>
      <w:r w:rsidRPr="00FE645A">
        <w:rPr>
          <w:spacing w:val="1"/>
        </w:rPr>
        <w:t xml:space="preserve"> t</w:t>
      </w:r>
      <w:r w:rsidRPr="0005019A">
        <w:t>he da</w:t>
      </w:r>
      <w:r w:rsidRPr="00FE645A">
        <w:rPr>
          <w:spacing w:val="1"/>
        </w:rPr>
        <w:t>t</w:t>
      </w:r>
      <w:r w:rsidRPr="0005019A">
        <w:t>abase and app</w:t>
      </w:r>
      <w:r w:rsidRPr="00FE645A">
        <w:rPr>
          <w:spacing w:val="1"/>
        </w:rPr>
        <w:t>li</w:t>
      </w:r>
      <w:r w:rsidRPr="0005019A">
        <w:t>ca</w:t>
      </w:r>
      <w:r w:rsidRPr="00FE645A">
        <w:rPr>
          <w:spacing w:val="1"/>
        </w:rPr>
        <w:t>ti</w:t>
      </w:r>
      <w:r w:rsidRPr="0005019A">
        <w:t xml:space="preserve">on </w:t>
      </w:r>
      <w:r w:rsidRPr="00FE645A">
        <w:rPr>
          <w:spacing w:val="1"/>
        </w:rPr>
        <w:t>i</w:t>
      </w:r>
      <w:r w:rsidRPr="0005019A">
        <w:t>s</w:t>
      </w:r>
      <w:r w:rsidRPr="00FE645A">
        <w:rPr>
          <w:spacing w:val="1"/>
        </w:rPr>
        <w:t>s</w:t>
      </w:r>
      <w:r w:rsidRPr="0005019A">
        <w:t>ue</w:t>
      </w:r>
      <w:r w:rsidRPr="00FE645A">
        <w:rPr>
          <w:spacing w:val="1"/>
        </w:rPr>
        <w:t>s</w:t>
      </w:r>
      <w:r w:rsidRPr="0005019A">
        <w:t>.</w:t>
      </w:r>
    </w:p>
    <w:p w:rsidR="0005019A" w:rsidRPr="0005019A" w:rsidP="0005019A" w14:paraId="6A2CA07F" w14:textId="4594BBC7">
      <w:pPr>
        <w:ind w:right="50"/>
        <w:jc w:val="both"/>
        <w:rPr>
          <w:b/>
        </w:rPr>
      </w:pPr>
      <w:r w:rsidRPr="0005019A">
        <w:rPr>
          <w:b/>
          <w:spacing w:val="2"/>
        </w:rPr>
        <w:t xml:space="preserve">       </w:t>
      </w:r>
      <w:r w:rsidRPr="0005019A" w:rsidR="00095DC9">
        <w:rPr>
          <w:b/>
          <w:spacing w:val="2"/>
          <w:u w:val="single"/>
        </w:rPr>
        <w:t>P</w:t>
      </w:r>
      <w:r w:rsidRPr="0005019A" w:rsidR="00095DC9">
        <w:rPr>
          <w:b/>
          <w:u w:val="single"/>
        </w:rPr>
        <w:t>ro</w:t>
      </w:r>
      <w:r w:rsidRPr="0005019A" w:rsidR="00095DC9">
        <w:rPr>
          <w:b/>
          <w:spacing w:val="1"/>
          <w:u w:val="single"/>
        </w:rPr>
        <w:t>j</w:t>
      </w:r>
      <w:r w:rsidRPr="0005019A" w:rsidR="00095DC9">
        <w:rPr>
          <w:b/>
          <w:u w:val="single"/>
        </w:rPr>
        <w:t>ec</w:t>
      </w:r>
      <w:r w:rsidRPr="0005019A" w:rsidR="00095DC9">
        <w:rPr>
          <w:b/>
          <w:spacing w:val="1"/>
          <w:u w:val="single"/>
        </w:rPr>
        <w:t>t</w:t>
      </w:r>
      <w:r w:rsidRPr="0005019A" w:rsidR="00095DC9">
        <w:rPr>
          <w:b/>
          <w:u w:val="single"/>
        </w:rPr>
        <w:t>:</w:t>
      </w:r>
      <w:r w:rsidRPr="0005019A" w:rsidR="00095DC9">
        <w:rPr>
          <w:b/>
          <w:spacing w:val="1"/>
          <w:u w:val="single"/>
        </w:rPr>
        <w:t xml:space="preserve"> -</w:t>
      </w:r>
      <w:r w:rsidRPr="0005019A">
        <w:rPr>
          <w:b/>
          <w:u w:val="single"/>
        </w:rPr>
        <w:t>1</w:t>
      </w:r>
      <w:r w:rsidRPr="0005019A">
        <w:rPr>
          <w:b/>
        </w:rPr>
        <w:t xml:space="preserve"> Financial Management Systems for Borrower</w:t>
      </w:r>
    </w:p>
    <w:p w:rsidR="0005019A" w:rsidRPr="0005019A" w:rsidP="0005019A" w14:paraId="4D161AC7" w14:textId="77777777">
      <w:pPr>
        <w:spacing w:before="32" w:line="360" w:lineRule="auto"/>
        <w:rPr>
          <w:u w:val="single"/>
        </w:rPr>
      </w:pPr>
      <w:r w:rsidRPr="0005019A">
        <w:rPr>
          <w:b/>
          <w:spacing w:val="-1"/>
        </w:rPr>
        <w:t xml:space="preserve">       </w:t>
      </w:r>
      <w:r w:rsidRPr="0005019A">
        <w:rPr>
          <w:b/>
          <w:spacing w:val="-1"/>
          <w:u w:val="single"/>
        </w:rPr>
        <w:t>D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cr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pt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on:</w:t>
      </w:r>
    </w:p>
    <w:p w:rsidR="0005019A" w:rsidP="0005019A" w14:paraId="640E1AAF" w14:textId="28DBBCEA">
      <w:pPr>
        <w:spacing w:line="360" w:lineRule="auto"/>
        <w:ind w:left="360" w:right="410"/>
        <w:jc w:val="both"/>
      </w:pPr>
      <w:r w:rsidRPr="0005019A">
        <w:t xml:space="preserve">This Weekly report produces </w:t>
      </w:r>
      <w:r w:rsidR="002F3B69">
        <w:t xml:space="preserve">a </w:t>
      </w:r>
      <w:r w:rsidRPr="0005019A">
        <w:t xml:space="preserve">Weekly Loss Mitt financial report on the count of the number of </w:t>
      </w:r>
      <w:r w:rsidRPr="0005019A" w:rsidR="00662DC3">
        <w:t>times</w:t>
      </w:r>
      <w:r w:rsidRPr="0005019A">
        <w:t xml:space="preserve"> an agent pulls the borrower's </w:t>
      </w:r>
      <w:r w:rsidR="002F3B69">
        <w:t>finances</w:t>
      </w:r>
      <w:r w:rsidRPr="0005019A">
        <w:t xml:space="preserve"> in a call, for the support of Loss Mitt Call Center. This report pulls the data from Weekly dates from Sunday to Saturday along with the First Commitment Date </w:t>
      </w:r>
      <w:r w:rsidR="002F3B69">
        <w:t>followed</w:t>
      </w:r>
      <w:r w:rsidRPr="0005019A">
        <w:t xml:space="preserve"> </w:t>
      </w:r>
      <w:r w:rsidR="002F3B69">
        <w:t>by</w:t>
      </w:r>
      <w:r w:rsidRPr="0005019A">
        <w:t xml:space="preserve"> the RPC date. </w:t>
      </w:r>
    </w:p>
    <w:p w:rsidR="0005019A" w:rsidRPr="0005019A" w:rsidP="0005019A" w14:paraId="0C2295FA" w14:textId="77777777">
      <w:pPr>
        <w:spacing w:line="360" w:lineRule="auto"/>
        <w:ind w:left="360" w:right="410"/>
        <w:jc w:val="both"/>
      </w:pPr>
      <w:r w:rsidRPr="0005019A">
        <w:rPr>
          <w:b/>
          <w:spacing w:val="-1"/>
          <w:u w:val="single"/>
        </w:rPr>
        <w:t>Roles and R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po</w:t>
      </w:r>
      <w:r w:rsidRPr="0005019A">
        <w:rPr>
          <w:b/>
          <w:spacing w:val="-1"/>
          <w:u w:val="single"/>
        </w:rPr>
        <w:t>n</w:t>
      </w:r>
      <w:r w:rsidRPr="0005019A">
        <w:rPr>
          <w:b/>
          <w:u w:val="single"/>
        </w:rPr>
        <w:t>s</w:t>
      </w:r>
      <w:r w:rsidRPr="0005019A">
        <w:rPr>
          <w:b/>
          <w:spacing w:val="1"/>
          <w:u w:val="single"/>
        </w:rPr>
        <w:t>i</w:t>
      </w:r>
      <w:r w:rsidRPr="0005019A">
        <w:rPr>
          <w:b/>
          <w:u w:val="single"/>
        </w:rPr>
        <w:t>bi</w:t>
      </w:r>
      <w:r w:rsidRPr="0005019A">
        <w:rPr>
          <w:b/>
          <w:spacing w:val="2"/>
          <w:u w:val="single"/>
        </w:rPr>
        <w:t>l</w:t>
      </w:r>
      <w:r w:rsidRPr="0005019A">
        <w:rPr>
          <w:b/>
          <w:spacing w:val="1"/>
          <w:u w:val="single"/>
        </w:rPr>
        <w:t>iti</w:t>
      </w:r>
      <w:r w:rsidRPr="0005019A">
        <w:rPr>
          <w:b/>
          <w:u w:val="single"/>
        </w:rPr>
        <w:t>e</w:t>
      </w:r>
      <w:r w:rsidRPr="0005019A">
        <w:rPr>
          <w:b/>
          <w:spacing w:val="1"/>
          <w:u w:val="single"/>
        </w:rPr>
        <w:t>s</w:t>
      </w:r>
      <w:r w:rsidRPr="0005019A">
        <w:rPr>
          <w:b/>
          <w:u w:val="single"/>
        </w:rPr>
        <w:t>:</w:t>
      </w:r>
    </w:p>
    <w:p w:rsidR="0005019A" w:rsidRPr="0005019A" w:rsidP="0005019A" w14:paraId="25E0489A" w14:textId="77777777">
      <w:pPr>
        <w:pStyle w:val="ListParagraph1"/>
        <w:numPr>
          <w:ilvl w:val="0"/>
          <w:numId w:val="4"/>
        </w:numPr>
        <w:spacing w:line="360" w:lineRule="auto"/>
        <w:ind w:right="410"/>
        <w:jc w:val="both"/>
      </w:pPr>
      <w:r w:rsidRPr="0005019A">
        <w:t>M</w:t>
      </w:r>
      <w:r w:rsidRPr="0005019A">
        <w:rPr>
          <w:spacing w:val="1"/>
        </w:rPr>
        <w:t>ai</w:t>
      </w:r>
      <w:r w:rsidRPr="0005019A">
        <w:t>n</w:t>
      </w:r>
      <w:r w:rsidRPr="0005019A">
        <w:rPr>
          <w:spacing w:val="1"/>
        </w:rPr>
        <w:t>t</w:t>
      </w:r>
      <w:r w:rsidRPr="0005019A">
        <w:t>a</w:t>
      </w:r>
      <w:r w:rsidRPr="0005019A">
        <w:rPr>
          <w:spacing w:val="1"/>
        </w:rPr>
        <w:t>i</w:t>
      </w:r>
      <w:r w:rsidRPr="0005019A">
        <w:t>n</w:t>
      </w:r>
      <w:r w:rsidRPr="0005019A">
        <w:rPr>
          <w:spacing w:val="1"/>
        </w:rPr>
        <w:t>i</w:t>
      </w:r>
      <w:r w:rsidRPr="0005019A">
        <w:t>ng of o</w:t>
      </w:r>
      <w:r w:rsidRPr="0005019A">
        <w:rPr>
          <w:spacing w:val="-2"/>
        </w:rPr>
        <w:t>v</w:t>
      </w:r>
      <w:r w:rsidRPr="0005019A">
        <w:t xml:space="preserve">er 100+ </w:t>
      </w:r>
      <w:r w:rsidRPr="0005019A">
        <w:rPr>
          <w:spacing w:val="1"/>
        </w:rPr>
        <w:t>s</w:t>
      </w:r>
      <w:r w:rsidRPr="0005019A">
        <w:t>e</w:t>
      </w:r>
      <w:r w:rsidRPr="0005019A">
        <w:rPr>
          <w:spacing w:val="1"/>
        </w:rPr>
        <w:t>r</w:t>
      </w:r>
      <w:r w:rsidRPr="0005019A">
        <w:rPr>
          <w:spacing w:val="-2"/>
        </w:rPr>
        <w:t>v</w:t>
      </w:r>
      <w:r w:rsidRPr="0005019A">
        <w:t>e</w:t>
      </w:r>
      <w:r w:rsidRPr="0005019A">
        <w:rPr>
          <w:spacing w:val="1"/>
        </w:rPr>
        <w:t>r</w:t>
      </w:r>
      <w:r w:rsidRPr="0005019A">
        <w:t>s.</w:t>
      </w:r>
    </w:p>
    <w:p w:rsidR="0005019A" w:rsidRPr="0005019A" w:rsidP="0005019A" w14:paraId="284DF8F0" w14:textId="790BF7F5">
      <w:pPr>
        <w:pStyle w:val="ListParagraph1"/>
        <w:numPr>
          <w:ilvl w:val="0"/>
          <w:numId w:val="4"/>
        </w:numPr>
        <w:spacing w:line="360" w:lineRule="auto"/>
        <w:ind w:right="410"/>
        <w:jc w:val="both"/>
      </w:pPr>
      <w:r>
        <w:t>Linux shell script m</w:t>
      </w:r>
      <w:r w:rsidRPr="0005019A" w:rsidR="00AC4E09">
        <w:t>on</w:t>
      </w:r>
      <w:r w:rsidRPr="0005019A" w:rsidR="00AC4E09">
        <w:rPr>
          <w:spacing w:val="1"/>
        </w:rPr>
        <w:t>it</w:t>
      </w:r>
      <w:r w:rsidRPr="0005019A" w:rsidR="00AC4E09">
        <w:t>o</w:t>
      </w:r>
      <w:r w:rsidRPr="0005019A" w:rsidR="00AC4E09">
        <w:rPr>
          <w:spacing w:val="1"/>
        </w:rPr>
        <w:t>ri</w:t>
      </w:r>
      <w:r w:rsidRPr="0005019A" w:rsidR="00AC4E09">
        <w:t xml:space="preserve">ng </w:t>
      </w:r>
      <w:r>
        <w:t>Cron jobs and schedule</w:t>
      </w:r>
      <w:r w:rsidRPr="0005019A" w:rsidR="00AC4E09">
        <w:rPr>
          <w:spacing w:val="1"/>
        </w:rPr>
        <w:t>.</w:t>
      </w:r>
    </w:p>
    <w:p w:rsidR="0005019A" w:rsidRPr="0005019A" w:rsidP="0005019A" w14:paraId="5253E37B" w14:textId="73432E23">
      <w:pPr>
        <w:pStyle w:val="ListParagraph1"/>
        <w:numPr>
          <w:ilvl w:val="0"/>
          <w:numId w:val="4"/>
        </w:numPr>
        <w:spacing w:line="360" w:lineRule="auto"/>
        <w:ind w:right="410"/>
        <w:jc w:val="both"/>
      </w:pPr>
      <w:r w:rsidRPr="0005019A">
        <w:t>Pro</w:t>
      </w:r>
      <w:r w:rsidRPr="0005019A">
        <w:rPr>
          <w:spacing w:val="-2"/>
        </w:rPr>
        <w:t>v</w:t>
      </w:r>
      <w:r w:rsidRPr="0005019A">
        <w:rPr>
          <w:spacing w:val="1"/>
        </w:rPr>
        <w:t>i</w:t>
      </w:r>
      <w:r w:rsidRPr="0005019A">
        <w:t>ded 24*7 P</w:t>
      </w:r>
      <w:r w:rsidRPr="0005019A">
        <w:rPr>
          <w:spacing w:val="1"/>
        </w:rPr>
        <w:t>r</w:t>
      </w:r>
      <w:r w:rsidRPr="0005019A">
        <w:t>oduc</w:t>
      </w:r>
      <w:r w:rsidR="005D232F">
        <w:rPr>
          <w:spacing w:val="1"/>
        </w:rPr>
        <w:t>ti</w:t>
      </w:r>
      <w:r w:rsidRPr="0005019A">
        <w:t>on suppo</w:t>
      </w:r>
      <w:r w:rsidRPr="0005019A">
        <w:rPr>
          <w:spacing w:val="1"/>
        </w:rPr>
        <w:t>r</w:t>
      </w:r>
      <w:r w:rsidRPr="0005019A">
        <w:t>t</w:t>
      </w:r>
      <w:r w:rsidRPr="0005019A">
        <w:rPr>
          <w:spacing w:val="1"/>
        </w:rPr>
        <w:t xml:space="preserve"> f</w:t>
      </w:r>
      <w:r w:rsidRPr="0005019A">
        <w:t>or</w:t>
      </w:r>
      <w:r w:rsidRPr="0005019A">
        <w:rPr>
          <w:spacing w:val="1"/>
        </w:rPr>
        <w:t xml:space="preserve"> t</w:t>
      </w:r>
      <w:r w:rsidRPr="0005019A">
        <w:t xml:space="preserve">he </w:t>
      </w:r>
      <w:r w:rsidR="00662DC3">
        <w:t xml:space="preserve">MySQL </w:t>
      </w:r>
      <w:r w:rsidRPr="0005019A">
        <w:t>da</w:t>
      </w:r>
      <w:r w:rsidRPr="0005019A">
        <w:rPr>
          <w:spacing w:val="1"/>
        </w:rPr>
        <w:t>t</w:t>
      </w:r>
      <w:r w:rsidRPr="0005019A">
        <w:t>abase and app</w:t>
      </w:r>
      <w:r w:rsidRPr="0005019A">
        <w:rPr>
          <w:spacing w:val="1"/>
        </w:rPr>
        <w:t>li</w:t>
      </w:r>
      <w:r w:rsidRPr="0005019A">
        <w:t>ca</w:t>
      </w:r>
      <w:r w:rsidRPr="0005019A">
        <w:rPr>
          <w:spacing w:val="1"/>
        </w:rPr>
        <w:t>ti</w:t>
      </w:r>
      <w:r w:rsidRPr="0005019A">
        <w:t xml:space="preserve">on </w:t>
      </w:r>
      <w:r w:rsidRPr="0005019A">
        <w:rPr>
          <w:spacing w:val="1"/>
        </w:rPr>
        <w:t>i</w:t>
      </w:r>
      <w:r w:rsidRPr="0005019A">
        <w:t>s</w:t>
      </w:r>
      <w:r w:rsidRPr="0005019A">
        <w:rPr>
          <w:spacing w:val="1"/>
        </w:rPr>
        <w:t>s</w:t>
      </w:r>
      <w:r w:rsidRPr="0005019A">
        <w:t>ue</w:t>
      </w:r>
      <w:r w:rsidRPr="0005019A">
        <w:rPr>
          <w:spacing w:val="1"/>
        </w:rPr>
        <w:t>s</w:t>
      </w:r>
      <w:r w:rsidRPr="0005019A">
        <w:t>.</w:t>
      </w:r>
    </w:p>
    <w:p w:rsidR="0005019A" w:rsidRPr="0005019A" w:rsidP="0005019A" w14:paraId="774ACCC8" w14:textId="072FE04E">
      <w:pPr>
        <w:pStyle w:val="ListParagraph1"/>
        <w:numPr>
          <w:ilvl w:val="0"/>
          <w:numId w:val="4"/>
        </w:numPr>
        <w:spacing w:line="360" w:lineRule="auto"/>
        <w:ind w:right="410"/>
        <w:jc w:val="both"/>
      </w:pPr>
      <w:r w:rsidRPr="0005019A">
        <w:rPr>
          <w:lang w:val="en-GB" w:eastAsia="en-GB"/>
        </w:rPr>
        <w:t xml:space="preserve">Involved in gathering the user requirements and </w:t>
      </w:r>
      <w:r w:rsidR="002F3B69">
        <w:rPr>
          <w:lang w:val="en-GB" w:eastAsia="en-GB"/>
        </w:rPr>
        <w:t>creating</w:t>
      </w:r>
      <w:r w:rsidRPr="0005019A">
        <w:rPr>
          <w:lang w:val="en-GB" w:eastAsia="en-GB"/>
        </w:rPr>
        <w:t xml:space="preserve"> stored procedures.</w:t>
      </w:r>
    </w:p>
    <w:p w:rsidR="005D232F" w:rsidP="005D232F" w14:paraId="0B9F1277" w14:textId="23D72A86">
      <w:pPr>
        <w:pStyle w:val="ListParagraph1"/>
        <w:numPr>
          <w:ilvl w:val="0"/>
          <w:numId w:val="4"/>
        </w:numPr>
        <w:spacing w:line="360" w:lineRule="auto"/>
        <w:jc w:val="both"/>
      </w:pPr>
      <w:r w:rsidRPr="0005019A">
        <w:t>Exper</w:t>
      </w:r>
      <w:r w:rsidRPr="0005019A">
        <w:rPr>
          <w:spacing w:val="1"/>
        </w:rPr>
        <w:t>i</w:t>
      </w:r>
      <w:r w:rsidRPr="0005019A">
        <w:t xml:space="preserve">ence </w:t>
      </w:r>
      <w:r w:rsidRPr="0005019A">
        <w:rPr>
          <w:spacing w:val="1"/>
        </w:rPr>
        <w:t>i</w:t>
      </w:r>
      <w:r w:rsidRPr="0005019A">
        <w:t xml:space="preserve">n </w:t>
      </w:r>
      <w:r w:rsidRPr="0005019A">
        <w:rPr>
          <w:bCs/>
          <w:spacing w:val="-1"/>
        </w:rPr>
        <w:t>C</w:t>
      </w:r>
      <w:r w:rsidRPr="0005019A">
        <w:rPr>
          <w:bCs/>
          <w:spacing w:val="1"/>
        </w:rPr>
        <w:t>r</w:t>
      </w:r>
      <w:r w:rsidRPr="0005019A">
        <w:rPr>
          <w:bCs/>
        </w:rPr>
        <w:t>ea</w:t>
      </w:r>
      <w:r w:rsidRPr="0005019A">
        <w:rPr>
          <w:bCs/>
          <w:spacing w:val="1"/>
        </w:rPr>
        <w:t>ti</w:t>
      </w:r>
      <w:r w:rsidRPr="0005019A">
        <w:rPr>
          <w:bCs/>
        </w:rPr>
        <w:t>ng and Schedu</w:t>
      </w:r>
      <w:r w:rsidRPr="0005019A">
        <w:rPr>
          <w:bCs/>
          <w:spacing w:val="1"/>
        </w:rPr>
        <w:t>li</w:t>
      </w:r>
      <w:r w:rsidRPr="0005019A">
        <w:rPr>
          <w:bCs/>
        </w:rPr>
        <w:t xml:space="preserve">ng Jobs </w:t>
      </w:r>
      <w:r w:rsidRPr="0005019A">
        <w:rPr>
          <w:spacing w:val="1"/>
        </w:rPr>
        <w:t>a</w:t>
      </w:r>
      <w:r w:rsidRPr="0005019A">
        <w:t xml:space="preserve">nd </w:t>
      </w:r>
      <w:r w:rsidRPr="0005019A">
        <w:rPr>
          <w:bCs/>
        </w:rPr>
        <w:t>T</w:t>
      </w:r>
      <w:r w:rsidRPr="0005019A">
        <w:rPr>
          <w:bCs/>
          <w:spacing w:val="1"/>
        </w:rPr>
        <w:t>r</w:t>
      </w:r>
      <w:r w:rsidRPr="0005019A">
        <w:rPr>
          <w:bCs/>
        </w:rPr>
        <w:t>oub</w:t>
      </w:r>
      <w:r w:rsidRPr="0005019A">
        <w:rPr>
          <w:bCs/>
          <w:spacing w:val="1"/>
        </w:rPr>
        <w:t>l</w:t>
      </w:r>
      <w:r w:rsidRPr="0005019A">
        <w:rPr>
          <w:bCs/>
        </w:rPr>
        <w:t>e</w:t>
      </w:r>
      <w:r w:rsidRPr="0005019A">
        <w:rPr>
          <w:bCs/>
          <w:spacing w:val="1"/>
        </w:rPr>
        <w:t>s</w:t>
      </w:r>
      <w:r w:rsidRPr="0005019A">
        <w:rPr>
          <w:bCs/>
        </w:rPr>
        <w:t>hoo</w:t>
      </w:r>
      <w:r w:rsidRPr="0005019A">
        <w:rPr>
          <w:bCs/>
          <w:spacing w:val="1"/>
        </w:rPr>
        <w:t>ti</w:t>
      </w:r>
      <w:r w:rsidRPr="0005019A">
        <w:rPr>
          <w:bCs/>
        </w:rPr>
        <w:t>ng Fa</w:t>
      </w:r>
      <w:r w:rsidRPr="0005019A">
        <w:rPr>
          <w:bCs/>
          <w:spacing w:val="1"/>
        </w:rPr>
        <w:t>il</w:t>
      </w:r>
      <w:r w:rsidRPr="0005019A">
        <w:rPr>
          <w:bCs/>
        </w:rPr>
        <w:t>ed Jobs</w:t>
      </w:r>
      <w:r w:rsidRPr="0005019A">
        <w:t>.</w:t>
      </w:r>
    </w:p>
    <w:p w:rsidR="00FE645A" w:rsidRPr="00FE645A" w:rsidP="00FE645A" w14:paraId="5EA4E773" w14:textId="7ECD6D6F">
      <w:pPr>
        <w:pStyle w:val="ListParagraph1"/>
        <w:numPr>
          <w:ilvl w:val="0"/>
          <w:numId w:val="4"/>
        </w:numPr>
        <w:spacing w:line="360" w:lineRule="auto"/>
        <w:jc w:val="both"/>
      </w:pPr>
      <w:r>
        <w:rPr>
          <w:bCs/>
        </w:rPr>
        <w:t>Linux user access management and software installations</w:t>
      </w:r>
      <w:r w:rsidR="00AC4E09">
        <w:rPr>
          <w:bCs/>
        </w:rPr>
        <w:t>.</w:t>
      </w:r>
    </w:p>
    <w:p w:rsidR="00095DC9" w:rsidP="002F3B69" w14:paraId="76086DA8" w14:textId="4B48A416">
      <w:pPr>
        <w:pStyle w:val="ListParagraph1"/>
        <w:numPr>
          <w:ilvl w:val="0"/>
          <w:numId w:val="4"/>
        </w:numPr>
        <w:spacing w:line="360" w:lineRule="auto"/>
        <w:jc w:val="both"/>
      </w:pPr>
      <w:r>
        <w:rPr>
          <w:bCs/>
        </w:rPr>
        <w:t xml:space="preserve">Transfer the </w:t>
      </w:r>
      <w:r w:rsidR="002F3B69">
        <w:rPr>
          <w:bCs/>
        </w:rPr>
        <w:t>Login</w:t>
      </w:r>
      <w:r>
        <w:rPr>
          <w:bCs/>
        </w:rPr>
        <w:t xml:space="preserve"> from one server to another SQL server. </w:t>
      </w:r>
    </w:p>
    <w:p w:rsidR="005D232F" w:rsidP="005D232F" w14:paraId="391FA8C0" w14:textId="38E02475">
      <w:pPr>
        <w:pStyle w:val="ListParagraph1"/>
        <w:spacing w:line="360" w:lineRule="auto"/>
        <w:ind w:left="0"/>
        <w:jc w:val="both"/>
        <w:rPr>
          <w:color w:val="111111"/>
          <w:position w:val="-1"/>
        </w:rPr>
      </w:pPr>
      <w:r w:rsidRPr="005D232F">
        <w:rPr>
          <w:b/>
          <w:color w:val="111111"/>
          <w:spacing w:val="2"/>
          <w:position w:val="-1"/>
          <w:u w:val="single"/>
        </w:rPr>
        <w:t>Declaration</w:t>
      </w:r>
      <w:r w:rsidRPr="005D232F">
        <w:rPr>
          <w:color w:val="111111"/>
          <w:spacing w:val="2"/>
          <w:position w:val="-1"/>
          <w:u w:val="single"/>
        </w:rPr>
        <w:t>:</w:t>
      </w:r>
      <w:r w:rsidRPr="005D232F">
        <w:rPr>
          <w:color w:val="111111"/>
          <w:spacing w:val="2"/>
          <w:position w:val="-1"/>
        </w:rPr>
        <w:t xml:space="preserve"> T</w:t>
      </w:r>
      <w:r w:rsidRPr="005D232F">
        <w:rPr>
          <w:color w:val="111111"/>
          <w:position w:val="-1"/>
        </w:rPr>
        <w:t>he abo</w:t>
      </w:r>
      <w:r w:rsidRPr="005D232F">
        <w:rPr>
          <w:color w:val="111111"/>
          <w:spacing w:val="-2"/>
          <w:position w:val="-1"/>
        </w:rPr>
        <w:t>v</w:t>
      </w:r>
      <w:r w:rsidRPr="005D232F">
        <w:rPr>
          <w:color w:val="111111"/>
          <w:position w:val="-1"/>
        </w:rPr>
        <w:t xml:space="preserve">e </w:t>
      </w:r>
      <w:r w:rsidRPr="005D232F">
        <w:rPr>
          <w:color w:val="111111"/>
          <w:spacing w:val="1"/>
          <w:position w:val="-1"/>
        </w:rPr>
        <w:t>st</w:t>
      </w:r>
      <w:r w:rsidRPr="005D232F">
        <w:rPr>
          <w:color w:val="111111"/>
          <w:position w:val="-1"/>
        </w:rPr>
        <w:t>a</w:t>
      </w:r>
      <w:r w:rsidRPr="005D232F">
        <w:rPr>
          <w:color w:val="111111"/>
          <w:spacing w:val="1"/>
          <w:position w:val="-1"/>
        </w:rPr>
        <w:t>t</w:t>
      </w:r>
      <w:r w:rsidRPr="005D232F">
        <w:rPr>
          <w:color w:val="111111"/>
          <w:position w:val="-1"/>
        </w:rPr>
        <w:t>e</w:t>
      </w:r>
      <w:r w:rsidRPr="005D232F">
        <w:rPr>
          <w:color w:val="111111"/>
          <w:spacing w:val="-3"/>
          <w:position w:val="-1"/>
        </w:rPr>
        <w:t>m</w:t>
      </w:r>
      <w:r w:rsidRPr="005D232F">
        <w:rPr>
          <w:color w:val="111111"/>
          <w:position w:val="-1"/>
        </w:rPr>
        <w:t>en</w:t>
      </w:r>
      <w:r w:rsidRPr="005D232F">
        <w:rPr>
          <w:color w:val="111111"/>
          <w:spacing w:val="1"/>
          <w:position w:val="-1"/>
        </w:rPr>
        <w:t>t</w:t>
      </w:r>
      <w:r w:rsidRPr="005D232F">
        <w:rPr>
          <w:color w:val="111111"/>
          <w:position w:val="-1"/>
        </w:rPr>
        <w:t xml:space="preserve">s </w:t>
      </w:r>
      <w:r w:rsidRPr="005D232F">
        <w:rPr>
          <w:color w:val="111111"/>
          <w:spacing w:val="1"/>
          <w:position w:val="-1"/>
        </w:rPr>
        <w:t>ar</w:t>
      </w:r>
      <w:r w:rsidRPr="005D232F">
        <w:rPr>
          <w:color w:val="111111"/>
          <w:position w:val="-1"/>
        </w:rPr>
        <w:t xml:space="preserve">e </w:t>
      </w:r>
      <w:r w:rsidRPr="005D232F">
        <w:rPr>
          <w:color w:val="111111"/>
          <w:spacing w:val="1"/>
          <w:position w:val="-1"/>
        </w:rPr>
        <w:t>tr</w:t>
      </w:r>
      <w:r w:rsidRPr="005D232F">
        <w:rPr>
          <w:color w:val="111111"/>
          <w:position w:val="-1"/>
        </w:rPr>
        <w:t>ue and co</w:t>
      </w:r>
      <w:r w:rsidRPr="005D232F">
        <w:rPr>
          <w:color w:val="111111"/>
          <w:spacing w:val="1"/>
          <w:position w:val="-1"/>
        </w:rPr>
        <w:t>rr</w:t>
      </w:r>
      <w:r w:rsidRPr="005D232F">
        <w:rPr>
          <w:color w:val="111111"/>
          <w:position w:val="-1"/>
        </w:rPr>
        <w:t>ect</w:t>
      </w:r>
      <w:r w:rsidRPr="005D232F">
        <w:rPr>
          <w:color w:val="111111"/>
          <w:spacing w:val="1"/>
          <w:position w:val="-1"/>
        </w:rPr>
        <w:t xml:space="preserve"> </w:t>
      </w:r>
      <w:r w:rsidR="002F3B69">
        <w:rPr>
          <w:color w:val="111111"/>
          <w:spacing w:val="1"/>
          <w:position w:val="-1"/>
        </w:rPr>
        <w:t>to</w:t>
      </w:r>
      <w:r w:rsidRPr="005D232F">
        <w:rPr>
          <w:color w:val="111111"/>
          <w:spacing w:val="1"/>
          <w:position w:val="-1"/>
        </w:rPr>
        <w:t xml:space="preserve"> t</w:t>
      </w:r>
      <w:r w:rsidRPr="005D232F">
        <w:rPr>
          <w:color w:val="111111"/>
          <w:position w:val="-1"/>
        </w:rPr>
        <w:t xml:space="preserve">he best of </w:t>
      </w:r>
      <w:r w:rsidRPr="005D232F">
        <w:rPr>
          <w:color w:val="111111"/>
          <w:spacing w:val="-4"/>
          <w:position w:val="-1"/>
        </w:rPr>
        <w:t>m</w:t>
      </w:r>
      <w:r w:rsidRPr="005D232F">
        <w:rPr>
          <w:color w:val="111111"/>
          <w:position w:val="-1"/>
        </w:rPr>
        <w:t>y</w:t>
      </w:r>
      <w:r w:rsidRPr="005D232F">
        <w:rPr>
          <w:color w:val="111111"/>
          <w:spacing w:val="-2"/>
          <w:position w:val="-1"/>
        </w:rPr>
        <w:t xml:space="preserve"> k</w:t>
      </w:r>
      <w:r w:rsidRPr="005D232F">
        <w:rPr>
          <w:color w:val="111111"/>
          <w:position w:val="-1"/>
        </w:rPr>
        <w:t>no</w:t>
      </w:r>
      <w:r w:rsidRPr="005D232F">
        <w:rPr>
          <w:color w:val="111111"/>
          <w:spacing w:val="4"/>
          <w:position w:val="-1"/>
        </w:rPr>
        <w:t>w</w:t>
      </w:r>
      <w:r w:rsidRPr="005D232F">
        <w:rPr>
          <w:color w:val="111111"/>
          <w:spacing w:val="1"/>
          <w:position w:val="-1"/>
        </w:rPr>
        <w:t>l</w:t>
      </w:r>
      <w:r w:rsidRPr="005D232F">
        <w:rPr>
          <w:color w:val="111111"/>
          <w:position w:val="-1"/>
        </w:rPr>
        <w:t>ed</w:t>
      </w:r>
      <w:r w:rsidRPr="005D232F">
        <w:rPr>
          <w:color w:val="111111"/>
          <w:spacing w:val="-2"/>
          <w:position w:val="-1"/>
        </w:rPr>
        <w:t>g</w:t>
      </w:r>
      <w:r w:rsidRPr="005D232F">
        <w:rPr>
          <w:color w:val="111111"/>
          <w:position w:val="-1"/>
        </w:rPr>
        <w:t>e and be</w:t>
      </w:r>
      <w:r w:rsidRPr="005D232F">
        <w:rPr>
          <w:color w:val="111111"/>
          <w:spacing w:val="1"/>
          <w:position w:val="-1"/>
        </w:rPr>
        <w:t>li</w:t>
      </w:r>
      <w:r w:rsidRPr="005D232F">
        <w:rPr>
          <w:color w:val="111111"/>
          <w:position w:val="-1"/>
        </w:rPr>
        <w:t>e</w:t>
      </w:r>
      <w:r w:rsidRPr="005D232F">
        <w:rPr>
          <w:color w:val="111111"/>
          <w:spacing w:val="1"/>
          <w:position w:val="-1"/>
        </w:rPr>
        <w:t>f</w:t>
      </w:r>
      <w:r w:rsidRPr="005D232F">
        <w:rPr>
          <w:color w:val="111111"/>
          <w:position w:val="-1"/>
        </w:rPr>
        <w:t xml:space="preserve">.                                 </w:t>
      </w:r>
    </w:p>
    <w:p w:rsidR="005D232F" w:rsidP="005D232F" w14:paraId="0E99A725" w14:textId="77777777">
      <w:pPr>
        <w:pStyle w:val="ListParagraph1"/>
        <w:spacing w:line="360" w:lineRule="auto"/>
        <w:ind w:left="0"/>
        <w:jc w:val="both"/>
        <w:rPr>
          <w:color w:val="111111"/>
          <w:spacing w:val="-1"/>
        </w:rPr>
      </w:pPr>
    </w:p>
    <w:p w:rsidR="00D41294" w:rsidRPr="005D232F" w:rsidP="005D232F" w14:paraId="37ADDE4E" w14:textId="3EBFCE34">
      <w:pPr>
        <w:pStyle w:val="ListParagraph1"/>
        <w:spacing w:line="360" w:lineRule="auto"/>
        <w:ind w:left="0"/>
        <w:jc w:val="both"/>
      </w:pPr>
      <w:r w:rsidRPr="005D232F">
        <w:rPr>
          <w:color w:val="111111"/>
          <w:spacing w:val="-1"/>
        </w:rPr>
        <w:t>D</w:t>
      </w:r>
      <w:r w:rsidRPr="005D232F">
        <w:rPr>
          <w:color w:val="111111"/>
        </w:rPr>
        <w:t>a</w:t>
      </w:r>
      <w:r w:rsidRPr="005D232F">
        <w:rPr>
          <w:color w:val="111111"/>
          <w:spacing w:val="1"/>
        </w:rPr>
        <w:t>t</w:t>
      </w:r>
      <w:r w:rsidRPr="005D232F">
        <w:rPr>
          <w:color w:val="111111"/>
        </w:rPr>
        <w:t>e:</w:t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</w:r>
      <w:r w:rsidR="005D232F">
        <w:rPr>
          <w:color w:val="111111"/>
        </w:rPr>
        <w:tab/>
        <w:t xml:space="preserve">        M ANANDA</w:t>
      </w:r>
      <w:r w:rsidRPr="005D232F">
        <w:rPr>
          <w:color w:val="111111"/>
        </w:rPr>
        <w:t>REDDY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7033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D4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62111"/>
    <w:multiLevelType w:val="hybridMultilevel"/>
    <w:tmpl w:val="87345B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10C0E"/>
    <w:multiLevelType w:val="hybridMultilevel"/>
    <w:tmpl w:val="2CDC6E0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7280E"/>
    <w:multiLevelType w:val="singleLevel"/>
    <w:tmpl w:val="00000000"/>
    <w:lvl w:ilvl="0">
      <w:start w:val="1"/>
      <w:numFmt w:val="bullet"/>
      <w:lvlText w:val=""/>
      <w:lvlJc w:val="left"/>
      <w:pPr>
        <w:ind w:left="418" w:hanging="418"/>
      </w:pPr>
      <w:rPr>
        <w:rFonts w:ascii="Wingdings" w:hAnsi="Wingdings" w:hint="default"/>
        <w:sz w:val="11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A"/>
    <w:rsid w:val="000030B3"/>
    <w:rsid w:val="00003650"/>
    <w:rsid w:val="00021AC1"/>
    <w:rsid w:val="00031AD5"/>
    <w:rsid w:val="000341B4"/>
    <w:rsid w:val="0005019A"/>
    <w:rsid w:val="00095DC9"/>
    <w:rsid w:val="000A72CB"/>
    <w:rsid w:val="000D03E4"/>
    <w:rsid w:val="000E53B7"/>
    <w:rsid w:val="000F0768"/>
    <w:rsid w:val="001627A1"/>
    <w:rsid w:val="00162C0B"/>
    <w:rsid w:val="001D08DC"/>
    <w:rsid w:val="00210930"/>
    <w:rsid w:val="002575EC"/>
    <w:rsid w:val="002C205A"/>
    <w:rsid w:val="002F3B69"/>
    <w:rsid w:val="003419DD"/>
    <w:rsid w:val="0037104E"/>
    <w:rsid w:val="003F4E78"/>
    <w:rsid w:val="004415C8"/>
    <w:rsid w:val="004672AD"/>
    <w:rsid w:val="004B14BF"/>
    <w:rsid w:val="004B1960"/>
    <w:rsid w:val="004B672C"/>
    <w:rsid w:val="0050475E"/>
    <w:rsid w:val="00533D25"/>
    <w:rsid w:val="00577621"/>
    <w:rsid w:val="00586562"/>
    <w:rsid w:val="005D232F"/>
    <w:rsid w:val="00612C5D"/>
    <w:rsid w:val="00652032"/>
    <w:rsid w:val="006608BA"/>
    <w:rsid w:val="00662DC3"/>
    <w:rsid w:val="00677678"/>
    <w:rsid w:val="006A456E"/>
    <w:rsid w:val="006C5CBB"/>
    <w:rsid w:val="007007CA"/>
    <w:rsid w:val="007339F1"/>
    <w:rsid w:val="00757F9A"/>
    <w:rsid w:val="0083077D"/>
    <w:rsid w:val="00854015"/>
    <w:rsid w:val="00883248"/>
    <w:rsid w:val="008D0B54"/>
    <w:rsid w:val="008F535D"/>
    <w:rsid w:val="008F6F07"/>
    <w:rsid w:val="00906DB1"/>
    <w:rsid w:val="00950C1A"/>
    <w:rsid w:val="00984423"/>
    <w:rsid w:val="00A241C1"/>
    <w:rsid w:val="00A50322"/>
    <w:rsid w:val="00A95BE0"/>
    <w:rsid w:val="00AA1567"/>
    <w:rsid w:val="00AC4E09"/>
    <w:rsid w:val="00AD7D16"/>
    <w:rsid w:val="00AE3AA7"/>
    <w:rsid w:val="00B02DC4"/>
    <w:rsid w:val="00B63409"/>
    <w:rsid w:val="00BC53C7"/>
    <w:rsid w:val="00BE0629"/>
    <w:rsid w:val="00BE064F"/>
    <w:rsid w:val="00BF7F3D"/>
    <w:rsid w:val="00C15FCE"/>
    <w:rsid w:val="00C23C55"/>
    <w:rsid w:val="00C42354"/>
    <w:rsid w:val="00C8244F"/>
    <w:rsid w:val="00C8361D"/>
    <w:rsid w:val="00C92A81"/>
    <w:rsid w:val="00CE0627"/>
    <w:rsid w:val="00D26F18"/>
    <w:rsid w:val="00D32801"/>
    <w:rsid w:val="00D36EDE"/>
    <w:rsid w:val="00D41294"/>
    <w:rsid w:val="00D462D9"/>
    <w:rsid w:val="00D71EAE"/>
    <w:rsid w:val="00DD14C9"/>
    <w:rsid w:val="00E338CC"/>
    <w:rsid w:val="00E50F88"/>
    <w:rsid w:val="00E61E92"/>
    <w:rsid w:val="00E73FDE"/>
    <w:rsid w:val="00E766B5"/>
    <w:rsid w:val="00E953E8"/>
    <w:rsid w:val="00F00A17"/>
    <w:rsid w:val="00F1271A"/>
    <w:rsid w:val="00F617A5"/>
    <w:rsid w:val="00F76F46"/>
    <w:rsid w:val="00F77680"/>
    <w:rsid w:val="00F805F7"/>
    <w:rsid w:val="00F856E6"/>
    <w:rsid w:val="00FB5FDC"/>
    <w:rsid w:val="00FB6583"/>
    <w:rsid w:val="00FC6FF0"/>
    <w:rsid w:val="00FC7627"/>
    <w:rsid w:val="00FE645A"/>
    <w:rsid w:val="00FF001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80EB4A-32AA-4602-BFC6-D7C1A9A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9A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qFormat/>
    <w:rsid w:val="0005019A"/>
  </w:style>
  <w:style w:type="paragraph" w:customStyle="1" w:styleId="ListParagraph1">
    <w:name w:val="List Paragraph1"/>
    <w:basedOn w:val="Normal"/>
    <w:uiPriority w:val="34"/>
    <w:qFormat/>
    <w:rsid w:val="00050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19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5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19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2CB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0A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4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gartner.com/reviews/market/multienterprise-supply-chain-business-networks/vendor/ibm/product/ibm-sterling-supply-chain-business-network" TargetMode="External" /><Relationship Id="rId5" Type="http://schemas.openxmlformats.org/officeDocument/2006/relationships/image" Target="https://rdxfootmark.naukri.com/v2/track/openCv?trackingInfo=205973b016711774bd21d1ea95e7ad0b134f530e18705c4458440321091b5b581a09130411475b581b4d58515c424154181c084b281e0103030614405f5f0f58580f1b425c4c01090340281e0103160315405d590c4d584b50535a4f162e024b4340010143071944095400551b135b105516155c5c00031c120842501442095b5d5518120a10031753444f4a081e0103030615425a580951421708034e6&amp;docType=docx" TargetMode="External" /><Relationship Id="rId6" Type="http://schemas.openxmlformats.org/officeDocument/2006/relationships/image" Target="https://rdxfootmark.naukri.com/v2/track/openCv?trackingInfo=7004f33d6612515000cf2d89b7f2042f134f530e18705c4458440321091b5b581a09130411475b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985</Words>
  <Characters>5423</Characters>
  <Application>Microsoft Office Word</Application>
  <DocSecurity>0</DocSecurity>
  <Lines>104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Reddy</dc:creator>
  <cp:lastModifiedBy>Windows User</cp:lastModifiedBy>
  <cp:revision>12</cp:revision>
  <dcterms:created xsi:type="dcterms:W3CDTF">2022-09-15T13:39:00Z</dcterms:created>
  <dcterms:modified xsi:type="dcterms:W3CDTF">2023-05-19T09:48:00Z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d25abfc6843025cbc4bf5d1c13b5f65a0c7099733a6e827dde54370cead11486</vt:lpwstr>
  </property>
</Properties>
</file>