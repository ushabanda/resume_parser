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8F7F45" w:rsidRPr="00250F67">
      <w:pPr>
        <w:pStyle w:val="divonlyName"/>
        <w:pBdr>
          <w:top w:val="single" w:sz="8" w:space="0" w:color="000000"/>
          <w:bottom w:val="none" w:sz="0" w:space="1" w:color="auto"/>
        </w:pBdr>
        <w:spacing w:after="320" w:line="800" w:lineRule="atLeast"/>
        <w:jc w:val="center"/>
        <w:rPr>
          <w:b/>
          <w:bCs/>
          <w:smallCaps/>
          <w:color w:val="000000"/>
          <w:sz w:val="32"/>
          <w:szCs w:val="32"/>
        </w:rPr>
      </w:pPr>
      <w:r w:rsidRPr="00250F67">
        <w:rPr>
          <w:rStyle w:val="span"/>
          <w:b/>
          <w:bCs/>
          <w:smallCaps/>
          <w:color w:val="000000"/>
          <w:sz w:val="32"/>
          <w:szCs w:val="32"/>
        </w:rPr>
        <w:t>Mahipal Reddy</w:t>
      </w:r>
      <w:r w:rsidRPr="00250F67">
        <w:rPr>
          <w:b/>
          <w:bCs/>
          <w:smallCaps/>
          <w:color w:val="000000"/>
          <w:sz w:val="32"/>
          <w:szCs w:val="32"/>
        </w:rPr>
        <w:t xml:space="preserve"> </w:t>
      </w:r>
      <w:r w:rsidRPr="00250F67">
        <w:rPr>
          <w:rStyle w:val="span"/>
          <w:b/>
          <w:bCs/>
          <w:smallCaps/>
          <w:color w:val="000000"/>
          <w:sz w:val="32"/>
          <w:szCs w:val="32"/>
        </w:rPr>
        <w:t>Pulakanti</w:t>
      </w:r>
    </w:p>
    <w:p w:rsidR="008F7F45">
      <w:pPr>
        <w:pStyle w:val="divdocumentdivlowerborderupper"/>
        <w:spacing w:after="10"/>
      </w:pPr>
      <w:r>
        <w:t> </w:t>
      </w:r>
    </w:p>
    <w:p w:rsidR="008F7F45">
      <w:pPr>
        <w:pStyle w:val="divdocumentdivlowerborder"/>
      </w:pPr>
      <w:r>
        <w:t> </w:t>
      </w:r>
    </w:p>
    <w:p w:rsidR="008F7F45">
      <w:pPr>
        <w:pStyle w:val="div"/>
        <w:spacing w:line="0" w:lineRule="atLeast"/>
        <w:rPr>
          <w:sz w:val="0"/>
          <w:szCs w:val="0"/>
        </w:rPr>
      </w:pPr>
      <w:r>
        <w:rPr>
          <w:sz w:val="0"/>
          <w:szCs w:val="0"/>
        </w:rPr>
        <w:t> </w:t>
      </w:r>
    </w:p>
    <w:p w:rsidR="008F7F45" w:rsidP="00C92DB3">
      <w:pPr>
        <w:pStyle w:val="divaddress"/>
        <w:spacing w:before="200"/>
      </w:pPr>
      <w:r>
        <w:rPr>
          <w:rStyle w:val="span"/>
          <w:sz w:val="22"/>
          <w:szCs w:val="22"/>
        </w:rPr>
        <w:t> </w:t>
      </w:r>
      <w:r>
        <w:rPr>
          <w:rStyle w:val="documentzipsuffix"/>
        </w:rPr>
        <w:t xml:space="preserve"> </w:t>
      </w:r>
      <w:r>
        <w:rPr>
          <w:rStyle w:val="span"/>
          <w:vanish/>
          <w:sz w:val="22"/>
          <w:szCs w:val="22"/>
        </w:rPr>
        <w:t> </w:t>
      </w:r>
      <w:r>
        <w:rPr>
          <w:rStyle w:val="documentzipprefix"/>
        </w:rPr>
        <w:t xml:space="preserve"> </w:t>
      </w:r>
      <w:r>
        <w:rPr>
          <w:rStyle w:val="span"/>
          <w:sz w:val="22"/>
          <w:szCs w:val="22"/>
        </w:rPr>
        <w:t>Hyderabad, India 502</w:t>
      </w:r>
      <w:r w:rsidR="00C92DB3">
        <w:rPr>
          <w:rStyle w:val="span"/>
          <w:sz w:val="22"/>
          <w:szCs w:val="22"/>
        </w:rPr>
        <w:t>032</w:t>
      </w:r>
      <w:r>
        <w:rPr>
          <w:rStyle w:val="divdocumentdivaddressli"/>
        </w:rPr>
        <w:t xml:space="preserve"> </w:t>
      </w:r>
      <w:r>
        <w:rPr>
          <w:rStyle w:val="documentbullet"/>
          <w:sz w:val="22"/>
          <w:szCs w:val="22"/>
        </w:rPr>
        <w:t>♦</w:t>
      </w:r>
      <w:r>
        <w:rPr>
          <w:rStyle w:val="divdocumentdivaddressli"/>
        </w:rPr>
        <w:t xml:space="preserve"> </w:t>
      </w:r>
      <w:r>
        <w:rPr>
          <w:rStyle w:val="span"/>
          <w:sz w:val="22"/>
          <w:szCs w:val="22"/>
        </w:rPr>
        <w:t>+919550479475</w:t>
      </w:r>
      <w:r>
        <w:t xml:space="preserve"> </w:t>
      </w:r>
      <w:r>
        <w:rPr>
          <w:rStyle w:val="documentbullet"/>
          <w:sz w:val="22"/>
          <w:szCs w:val="22"/>
        </w:rPr>
        <w:t>♦</w:t>
      </w:r>
      <w:r>
        <w:rPr>
          <w:rStyle w:val="divdocumentdivaddressli"/>
        </w:rPr>
        <w:t xml:space="preserve"> </w:t>
      </w:r>
      <w:r>
        <w:rPr>
          <w:rStyle w:val="span"/>
          <w:sz w:val="22"/>
          <w:szCs w:val="22"/>
        </w:rPr>
        <w:t>mahipal9001@gmail.com</w:t>
      </w:r>
      <w:r>
        <w:t xml:space="preserve"> </w:t>
      </w:r>
    </w:p>
    <w:p w:rsidR="008F7F45">
      <w:pPr>
        <w:pStyle w:val="divdocumentdivheading"/>
        <w:tabs>
          <w:tab w:val="left" w:pos="3547"/>
          <w:tab w:val="left" w:pos="10420"/>
        </w:tabs>
        <w:spacing w:before="20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w:t>
      </w:r>
      <w:r w:rsidR="00C92DB3">
        <w:rPr>
          <w:rStyle w:val="divdocumentdivsectiontitle"/>
          <w:smallCaps/>
          <w:shd w:val="clear" w:color="auto" w:fill="FFFFFF"/>
        </w:rPr>
        <w:t xml:space="preserve">       Profile</w:t>
      </w:r>
      <w:r>
        <w:rPr>
          <w:rStyle w:val="divdocumentdivsectiontitle"/>
          <w:smallCaps/>
          <w:shd w:val="clear" w:color="auto" w:fill="FFFFFF"/>
        </w:rPr>
        <w:t xml:space="preserve"> Summary  </w:t>
      </w:r>
      <w:r w:rsidR="00C92DB3">
        <w:rPr>
          <w:rStyle w:val="divdocumentdivsectiontitle"/>
          <w:smallCaps/>
          <w:shd w:val="clear" w:color="auto" w:fill="FFFFFF"/>
        </w:rPr>
        <w:t xml:space="preserve">     </w:t>
      </w:r>
      <w:r>
        <w:rPr>
          <w:strike/>
          <w:color w:val="000000"/>
          <w:sz w:val="30"/>
        </w:rPr>
        <w:tab/>
      </w:r>
    </w:p>
    <w:p w:rsidR="008F7F45">
      <w:pPr>
        <w:pStyle w:val="p"/>
        <w:spacing w:line="400" w:lineRule="atLeast"/>
      </w:pPr>
      <w:r>
        <w:rPr>
          <w:rStyle w:val="span"/>
          <w:color w:val="468AE5"/>
        </w:rPr>
        <w:t>Having</w:t>
      </w:r>
      <w:r w:rsidR="00F67010">
        <w:t xml:space="preserve"> over </w:t>
      </w:r>
      <w:r w:rsidR="002E53DA">
        <w:rPr>
          <w:rStyle w:val="span"/>
          <w:color w:val="468AE5"/>
        </w:rPr>
        <w:t>7.6</w:t>
      </w:r>
      <w:bookmarkStart w:id="0" w:name="_GoBack"/>
      <w:bookmarkEnd w:id="0"/>
      <w:r w:rsidR="00F67010">
        <w:t xml:space="preserve"> years of successful experience in </w:t>
      </w:r>
      <w:r w:rsidR="00B03CF3">
        <w:t>Database Engineer</w:t>
      </w:r>
      <w:r w:rsidRPr="00B03CF3" w:rsidR="00B03CF3">
        <w:t xml:space="preserve">, </w:t>
      </w:r>
      <w:r w:rsidRPr="00B03CF3" w:rsidR="00F67010">
        <w:t>MySQL Database Administrator</w:t>
      </w:r>
      <w:r w:rsidR="00F67010">
        <w:t>, Database Migration Engineer,</w:t>
      </w:r>
      <w:r w:rsidR="00293AA1">
        <w:t xml:space="preserve"> </w:t>
      </w:r>
      <w:r w:rsidR="00F67010">
        <w:t xml:space="preserve"> Database Developer</w:t>
      </w:r>
      <w:r w:rsidR="00682FCB">
        <w:t>, AWS Cloud Database, Database A</w:t>
      </w:r>
      <w:r w:rsidR="00F67010">
        <w:t>nalyst, Database Su</w:t>
      </w:r>
      <w:r w:rsidR="00682FCB">
        <w:t>pport Engineer, and Skillfully a</w:t>
      </w:r>
      <w:r w:rsidR="00F67010">
        <w:t>ccomplish Projects Involving Database Management w</w:t>
      </w:r>
      <w:r w:rsidR="00250F67">
        <w:t>ith Extensive use of Technology and</w:t>
      </w:r>
      <w:r w:rsidR="00514D57">
        <w:t xml:space="preserve"> Recognized Consistently for Performance Excellence and Contributions to Success in the Software I</w:t>
      </w:r>
      <w:r w:rsidR="00F67010">
        <w:t>ndustry.</w:t>
      </w:r>
    </w:p>
    <w:p w:rsidR="008F7F45">
      <w:pPr>
        <w:pStyle w:val="divdocumentdivheading"/>
        <w:tabs>
          <w:tab w:val="left" w:pos="4683"/>
          <w:tab w:val="left" w:pos="10420"/>
        </w:tabs>
        <w:spacing w:before="20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Skills   </w:t>
      </w:r>
      <w:r>
        <w:rPr>
          <w:strike/>
          <w:color w:val="000000"/>
          <w:sz w:val="30"/>
        </w:rPr>
        <w:tab/>
      </w:r>
    </w:p>
    <w:tbl>
      <w:tblPr>
        <w:tblStyle w:val="divdocumenttable"/>
        <w:tblW w:w="0" w:type="auto"/>
        <w:tblLayout w:type="fixed"/>
        <w:tblCellMar>
          <w:left w:w="0" w:type="dxa"/>
          <w:right w:w="0" w:type="dxa"/>
        </w:tblCellMar>
        <w:tblLook w:val="05E0"/>
      </w:tblPr>
      <w:tblGrid>
        <w:gridCol w:w="5213"/>
        <w:gridCol w:w="5213"/>
      </w:tblGrid>
      <w:tr>
        <w:tblPrEx>
          <w:tblW w:w="0" w:type="auto"/>
          <w:tblLayout w:type="fixed"/>
          <w:tblCellMar>
            <w:left w:w="0" w:type="dxa"/>
            <w:right w:w="0" w:type="dxa"/>
          </w:tblCellMar>
          <w:tblLook w:val="05E0"/>
        </w:tblPrEx>
        <w:tc>
          <w:tcPr>
            <w:tcW w:w="5213" w:type="dxa"/>
            <w:tcMar>
              <w:top w:w="5" w:type="dxa"/>
              <w:left w:w="5" w:type="dxa"/>
              <w:bottom w:w="5" w:type="dxa"/>
              <w:right w:w="5" w:type="dxa"/>
            </w:tcMar>
            <w:hideMark/>
          </w:tcPr>
          <w:p w:rsidR="008F7F45" w:rsidP="00C93D20">
            <w:pPr>
              <w:pStyle w:val="divdocumentulli"/>
              <w:numPr>
                <w:ilvl w:val="0"/>
                <w:numId w:val="2"/>
              </w:numPr>
              <w:spacing w:line="400" w:lineRule="atLeast"/>
              <w:ind w:left="284" w:hanging="284"/>
            </w:pPr>
            <w:r>
              <w:t xml:space="preserve">Lead </w:t>
            </w:r>
            <w:r w:rsidR="00F67010">
              <w:t>MySQL Database Administration.</w:t>
            </w:r>
          </w:p>
          <w:p w:rsidR="008F7F45" w:rsidP="00C93D20">
            <w:pPr>
              <w:pStyle w:val="divdocumentulli"/>
              <w:numPr>
                <w:ilvl w:val="0"/>
                <w:numId w:val="2"/>
              </w:numPr>
              <w:spacing w:line="400" w:lineRule="atLeast"/>
              <w:ind w:left="284" w:hanging="284"/>
            </w:pPr>
            <w:r>
              <w:t>Databases: MySQL Serv</w:t>
            </w:r>
            <w:r w:rsidR="00682FCB">
              <w:t xml:space="preserve">er, Oracle, PostgreSQL, MongoDB, </w:t>
            </w:r>
            <w:r w:rsidR="00682FCB">
              <w:t>Exasol</w:t>
            </w:r>
            <w:r w:rsidR="00682FCB">
              <w:t>, Aerospike, Cassandra, Neo4j</w:t>
            </w:r>
          </w:p>
          <w:p w:rsidR="008F7F45" w:rsidP="00C93D20">
            <w:pPr>
              <w:pStyle w:val="divdocumentulli"/>
              <w:numPr>
                <w:ilvl w:val="0"/>
                <w:numId w:val="2"/>
              </w:numPr>
              <w:spacing w:line="400" w:lineRule="atLeast"/>
              <w:ind w:left="284" w:hanging="284"/>
            </w:pPr>
            <w:r>
              <w:t xml:space="preserve">Database Tools: MySQL Workbench, SQL </w:t>
            </w:r>
            <w:r w:rsidR="00682FCB">
              <w:t xml:space="preserve">Developer, Toad, </w:t>
            </w:r>
            <w:r w:rsidR="00682FCB">
              <w:t>Hiedi</w:t>
            </w:r>
            <w:r w:rsidR="00682FCB">
              <w:t xml:space="preserve">, </w:t>
            </w:r>
            <w:r w:rsidR="00682FCB">
              <w:t>Dbeaver</w:t>
            </w:r>
            <w:r w:rsidR="00682FCB">
              <w:t xml:space="preserve">, DB Visualizer, </w:t>
            </w:r>
            <w:r w:rsidR="00682FCB">
              <w:t>EXOperation</w:t>
            </w:r>
          </w:p>
          <w:p w:rsidR="008F7F45" w:rsidP="00C93D20">
            <w:pPr>
              <w:pStyle w:val="divdocumentulli"/>
              <w:numPr>
                <w:ilvl w:val="0"/>
                <w:numId w:val="2"/>
              </w:numPr>
              <w:spacing w:line="400" w:lineRule="atLeast"/>
              <w:ind w:left="284" w:hanging="284"/>
            </w:pPr>
            <w:r>
              <w:t>Monitoring and Automation Tools: Percona-Tool-Kit, Grafana, Anemometer, Munin, Nagios, AutoSys, P</w:t>
            </w:r>
            <w:r w:rsidR="00DE1854">
              <w:t xml:space="preserve">rometheus, MEM, SNORT, PMM, MTA, AWS Cloud </w:t>
            </w:r>
            <w:r w:rsidR="007E4C89">
              <w:t>W</w:t>
            </w:r>
            <w:r w:rsidR="00DE1854">
              <w:t>atch, Observe, Telegraph</w:t>
            </w:r>
            <w:r w:rsidR="007E4C89">
              <w:t>.</w:t>
            </w:r>
            <w:r w:rsidR="00DE1854">
              <w:t xml:space="preserve"> </w:t>
            </w:r>
          </w:p>
          <w:p w:rsidR="00CA5B8C" w:rsidP="00C93D20">
            <w:pPr>
              <w:pStyle w:val="divdocumentulli"/>
              <w:numPr>
                <w:ilvl w:val="0"/>
                <w:numId w:val="2"/>
              </w:numPr>
              <w:spacing w:line="400" w:lineRule="atLeast"/>
              <w:ind w:left="284" w:hanging="284"/>
            </w:pPr>
            <w:r>
              <w:t>Clusters</w:t>
            </w:r>
            <w:r w:rsidR="00DE1854">
              <w:t xml:space="preserve"> Configuration and Maintenance</w:t>
            </w:r>
          </w:p>
          <w:p w:rsidR="00401E9E" w:rsidP="00C93D20">
            <w:pPr>
              <w:pStyle w:val="divdocumentulli"/>
              <w:spacing w:line="400" w:lineRule="atLeast"/>
              <w:ind w:left="284"/>
            </w:pPr>
            <w:r>
              <w:t>Exasol</w:t>
            </w:r>
            <w:r w:rsidR="00CA5B8C">
              <w:t xml:space="preserve"> C</w:t>
            </w:r>
            <w:r w:rsidR="007E4C89">
              <w:t>luster</w:t>
            </w:r>
            <w:r w:rsidR="00CA5B8C">
              <w:t xml:space="preserve"> Deployment and Maintenance</w:t>
            </w:r>
            <w:r w:rsidR="00C93D20">
              <w:t>,</w:t>
            </w:r>
          </w:p>
          <w:p w:rsidR="00401E9E" w:rsidP="00C93D20">
            <w:pPr>
              <w:pStyle w:val="divdocumentulli"/>
              <w:spacing w:line="400" w:lineRule="atLeast"/>
              <w:ind w:left="284"/>
            </w:pPr>
            <w:r>
              <w:t>Aerospike</w:t>
            </w:r>
            <w:r w:rsidR="00CA5B8C">
              <w:t xml:space="preserve"> C</w:t>
            </w:r>
            <w:r w:rsidR="00B03CF3">
              <w:t>lusters</w:t>
            </w:r>
            <w:r w:rsidR="00CA5B8C">
              <w:t xml:space="preserve"> Deployment and Maintenance</w:t>
            </w:r>
            <w:r w:rsidR="00C93D20">
              <w:t>,</w:t>
            </w:r>
          </w:p>
          <w:p w:rsidR="00682FCB" w:rsidP="00C93D20">
            <w:pPr>
              <w:pStyle w:val="divdocumentulli"/>
              <w:spacing w:line="400" w:lineRule="atLeast"/>
              <w:ind w:left="284"/>
            </w:pPr>
            <w:r>
              <w:t>Neo4J Graph DB</w:t>
            </w:r>
            <w:r w:rsidR="00C93D20">
              <w:t>,</w:t>
            </w:r>
          </w:p>
          <w:p w:rsidR="007E4C89" w:rsidP="00C93D20">
            <w:pPr>
              <w:pStyle w:val="divdocumentulli"/>
              <w:spacing w:line="400" w:lineRule="atLeast"/>
              <w:ind w:left="284"/>
            </w:pPr>
            <w:r>
              <w:t>Cluster Migrations</w:t>
            </w:r>
            <w:r w:rsidR="00C93D20">
              <w:t>.</w:t>
            </w:r>
          </w:p>
          <w:p w:rsidR="00401E9E" w:rsidP="00401E9E">
            <w:pPr>
              <w:pStyle w:val="divdocumentulli"/>
              <w:spacing w:line="400" w:lineRule="atLeast"/>
              <w:ind w:left="460"/>
            </w:pPr>
          </w:p>
        </w:tc>
        <w:tc>
          <w:tcPr>
            <w:tcW w:w="5213" w:type="dxa"/>
            <w:tcBorders>
              <w:left w:val="single" w:sz="8" w:space="0" w:color="FEFDFD"/>
            </w:tcBorders>
            <w:tcMar>
              <w:top w:w="5" w:type="dxa"/>
              <w:left w:w="10" w:type="dxa"/>
              <w:bottom w:w="5" w:type="dxa"/>
              <w:right w:w="5" w:type="dxa"/>
            </w:tcMar>
            <w:hideMark/>
          </w:tcPr>
          <w:p w:rsidR="008F7F45" w:rsidP="007E4C89">
            <w:pPr>
              <w:pStyle w:val="divdocumentulli"/>
              <w:numPr>
                <w:ilvl w:val="0"/>
                <w:numId w:val="3"/>
              </w:numPr>
              <w:spacing w:line="400" w:lineRule="atLeast"/>
            </w:pPr>
            <w:r>
              <w:t>Disaster Recovery.</w:t>
            </w:r>
          </w:p>
          <w:p w:rsidR="008F7F45" w:rsidP="007E4C89">
            <w:pPr>
              <w:pStyle w:val="divdocumentulli"/>
              <w:numPr>
                <w:ilvl w:val="0"/>
                <w:numId w:val="3"/>
              </w:numPr>
              <w:spacing w:line="400" w:lineRule="atLeast"/>
            </w:pPr>
            <w:r>
              <w:t>MySQL Upgrades.</w:t>
            </w:r>
          </w:p>
          <w:p w:rsidR="008F7F45" w:rsidP="007E4C89">
            <w:pPr>
              <w:pStyle w:val="divdocumentulli"/>
              <w:numPr>
                <w:ilvl w:val="0"/>
                <w:numId w:val="3"/>
              </w:numPr>
              <w:spacing w:line="400" w:lineRule="atLeast"/>
            </w:pPr>
            <w:r>
              <w:t>Backups, Restoration</w:t>
            </w:r>
            <w:r w:rsidR="00251501">
              <w:t>.</w:t>
            </w:r>
          </w:p>
          <w:p w:rsidR="008F7F45" w:rsidP="007E4C89">
            <w:pPr>
              <w:pStyle w:val="divdocumentulli"/>
              <w:numPr>
                <w:ilvl w:val="0"/>
                <w:numId w:val="3"/>
              </w:numPr>
              <w:spacing w:line="400" w:lineRule="atLeast"/>
            </w:pPr>
            <w:r>
              <w:t>Infrastructure: AWS</w:t>
            </w:r>
            <w:r w:rsidR="00DE1854">
              <w:t>, Azure, Rackspace.</w:t>
            </w:r>
          </w:p>
          <w:p w:rsidR="008F7F45" w:rsidP="007E4C89">
            <w:pPr>
              <w:pStyle w:val="divdocumentulli"/>
              <w:numPr>
                <w:ilvl w:val="0"/>
                <w:numId w:val="3"/>
              </w:numPr>
              <w:spacing w:line="400" w:lineRule="atLeast"/>
            </w:pPr>
            <w:r>
              <w:t>Database Languages: SQL, PL/SQL, T-SQL.</w:t>
            </w:r>
          </w:p>
          <w:p w:rsidR="008F7F45" w:rsidP="007E4C89">
            <w:pPr>
              <w:pStyle w:val="divdocumentulli"/>
              <w:numPr>
                <w:ilvl w:val="0"/>
                <w:numId w:val="3"/>
              </w:numPr>
              <w:spacing w:line="400" w:lineRule="atLeast"/>
            </w:pPr>
            <w:r>
              <w:t>Workflow Tools: ServiceNow, Jira.</w:t>
            </w:r>
          </w:p>
          <w:p w:rsidR="00C10D67" w:rsidP="007E4C89">
            <w:pPr>
              <w:pStyle w:val="divdocumentulli"/>
              <w:numPr>
                <w:ilvl w:val="0"/>
                <w:numId w:val="3"/>
              </w:numPr>
              <w:spacing w:line="400" w:lineRule="atLeast"/>
            </w:pPr>
            <w:r>
              <w:t xml:space="preserve">Operating Environments: Red Hat Linux, </w:t>
            </w:r>
            <w:r>
              <w:t xml:space="preserve">Ubuntu and </w:t>
            </w:r>
            <w:r>
              <w:t>Microsoft Windows</w:t>
            </w:r>
            <w:r>
              <w:t>.</w:t>
            </w:r>
          </w:p>
          <w:p w:rsidR="008F7F45" w:rsidP="007E4C89">
            <w:pPr>
              <w:pStyle w:val="divdocumentulli"/>
              <w:numPr>
                <w:ilvl w:val="0"/>
                <w:numId w:val="3"/>
              </w:numPr>
              <w:spacing w:line="400" w:lineRule="atLeast"/>
            </w:pPr>
            <w:r>
              <w:t xml:space="preserve">Security: Snort, Encryption, </w:t>
            </w:r>
            <w:r>
              <w:t>Maria</w:t>
            </w:r>
            <w:r w:rsidR="00C10D67">
              <w:t>DB</w:t>
            </w:r>
            <w:r w:rsidR="00C10D67">
              <w:t xml:space="preserve"> Audit Plugin, Access Control, AWS Encryption.</w:t>
            </w:r>
          </w:p>
          <w:p w:rsidR="008F7F45" w:rsidP="007E4C89">
            <w:pPr>
              <w:pStyle w:val="divdocumentulli"/>
              <w:numPr>
                <w:ilvl w:val="0"/>
                <w:numId w:val="3"/>
              </w:numPr>
              <w:spacing w:line="400" w:lineRule="atLeast"/>
            </w:pPr>
            <w:r>
              <w:t>Scripting Languages: Shell Scripting, Python, Batch Scripting</w:t>
            </w:r>
            <w:r w:rsidR="00C10D67">
              <w:t>, Perl Scripting.</w:t>
            </w:r>
          </w:p>
          <w:p w:rsidR="007E4C89" w:rsidP="007E4C89">
            <w:pPr>
              <w:pStyle w:val="divdocumentulli"/>
              <w:numPr>
                <w:ilvl w:val="0"/>
                <w:numId w:val="3"/>
              </w:numPr>
              <w:spacing w:line="400" w:lineRule="atLeast"/>
            </w:pPr>
            <w:r>
              <w:t>Performance Tuning and Optimization</w:t>
            </w:r>
          </w:p>
          <w:p w:rsidR="007E4C89" w:rsidP="007E4C89">
            <w:pPr>
              <w:pStyle w:val="divdocumentulli"/>
              <w:numPr>
                <w:ilvl w:val="0"/>
                <w:numId w:val="3"/>
              </w:numPr>
              <w:spacing w:line="400" w:lineRule="atLeast"/>
            </w:pPr>
            <w:r>
              <w:t>Replication Configuration and Maintenance.</w:t>
            </w:r>
          </w:p>
          <w:p w:rsidR="007E4C89" w:rsidP="00FD1B58">
            <w:pPr>
              <w:pStyle w:val="divdocumentulli"/>
              <w:numPr>
                <w:ilvl w:val="0"/>
                <w:numId w:val="3"/>
              </w:numPr>
              <w:spacing w:line="400" w:lineRule="atLeast"/>
            </w:pPr>
            <w:r>
              <w:t xml:space="preserve">Coordinating with: AWS, </w:t>
            </w:r>
            <w:r>
              <w:t>Exasol</w:t>
            </w:r>
            <w:r w:rsidR="00C10D67">
              <w:t xml:space="preserve"> and</w:t>
            </w:r>
            <w:r>
              <w:t xml:space="preserve"> Aerospike </w:t>
            </w:r>
            <w:r w:rsidR="00FD1B58">
              <w:t>Support Team</w:t>
            </w:r>
            <w:r w:rsidR="00C10D67">
              <w:t>s.</w:t>
            </w:r>
            <w:r w:rsidR="00FD1B58">
              <w:t xml:space="preserve"> </w:t>
            </w:r>
            <w:r>
              <w:t xml:space="preserve"> </w:t>
            </w:r>
          </w:p>
        </w:tc>
      </w:tr>
    </w:tbl>
    <w:p w:rsidR="00250F67" w:rsidRPr="00250F67" w:rsidP="00250F67">
      <w:pPr>
        <w:pStyle w:val="divdocumentdivheading"/>
        <w:tabs>
          <w:tab w:val="left" w:pos="4122"/>
          <w:tab w:val="left" w:pos="10420"/>
        </w:tabs>
        <w:spacing w:before="200" w:line="360" w:lineRule="auto"/>
        <w:rPr>
          <w:strike/>
          <w:color w:val="000000"/>
          <w:sz w:val="30"/>
        </w:rPr>
      </w:pPr>
      <w:r>
        <w:rPr>
          <w:strike/>
          <w:color w:val="000000"/>
          <w:sz w:val="30"/>
        </w:rPr>
        <w:tab/>
      </w:r>
      <w:r>
        <w:rPr>
          <w:rStyle w:val="divdocumentdivsectiontitle"/>
          <w:smallCaps/>
          <w:shd w:val="clear" w:color="auto" w:fill="FFFFFF"/>
        </w:rPr>
        <w:t xml:space="preserve">   Professional Summary   </w:t>
      </w:r>
      <w:r>
        <w:rPr>
          <w:strike/>
          <w:color w:val="000000"/>
          <w:sz w:val="30"/>
        </w:rPr>
        <w:tab/>
      </w:r>
    </w:p>
    <w:p w:rsidR="00C92DB3" w:rsidP="00C93D20">
      <w:pPr>
        <w:pStyle w:val="ListParagraph"/>
        <w:widowControl w:val="0"/>
        <w:numPr>
          <w:ilvl w:val="0"/>
          <w:numId w:val="15"/>
        </w:numPr>
        <w:tabs>
          <w:tab w:val="left" w:pos="3168"/>
        </w:tabs>
        <w:spacing w:line="360" w:lineRule="auto"/>
        <w:ind w:left="284" w:hanging="284"/>
        <w:jc w:val="both"/>
      </w:pPr>
      <w:r w:rsidRPr="00250F67">
        <w:t xml:space="preserve">Having Good Experience </w:t>
      </w:r>
      <w:r w:rsidR="00251501">
        <w:t>with</w:t>
      </w:r>
      <w:r w:rsidRPr="00250F67">
        <w:t xml:space="preserve"> </w:t>
      </w:r>
      <w:r w:rsidR="00C10D67">
        <w:t xml:space="preserve">the roles </w:t>
      </w:r>
      <w:r w:rsidR="00B03CF3">
        <w:t xml:space="preserve">Database Engineer, </w:t>
      </w:r>
      <w:r w:rsidRPr="00250F67">
        <w:t xml:space="preserve">MySQL Database Administration, </w:t>
      </w:r>
      <w:r w:rsidR="00C10D67">
        <w:t xml:space="preserve">Cloud Database Engineer, </w:t>
      </w:r>
      <w:r w:rsidRPr="00250F67">
        <w:t xml:space="preserve">Database Developer, Database Migration Specialist, Database Analyst, </w:t>
      </w:r>
      <w:r w:rsidRPr="00250F67">
        <w:t>Database</w:t>
      </w:r>
      <w:r w:rsidRPr="00250F67">
        <w:t xml:space="preserve"> Support Engineer Roles.</w:t>
      </w:r>
    </w:p>
    <w:p w:rsidR="00C10D67" w:rsidP="00C93D20">
      <w:pPr>
        <w:pStyle w:val="ListParagraph"/>
        <w:widowControl w:val="0"/>
        <w:numPr>
          <w:ilvl w:val="0"/>
          <w:numId w:val="15"/>
        </w:numPr>
        <w:tabs>
          <w:tab w:val="left" w:pos="3168"/>
        </w:tabs>
        <w:spacing w:line="360" w:lineRule="auto"/>
        <w:ind w:left="284" w:hanging="284"/>
        <w:jc w:val="both"/>
      </w:pPr>
      <w:r w:rsidRPr="00250F67">
        <w:t xml:space="preserve">Expertise in Design, Development, Maintenance and Production </w:t>
      </w:r>
      <w:r>
        <w:t xml:space="preserve">Support of Relational Databases, </w:t>
      </w:r>
      <w:r w:rsidRPr="00250F67">
        <w:t xml:space="preserve">Perform Root Cause Analysis </w:t>
      </w:r>
      <w:r>
        <w:t>and</w:t>
      </w:r>
      <w:r w:rsidRPr="00250F67">
        <w:t xml:space="preserve"> Business App</w:t>
      </w:r>
      <w:r>
        <w:t>lications.</w:t>
      </w:r>
    </w:p>
    <w:p w:rsidR="00C10D67" w:rsidP="00C93D20">
      <w:pPr>
        <w:pStyle w:val="ListParagraph"/>
        <w:widowControl w:val="0"/>
        <w:numPr>
          <w:ilvl w:val="0"/>
          <w:numId w:val="15"/>
        </w:numPr>
        <w:tabs>
          <w:tab w:val="left" w:pos="3168"/>
        </w:tabs>
        <w:spacing w:line="360" w:lineRule="auto"/>
        <w:ind w:left="284" w:hanging="284"/>
        <w:jc w:val="both"/>
      </w:pPr>
      <w:r>
        <w:t>Good Experience in new Database Server Setup with</w:t>
      </w:r>
      <w:r w:rsidRPr="00250F67">
        <w:t xml:space="preserve"> MySQL Server Instal</w:t>
      </w:r>
      <w:r>
        <w:t>lation, Configuration.</w:t>
      </w:r>
    </w:p>
    <w:p w:rsidR="00C10D67" w:rsidRPr="00250F67" w:rsidP="00C93D20">
      <w:pPr>
        <w:pStyle w:val="ListParagraph"/>
        <w:widowControl w:val="0"/>
        <w:numPr>
          <w:ilvl w:val="0"/>
          <w:numId w:val="15"/>
        </w:numPr>
        <w:tabs>
          <w:tab w:val="left" w:pos="3168"/>
        </w:tabs>
        <w:spacing w:line="360" w:lineRule="auto"/>
        <w:ind w:left="284" w:hanging="284"/>
        <w:jc w:val="both"/>
      </w:pPr>
      <w:r>
        <w:t>Hands-on experience with MySQL Server Upgrades from 5.6 to 5.7 and 5.7 to 8.</w:t>
      </w:r>
    </w:p>
    <w:p w:rsidR="00C10D67" w:rsidP="00C93D20">
      <w:pPr>
        <w:pStyle w:val="ListParagraph"/>
        <w:widowControl w:val="0"/>
        <w:numPr>
          <w:ilvl w:val="0"/>
          <w:numId w:val="15"/>
        </w:numPr>
        <w:tabs>
          <w:tab w:val="left" w:pos="3168"/>
        </w:tabs>
        <w:spacing w:line="360" w:lineRule="auto"/>
        <w:ind w:left="284" w:hanging="284"/>
        <w:jc w:val="both"/>
      </w:pPr>
      <w:r w:rsidRPr="00250F67">
        <w:t xml:space="preserve">Expertise </w:t>
      </w:r>
      <w:r>
        <w:t xml:space="preserve">in Writing and Creating Complex </w:t>
      </w:r>
      <w:r w:rsidRPr="00250F67">
        <w:t>Queries, Views, Sto</w:t>
      </w:r>
      <w:r>
        <w:t>red Procedures</w:t>
      </w:r>
      <w:r w:rsidRPr="00250F67">
        <w:t>,</w:t>
      </w:r>
      <w:r>
        <w:t xml:space="preserve"> Functions, Events, </w:t>
      </w:r>
      <w:r>
        <w:t xml:space="preserve">Triggers, </w:t>
      </w:r>
      <w:r w:rsidRPr="00250F67">
        <w:t>Cursors</w:t>
      </w:r>
      <w:r>
        <w:t xml:space="preserve"> and </w:t>
      </w:r>
      <w:r w:rsidRPr="00250F67">
        <w:t>Indexes</w:t>
      </w:r>
      <w:r>
        <w:t>.</w:t>
      </w:r>
    </w:p>
    <w:p w:rsidR="00C10D67" w:rsidRPr="00250F67" w:rsidP="00C93D20">
      <w:pPr>
        <w:pStyle w:val="ListParagraph"/>
        <w:widowControl w:val="0"/>
        <w:numPr>
          <w:ilvl w:val="0"/>
          <w:numId w:val="15"/>
        </w:numPr>
        <w:tabs>
          <w:tab w:val="left" w:pos="3168"/>
        </w:tabs>
        <w:spacing w:line="360" w:lineRule="auto"/>
        <w:ind w:left="284" w:hanging="284"/>
        <w:jc w:val="both"/>
      </w:pPr>
      <w:r w:rsidRPr="00250F67">
        <w:t>Expertise in Planning and Implementing MySQL Server Security</w:t>
      </w:r>
      <w:r>
        <w:t xml:space="preserve"> Checks</w:t>
      </w:r>
      <w:r w:rsidRPr="00250F67">
        <w:t>, Database Permissions</w:t>
      </w:r>
      <w:r w:rsidRPr="00686F29">
        <w:rPr>
          <w:i/>
        </w:rPr>
        <w:t xml:space="preserve">, </w:t>
      </w:r>
      <w:r w:rsidRPr="00250F67">
        <w:t>Client/Server Connectivity and Running Database Consistency Checks.</w:t>
      </w:r>
    </w:p>
    <w:p w:rsidR="00C10D67" w:rsidRPr="00250F67" w:rsidP="00C93D20">
      <w:pPr>
        <w:pStyle w:val="ListParagraph"/>
        <w:widowControl w:val="0"/>
        <w:numPr>
          <w:ilvl w:val="0"/>
          <w:numId w:val="15"/>
        </w:numPr>
        <w:tabs>
          <w:tab w:val="left" w:pos="3168"/>
        </w:tabs>
        <w:spacing w:line="360" w:lineRule="auto"/>
        <w:ind w:left="284" w:hanging="284"/>
        <w:jc w:val="both"/>
      </w:pPr>
      <w:r>
        <w:t xml:space="preserve">Very </w:t>
      </w:r>
      <w:r w:rsidRPr="00250F67">
        <w:t xml:space="preserve">Good Experience </w:t>
      </w:r>
      <w:r>
        <w:t>in</w:t>
      </w:r>
      <w:r w:rsidRPr="00250F67">
        <w:t xml:space="preserve"> </w:t>
      </w:r>
      <w:r>
        <w:t>R</w:t>
      </w:r>
      <w:r w:rsidRPr="00250F67">
        <w:t>eplication</w:t>
      </w:r>
      <w:r>
        <w:t xml:space="preserve"> Topology, Configuration</w:t>
      </w:r>
      <w:r w:rsidRPr="00250F67">
        <w:t>,</w:t>
      </w:r>
      <w:r>
        <w:t xml:space="preserve"> Monitoring and Troubleshooting.</w:t>
      </w:r>
    </w:p>
    <w:p w:rsidR="00C10D67" w:rsidRPr="00250F67" w:rsidP="00C93D20">
      <w:pPr>
        <w:pStyle w:val="ListParagraph"/>
        <w:widowControl w:val="0"/>
        <w:numPr>
          <w:ilvl w:val="0"/>
          <w:numId w:val="15"/>
        </w:numPr>
        <w:tabs>
          <w:tab w:val="left" w:pos="3168"/>
        </w:tabs>
        <w:spacing w:line="360" w:lineRule="auto"/>
        <w:ind w:left="284" w:hanging="284"/>
        <w:jc w:val="both"/>
      </w:pPr>
      <w:r w:rsidRPr="00250F67">
        <w:t xml:space="preserve">Experience on AWS </w:t>
      </w:r>
      <w:r>
        <w:t>RDS Configuration, Replication Configuration and Maintenance of DB Engines.</w:t>
      </w:r>
    </w:p>
    <w:p w:rsidR="00C10D67" w:rsidP="00C93D20">
      <w:pPr>
        <w:pStyle w:val="ListParagraph"/>
        <w:widowControl w:val="0"/>
        <w:numPr>
          <w:ilvl w:val="0"/>
          <w:numId w:val="15"/>
        </w:numPr>
        <w:tabs>
          <w:tab w:val="left" w:pos="3168"/>
        </w:tabs>
        <w:spacing w:line="360" w:lineRule="auto"/>
        <w:ind w:left="284" w:hanging="284"/>
        <w:jc w:val="both"/>
      </w:pPr>
      <w:r>
        <w:t>Hands-on Experience in Scaling and Performance Tuning on AWS Environment with Optimized Resource Utilization.</w:t>
      </w:r>
    </w:p>
    <w:p w:rsidR="00C10D67" w:rsidRPr="00250F67" w:rsidP="00C93D20">
      <w:pPr>
        <w:pStyle w:val="ListParagraph"/>
        <w:widowControl w:val="0"/>
        <w:numPr>
          <w:ilvl w:val="0"/>
          <w:numId w:val="15"/>
        </w:numPr>
        <w:tabs>
          <w:tab w:val="left" w:pos="3168"/>
        </w:tabs>
        <w:spacing w:line="360" w:lineRule="auto"/>
        <w:ind w:left="284" w:hanging="284"/>
        <w:jc w:val="both"/>
      </w:pPr>
      <w:r>
        <w:t xml:space="preserve">Good Experience in Database Objects Migration from Oracle to MySQL and </w:t>
      </w:r>
      <w:r>
        <w:t>PostGreSQL</w:t>
      </w:r>
      <w:r>
        <w:t xml:space="preserve"> to MySQL. </w:t>
      </w:r>
    </w:p>
    <w:p w:rsidR="00C10D67" w:rsidRPr="00250F67" w:rsidP="00C93D20">
      <w:pPr>
        <w:pStyle w:val="ListParagraph"/>
        <w:widowControl w:val="0"/>
        <w:numPr>
          <w:ilvl w:val="0"/>
          <w:numId w:val="15"/>
        </w:numPr>
        <w:tabs>
          <w:tab w:val="left" w:pos="3168"/>
        </w:tabs>
        <w:spacing w:beforeAutospacing="1" w:afterAutospacing="1" w:line="360" w:lineRule="auto"/>
        <w:ind w:left="284" w:hanging="284"/>
        <w:jc w:val="both"/>
      </w:pPr>
      <w:r w:rsidRPr="00250F67">
        <w:t xml:space="preserve">Very Strong Experience </w:t>
      </w:r>
      <w:r>
        <w:t>in Writing</w:t>
      </w:r>
      <w:r w:rsidRPr="00250F67">
        <w:t xml:space="preserve"> </w:t>
      </w:r>
      <w:r>
        <w:t xml:space="preserve">of Shell Programming for </w:t>
      </w:r>
      <w:r w:rsidRPr="00250F67">
        <w:t>Automation</w:t>
      </w:r>
      <w:r>
        <w:t>, Troubleshooting</w:t>
      </w:r>
      <w:r w:rsidRPr="00250F67">
        <w:t xml:space="preserve"> </w:t>
      </w:r>
      <w:r>
        <w:t>and Monitoring Jobs.</w:t>
      </w:r>
    </w:p>
    <w:p w:rsidR="00C10D67" w:rsidP="00C93D20">
      <w:pPr>
        <w:pStyle w:val="ListParagraph"/>
        <w:widowControl w:val="0"/>
        <w:numPr>
          <w:ilvl w:val="0"/>
          <w:numId w:val="15"/>
        </w:numPr>
        <w:tabs>
          <w:tab w:val="left" w:pos="3168"/>
        </w:tabs>
        <w:spacing w:line="360" w:lineRule="auto"/>
        <w:ind w:left="284" w:hanging="284"/>
        <w:jc w:val="both"/>
      </w:pPr>
      <w:r w:rsidRPr="00250F67">
        <w:rPr>
          <w:color w:val="000000"/>
        </w:rPr>
        <w:t>Well Experienced in Master-Master, Master-Slave and Mult</w:t>
      </w:r>
      <w:r>
        <w:rPr>
          <w:color w:val="000000"/>
        </w:rPr>
        <w:t>i-Source Database Replications S</w:t>
      </w:r>
      <w:r w:rsidRPr="00250F67">
        <w:rPr>
          <w:color w:val="000000"/>
        </w:rPr>
        <w:t>etup</w:t>
      </w:r>
      <w:r>
        <w:rPr>
          <w:color w:val="000000"/>
        </w:rPr>
        <w:t>.</w:t>
      </w:r>
    </w:p>
    <w:p w:rsidR="0043486B" w:rsidP="00C93D20">
      <w:pPr>
        <w:pStyle w:val="ListParagraph"/>
        <w:widowControl w:val="0"/>
        <w:numPr>
          <w:ilvl w:val="0"/>
          <w:numId w:val="15"/>
        </w:numPr>
        <w:tabs>
          <w:tab w:val="left" w:pos="3168"/>
        </w:tabs>
        <w:spacing w:line="360" w:lineRule="auto"/>
        <w:ind w:left="284" w:hanging="284"/>
        <w:jc w:val="both"/>
      </w:pPr>
      <w:r>
        <w:t xml:space="preserve">Having hands-on experience with </w:t>
      </w:r>
      <w:r>
        <w:t>Exasol</w:t>
      </w:r>
      <w:r>
        <w:t xml:space="preserve"> Clusters deployment and maintenance of the clusters with different issues.</w:t>
      </w:r>
    </w:p>
    <w:p w:rsidR="0043486B" w:rsidP="00C93D20">
      <w:pPr>
        <w:pStyle w:val="ListParagraph"/>
        <w:widowControl w:val="0"/>
        <w:numPr>
          <w:ilvl w:val="0"/>
          <w:numId w:val="15"/>
        </w:numPr>
        <w:tabs>
          <w:tab w:val="left" w:pos="3168"/>
        </w:tabs>
        <w:spacing w:line="360" w:lineRule="auto"/>
        <w:ind w:left="284" w:hanging="284"/>
        <w:jc w:val="both"/>
      </w:pPr>
      <w:r>
        <w:t xml:space="preserve"> </w:t>
      </w:r>
      <w:r>
        <w:t xml:space="preserve">Experience with </w:t>
      </w:r>
      <w:r>
        <w:t>Aerospike</w:t>
      </w:r>
      <w:r>
        <w:t xml:space="preserve"> clusters deployment and maintenance.</w:t>
      </w:r>
    </w:p>
    <w:p w:rsidR="00401E9E" w:rsidP="00C93D20">
      <w:pPr>
        <w:pStyle w:val="ListParagraph"/>
        <w:widowControl w:val="0"/>
        <w:numPr>
          <w:ilvl w:val="0"/>
          <w:numId w:val="15"/>
        </w:numPr>
        <w:tabs>
          <w:tab w:val="left" w:pos="3168"/>
        </w:tabs>
        <w:spacing w:line="360" w:lineRule="auto"/>
        <w:ind w:left="284" w:hanging="284"/>
        <w:jc w:val="both"/>
      </w:pPr>
      <w:r>
        <w:t>Worked with</w:t>
      </w:r>
      <w:r>
        <w:t xml:space="preserve"> Cassandra Clusters and Neo4j Graph DB.</w:t>
      </w:r>
    </w:p>
    <w:p w:rsidR="00401E9E" w:rsidP="00C93D20">
      <w:pPr>
        <w:pStyle w:val="ListParagraph"/>
        <w:widowControl w:val="0"/>
        <w:numPr>
          <w:ilvl w:val="0"/>
          <w:numId w:val="15"/>
        </w:numPr>
        <w:tabs>
          <w:tab w:val="left" w:pos="3168"/>
        </w:tabs>
        <w:spacing w:line="360" w:lineRule="auto"/>
        <w:ind w:left="284" w:hanging="284"/>
        <w:jc w:val="both"/>
      </w:pPr>
      <w:r>
        <w:t xml:space="preserve">Having worked with </w:t>
      </w:r>
      <w:r>
        <w:t>Exa</w:t>
      </w:r>
      <w:r w:rsidR="00B03CF3">
        <w:t>sol</w:t>
      </w:r>
      <w:r w:rsidR="00B03CF3">
        <w:t xml:space="preserve"> non-mesh to mesh migrations and cluster upgrades.</w:t>
      </w:r>
    </w:p>
    <w:p w:rsidR="0043486B" w:rsidP="00C93D20">
      <w:pPr>
        <w:pStyle w:val="ListParagraph"/>
        <w:widowControl w:val="0"/>
        <w:numPr>
          <w:ilvl w:val="0"/>
          <w:numId w:val="15"/>
        </w:numPr>
        <w:tabs>
          <w:tab w:val="left" w:pos="3168"/>
        </w:tabs>
        <w:spacing w:line="360" w:lineRule="auto"/>
        <w:ind w:left="284" w:hanging="284"/>
        <w:jc w:val="both"/>
      </w:pPr>
      <w:r>
        <w:t>Worked with different kinds of operational tickets with minor to complex issues.</w:t>
      </w:r>
    </w:p>
    <w:p w:rsidR="00672C96" w:rsidP="00C93D20">
      <w:pPr>
        <w:pStyle w:val="ListParagraph"/>
        <w:widowControl w:val="0"/>
        <w:numPr>
          <w:ilvl w:val="0"/>
          <w:numId w:val="15"/>
        </w:numPr>
        <w:tabs>
          <w:tab w:val="left" w:pos="3168"/>
        </w:tabs>
        <w:spacing w:line="360" w:lineRule="auto"/>
        <w:ind w:left="284" w:hanging="284"/>
        <w:jc w:val="both"/>
      </w:pPr>
      <w:r>
        <w:t xml:space="preserve">Worked on projects works like RDS instance upgrades, aerospike backups and restore, Neo4j backups </w:t>
      </w:r>
    </w:p>
    <w:p w:rsidR="00C93D20" w:rsidP="00C93D20">
      <w:pPr>
        <w:pStyle w:val="ListParagraph"/>
        <w:widowControl w:val="0"/>
        <w:tabs>
          <w:tab w:val="left" w:pos="3168"/>
        </w:tabs>
        <w:spacing w:line="360" w:lineRule="auto"/>
        <w:ind w:left="284" w:hanging="284"/>
        <w:jc w:val="both"/>
      </w:pPr>
      <w:r>
        <w:t>And</w:t>
      </w:r>
      <w:r w:rsidR="0043486B">
        <w:t xml:space="preserve"> restore.</w:t>
      </w:r>
    </w:p>
    <w:p w:rsidR="00C93D20" w:rsidRPr="00C93D20" w:rsidP="00C93D20">
      <w:pPr>
        <w:pStyle w:val="ListParagraph"/>
        <w:widowControl w:val="0"/>
        <w:numPr>
          <w:ilvl w:val="0"/>
          <w:numId w:val="16"/>
        </w:numPr>
        <w:tabs>
          <w:tab w:val="left" w:pos="3168"/>
        </w:tabs>
        <w:spacing w:line="360" w:lineRule="auto"/>
        <w:ind w:left="284" w:hanging="284"/>
        <w:jc w:val="both"/>
      </w:pPr>
      <w:r w:rsidRPr="00250F67">
        <w:rPr>
          <w:color w:val="000000"/>
        </w:rPr>
        <w:t>Good Experience on BINLOG, SLOW Log, ERROR Log Analysis and Troubleshooting</w:t>
      </w:r>
      <w:r w:rsidR="005C18B6">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Experience on Table Partitioning Techniques for Dealing with the Bigger Tables</w:t>
      </w:r>
      <w:r w:rsidRPr="00C93D20" w:rsidR="005C18B6">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Performed</w:t>
      </w:r>
      <w:r w:rsidRPr="00C93D20" w:rsidR="00C92DB3">
        <w:rPr>
          <w:color w:val="000000"/>
        </w:rPr>
        <w:t xml:space="preserve"> Disaster Recovery </w:t>
      </w:r>
      <w:r w:rsidRPr="00C93D20">
        <w:rPr>
          <w:color w:val="000000"/>
        </w:rPr>
        <w:t xml:space="preserve">Management </w:t>
      </w:r>
      <w:r w:rsidRPr="00C93D20" w:rsidR="00C92DB3">
        <w:rPr>
          <w:color w:val="000000"/>
        </w:rPr>
        <w:t xml:space="preserve">for </w:t>
      </w:r>
      <w:r w:rsidRPr="00C93D20">
        <w:rPr>
          <w:color w:val="000000"/>
        </w:rPr>
        <w:t xml:space="preserve">QA and Production Instances with 100% Recovery. </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Having Experience in </w:t>
      </w:r>
      <w:r w:rsidRPr="00C93D20" w:rsidR="005C18B6">
        <w:rPr>
          <w:color w:val="000000"/>
        </w:rPr>
        <w:t xml:space="preserve">Creating </w:t>
      </w:r>
      <w:r w:rsidRPr="00C93D20">
        <w:rPr>
          <w:color w:val="000000"/>
        </w:rPr>
        <w:t>Multiple Database Instances on the Same Server</w:t>
      </w:r>
      <w:r w:rsidRPr="00C93D20" w:rsidR="005C18B6">
        <w:rPr>
          <w:color w:val="000000"/>
        </w:rPr>
        <w:t>.</w:t>
      </w:r>
    </w:p>
    <w:p w:rsidR="00C93D20" w:rsidP="00C93D20">
      <w:pPr>
        <w:pStyle w:val="ListParagraph"/>
        <w:widowControl w:val="0"/>
        <w:numPr>
          <w:ilvl w:val="0"/>
          <w:numId w:val="16"/>
        </w:numPr>
        <w:tabs>
          <w:tab w:val="left" w:pos="3168"/>
        </w:tabs>
        <w:spacing w:line="360" w:lineRule="auto"/>
        <w:ind w:left="284" w:hanging="284"/>
        <w:jc w:val="both"/>
      </w:pPr>
      <w:r>
        <w:t xml:space="preserve">Experience </w:t>
      </w:r>
      <w:r>
        <w:t xml:space="preserve">in </w:t>
      </w:r>
      <w:r w:rsidRPr="00250F67" w:rsidR="00C92DB3">
        <w:t xml:space="preserve"> </w:t>
      </w:r>
      <w:r>
        <w:t>Writing</w:t>
      </w:r>
      <w:r>
        <w:t xml:space="preserve"> and Creating Oracle </w:t>
      </w:r>
      <w:r w:rsidRPr="00250F67" w:rsidR="00C92DB3">
        <w:t>PL/SQL, SQL Stored Proce</w:t>
      </w:r>
      <w:r>
        <w:t xml:space="preserve">dures, Cursors, Views, Triggers and </w:t>
      </w:r>
      <w:r w:rsidRPr="00250F67" w:rsidR="00C92DB3">
        <w:t xml:space="preserve"> Indexes</w:t>
      </w:r>
      <w:r>
        <w:t>.</w:t>
      </w:r>
    </w:p>
    <w:p w:rsidR="00C93D20" w:rsidP="00C93D20">
      <w:pPr>
        <w:pStyle w:val="ListParagraph"/>
        <w:widowControl w:val="0"/>
        <w:numPr>
          <w:ilvl w:val="0"/>
          <w:numId w:val="16"/>
        </w:numPr>
        <w:tabs>
          <w:tab w:val="left" w:pos="3168"/>
        </w:tabs>
        <w:spacing w:line="360" w:lineRule="auto"/>
        <w:ind w:left="284" w:hanging="284"/>
        <w:jc w:val="both"/>
      </w:pPr>
      <w:r w:rsidRPr="00250F67">
        <w:t xml:space="preserve">Skill of Troubleshoot, Resolve, Provide Root Cause Analysis and Document Solutions to Complex Problems. </w:t>
      </w:r>
    </w:p>
    <w:p w:rsidR="00C93D20" w:rsidP="00C93D20">
      <w:pPr>
        <w:pStyle w:val="ListParagraph"/>
        <w:widowControl w:val="0"/>
        <w:numPr>
          <w:ilvl w:val="0"/>
          <w:numId w:val="16"/>
        </w:numPr>
        <w:tabs>
          <w:tab w:val="left" w:pos="3168"/>
        </w:tabs>
        <w:spacing w:line="360" w:lineRule="auto"/>
        <w:ind w:left="284" w:hanging="284"/>
        <w:jc w:val="both"/>
      </w:pPr>
      <w:r>
        <w:t>Experience in Tablespace, Log Files, Metadata Files Management.</w:t>
      </w:r>
    </w:p>
    <w:p w:rsidR="00C93D20" w:rsidP="00C93D20">
      <w:pPr>
        <w:pStyle w:val="ListParagraph"/>
        <w:widowControl w:val="0"/>
        <w:numPr>
          <w:ilvl w:val="0"/>
          <w:numId w:val="16"/>
        </w:numPr>
        <w:tabs>
          <w:tab w:val="left" w:pos="3168"/>
        </w:tabs>
        <w:spacing w:line="360" w:lineRule="auto"/>
        <w:ind w:left="284" w:hanging="284"/>
        <w:jc w:val="both"/>
      </w:pPr>
      <w:r>
        <w:t xml:space="preserve">Expertise in Using, Writing, Executing </w:t>
      </w:r>
      <w:r w:rsidRPr="00250F67" w:rsidR="00C92DB3">
        <w:t xml:space="preserve">DML, DDL, TCL and DCL SQL </w:t>
      </w:r>
      <w:r>
        <w:t>Commands on MySQL DB.</w:t>
      </w:r>
    </w:p>
    <w:p w:rsidR="00C93D20" w:rsidP="00C93D20">
      <w:pPr>
        <w:pStyle w:val="ListParagraph"/>
        <w:widowControl w:val="0"/>
        <w:numPr>
          <w:ilvl w:val="0"/>
          <w:numId w:val="16"/>
        </w:numPr>
        <w:tabs>
          <w:tab w:val="left" w:pos="3168"/>
        </w:tabs>
        <w:spacing w:line="360" w:lineRule="auto"/>
        <w:ind w:left="284" w:hanging="284"/>
        <w:jc w:val="both"/>
      </w:pPr>
      <w:r w:rsidRPr="00250F67">
        <w:t>Performed Database Tuning - Set Initialization Parameters, Optimized File I/O, and Tuned the Physical Model by Optimizing and Reorganizing the Schema</w:t>
      </w:r>
      <w:r w:rsidR="001634E4">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Very Good Experience on Database Normalization Techniques</w:t>
      </w:r>
      <w:r w:rsidRPr="00C93D20" w:rsidR="001634E4">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Experienc</w:t>
      </w:r>
      <w:r w:rsidRPr="00C93D20" w:rsidR="001634E4">
        <w:rPr>
          <w:color w:val="000000"/>
        </w:rPr>
        <w:t xml:space="preserve">e on Oracle, </w:t>
      </w:r>
      <w:r w:rsidRPr="00C93D20" w:rsidR="001634E4">
        <w:rPr>
          <w:color w:val="000000"/>
        </w:rPr>
        <w:t>PostGreSQL</w:t>
      </w:r>
      <w:r w:rsidRPr="00C93D20">
        <w:rPr>
          <w:color w:val="000000"/>
        </w:rPr>
        <w:t xml:space="preserve"> and </w:t>
      </w:r>
      <w:r w:rsidRPr="00C93D20" w:rsidR="001634E4">
        <w:rPr>
          <w:color w:val="000000"/>
        </w:rPr>
        <w:t>MongoDB.</w:t>
      </w:r>
    </w:p>
    <w:p w:rsidR="00C93D20" w:rsidP="00C93D20">
      <w:pPr>
        <w:pStyle w:val="ListParagraph"/>
        <w:widowControl w:val="0"/>
        <w:numPr>
          <w:ilvl w:val="0"/>
          <w:numId w:val="16"/>
        </w:numPr>
        <w:tabs>
          <w:tab w:val="left" w:pos="3168"/>
        </w:tabs>
        <w:spacing w:line="360" w:lineRule="auto"/>
        <w:ind w:left="284" w:hanging="284"/>
        <w:jc w:val="both"/>
      </w:pPr>
      <w:r w:rsidRPr="00250F67">
        <w:t>Demonstrate Expertise in Utilizing Load Data in File Tool, mysqldump</w:t>
      </w:r>
      <w:r w:rsidR="001634E4">
        <w:t xml:space="preserve"> for </w:t>
      </w:r>
      <w:r w:rsidRPr="00250F67" w:rsidR="001634E4">
        <w:t>export</w:t>
      </w:r>
      <w:r w:rsidRPr="00250F67">
        <w:t>,</w:t>
      </w:r>
      <w:r w:rsidR="001634E4">
        <w:t xml:space="preserve"> mysql for </w:t>
      </w:r>
      <w:r w:rsidRPr="00250F67">
        <w:t xml:space="preserve">import, </w:t>
      </w:r>
      <w:r w:rsidR="001634E4">
        <w:t>for data</w:t>
      </w:r>
      <w:r w:rsidRPr="00250F67">
        <w:t xml:space="preserve"> Migration</w:t>
      </w:r>
      <w:r w:rsidR="001634E4">
        <w:t>, Backups and Restoration</w:t>
      </w:r>
      <w:r w:rsidR="00B43083">
        <w:t>.</w:t>
      </w:r>
    </w:p>
    <w:p w:rsidR="00C93D20" w:rsidP="00C93D20">
      <w:pPr>
        <w:pStyle w:val="ListParagraph"/>
        <w:widowControl w:val="0"/>
        <w:numPr>
          <w:ilvl w:val="0"/>
          <w:numId w:val="16"/>
        </w:numPr>
        <w:tabs>
          <w:tab w:val="left" w:pos="3168"/>
        </w:tabs>
        <w:spacing w:line="360" w:lineRule="auto"/>
        <w:ind w:left="284" w:hanging="284"/>
        <w:jc w:val="both"/>
      </w:pPr>
      <w:r w:rsidRPr="00250F67">
        <w:t>Worked on all Phases of Database Development Lifecycle, from Gathering Requirements to Testing, Implementation, and Support</w:t>
      </w:r>
      <w:r w:rsidR="001634E4">
        <w:t xml:space="preserve"> Activities.</w:t>
      </w:r>
    </w:p>
    <w:p w:rsidR="00C93D20" w:rsidP="00C93D20">
      <w:pPr>
        <w:pStyle w:val="ListParagraph"/>
        <w:widowControl w:val="0"/>
        <w:numPr>
          <w:ilvl w:val="0"/>
          <w:numId w:val="16"/>
        </w:numPr>
        <w:tabs>
          <w:tab w:val="left" w:pos="3168"/>
        </w:tabs>
        <w:spacing w:line="360" w:lineRule="auto"/>
        <w:ind w:left="284" w:hanging="284"/>
        <w:jc w:val="both"/>
      </w:pPr>
      <w:r w:rsidRPr="00250F67">
        <w:t>Increased Database Performance by Utilizing MySQL Config</w:t>
      </w:r>
      <w:r w:rsidR="00D61359">
        <w:t>uration</w:t>
      </w:r>
      <w:r w:rsidRPr="00250F67">
        <w:t xml:space="preserve"> Changes, Multiple Instances and </w:t>
      </w:r>
      <w:r w:rsidR="00D61359">
        <w:t xml:space="preserve">with </w:t>
      </w:r>
      <w:r w:rsidRPr="00250F67">
        <w:t>Upgrading Hardware</w:t>
      </w:r>
      <w:r w:rsidR="00D61359">
        <w:t>.</w:t>
      </w:r>
    </w:p>
    <w:p w:rsidR="00C93D20" w:rsidP="00C93D20">
      <w:pPr>
        <w:pStyle w:val="ListParagraph"/>
        <w:widowControl w:val="0"/>
        <w:numPr>
          <w:ilvl w:val="0"/>
          <w:numId w:val="16"/>
        </w:numPr>
        <w:tabs>
          <w:tab w:val="left" w:pos="3168"/>
        </w:tabs>
        <w:spacing w:line="360" w:lineRule="auto"/>
        <w:ind w:left="284" w:hanging="284"/>
        <w:jc w:val="both"/>
      </w:pPr>
      <w:r>
        <w:t>I</w:t>
      </w:r>
      <w:r w:rsidRPr="00250F67" w:rsidR="00C92DB3">
        <w:t>nteracted with Project Team Leaders to ensure the overall Application Design is Optimal</w:t>
      </w:r>
      <w:r w:rsidR="00B43083">
        <w:t xml:space="preserve"> and </w:t>
      </w:r>
      <w:r w:rsidRPr="00250F67" w:rsidR="00B43083">
        <w:t>Re-Structuring the DB Design for Minimal Resource Utiliza</w:t>
      </w:r>
      <w:r w:rsidR="00B43083">
        <w:t>tion on the Existing Projects.</w:t>
      </w:r>
    </w:p>
    <w:p w:rsidR="00C93D20" w:rsidP="00C93D20">
      <w:pPr>
        <w:pStyle w:val="ListParagraph"/>
        <w:widowControl w:val="0"/>
        <w:numPr>
          <w:ilvl w:val="0"/>
          <w:numId w:val="16"/>
        </w:numPr>
        <w:tabs>
          <w:tab w:val="left" w:pos="3168"/>
        </w:tabs>
        <w:spacing w:line="360" w:lineRule="auto"/>
        <w:ind w:left="284" w:hanging="284"/>
        <w:jc w:val="both"/>
      </w:pPr>
      <w:r w:rsidRPr="00250F67">
        <w:t xml:space="preserve">Supported Developers </w:t>
      </w:r>
      <w:r w:rsidR="007A5C57">
        <w:t>for</w:t>
      </w:r>
      <w:r w:rsidRPr="00250F67">
        <w:t xml:space="preserve"> Query Performance </w:t>
      </w:r>
      <w:r w:rsidR="007A5C57">
        <w:t xml:space="preserve">Tuning </w:t>
      </w:r>
      <w:r w:rsidRPr="00250F67">
        <w:t xml:space="preserve">by using Optimizer Hints and Indexes and also </w:t>
      </w:r>
      <w:r w:rsidR="007A5C57">
        <w:t>DB</w:t>
      </w:r>
      <w:r w:rsidRPr="00250F67">
        <w:t xml:space="preserve"> </w:t>
      </w:r>
      <w:r w:rsidR="007A5C57">
        <w:t>Design</w:t>
      </w:r>
      <w:r w:rsidRPr="00250F67">
        <w:t xml:space="preserve"> Decision Support</w:t>
      </w:r>
      <w:r w:rsidR="007A5C57">
        <w:t>.</w:t>
      </w:r>
    </w:p>
    <w:p w:rsidR="00C93D20" w:rsidP="00C93D20">
      <w:pPr>
        <w:pStyle w:val="ListParagraph"/>
        <w:widowControl w:val="0"/>
        <w:numPr>
          <w:ilvl w:val="0"/>
          <w:numId w:val="16"/>
        </w:numPr>
        <w:tabs>
          <w:tab w:val="left" w:pos="3168"/>
        </w:tabs>
        <w:spacing w:line="360" w:lineRule="auto"/>
        <w:ind w:left="284" w:hanging="284"/>
        <w:jc w:val="both"/>
      </w:pPr>
      <w:r w:rsidRPr="00250F67">
        <w:t>Optimize</w:t>
      </w:r>
      <w:r w:rsidR="007A5C57">
        <w:t>d</w:t>
      </w:r>
      <w:r w:rsidRPr="00250F67">
        <w:t xml:space="preserve"> the Process for Data Loading and Monitoring Alert logs for any Errors, Problems or Processes running</w:t>
      </w:r>
      <w:r w:rsidR="007A5C57">
        <w:t>.</w:t>
      </w:r>
    </w:p>
    <w:p w:rsidR="00C93D20" w:rsidP="00C93D20">
      <w:pPr>
        <w:pStyle w:val="ListParagraph"/>
        <w:widowControl w:val="0"/>
        <w:numPr>
          <w:ilvl w:val="0"/>
          <w:numId w:val="16"/>
        </w:numPr>
        <w:tabs>
          <w:tab w:val="left" w:pos="3168"/>
        </w:tabs>
        <w:spacing w:line="360" w:lineRule="auto"/>
        <w:ind w:left="284" w:hanging="284"/>
        <w:jc w:val="both"/>
      </w:pPr>
      <w:r>
        <w:t xml:space="preserve">Good </w:t>
      </w:r>
      <w:r w:rsidRPr="00250F67" w:rsidR="00C92DB3">
        <w:t xml:space="preserve">Experience </w:t>
      </w:r>
      <w:r>
        <w:t xml:space="preserve">on </w:t>
      </w:r>
      <w:r w:rsidRPr="00250F67" w:rsidR="00C92DB3">
        <w:t>MySQL Server Security in Object Permissions like Creation of Users, Configuring Permissions and Assigning Privileges to Users</w:t>
      </w:r>
      <w:r>
        <w:t xml:space="preserve"> and their Maintenance.</w:t>
      </w:r>
    </w:p>
    <w:p w:rsidR="00C93D20" w:rsidP="00C93D20">
      <w:pPr>
        <w:pStyle w:val="ListParagraph"/>
        <w:widowControl w:val="0"/>
        <w:numPr>
          <w:ilvl w:val="0"/>
          <w:numId w:val="16"/>
        </w:numPr>
        <w:tabs>
          <w:tab w:val="left" w:pos="3168"/>
        </w:tabs>
        <w:spacing w:line="360" w:lineRule="auto"/>
        <w:ind w:left="284" w:hanging="284"/>
        <w:jc w:val="both"/>
      </w:pPr>
      <w:r w:rsidRPr="00250F67">
        <w:t>General Linux System Administration Tasks Including Configuration, Troubleshooting of Services such as Apache, Postfix, Mail etc</w:t>
      </w:r>
      <w:r>
        <w:t>.</w:t>
      </w:r>
    </w:p>
    <w:p w:rsidR="00C93D20" w:rsidP="00C93D20">
      <w:pPr>
        <w:pStyle w:val="ListParagraph"/>
        <w:widowControl w:val="0"/>
        <w:numPr>
          <w:ilvl w:val="0"/>
          <w:numId w:val="16"/>
        </w:numPr>
        <w:tabs>
          <w:tab w:val="left" w:pos="3168"/>
        </w:tabs>
        <w:spacing w:line="360" w:lineRule="auto"/>
        <w:ind w:left="284" w:hanging="284"/>
        <w:jc w:val="both"/>
      </w:pPr>
      <w:r w:rsidRPr="00250F67">
        <w:t>Performed Troubleshooting and Configuration of Linux, Ubuntu and Windows Servers and Services Including Database Services</w:t>
      </w:r>
      <w:r w:rsidR="00663E40">
        <w:t>.</w:t>
      </w:r>
    </w:p>
    <w:p w:rsidR="00C93D20" w:rsidP="00C93D20">
      <w:pPr>
        <w:pStyle w:val="ListParagraph"/>
        <w:widowControl w:val="0"/>
        <w:numPr>
          <w:ilvl w:val="0"/>
          <w:numId w:val="16"/>
        </w:numPr>
        <w:tabs>
          <w:tab w:val="left" w:pos="3168"/>
        </w:tabs>
        <w:spacing w:line="360" w:lineRule="auto"/>
        <w:ind w:left="284" w:hanging="284"/>
        <w:jc w:val="both"/>
      </w:pPr>
      <w:r w:rsidRPr="00250F67">
        <w:t>Answer Escalated Customer Calls and Communicates through Ticketing System and Participates in</w:t>
      </w:r>
      <w:r w:rsidR="00663E40">
        <w:t xml:space="preserve"> an on Call Emergency.</w:t>
      </w:r>
    </w:p>
    <w:p w:rsidR="00C93D20" w:rsidRPr="00C93D20" w:rsidP="00C93D20">
      <w:pPr>
        <w:pStyle w:val="ListParagraph"/>
        <w:widowControl w:val="0"/>
        <w:numPr>
          <w:ilvl w:val="0"/>
          <w:numId w:val="16"/>
        </w:numPr>
        <w:tabs>
          <w:tab w:val="left" w:pos="3168"/>
        </w:tabs>
        <w:spacing w:line="360" w:lineRule="auto"/>
        <w:ind w:left="284" w:hanging="284"/>
        <w:jc w:val="both"/>
        <w:rPr>
          <w:rStyle w:val="Strong"/>
          <w:b w:val="0"/>
          <w:bCs w:val="0"/>
        </w:rPr>
      </w:pPr>
      <w:r w:rsidRPr="00C93D20">
        <w:rPr>
          <w:rStyle w:val="Strong"/>
          <w:b w:val="0"/>
        </w:rPr>
        <w:t>Analyzed Long Running</w:t>
      </w:r>
      <w:r w:rsidRPr="00C93D20" w:rsidR="00C92DB3">
        <w:rPr>
          <w:rStyle w:val="Strong"/>
          <w:b w:val="0"/>
        </w:rPr>
        <w:t>/Slow Queries and Tune</w:t>
      </w:r>
      <w:r w:rsidRPr="00C93D20">
        <w:rPr>
          <w:rStyle w:val="Strong"/>
          <w:b w:val="0"/>
        </w:rPr>
        <w:t>d</w:t>
      </w:r>
      <w:r w:rsidRPr="00C93D20" w:rsidR="00C92DB3">
        <w:rPr>
          <w:rStyle w:val="Strong"/>
          <w:b w:val="0"/>
        </w:rPr>
        <w:t xml:space="preserve"> the Optimize Application and System Performance</w:t>
      </w:r>
      <w:r w:rsidRPr="00C93D20">
        <w:rPr>
          <w:rStyle w:val="Strong"/>
          <w:b w:val="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A Good Experience on Applying Indexing Techniques for Performance Tuning</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Expertise in MySQL Server and System Monitoring, Troubleshooting, Issue F</w:t>
      </w:r>
      <w:r w:rsidRPr="00C93D20" w:rsidR="00663E40">
        <w:rPr>
          <w:color w:val="000000"/>
        </w:rPr>
        <w:t xml:space="preserve">ixing using GRAFANA, Prometheus, MySQL </w:t>
      </w:r>
      <w:r w:rsidRPr="00C93D20">
        <w:rPr>
          <w:color w:val="000000"/>
        </w:rPr>
        <w:t>Exporters</w:t>
      </w:r>
      <w:r w:rsidRPr="00C93D20" w:rsidR="00663E40">
        <w:rPr>
          <w:color w:val="000000"/>
        </w:rPr>
        <w:t xml:space="preserve"> and Node Exporters.</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Successfully </w:t>
      </w:r>
      <w:r w:rsidRPr="00C93D20" w:rsidR="00C92DB3">
        <w:rPr>
          <w:color w:val="000000"/>
        </w:rPr>
        <w:t xml:space="preserve">Implemented </w:t>
      </w:r>
      <w:r w:rsidRPr="00C93D20" w:rsidR="00C92DB3">
        <w:rPr>
          <w:color w:val="000000"/>
        </w:rPr>
        <w:t>Perocona</w:t>
      </w:r>
      <w:r w:rsidRPr="00C93D20" w:rsidR="00C92DB3">
        <w:rPr>
          <w:color w:val="000000"/>
        </w:rPr>
        <w:t xml:space="preserve"> Tool Kit for MySQL Monitoring, Slow Log Analysis, </w:t>
      </w:r>
      <w:r w:rsidRPr="00C93D20">
        <w:rPr>
          <w:color w:val="000000"/>
        </w:rPr>
        <w:t>and Table A</w:t>
      </w:r>
      <w:r w:rsidRPr="00C93D20" w:rsidR="00C92DB3">
        <w:rPr>
          <w:color w:val="000000"/>
        </w:rPr>
        <w:t>lter wit</w:t>
      </w:r>
      <w:r w:rsidRPr="00C93D20">
        <w:rPr>
          <w:color w:val="000000"/>
        </w:rPr>
        <w:t>hout Locking, Alerting, Issues F</w:t>
      </w:r>
      <w:r w:rsidRPr="00C93D20" w:rsidR="00C92DB3">
        <w:rPr>
          <w:color w:val="000000"/>
        </w:rPr>
        <w:t>ixing etc</w:t>
      </w:r>
      <w:r w:rsidRPr="00C93D20">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Implemented </w:t>
      </w:r>
      <w:r w:rsidRPr="00C93D20" w:rsidR="00C92DB3">
        <w:rPr>
          <w:color w:val="000000"/>
        </w:rPr>
        <w:t>Anemometer</w:t>
      </w:r>
      <w:r w:rsidRPr="00C93D20">
        <w:rPr>
          <w:color w:val="000000"/>
        </w:rPr>
        <w:t xml:space="preserve"> Tool for Slow Query Analysis, D</w:t>
      </w:r>
      <w:r w:rsidRPr="00C93D20" w:rsidR="00C92DB3">
        <w:rPr>
          <w:color w:val="000000"/>
        </w:rPr>
        <w:t>epth Query Analysis, Opt</w:t>
      </w:r>
      <w:r w:rsidRPr="00C93D20">
        <w:rPr>
          <w:color w:val="000000"/>
        </w:rPr>
        <w:t>imization, History Tracking etc.</w:t>
      </w:r>
    </w:p>
    <w:p w:rsidR="00C93D20" w:rsidRPr="00C93D20" w:rsidP="00C93D20">
      <w:pPr>
        <w:pStyle w:val="ListParagraph"/>
        <w:widowControl w:val="0"/>
        <w:numPr>
          <w:ilvl w:val="0"/>
          <w:numId w:val="16"/>
        </w:numPr>
        <w:tabs>
          <w:tab w:val="left" w:pos="3168"/>
        </w:tabs>
        <w:spacing w:line="360" w:lineRule="auto"/>
        <w:ind w:left="284" w:hanging="284"/>
        <w:jc w:val="both"/>
        <w:rPr>
          <w:rStyle w:val="Strong"/>
          <w:b w:val="0"/>
          <w:bCs w:val="0"/>
        </w:rPr>
      </w:pPr>
      <w:r w:rsidRPr="00C93D20">
        <w:rPr>
          <w:rStyle w:val="Strong"/>
          <w:b w:val="0"/>
          <w:color w:val="000000"/>
        </w:rPr>
        <w:t>Implemented N</w:t>
      </w:r>
      <w:r w:rsidRPr="00C93D20" w:rsidR="00C92DB3">
        <w:rPr>
          <w:rStyle w:val="Strong"/>
          <w:b w:val="0"/>
          <w:color w:val="000000"/>
        </w:rPr>
        <w:t>agios Tool fo</w:t>
      </w:r>
      <w:r w:rsidRPr="00C93D20">
        <w:rPr>
          <w:rStyle w:val="Strong"/>
          <w:b w:val="0"/>
          <w:color w:val="000000"/>
        </w:rPr>
        <w:t xml:space="preserve">r System, MySQL Monitoring, </w:t>
      </w:r>
      <w:r w:rsidRPr="00C93D20" w:rsidR="00C92DB3">
        <w:rPr>
          <w:rStyle w:val="Strong"/>
          <w:b w:val="0"/>
          <w:color w:val="000000"/>
        </w:rPr>
        <w:t>Critical and Warning Alerts</w:t>
      </w:r>
      <w:r w:rsidRPr="00C93D20">
        <w:rPr>
          <w:rStyle w:val="Strong"/>
          <w:b w:val="0"/>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rPr>
          <w:rStyle w:val="Strong"/>
          <w:b w:val="0"/>
          <w:bCs w:val="0"/>
        </w:rPr>
      </w:pPr>
      <w:r w:rsidRPr="00C93D20">
        <w:rPr>
          <w:rStyle w:val="Strong"/>
          <w:b w:val="0"/>
          <w:color w:val="000000"/>
        </w:rPr>
        <w:t>Implemente</w:t>
      </w:r>
      <w:r w:rsidRPr="00C93D20" w:rsidR="00663E40">
        <w:rPr>
          <w:rStyle w:val="Strong"/>
          <w:b w:val="0"/>
          <w:color w:val="000000"/>
        </w:rPr>
        <w:t xml:space="preserve">d </w:t>
      </w:r>
      <w:r w:rsidRPr="00C93D20" w:rsidR="00663E40">
        <w:rPr>
          <w:rStyle w:val="Strong"/>
          <w:b w:val="0"/>
          <w:color w:val="000000"/>
        </w:rPr>
        <w:t>Munin</w:t>
      </w:r>
      <w:r w:rsidRPr="00C93D20" w:rsidR="00663E40">
        <w:rPr>
          <w:rStyle w:val="Strong"/>
          <w:b w:val="0"/>
          <w:color w:val="000000"/>
        </w:rPr>
        <w:t xml:space="preserve"> Tool for System, MySQL</w:t>
      </w:r>
      <w:r w:rsidRPr="00C93D20">
        <w:rPr>
          <w:rStyle w:val="Strong"/>
          <w:b w:val="0"/>
          <w:color w:val="000000"/>
        </w:rPr>
        <w:t xml:space="preserve"> System Resource Utilization and Estimating the Capacity Planning</w:t>
      </w:r>
      <w:r w:rsidRPr="00C93D20" w:rsidR="00663E40">
        <w:rPr>
          <w:rStyle w:val="Strong"/>
          <w:b w:val="0"/>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Having </w:t>
      </w:r>
      <w:r w:rsidRPr="00C93D20" w:rsidR="00C92DB3">
        <w:rPr>
          <w:color w:val="000000"/>
        </w:rPr>
        <w:t xml:space="preserve">MySQL Auditing Experience using MariaDB Auditing </w:t>
      </w:r>
      <w:r w:rsidRPr="00C93D20">
        <w:rPr>
          <w:color w:val="000000"/>
        </w:rPr>
        <w:t xml:space="preserve">Plug-in </w:t>
      </w:r>
      <w:r w:rsidRPr="00C93D20" w:rsidR="00C92DB3">
        <w:rPr>
          <w:color w:val="000000"/>
        </w:rPr>
        <w:t>for DDL, DML, DCL, TCL and Connection Tracking</w:t>
      </w:r>
      <w:r w:rsidRPr="00C93D20">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Active M</w:t>
      </w:r>
      <w:r w:rsidRPr="00C93D20" w:rsidR="00C92DB3">
        <w:rPr>
          <w:color w:val="000000"/>
        </w:rPr>
        <w:t>ember in the Team meeti</w:t>
      </w:r>
      <w:r w:rsidRPr="00C93D20">
        <w:rPr>
          <w:color w:val="000000"/>
        </w:rPr>
        <w:t>ngs, Identifying and Resolving Different D</w:t>
      </w:r>
      <w:r w:rsidRPr="00C93D20" w:rsidR="00C92DB3">
        <w:rPr>
          <w:color w:val="000000"/>
        </w:rPr>
        <w:t>atabase Issues</w:t>
      </w:r>
      <w:r w:rsidRPr="00C93D20">
        <w:rPr>
          <w:color w:val="000000"/>
        </w:rPr>
        <w:t>.</w:t>
      </w:r>
    </w:p>
    <w:p w:rsid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Key Role in ISO 27000:2013 </w:t>
      </w:r>
      <w:r w:rsidRPr="00C93D20">
        <w:rPr>
          <w:shd w:val="clear" w:color="auto" w:fill="FFFFFF"/>
        </w:rPr>
        <w:t>Information Security Management System (ISMS)</w:t>
      </w:r>
      <w:r w:rsidRPr="00250F67">
        <w:t xml:space="preserve"> Certification</w:t>
      </w:r>
      <w:r w:rsidR="00663E40">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Strong at Server Maintenance, Administration and Automation o</w:t>
      </w:r>
      <w:r w:rsidRPr="00C93D20" w:rsidR="00663E40">
        <w:rPr>
          <w:color w:val="000000"/>
        </w:rPr>
        <w:t>f different database operations.</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Developed an Automatic Patch Management Syst</w:t>
      </w:r>
      <w:r w:rsidRPr="00C93D20" w:rsidR="00043E03">
        <w:rPr>
          <w:color w:val="000000"/>
        </w:rPr>
        <w:t>em with Shell Scripting and D</w:t>
      </w:r>
      <w:r w:rsidRPr="00C93D20">
        <w:rPr>
          <w:color w:val="000000"/>
        </w:rPr>
        <w:t>ata</w:t>
      </w:r>
      <w:r w:rsidRPr="00C93D20" w:rsidR="00043E03">
        <w:rPr>
          <w:color w:val="000000"/>
        </w:rPr>
        <w:t>base C</w:t>
      </w:r>
      <w:r w:rsidRPr="00C93D20">
        <w:rPr>
          <w:color w:val="000000"/>
        </w:rPr>
        <w:t>ommands</w:t>
      </w:r>
      <w:r w:rsidRPr="00C93D20" w:rsidR="00663E40">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Experience on Patch Applying, Schema Synchronization from DEV to QA and QA to Production</w:t>
      </w:r>
      <w:r w:rsidRPr="00C93D20" w:rsidR="00663E40">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Good </w:t>
      </w:r>
      <w:r w:rsidRPr="00C93D20" w:rsidR="00C92DB3">
        <w:rPr>
          <w:color w:val="000000"/>
        </w:rPr>
        <w:t>Experience in Incremental Patch Management</w:t>
      </w:r>
      <w:r w:rsidRPr="00C93D20">
        <w:rPr>
          <w:color w:val="000000"/>
        </w:rPr>
        <w:t xml:space="preserve"> and Applying.</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Had</w:t>
      </w:r>
      <w:r w:rsidRPr="00C93D20" w:rsidR="00C92DB3">
        <w:rPr>
          <w:color w:val="000000"/>
        </w:rPr>
        <w:t xml:space="preserve"> Responsibility of Performing Database Backups, Restoration and Recovery Operations</w:t>
      </w:r>
      <w:r w:rsidRPr="00C93D20">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Data and Log Files Relocation for Performance concern.</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Very Good Experience </w:t>
      </w:r>
      <w:r w:rsidRPr="00C93D20">
        <w:rPr>
          <w:color w:val="000000"/>
        </w:rPr>
        <w:t>in</w:t>
      </w:r>
      <w:r w:rsidRPr="00C93D20" w:rsidR="00C92DB3">
        <w:rPr>
          <w:color w:val="000000"/>
        </w:rPr>
        <w:t xml:space="preserve">  MySQL</w:t>
      </w:r>
      <w:r w:rsidRPr="00C93D20" w:rsidR="00C92DB3">
        <w:rPr>
          <w:color w:val="000000"/>
        </w:rPr>
        <w:t xml:space="preserve"> Workbench, </w:t>
      </w:r>
      <w:r w:rsidRPr="00C93D20" w:rsidR="00C92DB3">
        <w:rPr>
          <w:color w:val="000000"/>
        </w:rPr>
        <w:t>Hiedi</w:t>
      </w:r>
      <w:r w:rsidRPr="00C93D20">
        <w:rPr>
          <w:color w:val="000000"/>
        </w:rPr>
        <w:t>, Toad</w:t>
      </w:r>
      <w:r w:rsidRPr="00C93D20" w:rsidR="00C92DB3">
        <w:rPr>
          <w:color w:val="000000"/>
        </w:rPr>
        <w:t xml:space="preserve">  Tools Efficiently</w:t>
      </w:r>
      <w:r w:rsidRPr="00C93D20">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Used MEM for MySQL </w:t>
      </w:r>
      <w:r w:rsidRPr="00C93D20" w:rsidR="00043E03">
        <w:rPr>
          <w:color w:val="000000"/>
        </w:rPr>
        <w:t xml:space="preserve">for </w:t>
      </w:r>
      <w:r w:rsidRPr="00C93D20">
        <w:rPr>
          <w:color w:val="000000"/>
        </w:rPr>
        <w:t>Health Monitoring and Troubleshooting</w:t>
      </w:r>
      <w:r w:rsidRPr="00C93D20" w:rsidR="00043E03">
        <w:rPr>
          <w:color w:val="000000"/>
        </w:rPr>
        <w:t>.</w:t>
      </w:r>
    </w:p>
    <w:p w:rsidR="00C93D20"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 xml:space="preserve">Code for </w:t>
      </w:r>
      <w:r w:rsidRPr="00C93D20" w:rsidR="00C92DB3">
        <w:rPr>
          <w:color w:val="000000"/>
        </w:rPr>
        <w:t>Auto Uploading of DB reports to Cli</w:t>
      </w:r>
      <w:r w:rsidRPr="00C93D20">
        <w:rPr>
          <w:color w:val="000000"/>
        </w:rPr>
        <w:t>ent’s Google Drive using Shell S</w:t>
      </w:r>
      <w:r w:rsidRPr="00C93D20" w:rsidR="00C92DB3">
        <w:rPr>
          <w:color w:val="000000"/>
        </w:rPr>
        <w:t>cripting and Python code</w:t>
      </w:r>
      <w:r w:rsidRPr="00C93D20">
        <w:rPr>
          <w:color w:val="000000"/>
        </w:rPr>
        <w:t>.</w:t>
      </w:r>
    </w:p>
    <w:p w:rsidR="00C92DB3" w:rsidRPr="00C93D20" w:rsidP="00C93D20">
      <w:pPr>
        <w:pStyle w:val="ListParagraph"/>
        <w:widowControl w:val="0"/>
        <w:numPr>
          <w:ilvl w:val="0"/>
          <w:numId w:val="16"/>
        </w:numPr>
        <w:tabs>
          <w:tab w:val="left" w:pos="3168"/>
        </w:tabs>
        <w:spacing w:line="360" w:lineRule="auto"/>
        <w:ind w:left="284" w:hanging="284"/>
        <w:jc w:val="both"/>
      </w:pPr>
      <w:r w:rsidRPr="00C93D20">
        <w:rPr>
          <w:color w:val="000000"/>
        </w:rPr>
        <w:t>Experience in C</w:t>
      </w:r>
      <w:r w:rsidRPr="00C93D20">
        <w:rPr>
          <w:color w:val="000000"/>
        </w:rPr>
        <w:t>lient Data Loading with the Different Kinds of Files and Data Migration</w:t>
      </w:r>
      <w:r w:rsidRPr="00C93D20">
        <w:rPr>
          <w:color w:val="000000"/>
        </w:rPr>
        <w:t>.</w:t>
      </w:r>
    </w:p>
    <w:p w:rsidR="00C92DB3" w:rsidRPr="00250F67" w:rsidP="00C93D20">
      <w:pPr>
        <w:pStyle w:val="ListParagraph"/>
        <w:widowControl w:val="0"/>
        <w:numPr>
          <w:ilvl w:val="0"/>
          <w:numId w:val="10"/>
        </w:numPr>
        <w:tabs>
          <w:tab w:val="left" w:pos="0"/>
        </w:tabs>
        <w:spacing w:line="360" w:lineRule="auto"/>
        <w:ind w:left="284" w:right="-270" w:hanging="284"/>
        <w:jc w:val="both"/>
        <w:rPr>
          <w:color w:val="000000"/>
        </w:rPr>
      </w:pPr>
      <w:r w:rsidRPr="00250F67">
        <w:rPr>
          <w:color w:val="000000"/>
        </w:rPr>
        <w:t>Experience on Developing Automatic Alarm Monitoring System (AMS) on Database Statuses</w:t>
      </w:r>
      <w:r w:rsidR="009E26CA">
        <w:rPr>
          <w:color w:val="000000"/>
        </w:rPr>
        <w:t xml:space="preserve"> Checks.</w:t>
      </w:r>
    </w:p>
    <w:p w:rsidR="00C92DB3" w:rsidRPr="00250F67" w:rsidP="00C93D20">
      <w:pPr>
        <w:pStyle w:val="ListParagraph"/>
        <w:widowControl w:val="0"/>
        <w:numPr>
          <w:ilvl w:val="0"/>
          <w:numId w:val="10"/>
        </w:numPr>
        <w:tabs>
          <w:tab w:val="left" w:pos="0"/>
        </w:tabs>
        <w:spacing w:line="360" w:lineRule="auto"/>
        <w:ind w:left="284" w:right="-270" w:hanging="284"/>
        <w:jc w:val="both"/>
        <w:rPr>
          <w:color w:val="000000"/>
        </w:rPr>
      </w:pPr>
      <w:r w:rsidRPr="00250F67">
        <w:rPr>
          <w:color w:val="000000"/>
        </w:rPr>
        <w:t>Recording the Secure Access Purpose on Server, IP, Login Details to Database Server and Reporting</w:t>
      </w:r>
    </w:p>
    <w:p w:rsidR="00C92DB3" w:rsidRPr="00250F67" w:rsidP="00C93D20">
      <w:pPr>
        <w:pStyle w:val="ListParagraph"/>
        <w:widowControl w:val="0"/>
        <w:numPr>
          <w:ilvl w:val="0"/>
          <w:numId w:val="10"/>
        </w:numPr>
        <w:spacing w:line="360" w:lineRule="auto"/>
        <w:ind w:left="284" w:right="-270" w:hanging="284"/>
        <w:jc w:val="both"/>
        <w:rPr>
          <w:color w:val="000000"/>
        </w:rPr>
      </w:pPr>
      <w:r w:rsidRPr="00250F67">
        <w:rPr>
          <w:color w:val="000000"/>
        </w:rPr>
        <w:t>Experience in Creating Automation Scripts on Database Servers to Reduce the Manual Work</w:t>
      </w:r>
      <w:r w:rsidR="009E26CA">
        <w:rPr>
          <w:color w:val="000000"/>
        </w:rPr>
        <w:t>.</w:t>
      </w:r>
    </w:p>
    <w:p w:rsidR="00C92DB3" w:rsidRPr="009E26CA" w:rsidP="00C93D20">
      <w:pPr>
        <w:pStyle w:val="ListParagraph"/>
        <w:widowControl w:val="0"/>
        <w:numPr>
          <w:ilvl w:val="0"/>
          <w:numId w:val="10"/>
        </w:numPr>
        <w:tabs>
          <w:tab w:val="left" w:pos="0"/>
          <w:tab w:val="left" w:pos="3168"/>
        </w:tabs>
        <w:spacing w:line="360" w:lineRule="auto"/>
        <w:ind w:left="284" w:right="-270" w:hanging="284"/>
        <w:jc w:val="both"/>
        <w:rPr>
          <w:color w:val="000000"/>
        </w:rPr>
      </w:pPr>
      <w:r w:rsidRPr="009E26CA">
        <w:rPr>
          <w:color w:val="000000"/>
        </w:rPr>
        <w:t xml:space="preserve">Alerts on </w:t>
      </w:r>
      <w:r w:rsidRPr="009E26CA">
        <w:rPr>
          <w:color w:val="000000"/>
        </w:rPr>
        <w:t>Automatic Email failures, Patches, Disk Space, Backup Details</w:t>
      </w:r>
      <w:r>
        <w:rPr>
          <w:color w:val="000000"/>
        </w:rPr>
        <w:t>, System Stats and DB Stats.</w:t>
      </w:r>
    </w:p>
    <w:p w:rsidR="00C92DB3" w:rsidRPr="00250F67" w:rsidP="00C93D20">
      <w:pPr>
        <w:pStyle w:val="ListParagraph"/>
        <w:widowControl w:val="0"/>
        <w:numPr>
          <w:ilvl w:val="0"/>
          <w:numId w:val="10"/>
        </w:numPr>
        <w:tabs>
          <w:tab w:val="left" w:pos="0"/>
          <w:tab w:val="left" w:pos="3168"/>
        </w:tabs>
        <w:spacing w:line="360" w:lineRule="auto"/>
        <w:ind w:left="284" w:hanging="284"/>
        <w:jc w:val="both"/>
        <w:rPr>
          <w:color w:val="000000"/>
        </w:rPr>
      </w:pPr>
      <w:r w:rsidRPr="009E26CA">
        <w:rPr>
          <w:color w:val="000000"/>
        </w:rPr>
        <w:t>Experience in GUI Reports Creation using JasperSoft iReport</w:t>
      </w:r>
      <w:r w:rsidR="009E26CA">
        <w:rPr>
          <w:color w:val="000000"/>
        </w:rPr>
        <w:t>.</w:t>
      </w:r>
    </w:p>
    <w:p w:rsidR="009E26CA" w:rsidP="00C93D20">
      <w:pPr>
        <w:pStyle w:val="ListParagraph"/>
        <w:widowControl w:val="0"/>
        <w:numPr>
          <w:ilvl w:val="0"/>
          <w:numId w:val="10"/>
        </w:numPr>
        <w:spacing w:line="360" w:lineRule="auto"/>
        <w:ind w:left="284" w:right="-270" w:hanging="284"/>
        <w:jc w:val="both"/>
        <w:rPr>
          <w:color w:val="000000"/>
        </w:rPr>
      </w:pPr>
      <w:r w:rsidRPr="00250F67">
        <w:rPr>
          <w:color w:val="000000"/>
        </w:rPr>
        <w:t>Establishment of Google</w:t>
      </w:r>
      <w:r>
        <w:rPr>
          <w:color w:val="000000"/>
        </w:rPr>
        <w:t xml:space="preserve"> Two-Factor Authentication for O</w:t>
      </w:r>
      <w:r w:rsidRPr="00250F67">
        <w:rPr>
          <w:color w:val="000000"/>
        </w:rPr>
        <w:t>vercoming Hackings</w:t>
      </w:r>
      <w:r>
        <w:rPr>
          <w:color w:val="000000"/>
        </w:rPr>
        <w:t>.</w:t>
      </w:r>
    </w:p>
    <w:p w:rsidR="009E26CA" w:rsidP="00C93D20">
      <w:pPr>
        <w:pStyle w:val="ListParagraph"/>
        <w:widowControl w:val="0"/>
        <w:numPr>
          <w:ilvl w:val="0"/>
          <w:numId w:val="10"/>
        </w:numPr>
        <w:spacing w:line="360" w:lineRule="auto"/>
        <w:ind w:left="284" w:right="-270" w:hanging="284"/>
        <w:jc w:val="both"/>
        <w:rPr>
          <w:color w:val="000000"/>
        </w:rPr>
      </w:pPr>
      <w:r w:rsidRPr="009E26CA">
        <w:rPr>
          <w:color w:val="000000"/>
        </w:rPr>
        <w:t xml:space="preserve">Installation, Configuration, Troubleshooting of Tomcat, </w:t>
      </w:r>
      <w:r>
        <w:rPr>
          <w:color w:val="000000"/>
        </w:rPr>
        <w:t>Java and Tomcat Load Balancing A</w:t>
      </w:r>
      <w:r w:rsidRPr="009E26CA">
        <w:rPr>
          <w:color w:val="000000"/>
        </w:rPr>
        <w:t>ctivities</w:t>
      </w:r>
    </w:p>
    <w:p w:rsidR="00C92DB3" w:rsidRPr="009E26CA" w:rsidP="00C93D20">
      <w:pPr>
        <w:pStyle w:val="ListParagraph"/>
        <w:widowControl w:val="0"/>
        <w:numPr>
          <w:ilvl w:val="0"/>
          <w:numId w:val="10"/>
        </w:numPr>
        <w:spacing w:line="360" w:lineRule="auto"/>
        <w:ind w:left="284" w:right="-270" w:hanging="284"/>
        <w:jc w:val="both"/>
        <w:rPr>
          <w:color w:val="000000"/>
        </w:rPr>
      </w:pPr>
      <w:r w:rsidRPr="009E26CA">
        <w:rPr>
          <w:color w:val="000000"/>
        </w:rPr>
        <w:t>Providing High Database and System Security with SNORT Tool for Controlling Hacks</w:t>
      </w:r>
    </w:p>
    <w:p w:rsidR="008F7F45">
      <w:pPr>
        <w:pStyle w:val="divdocumentdivheading"/>
        <w:tabs>
          <w:tab w:val="left" w:pos="4122"/>
          <w:tab w:val="left" w:pos="10420"/>
        </w:tabs>
        <w:spacing w:before="200" w:line="400" w:lineRule="atLeast"/>
        <w:jc w:val="center"/>
        <w:rPr>
          <w:strike/>
          <w:color w:val="000000"/>
          <w:sz w:val="30"/>
        </w:rPr>
      </w:pPr>
      <w:r>
        <w:rPr>
          <w:strike/>
          <w:color w:val="000000"/>
          <w:sz w:val="30"/>
        </w:rPr>
        <w:tab/>
      </w:r>
      <w:r>
        <w:rPr>
          <w:rStyle w:val="divdocumentdivsectiontitle"/>
          <w:smallCaps/>
          <w:shd w:val="clear" w:color="auto" w:fill="FFFFFF"/>
        </w:rPr>
        <w:t xml:space="preserve">   Work History   </w:t>
      </w:r>
      <w:r>
        <w:rPr>
          <w:strike/>
          <w:color w:val="000000"/>
          <w:sz w:val="30"/>
        </w:rPr>
        <w:tab/>
      </w:r>
    </w:p>
    <w:p w:rsidR="00C61AC7" w:rsidP="006D6AF2">
      <w:pPr>
        <w:pStyle w:val="divdocumentsinglecolumn"/>
        <w:spacing w:line="400" w:lineRule="atLeast"/>
      </w:pPr>
      <w:r>
        <w:rPr>
          <w:rStyle w:val="spanjobtitle"/>
        </w:rPr>
        <w:t>Sr</w:t>
      </w:r>
      <w:r w:rsidR="00286FDF">
        <w:rPr>
          <w:rStyle w:val="spanjobtitle"/>
        </w:rPr>
        <w:t>.</w:t>
      </w:r>
      <w:r>
        <w:rPr>
          <w:rStyle w:val="spanjobtitle"/>
        </w:rPr>
        <w:t xml:space="preserve"> </w:t>
      </w:r>
      <w:r>
        <w:rPr>
          <w:rStyle w:val="spanjobtitle"/>
        </w:rPr>
        <w:t xml:space="preserve">Database </w:t>
      </w:r>
      <w:r w:rsidR="00286FDF">
        <w:rPr>
          <w:rStyle w:val="spanjobtitle"/>
        </w:rPr>
        <w:t>Administrator</w:t>
      </w:r>
      <w:r>
        <w:rPr>
          <w:rStyle w:val="span"/>
        </w:rPr>
        <w:t xml:space="preserve">, </w:t>
      </w:r>
      <w:r w:rsidR="003335AB">
        <w:rPr>
          <w:rStyle w:val="span"/>
        </w:rPr>
        <w:t>13-Dec-2021</w:t>
      </w:r>
      <w:r>
        <w:rPr>
          <w:rStyle w:val="span"/>
        </w:rPr>
        <w:t xml:space="preserve"> to Current</w:t>
      </w:r>
      <w:r>
        <w:rPr>
          <w:rStyle w:val="spanpaddedline"/>
        </w:rPr>
        <w:t xml:space="preserve"> </w:t>
      </w:r>
    </w:p>
    <w:p w:rsidR="00C61AC7" w:rsidP="006D6AF2">
      <w:pPr>
        <w:pStyle w:val="spanpaddedlineParagraph"/>
        <w:spacing w:line="400" w:lineRule="atLeast"/>
      </w:pPr>
      <w:r>
        <w:rPr>
          <w:rStyle w:val="spancompanyname"/>
        </w:rPr>
        <w:t>Aera</w:t>
      </w:r>
      <w:r>
        <w:rPr>
          <w:rStyle w:val="spancompanyname"/>
        </w:rPr>
        <w:t xml:space="preserve"> </w:t>
      </w:r>
      <w:r w:rsidR="00A4110D">
        <w:rPr>
          <w:rStyle w:val="spancompanyname"/>
        </w:rPr>
        <w:t xml:space="preserve">Software </w:t>
      </w:r>
      <w:r w:rsidR="00672C96">
        <w:rPr>
          <w:rStyle w:val="spancompanyname"/>
        </w:rPr>
        <w:t>Technology</w:t>
      </w:r>
      <w:r>
        <w:rPr>
          <w:rStyle w:val="span"/>
        </w:rPr>
        <w:t xml:space="preserve">– </w:t>
      </w:r>
      <w:r w:rsidR="00944087">
        <w:rPr>
          <w:rStyle w:val="span"/>
        </w:rPr>
        <w:t>Remote-Pune</w:t>
      </w:r>
      <w:r>
        <w:rPr>
          <w:rStyle w:val="span"/>
        </w:rPr>
        <w:t>, India</w:t>
      </w:r>
    </w:p>
    <w:p w:rsidR="00C61AC7" w:rsidP="00C61AC7">
      <w:pPr>
        <w:pStyle w:val="divdocumentulli"/>
        <w:numPr>
          <w:ilvl w:val="0"/>
          <w:numId w:val="4"/>
        </w:numPr>
        <w:spacing w:line="400" w:lineRule="atLeast"/>
        <w:ind w:left="460" w:hanging="210"/>
        <w:rPr>
          <w:rStyle w:val="span"/>
        </w:rPr>
      </w:pPr>
      <w:r>
        <w:rPr>
          <w:rStyle w:val="span"/>
        </w:rPr>
        <w:t>Working a</w:t>
      </w:r>
      <w:r>
        <w:rPr>
          <w:rStyle w:val="span"/>
        </w:rPr>
        <w:t xml:space="preserve">s </w:t>
      </w:r>
      <w:r w:rsidR="0006398D">
        <w:rPr>
          <w:rStyle w:val="span"/>
        </w:rPr>
        <w:t xml:space="preserve">a Senior </w:t>
      </w:r>
      <w:r>
        <w:rPr>
          <w:rStyle w:val="span"/>
        </w:rPr>
        <w:t xml:space="preserve">Database </w:t>
      </w:r>
      <w:r w:rsidR="003B59A0">
        <w:rPr>
          <w:rStyle w:val="span"/>
        </w:rPr>
        <w:t>Engineer</w:t>
      </w:r>
      <w:r>
        <w:rPr>
          <w:rStyle w:val="span"/>
        </w:rPr>
        <w:t>.</w:t>
      </w:r>
    </w:p>
    <w:p w:rsidR="001B2315" w:rsidP="00C61AC7">
      <w:pPr>
        <w:pStyle w:val="divdocumentulli"/>
        <w:numPr>
          <w:ilvl w:val="0"/>
          <w:numId w:val="4"/>
        </w:numPr>
        <w:spacing w:line="400" w:lineRule="atLeast"/>
        <w:ind w:left="460" w:hanging="210"/>
        <w:rPr>
          <w:rStyle w:val="span"/>
        </w:rPr>
      </w:pPr>
      <w:r>
        <w:rPr>
          <w:rStyle w:val="span"/>
        </w:rPr>
        <w:t>Worked with very high end DB clusters consisting o</w:t>
      </w:r>
      <w:r w:rsidR="00CB1141">
        <w:rPr>
          <w:rStyle w:val="span"/>
        </w:rPr>
        <w:t>f 1 TB of RAM and 1 petabyte Storage</w:t>
      </w:r>
      <w:r>
        <w:rPr>
          <w:rStyle w:val="span"/>
        </w:rPr>
        <w:t>.</w:t>
      </w:r>
    </w:p>
    <w:p w:rsidR="00672C96" w:rsidP="00C61AC7">
      <w:pPr>
        <w:pStyle w:val="divdocumentulli"/>
        <w:numPr>
          <w:ilvl w:val="0"/>
          <w:numId w:val="4"/>
        </w:numPr>
        <w:spacing w:line="400" w:lineRule="atLeast"/>
        <w:ind w:left="460" w:hanging="210"/>
        <w:rPr>
          <w:rStyle w:val="span"/>
        </w:rPr>
      </w:pPr>
      <w:r>
        <w:rPr>
          <w:rStyle w:val="span"/>
        </w:rPr>
        <w:t>Worked on different Operatio</w:t>
      </w:r>
      <w:r w:rsidR="00C93D20">
        <w:rPr>
          <w:rStyle w:val="span"/>
        </w:rPr>
        <w:t xml:space="preserve">nal works from minor to complex tasks involving MySQL, </w:t>
      </w:r>
      <w:r w:rsidR="00C93D20">
        <w:rPr>
          <w:rStyle w:val="span"/>
        </w:rPr>
        <w:t>Exasol</w:t>
      </w:r>
      <w:r w:rsidR="00C93D20">
        <w:rPr>
          <w:rStyle w:val="span"/>
        </w:rPr>
        <w:t>, Aerospike, Neo4j and their Cluster Management</w:t>
      </w:r>
      <w:r w:rsidR="00CB1141">
        <w:rPr>
          <w:rStyle w:val="span"/>
        </w:rPr>
        <w:t xml:space="preserve"> tasks</w:t>
      </w:r>
      <w:r w:rsidR="000F1462">
        <w:rPr>
          <w:rStyle w:val="span"/>
        </w:rPr>
        <w:t>.</w:t>
      </w:r>
    </w:p>
    <w:p w:rsidR="009F3F5E" w:rsidP="00C61AC7">
      <w:pPr>
        <w:pStyle w:val="divdocumentulli"/>
        <w:numPr>
          <w:ilvl w:val="0"/>
          <w:numId w:val="4"/>
        </w:numPr>
        <w:spacing w:line="400" w:lineRule="atLeast"/>
        <w:ind w:left="460" w:hanging="210"/>
        <w:rPr>
          <w:rStyle w:val="span"/>
        </w:rPr>
      </w:pPr>
      <w:r>
        <w:rPr>
          <w:rStyle w:val="span"/>
        </w:rPr>
        <w:t xml:space="preserve">R&amp;D work with different new </w:t>
      </w:r>
      <w:r w:rsidR="00110D75">
        <w:rPr>
          <w:rStyle w:val="span"/>
        </w:rPr>
        <w:t xml:space="preserve">databases for </w:t>
      </w:r>
      <w:r w:rsidR="00672C96">
        <w:rPr>
          <w:rStyle w:val="span"/>
        </w:rPr>
        <w:t xml:space="preserve">giving </w:t>
      </w:r>
      <w:r w:rsidR="000F1462">
        <w:rPr>
          <w:rStyle w:val="span"/>
        </w:rPr>
        <w:t>more appropriate DB</w:t>
      </w:r>
      <w:r w:rsidR="00672C96">
        <w:rPr>
          <w:rStyle w:val="span"/>
        </w:rPr>
        <w:t xml:space="preserve"> to Data Science T</w:t>
      </w:r>
      <w:r w:rsidR="00110D75">
        <w:rPr>
          <w:rStyle w:val="span"/>
        </w:rPr>
        <w:t>eam</w:t>
      </w:r>
      <w:r w:rsidR="000F1462">
        <w:rPr>
          <w:rStyle w:val="span"/>
        </w:rPr>
        <w:t>.</w:t>
      </w:r>
    </w:p>
    <w:p w:rsidR="00672C96" w:rsidP="00C61AC7">
      <w:pPr>
        <w:pStyle w:val="divdocumentulli"/>
        <w:numPr>
          <w:ilvl w:val="0"/>
          <w:numId w:val="4"/>
        </w:numPr>
        <w:spacing w:line="400" w:lineRule="atLeast"/>
        <w:ind w:left="460" w:hanging="210"/>
        <w:rPr>
          <w:rStyle w:val="span"/>
        </w:rPr>
      </w:pPr>
      <w:r>
        <w:rPr>
          <w:rStyle w:val="span"/>
        </w:rPr>
        <w:t>Actively take part in the meetings to discuss on different issues and issue resolutions.</w:t>
      </w:r>
    </w:p>
    <w:p w:rsidR="00672C96" w:rsidP="00C61AC7">
      <w:pPr>
        <w:pStyle w:val="divdocumentulli"/>
        <w:numPr>
          <w:ilvl w:val="0"/>
          <w:numId w:val="4"/>
        </w:numPr>
        <w:spacing w:line="400" w:lineRule="atLeast"/>
        <w:ind w:left="460" w:hanging="210"/>
        <w:rPr>
          <w:rStyle w:val="span"/>
        </w:rPr>
      </w:pPr>
      <w:r>
        <w:rPr>
          <w:rStyle w:val="span"/>
        </w:rPr>
        <w:t xml:space="preserve">Worked on new databases like </w:t>
      </w:r>
      <w:r>
        <w:rPr>
          <w:rStyle w:val="span"/>
        </w:rPr>
        <w:t>Exasol</w:t>
      </w:r>
      <w:r>
        <w:rPr>
          <w:rStyle w:val="span"/>
        </w:rPr>
        <w:t xml:space="preserve">, </w:t>
      </w:r>
      <w:r w:rsidR="000F1462">
        <w:rPr>
          <w:rStyle w:val="span"/>
        </w:rPr>
        <w:t>Aerospike, Cassandra, Neo4j Backups, Restore and DB Recovery.</w:t>
      </w:r>
    </w:p>
    <w:p w:rsidR="00672C96" w:rsidP="00C61AC7">
      <w:pPr>
        <w:pStyle w:val="divdocumentulli"/>
        <w:numPr>
          <w:ilvl w:val="0"/>
          <w:numId w:val="4"/>
        </w:numPr>
        <w:spacing w:line="400" w:lineRule="atLeast"/>
        <w:ind w:left="460" w:hanging="210"/>
        <w:rPr>
          <w:rStyle w:val="span"/>
        </w:rPr>
      </w:pPr>
      <w:r>
        <w:rPr>
          <w:rStyle w:val="span"/>
        </w:rPr>
        <w:t>Taken respon</w:t>
      </w:r>
      <w:r w:rsidR="00CB1141">
        <w:rPr>
          <w:rStyle w:val="span"/>
        </w:rPr>
        <w:t>sibility for DB health checks, Monitoring and R</w:t>
      </w:r>
      <w:r>
        <w:rPr>
          <w:rStyle w:val="span"/>
        </w:rPr>
        <w:t>esolutions.</w:t>
      </w:r>
    </w:p>
    <w:p w:rsidR="00672C96" w:rsidP="00C61AC7">
      <w:pPr>
        <w:pStyle w:val="divdocumentulli"/>
        <w:numPr>
          <w:ilvl w:val="0"/>
          <w:numId w:val="4"/>
        </w:numPr>
        <w:spacing w:line="400" w:lineRule="atLeast"/>
        <w:ind w:left="460" w:hanging="210"/>
        <w:rPr>
          <w:rStyle w:val="span"/>
        </w:rPr>
      </w:pPr>
      <w:r>
        <w:rPr>
          <w:rStyle w:val="span"/>
        </w:rPr>
        <w:t xml:space="preserve">Performed non-mesh </w:t>
      </w:r>
      <w:r w:rsidR="000F1462">
        <w:rPr>
          <w:rStyle w:val="span"/>
        </w:rPr>
        <w:t xml:space="preserve">to </w:t>
      </w:r>
      <w:r>
        <w:rPr>
          <w:rStyle w:val="span"/>
        </w:rPr>
        <w:t xml:space="preserve">mesh migrations for </w:t>
      </w:r>
      <w:r>
        <w:rPr>
          <w:rStyle w:val="span"/>
        </w:rPr>
        <w:t>Exasol</w:t>
      </w:r>
      <w:r w:rsidR="000F1462">
        <w:rPr>
          <w:rStyle w:val="span"/>
        </w:rPr>
        <w:t xml:space="preserve"> and MySQL Clusters.</w:t>
      </w:r>
    </w:p>
    <w:p w:rsidR="00DD5C29" w:rsidP="00DD5C29">
      <w:pPr>
        <w:pStyle w:val="divdocumentulli"/>
        <w:numPr>
          <w:ilvl w:val="0"/>
          <w:numId w:val="4"/>
        </w:numPr>
        <w:spacing w:line="400" w:lineRule="atLeast"/>
        <w:ind w:left="460" w:hanging="210"/>
        <w:rPr>
          <w:rStyle w:val="span"/>
        </w:rPr>
      </w:pPr>
      <w:r>
        <w:rPr>
          <w:rStyle w:val="span"/>
        </w:rPr>
        <w:t xml:space="preserve">Worked with DB issues for </w:t>
      </w:r>
      <w:r>
        <w:rPr>
          <w:rStyle w:val="span"/>
        </w:rPr>
        <w:t>Exasol</w:t>
      </w:r>
      <w:r>
        <w:rPr>
          <w:rStyle w:val="span"/>
        </w:rPr>
        <w:t xml:space="preserve"> support and AWS support</w:t>
      </w:r>
      <w:r w:rsidR="000F1462">
        <w:rPr>
          <w:rStyle w:val="span"/>
        </w:rPr>
        <w:t xml:space="preserve"> teams in DB software bugs.</w:t>
      </w:r>
    </w:p>
    <w:p w:rsidR="00DD5C29" w:rsidP="00DD5C29">
      <w:pPr>
        <w:pStyle w:val="divdocumentulli"/>
        <w:numPr>
          <w:ilvl w:val="0"/>
          <w:numId w:val="4"/>
        </w:numPr>
        <w:spacing w:line="400" w:lineRule="atLeast"/>
        <w:ind w:left="460" w:hanging="210"/>
        <w:rPr>
          <w:rStyle w:val="span"/>
        </w:rPr>
      </w:pPr>
      <w:r>
        <w:rPr>
          <w:rStyle w:val="span"/>
        </w:rPr>
        <w:t xml:space="preserve">Taken responsibility for any assigned tasks and try to complete within deadlines. </w:t>
      </w:r>
    </w:p>
    <w:p w:rsidR="000F1462" w:rsidP="00DD5C29">
      <w:pPr>
        <w:pStyle w:val="divdocumentulli"/>
        <w:numPr>
          <w:ilvl w:val="0"/>
          <w:numId w:val="4"/>
        </w:numPr>
        <w:spacing w:line="400" w:lineRule="atLeast"/>
        <w:ind w:left="460" w:hanging="210"/>
        <w:rPr>
          <w:rStyle w:val="span"/>
        </w:rPr>
      </w:pPr>
      <w:r>
        <w:rPr>
          <w:rStyle w:val="span"/>
        </w:rPr>
        <w:t xml:space="preserve">Increased the performance of the DB by tuning the queries with </w:t>
      </w:r>
      <w:r w:rsidR="00B163D6">
        <w:rPr>
          <w:rStyle w:val="span"/>
        </w:rPr>
        <w:t>exponentially.</w:t>
      </w:r>
    </w:p>
    <w:p w:rsidR="000F1462" w:rsidP="00DD5C29">
      <w:pPr>
        <w:pStyle w:val="divdocumentulli"/>
        <w:numPr>
          <w:ilvl w:val="0"/>
          <w:numId w:val="4"/>
        </w:numPr>
        <w:spacing w:line="400" w:lineRule="atLeast"/>
        <w:ind w:left="460" w:hanging="210"/>
        <w:rPr>
          <w:rStyle w:val="span"/>
        </w:rPr>
      </w:pPr>
      <w:r>
        <w:rPr>
          <w:rStyle w:val="span"/>
        </w:rPr>
        <w:t>Finding the best suitable DB instance class type and improving the performance and cost reducing.</w:t>
      </w:r>
    </w:p>
    <w:p w:rsidR="00B163D6" w:rsidP="00DD5C29">
      <w:pPr>
        <w:pStyle w:val="divdocumentulli"/>
        <w:numPr>
          <w:ilvl w:val="0"/>
          <w:numId w:val="4"/>
        </w:numPr>
        <w:spacing w:line="400" w:lineRule="atLeast"/>
        <w:ind w:left="460" w:hanging="210"/>
        <w:rPr>
          <w:rStyle w:val="span"/>
        </w:rPr>
      </w:pPr>
      <w:r>
        <w:rPr>
          <w:rStyle w:val="span"/>
        </w:rPr>
        <w:t>Performed DB upgrades and security patch applying.</w:t>
      </w:r>
    </w:p>
    <w:p w:rsidR="00B163D6" w:rsidP="00DD5C29">
      <w:pPr>
        <w:pStyle w:val="divdocumentulli"/>
        <w:numPr>
          <w:ilvl w:val="0"/>
          <w:numId w:val="4"/>
        </w:numPr>
        <w:spacing w:line="400" w:lineRule="atLeast"/>
        <w:ind w:left="460" w:hanging="210"/>
        <w:rPr>
          <w:rStyle w:val="span"/>
        </w:rPr>
      </w:pPr>
      <w:r>
        <w:rPr>
          <w:rStyle w:val="span"/>
        </w:rPr>
        <w:t>Exasol</w:t>
      </w:r>
      <w:r>
        <w:rPr>
          <w:rStyle w:val="span"/>
        </w:rPr>
        <w:t xml:space="preserve"> Cluster deployment using AWS Cloud formation tools and maintenance.</w:t>
      </w:r>
    </w:p>
    <w:p w:rsidR="001B2315" w:rsidP="00DD5C29">
      <w:pPr>
        <w:pStyle w:val="divdocumentulli"/>
        <w:numPr>
          <w:ilvl w:val="0"/>
          <w:numId w:val="4"/>
        </w:numPr>
        <w:spacing w:line="400" w:lineRule="atLeast"/>
        <w:ind w:left="460" w:hanging="210"/>
        <w:rPr>
          <w:rStyle w:val="span"/>
        </w:rPr>
      </w:pPr>
      <w:r>
        <w:rPr>
          <w:rStyle w:val="span"/>
        </w:rPr>
        <w:t>Aerospike Cluster deployment in AWS and their maintenance.</w:t>
      </w:r>
    </w:p>
    <w:p w:rsidR="001B2315" w:rsidP="00DD5C29">
      <w:pPr>
        <w:pStyle w:val="divdocumentulli"/>
        <w:numPr>
          <w:ilvl w:val="0"/>
          <w:numId w:val="4"/>
        </w:numPr>
        <w:spacing w:line="400" w:lineRule="atLeast"/>
        <w:ind w:left="460" w:hanging="210"/>
        <w:rPr>
          <w:rStyle w:val="span"/>
        </w:rPr>
      </w:pPr>
      <w:r>
        <w:rPr>
          <w:rStyle w:val="span"/>
        </w:rPr>
        <w:t>Worked on Storage upgrades</w:t>
      </w:r>
      <w:r w:rsidR="0048730A">
        <w:rPr>
          <w:rStyle w:val="span"/>
        </w:rPr>
        <w:t>, downgrades</w:t>
      </w:r>
      <w:r>
        <w:rPr>
          <w:rStyle w:val="span"/>
        </w:rPr>
        <w:t xml:space="preserve"> with minimal downtime.</w:t>
      </w:r>
    </w:p>
    <w:p w:rsidR="0048730A" w:rsidP="00DD5C29">
      <w:pPr>
        <w:pStyle w:val="divdocumentulli"/>
        <w:numPr>
          <w:ilvl w:val="0"/>
          <w:numId w:val="4"/>
        </w:numPr>
        <w:spacing w:line="400" w:lineRule="atLeast"/>
        <w:ind w:left="460" w:hanging="210"/>
        <w:rPr>
          <w:rStyle w:val="span"/>
        </w:rPr>
      </w:pPr>
      <w:r>
        <w:rPr>
          <w:rStyle w:val="span"/>
        </w:rPr>
        <w:t xml:space="preserve">Nagios configuration and maintenance for </w:t>
      </w:r>
      <w:r>
        <w:rPr>
          <w:rStyle w:val="span"/>
        </w:rPr>
        <w:t>Exasol</w:t>
      </w:r>
      <w:r>
        <w:rPr>
          <w:rStyle w:val="span"/>
        </w:rPr>
        <w:t>, MySQL, Cassandra Clusters.</w:t>
      </w:r>
    </w:p>
    <w:p w:rsidR="0048730A" w:rsidP="00DD5C29">
      <w:pPr>
        <w:pStyle w:val="divdocumentulli"/>
        <w:numPr>
          <w:ilvl w:val="0"/>
          <w:numId w:val="4"/>
        </w:numPr>
        <w:spacing w:line="400" w:lineRule="atLeast"/>
        <w:ind w:left="460" w:hanging="210"/>
        <w:rPr>
          <w:rStyle w:val="span"/>
        </w:rPr>
      </w:pPr>
      <w:r>
        <w:rPr>
          <w:rStyle w:val="span"/>
        </w:rPr>
        <w:t>Worked on S3 policy, EC2 deployments, Disk partitions, Ephemeral Storage, EBS Storage volumes.</w:t>
      </w:r>
    </w:p>
    <w:p w:rsidR="0048730A" w:rsidP="00DD5C29">
      <w:pPr>
        <w:pStyle w:val="divdocumentulli"/>
        <w:numPr>
          <w:ilvl w:val="0"/>
          <w:numId w:val="4"/>
        </w:numPr>
        <w:spacing w:line="400" w:lineRule="atLeast"/>
        <w:ind w:left="460" w:hanging="210"/>
        <w:rPr>
          <w:rStyle w:val="span"/>
        </w:rPr>
      </w:pPr>
      <w:r>
        <w:rPr>
          <w:rStyle w:val="span"/>
        </w:rPr>
        <w:t>Worked AWS Cloud watch logs and Alarms creations etc.</w:t>
      </w:r>
    </w:p>
    <w:p w:rsidR="00BB12F6" w:rsidP="00DD5C29">
      <w:pPr>
        <w:pStyle w:val="divdocumentulli"/>
        <w:numPr>
          <w:ilvl w:val="0"/>
          <w:numId w:val="4"/>
        </w:numPr>
        <w:spacing w:line="400" w:lineRule="atLeast"/>
        <w:ind w:left="460" w:hanging="210"/>
        <w:rPr>
          <w:rStyle w:val="span"/>
        </w:rPr>
      </w:pPr>
      <w:r>
        <w:rPr>
          <w:rStyle w:val="span"/>
        </w:rPr>
        <w:t xml:space="preserve">Performed </w:t>
      </w:r>
      <w:r>
        <w:rPr>
          <w:rStyle w:val="span"/>
        </w:rPr>
        <w:t>Exasol</w:t>
      </w:r>
      <w:r>
        <w:rPr>
          <w:rStyle w:val="span"/>
        </w:rPr>
        <w:t xml:space="preserve"> and MySQL user roles, user management</w:t>
      </w:r>
      <w:r>
        <w:rPr>
          <w:rStyle w:val="span"/>
        </w:rPr>
        <w:t xml:space="preserve"> etc.</w:t>
      </w:r>
    </w:p>
    <w:p w:rsidR="0048730A" w:rsidP="00DD5C29">
      <w:pPr>
        <w:pStyle w:val="divdocumentulli"/>
        <w:numPr>
          <w:ilvl w:val="0"/>
          <w:numId w:val="4"/>
        </w:numPr>
        <w:spacing w:line="400" w:lineRule="atLeast"/>
        <w:ind w:left="460" w:hanging="210"/>
        <w:rPr>
          <w:rStyle w:val="span"/>
        </w:rPr>
      </w:pPr>
      <w:r>
        <w:rPr>
          <w:rStyle w:val="span"/>
        </w:rPr>
        <w:t xml:space="preserve">Worked on TEMP_DB_RAM and Backup failure issues with </w:t>
      </w:r>
      <w:r>
        <w:rPr>
          <w:rStyle w:val="span"/>
        </w:rPr>
        <w:t>Exasol</w:t>
      </w:r>
      <w:r w:rsidR="00CB1141">
        <w:rPr>
          <w:rStyle w:val="span"/>
        </w:rPr>
        <w:t xml:space="preserve"> and AWS</w:t>
      </w:r>
      <w:r>
        <w:rPr>
          <w:rStyle w:val="span"/>
        </w:rPr>
        <w:t xml:space="preserve"> support team</w:t>
      </w:r>
      <w:r w:rsidR="00CB1141">
        <w:rPr>
          <w:rStyle w:val="span"/>
        </w:rPr>
        <w:t>s</w:t>
      </w:r>
      <w:r>
        <w:rPr>
          <w:rStyle w:val="span"/>
        </w:rPr>
        <w:t>.</w:t>
      </w:r>
    </w:p>
    <w:p w:rsidR="008F7F45">
      <w:pPr>
        <w:pStyle w:val="divdocumentsinglecolumn"/>
        <w:spacing w:line="400" w:lineRule="atLeast"/>
      </w:pPr>
      <w:r>
        <w:rPr>
          <w:rStyle w:val="spanjobtitle"/>
        </w:rPr>
        <w:t>Lead MySQL Database Administrator</w:t>
      </w:r>
      <w:r w:rsidR="00E45146">
        <w:rPr>
          <w:rStyle w:val="span"/>
        </w:rPr>
        <w:t>, 09</w:t>
      </w:r>
      <w:r>
        <w:rPr>
          <w:rStyle w:val="span"/>
        </w:rPr>
        <w:t xml:space="preserve">/2019 to </w:t>
      </w:r>
      <w:r w:rsidR="00672C96">
        <w:rPr>
          <w:rStyle w:val="span"/>
        </w:rPr>
        <w:t>12/2021</w:t>
      </w:r>
      <w:r>
        <w:rPr>
          <w:rStyle w:val="spanpaddedline"/>
        </w:rPr>
        <w:t xml:space="preserve"> </w:t>
      </w:r>
    </w:p>
    <w:p w:rsidR="008F7F45">
      <w:pPr>
        <w:pStyle w:val="spanpaddedlineParagraph"/>
        <w:spacing w:line="400" w:lineRule="atLeast"/>
      </w:pPr>
      <w:r>
        <w:rPr>
          <w:rStyle w:val="spancompanyname"/>
        </w:rPr>
        <w:t>BirlaSoft Limited</w:t>
      </w:r>
      <w:r>
        <w:rPr>
          <w:rStyle w:val="span"/>
        </w:rPr>
        <w:t xml:space="preserve"> – Hyderabad, India</w:t>
      </w:r>
    </w:p>
    <w:p w:rsidR="008F7F45">
      <w:pPr>
        <w:pStyle w:val="divdocumentulli"/>
        <w:numPr>
          <w:ilvl w:val="0"/>
          <w:numId w:val="4"/>
        </w:numPr>
        <w:spacing w:line="400" w:lineRule="atLeast"/>
        <w:ind w:left="460" w:hanging="210"/>
        <w:rPr>
          <w:rStyle w:val="span"/>
        </w:rPr>
      </w:pPr>
      <w:r>
        <w:rPr>
          <w:rStyle w:val="span"/>
        </w:rPr>
        <w:t>Worked</w:t>
      </w:r>
      <w:r w:rsidR="00F67010">
        <w:rPr>
          <w:rStyle w:val="span"/>
        </w:rPr>
        <w:t xml:space="preserve"> as Lead MySQL Database Administrator.</w:t>
      </w:r>
    </w:p>
    <w:p w:rsidR="008F7F45">
      <w:pPr>
        <w:pStyle w:val="divdocumentulli"/>
        <w:numPr>
          <w:ilvl w:val="0"/>
          <w:numId w:val="4"/>
        </w:numPr>
        <w:spacing w:line="400" w:lineRule="atLeast"/>
        <w:ind w:left="460" w:hanging="210"/>
        <w:rPr>
          <w:rStyle w:val="span"/>
        </w:rPr>
      </w:pPr>
      <w:r>
        <w:rPr>
          <w:rStyle w:val="span"/>
        </w:rPr>
        <w:t xml:space="preserve">As a </w:t>
      </w:r>
      <w:r>
        <w:rPr>
          <w:rStyle w:val="em"/>
          <w:i/>
          <w:iCs/>
        </w:rPr>
        <w:t>Database Migration Specialist</w:t>
      </w:r>
      <w:r>
        <w:rPr>
          <w:rStyle w:val="span"/>
        </w:rPr>
        <w:t xml:space="preserve"> - Migrated from Oracle to MySQL Database, PostgreSQL to MySQL Database.</w:t>
      </w:r>
    </w:p>
    <w:p w:rsidR="008F7F45">
      <w:pPr>
        <w:pStyle w:val="divdocumentulli"/>
        <w:numPr>
          <w:ilvl w:val="0"/>
          <w:numId w:val="4"/>
        </w:numPr>
        <w:spacing w:line="400" w:lineRule="atLeast"/>
        <w:ind w:left="460" w:hanging="210"/>
        <w:rPr>
          <w:rStyle w:val="span"/>
        </w:rPr>
      </w:pPr>
      <w:r>
        <w:rPr>
          <w:rStyle w:val="span"/>
        </w:rPr>
        <w:t>Identified issues, analyzed information, and provided solutions to problems.</w:t>
      </w:r>
    </w:p>
    <w:p w:rsidR="008F7F45">
      <w:pPr>
        <w:pStyle w:val="divdocumentulli"/>
        <w:numPr>
          <w:ilvl w:val="0"/>
          <w:numId w:val="4"/>
        </w:numPr>
        <w:spacing w:line="400" w:lineRule="atLeast"/>
        <w:ind w:left="460" w:hanging="210"/>
        <w:rPr>
          <w:rStyle w:val="span"/>
        </w:rPr>
      </w:pPr>
      <w:r>
        <w:rPr>
          <w:rStyle w:val="span"/>
        </w:rPr>
        <w:t>Delivered an exceptional level of service to each customer by listening to concerns and answering questions.</w:t>
      </w:r>
    </w:p>
    <w:p w:rsidR="008F7F45">
      <w:pPr>
        <w:pStyle w:val="divdocumentulli"/>
        <w:numPr>
          <w:ilvl w:val="0"/>
          <w:numId w:val="4"/>
        </w:numPr>
        <w:spacing w:line="400" w:lineRule="atLeast"/>
        <w:ind w:left="460" w:hanging="210"/>
        <w:rPr>
          <w:rStyle w:val="span"/>
        </w:rPr>
      </w:pPr>
      <w:r>
        <w:rPr>
          <w:rStyle w:val="span"/>
        </w:rPr>
        <w:t>Developed team communications and information for meetings.</w:t>
      </w:r>
    </w:p>
    <w:p w:rsidR="008F7F45">
      <w:pPr>
        <w:pStyle w:val="divdocumentulli"/>
        <w:numPr>
          <w:ilvl w:val="0"/>
          <w:numId w:val="4"/>
        </w:numPr>
        <w:spacing w:line="400" w:lineRule="atLeast"/>
        <w:ind w:left="460" w:hanging="210"/>
        <w:rPr>
          <w:rStyle w:val="span"/>
        </w:rPr>
      </w:pPr>
      <w:r>
        <w:rPr>
          <w:rStyle w:val="span"/>
        </w:rPr>
        <w:t>Prepared a variety of different written communications, reports, and documents to ensure smooth operations.</w:t>
      </w:r>
    </w:p>
    <w:p w:rsidR="008F7F45">
      <w:pPr>
        <w:pStyle w:val="divdocumentulli"/>
        <w:numPr>
          <w:ilvl w:val="0"/>
          <w:numId w:val="4"/>
        </w:numPr>
        <w:spacing w:line="400" w:lineRule="atLeast"/>
        <w:ind w:left="460" w:hanging="210"/>
        <w:rPr>
          <w:rStyle w:val="span"/>
        </w:rPr>
      </w:pPr>
      <w:r>
        <w:rPr>
          <w:rStyle w:val="span"/>
        </w:rPr>
        <w:t>Used coordination and planning skills to achieve results according to schedule.</w:t>
      </w:r>
    </w:p>
    <w:p w:rsidR="008F7F45">
      <w:pPr>
        <w:pStyle w:val="divdocumentulli"/>
        <w:numPr>
          <w:ilvl w:val="0"/>
          <w:numId w:val="4"/>
        </w:numPr>
        <w:spacing w:line="400" w:lineRule="atLeast"/>
        <w:ind w:left="460" w:hanging="210"/>
        <w:rPr>
          <w:rStyle w:val="span"/>
        </w:rPr>
      </w:pPr>
      <w:r>
        <w:rPr>
          <w:rStyle w:val="span"/>
        </w:rPr>
        <w:t>Proved successful working within tight deadlines and fast-paced atmosphere.</w:t>
      </w:r>
    </w:p>
    <w:p w:rsidR="008F7F45">
      <w:pPr>
        <w:pStyle w:val="divdocumentulli"/>
        <w:numPr>
          <w:ilvl w:val="0"/>
          <w:numId w:val="4"/>
        </w:numPr>
        <w:spacing w:line="400" w:lineRule="atLeast"/>
        <w:ind w:left="460" w:hanging="210"/>
        <w:rPr>
          <w:rStyle w:val="span"/>
        </w:rPr>
      </w:pPr>
      <w:r>
        <w:rPr>
          <w:rStyle w:val="span"/>
        </w:rPr>
        <w:t>Led projects and analyzed data to identify opportunities for improvement.</w:t>
      </w:r>
    </w:p>
    <w:p w:rsidR="008F7F45">
      <w:pPr>
        <w:pStyle w:val="divdocumentulli"/>
        <w:numPr>
          <w:ilvl w:val="0"/>
          <w:numId w:val="4"/>
        </w:numPr>
        <w:spacing w:line="400" w:lineRule="atLeast"/>
        <w:ind w:left="460" w:hanging="210"/>
        <w:rPr>
          <w:rStyle w:val="span"/>
        </w:rPr>
      </w:pPr>
      <w:r>
        <w:rPr>
          <w:rStyle w:val="span"/>
        </w:rPr>
        <w:t>Drove operational improvements which resulted in savings and improved profit margins.</w:t>
      </w:r>
    </w:p>
    <w:p w:rsidR="008F7F45">
      <w:pPr>
        <w:pStyle w:val="divdocumentulli"/>
        <w:numPr>
          <w:ilvl w:val="0"/>
          <w:numId w:val="4"/>
        </w:numPr>
        <w:spacing w:line="400" w:lineRule="atLeast"/>
        <w:ind w:left="460" w:hanging="210"/>
        <w:rPr>
          <w:rStyle w:val="span"/>
        </w:rPr>
      </w:pPr>
      <w:r>
        <w:rPr>
          <w:rStyle w:val="span"/>
        </w:rPr>
        <w:t>Worked with customers to understand needs and provide excellent service.</w:t>
      </w:r>
    </w:p>
    <w:p w:rsidR="008F7F45">
      <w:pPr>
        <w:pStyle w:val="divdocumentulli"/>
        <w:numPr>
          <w:ilvl w:val="0"/>
          <w:numId w:val="4"/>
        </w:numPr>
        <w:spacing w:line="400" w:lineRule="atLeast"/>
        <w:ind w:left="460" w:hanging="210"/>
        <w:rPr>
          <w:rStyle w:val="span"/>
        </w:rPr>
      </w:pPr>
      <w:r>
        <w:rPr>
          <w:rStyle w:val="span"/>
        </w:rPr>
        <w:t>Participated in continuous improvement by generating suggestions, engaging in problem-solving activities to support teamwork.</w:t>
      </w:r>
    </w:p>
    <w:p w:rsidR="008F7F45">
      <w:pPr>
        <w:pStyle w:val="divdocumentulli"/>
        <w:numPr>
          <w:ilvl w:val="0"/>
          <w:numId w:val="4"/>
        </w:numPr>
        <w:spacing w:line="400" w:lineRule="atLeast"/>
        <w:ind w:left="460" w:hanging="210"/>
        <w:rPr>
          <w:rStyle w:val="span"/>
        </w:rPr>
      </w:pPr>
      <w:r>
        <w:rPr>
          <w:rStyle w:val="span"/>
        </w:rPr>
        <w:t>Increased DB performance by 20 % by tuning DB</w:t>
      </w:r>
    </w:p>
    <w:p w:rsidR="00250F67" w:rsidRPr="00E45146" w:rsidP="00250F67">
      <w:pPr>
        <w:pStyle w:val="divdocumentulli"/>
        <w:numPr>
          <w:ilvl w:val="0"/>
          <w:numId w:val="4"/>
        </w:numPr>
        <w:spacing w:line="400" w:lineRule="atLeast"/>
        <w:ind w:left="460" w:hanging="210"/>
        <w:rPr>
          <w:rStyle w:val="span"/>
          <w:b/>
        </w:rPr>
      </w:pPr>
      <w:r w:rsidRPr="00E45146">
        <w:rPr>
          <w:rStyle w:val="span"/>
          <w:b/>
        </w:rPr>
        <w:t>Project Details: -</w:t>
      </w:r>
    </w:p>
    <w:p w:rsidR="00250F67" w:rsidP="00E45146">
      <w:pPr>
        <w:pStyle w:val="divdocumentulli"/>
        <w:spacing w:line="400" w:lineRule="atLeast"/>
        <w:ind w:left="460"/>
        <w:rPr>
          <w:rStyle w:val="span"/>
        </w:rPr>
      </w:pPr>
      <w:r>
        <w:rPr>
          <w:rStyle w:val="span"/>
        </w:rPr>
        <w:t xml:space="preserve">Digital Buy: Deploy a branded "buy" button early in the purchase process that highlights Private Label Credit Card as a top payment option and enables multiple </w:t>
      </w:r>
      <w:r>
        <w:rPr>
          <w:rStyle w:val="span"/>
        </w:rPr>
        <w:t>promo</w:t>
      </w:r>
      <w:r>
        <w:rPr>
          <w:rStyle w:val="span"/>
        </w:rPr>
        <w:t xml:space="preserve"> offers to help drive sales.</w:t>
      </w:r>
      <w:r>
        <w:rPr>
          <w:rStyle w:val="span"/>
        </w:rPr>
        <w:t xml:space="preserve"> </w:t>
      </w:r>
    </w:p>
    <w:p w:rsidR="008F7F45" w:rsidP="00E45146">
      <w:pPr>
        <w:pStyle w:val="divdocumentulli"/>
        <w:spacing w:line="400" w:lineRule="atLeast"/>
        <w:ind w:left="460"/>
        <w:rPr>
          <w:rStyle w:val="span"/>
        </w:rPr>
      </w:pPr>
      <w:r>
        <w:rPr>
          <w:rStyle w:val="span"/>
        </w:rPr>
        <w:t>Quick screen Apply: Provide pre-approved credit offers to customers with proprietary prescreening technology. Simplify the apply process, issue more cards.</w:t>
      </w:r>
    </w:p>
    <w:p w:rsidR="008F7F45">
      <w:pPr>
        <w:pStyle w:val="divdocumentsinglecolumn"/>
        <w:spacing w:before="360" w:line="400" w:lineRule="atLeast"/>
      </w:pPr>
      <w:r>
        <w:rPr>
          <w:rStyle w:val="spanjobtitle"/>
        </w:rPr>
        <w:t>Associate MySQL Database Administrator</w:t>
      </w:r>
      <w:r>
        <w:rPr>
          <w:rStyle w:val="span"/>
        </w:rPr>
        <w:t>, 11/2017 to 06/2019</w:t>
      </w:r>
      <w:r>
        <w:rPr>
          <w:rStyle w:val="spanpaddedline"/>
        </w:rPr>
        <w:t xml:space="preserve"> </w:t>
      </w:r>
    </w:p>
    <w:p w:rsidR="008F7F45">
      <w:pPr>
        <w:pStyle w:val="spanpaddedlineParagraph"/>
        <w:spacing w:line="400" w:lineRule="atLeast"/>
      </w:pPr>
      <w:r>
        <w:rPr>
          <w:rStyle w:val="spancompanyname"/>
        </w:rPr>
        <w:t>Next Education India Pvt. Ltd.</w:t>
      </w:r>
      <w:r>
        <w:rPr>
          <w:rStyle w:val="span"/>
        </w:rPr>
        <w:t xml:space="preserve"> – Hyderabad, India</w:t>
      </w:r>
    </w:p>
    <w:p w:rsidR="008F7F45">
      <w:pPr>
        <w:pStyle w:val="divdocumentulli"/>
        <w:numPr>
          <w:ilvl w:val="0"/>
          <w:numId w:val="6"/>
        </w:numPr>
        <w:spacing w:line="400" w:lineRule="atLeast"/>
        <w:ind w:left="460" w:hanging="210"/>
        <w:rPr>
          <w:rStyle w:val="span"/>
        </w:rPr>
      </w:pPr>
      <w:r>
        <w:rPr>
          <w:rStyle w:val="span"/>
        </w:rPr>
        <w:t>Developed and maintained courteous and effective working relationships.</w:t>
      </w:r>
    </w:p>
    <w:p w:rsidR="008F7F45">
      <w:pPr>
        <w:pStyle w:val="divdocumentulli"/>
        <w:numPr>
          <w:ilvl w:val="0"/>
          <w:numId w:val="6"/>
        </w:numPr>
        <w:spacing w:line="400" w:lineRule="atLeast"/>
        <w:ind w:left="460" w:hanging="210"/>
        <w:rPr>
          <w:rStyle w:val="span"/>
        </w:rPr>
      </w:pPr>
      <w:r>
        <w:rPr>
          <w:rStyle w:val="span"/>
        </w:rPr>
        <w:t>Participated in team-building activities to enhance working relationships.</w:t>
      </w:r>
    </w:p>
    <w:p w:rsidR="008F7F45">
      <w:pPr>
        <w:pStyle w:val="divdocumentulli"/>
        <w:numPr>
          <w:ilvl w:val="0"/>
          <w:numId w:val="6"/>
        </w:numPr>
        <w:spacing w:line="400" w:lineRule="atLeast"/>
        <w:ind w:left="460" w:hanging="210"/>
        <w:rPr>
          <w:rStyle w:val="span"/>
        </w:rPr>
      </w:pPr>
      <w:r>
        <w:rPr>
          <w:rStyle w:val="span"/>
        </w:rPr>
        <w:t>Quickly learned new skills and applied them to daily tasks, improving efficiency and productivity.</w:t>
      </w:r>
    </w:p>
    <w:p w:rsidR="008F7F45">
      <w:pPr>
        <w:pStyle w:val="divdocumentulli"/>
        <w:numPr>
          <w:ilvl w:val="0"/>
          <w:numId w:val="6"/>
        </w:numPr>
        <w:spacing w:line="400" w:lineRule="atLeast"/>
        <w:ind w:left="460" w:hanging="210"/>
        <w:rPr>
          <w:rStyle w:val="span"/>
        </w:rPr>
      </w:pPr>
      <w:r>
        <w:rPr>
          <w:rStyle w:val="span"/>
        </w:rPr>
        <w:t>Led projects and analyzed data to identify opportunities for improvement.</w:t>
      </w:r>
    </w:p>
    <w:p w:rsidR="008F7F45">
      <w:pPr>
        <w:pStyle w:val="divdocumentulli"/>
        <w:numPr>
          <w:ilvl w:val="0"/>
          <w:numId w:val="6"/>
        </w:numPr>
        <w:spacing w:line="400" w:lineRule="atLeast"/>
        <w:ind w:left="460" w:hanging="210"/>
        <w:rPr>
          <w:rStyle w:val="span"/>
        </w:rPr>
      </w:pPr>
      <w:r>
        <w:rPr>
          <w:rStyle w:val="span"/>
        </w:rPr>
        <w:t>Completed paperwork, recognizing discrepancies and promptly addressing for resolution.</w:t>
      </w:r>
    </w:p>
    <w:p w:rsidR="008F7F45">
      <w:pPr>
        <w:pStyle w:val="divdocumentulli"/>
        <w:numPr>
          <w:ilvl w:val="0"/>
          <w:numId w:val="6"/>
        </w:numPr>
        <w:spacing w:line="400" w:lineRule="atLeast"/>
        <w:ind w:left="460" w:hanging="210"/>
        <w:rPr>
          <w:rStyle w:val="span"/>
        </w:rPr>
      </w:pPr>
      <w:r>
        <w:rPr>
          <w:rStyle w:val="span"/>
        </w:rPr>
        <w:t>Created plans and communicated deadlines to ensure projects were completed on time.</w:t>
      </w:r>
    </w:p>
    <w:p w:rsidR="008F7F45">
      <w:pPr>
        <w:pStyle w:val="divdocumentulli"/>
        <w:numPr>
          <w:ilvl w:val="0"/>
          <w:numId w:val="6"/>
        </w:numPr>
        <w:spacing w:line="400" w:lineRule="atLeast"/>
        <w:ind w:left="460" w:hanging="210"/>
        <w:rPr>
          <w:rStyle w:val="span"/>
        </w:rPr>
      </w:pPr>
      <w:r>
        <w:rPr>
          <w:rStyle w:val="span"/>
        </w:rPr>
        <w:t>Used coordination and planning skills to achieve results according to schedule.</w:t>
      </w:r>
    </w:p>
    <w:p w:rsidR="008F7F45">
      <w:pPr>
        <w:pStyle w:val="divdocumentulli"/>
        <w:numPr>
          <w:ilvl w:val="0"/>
          <w:numId w:val="6"/>
        </w:numPr>
        <w:spacing w:line="400" w:lineRule="atLeast"/>
        <w:ind w:left="460" w:hanging="210"/>
        <w:rPr>
          <w:rStyle w:val="span"/>
        </w:rPr>
      </w:pPr>
      <w:r>
        <w:rPr>
          <w:rStyle w:val="span"/>
        </w:rPr>
        <w:t>Demonstrated respect, friendliness, and willingness to help wherever needed.</w:t>
      </w:r>
    </w:p>
    <w:p w:rsidR="008F7F45">
      <w:pPr>
        <w:pStyle w:val="divdocumentulli"/>
        <w:numPr>
          <w:ilvl w:val="0"/>
          <w:numId w:val="6"/>
        </w:numPr>
        <w:spacing w:line="400" w:lineRule="atLeast"/>
        <w:ind w:left="460" w:hanging="210"/>
        <w:rPr>
          <w:rStyle w:val="span"/>
        </w:rPr>
      </w:pPr>
      <w:r>
        <w:rPr>
          <w:rStyle w:val="span"/>
        </w:rPr>
        <w:t>Identified issues, analyzed information, and provided solutions to problems.</w:t>
      </w:r>
    </w:p>
    <w:p w:rsidR="008F7F45">
      <w:pPr>
        <w:pStyle w:val="divdocumentulli"/>
        <w:numPr>
          <w:ilvl w:val="0"/>
          <w:numId w:val="6"/>
        </w:numPr>
        <w:spacing w:line="400" w:lineRule="atLeast"/>
        <w:ind w:left="460" w:hanging="210"/>
        <w:rPr>
          <w:rStyle w:val="span"/>
        </w:rPr>
      </w:pPr>
      <w:r>
        <w:rPr>
          <w:rStyle w:val="span"/>
        </w:rPr>
        <w:t>Resolved problems, improved operations, and provided exceptional service.</w:t>
      </w:r>
    </w:p>
    <w:p w:rsidR="008F7F45">
      <w:pPr>
        <w:pStyle w:val="divdocumentulli"/>
        <w:numPr>
          <w:ilvl w:val="0"/>
          <w:numId w:val="6"/>
        </w:numPr>
        <w:spacing w:line="400" w:lineRule="atLeast"/>
        <w:ind w:left="460" w:hanging="210"/>
        <w:rPr>
          <w:rStyle w:val="span"/>
        </w:rPr>
      </w:pPr>
      <w:r>
        <w:rPr>
          <w:rStyle w:val="span"/>
        </w:rPr>
        <w:t>Decreased the cost spend on hardware to 30% by reallocating the log files and data files by choosing the best suitable disk types.</w:t>
      </w:r>
    </w:p>
    <w:p w:rsidR="00E45146">
      <w:pPr>
        <w:pStyle w:val="divdocumentulli"/>
        <w:numPr>
          <w:ilvl w:val="0"/>
          <w:numId w:val="6"/>
        </w:numPr>
        <w:spacing w:line="400" w:lineRule="atLeast"/>
        <w:ind w:left="460" w:hanging="210"/>
        <w:rPr>
          <w:rStyle w:val="span"/>
        </w:rPr>
      </w:pPr>
      <w:r w:rsidRPr="00E45146">
        <w:rPr>
          <w:rStyle w:val="span"/>
          <w:b/>
        </w:rPr>
        <w:t>Project Details:</w:t>
      </w:r>
      <w:r>
        <w:rPr>
          <w:rStyle w:val="span"/>
        </w:rPr>
        <w:t xml:space="preserve"> </w:t>
      </w:r>
    </w:p>
    <w:p w:rsidR="008F7F45" w:rsidP="00E45146">
      <w:pPr>
        <w:pStyle w:val="divdocumentulli"/>
        <w:spacing w:line="400" w:lineRule="atLeast"/>
        <w:ind w:left="460"/>
        <w:rPr>
          <w:rStyle w:val="span"/>
        </w:rPr>
      </w:pPr>
      <w:r>
        <w:rPr>
          <w:rStyle w:val="span"/>
        </w:rPr>
        <w:t>Next Learning Platform is a fast and secure cloud-based application for school management. PARENTS can view fee-dues, student details, and attendance and leave reports. Even leaves can be applied by the parents and thus the school remains informed about the absence of any particular student. TEACHERS and STAFF can view their personal details while managing students' attendance and reports. They can directly mark students' attendance using roll call mode or mark attendance mode. Also, they can view their leave balance, apply for leave and approve/reject leaves.</w:t>
      </w:r>
    </w:p>
    <w:p w:rsidR="008F7F45">
      <w:pPr>
        <w:pStyle w:val="divdocumentsinglecolumn"/>
        <w:spacing w:before="360" w:line="400" w:lineRule="atLeast"/>
      </w:pPr>
      <w:r>
        <w:rPr>
          <w:rStyle w:val="spanjobtitle"/>
        </w:rPr>
        <w:t>Associate MySQL Database Administrator</w:t>
      </w:r>
      <w:r>
        <w:rPr>
          <w:rStyle w:val="span"/>
        </w:rPr>
        <w:t>, 01/2016 to 10/2017</w:t>
      </w:r>
      <w:r>
        <w:rPr>
          <w:rStyle w:val="spanpaddedline"/>
        </w:rPr>
        <w:t xml:space="preserve"> </w:t>
      </w:r>
    </w:p>
    <w:p w:rsidR="008F7F45">
      <w:pPr>
        <w:pStyle w:val="spanpaddedlineParagraph"/>
        <w:spacing w:line="400" w:lineRule="atLeast"/>
        <w:rPr>
          <w:rStyle w:val="span"/>
        </w:rPr>
      </w:pPr>
      <w:r>
        <w:rPr>
          <w:rStyle w:val="spancompanyname"/>
        </w:rPr>
        <w:t>Dynamatix India Pvt. Ltd.</w:t>
      </w:r>
      <w:r>
        <w:rPr>
          <w:rStyle w:val="span"/>
        </w:rPr>
        <w:t xml:space="preserve"> – Hyderabad, India</w:t>
      </w:r>
    </w:p>
    <w:p w:rsidR="00E45146" w:rsidP="00E45146">
      <w:pPr>
        <w:pStyle w:val="divdocumentulli"/>
        <w:numPr>
          <w:ilvl w:val="0"/>
          <w:numId w:val="4"/>
        </w:numPr>
        <w:spacing w:line="400" w:lineRule="atLeast"/>
        <w:rPr>
          <w:rStyle w:val="span"/>
        </w:rPr>
      </w:pPr>
      <w:r>
        <w:rPr>
          <w:rStyle w:val="span"/>
        </w:rPr>
        <w:t>Carried out day-day-day duties accurately and efficiently.</w:t>
      </w:r>
    </w:p>
    <w:p w:rsidR="00E45146" w:rsidP="00E45146">
      <w:pPr>
        <w:pStyle w:val="divdocumentulli"/>
        <w:numPr>
          <w:ilvl w:val="0"/>
          <w:numId w:val="4"/>
        </w:numPr>
        <w:spacing w:line="400" w:lineRule="atLeast"/>
        <w:rPr>
          <w:rStyle w:val="span"/>
        </w:rPr>
      </w:pPr>
      <w:r>
        <w:rPr>
          <w:rStyle w:val="span"/>
        </w:rPr>
        <w:t>Worked flexible hours; night, weekend, and holiday shifts.</w:t>
      </w:r>
    </w:p>
    <w:p w:rsidR="00E45146" w:rsidP="00E45146">
      <w:pPr>
        <w:pStyle w:val="divdocumentulli"/>
        <w:numPr>
          <w:ilvl w:val="0"/>
          <w:numId w:val="4"/>
        </w:numPr>
        <w:spacing w:line="400" w:lineRule="atLeast"/>
        <w:rPr>
          <w:rStyle w:val="span"/>
        </w:rPr>
      </w:pPr>
      <w:r>
        <w:rPr>
          <w:rStyle w:val="span"/>
        </w:rPr>
        <w:t>Used critical thinking to break down problems, evaluate solutions and make decisions.</w:t>
      </w:r>
    </w:p>
    <w:p w:rsidR="00E45146" w:rsidP="00E45146">
      <w:pPr>
        <w:pStyle w:val="divdocumentulli"/>
        <w:numPr>
          <w:ilvl w:val="0"/>
          <w:numId w:val="4"/>
        </w:numPr>
        <w:spacing w:line="400" w:lineRule="atLeast"/>
        <w:rPr>
          <w:rStyle w:val="span"/>
        </w:rPr>
      </w:pPr>
      <w:r>
        <w:rPr>
          <w:rStyle w:val="span"/>
        </w:rPr>
        <w:t>Proved successful working within tight deadlines and a fast-paced atmosphere.</w:t>
      </w:r>
    </w:p>
    <w:p w:rsidR="00E45146" w:rsidP="00E45146">
      <w:pPr>
        <w:pStyle w:val="divdocumentulli"/>
        <w:numPr>
          <w:ilvl w:val="0"/>
          <w:numId w:val="4"/>
        </w:numPr>
        <w:spacing w:line="400" w:lineRule="atLeast"/>
        <w:rPr>
          <w:rStyle w:val="span"/>
        </w:rPr>
      </w:pPr>
      <w:r>
        <w:rPr>
          <w:rStyle w:val="span"/>
        </w:rPr>
        <w:t>Developed and implemented performance improvement strategies and plans to promote continuous improvement.</w:t>
      </w:r>
    </w:p>
    <w:p w:rsidR="00E45146" w:rsidP="00E45146">
      <w:pPr>
        <w:pStyle w:val="divdocumentulli"/>
        <w:numPr>
          <w:ilvl w:val="0"/>
          <w:numId w:val="4"/>
        </w:numPr>
        <w:spacing w:line="400" w:lineRule="atLeast"/>
        <w:rPr>
          <w:rStyle w:val="span"/>
        </w:rPr>
      </w:pPr>
      <w:r>
        <w:rPr>
          <w:rStyle w:val="span"/>
        </w:rPr>
        <w:t xml:space="preserve">Increased performance of Database by </w:t>
      </w:r>
      <w:r>
        <w:rPr>
          <w:rStyle w:val="span"/>
        </w:rPr>
        <w:t>50</w:t>
      </w:r>
      <w:r>
        <w:rPr>
          <w:rStyle w:val="span"/>
        </w:rPr>
        <w:t>% with performance tuning and Optimization.</w:t>
      </w:r>
    </w:p>
    <w:p w:rsidR="00E45146" w:rsidP="00E45146">
      <w:pPr>
        <w:pStyle w:val="divdocumentulli"/>
        <w:numPr>
          <w:ilvl w:val="0"/>
          <w:numId w:val="4"/>
        </w:numPr>
        <w:spacing w:line="400" w:lineRule="atLeast"/>
        <w:rPr>
          <w:rStyle w:val="span"/>
        </w:rPr>
      </w:pPr>
      <w:r>
        <w:rPr>
          <w:rStyle w:val="span"/>
        </w:rPr>
        <w:t>Worked on the migration from Oracle to MySQL.</w:t>
      </w:r>
    </w:p>
    <w:p w:rsidR="00E45146" w:rsidP="00E45146">
      <w:pPr>
        <w:pStyle w:val="divdocumentulli"/>
        <w:numPr>
          <w:ilvl w:val="0"/>
          <w:numId w:val="4"/>
        </w:numPr>
        <w:spacing w:line="400" w:lineRule="atLeast"/>
        <w:rPr>
          <w:rStyle w:val="span"/>
        </w:rPr>
      </w:pPr>
      <w:r>
        <w:rPr>
          <w:rStyle w:val="span"/>
        </w:rPr>
        <w:t>Taken care of the replication configuration and management.</w:t>
      </w:r>
    </w:p>
    <w:p w:rsidR="00E45146" w:rsidRPr="00E45146" w:rsidP="00E45146">
      <w:pPr>
        <w:pStyle w:val="divdocumentulli"/>
        <w:numPr>
          <w:ilvl w:val="0"/>
          <w:numId w:val="4"/>
        </w:numPr>
        <w:spacing w:line="400" w:lineRule="atLeast"/>
        <w:rPr>
          <w:rStyle w:val="span"/>
          <w:b/>
        </w:rPr>
      </w:pPr>
      <w:r w:rsidRPr="00E45146">
        <w:rPr>
          <w:rStyle w:val="span"/>
          <w:b/>
        </w:rPr>
        <w:t>Project Details:</w:t>
      </w:r>
    </w:p>
    <w:p w:rsidR="00E45146" w:rsidP="00E45146">
      <w:pPr>
        <w:pStyle w:val="divdocumentulli"/>
        <w:spacing w:line="400" w:lineRule="atLeast"/>
        <w:ind w:left="720"/>
        <w:rPr>
          <w:rStyle w:val="span"/>
        </w:rPr>
      </w:pPr>
      <w:r>
        <w:rPr>
          <w:rStyle w:val="span"/>
        </w:rPr>
        <w:t>DocHub</w:t>
      </w:r>
      <w:r>
        <w:rPr>
          <w:rStyle w:val="span"/>
        </w:rPr>
        <w:t xml:space="preserve">: </w:t>
      </w:r>
    </w:p>
    <w:p w:rsidR="00E45146" w:rsidP="00E45146">
      <w:pPr>
        <w:pStyle w:val="divdocumentulli"/>
        <w:spacing w:line="400" w:lineRule="atLeast"/>
        <w:ind w:left="720"/>
        <w:rPr>
          <w:rStyle w:val="span"/>
        </w:rPr>
      </w:pPr>
      <w:r>
        <w:rPr>
          <w:rStyle w:val="span"/>
        </w:rPr>
        <w:t xml:space="preserve">System from </w:t>
      </w:r>
      <w:r>
        <w:rPr>
          <w:rStyle w:val="span"/>
        </w:rPr>
        <w:t>Dynamatix</w:t>
      </w:r>
      <w:r>
        <w:rPr>
          <w:rStyle w:val="span"/>
        </w:rPr>
        <w:t xml:space="preserve"> allows organizations to define fully auditable approval workflows with the secure distribution of all their documents. It enables documents to be made available to the right audience and then provides evidence to Management that these have been read and understood by users. Dochub usage enables FCA-regulated businesses to provide evidence to the Regulator that have full control over their documents approval process and that all employees understand the policies and procedures needed for their job.</w:t>
      </w:r>
    </w:p>
    <w:p w:rsidR="00E45146" w:rsidP="00E45146">
      <w:pPr>
        <w:pStyle w:val="divdocumentulli"/>
        <w:spacing w:line="400" w:lineRule="atLeast"/>
        <w:ind w:left="720"/>
        <w:rPr>
          <w:rStyle w:val="span"/>
        </w:rPr>
      </w:pPr>
      <w:r>
        <w:rPr>
          <w:rStyle w:val="span"/>
        </w:rPr>
        <w:t>Conduct Map:</w:t>
      </w:r>
      <w:r>
        <w:rPr>
          <w:rStyle w:val="span"/>
        </w:rPr>
        <w:t xml:space="preserve"> </w:t>
      </w:r>
    </w:p>
    <w:p w:rsidR="00E45146" w:rsidP="00E45146">
      <w:pPr>
        <w:pStyle w:val="divdocumentulli"/>
        <w:spacing w:line="400" w:lineRule="atLeast"/>
        <w:ind w:left="720"/>
        <w:rPr>
          <w:rStyle w:val="span"/>
        </w:rPr>
      </w:pPr>
      <w:r>
        <w:rPr>
          <w:rStyle w:val="span"/>
        </w:rPr>
        <w:t>This is a scalable, web-based, intuitive Risk Management workflow system to actively manage all Risks and Incidents (incl.Complaints) and “link” these to appropriate action plans and controls. In addition, it provides for ongoing detailed management information suites that enable businesses to rationalize and evidence their Risk management and controls. The Conduct Map system supports both the FCA authorization and supervision processes.</w:t>
      </w:r>
    </w:p>
    <w:p w:rsidR="00E45146" w:rsidP="00E45146">
      <w:pPr>
        <w:pStyle w:val="divdocumentulli"/>
        <w:spacing w:line="400" w:lineRule="atLeast"/>
        <w:ind w:left="720"/>
        <w:rPr>
          <w:rStyle w:val="span"/>
        </w:rPr>
      </w:pPr>
      <w:r>
        <w:rPr>
          <w:rStyle w:val="span"/>
        </w:rPr>
        <w:t>Telidos</w:t>
      </w:r>
      <w:r>
        <w:rPr>
          <w:rStyle w:val="span"/>
        </w:rPr>
        <w:t xml:space="preserve">: </w:t>
      </w:r>
    </w:p>
    <w:p w:rsidR="008F7F45" w:rsidP="00E45146">
      <w:pPr>
        <w:pStyle w:val="divdocumentulli"/>
        <w:spacing w:line="400" w:lineRule="atLeast"/>
        <w:ind w:left="720"/>
        <w:rPr>
          <w:rStyle w:val="span"/>
        </w:rPr>
      </w:pPr>
      <w:r>
        <w:rPr>
          <w:rStyle w:val="span"/>
        </w:rPr>
        <w:t>This is a powerful platform built using the latest technologies that bring a whole new way to develop robust, scalable web applications that cater to the entire enterprise and are also having inbuilt social collaboration and mobile capability. Architected around the mantra of continuous delivery, enterprises can leverage the platform for the full lifecycle of an application, from initial idea to the first deployment, and from the first deployment to long-term evolution.</w:t>
      </w:r>
    </w:p>
    <w:p w:rsidR="008F7F45">
      <w:pPr>
        <w:pStyle w:val="divdocumentsinglecolumn"/>
        <w:spacing w:before="360" w:line="400" w:lineRule="atLeast"/>
      </w:pPr>
      <w:r>
        <w:rPr>
          <w:rStyle w:val="spanjobtitle"/>
        </w:rPr>
        <w:t>MySQL Junior Database Administrator</w:t>
      </w:r>
      <w:r>
        <w:rPr>
          <w:rStyle w:val="span"/>
        </w:rPr>
        <w:t>, 03/2015 to 12/2015</w:t>
      </w:r>
      <w:r>
        <w:rPr>
          <w:rStyle w:val="spanpaddedline"/>
        </w:rPr>
        <w:t xml:space="preserve"> </w:t>
      </w:r>
    </w:p>
    <w:p w:rsidR="008F7F45">
      <w:pPr>
        <w:pStyle w:val="spanpaddedlineParagraph"/>
        <w:spacing w:line="400" w:lineRule="atLeast"/>
        <w:rPr>
          <w:rStyle w:val="span"/>
        </w:rPr>
      </w:pPr>
      <w:r>
        <w:rPr>
          <w:rStyle w:val="spancompanyname"/>
        </w:rPr>
        <w:t>Pyro Telecom Solutions India Pvt. Ltd</w:t>
      </w:r>
      <w:r>
        <w:rPr>
          <w:rStyle w:val="span"/>
        </w:rPr>
        <w:t xml:space="preserve"> – Hyderabad, India</w:t>
      </w:r>
    </w:p>
    <w:p w:rsidR="00850435" w:rsidP="00850435">
      <w:pPr>
        <w:pStyle w:val="divdocumentulli"/>
        <w:numPr>
          <w:ilvl w:val="0"/>
          <w:numId w:val="8"/>
        </w:numPr>
        <w:spacing w:line="400" w:lineRule="atLeast"/>
        <w:ind w:left="460" w:hanging="210"/>
        <w:rPr>
          <w:rStyle w:val="span"/>
        </w:rPr>
      </w:pPr>
      <w:r>
        <w:rPr>
          <w:rStyle w:val="span"/>
        </w:rPr>
        <w:t>Performed duties in accordance with all applicable standards, policies, and regulatory guidelines to promote a safe working environment.</w:t>
      </w:r>
    </w:p>
    <w:p w:rsidR="00850435" w:rsidP="00850435">
      <w:pPr>
        <w:pStyle w:val="divdocumentulli"/>
        <w:numPr>
          <w:ilvl w:val="0"/>
          <w:numId w:val="8"/>
        </w:numPr>
        <w:spacing w:line="400" w:lineRule="atLeast"/>
        <w:ind w:left="460" w:hanging="210"/>
        <w:rPr>
          <w:rStyle w:val="span"/>
        </w:rPr>
      </w:pPr>
      <w:r>
        <w:rPr>
          <w:rStyle w:val="span"/>
        </w:rPr>
        <w:t>Maintained excellent attendance record, consistently arriving to work on time.</w:t>
      </w:r>
    </w:p>
    <w:p w:rsidR="00850435" w:rsidP="00850435">
      <w:pPr>
        <w:pStyle w:val="divdocumentulli"/>
        <w:numPr>
          <w:ilvl w:val="0"/>
          <w:numId w:val="8"/>
        </w:numPr>
        <w:spacing w:line="400" w:lineRule="atLeast"/>
        <w:ind w:left="460" w:hanging="210"/>
        <w:rPr>
          <w:rStyle w:val="span"/>
        </w:rPr>
      </w:pPr>
      <w:r>
        <w:rPr>
          <w:rStyle w:val="span"/>
        </w:rPr>
        <w:t>Increased customer satisfaction by resolving network issues.</w:t>
      </w:r>
    </w:p>
    <w:p w:rsidR="00850435" w:rsidP="00850435">
      <w:pPr>
        <w:pStyle w:val="divdocumentulli"/>
        <w:numPr>
          <w:ilvl w:val="0"/>
          <w:numId w:val="8"/>
        </w:numPr>
        <w:spacing w:line="400" w:lineRule="atLeast"/>
        <w:ind w:left="460" w:hanging="210"/>
        <w:rPr>
          <w:rStyle w:val="span"/>
        </w:rPr>
      </w:pPr>
      <w:r>
        <w:rPr>
          <w:rStyle w:val="span"/>
        </w:rPr>
        <w:t>Actively listened to customers, handled concerns quickly, and escalated major issues to the supervisor.</w:t>
      </w:r>
    </w:p>
    <w:p w:rsidR="00850435" w:rsidP="00850435">
      <w:pPr>
        <w:pStyle w:val="divdocumentulli"/>
        <w:numPr>
          <w:ilvl w:val="0"/>
          <w:numId w:val="8"/>
        </w:numPr>
        <w:spacing w:line="400" w:lineRule="atLeast"/>
        <w:ind w:left="460" w:hanging="210"/>
        <w:rPr>
          <w:rStyle w:val="span"/>
        </w:rPr>
      </w:pPr>
      <w:r>
        <w:rPr>
          <w:rStyle w:val="span"/>
        </w:rPr>
        <w:t>Worked closely with front-end developers to maintain optimum levels of communication to effectively and efficiently complete projects.</w:t>
      </w:r>
    </w:p>
    <w:p w:rsidR="00850435" w:rsidP="00850435">
      <w:pPr>
        <w:pStyle w:val="divdocumentulli"/>
        <w:numPr>
          <w:ilvl w:val="0"/>
          <w:numId w:val="8"/>
        </w:numPr>
        <w:spacing w:line="400" w:lineRule="atLeast"/>
        <w:ind w:left="460" w:hanging="210"/>
      </w:pPr>
      <w:r>
        <w:rPr>
          <w:rStyle w:val="span"/>
        </w:rPr>
        <w:t>Identified issues, analyzed information, and provided solutions to problems.</w:t>
      </w:r>
    </w:p>
    <w:p w:rsidR="00850435" w:rsidP="00850435">
      <w:pPr>
        <w:pStyle w:val="p"/>
        <w:spacing w:line="400" w:lineRule="atLeast"/>
        <w:ind w:firstLine="250"/>
        <w:rPr>
          <w:rStyle w:val="span"/>
        </w:rPr>
      </w:pPr>
      <w:r w:rsidRPr="00850435">
        <w:rPr>
          <w:rStyle w:val="span"/>
          <w:b/>
        </w:rPr>
        <w:t>Project Details:</w:t>
      </w:r>
      <w:r>
        <w:rPr>
          <w:rStyle w:val="span"/>
        </w:rPr>
        <w:t xml:space="preserve"> </w:t>
      </w:r>
    </w:p>
    <w:p w:rsidR="008F7F45" w:rsidP="00850435">
      <w:pPr>
        <w:pStyle w:val="p"/>
        <w:spacing w:line="400" w:lineRule="atLeast"/>
        <w:ind w:firstLine="250"/>
        <w:rPr>
          <w:rStyle w:val="span"/>
        </w:rPr>
      </w:pPr>
      <w:r>
        <w:rPr>
          <w:rStyle w:val="span"/>
        </w:rPr>
        <w:t>CVPS</w:t>
      </w:r>
      <w:r w:rsidR="00850435">
        <w:rPr>
          <w:rStyle w:val="span"/>
        </w:rPr>
        <w:t>:</w:t>
      </w:r>
    </w:p>
    <w:p w:rsidR="008F7F45">
      <w:pPr>
        <w:pStyle w:val="divdocumentulli"/>
        <w:numPr>
          <w:ilvl w:val="0"/>
          <w:numId w:val="8"/>
        </w:numPr>
        <w:spacing w:line="400" w:lineRule="atLeast"/>
        <w:ind w:left="460" w:hanging="210"/>
        <w:rPr>
          <w:rStyle w:val="span"/>
        </w:rPr>
      </w:pPr>
      <w:r>
        <w:rPr>
          <w:rStyle w:val="span"/>
        </w:rPr>
        <w:t>CVPS cum CG is an easy opt-in and easy opt-out customer-friendly tool to BSNL subscribers that shall be capable to handle requests for subscription, renewal, and deactivation of VAS as well as all Pull based VAS services of BSNL. It includes</w:t>
      </w:r>
    </w:p>
    <w:p w:rsidR="008F7F45">
      <w:pPr>
        <w:pStyle w:val="divdocumentulli"/>
        <w:numPr>
          <w:ilvl w:val="0"/>
          <w:numId w:val="8"/>
        </w:numPr>
        <w:spacing w:line="400" w:lineRule="atLeast"/>
        <w:ind w:left="460" w:hanging="210"/>
        <w:rPr>
          <w:rStyle w:val="span"/>
        </w:rPr>
      </w:pPr>
      <w:r>
        <w:rPr>
          <w:rStyle w:val="span"/>
        </w:rPr>
        <w:t>1) Obtaining 2nd consent from the customer.</w:t>
      </w:r>
    </w:p>
    <w:p w:rsidR="008F7F45">
      <w:pPr>
        <w:pStyle w:val="divdocumentulli"/>
        <w:numPr>
          <w:ilvl w:val="0"/>
          <w:numId w:val="8"/>
        </w:numPr>
        <w:spacing w:line="400" w:lineRule="atLeast"/>
        <w:ind w:left="460" w:hanging="210"/>
        <w:rPr>
          <w:rStyle w:val="span"/>
        </w:rPr>
      </w:pPr>
      <w:r>
        <w:rPr>
          <w:rStyle w:val="span"/>
        </w:rPr>
        <w:t>2) Obtaining explicit consent of customers before enforcing any charges against the services which may be initially free for some period.</w:t>
      </w:r>
    </w:p>
    <w:p w:rsidR="008F7F45">
      <w:pPr>
        <w:pStyle w:val="divdocumentulli"/>
        <w:numPr>
          <w:ilvl w:val="0"/>
          <w:numId w:val="8"/>
        </w:numPr>
        <w:spacing w:line="400" w:lineRule="atLeast"/>
        <w:ind w:left="460" w:hanging="210"/>
        <w:rPr>
          <w:rStyle w:val="span"/>
        </w:rPr>
      </w:pPr>
      <w:r>
        <w:rPr>
          <w:rStyle w:val="span"/>
        </w:rPr>
        <w:t>3) Customer requests are to be captured using shortcodes (maybe multiple shortcodes, each for different VASP) for SMS or USSD or IVRS or by browsing WEB/ WAP.</w:t>
      </w:r>
    </w:p>
    <w:p w:rsidR="008F7F45">
      <w:pPr>
        <w:pStyle w:val="divdocumentulli"/>
        <w:numPr>
          <w:ilvl w:val="0"/>
          <w:numId w:val="8"/>
        </w:numPr>
        <w:spacing w:line="400" w:lineRule="atLeast"/>
        <w:ind w:left="460" w:hanging="210"/>
        <w:rPr>
          <w:rStyle w:val="span"/>
        </w:rPr>
      </w:pPr>
      <w:r>
        <w:rPr>
          <w:rStyle w:val="span"/>
        </w:rPr>
        <w:t>4) Complete record of all requests with that of 2nd consent will have to be preserved for a period of one year.</w:t>
      </w:r>
    </w:p>
    <w:p w:rsidR="008F7F45">
      <w:pPr>
        <w:pStyle w:val="divdocumentulli"/>
        <w:numPr>
          <w:ilvl w:val="0"/>
          <w:numId w:val="8"/>
        </w:numPr>
        <w:spacing w:line="400" w:lineRule="atLeast"/>
        <w:ind w:left="460" w:hanging="210"/>
        <w:rPr>
          <w:rStyle w:val="span"/>
        </w:rPr>
      </w:pPr>
      <w:r>
        <w:rPr>
          <w:rStyle w:val="span"/>
        </w:rPr>
        <w:t>5) Customer shall be informed well in advance, from the due date for renewal of any such service along with the charges for renewal through SMS.</w:t>
      </w:r>
    </w:p>
    <w:p w:rsidR="008F7F45">
      <w:pPr>
        <w:pStyle w:val="divdocumentulli"/>
        <w:numPr>
          <w:ilvl w:val="0"/>
          <w:numId w:val="8"/>
        </w:numPr>
        <w:spacing w:line="400" w:lineRule="atLeast"/>
        <w:ind w:left="460" w:hanging="210"/>
        <w:rPr>
          <w:rStyle w:val="span"/>
        </w:rPr>
      </w:pPr>
      <w:r>
        <w:rPr>
          <w:rStyle w:val="span"/>
        </w:rPr>
        <w:t>6) Clear options shall be provided to the customer on how to opt-out of the renewals.</w:t>
      </w:r>
    </w:p>
    <w:p w:rsidR="008F7F45">
      <w:pPr>
        <w:pStyle w:val="divdocumentulli"/>
        <w:numPr>
          <w:ilvl w:val="0"/>
          <w:numId w:val="8"/>
        </w:numPr>
        <w:spacing w:line="400" w:lineRule="atLeast"/>
        <w:ind w:left="460" w:hanging="210"/>
        <w:rPr>
          <w:rStyle w:val="span"/>
        </w:rPr>
      </w:pPr>
      <w:r>
        <w:rPr>
          <w:rStyle w:val="span"/>
        </w:rPr>
        <w:t>7) Charging of VAS by the billing system (Prepaid as well as Post-paid) through Service Deliver Platform (SOP).</w:t>
      </w:r>
    </w:p>
    <w:p w:rsidR="008F7F45">
      <w:pPr>
        <w:pStyle w:val="divdocumentdivheading"/>
        <w:tabs>
          <w:tab w:val="left" w:pos="4366"/>
          <w:tab w:val="left" w:pos="10420"/>
        </w:tabs>
        <w:spacing w:before="200" w:line="400" w:lineRule="atLeast"/>
        <w:jc w:val="center"/>
        <w:rPr>
          <w:smallCaps/>
        </w:rPr>
      </w:pPr>
      <w:r>
        <w:rPr>
          <w:strike/>
          <w:color w:val="000000"/>
          <w:sz w:val="30"/>
        </w:rPr>
        <w:tab/>
      </w:r>
      <w:r>
        <w:rPr>
          <w:rStyle w:val="divdocumentdivsectiontitle"/>
          <w:smallCaps/>
          <w:shd w:val="clear" w:color="auto" w:fill="FFFFFF"/>
        </w:rPr>
        <w:t xml:space="preserve">   Education   </w:t>
      </w:r>
      <w:r>
        <w:rPr>
          <w:strike/>
          <w:color w:val="000000"/>
          <w:sz w:val="30"/>
        </w:rPr>
        <w:tab/>
      </w:r>
    </w:p>
    <w:p w:rsidR="008F7F45">
      <w:pPr>
        <w:pStyle w:val="divdocumentsinglecolumn"/>
        <w:spacing w:line="400" w:lineRule="atLeast"/>
      </w:pPr>
      <w:r>
        <w:rPr>
          <w:rStyle w:val="spandegree"/>
        </w:rPr>
        <w:t>M-Tech</w:t>
      </w:r>
      <w:r>
        <w:rPr>
          <w:rStyle w:val="span"/>
        </w:rPr>
        <w:t>: Computer Science, 07/2014</w:t>
      </w:r>
      <w:r>
        <w:rPr>
          <w:rStyle w:val="singlecolumnspanpaddedlinenth-child1"/>
        </w:rPr>
        <w:t xml:space="preserve"> </w:t>
      </w:r>
    </w:p>
    <w:p w:rsidR="008F7F45">
      <w:pPr>
        <w:pStyle w:val="spanpaddedlineParagraph"/>
        <w:spacing w:line="400" w:lineRule="atLeast"/>
      </w:pPr>
      <w:r>
        <w:rPr>
          <w:rStyle w:val="spancompanyname"/>
        </w:rPr>
        <w:t>NIT Warangal</w:t>
      </w:r>
      <w:r>
        <w:rPr>
          <w:rStyle w:val="span"/>
        </w:rPr>
        <w:t xml:space="preserve"> - Telangana</w:t>
      </w:r>
      <w:r>
        <w:t xml:space="preserve"> </w:t>
      </w:r>
    </w:p>
    <w:p w:rsidR="008F7F45">
      <w:pPr>
        <w:pStyle w:val="divdocumentsinglecolumn"/>
        <w:spacing w:before="360" w:line="400" w:lineRule="atLeast"/>
      </w:pPr>
      <w:r>
        <w:rPr>
          <w:rStyle w:val="spandegree"/>
        </w:rPr>
        <w:t>B-Tech</w:t>
      </w:r>
      <w:r>
        <w:rPr>
          <w:rStyle w:val="span"/>
        </w:rPr>
        <w:t>: CSE, 04/2011</w:t>
      </w:r>
      <w:r>
        <w:rPr>
          <w:rStyle w:val="singlecolumnspanpaddedlinenth-child1"/>
        </w:rPr>
        <w:t xml:space="preserve"> </w:t>
      </w:r>
    </w:p>
    <w:p w:rsidR="008F7F45">
      <w:pPr>
        <w:pStyle w:val="spanpaddedlineParagraph"/>
        <w:spacing w:line="400" w:lineRule="atLeast"/>
      </w:pPr>
      <w:r>
        <w:rPr>
          <w:rStyle w:val="spancompanyname"/>
        </w:rPr>
        <w:t>JNTU K University College of Engineering, VZM</w:t>
      </w:r>
      <w:r>
        <w:rPr>
          <w:rStyle w:val="span"/>
        </w:rPr>
        <w:t xml:space="preserve"> - Vizianagaram</w:t>
      </w:r>
      <w:r>
        <w:t xml:space="preserve"> </w:t>
      </w:r>
    </w:p>
    <w:p w:rsidR="008F7F45">
      <w:pPr>
        <w:pStyle w:val="divdocumentsinglecolumn"/>
        <w:spacing w:before="360" w:line="400" w:lineRule="atLeast"/>
      </w:pPr>
      <w:r>
        <w:rPr>
          <w:rStyle w:val="spandegree"/>
        </w:rPr>
        <w:t>Intermediate</w:t>
      </w:r>
      <w:r>
        <w:rPr>
          <w:rStyle w:val="span"/>
        </w:rPr>
        <w:t>: MPC, 04/2007</w:t>
      </w:r>
      <w:r>
        <w:rPr>
          <w:rStyle w:val="singlecolumnspanpaddedlinenth-child1"/>
        </w:rPr>
        <w:t xml:space="preserve"> </w:t>
      </w:r>
    </w:p>
    <w:p w:rsidR="008F7F45">
      <w:pPr>
        <w:pStyle w:val="spanpaddedlineParagraph"/>
        <w:spacing w:line="400" w:lineRule="atLeast"/>
      </w:pPr>
      <w:r>
        <w:rPr>
          <w:rStyle w:val="spancompanyname"/>
        </w:rPr>
        <w:t>MNR Vidyalaya Junior College</w:t>
      </w:r>
      <w:r>
        <w:rPr>
          <w:rStyle w:val="span"/>
        </w:rPr>
        <w:t xml:space="preserve"> - Hyderabad</w:t>
      </w:r>
      <w:r>
        <w:t xml:space="preserve"> </w:t>
      </w:r>
    </w:p>
    <w:p w:rsidR="008F7F45">
      <w:pPr>
        <w:pStyle w:val="divdocumentsinglecolumn"/>
        <w:spacing w:before="360" w:line="400" w:lineRule="atLeast"/>
      </w:pPr>
      <w:r>
        <w:rPr>
          <w:rStyle w:val="spandegree"/>
        </w:rPr>
        <w:t>SSC</w:t>
      </w:r>
      <w:r>
        <w:rPr>
          <w:rStyle w:val="span"/>
        </w:rPr>
        <w:t>: 03/2005</w:t>
      </w:r>
      <w:r>
        <w:rPr>
          <w:rStyle w:val="singlecolumnspanpaddedlinenth-child1"/>
        </w:rPr>
        <w:t xml:space="preserve"> </w:t>
      </w:r>
    </w:p>
    <w:p w:rsidR="008F7F45">
      <w:pPr>
        <w:pStyle w:val="spanpaddedlineParagraph"/>
        <w:spacing w:line="400" w:lineRule="atLeast"/>
      </w:pPr>
      <w:r>
        <w:rPr>
          <w:rStyle w:val="spancompanyname"/>
        </w:rPr>
        <w:t>ZPH School</w:t>
      </w:r>
      <w:r>
        <w:rPr>
          <w:rStyle w:val="span"/>
        </w:rPr>
        <w:t xml:space="preserve"> - Gajwel</w:t>
      </w:r>
      <w:r>
        <w:t xml:space="preserve"> </w:t>
      </w:r>
    </w:p>
    <w:p w:rsidR="005C532A" w:rsidRPr="005C532A" w:rsidP="005C532A">
      <w:pPr>
        <w:pStyle w:val="divdocumentdivheading"/>
        <w:tabs>
          <w:tab w:val="left" w:pos="4122"/>
          <w:tab w:val="left" w:pos="10420"/>
        </w:tabs>
        <w:spacing w:before="200" w:line="400" w:lineRule="atLeast"/>
        <w:jc w:val="center"/>
        <w:rPr>
          <w:smallCaps/>
        </w:rPr>
      </w:pPr>
      <w:r>
        <w:rPr>
          <w:strike/>
          <w:color w:val="000000"/>
          <w:sz w:val="30"/>
        </w:rPr>
        <w:tab/>
      </w:r>
      <w:r>
        <w:rPr>
          <w:rStyle w:val="divdocumentdivsectiontitle"/>
          <w:smallCaps/>
          <w:shd w:val="clear" w:color="auto" w:fill="FFFFFF"/>
        </w:rPr>
        <w:t xml:space="preserve">   Personal Profile   </w:t>
      </w:r>
      <w:r>
        <w:rPr>
          <w:strike/>
          <w:color w:val="000000"/>
          <w:sz w:val="30"/>
        </w:rPr>
        <w:tab/>
      </w:r>
    </w:p>
    <w:p w:rsidR="005C532A" w:rsidRPr="005C532A" w:rsidP="005C532A">
      <w:pPr>
        <w:widowControl w:val="0"/>
        <w:tabs>
          <w:tab w:val="left" w:pos="6765"/>
        </w:tabs>
        <w:rPr>
          <w:rFonts w:asciiTheme="minorHAnsi" w:hAnsiTheme="minorHAnsi" w:cstheme="minorHAnsi"/>
        </w:rPr>
      </w:pPr>
      <w:r w:rsidRPr="005C532A">
        <w:rPr>
          <w:rFonts w:asciiTheme="minorHAnsi" w:hAnsiTheme="minorHAnsi" w:cstheme="minorHAnsi"/>
        </w:rPr>
        <w:t xml:space="preserve">Address                                   :   </w:t>
      </w:r>
      <w:r w:rsidR="00850435">
        <w:rPr>
          <w:rFonts w:asciiTheme="minorHAnsi" w:hAnsiTheme="minorHAnsi" w:cstheme="minorHAnsi"/>
        </w:rPr>
        <w:t>Hyderabad</w:t>
      </w:r>
      <w:r w:rsidRPr="005C532A">
        <w:rPr>
          <w:rFonts w:asciiTheme="minorHAnsi" w:hAnsiTheme="minorHAnsi" w:cstheme="minorHAnsi"/>
        </w:rPr>
        <w:t>, Telangana-502278</w:t>
      </w:r>
    </w:p>
    <w:p w:rsidR="005C532A" w:rsidRPr="005C532A" w:rsidP="005C532A">
      <w:pPr>
        <w:widowControl w:val="0"/>
        <w:tabs>
          <w:tab w:val="left" w:pos="6765"/>
        </w:tabs>
        <w:rPr>
          <w:rFonts w:asciiTheme="minorHAnsi" w:hAnsiTheme="minorHAnsi" w:cstheme="minorHAnsi"/>
        </w:rPr>
      </w:pPr>
      <w:r w:rsidRPr="005C532A">
        <w:rPr>
          <w:rFonts w:asciiTheme="minorHAnsi" w:hAnsiTheme="minorHAnsi" w:cstheme="minorHAnsi"/>
        </w:rPr>
        <w:t>Sex                                           :   Male</w:t>
      </w:r>
    </w:p>
    <w:p w:rsidR="005C532A" w:rsidRPr="005C532A" w:rsidP="005C532A">
      <w:pPr>
        <w:widowControl w:val="0"/>
        <w:tabs>
          <w:tab w:val="left" w:pos="6765"/>
        </w:tabs>
        <w:rPr>
          <w:rFonts w:asciiTheme="minorHAnsi" w:hAnsiTheme="minorHAnsi" w:cstheme="minorHAnsi"/>
        </w:rPr>
      </w:pPr>
      <w:r w:rsidRPr="005C532A">
        <w:rPr>
          <w:rFonts w:asciiTheme="minorHAnsi" w:hAnsiTheme="minorHAnsi" w:cstheme="minorHAnsi"/>
        </w:rPr>
        <w:t>Marital Status                        :   Married</w:t>
      </w:r>
    </w:p>
    <w:p w:rsidR="005C532A" w:rsidP="005C532A">
      <w:pPr>
        <w:widowControl w:val="0"/>
        <w:tabs>
          <w:tab w:val="left" w:pos="6765"/>
        </w:tabs>
        <w:rPr>
          <w:rFonts w:asciiTheme="minorHAnsi" w:hAnsiTheme="minorHAnsi" w:cstheme="minorHAnsi"/>
        </w:rPr>
      </w:pPr>
      <w:r w:rsidRPr="005C532A">
        <w:rPr>
          <w:rFonts w:asciiTheme="minorHAnsi" w:hAnsiTheme="minorHAnsi" w:cstheme="minorHAnsi"/>
        </w:rPr>
        <w:t xml:space="preserve">Nationality                             </w:t>
      </w:r>
      <w:r w:rsidR="006D0C9D">
        <w:rPr>
          <w:rFonts w:asciiTheme="minorHAnsi" w:hAnsiTheme="minorHAnsi" w:cstheme="minorHAnsi"/>
        </w:rPr>
        <w:t xml:space="preserve"> </w:t>
      </w:r>
      <w:r w:rsidRPr="005C532A">
        <w:rPr>
          <w:rFonts w:asciiTheme="minorHAnsi" w:hAnsiTheme="minorHAnsi" w:cstheme="minorHAnsi"/>
        </w:rPr>
        <w:t>:   Indian</w:t>
      </w:r>
    </w:p>
    <w:p w:rsidR="006D0C9D" w:rsidRPr="00B03CF3" w:rsidP="005C532A">
      <w:pPr>
        <w:widowControl w:val="0"/>
        <w:tabs>
          <w:tab w:val="left" w:pos="6765"/>
        </w:tabs>
        <w:rPr>
          <w:rFonts w:asciiTheme="minorHAnsi" w:hAnsiTheme="minorHAnsi" w:cstheme="minorHAnsi"/>
        </w:rPr>
      </w:pPr>
      <w:r>
        <w:rPr>
          <w:rFonts w:asciiTheme="minorHAnsi" w:hAnsiTheme="minorHAnsi" w:cstheme="minorHAnsi"/>
        </w:rPr>
        <w:t>Location                                  :   Hyderabad</w:t>
      </w:r>
    </w:p>
    <w:p w:rsidR="005C532A" w:rsidP="005C532A">
      <w:pPr>
        <w:pStyle w:val="divdocumentdivheading"/>
        <w:tabs>
          <w:tab w:val="left" w:pos="4122"/>
          <w:tab w:val="left" w:pos="10420"/>
        </w:tabs>
        <w:spacing w:before="200" w:line="400" w:lineRule="atLeast"/>
        <w:jc w:val="center"/>
        <w:rPr>
          <w:smallCaps/>
        </w:rPr>
      </w:pPr>
      <w:r>
        <w:rPr>
          <w:strike/>
          <w:color w:val="000000"/>
          <w:sz w:val="30"/>
        </w:rPr>
        <w:tab/>
      </w:r>
      <w:r>
        <w:rPr>
          <w:rStyle w:val="divdocumentdivsectiontitle"/>
          <w:smallCaps/>
          <w:shd w:val="clear" w:color="auto" w:fill="FFFFFF"/>
        </w:rPr>
        <w:t xml:space="preserve">   Declaration   </w:t>
      </w:r>
      <w:r>
        <w:rPr>
          <w:strike/>
          <w:color w:val="000000"/>
          <w:sz w:val="30"/>
        </w:rPr>
        <w:tab/>
      </w:r>
    </w:p>
    <w:p w:rsidR="005C532A" w:rsidP="005C532A">
      <w:pPr>
        <w:ind w:right="-720"/>
        <w:jc w:val="both"/>
        <w:rPr>
          <w:rFonts w:eastAsia="Batang" w:asciiTheme="minorHAnsi" w:hAnsiTheme="minorHAnsi" w:cstheme="minorHAnsi"/>
        </w:rPr>
      </w:pPr>
    </w:p>
    <w:p w:rsidR="005C532A" w:rsidP="005C532A">
      <w:pPr>
        <w:ind w:right="-720"/>
        <w:jc w:val="both"/>
        <w:rPr>
          <w:rFonts w:eastAsia="Batang" w:asciiTheme="minorHAnsi" w:hAnsiTheme="minorHAnsi" w:cstheme="minorHAnsi"/>
        </w:rPr>
      </w:pPr>
      <w:r>
        <w:rPr>
          <w:rFonts w:eastAsia="Batang" w:asciiTheme="minorHAnsi" w:hAnsiTheme="minorHAnsi" w:cstheme="minorHAnsi"/>
        </w:rPr>
        <w:t>I hereby declare that the above mentioned information is true to the best of my Knowledge.</w:t>
      </w:r>
      <w:r>
        <w:rPr>
          <w:rFonts w:asciiTheme="minorHAnsi" w:hAnsiTheme="minorHAnsi" w:cstheme="minorHAnsi"/>
          <w:b/>
          <w:bCs/>
        </w:rPr>
        <w:tab/>
      </w:r>
    </w:p>
    <w:p w:rsidR="005C532A" w:rsidP="005C532A">
      <w:pPr>
        <w:ind w:left="795"/>
        <w:rPr>
          <w:rFonts w:asciiTheme="minorHAnsi" w:hAnsiTheme="minorHAnsi" w:cstheme="minorHAnsi"/>
          <w:b/>
          <w:bCs/>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2820035</wp:posOffset>
                </wp:positionH>
                <wp:positionV relativeFrom="paragraph">
                  <wp:posOffset>121285</wp:posOffset>
                </wp:positionV>
                <wp:extent cx="3215640" cy="365760"/>
                <wp:effectExtent l="0" t="0" r="0" b="0"/>
                <wp:wrapNone/>
                <wp:docPr id="6" name="Frame1"/>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3215640" cy="36576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532A" w:rsidP="005C532A">
                            <w:pPr>
                              <w:pStyle w:val="FrameContents"/>
                            </w:pPr>
                            <w:r>
                              <w:rPr>
                                <w:rFonts w:asciiTheme="minorHAnsi" w:hAnsiTheme="minorHAnsi" w:cstheme="minorHAnsi"/>
                                <w:b/>
                              </w:rPr>
                              <w:t>Signature</w:t>
                            </w:r>
                            <w:r>
                              <w:rPr>
                                <w:b/>
                                <w:sz w:val="22"/>
                                <w:szCs w:val="22"/>
                              </w:rPr>
                              <w:t xml:space="preserve">   :</w:t>
                            </w:r>
                            <w:r w:rsidRPr="005C532A">
                              <w:rPr>
                                <w:rFonts w:asciiTheme="minorHAnsi" w:hAnsiTheme="minorHAnsi" w:cstheme="minorHAnsi"/>
                                <w:b/>
                                <w:bCs/>
                                <w:noProof/>
                                <w:lang w:val="en-IN" w:eastAsia="en-IN"/>
                              </w:rPr>
                              <w:t xml:space="preserve"> </w:t>
                            </w:r>
                            <w:r>
                              <w:rPr>
                                <w:rFonts w:asciiTheme="minorHAnsi" w:hAnsiTheme="minorHAnsi" w:cstheme="minorHAnsi"/>
                                <w:b/>
                                <w:bCs/>
                                <w:noProof/>
                                <w:lang w:val="en-IN" w:eastAsia="en-IN"/>
                              </w:rPr>
                              <w:drawing>
                                <wp:inline distT="0" distB="0" distL="19050" distR="0">
                                  <wp:extent cx="1562100" cy="209550"/>
                                  <wp:effectExtent l="19050" t="0" r="0" b="0"/>
                                  <wp:docPr id="792020928" name="Picture 1" descr="D:\DE1\CERTIFICATES AND PHOTOS\Picture 01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4509" name="Picture 1" descr="D:\DE1\CERTIFICATES AND PHOTOS\Picture 012 (1).jpg"/>
                                          <pic:cNvPicPr>
                                            <a:picLocks noChangeAspect="1" noChangeArrowheads="1"/>
                                          </pic:cNvPicPr>
                                        </pic:nvPicPr>
                                        <pic:blipFill>
                                          <a:blip xmlns:r="http://schemas.openxmlformats.org/officeDocument/2006/relationships" r:embed="rId4"/>
                                          <a:stretch>
                                            <a:fillRect/>
                                          </a:stretch>
                                        </pic:blipFill>
                                        <pic:spPr bwMode="auto">
                                          <a:xfrm>
                                            <a:off x="0" y="0"/>
                                            <a:ext cx="1562100" cy="209550"/>
                                          </a:xfrm>
                                          <a:prstGeom prst="rect">
                                            <a:avLst/>
                                          </a:prstGeom>
                                        </pic:spPr>
                                      </pic:pic>
                                    </a:graphicData>
                                  </a:graphic>
                                </wp:inline>
                              </w:drawing>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width:253.2pt;height:28.8pt;margin-top:9.55pt;margin-left:222.05pt;mso-height-percent:0;mso-height-relative:page;mso-width-percent:0;mso-width-relative:page;mso-wrap-distance-bottom:0;mso-wrap-distance-left:9pt;mso-wrap-distance-right:9pt;mso-wrap-distance-top:0;mso-wrap-style:square;position:absolute;visibility:visible;v-text-anchor:top;z-index:251660288" stroked="f">
                <v:path arrowok="t" textboxrect="0,0,21600,21600"/>
                <v:textbox>
                  <w:txbxContent>
                    <w:p w:rsidR="005C532A" w:rsidP="005C532A">
                      <w:pPr>
                        <w:pStyle w:val="FrameContents"/>
                      </w:pPr>
                      <w:r>
                        <w:rPr>
                          <w:rFonts w:asciiTheme="minorHAnsi" w:hAnsiTheme="minorHAnsi" w:cstheme="minorHAnsi"/>
                          <w:b/>
                        </w:rPr>
                        <w:t>Signature</w:t>
                      </w:r>
                      <w:r>
                        <w:rPr>
                          <w:b/>
                          <w:sz w:val="22"/>
                          <w:szCs w:val="22"/>
                        </w:rPr>
                        <w:t xml:space="preserve">   :</w:t>
                      </w:r>
                      <w:r w:rsidRPr="005C532A">
                        <w:rPr>
                          <w:rFonts w:asciiTheme="minorHAnsi" w:hAnsiTheme="minorHAnsi" w:cstheme="minorHAnsi"/>
                          <w:b/>
                          <w:bCs/>
                          <w:noProof/>
                          <w:lang w:val="en-IN" w:eastAsia="en-IN"/>
                        </w:rPr>
                        <w:t xml:space="preserve"> </w:t>
                      </w:r>
                      <w:drawing>
                        <wp:inline distT="0" distB="0" distL="19050" distR="0">
                          <wp:extent cx="1562100" cy="209550"/>
                          <wp:effectExtent l="19050" t="0" r="0" b="0"/>
                          <wp:docPr id="5" name="Picture 1" descr="D:\DE1\CERTIFICATES AND PHOTOS\Picture 01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23592" name="Picture 1" descr="D:\DE1\CERTIFICATES AND PHOTOS\Picture 012 (1).jpg"/>
                                  <pic:cNvPicPr>
                                    <a:picLocks noChangeAspect="1" noChangeArrowheads="1"/>
                                  </pic:cNvPicPr>
                                </pic:nvPicPr>
                                <pic:blipFill>
                                  <a:blip xmlns:r="http://schemas.openxmlformats.org/officeDocument/2006/relationships" r:embed="rId4"/>
                                  <a:stretch>
                                    <a:fillRect/>
                                  </a:stretch>
                                </pic:blipFill>
                                <pic:spPr bwMode="auto">
                                  <a:xfrm>
                                    <a:off x="0" y="0"/>
                                    <a:ext cx="1562100" cy="209550"/>
                                  </a:xfrm>
                                  <a:prstGeom prst="rect">
                                    <a:avLst/>
                                  </a:prstGeom>
                                </pic:spPr>
                              </pic:pic>
                            </a:graphicData>
                          </a:graphic>
                        </wp:inline>
                      </w:drawing>
                    </w:p>
                  </w:txbxContent>
                </v:textbox>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-117475</wp:posOffset>
                </wp:positionH>
                <wp:positionV relativeFrom="paragraph">
                  <wp:posOffset>121285</wp:posOffset>
                </wp:positionV>
                <wp:extent cx="1670050" cy="269240"/>
                <wp:effectExtent l="0" t="0" r="0" b="0"/>
                <wp:wrapNone/>
                <wp:docPr id="4" name="Frame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1670050" cy="269240"/>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C532A" w:rsidP="005C532A">
                            <w:pPr>
                              <w:pStyle w:val="FrameContents"/>
                            </w:pPr>
                            <w:r>
                              <w:rPr>
                                <w:rFonts w:asciiTheme="minorHAnsi" w:hAnsiTheme="minorHAnsi" w:cstheme="minorHAnsi"/>
                              </w:rPr>
                              <w:t>Place</w:t>
                            </w:r>
                            <w:r>
                              <w:rPr>
                                <w:rFonts w:asciiTheme="minorHAnsi" w:hAnsiTheme="minorHAnsi" w:cstheme="minorHAnsi"/>
                                <w:b/>
                              </w:rPr>
                              <w:t>: Hyderabad</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ame2" o:spid="_x0000_s1027" type="#_x0000_t202" style="width:131.5pt;height:21.2pt;margin-top:9.55pt;margin-left:-9.25pt;mso-height-percent:0;mso-height-relative:page;mso-width-percent:0;mso-width-relative:page;mso-wrap-distance-bottom:0;mso-wrap-distance-left:9pt;mso-wrap-distance-right:9pt;mso-wrap-distance-top:0;mso-wrap-style:square;position:absolute;visibility:visible;v-text-anchor:top;z-index:251662336" stroked="f">
                <v:path arrowok="t" textboxrect="0,0,21600,21600"/>
                <v:textbox>
                  <w:txbxContent>
                    <w:p w:rsidR="005C532A" w:rsidP="005C532A">
                      <w:pPr>
                        <w:pStyle w:val="FrameContents"/>
                      </w:pPr>
                      <w:r>
                        <w:rPr>
                          <w:rFonts w:asciiTheme="minorHAnsi" w:hAnsiTheme="minorHAnsi" w:cstheme="minorHAnsi"/>
                        </w:rPr>
                        <w:t>Place</w:t>
                      </w:r>
                      <w:r>
                        <w:rPr>
                          <w:rFonts w:asciiTheme="minorHAnsi" w:hAnsiTheme="minorHAnsi" w:cstheme="minorHAnsi"/>
                          <w:b/>
                        </w:rPr>
                        <w:t>: Hyderabad</w:t>
                      </w:r>
                    </w:p>
                  </w:txbxContent>
                </v:textbox>
              </v:shape>
            </w:pict>
          </mc:Fallback>
        </mc:AlternateContent>
      </w:r>
    </w:p>
    <w:p w:rsidR="005C532A" w:rsidP="005C532A">
      <w:pPr>
        <w:tabs>
          <w:tab w:val="left" w:pos="90"/>
        </w:tabs>
        <w:ind w:left="-270"/>
        <w:rPr>
          <w:rFonts w:asciiTheme="minorHAnsi" w:hAnsiTheme="minorHAnsi" w:cstheme="minorHAnsi"/>
          <w:bCs/>
        </w:rPr>
      </w:pPr>
      <w:r>
        <w:rPr>
          <w:rFonts w:asciiTheme="minorHAnsi" w:hAnsiTheme="minorHAnsi" w:cstheme="minorHAnsi"/>
          <w:bCs/>
        </w:rPr>
        <w:t xml:space="preserve"> </w:t>
      </w:r>
    </w:p>
    <w:p w:rsidR="005C532A" w:rsidP="005C532A">
      <w:pPr>
        <w:tabs>
          <w:tab w:val="left" w:pos="90"/>
        </w:tabs>
        <w:ind w:left="-270"/>
        <w:rPr>
          <w:rFonts w:asciiTheme="minorHAnsi" w:hAnsiTheme="minorHAnsi" w:cstheme="minorHAnsi"/>
          <w:bCs/>
        </w:rPr>
      </w:pPr>
    </w:p>
    <w:p w:rsidR="005C532A" w:rsidRPr="00B03CF3" w:rsidP="00B03CF3">
      <w:pPr>
        <w:tabs>
          <w:tab w:val="left" w:pos="90"/>
        </w:tabs>
        <w:ind w:left="-270"/>
        <w:rPr>
          <w:rFonts w:asciiTheme="minorHAnsi" w:hAnsiTheme="minorHAnsi" w:cstheme="minorHAnsi"/>
          <w:b/>
          <w:bCs/>
        </w:rPr>
      </w:pPr>
      <w:r>
        <w:rPr>
          <w:rFonts w:asciiTheme="minorHAnsi" w:hAnsiTheme="minorHAnsi" w:cstheme="minorHAnsi"/>
          <w:bCs/>
        </w:rPr>
        <w:t xml:space="preserve">     Date:   </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t xml:space="preserve">                   Name         : </w:t>
      </w:r>
      <w:r>
        <w:rPr>
          <w:rFonts w:asciiTheme="minorHAnsi" w:hAnsiTheme="minorHAnsi" w:cstheme="minorHAnsi"/>
          <w:b/>
          <w:bCs/>
        </w:rPr>
        <w:t>Pulakanti</w:t>
      </w:r>
      <w:r>
        <w:rPr>
          <w:rFonts w:asciiTheme="minorHAnsi" w:hAnsiTheme="minorHAnsi" w:cstheme="minorHAnsi"/>
          <w:b/>
          <w:bCs/>
        </w:rPr>
        <w:t xml:space="preserve"> </w:t>
      </w:r>
      <w:r>
        <w:rPr>
          <w:rFonts w:asciiTheme="minorHAnsi" w:hAnsiTheme="minorHAnsi" w:cstheme="minorHAnsi"/>
          <w:b/>
          <w:bCs/>
        </w:rPr>
        <w:t>Mahipal</w:t>
      </w:r>
      <w:r>
        <w:rPr>
          <w:rFonts w:asciiTheme="minorHAnsi" w:hAnsiTheme="minorHAnsi" w:cstheme="minorHAnsi"/>
          <w:b/>
          <w:bCs/>
        </w:rPr>
        <w:t xml:space="preserve"> Reddy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rsidSect="008F7F45">
      <w:pgSz w:w="11906" w:h="16838"/>
      <w:pgMar w:top="500" w:right="740" w:bottom="50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A4D4ED4"/>
    <w:multiLevelType w:val="multilevel"/>
    <w:tmpl w:val="BB1CA7A2"/>
    <w:lvl w:ilvl="0">
      <w:start w:val="1"/>
      <w:numFmt w:val="bullet"/>
      <w:lvlText w:val=""/>
      <w:lvlJc w:val="left"/>
      <w:pPr>
        <w:ind w:left="360" w:hanging="360"/>
      </w:pPr>
      <w:rPr>
        <w:rFonts w:ascii="Symbol" w:hAnsi="Symbol" w:cs="Symbol" w:hint="default"/>
        <w:b w:val="0"/>
        <w:sz w:val="24"/>
        <w:szCs w:val="24"/>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1440" w:hanging="360"/>
      </w:pPr>
      <w:rPr>
        <w:rFonts w:ascii="Wingdings" w:hAnsi="Wingdings" w:cs="Wingdings" w:hint="default"/>
      </w:rPr>
    </w:lvl>
    <w:lvl w:ilvl="6">
      <w:start w:val="1"/>
      <w:numFmt w:val="bullet"/>
      <w:lvlText w:val=""/>
      <w:lvlJc w:val="left"/>
      <w:pPr>
        <w:ind w:left="-720" w:hanging="360"/>
      </w:pPr>
      <w:rPr>
        <w:rFonts w:ascii="Symbol" w:hAnsi="Symbol" w:cs="Symbol" w:hint="default"/>
      </w:rPr>
    </w:lvl>
    <w:lvl w:ilvl="7">
      <w:start w:val="1"/>
      <w:numFmt w:val="bullet"/>
      <w:lvlText w:val="o"/>
      <w:lvlJc w:val="left"/>
      <w:pPr>
        <w:ind w:left="0" w:hanging="360"/>
      </w:pPr>
      <w:rPr>
        <w:rFonts w:ascii="Courier New" w:hAnsi="Courier New" w:cs="Courier New" w:hint="default"/>
      </w:rPr>
    </w:lvl>
    <w:lvl w:ilvl="8">
      <w:start w:val="1"/>
      <w:numFmt w:val="bullet"/>
      <w:lvlText w:val=""/>
      <w:lvlJc w:val="left"/>
      <w:pPr>
        <w:ind w:left="720" w:hanging="360"/>
      </w:pPr>
      <w:rPr>
        <w:rFonts w:ascii="Wingdings" w:hAnsi="Wingdings" w:cs="Wingdings" w:hint="default"/>
      </w:rPr>
    </w:lvl>
  </w:abstractNum>
  <w:abstractNum w:abstractNumId="10">
    <w:nsid w:val="15325C77"/>
    <w:multiLevelType w:val="multilevel"/>
    <w:tmpl w:val="03B8FE42"/>
    <w:lvl w:ilvl="0">
      <w:start w:val="1"/>
      <w:numFmt w:val="bullet"/>
      <w:lvlText w:val=""/>
      <w:lvlJc w:val="left"/>
      <w:pPr>
        <w:tabs>
          <w:tab w:val="num" w:pos="360"/>
        </w:tabs>
        <w:ind w:left="360" w:hanging="360"/>
      </w:pPr>
      <w:rPr>
        <w:rFonts w:ascii="Symbol" w:hAnsi="Symbol" w:cs="Symbol" w:hint="default"/>
        <w:b w:val="0"/>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1">
    <w:nsid w:val="3371276E"/>
    <w:multiLevelType w:val="hybridMultilevel"/>
    <w:tmpl w:val="857084CE"/>
    <w:lvl w:ilvl="0">
      <w:start w:val="1"/>
      <w:numFmt w:val="bullet"/>
      <w:lvlText w:val="•"/>
      <w:lvlJc w:val="left"/>
      <w:pPr>
        <w:ind w:left="0" w:hanging="360"/>
      </w:pPr>
      <w:rPr>
        <w:rFont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2">
    <w:nsid w:val="34EF7E93"/>
    <w:multiLevelType w:val="multilevel"/>
    <w:tmpl w:val="60F8A79C"/>
    <w:lvl w:ilvl="0">
      <w:start w:val="1"/>
      <w:numFmt w:val="bullet"/>
      <w:lvlText w:val=""/>
      <w:lvlJc w:val="left"/>
      <w:pPr>
        <w:tabs>
          <w:tab w:val="num" w:pos="360"/>
        </w:tabs>
        <w:ind w:left="360" w:hanging="360"/>
      </w:pPr>
      <w:rPr>
        <w:rFonts w:ascii="Symbol" w:hAnsi="Symbol" w:hint="default"/>
        <w:b w:val="0"/>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3">
    <w:nsid w:val="650E1B57"/>
    <w:multiLevelType w:val="hybridMultilevel"/>
    <w:tmpl w:val="440A8F6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5D975C6"/>
    <w:multiLevelType w:val="hybridMultilevel"/>
    <w:tmpl w:val="61B268C2"/>
    <w:lvl w:ilvl="0">
      <w:start w:val="0"/>
      <w:numFmt w:val="bullet"/>
      <w:lvlText w:val="-"/>
      <w:lvlJc w:val="left"/>
      <w:pPr>
        <w:ind w:left="820" w:hanging="360"/>
      </w:pPr>
      <w:rPr>
        <w:rFonts w:ascii="Times New Roman" w:eastAsia="Times New Roman" w:hAnsi="Times New Roman" w:cs="Times New Roman"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15">
    <w:nsid w:val="77195A3A"/>
    <w:multiLevelType w:val="hybridMultilevel"/>
    <w:tmpl w:val="54FA8DE2"/>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45"/>
    <w:rsid w:val="00043E03"/>
    <w:rsid w:val="0006398D"/>
    <w:rsid w:val="00065BBE"/>
    <w:rsid w:val="000F1462"/>
    <w:rsid w:val="00110D75"/>
    <w:rsid w:val="001634E4"/>
    <w:rsid w:val="001A7EF5"/>
    <w:rsid w:val="001B2315"/>
    <w:rsid w:val="001E59C7"/>
    <w:rsid w:val="00250F67"/>
    <w:rsid w:val="00251501"/>
    <w:rsid w:val="00286FDF"/>
    <w:rsid w:val="00293AA1"/>
    <w:rsid w:val="002A5924"/>
    <w:rsid w:val="002B31FC"/>
    <w:rsid w:val="002E53DA"/>
    <w:rsid w:val="003335AB"/>
    <w:rsid w:val="00350B44"/>
    <w:rsid w:val="00361E08"/>
    <w:rsid w:val="00380583"/>
    <w:rsid w:val="003B59A0"/>
    <w:rsid w:val="003F57B8"/>
    <w:rsid w:val="00401E9E"/>
    <w:rsid w:val="0043486B"/>
    <w:rsid w:val="00453521"/>
    <w:rsid w:val="004767E1"/>
    <w:rsid w:val="0048730A"/>
    <w:rsid w:val="00493A9A"/>
    <w:rsid w:val="004A2DBD"/>
    <w:rsid w:val="004E26FD"/>
    <w:rsid w:val="00514D57"/>
    <w:rsid w:val="00550DB4"/>
    <w:rsid w:val="005C18B6"/>
    <w:rsid w:val="005C532A"/>
    <w:rsid w:val="005F2090"/>
    <w:rsid w:val="00663E40"/>
    <w:rsid w:val="00672C96"/>
    <w:rsid w:val="00673697"/>
    <w:rsid w:val="00682FCB"/>
    <w:rsid w:val="00686F29"/>
    <w:rsid w:val="006D0C9D"/>
    <w:rsid w:val="006D6AF2"/>
    <w:rsid w:val="007A5C57"/>
    <w:rsid w:val="007E4C89"/>
    <w:rsid w:val="008343DB"/>
    <w:rsid w:val="008372DF"/>
    <w:rsid w:val="00845F8C"/>
    <w:rsid w:val="00850435"/>
    <w:rsid w:val="008F7F45"/>
    <w:rsid w:val="00944087"/>
    <w:rsid w:val="00966DAA"/>
    <w:rsid w:val="009E1E87"/>
    <w:rsid w:val="009E26CA"/>
    <w:rsid w:val="009F3F5E"/>
    <w:rsid w:val="00A4110D"/>
    <w:rsid w:val="00B03CF3"/>
    <w:rsid w:val="00B163D6"/>
    <w:rsid w:val="00B43083"/>
    <w:rsid w:val="00BB12F6"/>
    <w:rsid w:val="00BE3135"/>
    <w:rsid w:val="00C10D67"/>
    <w:rsid w:val="00C576F3"/>
    <w:rsid w:val="00C61AC7"/>
    <w:rsid w:val="00C928A9"/>
    <w:rsid w:val="00C92DB3"/>
    <w:rsid w:val="00C93D20"/>
    <w:rsid w:val="00CA5B8C"/>
    <w:rsid w:val="00CB1141"/>
    <w:rsid w:val="00D61359"/>
    <w:rsid w:val="00DD5C29"/>
    <w:rsid w:val="00DE1854"/>
    <w:rsid w:val="00E13D94"/>
    <w:rsid w:val="00E45146"/>
    <w:rsid w:val="00E8789A"/>
    <w:rsid w:val="00EC7D86"/>
    <w:rsid w:val="00F20509"/>
    <w:rsid w:val="00F67010"/>
    <w:rsid w:val="00FB47D3"/>
    <w:rsid w:val="00FC667A"/>
    <w:rsid w:val="00FD1B5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rsid w:val="008F7F45"/>
    <w:pPr>
      <w:spacing w:line="400" w:lineRule="atLeast"/>
    </w:pPr>
  </w:style>
  <w:style w:type="paragraph" w:customStyle="1" w:styleId="divdocumentdivfirstsection">
    <w:name w:val="div_document_div_firstsection"/>
    <w:basedOn w:val="Normal"/>
    <w:rsid w:val="008F7F45"/>
  </w:style>
  <w:style w:type="paragraph" w:customStyle="1" w:styleId="divdocumentdivparagraph">
    <w:name w:val="div_document_div_paragraph"/>
    <w:basedOn w:val="Normal"/>
    <w:rsid w:val="008F7F45"/>
  </w:style>
  <w:style w:type="paragraph" w:customStyle="1" w:styleId="divdocumentdivname">
    <w:name w:val="div_document_div_name"/>
    <w:basedOn w:val="Normal"/>
    <w:rsid w:val="008F7F45"/>
    <w:rPr>
      <w:color w:val="000000"/>
    </w:rPr>
  </w:style>
  <w:style w:type="paragraph" w:customStyle="1" w:styleId="divonlyName">
    <w:name w:val="div_onlyName"/>
    <w:basedOn w:val="div"/>
    <w:rsid w:val="008F7F45"/>
  </w:style>
  <w:style w:type="paragraph" w:customStyle="1" w:styleId="div">
    <w:name w:val="div"/>
    <w:basedOn w:val="Normal"/>
    <w:rsid w:val="008F7F45"/>
  </w:style>
  <w:style w:type="character" w:customStyle="1" w:styleId="span">
    <w:name w:val="span"/>
    <w:basedOn w:val="DefaultParagraphFont"/>
    <w:rsid w:val="008F7F45"/>
    <w:rPr>
      <w:sz w:val="24"/>
      <w:szCs w:val="24"/>
      <w:bdr w:val="none" w:sz="0" w:space="0" w:color="auto"/>
      <w:vertAlign w:val="baseline"/>
    </w:rPr>
  </w:style>
  <w:style w:type="paragraph" w:customStyle="1" w:styleId="divdocumentdivlowerborderupper">
    <w:name w:val="div_document_div_lowerborderupper"/>
    <w:basedOn w:val="Normal"/>
    <w:rsid w:val="008F7F45"/>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rsid w:val="008F7F45"/>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rsid w:val="008F7F45"/>
  </w:style>
  <w:style w:type="paragraph" w:customStyle="1" w:styleId="divaddress">
    <w:name w:val="div_address"/>
    <w:basedOn w:val="div"/>
    <w:rsid w:val="008F7F45"/>
    <w:pPr>
      <w:spacing w:line="380" w:lineRule="atLeast"/>
      <w:jc w:val="center"/>
    </w:pPr>
    <w:rPr>
      <w:sz w:val="22"/>
      <w:szCs w:val="22"/>
    </w:rPr>
  </w:style>
  <w:style w:type="character" w:customStyle="1" w:styleId="divdocumentdivaddressli">
    <w:name w:val="div_document_div_address_li"/>
    <w:basedOn w:val="DefaultParagraphFont"/>
    <w:rsid w:val="008F7F45"/>
  </w:style>
  <w:style w:type="character" w:customStyle="1" w:styleId="documentzipsuffix">
    <w:name w:val="document_zipsuffix"/>
    <w:basedOn w:val="DefaultParagraphFont"/>
    <w:rsid w:val="008F7F45"/>
  </w:style>
  <w:style w:type="character" w:customStyle="1" w:styleId="documentzipprefix">
    <w:name w:val="document_zipprefix"/>
    <w:basedOn w:val="DefaultParagraphFont"/>
    <w:rsid w:val="008F7F45"/>
    <w:rPr>
      <w:vanish/>
    </w:rPr>
  </w:style>
  <w:style w:type="character" w:customStyle="1" w:styleId="documentbullet">
    <w:name w:val="document_bullet"/>
    <w:basedOn w:val="DefaultParagraphFont"/>
    <w:rsid w:val="008F7F45"/>
    <w:rPr>
      <w:sz w:val="24"/>
      <w:szCs w:val="24"/>
    </w:rPr>
  </w:style>
  <w:style w:type="paragraph" w:customStyle="1" w:styleId="divdocumentsection">
    <w:name w:val="div_document_section"/>
    <w:basedOn w:val="Normal"/>
    <w:rsid w:val="008F7F45"/>
  </w:style>
  <w:style w:type="paragraph" w:customStyle="1" w:styleId="divdocumentdivheading">
    <w:name w:val="div_document_div_heading"/>
    <w:basedOn w:val="Normal"/>
    <w:rsid w:val="008F7F45"/>
  </w:style>
  <w:style w:type="character" w:customStyle="1" w:styleId="divdocumentdivheadingCharacter">
    <w:name w:val="div_document_div_heading Character"/>
    <w:basedOn w:val="DefaultParagraphFont"/>
    <w:rsid w:val="008F7F45"/>
  </w:style>
  <w:style w:type="character" w:customStyle="1" w:styleId="divdocumentdivsectiontitle">
    <w:name w:val="div_document_div_sectiontitle"/>
    <w:basedOn w:val="DefaultParagraphFont"/>
    <w:rsid w:val="008F7F45"/>
    <w:rPr>
      <w:color w:val="000000"/>
      <w:sz w:val="30"/>
      <w:szCs w:val="30"/>
    </w:rPr>
  </w:style>
  <w:style w:type="paragraph" w:customStyle="1" w:styleId="divdocumentsinglecolumn">
    <w:name w:val="div_document_singlecolumn"/>
    <w:basedOn w:val="Normal"/>
    <w:rsid w:val="008F7F45"/>
  </w:style>
  <w:style w:type="paragraph" w:customStyle="1" w:styleId="divdocumentulli">
    <w:name w:val="div_document_ul_li"/>
    <w:basedOn w:val="Normal"/>
    <w:rsid w:val="008F7F45"/>
  </w:style>
  <w:style w:type="paragraph" w:customStyle="1" w:styleId="p">
    <w:name w:val="p"/>
    <w:basedOn w:val="Normal"/>
    <w:rsid w:val="008F7F45"/>
  </w:style>
  <w:style w:type="table" w:customStyle="1" w:styleId="divdocumenttable">
    <w:name w:val="div_document_table"/>
    <w:basedOn w:val="TableNormal"/>
    <w:rsid w:val="008F7F45"/>
    <w:tblPr/>
  </w:style>
  <w:style w:type="character" w:customStyle="1" w:styleId="singlecolumnspanpaddedlinenth-child1">
    <w:name w:val="singlecolumn_span_paddedline_nth-child(1)"/>
    <w:basedOn w:val="DefaultParagraphFont"/>
    <w:rsid w:val="008F7F45"/>
  </w:style>
  <w:style w:type="character" w:customStyle="1" w:styleId="spanjobtitle">
    <w:name w:val="span_jobtitle"/>
    <w:basedOn w:val="span"/>
    <w:rsid w:val="008F7F45"/>
    <w:rPr>
      <w:b/>
      <w:bCs/>
      <w:sz w:val="24"/>
      <w:szCs w:val="24"/>
      <w:bdr w:val="none" w:sz="0" w:space="0" w:color="auto"/>
      <w:vertAlign w:val="baseline"/>
    </w:rPr>
  </w:style>
  <w:style w:type="character" w:customStyle="1" w:styleId="spanpaddedline">
    <w:name w:val="span_paddedline"/>
    <w:basedOn w:val="span"/>
    <w:rsid w:val="008F7F45"/>
    <w:rPr>
      <w:sz w:val="24"/>
      <w:szCs w:val="24"/>
      <w:bdr w:val="none" w:sz="0" w:space="0" w:color="auto"/>
      <w:vertAlign w:val="baseline"/>
    </w:rPr>
  </w:style>
  <w:style w:type="paragraph" w:customStyle="1" w:styleId="spanpaddedlineParagraph">
    <w:name w:val="span_paddedline Paragraph"/>
    <w:basedOn w:val="spanParagraph"/>
    <w:rsid w:val="008F7F45"/>
  </w:style>
  <w:style w:type="paragraph" w:customStyle="1" w:styleId="spanParagraph">
    <w:name w:val="span Paragraph"/>
    <w:basedOn w:val="Normal"/>
    <w:rsid w:val="008F7F45"/>
  </w:style>
  <w:style w:type="character" w:customStyle="1" w:styleId="spancompanyname">
    <w:name w:val="span_companyname"/>
    <w:basedOn w:val="span"/>
    <w:rsid w:val="008F7F45"/>
    <w:rPr>
      <w:b/>
      <w:bCs/>
      <w:sz w:val="24"/>
      <w:szCs w:val="24"/>
      <w:bdr w:val="none" w:sz="0" w:space="0" w:color="auto"/>
      <w:vertAlign w:val="baseline"/>
    </w:rPr>
  </w:style>
  <w:style w:type="character" w:customStyle="1" w:styleId="em">
    <w:name w:val="em"/>
    <w:basedOn w:val="DefaultParagraphFont"/>
    <w:rsid w:val="008F7F45"/>
    <w:rPr>
      <w:sz w:val="24"/>
      <w:szCs w:val="24"/>
      <w:bdr w:val="none" w:sz="0" w:space="0" w:color="auto"/>
      <w:vertAlign w:val="baseline"/>
    </w:rPr>
  </w:style>
  <w:style w:type="character" w:customStyle="1" w:styleId="spandegree">
    <w:name w:val="span_degree"/>
    <w:basedOn w:val="span"/>
    <w:rsid w:val="008F7F45"/>
    <w:rPr>
      <w:b/>
      <w:bCs/>
      <w:sz w:val="24"/>
      <w:szCs w:val="24"/>
      <w:bdr w:val="none" w:sz="0" w:space="0" w:color="auto"/>
      <w:vertAlign w:val="baseline"/>
    </w:rPr>
  </w:style>
  <w:style w:type="character" w:styleId="Strong">
    <w:name w:val="Strong"/>
    <w:basedOn w:val="DefaultParagraphFont"/>
    <w:uiPriority w:val="22"/>
    <w:qFormat/>
    <w:rsid w:val="00C92DB3"/>
    <w:rPr>
      <w:b/>
      <w:bCs/>
    </w:rPr>
  </w:style>
  <w:style w:type="paragraph" w:styleId="ListParagraph">
    <w:name w:val="List Paragraph"/>
    <w:basedOn w:val="Normal"/>
    <w:uiPriority w:val="34"/>
    <w:qFormat/>
    <w:rsid w:val="00C92DB3"/>
    <w:pPr>
      <w:spacing w:line="240" w:lineRule="auto"/>
      <w:ind w:left="720"/>
      <w:contextualSpacing/>
    </w:pPr>
  </w:style>
  <w:style w:type="character" w:styleId="Hyperlink">
    <w:name w:val="Hyperlink"/>
    <w:basedOn w:val="DefaultParagraphFont"/>
    <w:uiPriority w:val="99"/>
    <w:unhideWhenUsed/>
    <w:rsid w:val="00361E08"/>
    <w:rPr>
      <w:color w:val="0000FF" w:themeColor="hyperlink"/>
      <w:u w:val="single"/>
    </w:rPr>
  </w:style>
  <w:style w:type="paragraph" w:customStyle="1" w:styleId="FrameContents">
    <w:name w:val="Frame Contents"/>
    <w:basedOn w:val="Normal"/>
    <w:qFormat/>
    <w:rsid w:val="005C532A"/>
    <w:pPr>
      <w:spacing w:line="240" w:lineRule="auto"/>
    </w:pPr>
  </w:style>
  <w:style w:type="paragraph" w:styleId="BalloonText">
    <w:name w:val="Balloon Text"/>
    <w:basedOn w:val="Normal"/>
    <w:link w:val="BalloonTextChar"/>
    <w:uiPriority w:val="99"/>
    <w:semiHidden/>
    <w:unhideWhenUsed/>
    <w:rsid w:val="005C53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32A"/>
    <w:rPr>
      <w:rFonts w:ascii="Tahoma" w:hAnsi="Tahoma" w:cs="Tahoma"/>
      <w:sz w:val="16"/>
      <w:szCs w:val="16"/>
    </w:rPr>
  </w:style>
  <w:style w:type="paragraph" w:styleId="Header">
    <w:name w:val="header"/>
    <w:basedOn w:val="Normal"/>
    <w:link w:val="HeaderChar"/>
    <w:uiPriority w:val="99"/>
    <w:unhideWhenUsed/>
    <w:rsid w:val="008372DF"/>
    <w:pPr>
      <w:tabs>
        <w:tab w:val="center" w:pos="4680"/>
        <w:tab w:val="right" w:pos="9360"/>
      </w:tabs>
      <w:spacing w:line="240" w:lineRule="auto"/>
    </w:pPr>
  </w:style>
  <w:style w:type="character" w:customStyle="1" w:styleId="HeaderChar">
    <w:name w:val="Header Char"/>
    <w:basedOn w:val="DefaultParagraphFont"/>
    <w:link w:val="Header"/>
    <w:uiPriority w:val="99"/>
    <w:rsid w:val="008372DF"/>
    <w:rPr>
      <w:sz w:val="24"/>
      <w:szCs w:val="24"/>
    </w:rPr>
  </w:style>
  <w:style w:type="paragraph" w:styleId="Footer">
    <w:name w:val="footer"/>
    <w:basedOn w:val="Normal"/>
    <w:link w:val="FooterChar"/>
    <w:uiPriority w:val="99"/>
    <w:unhideWhenUsed/>
    <w:rsid w:val="008372DF"/>
    <w:pPr>
      <w:tabs>
        <w:tab w:val="center" w:pos="4680"/>
        <w:tab w:val="right" w:pos="9360"/>
      </w:tabs>
      <w:spacing w:line="240" w:lineRule="auto"/>
    </w:pPr>
  </w:style>
  <w:style w:type="character" w:customStyle="1" w:styleId="FooterChar">
    <w:name w:val="Footer Char"/>
    <w:basedOn w:val="DefaultParagraphFont"/>
    <w:link w:val="Footer"/>
    <w:uiPriority w:val="99"/>
    <w:rsid w:val="008372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e84a506321a249d6087094fd52312434134f530e18705c4458440321091b5b58120b140313455e5800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Mahipal Reddy Pulakanti</vt:lpstr>
    </vt:vector>
  </TitlesOfParts>
  <Company/>
  <LinksUpToDate>false</LinksUpToDate>
  <CharactersWithSpaces>18067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Mahipal Reddy Pulakanti</dc:title>
  <dc:creator>HP</dc:creator>
  <cp:lastModifiedBy>HP</cp:lastModifiedBy>
  <cp:revision>9</cp:revision>
  <dcterms:created xsi:type="dcterms:W3CDTF">2022-11-16T05:39:00Z</dcterms:created>
  <dcterms:modified xsi:type="dcterms:W3CDTF">2022-11-16T05:53:00Z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94b9df1d-3839-4ed3-a987-d3bf80f2a7ca</vt:lpwstr>
  </property>
  <property fmtid="{D5CDD505-2E9C-101B-9397-08002B2CF9AE}" pid="3" name="x1ye=0">
    <vt:lpwstr>OJsAAB+LCAAAAAAABAAUmzWW5UAQBA8kQwxjiplZnpiZdfr9aw88qbsqM2KAx/+4P5aliD8UJgmcwqA/9A/6YyFO4BCUh67J1vsUNe1cr3eLcQh5bidKd43wbCThBfnoFcKD8EhoeDOXzlRELOr7EN9OfTC3h0axRGR5z1YFmWL6yO2DaxEIK95QlRCkFxgJF6zmD+hDN4v+BJP6G0i+uSxpmnoqwnz2pnlygWQLjpBqxo/tqr+Q1w9ZPHY8F4p</vt:lpwstr>
  </property>
  <property fmtid="{D5CDD505-2E9C-101B-9397-08002B2CF9AE}" pid="4" name="x1ye=1">
    <vt:lpwstr>h8q8PMfMtPwXQTmX1QQNCvtxkISGmnYKE5hRb1fjGN0ny8Cerpxp63dt+S1Wy0p9ZT6YqFf5chVtNjb1hmau8vHzFitxRgksEOHX6bdj05nYyuVN6waoMmxe0EY7vAlxARTzeNtdfQTIsfBRTp8J0rY2QgFcuCxo3z/MKwHItu3DmDsdc28pA4JKfRU6Mzz8eBSMKhSKW3ByRCp4B4I0YavlE986fDmW81S7Iv9wFkYVR7XmrcKM2SI6QUxKmxW</vt:lpwstr>
  </property>
  <property fmtid="{D5CDD505-2E9C-101B-9397-08002B2CF9AE}" pid="5" name="x1ye=10">
    <vt:lpwstr>72nXovqErX5DRc8v5dq4Fe1ncdgE2x7J6tAPJm3b02ENEewwfDdMp4Csld/EWmYGU5/n505DyQjKEHsfHZJFXwMsye3ZOOJG7t1IZ8xvOlxe27cyRKyZ/zvtJburfJFebP4plqzDDjtk8qNskiMGcEsqflDPgkc6OWMxSIwlOe7euJvBeJ6aMZo/XnMnwTO5sMCP91l75K4g1MEGeyZ92HgY/Rn6rleIUuZttggoZQiPPswpWUC5VKBHzGt+5B3</vt:lpwstr>
  </property>
  <property fmtid="{D5CDD505-2E9C-101B-9397-08002B2CF9AE}" pid="6" name="x1ye=100">
    <vt:lpwstr>knI6tk2pI3+FFTK+3ABoGH6EFHuC/jYoh7fF18gwJ8qvnhdrlQOlAuvH3Ty/uN/ujU3zSZcXFU/4pu77XPhFTMSwjpt8RuTjNVmAw9a8eU/GevishIHCI9iV6FxL8FxUDFpPcnhoZPC76OgMdgZVAEL+RzL8WkTLtyikML6FlzsB57XE7cD2pXe+najsuVwDFmoRofITI5818WU4OZVg2yiXFQA+YtySkv36MeKbiVTaw7WpDujU9QlNOsbnZiW</vt:lpwstr>
  </property>
  <property fmtid="{D5CDD505-2E9C-101B-9397-08002B2CF9AE}" pid="7" name="x1ye=101">
    <vt:lpwstr>rivCuYeivg04TQfRRxSS7usBY7A1zxZLkdXz01zJWKEG9GhzcB4ibABURuifNmxuhbytp196e1M8E0s9v2y+9XDYY04PxXrx8imedLLtOO7sUldW87WC53MSv98Z40qTYPgpOB+2E26d0txRYm/RD6iyLoAJVD9ZoKmxQanuB4fP6ZdThDam/jeXct8lvxCDrmioJL/3idWrw7Y2HJqtNTIFLP6ZE+3i1YRc3Wm7kaXwQkoV3vW8/0k4HS+NiCk</vt:lpwstr>
  </property>
  <property fmtid="{D5CDD505-2E9C-101B-9397-08002B2CF9AE}" pid="8" name="x1ye=102">
    <vt:lpwstr>tNoHorFEwkKFECBb8Z/bu23Mw1F11LUeH0j0dlDlOtmEAWDAO6E+n9qIv0kwGtIRbgQGy3FIiixgvojQQzB4goLmIHm4nxytTLxxbSNAwe40DYUhXhzlvUxRT5uF8AWzt8TSsQfKsdfZI+CjRP533v9waJCJaQJCoOBa234RoVfQPYF8+6QvHtiM0wTzpHH4x+uDVazelgSMhrDPcKVuj8VksPslVMx7LZppsWPukGBEy6y/nHn4kH4Bb5CHY9X</vt:lpwstr>
  </property>
  <property fmtid="{D5CDD505-2E9C-101B-9397-08002B2CF9AE}" pid="9" name="x1ye=103">
    <vt:lpwstr>G6gpcATuaIJvaDEJS+68MjGkD2tKcUP3iBFKzJdQ61qzr6k3FuWx9UgpHIGq7V1qyMSVpLNKRRgw6DpGWICZv1aDgPobIhmPG+Z8Fesz5IKQQFPzF5SnmW859lSF7sqTb+YzuoXQ0ekU4fUd4o6paUfuBVoBEdzesTrMtWrp7/Shlc9xRSoLsLDp3kkrES+WVRHkl//RSPeUcItLfIo5NqIYWzv9j3c70z++X3i57eUX0+0TLRNykcBPdFYlhph</vt:lpwstr>
  </property>
  <property fmtid="{D5CDD505-2E9C-101B-9397-08002B2CF9AE}" pid="10" name="x1ye=104">
    <vt:lpwstr>DzZvF47kzA3dzQ/1CXCcmr8vv2fYS3NiU5makMOnKVWIS4/eHDvJea4bJkIgl1rO1tKDo4hbD+447wMAMDIqsZYPg+NYhfmnsBqIFQTHzVOLqeJAV+kE/sXucCTJzRmRZEgBAoj8/eC7C302OHsmYILUYVSWRMbn8nCPr2ABE08qJt4JWB8sHev0I++rRP5CZyLGqKWWgQS9VDPNZ7LKRnOig+wXa1sXT2oHpYgPfl/D1MflSZNiBE6RNg/oze/</vt:lpwstr>
  </property>
  <property fmtid="{D5CDD505-2E9C-101B-9397-08002B2CF9AE}" pid="11" name="x1ye=105">
    <vt:lpwstr>g0cJbJdaGx5qvQOzSFSB1KYQ4Fp4VtwyQiW3RRhAU+V4uGkqCWyUjxIaUu5kgboN6gGdxX9N8cMtXp8FGvbSxDN4PQqBX5YAX0MA3jldrE4V9IBd/2dUtTyRoV3qLj0ocHhPe/NuvCE2ZIg6BsFr3P8wdowATL0hIeT1NX83Je+ezmed9FZFPtEviTwhHUmpo84HXlevrwtfhKbnlIH6IBI9eh9pjwHA1NyXz48JAkxCYmwU06zhSRHDyUJ0dNy</vt:lpwstr>
  </property>
  <property fmtid="{D5CDD505-2E9C-101B-9397-08002B2CF9AE}" pid="12" name="x1ye=106">
    <vt:lpwstr>M9FAD/1Op10t6cI9mVgFytwW1p+dvW4+nE1vDstiRJuy8gYo7b39EW2DGUsGga94W30S9F9yv6dAK8MIABbViYVKjnUBQYamPoh1fJwljjQhy19jCw3TymaUkvR5ymqy/xS3Bp/uJZzpLI/1j92Iy7VP4IeA4AaajtzsZcQtW62xtUcAuknhj5byO+ELLUdVGfS7oGIPTq5COtJh1ivZy/dJjksyJgn+IlnNN4Hv60opHkISb25d1tCwMY0FnQb</vt:lpwstr>
  </property>
  <property fmtid="{D5CDD505-2E9C-101B-9397-08002B2CF9AE}" pid="13" name="x1ye=107">
    <vt:lpwstr>/fq4ntwBJM2xUW1ihq+UvKBt0On9FGlhjjO0k5miRTPFlH4fOd1u74M6zRG8riUMTkEWX+vkQXmXuv3U5Ydfxq/SeDHr4V+W0s/bUmNEE6kHEfff/Noy5y3Vhil0TrhrhnZVZjb5arzxfUt0wUM+uZ26njVogUeKgHpcWrWUDrY7uwBCpuJ0kw5xV9pc+OdQg8JKHMxiAZ2n40VR83Yd+E1hCGMJk27qtrf3lfDX+1kPY0X+eUv3jVccd0k4A1i</vt:lpwstr>
  </property>
  <property fmtid="{D5CDD505-2E9C-101B-9397-08002B2CF9AE}" pid="14" name="x1ye=108">
    <vt:lpwstr>Xl6p7JDWk6lHX7TkSFdWldakH5ehAvyTXoLml/6mqXhdJRkeQOZX1NHQQiBZ5kCQ+pJrabBy/NM2VqI0w995h7XJEXetmP792KSw/vbi/pVrNz09BFZBOSO6CyMsrZohFmbEW77fH2Y8WnlvJJQEsuttHjnreBwCh1JbI82Y3pnv76zej/zrFf8wPlJRWD8ZMOc35e00nkip9+1kMz6dC976+OrRdHEz6SScrLOFHd1sBb95fdM/Ia/ub0tkqwM</vt:lpwstr>
  </property>
  <property fmtid="{D5CDD505-2E9C-101B-9397-08002B2CF9AE}" pid="15" name="x1ye=109">
    <vt:lpwstr>Tq97JNX9VHbqjKLktFBLP1vz5TeayZ3RmWghvUhvxcMsWGq065w0QdjD1qCMxUnWt2S5o0bt7d21NOYD3ShEq6BWqg0333IGXROMGJkCmi+FbirWHu955O1dPTu7L/366ChT+DULP5Z8nnhIgJ02ycHV7BsM0EPqoyy85uzemEslLxfTvA82niFc2c99OdED6uCJqCA4Akn0lEbr8KMBXuOvf4duQk/3sl+Z1FUx+M3SL0t/1NvxXWBYFVpJfnB</vt:lpwstr>
  </property>
  <property fmtid="{D5CDD505-2E9C-101B-9397-08002B2CF9AE}" pid="16" name="x1ye=11">
    <vt:lpwstr>Y8up/wXbNpJVNjs90SR7HE/43yaPKuVknoj0CAjDI6vYlDLgxkKleZob1DjGTp7/kJyM8BiAzJ9+9tU+zJ6rQ53MjLhD7nH0GI1SejxZmSrScwcoxT+7pyu9xHxt/EzM2AQLAfzH81M0BkVLH2hDOU1FCltwdER0w4Vxh2lhBdHsw1NXmO7rtoT/3ecXFZVQvJ5Z9gohDYGsG1i24Y1JGt1Wzl4O36Aaq9jo5WSEMUIQT3v4mRmG8bjs5bXC9kX</vt:lpwstr>
  </property>
  <property fmtid="{D5CDD505-2E9C-101B-9397-08002B2CF9AE}" pid="17" name="x1ye=110">
    <vt:lpwstr>bVGVLMq3jjrRTLjnY6Tc4yiJyM1fK7hA2/dW3ZYPm4ImKPYhV+p7Ecane9ev1smH498kmOAUdmjDBXu5K6DPhTvG8YFOKEKJvdzM13PuoxB3tcmhdo4dVwlAOANodBRPRPKWb2Ss0MtXb3XjrPe7TouLywSYYyjTpk3GSBMFqDJtNTcv2KnE5bVqnSQqT38yfZiiWpc9zOpcFJvg/bgGk1YwZ676PfkcFYQ0XysUFBUu/eVlwsnZbFZ5EHFcY6a</vt:lpwstr>
  </property>
  <property fmtid="{D5CDD505-2E9C-101B-9397-08002B2CF9AE}" pid="18" name="x1ye=111">
    <vt:lpwstr>FLt0/V6d0HOd1STviJNoFffiB9Zz0sBGOu3ehosS2kbJTyYA9njcEJfaNcynjJXnt8fbZNkmLVXr3cv3mrIYZBPzW/9e66YyS4xJnQJHMGsPtlbvx4KptfpexaZ6+bZnZr1TgXN6ZSG/U2M2LKPlHb0ooIw7IqEtWXE6BORyoWUNkbjosGxndM/xEaR/o1qSuxP3ln15j5UvV3ssGy+WWCDqOe+JywwmFNZ2nZ+J5j3eVnyqY8fbnLFqVYDOLEb</vt:lpwstr>
  </property>
  <property fmtid="{D5CDD505-2E9C-101B-9397-08002B2CF9AE}" pid="19" name="x1ye=112">
    <vt:lpwstr>v6jc8DeIM2zYQPjPu44HCFL7lf+zOtxfP0dfBaJru0Jdft6H4wJ5Us/nx9LRp/06be6c1UDgSsHEUJPr2RQ0jptJSc2tW1pxfFjUn53sSWT0/PEJsPYJifP8hDdy5lWrc5zNYQZHZbEkUUzyg1cXyl5WHB8uvNBOqpMzUYFeK+lHL7ZokQQ3bQ+5kLclvo4iWw598zfG8xzRwocHPnsbq39j6upUhiGytWDV+jLvR/FzE1JrinYvBd0OPkuf5vM</vt:lpwstr>
  </property>
  <property fmtid="{D5CDD505-2E9C-101B-9397-08002B2CF9AE}" pid="20" name="x1ye=113">
    <vt:lpwstr>50RiQx40MwI4Ijwe619+6GWmXtdqTlKG12CbXLOMEQk9E+PuwH7TeTiYpvYeQb12+crhJWpGL+dDqRhu91GkvQUA/+AqBwADCD70gsZBSR1VH4G9SoOIEPqvLeHCKFSNRvAy4dTsf9397oYGiS1IZt1u2IiDLyqre80RM40e1SApEoJfWg2QIX9wN3fZXwoaw8VmZqHic11jfersJZ2THfkrJ9A24YBZCMYWe2PleqZMSYJVU12HyBX/lImNWiO</vt:lpwstr>
  </property>
  <property fmtid="{D5CDD505-2E9C-101B-9397-08002B2CF9AE}" pid="21" name="x1ye=114">
    <vt:lpwstr>ZuDKHeZmQQR0dEhuUyoWXtHOe7Ml3M509sP46QwPAnb7oOnwrrcvDvdz65GD4qFn7MjG8eyg/oUDOGYndazhdYSSkCigcVyz3DqEcYnn11joVAPqsQPHnor5oa1NCS/ifw8AWugOcO61kqS7ZOzOL3W3Nn+xqgBZPE4x9hPHSO2qPHaVLeZ9q7+fs95vPbsF8BPkCa7C6TiiQ24Arwo2iLqcEu+yVmDj4HnDJryVQmpa/yXU3ZTxN+I+7nS7jrm</vt:lpwstr>
  </property>
  <property fmtid="{D5CDD505-2E9C-101B-9397-08002B2CF9AE}" pid="22" name="x1ye=115">
    <vt:lpwstr>sCyA0Cvk3LgP9b3Lbs4oWRPP0mKZOZzUEyaM5CWj0ALxH4psb7qx3nhBICHLbZyEgyeNdf+j5Q5DMEX4Yf2201S5SeXrC7YtQ3LChxpZbvP0YYPf5nCURL81pp0Zqqa3QP4ISn4M1USdLdn4JNdZHmymbf6pOS6P/r+Lkw4IREILoieqKkBuPqr6n7g3M07NvIcJDruUdlHRhgh3c9l/4IVlm8bC6K3ShdYa0hEE7eCBZbSdIXsIvII1hlPWxAH</vt:lpwstr>
  </property>
  <property fmtid="{D5CDD505-2E9C-101B-9397-08002B2CF9AE}" pid="23" name="x1ye=116">
    <vt:lpwstr>/zPj2IdzLcTH3NAKshtdUB1w7MNygu0A23tuMo/RjK6UxCYkV/eDLkDFObR32Xlp+U6+hyXAepdGWZHpHE5WC6SXNZappRd8/cyR1bQMZIDHpcvPGVTkOrzgpHtyB/Wm6OuAFT3Olm5sQGwEu5g/JCiBR2JyujZn4RBR1aKdKD/wzgKWXKbEncVBm1/BwBW99mii7687NIUhWcCMYZq0hI8y6HTBjmoZRuOFspNudKyKc2Uk6mmL3wSMym/V/VA</vt:lpwstr>
  </property>
  <property fmtid="{D5CDD505-2E9C-101B-9397-08002B2CF9AE}" pid="24" name="x1ye=117">
    <vt:lpwstr>Fk+SyDpt9Ji7uOlhemFdXyW+6St55uZvbZllKF6VairJDMpEfAHnAo0ka8EQoFbO+hLizO9E1Vq6FJFhKDwtyOtd1UvwEDPUMoXLiVBQg4DGixEJrUPuizRKCi5KoiUvYMLh6oDGRtR8OpzQLPjP6H2NTZpJ6epP4Fsbx98zM5/pRMVB13Ry2w0BwtX7XvjwD+5dOI7IDpQVRjpMX866bVozzFYkafnk8TYLrSrsodmzienNYo67E0YoCPeXBtq</vt:lpwstr>
  </property>
  <property fmtid="{D5CDD505-2E9C-101B-9397-08002B2CF9AE}" pid="25" name="x1ye=118">
    <vt:lpwstr>GcaxeprJC0FsQdmLgXwmFwyr0PMJVzF/wkvlBkTMX1ZDMibsUkIZ52FE1+/ADUWgUv993LHyG3VuDmNSjOzoqdJ58pYn+UOADY1eaQdeof3Kt8OW44BaOVwTV4Ai+vHLUSxKa8QNCfZROqQ9TfMgdkMVhnxN8xFMqQIpLfaqhGgUq/vX2uCYwjhxK2HGQbUv+byNYrzBcpOWhyuCCsRYwQtLqDHOIneg/d7dWX1c/su37TLq7irA9TSbkRprUiO</vt:lpwstr>
  </property>
  <property fmtid="{D5CDD505-2E9C-101B-9397-08002B2CF9AE}" pid="26" name="x1ye=119">
    <vt:lpwstr>SDBgme3KPy09+GSngsMk/HoUmWnuBP8LLKM548vhyfqa/XF6oE5SaeaWbrSWm3J+YYmqcZlnCreR0J2qXoUwflHxqIkNytv8vLpIk1pWqf0CU2OPvkzRuOa9na84doETYMsUAm73KSMMBnhWYUKpkfTdSnxNEDkiMuUBLZ+cJDns90vnd30or2KPotAmZrelj/KSQdoMXtapziQ1JzJj88Xh3VeZHEE7CjAjcBvYLfzs9x8BEc+hovwO5yYTVU/</vt:lpwstr>
  </property>
  <property fmtid="{D5CDD505-2E9C-101B-9397-08002B2CF9AE}" pid="27" name="x1ye=12">
    <vt:lpwstr>n7qo86uLI3s5oyRIlvs1ZDOkqE3Nzk3Z5YFvIv/BX3OkSU6FzP12/nXeyoKbnunRi99MIbZG79/shKQcwq1ztVyetWL4UBocGGxSC/yCSlqIDlPl0xzRsq0QzvBdJGCdaqp1MrL9mIuhJWh8nuJ3Lr7gxR2aaVl6dro1x2CwHJ6SB4FH0kpsCRtmQJnU1kLGCUmQAp+qfvVqu7+vXrz1d3q4elKBLxfY/Vflad8ldvF8BowHATAYc3hKUr5RgIl</vt:lpwstr>
  </property>
  <property fmtid="{D5CDD505-2E9C-101B-9397-08002B2CF9AE}" pid="28" name="x1ye=120">
    <vt:lpwstr>Fx3de5zxH+Vdo5OmNjppevi0GHu1VbYcvjb7zbqhJnTklYqbgi42gnrevR6Yset0R9R7ifsgtgRXK0sspUXW18iaa0hrm74KJXyOL9j0E5rzRLwcNSuiyXWbxSds1l8HQ+N6/Zpi+H2546MuZEfgi+SlhQopuCjvftGcMBfak1BqYVrJa3Uifi2Rv/nvWrZgzpncDg2Q5dHxIZEduosOvinpFI9sQFtTF4DvDesuhf+UAPJJNeQp2Kr33xtJ9Ll</vt:lpwstr>
  </property>
  <property fmtid="{D5CDD505-2E9C-101B-9397-08002B2CF9AE}" pid="29" name="x1ye=121">
    <vt:lpwstr>UTgnZuCsM7MBy9u9IUZwLt97s7k267RrmS+It75JlR4Lgrfb4bVCdUPirXHO/95CWTqb76MjIY4GxGbYwyAxdDwk+NHB7zm2V9Zb3QTp/ctW0an6DK+5QxX6Hvm+CpgYX8jDbIxLcxKYJQzWjeRVeVa/0Vhay3xOu0ERkZOv79S3/PSEArgWcRrrQUZRLPG/8KIIIrg3TgfO5Im+rSQxDlY2+XESfOugHdKFwHGmowHqHZQTgSCKCMsmpKSCAQo</vt:lpwstr>
  </property>
  <property fmtid="{D5CDD505-2E9C-101B-9397-08002B2CF9AE}" pid="30" name="x1ye=122">
    <vt:lpwstr>CY3VLuIscHz0CISKAmi3N29m+IkS2Yb6RMHpbH7sCv/GGJRt7cTYwvdD4CszPscSs5vJYwedPoFJgzAYEWj2uSsBeg5CfYLW0/wPiLpfeX0xU5jlmo0b/8qk3GvuoDvp5J0uL9uGBlBSMtJkxm78c5hzKx9HlEKSWl9CmzzmenzJhwnDmxbvMI9HoxUwsdti0U4Jr4ve3YI8g+J5+N6Tadeq7TtMxO+UJvw6h3HLtJ0E+CejJmRf7+sCQnUXpIu</vt:lpwstr>
  </property>
  <property fmtid="{D5CDD505-2E9C-101B-9397-08002B2CF9AE}" pid="31" name="x1ye=123">
    <vt:lpwstr>SC9hRzX1KWKeJOVdLWy3Ae1L/T5ahNhfHNy1yhlw+jqiRe6uomWmDc9ZmF+jn9Ahs7aFPGGpNBJ7HMTUuJK3IS/cf+xXPDFl7X2UgfPpg2CLxseOex7EoZYADFyD1daRX9xpHInJ+2E4uJ3tGzJbBKvU7BpIvycZKC4qsZ6Q9G+sVwtmNedeymt1rzdrmYsVYYzECYS2yzRjouzUbQvG1JMrE98LvdlxZdR8sAJStM5G/BdqTrtUxyAp19y3Dvy</vt:lpwstr>
  </property>
  <property fmtid="{D5CDD505-2E9C-101B-9397-08002B2CF9AE}" pid="32" name="x1ye=124">
    <vt:lpwstr>jRxHAbpXLT3vQ+FeJ0S7l8AtLATkw+TBeVyGwP5iDutTals2v0d+IVYmNPkDwPIbpgjDEgnG7EOWWN8W/zZ33aeFmE1mWgGTKZXoZkWJM8xuapmjWb+Q6D47z8r2sUviLbCUllXLhfMngkwFeEi5J2tVNjwy+Xyf3/Vrxd2QXeMnBWvQm4KmLREi6yTVdAqONbuVIXqcPEWQ8gMhehDIWVryHS8vqu9p+9UcDNAB9absA0U0YhSaleKEo71Yz3R</vt:lpwstr>
  </property>
  <property fmtid="{D5CDD505-2E9C-101B-9397-08002B2CF9AE}" pid="33" name="x1ye=125">
    <vt:lpwstr>TAP0aL8nOK0Hwl+NrMM6YvkeOpivNsCGLl2NY7IDa+tHPhKiAuv0dplOuICPwzrS1eg6mv/tpkoMtU2E3nc3Ie2TcSaa145vKvJDdfvqyaxkCAtV8D4hy27OFigk3yvwqZoQ85JQ9lVLX+EV8CcnmCou9Dz+exbbvQ6VZqP9yj3Br9zDvVXuXXzr5n+EgkPfc8Ds5zIW0y3i7eJS9zW+jk8CH70u2330mu+Wc6v6ePflrwQa8SIipOWfYIoNqxw</vt:lpwstr>
  </property>
  <property fmtid="{D5CDD505-2E9C-101B-9397-08002B2CF9AE}" pid="34" name="x1ye=126">
    <vt:lpwstr>SFZNJsYCWPpW4iL3zLp/CcSNnaPjUntqiecxOe65Vt43TIB6zoWrnoNIkCZbj5c6q4u+0cIBxc0a5XvrsoWzUJbllltVmryjNOnDj32/3syabi06KNmQuWK9XdLay1qMk1CEVTB5C7Jft+/Zrtjt00eo4Ze59+krjknt0PpkO8FLCZM3Di23VQ4Ce9SAI600ZGHdkN40krWOVrriV1hORHnCIh0I10lK1Ti2VqWE91NvtShsAlvGyKLuOPo61o7</vt:lpwstr>
  </property>
  <property fmtid="{D5CDD505-2E9C-101B-9397-08002B2CF9AE}" pid="35" name="x1ye=127">
    <vt:lpwstr>2j2HCqCJf8eBe8numMBaUBGzYNaYjrYyORYdFztt3dbfTjSl/2py7VRVnyiTZvyBm3OzOAQ93LPFzVs3o8gvs9nm/RJ3xVI5kpexSpChnVBv3q6hSsLhu7N2TvBduGXVrC6kwB68gQ/J1RcjkxepPrtluWIY9z+u6Cpcq6D/8SSmI4WpXsll9aM6MI7TKJUC27rTV3kUb/guB6SOOmnoLo5ODDMeNtlmgbkJBMiRamfaJzbTENy+mP8PRx6MJOt</vt:lpwstr>
  </property>
  <property fmtid="{D5CDD505-2E9C-101B-9397-08002B2CF9AE}" pid="36" name="x1ye=128">
    <vt:lpwstr>qkaE8s/o+pYFDTCKOsR8L2jl3ri+9g5dNSE6Ow+FpUMtk8NQ2HrQ3IPt12p/jvijvWyz8gShC4M6TLyR8XQSxlNv9xI1OH/MR1ER0UVpzU884wwIYZwd+3APhGDd0t/CQXJ1eFlEgr1l2rWvc4kS0iZRbI8mdPqKta82s04dKh1MOQagRhCHVF6+3uE6vnA67L3d4ISmFadXCE/paFzV98uf+0VRgxrbLtWE3oOPa8L3jzvgcrDsKAmE3DCgI4O</vt:lpwstr>
  </property>
  <property fmtid="{D5CDD505-2E9C-101B-9397-08002B2CF9AE}" pid="37" name="x1ye=129">
    <vt:lpwstr>cePHTivSJbd5gspIaOMBuu36Q1yemgluU7m1xaExdgK/i6uKo8BJ344wYZjBqTCfGOLmCe8zUAco7H3Fuv1+DaOneJzFMVFXOYl8RDQnHnkJVc8usXZptg6Q7fMOOEvgxRHkzKUDttqYuVPMl7f0l/Dyxsm/4gWtNkumtQVwf325smg5gzG5YK0VlhIZESIlqTAJAVFYETEU8ksrU+o735G3s+Xc34/MNZVSWUNmoRLcua5Q7XTH6HbPBKo9GB8</vt:lpwstr>
  </property>
  <property fmtid="{D5CDD505-2E9C-101B-9397-08002B2CF9AE}" pid="38" name="x1ye=13">
    <vt:lpwstr>osgWghqeIgRH7Le4me2DOv/wjQDfin8GS1vzZBHMszRDePaoVJaLxaV/TxjqaoSZ3U4aHzAuz/TrPSFbq72BwW2NxNiCtOCGGW/L1yMBv2LoDY6syf7ugiIulF92XaHDDljwXQ3bRMBmLJqG8cpAIMecY5Wjd6R9Zj1i71/0fVFxyZqXgLOKksC3NogPzBgwwnNDKyzKXIHPSFVHvTNbQXEA5pde4NvoHbHzI9hz1s/lYt8WOjgHrz5VOW2DBmD</vt:lpwstr>
  </property>
  <property fmtid="{D5CDD505-2E9C-101B-9397-08002B2CF9AE}" pid="39" name="x1ye=130">
    <vt:lpwstr>IPTKRBVk4E0uZvXjfZM05eSfg+JXVkxOBZAFT0x6FTq2Zp6mM6aU2OGjx29Vhtl063JGWkfJbV0FA802MRq0+PGIGWvSv5EJRxGHgWyzN80mneQ2TY4+Vmbc9ZiL7yPSlnQ9vGAhfLaV+ykuW1AscG5cJr9WZELqV2VvOGEYYHty4JM7p0tIy/qLTQbO+pvZrUGj3RkSf7lk0uxszNo/jUPkivdbuZnLVH4hn5rp8qEn/PgpsripeIWwgEZW16S</vt:lpwstr>
  </property>
  <property fmtid="{D5CDD505-2E9C-101B-9397-08002B2CF9AE}" pid="40" name="x1ye=131">
    <vt:lpwstr>k1CxmcOB1wLrpVD2FLCQZQ1VEgGvYwZcQ6hJvfSRBF3TfBs2CSjPgiK14iOkRfGwMH+UOV7cpk4xC21FftB4X4ofgOSn7v78300hIEzCHEwD6s6Aew/4ZW0hqDsAVBbwFN2Lj5W06vp0ZhX4snPzKeE4Ir3mXeNvKSb6Jt382ZE4CBbjO7HMBG1VoqcLn489RJu+50nnNd9fASN4OEU/sQhgTPQ/Yskr9K3PXurt+fX2afEtb/Hst948zCQ+nOH</vt:lpwstr>
  </property>
  <property fmtid="{D5CDD505-2E9C-101B-9397-08002B2CF9AE}" pid="41" name="x1ye=132">
    <vt:lpwstr>XP8pX53HXgFoEdXCA8XNCTRR4Wd42m0IPA9M820I65kwLxJc8DykwgehY3PJlTOZfqtfzDTXFQizu6aMsJfVNNSXSLgwDX65JlqvaOagY/cDJfub9nlsewf7BFuhgp4/11eCUTqj48c7rpTNcvI0gQDFjIgW9FFNNTmeY9Mh+uXrau1EZ7BA9ATcfMqCcIVrJyiJAGROB+DcUmKUXLRd2AnokxcjcJbDw39rfWX3jsd/q0GDr3wI3PNmwMNsvyU</vt:lpwstr>
  </property>
  <property fmtid="{D5CDD505-2E9C-101B-9397-08002B2CF9AE}" pid="42" name="x1ye=133">
    <vt:lpwstr>X2lmdNO5Y1MQQ6j0hrS4yowMNWzhL7zsJdBKbLC4EHYgu+YW50IbO7eqDgcRNcj2M5JWONPlJt+CbCRdad05LhJ57OqYP/04P7Erw5BCmMloTU6v5oOqmrso32MF58hoN/xJnx8qUcJ2E+LuBlCp2PK7cK6bTY5ghxI7s28hJlrsQR4PKM+/T+rzJ/MFCFo9RIyW/MXEylZTuezBDrHILYv6aDnNpyr+KzlrbVTAMog9EgVtxC9ydQKDDCe729J</vt:lpwstr>
  </property>
  <property fmtid="{D5CDD505-2E9C-101B-9397-08002B2CF9AE}" pid="43" name="x1ye=134">
    <vt:lpwstr>dTpUrCgvln9iAfiIaEyOQMvHNTQdVSvWNSpSxOQN+IYZU7QfdoqVVVSRZMI7EVHInTPHi/6g1vqi1ay9eMuyN/fx1PP796g3JtPhF0ZUT623FWUnIkCxHKslLJdOMGKeIf3/IXuv4eznGJryyCDbW+nu6tFtaJ5iZ5vB3pxHe44OTacZ34NFrVabcoftUBW5wRhnaP21jdZ/cnXSE5EGqTDGntZX+0C5W3ymaQKfpchyH8DCges9XQx7cJ2Hmtj</vt:lpwstr>
  </property>
  <property fmtid="{D5CDD505-2E9C-101B-9397-08002B2CF9AE}" pid="44" name="x1ye=135">
    <vt:lpwstr>E1+5KPp0lZYKAU+VWgW3oWA9CcTx8Bs7SdvJFvbVs8hPBYS7336qjH0ln3B70EnC4fum3QZ4rUV7gw19WVAmIn8v69G8Ba1ttTfesNLtT0ZTe8sYQkVXIzyPdBZg1229md//JKh2u5JZJJlI+Pl8D65kw1ElXhcKLR+gpai9jnGxpuOtbFXPwIdTizCBpzO6+dQSMQybGNP69ZgfPgPzbeclXxYA9rdlN/W7+H6TdcDbnwVliBuEDIBkuvlOr4k</vt:lpwstr>
  </property>
  <property fmtid="{D5CDD505-2E9C-101B-9397-08002B2CF9AE}" pid="45" name="x1ye=136">
    <vt:lpwstr>O43fVIXL4rurjUk8r9nxmXmYjPP0Sx0OeeQ0RbLAUud+Kferm1nI7LjmgY3fpa9BIcIo+ox7wK5BfzBhHD3oMjv5oXDe5nv6G7HKJ6G3iLR4gSoTitxJ71a0A6aQ1o8RIlj9TjF2VM80vmEXvj5GZ1Pa38x7gMi4feqgIsHjyGEZICPIoH1flFXqEsokpGEGt+Aqpc7lu2gGkpoWEjAnl0UcaJeANYczKwScvMhvQ5O3XJ/avo1YpFHlCvXmGKN</vt:lpwstr>
  </property>
  <property fmtid="{D5CDD505-2E9C-101B-9397-08002B2CF9AE}" pid="46" name="x1ye=137">
    <vt:lpwstr>mOwizoIgSDKzLXxdMPmlcjV8yZUlwupdQVJ+f9zlphWfQH3XKURJO7e0jwKf5KEuEfKfZ2ZlRJuwNK9yTIYcnObj9JG8/wG6dW2zW+U5nyD4IwtLh62Q2aduSIFYfRlx5ROt2IqoWoIQZvjoUMM9bxnbK7xyalANyGKPVjfwFu3qqxN6dvVc06w/usnWrU/WBogVLMm0hgNG4NWgHaiC7W6JE9RUE7YOeL92sb2uVvgXOho35MnyJ5r8DveMqKF</vt:lpwstr>
  </property>
  <property fmtid="{D5CDD505-2E9C-101B-9397-08002B2CF9AE}" pid="47" name="x1ye=138">
    <vt:lpwstr>sFOhtLDKzoFLyOLAsWZwoFwAdm1ipsv2IpW0EBnFdAIQRiVx2tIOToXT4zp2t3NAG5yaIE0WX5qt9wjavxMybT8QiyZm8GzbOb5D9ztdhYfa1PnZqvqXIxmGFT4K2EDtP2GdSPqloyhRcejzt7yyjEfm8cx/Uz3cJYVmbkXoWpEyuwjuO+kK7CNhZkY7qY+F0lLhbeLabTIiki6udBQzYOC7LIkMukqV7L7xbZv9iVMyy+LVn2/dQHeIwTTBr/F</vt:lpwstr>
  </property>
  <property fmtid="{D5CDD505-2E9C-101B-9397-08002B2CF9AE}" pid="48" name="x1ye=139">
    <vt:lpwstr>gVkzVcYXUd8krO80L2ZmhFExxEIfy2iEj7jTj1BOQwJRkZRjQ/6eN1vDESDn6M6KhyPxRa7tl9Rr66INxC1mzhujTCdp1jPHrQukqo48K2BlxESOauCZyurqHPd7+chwFKffACIacIGD6BdF2zelwt2F4LqFMJYnuCtPCaXuY1H7t+zthH57MAPvdPrerxyLHLDvDcR3Ru6B1vxB7XwjdnfAMuqTBbApHJjmzlMPxwp+B7kvgZ8ANRYHbmhJScK</vt:lpwstr>
  </property>
  <property fmtid="{D5CDD505-2E9C-101B-9397-08002B2CF9AE}" pid="49" name="x1ye=14">
    <vt:lpwstr>cqghvVhpITqsfd9RB7dl0y7rPQ4g9GR+LV/V0Tjr9wZe/r+0Qo45XbdzZW64mNSzrknq4Y+7DXrEA2ANQLkyb2oYspnl2CvdCE9tG5JX4pWX7Pjy5v4Qb666deuczUASpHTJ/nmaTdYkXLboZE81l5WhDzVwR31M7wmGw6smk3nrKzYEKOUmr21aqmE9K3PztgnLwE/VzMQbBhaB4zvSw43/614MY5UhaoOSHVayWWIfNHz6o0t+lF9dQT9ixKf</vt:lpwstr>
  </property>
  <property fmtid="{D5CDD505-2E9C-101B-9397-08002B2CF9AE}" pid="50" name="x1ye=140">
    <vt:lpwstr>ZQ1RXIk2kvcoyEPmY25Z7htk/XKVICSaCafuTuIEYJcxmh8wXU/oQJQs5bSptHsveR4HrYhNXua4fSMJkxWQpLiM94JjixfOy6EWoVL4eTt/UGnitpYqG2jbsR/JYcqFzvDLOyPwKN0cvcJ1sL2dCoCkD0DeKxHKHahPrO4eNBfgCRDnOyfPUaUi00GFaSePKTpCE2FlpraJM7kGsdC5vhcZV0NG/yCgYfD1c9h1OHzz6Uz0l+u3/NqyEDQEOvv</vt:lpwstr>
  </property>
  <property fmtid="{D5CDD505-2E9C-101B-9397-08002B2CF9AE}" pid="51" name="x1ye=141">
    <vt:lpwstr>InWFq9orhDAzpXiIhviLMiRxm3fm8nwXJQz5xzXwUbOQV/cIFp+tHrG/g9wlPQPJI3U/0sW3nRv17sWnEHlBrRCHUkncOcK/st8M1hhGRjTFIb4GAMuGpbSAoCXa6APCcsJEXxzoscfZUrPEBMME5SDZrnUbp+Igjt57D8kWv1JP2u7ZpreLqnJYM0OAZiWb1MQ0b8An6vuVyCK/yJ45vEoZnE9ZBVzBXXY2sOQhaOP2EHEH71b6tVONwu3tJ9k</vt:lpwstr>
  </property>
  <property fmtid="{D5CDD505-2E9C-101B-9397-08002B2CF9AE}" pid="52" name="x1ye=142">
    <vt:lpwstr>cjh2auZs6AjQGJIbGm3imhiA6e+B4+ZPLlFEWDT9YIlwW1vxzi7opUYT4Oa08pU9fHGQTH8HEcjosmOfy4dBlF21q1xXtWfLa0PHVhMFgq0fj1y6IpzSagYvGX5Qwgh/gxvw5wS5HVJHJcWe9kpkZfr2xAzrAS1aDlk2/aVU7T66tztX9mBxv2tC13aTHOsIRKklujrXVgZYmRkNGV/JHhU93D+aS1gIcaZwOGDurtMZhCd/jVyQS9uG3lxJ77p</vt:lpwstr>
  </property>
  <property fmtid="{D5CDD505-2E9C-101B-9397-08002B2CF9AE}" pid="53" name="x1ye=143">
    <vt:lpwstr>YdZWDWtm6hhu9YRZKBZwqIx3G0UhHH64n6wDq0rTfWWY/HvMNga1gFE9s7D/NXJAvSVe10U2nyAik+07xlSNej31Nut8TluP+oa1qOUnT+sPn7q9Tedla2z0IYV8/n9DdQLucyep2t3pjj28NvgA1Cm5CpzqKUeJFmZLa3jEzFDNP2wuhawlacPafIJh7FR8AsGfJ50JgSK5ODRGHQEbkgQxh3Msf3xIlsbavcrf6PHJPnKzyaBL9/gB7uQJcoW</vt:lpwstr>
  </property>
  <property fmtid="{D5CDD505-2E9C-101B-9397-08002B2CF9AE}" pid="54" name="x1ye=144">
    <vt:lpwstr>K5BZ6X8TqAbr2UAkiGOW+I0ZFDltz4/upsK+3XizLhiJeYXY3OJ5VWKj9az7aO0kZa3BOkjhN2p41lt+wJOoOuR3WO9KElVeaFNXcWV2WZAyvXb608PKIX1APSOv7ptrE57DzShLdgz7gYgQys/pwMH5pQaWzvS3bIcSVx0H+pCKXiSjCmywISbZkH63vV5NET3SrtQxUejwikzAovM54mMtv7+ZdGeh79cAkNCPc1Hxgenc1KMxqY/P9ZV6xBr</vt:lpwstr>
  </property>
  <property fmtid="{D5CDD505-2E9C-101B-9397-08002B2CF9AE}" pid="55" name="x1ye=145">
    <vt:lpwstr>ri+ZSotZttX2T4sa6yY6GLVo7+yidMwYQFLbZad9OKzej4+XJqs0BsidTEQ1c/w0qGoNek4/nuEl0/ju9WALxWVq/PdUXXV1zTzDOwvmty1pbFA427pkbxWQzbZsI+lwyIfkbq4Rmx5luEJ8WMdTF/FBjvBz7300z9WB7H+zOS7xI9787atfq9xnGyIwHjXz5Sn2oRVnxAoaf2a76q/yMSVNnagmM9uB1yyQoALPG7gWSRQpGW8e4JFrC7RmHO9</vt:lpwstr>
  </property>
  <property fmtid="{D5CDD505-2E9C-101B-9397-08002B2CF9AE}" pid="56" name="x1ye=146">
    <vt:lpwstr>WgwE5F3ACAPfO7+9GyadSudcox9R78Gwir3k9qwXSZfHBoNnBE+fmV3t7NuPrNhbe5L3VR3qKF6MlAfGZERCBSlLmsQaL4FtVOBDqUSL3soBR200bgWFiOp87Uvj1GHzytm1H+GoUZ1OoyJ1PdImJuZgvBIUrmvBeU1daJftVU72qW8jdZ1NFgc1ZzMu/f3wab+JP/0tWU4uAzR3enosOj/OQIN/GkkpoqfXra+0FzexoNxgjd8/qxEevv+lEds</vt:lpwstr>
  </property>
  <property fmtid="{D5CDD505-2E9C-101B-9397-08002B2CF9AE}" pid="57" name="x1ye=147">
    <vt:lpwstr>osM0mVU1eyrpbf3n/Y5IJcE0YYJOcSiMZKWzQOzj07F9elbDH4WbYB4m/Sis4AgfBiotmq31/valJE0azvFDbq4XZDdfjnFBhXkcxa7I78R5kb6YIbciINENR6pZAW/S2Vw5R75/cti1fL5WAGWbIKk03uQycAk0QPDfCr1mJv+WJ4Bbh7zdIN7N7iviHmoRaRzbg7GSBrL6/pA+IszY3q1Gnw9Cv2bu389FMbwkmEwZNEPF7XmjR7mxK8Z5ICu</vt:lpwstr>
  </property>
  <property fmtid="{D5CDD505-2E9C-101B-9397-08002B2CF9AE}" pid="58" name="x1ye=148">
    <vt:lpwstr>tX2M8gqkq+uV98qR3aegpj00Vj+UyKEy05ybwUYy8k9jKPO0E4S1H6RQv6QKsxRXwbnD6PkmoH+Xka0XS0sEMZeoUjHWG89NxDXFPA3APLPvxbSUhrm683asqPw9nkKQCDlrHnAUfIbHTKFNUE2h6jfhRM/PYEz6xl6Eei9xKxLsxMIQMA+uwXD9xH5xYcLkqa5E358BjW9qi2VCXnyeoxPCV5uR1VWr03+i0t+SYssH1lNTJinZWkjwUokJv4b</vt:lpwstr>
  </property>
  <property fmtid="{D5CDD505-2E9C-101B-9397-08002B2CF9AE}" pid="59" name="x1ye=149">
    <vt:lpwstr>y6CH06TxeCwfGAmkBlJIgbb8Cin65MkQtPIC9v58Tu4UaWIwXEs1l/vRzg3w5cEgTaeXPQA/W3tz5mSOkj/aI2eUwhz24QrdnbWYUMFKl2PWCrYIkcvyFBspVeWWFT6E2VOb3W+O5pca07htVaHh466SBu1B5ybPB3m/QapL8WFKJShdwTYS8i/iTtD7lx/3xU0hAdnWZ/Vz0ZpvJRmSogBuuSuARSYiZqhJ8SNHqOQWp4a7rTuuq3dNyVrYWvU</vt:lpwstr>
  </property>
  <property fmtid="{D5CDD505-2E9C-101B-9397-08002B2CF9AE}" pid="60" name="x1ye=15">
    <vt:lpwstr>Ez+IeuCWNWf87OypQ74qnO3VwZyR2r6gwUA8e/apiFlfwDkF6TXCpKOWQYmB3wcPsO8MZsjX2P/KBz366y/Rpqn5kh+togrV4r2Kf0wXyei+eQcVW7+eUg0IVtaZPk0KnL2x9vco8cZnZ9TMfFR0P6NdnErLqiFP9ydHYhGkZFdVC6drPfe81/WZYy/+96Djn04gFSi95+WMrAyzfJ9xb+FVwp/HsHMd08VJjLQAT9E2NhIYyaqgsdzyfcu77pP</vt:lpwstr>
  </property>
  <property fmtid="{D5CDD505-2E9C-101B-9397-08002B2CF9AE}" pid="61" name="x1ye=150">
    <vt:lpwstr>9vSuHlZseKRFV0n7CuhbkBap6ko+UU54mZmKwExfa3EcoXIIP7Z0L3SHeaUsyNHN/X9FboMGiSComi+ID8QHaSy8OMtuptMJ3NMKbDttyumZFmdTvAepHM6weMx6+jv+0+BMT8HjlV7pF84L3dG1i4UfqKicqKNYZ9T8IQe3KCGmVWHT6cBa36yjCXmIC2zSzKs6dPNIksP5BBlBIQrzxnglk6uwxADdZX+0FfWCyOHXF+mkpj9No8RQu+/7jx5</vt:lpwstr>
  </property>
  <property fmtid="{D5CDD505-2E9C-101B-9397-08002B2CF9AE}" pid="62" name="x1ye=151">
    <vt:lpwstr>a61+h1HEu7K1ZlGth6456i/a8AGH7KZH/YltQ7xsSct1/WcTR2O6PshQZK+d1DcN7j1a+IpD3dtrqFbLCqekleAzu9i6JDYZg2LWiqQTPVFeEqEYbJrR5N9D/qxnovo6NPh/w2JVZfU7Qio4NsHV9Dk8ZzAylZthrOiIri5g6rtJ5ORKamjf7k1O44TvS0m8mspSZJ+MB5gzcNFZ1WnrbU24cnZhqRVfow6/uZfreXNx5mpxfwQFFpiQFbqRJBQ</vt:lpwstr>
  </property>
  <property fmtid="{D5CDD505-2E9C-101B-9397-08002B2CF9AE}" pid="63" name="x1ye=152">
    <vt:lpwstr>8E7xJcbkr/8mxAowVhF0W1Kr6tBCu33U7UgCUKOa65RP1zeKyw4R6EG0/gYq574IxrM1lrxHdmr8E31wGwDBLp1Pv9Tyqg62qibtsvZ9bsDiGOAmiheOKS5vC0LT4fNDo7leJbJAJmwPvl9XOFnQJS3aDKiSivfopj7rcMhqlx7B9FxHBTzAHvrB14gcIQxIW8TXeNxGaThKQbvapd67FN5FFsGUQSpiQ1+JQqqSQPucWtO/eDNeyTmmGqjJqKn</vt:lpwstr>
  </property>
  <property fmtid="{D5CDD505-2E9C-101B-9397-08002B2CF9AE}" pid="64" name="x1ye=153">
    <vt:lpwstr>2b7RvswJJR8bPNEj9kBcG7QH6e/jvzCJn3xCvzHH843hanaRauXVZwxnZ7o33nNXoTDmjipjhqtIOAtcBh5TM/gu6vrL2m0yn8XEvxUGjBXrWVfAsqjPgCYNHVPqlyYROnO9vMP8F1B8/D3H1HNErcp6Ykk+/Jl+CaABm9mf8Tkim8LA1afkUFJ4JSrK6lw55Bbj1bgHLvp7WoaqXWSpGkIdP1rHA4opLk2fJr0H3uNHdJYYF9XPTWp3hV3yLib</vt:lpwstr>
  </property>
  <property fmtid="{D5CDD505-2E9C-101B-9397-08002B2CF9AE}" pid="65" name="x1ye=154">
    <vt:lpwstr>qzJDFiQeGylXB7x0/CnNBAkX4/MLw43ubC93CjzfwemuY16o0gPGJ3jw2q1iW91c+KiKv3nT7e+b0rssy5Xm0iRdAzjlVb1RYULYqxB374YZNIJ7wfkTtlfzYFeDPt/GvxIRV+yMhzaonwON7/gc1Pjp1m1WJpIaIeh6TvtyFiR+WSfoRegxKYj09xKohR8yaKMBWJXbcX3rGU1uk9cGU8VvQmnbMjlyqlAj4MH+LvqQMraHnpK1JDkKqAxEbBW</vt:lpwstr>
  </property>
  <property fmtid="{D5CDD505-2E9C-101B-9397-08002B2CF9AE}" pid="66" name="x1ye=155">
    <vt:lpwstr>B7x/iAt6vrd4NLuOkx5EHPNHm2E8oRcUAj07kkWl8W47JfzpyRCUSmm4HwAtreSPfoebzXKL6kZiYmMpuJTzdEcv3S7rETMCjF+Yba8g2DgEGoGfJEBVHgqdbUw/IlsjcV0+/n+ioyrFaRdG8qcH64apL5XOnK9FRf6SC0XWAC0Npg+L1LvQTP8DfiK2s3l/rqhDh2EK3lvYeYdN6piGvzUNSWLVZ88BOJg3KztVU5zUDFqTnpQAfQW/onfQj0M</vt:lpwstr>
  </property>
  <property fmtid="{D5CDD505-2E9C-101B-9397-08002B2CF9AE}" pid="67" name="x1ye=156">
    <vt:lpwstr>zHlURKUO6nR0EKzLJq54bSSuvUr6lSIL9XrrPgyfsWVuqSjQOhr2ksRYM44DbkehRVAQFqxjXsoD/qQRGoUG1ALfQZPs+PSVUUcylqB9/zSi9GTFday/dY9QKfcMaaeQ3SDIr1WclcvqqwUSasXCys9uJSCkAdz+ARF3xniWdLg2PD71TGHq2JOcUL+fngNNx5tuyDnl1F0DAYuR2tsXv1poVxcNlQJHo1x0fQWCwLgL6sZM8AFCyxHz2tCa5Yk</vt:lpwstr>
  </property>
  <property fmtid="{D5CDD505-2E9C-101B-9397-08002B2CF9AE}" pid="68" name="x1ye=157">
    <vt:lpwstr>wvhi3R1NhgCrqgPFVPTa1y5dys3bs5vcMO+m0GMmw3LtnJ1nmLjfEzxTIDJmAHtskTqiu6gPF+AP66fKO1TDEiH9n90xMYmwWmZC97wzQoxc2GceQ3IsTGAc6r/79+w8UrMilOJsAAA==</vt:lpwstr>
  </property>
  <property fmtid="{D5CDD505-2E9C-101B-9397-08002B2CF9AE}" pid="69" name="x1ye=16">
    <vt:lpwstr>XFwnR0IhjTyaeOSuxOF0chQDxVXHX+LNyT9fMoxkwlCK+V3/Cx6IWLnCfV6Wsyj1uXI9LdTrXWTMlcXF9RMcauYgCsL+ymDW2r6M4lx3T5Q+JCpwLXzlj+IG1/gw0cdiW1RcRO/h+wwKS4AcazCZz+K7LxAcJ0e0OIFg4Ey719A9O0x4rB1yI8aM3EY2dcgonUseNGUKbOjQUJKuhJiu7t7huXfHHLoeTy9r1FQ07T8WaMBSQ3mX/FrSpRhPCso</vt:lpwstr>
  </property>
  <property fmtid="{D5CDD505-2E9C-101B-9397-08002B2CF9AE}" pid="70" name="x1ye=17">
    <vt:lpwstr>CnZX23SBG1f+AQQUFG9+lv59lNDE/Qk5eaBzfTEc4XZMkut61hPzKEs7KnxG4EAtduY0aSZGNUtQZUPMuq2LLP3oI8+4z+tLQyVzxqsYxP0tunwLMy3H94ssswOA6qAB4TkzUuO3d41c6754l55amEo+EbTGSiDkHV90fTvudkcVMNtM7LcO3t14QndjdMNJhQC9vjnOJI4YVcmGjaMRqYBhwRHPF5z1eFmrsvjw7oEVjAnk8KgIxRUxW0jbdle</vt:lpwstr>
  </property>
  <property fmtid="{D5CDD505-2E9C-101B-9397-08002B2CF9AE}" pid="71" name="x1ye=18">
    <vt:lpwstr>ypEgvkT0YekjBDvkSM6aTuw8/hxKflXBXatQq538a8+ftk1azRBq59sGjmDLD3TsmAJJyiYPb+GUz7RUkrRp7LBZSGMX8cN9AdS3/x3jE80xqAraPphV8OVvs/TV3JJw/kVvYEJ3sZzqz4s99Gjhr7OfJrAgx/Bvb7hv4ogQnWy5FQK5GSzlOYIMiraND2O7UgeH+NTgEM9QI7RhoPfhGCOrdZbNq896GsRnxNTqBBU2ev74nYF0KOk/e8IXlas</vt:lpwstr>
  </property>
  <property fmtid="{D5CDD505-2E9C-101B-9397-08002B2CF9AE}" pid="72" name="x1ye=19">
    <vt:lpwstr>za2LtZNlkjAi43JrhgW9LGH2r/bX6HsxFWaMS1fuCzplELp5d86zCmrA3uNkWfz4n0EbKQXV8uPKCX9Tm6zzCOf7rJ7t7z0EhjSiUQ2Tmpw5lAEbAn9Q/ALKxcSRtVrcua/15yr5Uob8teZjhT+hlhd/uaS5p5mslmdpdvW6sG4sOs637BzZawvALs6/d0zIOyrf8iV661qGYtK/yaz6JUlLi4ndM9zOMAEp/zMnZ43/e0t3Tyqvzah49BbjFPM</vt:lpwstr>
  </property>
  <property fmtid="{D5CDD505-2E9C-101B-9397-08002B2CF9AE}" pid="73" name="x1ye=2">
    <vt:lpwstr>8GL2s05fpjSMQkHTduQrRlhO9dwMsNTpfNdOP9HhZSvKtEH3fZTbUF3BFUcAYbcFYZ0ZxbHJN0CXD2T/jwN8D/8A5iBEyAn1hcAp0Gl5FT1rEoMe9ivNPJqS3Tz8aleNwD0O/85iZNlPY4wWoLpAps50P3dh1NcPVv8JvlVQV/3FwR7qv0+0v3ZgeyPBDUJStHBKrNHQzlbu0ZhqN1L6Mnbgt7KLQk7RLKqDZfDLr7iE59asdNR83uLNEktTi8m</vt:lpwstr>
  </property>
  <property fmtid="{D5CDD505-2E9C-101B-9397-08002B2CF9AE}" pid="74" name="x1ye=20">
    <vt:lpwstr>QGidaPQv4fLNhgwwBQaKiocmnNnscuPxZzmqbRRN5L4D/QBYESr1UujrIdsSSyaHfRGqJjV7en3GPnkmlDOw9nSu3PWob/s5HuI4Ryi4VtScDl2N4kc/89cdFGk0Z/W80zNCmmFlm2cB5M7I0G25pSUevRGttoE+kRu4LBfoKXhrW5eIH4u0VjF1EAn5fVZGaQj8EWeLrUQZu0ivBHWaMUk5h3Q/KcMBNLDc9mJ3MP4w6okk/nh5WlXBR9pVnK0</vt:lpwstr>
  </property>
  <property fmtid="{D5CDD505-2E9C-101B-9397-08002B2CF9AE}" pid="75" name="x1ye=21">
    <vt:lpwstr>2yP+0I6enPkFZfp8xaB7dv2/kb3nUx25W9U+H+aMCxBDLHPpIdkAAMjQl9jatAFhbcv9vOS4+hJfbysclDCWnz4dJj0BuqOSwZASs8p82ad9v/KkBMcXhpVJ+kU3bQ+Wto42r2lnrpP4VX9fCkM8CeXBrvhU/oJuBHPI9JK/h/HX90LKE0M9cpbsEHfNYOrrEGHBpmeC6wUohZDX9S5u/0cDs1C60q8jNzYmzP4T5VT4JfvZPapDzm2lYz/vV1S</vt:lpwstr>
  </property>
  <property fmtid="{D5CDD505-2E9C-101B-9397-08002B2CF9AE}" pid="76" name="x1ye=22">
    <vt:lpwstr>xEyJpOeOZIolaifZxNZJctaSScwQyN2eHAp1uQhazIIHqhejKVIr19vM1UD1djYkD3rj7IOveldXAaFIOl6Ww5vTkJZpWGC1b1uaWbrLy6Q+eD6/BB1sONsTDGMsgb/nBdWsMrEeShfxA0VDhvXcBspZBxrf1NPyPVkTVpwDWdv5OJ1G8kByDykupKPqToh9Ff8EydpqCP2FuuLxQ1VdROrebvt/xIHbm2Zu85KUbRFzIcIqyeM1wcjRCO+IHql</vt:lpwstr>
  </property>
  <property fmtid="{D5CDD505-2E9C-101B-9397-08002B2CF9AE}" pid="77" name="x1ye=23">
    <vt:lpwstr>GqRtOClNkkClX3twPtbO1At0baXfQzmp6icfI2UyM+O2wDf6OZXbTas00nttkAV/8VZYofTXiXUX9t2ZdmRynjW9QfJS+POemziaowTxAqvYBv9Ig+M5ZJtaAyaWhadyUcdx25CIY0pQAYvt/qcI3KxhvFVsJ3JJKXq7zN+XPhi4HpETiDQDo1qKuMjR0GY5qqgwu+WPM/D9eNlsg/ZdVmRGjRlyzVeKt/9zcnwGE6rDc8gvijHYFESHD9edMGq</vt:lpwstr>
  </property>
  <property fmtid="{D5CDD505-2E9C-101B-9397-08002B2CF9AE}" pid="78" name="x1ye=24">
    <vt:lpwstr>Eq4GWIgBOKbz28ALgwPvzs6/ltRC3rgXpeil4c6AH94AB3ErJ8yiss1Vj2XnNA2y7qvg0UJTGmiShVM+TW0DLgECtie35ztkSfOS8gH3RqOPvGxuC8v8VJtbpJyt4WWVMuFht/fq1OzHhLgwBoIo7u/1SwW9auYQ9S6lIWS9THCN5nBznjKtYEXc0kfJwRNq1Cy/hV20j/9s/b7qkPc6WYArFtUDAHnPgL1AzlyYbSwh1hvJLjr+ApJd9t+Lj5b</vt:lpwstr>
  </property>
  <property fmtid="{D5CDD505-2E9C-101B-9397-08002B2CF9AE}" pid="79" name="x1ye=25">
    <vt:lpwstr>4V/Zgy7IhzP2uqpBJmNpH0yrF5lx/tMre508DW+LsApayAqbnO8FfzzfDE6yowVCkEKTmZYdsH9wGDt8oPfm8nO/uHnErL9NP8xlpC3DapFM65rrB1Ii76D85sKuid2JFPdiRKvJfzOJ9fMrYGj5K8YfxDzw6lsYVv/Wzk8v/mypy7WgMhrKFZxeb+lM+oGCKH6A44UhKhaceFg5oE/LNiqfrO4g6A0Ar1LHrw/hHJjLb86DHGF6XhBgkZgATL+</vt:lpwstr>
  </property>
  <property fmtid="{D5CDD505-2E9C-101B-9397-08002B2CF9AE}" pid="80" name="x1ye=26">
    <vt:lpwstr>x6XoKWIH754TveLA9ZPsLgMsFm8F7bRWru8VZtZNey/3FSLn3TX89UatSsISwpKswjqypbpSuUeyMLxYJXn9rce/kzG2QW+OP+G/5CfntOTD+yxSlmQHMzSUoUxjUqVYsc6sbYsn+m91JotDvd3P8tT9IZB4aBhZB9rtEGpo2hw45k0YIbPXlRZfU0TjdCMtQxaFxGlEEy5JrOTaygk/92OjQNnQFcWfMTEEbbpefnCKeK/Dxmcu3Hmkdtdt2pv</vt:lpwstr>
  </property>
  <property fmtid="{D5CDD505-2E9C-101B-9397-08002B2CF9AE}" pid="81" name="x1ye=27">
    <vt:lpwstr>D2FXsrhGrNoAg239MJnBiAZZzbi8mRlyLCQKFqYTR/xmsyvD+DZu09+N9wQZJcw1S5QkHN+VqRIO1S1PyofffC9UbczgJp+wZl5K8kzNOLn48dVGWtTeTHtRxeBTTQi8rN6bfjTCDmeC/0llcf7xls96rJ576pwNYdjJljPWDnVMYFWcCJmVUgylIGwJGMZI7tkvKqXH9mxBVH5pVhCdWgUav9/Pltt28lv9aAv+QLbz/I3EAGJ3KKvQtWZ6glb</vt:lpwstr>
  </property>
  <property fmtid="{D5CDD505-2E9C-101B-9397-08002B2CF9AE}" pid="82" name="x1ye=28">
    <vt:lpwstr>LCXGadWK7NENAL++/ywf/dPiAALuv1UpGwSYI4HLOgwONbSZA2mL8op2i1tVn1e1Ybp1k8usZ2I8KiJecsfYisLYB8CcBPq5f+LuLD6rsEaFk+sva+Y66c8tTwUTIDFhGeKZNVFAf+qf11b56gY+ubofDf1p8tgKR/YH8sL1tcH6a/MkWOjamb8zYZgQ2D/JPNA6RkUx+BVSpLCPzk9zqiDd9A7wXHmz4Lc6KNbjpK1JRLReaQn5eCjhNSTR6fI</vt:lpwstr>
  </property>
  <property fmtid="{D5CDD505-2E9C-101B-9397-08002B2CF9AE}" pid="83" name="x1ye=29">
    <vt:lpwstr>OR7o2GweXVga0MC1yG8eD8Qf1Iu5iRpbvSp4oYdSAUw9q4sfzMQ7qDGVzIHNHbPl2ZNNteYQD9gTkuxy5t2ZikqwE7Z2NQFcxpfuSn5UKYa2bL+aHjuIUwCeyev1ndL8oHoVJYUUupXzAYnW/BG4ACmfvtJdGRlLkiJJSMH26Ohfl093Udj7Ypg2D4emtfX+Xao43Gh63ull0Lv+IkUpyuE321dstF/szbqpclR3JFV4/n3dUPF56YxkniQAYSM</vt:lpwstr>
  </property>
  <property fmtid="{D5CDD505-2E9C-101B-9397-08002B2CF9AE}" pid="84" name="x1ye=3">
    <vt:lpwstr>lEpmC40ZMraww7LF2V5JAT+OoWpWLj8s+yqL9k/PJzDspawofPJBXQ3hq3HEA7dnoh2WGYUQ8terV0QtZmjeMmpc/69T6zbWAKS2W8Me/GDuZme7adU+8lhvkCFniddmbdJsj/SVtM4opTnekVjmUvPmEG+VeHdqDK0fUgH6wNpw69IPiwqXdKmZB36j0xYibCTviznlq7sPnNPAvjSoX14egKN3IreUFjl8WP6+cvGz78Jv4hXwbCUV3Z1LPGD</vt:lpwstr>
  </property>
  <property fmtid="{D5CDD505-2E9C-101B-9397-08002B2CF9AE}" pid="85" name="x1ye=30">
    <vt:lpwstr>M5sY9oSuqErgs8TghI9MBv1ZbLJmZW3D70d+vvoJWT1Lz+fARYt/K5RnNVpD/iglHgz1dRG8l7smOgwtLosEhw8eVn/xXwrSr1kHep6xO8pLuqn0Wr9nXerJdsNB5+b6CBIP5GhT3otFKb13FJh7t1aEEKOzScW/zqCX9DcDEHw08a686oqpVuTIMPg6UCfhScov5zoHZiC878P1KwDXVzz6B/7/lBbSaeLkvX8SGQpKRII5BLUcVO8gV1qO3NF</vt:lpwstr>
  </property>
  <property fmtid="{D5CDD505-2E9C-101B-9397-08002B2CF9AE}" pid="86" name="x1ye=31">
    <vt:lpwstr>pGuVSQhrcJcqimfGsJFr5fHNEH9DAyp1mS/iC2fhjt8+1HBQs8Kf3jcYj6MULv95/v4g6rhBM4Mt46a+/AS016uhJ7XE94E1FizWk+XfJVXku5jqTmAxiabuz5U4TWQV6hDS9FmgWVCtq99nGZFar71M/Ib9f2d4BcESvtEXaFa0CK5zPCOZFaGJVZ+Qpp6EncjLHxdBs8mCCVpwP2ZOmnJXOnKTsQGnEZZjS6b6rsR6F387mEFNZZf4l9Pp8VB</vt:lpwstr>
  </property>
  <property fmtid="{D5CDD505-2E9C-101B-9397-08002B2CF9AE}" pid="87" name="x1ye=32">
    <vt:lpwstr>RXtedeWQd0dZfKYCE57Rg6C7z5bqQDHTHw06xXUX6SnWpoU+2QS0ZZLug66/8fEPyDWPGbcN0Jx4qqEDacC/mH9u1UvXKeeLejB3B8qUjM0bm3YA2iZuHNcHiAd+jFkm7G0QUFXPelF4MBfE8NNcUIw9JearsYUWQEJd0yXtEzbtKF5CFRYqqYUAMKrI4H1V1x8FSyqVDPPwi7BjkuRXITKPzNn220x3H/hrkGnUjy7qhZaVsp/QBQ6UOTUpcHH</vt:lpwstr>
  </property>
  <property fmtid="{D5CDD505-2E9C-101B-9397-08002B2CF9AE}" pid="88" name="x1ye=33">
    <vt:lpwstr>7Sopqeae+GdgvoPgMo1is37EgGAbrAeqGZqlfkVfEUJCTHHiE5dVZre4tYi8J5UqZ+ZbAyf7kl703cd7WdqRH8trGzmv2+QzOTbD+otkb4zrtH4D/o1fNQQ4owfO87wqC+Rk5WP7aFP/r3Tcii3l57jiiY11fxNv/YXcS3Qw5ouDmiX9/J56oIjP4s44Djd7Ui2yswVSufD65f2acwsBFRAeF7sZycpBjkruANPZDQz+c8/JVKNYjEcvtulkqE8</vt:lpwstr>
  </property>
  <property fmtid="{D5CDD505-2E9C-101B-9397-08002B2CF9AE}" pid="89" name="x1ye=34">
    <vt:lpwstr>tX7CaDkfCzjeD74n1JEY7Z0bffEd3jJQuQMY44kRxGqYt0GGV7o4SLJSeAjxpb+VtF2g6ZMeByaDAYZ4HuNv7ZDMr/6RqaMAAhSSQLzWjeXTeUPdvyB8gB11GDFqCicrIyRpF19uQy2GfHsP79Ki6ESCbJGAM3lllMoUhgUVc4Oj0nx+xsr4DXDOF4Co7qs0inBwnASn7YEglplCeS4+qZ6e455RjrPvoYSTXQtOMGd3Kwb5GD2lUPLYVtGWJL8</vt:lpwstr>
  </property>
  <property fmtid="{D5CDD505-2E9C-101B-9397-08002B2CF9AE}" pid="90" name="x1ye=35">
    <vt:lpwstr>0MlyAFc/L+BfSTf/4ZeJs7SVg65CF+oQcQUh0qrO8h6t0Te5BAD2bQ/wUsBY5iKQHSpZoBB9Vh/VOhbym16DtvX5WDbn+2MU5icJiQmZ+pyfWtOVPWXCSs0TW0/UXeMzzYyfDfslozJhP3Y4OynBjUfonEipTVEN/yMODwEWnvQzQtrZcg5EjU7U2Jklt6xY9Vpi2UqrrvW1Nk6u+g0+8cwdgIvD+SBI4ycFXLYIuRDQieh3NHjINqMn4/u2mD7</vt:lpwstr>
  </property>
  <property fmtid="{D5CDD505-2E9C-101B-9397-08002B2CF9AE}" pid="91" name="x1ye=36">
    <vt:lpwstr>w4T5zNEi7j5/fyBFbtJZ3Tfvh6ViKVnK/r725yVAfI44xC457DIgmZzosSd/U0Gy8jAIBGlO0FsK7PjiIbK85CHNoMg85cZm9KwyU6OWS+chTlbculaXgVhvJdxp6D0iQfdduvsyVhdl3vwCLmfBfhkCsB3H9DEUm1cGlgrkvnOA0ge2pMidopPtP5T+rhX3QY7Vmo+qLIf+Og0fZ9kJgOjumksDwJ+Ek7tPBUzgh88vn2CeXu/vuSwvt0lJt/o</vt:lpwstr>
  </property>
  <property fmtid="{D5CDD505-2E9C-101B-9397-08002B2CF9AE}" pid="92" name="x1ye=37">
    <vt:lpwstr>eTKEda36pKIENJIhaPWKjo6OedsEOMYlX5I+ebN2ms+c4pW1yEGwPoNFmc+de045/2ViSgRBQesww4Kwhv0oPeoQfxQFCOfzm+sZbRUAFNq/x6mjZ1mb7caHiLw34InZCeFIuRu3uRIxRNLc9H/X+2PZkWKrkpooiBulD8LDTdgUeOLZeA31g22/vWs2YN4K3WFyQEkFkI2OnX38ri7EJPmucOjiPTi5bZJLNV43rXFJNconCizgtnu+Olk8jfL</vt:lpwstr>
  </property>
  <property fmtid="{D5CDD505-2E9C-101B-9397-08002B2CF9AE}" pid="93" name="x1ye=38">
    <vt:lpwstr>RdBthfbO+ctp4PU8QUwjmv8fTc/1/wer6wrFD8Kwu4b8VloVttu7BKNqoELTf+ouku7cJfMOFO8z3FFmMcriaackYwIQ8qbW92jshi7i6phWLqOuwshB4HPFnp10sSgw3zr6ElljBHylTj9LKIPFajqxSAKCV/5ocoAI/xpyp+isicFGRNwizkVxzuKRtlSxElIFVNqvDmlKa+2ePpLr9PWWnnbNPjSUcUAVg324cod3iW5+z13DqthvST1Dor1</vt:lpwstr>
  </property>
  <property fmtid="{D5CDD505-2E9C-101B-9397-08002B2CF9AE}" pid="94" name="x1ye=39">
    <vt:lpwstr>LOAf61RKz8wywAeNzsB3QQ/QVHQfgWY1kaAoerh8YIPASxda0pFioeNl7PtW08NjqDZ9vuKk9FlHPnnR1ZF+/g7e8sbe5K5A3Fh3xI/REljYRbB+izSKfjj3f72PsfwI2ABNGUdZ1VbYywFheWPwmwICArJoj4k+aE8kmW5O1w0un95Hm9biQjjnPkd9jx3xFe2nLfNceonJ8WMeYAsX/P14+ZdM+gRiKBvl/N4YzSYw0IfTzLO5JVUcuOkYs9b</vt:lpwstr>
  </property>
  <property fmtid="{D5CDD505-2E9C-101B-9397-08002B2CF9AE}" pid="95" name="x1ye=4">
    <vt:lpwstr>AfZFBiFrRquovZizKYiqoD/coyR3pbWwP3LtvOvlCExfBESScVA5Y426EmXFH2BkpWlvPG/GMUPoyTWkgNJLFlgt1GPilAOf1HFMMne1WkOTOkf2cYhgf483igiXFqzaVtAcLqTp3ABZ8zruPyZgnzueTmSQcUMbzwR90RdBFItdqXo4fbTm6AV+MN2HFYe8QOGAwt4OgkobEF3UVlbDVKhigxGOLN6hSkZxLgzJ3vdpdBR//C08lIoJM/aMGnJ</vt:lpwstr>
  </property>
  <property fmtid="{D5CDD505-2E9C-101B-9397-08002B2CF9AE}" pid="96" name="x1ye=40">
    <vt:lpwstr>TWr1kxKUepRcv6+ChJNGLihGkqsR8+2z5nuPGaJfYK4ZAkvOL0I3i1Be3rOsQFPKpac8Je6FP+7J84IfIGxOIhH/MeQVmoHRIi9vig2n/o7qIA9SI1aUf9snZv9SJM2kjP8Le/dGRmBwiaqGfye4M5oxfzoO1m92dd9HnJ6I8pn54ar+RAmBuKGIem7TdU5YUM8LM1yz6VAEKD2gVb3F7kLLnjYNLQYX5xb1RBZayqOJ1NgJJvcFWhiE9+i3478</vt:lpwstr>
  </property>
  <property fmtid="{D5CDD505-2E9C-101B-9397-08002B2CF9AE}" pid="97" name="x1ye=41">
    <vt:lpwstr>WvRz+HE0+0jlngBgN79/4DqGIKsCvEiGGhbFkcpSifjCWPSQx22bNXWacBnNVKl9a7QdEptLcK5utfXTCwRldE6BbHrBXGxzTvt6Kv9U1zgSGtc8yL1KHsl1wpyVW69XnIfMFI/u1BjyYML93P9zU+1NqbJGHgG+c7NpnN2CAjXDzwveFM8EKkOOPyB+skFYZkXD8NBoCG+GdyvF1Wfv5Coz+9OsE1ojfM7YPMxnK9IkEpb/ZPILNbeY0aKb5nP</vt:lpwstr>
  </property>
  <property fmtid="{D5CDD505-2E9C-101B-9397-08002B2CF9AE}" pid="98" name="x1ye=42">
    <vt:lpwstr>W/psysLF0JOMTG1BjCX1hsamo8pwUmw19D5wR71rhs4QkXX56NW1hlXhflDwkHhQALJo2o0Qq99sKMbDDB3vj626RxkZmP9/gmw0z3MJxSrvGlebrszAFlxUg35aexW1s7TrH02t9dkOdKuBftip7u8Srv1f8wJxfROg07OMfE9xtYFrEO9C/78JpeY7mDjXYP/Obdkxm92QUkFxl2TAI6HgcuZ0IM5KT/3d2REOZGAn0cthOeC+vwo1wqhO5k0</vt:lpwstr>
  </property>
  <property fmtid="{D5CDD505-2E9C-101B-9397-08002B2CF9AE}" pid="99" name="x1ye=43">
    <vt:lpwstr>16fg4+6AMNUj3HszxWZnR0UshuAIcwfzyEb4yBKwyx2uAK1Ud0lKbci9Ph0q0tweht+BVOYMZ8rc8Z8J/Cjl4mkKXz2+eCr/8oA1LppT89yxkn20DJig7OAnVxQJlokEaDTIbeUsPBq3YzQ4Tz1jlWIxIq39BLZhZs5RriiLV+B1yLDrr/rFmtlPDXR1eQQVsebCzkZq4FWhiujd6tst68cx6t0mHAnvdMDPzzc5J9vOC79k/Of41remmoXsouw</vt:lpwstr>
  </property>
  <property fmtid="{D5CDD505-2E9C-101B-9397-08002B2CF9AE}" pid="100" name="x1ye=44">
    <vt:lpwstr>/BzmIoLtwzzrcoknBseSk2/8Saiz9tZ033PNPg02DMBQuyMRLQUOtUPuXCmmDDkOcVjb8lHFC2l9iPVdt8NcqgkNzplZyOznTx/+/y0MFqu2xRNEJ1ucLn9pHkLArxFv3Urmd0CRbrtdVaEdmJPZPln+tMOlowndVf+s3IVWjd45nkPPA+xXi3kKZy7K/iWKMjQmq/YOQvD5WclUJhHsInCxi6OprTZFP16/yjgEKf5o7hm2rHtkq0O6ymvLXC3</vt:lpwstr>
  </property>
  <property fmtid="{D5CDD505-2E9C-101B-9397-08002B2CF9AE}" pid="101" name="x1ye=45">
    <vt:lpwstr>4A08EeH0tCYyXtt9BuZ9ZVMPcKJ9gdCdUZYbxLpSiDFlgFtn+UFEK9GXYyE0x4GTOcbcsLZdzJ+C6VbhR51kDiYRvv0oOWDNfr7x3E+EKYYFdHjS6ceDQpUxQffdva/tylbQ1iC4SZX6Dc7hVvbWkw3ofTkluTiqd37f3Ib0HIjOKjN8QOhI2VJEbDqCdizcdJDJS4l0+l5akcykHpipmWvMW1K2K8MuHbkPZ41nUgFb/onI+K4TLDk4txW1nH6</vt:lpwstr>
  </property>
  <property fmtid="{D5CDD505-2E9C-101B-9397-08002B2CF9AE}" pid="102" name="x1ye=46">
    <vt:lpwstr>NqUjJR7f48jld1OKiIevcosQp7x1go91GCKgQIDhE5daQ+Zfeyj1wMwfPvA3n6V0XPKe5sWJBtFKC4svwpaqMpRsxdMe0vYubkez26v2H8rgQRMoRwLKL4IqdXNZ121vw4NWhCGdB4qR6zPkGO7OpOOu/xwmlx+Lk8pNEdSOByXzFdpBmSPzL36WTOchrgXGe72/PbdE2+gP1hp+tSAnZLUvIhFrWEOmZAiO7nEw+9flF58URGdMwuzFIPRXFhr</vt:lpwstr>
  </property>
  <property fmtid="{D5CDD505-2E9C-101B-9397-08002B2CF9AE}" pid="103" name="x1ye=47">
    <vt:lpwstr>NBbzEeF1GgmnRg4qRWzGVhguOiZvUs+mLQdMQCJQcjuV08oEQ1qFdguzSbXaA8k/t7AG3A7UCoOH++mDB/hV+6DW9FGmMHSJh+/lsZP4hfCmk3YopKkaSgAzi/skokGO+N1w1tyowQvm4nnhVYZZftIIKizzq75I4hAHknWY7rC7d0cURytaqEVCz/fBHx2FX9F3TcNiEnJsH2ZcBQ9QUX5tu0bEP/tvhOs2c/5F5IQtxZvbDCKc1YWtIDtOd5h</vt:lpwstr>
  </property>
  <property fmtid="{D5CDD505-2E9C-101B-9397-08002B2CF9AE}" pid="104" name="x1ye=48">
    <vt:lpwstr>LE1eNL5tM3YOmJef0O6oYoUy8er2VF8VF1YYzyddIL+GTVWVlfkRxkoiVKIVqAN8RDVNbl+VJVCvKSyAS156lZzRAA0gDKibxjOVNw3KfxxLXh2B6FUMPlSugf3F+adQAXj1oAjKuLNtIMzeHqvEKsYHKX/iiOYkwJF267tf2rMVI+xCQ6w2gIty8YBRJxU1cHYWV3jxvUHYWxxCAMqw4Tpk0IM5aCAGAEfFBoha2hXafmCKkY/vuJ9YQHShUkc</vt:lpwstr>
  </property>
  <property fmtid="{D5CDD505-2E9C-101B-9397-08002B2CF9AE}" pid="105" name="x1ye=49">
    <vt:lpwstr>48YZMZWBlw1FGN6NxSkCFeeL4L18siP27vpI39RXBwxo9g7sPPL9Qt1eKVrDK8xM34LaaDG9GMXtzg1OMcZqtVDudiaYFW7fxdTZQ3KZYFgQF1DhUTvDdAl0sA63m2k5T/tjWkjINFAppwUuheJKQxBhWIu+bqTVP8hFoCEJx+JY1k9LquXQ8RWtrDhF327oLKbKy8zErXKDVMTtrCOsuIs5VUPKVaUDn3mvqoEnp4dW/WS6BZYF+TcdrR1s12n</vt:lpwstr>
  </property>
  <property fmtid="{D5CDD505-2E9C-101B-9397-08002B2CF9AE}" pid="106" name="x1ye=5">
    <vt:lpwstr>klCiAwxOpsrI8lPUrE1RCAT0O20NSiSPwhW8fvKptbcf0e063v6poNUFK8rsf1gCGbgvoA47jwnlsCHVeYjznL7Q1y9vZZ05XSUDsqX/PALaFZ5jQJ3ruVQrmyeb4b6OUVR1XQKP6ZJl2XpaLdDeFhEqi30lWtiY9osrgp07u8qURCVnTOwsolFnTv6f1tKrE3KAaJFp7I5xpknAbSLdeAHCc5wLTlr/69ko4toPAMnTwMcqDQDGxmwjS+81jTW</vt:lpwstr>
  </property>
  <property fmtid="{D5CDD505-2E9C-101B-9397-08002B2CF9AE}" pid="107" name="x1ye=50">
    <vt:lpwstr>3QkdNlnG1umRSft5ZHQhKV5R4TdngmrW7HarD/2LPkkMZSeOi+Ef03SWH05dQwyrhXLh+Z5lrbGFVbKHICNly9n6os1735ecsy+U2JYELpY38xUlLy04+LO5UvQXJNIUXptCIOfDSNaD7rqMXxNX51K3/++heglwX/OjMEuahB9U68Tbrv5oP+xMDGQWimYp3RAm8IyFu+f6OXMFo9i79F7GP9j4307cpWgHvbGPWTnYdhTh9aLClquBU0gYbKQ</vt:lpwstr>
  </property>
  <property fmtid="{D5CDD505-2E9C-101B-9397-08002B2CF9AE}" pid="108" name="x1ye=51">
    <vt:lpwstr>AaXllddH81DYZ/SIRQjRaP/IjJbSFBNjytG8mbJbr69IG4eIrBkRAVDugcB1kAZ+gdlRPbqprM5ezIIEsxILaMBXMLsiZKs+WI6ojn8aZeiijg9PMWqIedkceblZqO5ax+Gkerq/v3muqmhjfanN1fHUF+doxzEc3oXf/qJRejhWaIu1neQnoi/1L41cgDgy1fMusr3fQXwPo5uf56dST9YIWbfWC3lvTPTNZnhroXKajJKFBvSTMFHfYJ4g5eY</vt:lpwstr>
  </property>
  <property fmtid="{D5CDD505-2E9C-101B-9397-08002B2CF9AE}" pid="109" name="x1ye=52">
    <vt:lpwstr>O1CkenWn+SXEXL7yqQj0KUTTO99w1Tztg47S3FKtN2VvEFuy5/oBNliH6ar1Wye85dnbHznZTK/4P4kHMy6jCMJVDxbIMuUqvSvgz4wZd7EZzAWgvNKlGJRUoP3KX3eH8AN4BWUQFIdM3tjvjDxcl3a2sFwpPUyjUawyRjNMbX6PChqDgwY+D7aB8j2Az+xLUFsuehKIm+/tlSFM4YlS3aWJ+ZekBTs+cB3hLPfFAM9IagNo+k7j40VHhLc5XSq</vt:lpwstr>
  </property>
  <property fmtid="{D5CDD505-2E9C-101B-9397-08002B2CF9AE}" pid="110" name="x1ye=53">
    <vt:lpwstr>CYBoV0YwnQmeUKsCu/86/QqSUDadPOpuDNg7rBYrdSAxMlvFPlIYUQyvk5e+Fn86098ndjyV4eReTJTyJaEVi/MisC8MdM3TFJ+RKE2d/XXPbFspGzs7RahIWNzIvJG+TVytnBK79YcBARZNj2NKv1NNI+i1iMBNkvomtdwhVxYCmvjixBvzZLxms6+1kmY+XFESYYlQufxDSgP2Y52Rswwzu+3tBiDw5bteDcCqTWXmI7SDFz7Rvn8Rv7Wzl/V</vt:lpwstr>
  </property>
  <property fmtid="{D5CDD505-2E9C-101B-9397-08002B2CF9AE}" pid="111" name="x1ye=54">
    <vt:lpwstr>4IPA/1cD71EbA0trMtAKBhxoK/k6nSOfBkoZ98mXUtA8l8vzvTddOkg2pWPxTqkIF7LiCF0n0EbYDHF/d+SkH6bHFAkOlOfzhLdTyC5XITLTqoBg8igJSSThq4A3AYiCA1qP56/AEiEsr8H3+lB9BkehXuD+XcdMRKgQ0IiBwTIYPU098y5b4G8Q3VWyv/e03eoujBuPoA3aBecPLCMiqaYWcAXKPVNV37Z6rBA9U/+cJ/N/P5++KIikPMknfzu</vt:lpwstr>
  </property>
  <property fmtid="{D5CDD505-2E9C-101B-9397-08002B2CF9AE}" pid="112" name="x1ye=55">
    <vt:lpwstr>J/M+Mx2l/XRy88Oe3Z3QqFwLCiV3SFK/AAtYUg9pJncDP+PThRC+sSCNPVidkuR3d2/Zy9nRdIKA8Z7zzRehgXryWs6wuWtPWnd42D/Jh9Jzcb9E2GVT5cOh8UWVpAeI5uw2xi1kactULqBXuI8aaniN/vZVk9sk8/KRpDBYyerfYlBoSJo42ZHCNoEAKP9hS3Y5PJdZ3kLkr2JfheJ3gOqn1zkV2YN2SH+c+cgwD+tL3GF3VV4zzHJj1m7a0p6</vt:lpwstr>
  </property>
  <property fmtid="{D5CDD505-2E9C-101B-9397-08002B2CF9AE}" pid="113" name="x1ye=56">
    <vt:lpwstr>CAVEJjDp/ZGJFRgkj6AthjwBwilyHElLmIkWVBhnlIVK8KkwKGlzGvtMFTSH8vOKdSkNulpQZbg7k+XI/PeJBMwsBPUB39fi/S9Lu2JsKD1VqoHGeERULZnSOeiUDVBI/ZY+PZBLXW12CGFSJaun4oWHOSJfaEbiFAFme+/3McWDiuPp70aon417Rg5K0WHbFcIQmB7tQMrVcc7wAQAmBuUKcwDZp5PgoOfCv75bzVZU0ZPLAYtrS9OIxPOtMzX</vt:lpwstr>
  </property>
  <property fmtid="{D5CDD505-2E9C-101B-9397-08002B2CF9AE}" pid="114" name="x1ye=57">
    <vt:lpwstr>UYmx7mMT3/lDd6EQgRzSkbG5wUxrN0RVjilav+6zUzKT2r5Rzm78pl8C9dqwOBLrpjA+ADURKvBM57cfP5IUZgewi9CG4RS3uK7Si4qGgD3DKZYC3gV3trKQiv8iJvpXkk9dNcQt+W0X90Ar9xYjfRXwZ6qepWHYQLG+VbcpksCZuZYfRKGfYEaXjjArhiVBrayTdNUlIcAALxf0FMA0OAl/5FMStLJbi2U/jacIGQnm/Gr8MJIAa6ca3yK92tu</vt:lpwstr>
  </property>
  <property fmtid="{D5CDD505-2E9C-101B-9397-08002B2CF9AE}" pid="115" name="x1ye=58">
    <vt:lpwstr>+YlQm3XgONxkaLBbafCkFFwe5X6+9svWU6cV2yMcitCBmUbGBflviquu3rwBGwNmE4+DcfxvhNYkTESyaXgjgEBSg8BadLSLgU3F/82+QD0jgdA/8+HcRx03Xp8XVjgfBFzAOXook1EOkG6eUTpgrXsDVClDJLhvhN4oTYZNoQUq6InHx62Gtf9C9UJgb/tozUeVgyy0r3kzupMrIHLPR2WTnP8zlNbcFKu0noHo8eFNwkF4/r1oH2fH8MWPSAI</vt:lpwstr>
  </property>
  <property fmtid="{D5CDD505-2E9C-101B-9397-08002B2CF9AE}" pid="116" name="x1ye=59">
    <vt:lpwstr>3RwHCQcitVlWPRy9F/4/+F2fsw73sN1388Vj5hDcIAiriSwY+v2fcDsSsN4U3Ay7Mi0NCHzIETDSK2i5l/ngMJFTl/7DqT0QRb8vAnmnn2opEuzAAliipEOD1ITGS2fd7X7tZc8KAXDVc5IiYVBWceNzPMAEBO5fVVATS4XXXNjZRawa1Rsx2Jh6yEkFIJfsnpQy6EmrskImZdfp9sInyhwJl7eOMzGTdbY3PB4OUsmE0al+PKwHTr0oQUbd7Rk</vt:lpwstr>
  </property>
  <property fmtid="{D5CDD505-2E9C-101B-9397-08002B2CF9AE}" pid="117" name="x1ye=6">
    <vt:lpwstr>HFog6d9hen4+cCYTpqbTa8NkdVXAwzKULuYKp4f6drVko4LQQOtEEFMK57KY2voR7dqBrLrNj9yvr2mbCt5FycqlNerqDnONOlNoL8t0Vzd0PbY6VDky0wj+WtKzAey5on/yePYdeMIfqaEh/nv7B/hHQThPEeqWfwxaeSPusS3RMx7Tq2TrQSG8jBcXqm9hzc+Pdt+a4upt9zVRlMM66Vz2BolLfcxttOVesOIl+FYnl1jDhS6N3E1fqjgQ7yJ</vt:lpwstr>
  </property>
  <property fmtid="{D5CDD505-2E9C-101B-9397-08002B2CF9AE}" pid="118" name="x1ye=60">
    <vt:lpwstr>p6RLPcE/BDPuY5BnYv37ujiHzViOb39XIvUAA20c9FLiZXHqx7l+Jlo91Ds2jjiTPD0OwX6h06x/OLqfxyo9Hj6B0BsiIcCsB2hGdLWPlBijdSX+CkWIllpXyRP9ko1DzIOEw/NMi0eYwAVb0sJJLKDFGAV6bMAOC794GHNsMmiVHyn1sYDpHHbV49/BJDVy06H0/aHwnvQcp2D8FL1C1PvVRsf0qrzwWWsNawA6NrU0LNBq6Y3Ac49qZuwNjeP</vt:lpwstr>
  </property>
  <property fmtid="{D5CDD505-2E9C-101B-9397-08002B2CF9AE}" pid="119" name="x1ye=61">
    <vt:lpwstr>Zoju5vEqglAWyTo/UQInExpnO086atwM7E+Zo8lYkqHjR8n7rhBmGy3r2rt1JkGzWX/Njr0dlymB+EWCAVIg3Itsu2DspjZKfhfGivt5F8twDSQeZAnpRHHnebDIc8XpZEW4SN8n9xeW0DG6OqjZLroHhD2UxB8hU3jnpkzRf5X88GPxF49+Y7kKoLoy9w4KmK7ziVfNpd91pCzG7Lqbn0UIBK/Xj3ptxo6xp/ME4mLmyo28osPkbejWlzPDoho</vt:lpwstr>
  </property>
  <property fmtid="{D5CDD505-2E9C-101B-9397-08002B2CF9AE}" pid="120" name="x1ye=62">
    <vt:lpwstr>eFp3T8elQND6v3RLPQRzsXf6wBNuMOOP7/5xA71bQNFcOoPVJNLjBeznGFMnA2aMrRqe84v6Rt2Ka4oMy/G0gD2OP1YoiZxQ3j3j6pJlQO9ncPT7jJKYXTAWQhVJ9IB+0uEqL3H6DYy5+OffUXZplwl/wLd6qr/RUPNIYSjZ1kbVQBUlTkrIDE68vBWeRe2IQysjsHzq6qVIV1mIfBMkTKzJgYcfaa7QdzXyzbs/zyYrHilvgvyy7Czy/+p6mB/</vt:lpwstr>
  </property>
  <property fmtid="{D5CDD505-2E9C-101B-9397-08002B2CF9AE}" pid="121" name="x1ye=63">
    <vt:lpwstr>gZ904EBYrrOsXCeFjYH4AS/7jK6/C9Jwk/fqLYSeybVnz+ah2d3b8unccdhMF9sGFO0sXm+2qDJngyCz1GoAS7mVqm/HWIx09ItMc/UglrPdV7meM23Mb1qYz48nvmz/bI3nZny3SwmpHEeBrVL0GxF6HGZB7lBDC7ZlL4VMMY+xHCljKthv8PeBHW1MY1wZR4N4cOYRaD/BHytoYcnTMoK/t6a73Q88k6R8Gm1Fe94dL+TyAx2BHGJ6qMfGjyN</vt:lpwstr>
  </property>
  <property fmtid="{D5CDD505-2E9C-101B-9397-08002B2CF9AE}" pid="122" name="x1ye=64">
    <vt:lpwstr>+vr6CJh5HkVamd9bAV9dPKWhzk98f+Ilgbudofri55bsUd9/d5poVgaMivYg2XnxZLx7MjZZ8hk4nIAnL3E2jWtL65JQm4ur637zCse0+IwR4S0o6Wk/fNhHP2rSny60vGHsqPgVE6RG1mpTChY4YJyzC+AK8TN+gojyUyc17HKeXRoLwP02ikGpu2sNBsP4aOY8TmwjtfCIUw6xHlXiLHPoalE97VMxCxRsA6UI2eYQZTMyfs5KOodvwDrxZxK</vt:lpwstr>
  </property>
  <property fmtid="{D5CDD505-2E9C-101B-9397-08002B2CF9AE}" pid="123" name="x1ye=65">
    <vt:lpwstr>83IY1IQIkSTgUTzhpeAfb6lxpESdfwEeGFWz0z/l2PXWjet9WyOJ50jjtoEveodDb8NyANgEDIlJrFzTvrHTVHpOq3XWK6E+taXA8RDAqtIchbPqAvVZoueMzyPC2cqokJBekHLwQVaPJcO2ZZ4xrDfDPEUyYBCr3mxLBDUa1vGYGJqJCNTMWORe/QoyBC5w/V1MA4E/bGQINJyht9j/tLtRwR4QnWG4PzQWPUZhvsq8+uqHgFOCBTyMKQfN10F</vt:lpwstr>
  </property>
  <property fmtid="{D5CDD505-2E9C-101B-9397-08002B2CF9AE}" pid="124" name="x1ye=66">
    <vt:lpwstr>A2OXA7aIg1nVxmThPqLwfaOfXiaE3NdgCRuX+QumuCLtw6AskmWYZ9EkLCWxkIRXytWUnlvUPBGvInVKf+OIesl7ircSNXKHf/64PXep0QmTj6QdWpG0jCg197XZD103ewqfGfA1Nne0YaYIaxfBV/K0fX72i+Z3USq04A+sNswcUa/zg6j91WoSiKfhADevGQ3ntnRu9gimlf/8iToigDJ4rh3L3XSuBSZtFvxcneRok5vz6fslVA7++uw5tvv</vt:lpwstr>
  </property>
  <property fmtid="{D5CDD505-2E9C-101B-9397-08002B2CF9AE}" pid="125" name="x1ye=67">
    <vt:lpwstr>5UbfAud7+RJbNWZovREIM9gKjOe0Ud0XLHz2OMX2NscjY0LGalPhyOJ00AZJNaNUaax/uPxgsgYurywdO6yFvzCwbMlWGgciS3jo7d5P89uUYQzSq/tQBSlKS+kBrzY3goOzW9mVq7ByLj2fKMxwl145KgJtj45yx8FgzO5rkHhqEOlM18eiEn9bqUEtXlndCpF36UdTV5rWSmU7Vfj40z1DT251XlAUM3MulIRVjrQrmb+kQjot7xKcb6x7eUj</vt:lpwstr>
  </property>
  <property fmtid="{D5CDD505-2E9C-101B-9397-08002B2CF9AE}" pid="126" name="x1ye=68">
    <vt:lpwstr>1MLAhzkkYNuayx/BnGKVronXT1Q9Hy7RHDIsxaEtc62HpkpnjUBBwDtjJX4LsnRG3zWGd0jrFThOnCY1gpHjKhWnKQrUXIprFfCK7savV7gPdgSsuABHunl7Q6KdHoQFgbHrRBNmAkFKTCY1RAzA92Z3iL0IPBmGlEmWrqbATkJSmaMom76bbyY6a3WcDEyf0i18dEOu4xHYSbfbWTT2dENqvMJHf/2ZMCoGoF9jQ9623C73d5e6hWxm9CqbBHh</vt:lpwstr>
  </property>
  <property fmtid="{D5CDD505-2E9C-101B-9397-08002B2CF9AE}" pid="127" name="x1ye=69">
    <vt:lpwstr>unh/DxTGOFcXceUMol4nVui4bfu+ywORECLyZEDJTRR6SqrClB/xYMvt5HcTFmn1594GUpo9arTJ25WesU5E8zeN4aiRWgMug4xfRzAq00qRHisIoo36dAMHf76vQE31TwPST8rMyO2tmDgzyjftvd+gTfio0QEU68Pyyb9oYycuRH5IFta+4pRi8mzP7+sENnmo0MmxwEOvfrZ4/cYigToFJ8X5f0mX0pDhIRqEXCLx6434BQMxhgFGyBRoCeC</vt:lpwstr>
  </property>
  <property fmtid="{D5CDD505-2E9C-101B-9397-08002B2CF9AE}" pid="128" name="x1ye=7">
    <vt:lpwstr>vCo4SVv/Kmz/wus5KOKBgQF0+1ghOY+/7eEKKz3EW9ZiNOFzPNX0RnfcLPQy5vVVts6F5rCyYRexcF9IuTqVbEPlphcdXvXV6hlTThrQF3wV9zVASpeGx7LzH/Rmf0WBWX4/AGc3pzRFY1R5f1FW+Il51x8JFy+CS5sKsVHjtBCcvYSnH8znfim9FruZudzvNATsYzDf7GVjfNJxzb0e+zz9f8EvkijtLuDv2djJXC2v786IByFip/Z6/mKHHa/</vt:lpwstr>
  </property>
  <property fmtid="{D5CDD505-2E9C-101B-9397-08002B2CF9AE}" pid="129" name="x1ye=70">
    <vt:lpwstr>22SjccaUDkvyvlcOSY62l+9NiZ9E93Y5VuotDiV+0do8S4gj3p6NVryEMCc1brYE6ZqOAbC8BGUcSoZHFvHifX86Qtdy4NKhYIJHUUFdiimn6/yS8NsKu2qt39MnTyHYSaUNnQMtsdKog52xe3Z6cFRqtvsDfEqFL6sqUp++npG9D5tE3pGrg0EerqZvUzqIhCyrJvQEg+P24wW+QXkWyNwkpHK3mBpvzkA2Vt2iShjNrvDH7yST9ZLW8iLhAf5</vt:lpwstr>
  </property>
  <property fmtid="{D5CDD505-2E9C-101B-9397-08002B2CF9AE}" pid="130" name="x1ye=71">
    <vt:lpwstr>EfJPdmWFhcphKxkzIdmNq08I+maJwsaA4Lm1SUKeGAdW+DzMZSh49MmQNajlIW7fm6Dh39QeNfWnq7NhlVgfP7qH0NBTaUwqliWkv65v3DYTrKa5DPhGHe2z8q478ITIMdlumZ/sRNygNMy2QoVazjxHonDu+p1G4QQg026MqdT7RaHr7r8lWomhago+WrOBkA8aB7FrewPi7PljwmK1KHT1gRpL9LZ0MymERWEY9gEUTR+x6bLNvjDgXIWl/12</vt:lpwstr>
  </property>
  <property fmtid="{D5CDD505-2E9C-101B-9397-08002B2CF9AE}" pid="131" name="x1ye=72">
    <vt:lpwstr>N89JSsfC6EdKU9zwdRnB0BxOBX0L/GevQD4DWIQO1cKkl6X9VUvX8ahOZvjt+/T8UfksSpT3cL3BZ5R9Gg9DYnNb4m72dDBtncIGLv+O8VpdB3qNtkYZxvjtS5FRgTwITHhTjkBISQp/Ng8Jxki1kRfSBnOo3p/mwd1wep9YcmpVfWBnaRc2Y2CGmMYdyoMuY9KtF+Z7vXUUETOws71Gqb1PtWjp+Hs0ffzMcS35EWvHWxExizND7qlVcexVcQW</vt:lpwstr>
  </property>
  <property fmtid="{D5CDD505-2E9C-101B-9397-08002B2CF9AE}" pid="132" name="x1ye=73">
    <vt:lpwstr>Yg731hCcwzF6QzkcAwe0QTwahf280xFnp07w3F2pPOSra4vzrzn1FtSDLVoXUOe0XpWq5QL3IZcTcg0Ltwc4NrB2zU15k9msIuF85BbztJkhJ8j6MgtG+K+Ck8IdWMH05MOSDc8961+SIOd3ki1h4nwx0wzKvvWU5jM1XTRKrtF2vIOH45d356rmDUxQGIxnE4UFhe+emhdSyCQie8737gQHKaIfjKoUL81LogtVXSBcXP5sg5a1xtaSzqTUcjZ</vt:lpwstr>
  </property>
  <property fmtid="{D5CDD505-2E9C-101B-9397-08002B2CF9AE}" pid="133" name="x1ye=74">
    <vt:lpwstr>8lveBGyg4Vo83YwnOE7Q23fLPyORLC1dF9+EkC0RtnNuvzphcJk5G0raiWijUlVo0rtMW7NSep9TjLTaE1Jnqy1unNMAQma/OXxmysUcTlEo/qMd2ZTWAj2nnd8WguK3xCYMWc2tWGAVMp74R/RQAjqBbIV/k7QLlcFfwTvuvwE+PxC0AyiyvPcoqoBZtp+EmF9p2ftP80r1OZyRH0gN02hnkjN0V9eZAPWmQ7c5/Vv/C4m318XpPaytha3tg5v</vt:lpwstr>
  </property>
  <property fmtid="{D5CDD505-2E9C-101B-9397-08002B2CF9AE}" pid="134" name="x1ye=75">
    <vt:lpwstr>dL2LZ/251jvYLffHbM7Bjz2LqzhrTgy+NsB4YimkCe3ebtpDua9fRxFIdLaHofb2Qdm6+77VqXzMMr0G1w2ZmsDAp6Z/FUEbeQsTEsnOu0Qzb2qDFumAeQXIoQuJ0hXRzQWjjXxizOkgIrqJInaXJrHUM7YXKQfvkwA7rdxkenUySe8In5P6uWSPWtlp/zq96ZSoWFA44y1F2kIUbGIPf/7JOS1cJkRmjP4jYNlZEKth58QZvQQvzYJTsdAtvy+</vt:lpwstr>
  </property>
  <property fmtid="{D5CDD505-2E9C-101B-9397-08002B2CF9AE}" pid="135" name="x1ye=76">
    <vt:lpwstr>bQfzWMQS4cBHW2HtdLMj2pP1EUVPPDeSnxRT79RK9kHhDdJ6WHegUQ/55zoiKmFlGpWuAKBz8hzkwWvfc3rPdvcgNX9OIEBHEcerCeuZt/tZy3dSBMrVpE/EYCau0eptT+u13IGS3YFbZLYkbT2ro9oPZdpbPaxysn+yz6bRzYdFn1QGfWMisqnBQLQfl/e+WALDoT3DhfQh3hq00zUenZcTvECkzcsBAppXNODDMjzyEeBpmmQ2TLEyw+mTx2G</vt:lpwstr>
  </property>
  <property fmtid="{D5CDD505-2E9C-101B-9397-08002B2CF9AE}" pid="136" name="x1ye=77">
    <vt:lpwstr>lKoiIdoaODq/Ljq2K4CcDTPAFhfFvn/uElkdQykZmgQX5qlP5iMkMFtvBzC1idNzNhzK/whCt+ZFRmwOXG7s+27ox6/4gqvSWQJjPThMpO611A4BIGlRyzQdevRh344ZS1cXDFIl8FYb46ggirejAJ8KnM/BrrofHG48fIXVpYOmxGQmu935/a1lFpisRrF5IixaIi0yDtcaukl2c0Yt0KG40ptd7ybQRmmfYXWcnK5YNDqASQ1bw/EUFH2JuY7</vt:lpwstr>
  </property>
  <property fmtid="{D5CDD505-2E9C-101B-9397-08002B2CF9AE}" pid="137" name="x1ye=78">
    <vt:lpwstr>HRtbtDrnln2/EF3L3AE+Ab1iw/qXLVS8Bp27VzXAJZ6L7SSZATcZstts73b9P2tBOWjQV95fNGjH5Vjnxk6U+EsYiPNAflVdZvpktK7ryqyFmPBl2fJWznPXH8YiiaHkMtE/rk92laRjBCt6whKY+XCUjaZ3ftkMLEZXJf98aTzb8yVQ5WCktJDoG1/P5IkjkR8sFID7arm5FdoUM/Nyo8BGpXxUIz7Y+IXOroPh8LzamtZGKj4OKUGb1Kfcwnv</vt:lpwstr>
  </property>
  <property fmtid="{D5CDD505-2E9C-101B-9397-08002B2CF9AE}" pid="138" name="x1ye=79">
    <vt:lpwstr>o963slykgQGe9/e5eeKtEUL404vUBbmmn8f2uN8zw5CBD6WL/DRm+uTzmrrTNnvxYj4Gowf5+14omrmnSIrqqLFB/WTDGLNqOgpJbEHK/kSjQwdIY2PSngLfZjf3L4ifHHE3OBGMjPGEdg/kS/K6Uygp/2RsNQF0XGrtRF3oIekxPTK7yTRJ4RfP3kSDyCU3yBfPJ03QOdPP3IDJXow3g3iQbbyGcvtZmMiv/L577+Z7CZZQ3umXwl9xPCWvGJU</vt:lpwstr>
  </property>
  <property fmtid="{D5CDD505-2E9C-101B-9397-08002B2CF9AE}" pid="139" name="x1ye=8">
    <vt:lpwstr>KJVoOUOLAruXD4ONZ1A8mVPsSTQx3zXs4MbKICfZxslTC4QUazC/GTxkuf6Wz94/KE9+o8RZeTIWKOZffBmoM0o1RD9lETyhv+xe3DT4+4YrHj5ToDSD6DI4c6VqSn0vuSOcEswPHOT2dx8lVN6CBE4Crnipf3DWkEklBugr4O0wJls5JjtOebyVBCGVCUkHjppHMfRxmQiJClsoroi3S+fz0WqZhhP3Hv+loCggwdkgLfxpZHyshAK7gFc7p1/</vt:lpwstr>
  </property>
  <property fmtid="{D5CDD505-2E9C-101B-9397-08002B2CF9AE}" pid="140" name="x1ye=80">
    <vt:lpwstr>7loSVciEtj44t8sAJ667lGbONr8n8H6R7zC29m+E6187HKY1QpvEhAMTKmBr2vbC7CChHPJ9//V6mrdXrsG18S2hvIIuDhOQa8IXvBCkIYMJljj7x/Bjk9LD3YS1Z10M9B1MgTZzYAknfk5XcIuoqbyg32+z8Cjwmq8eUKxzG85dA7ubn0YggnfE+1a6TXy+slcbq6HUc86T7WbyDYkNcYwEvsx7HiRAVrxDRMpLU+f6Z7PJHIGluYVEb878d7J</vt:lpwstr>
  </property>
  <property fmtid="{D5CDD505-2E9C-101B-9397-08002B2CF9AE}" pid="141" name="x1ye=81">
    <vt:lpwstr>fN1mg0v2YeY7A/Q3ET36dRnSzz3e9aupKvCFfH81uhF50aeumI00DZsDzj1NVm70fXsIVANbuf/2qL+DdNuWX2FBwxYx7GKonw6RxjEwy4LZaVaYQKoB8JQseWcc6FmNOCUaz/qVh9FNz/PEP7EguVmUl4QPk36B52aNWzcfc4j5gf+JHkL5BsVx3BBnW+ylF4BOFm6CvvIUolvN0Ld4GkPvzwFr1riV+S1U/uQMTPWeYv92S+RLYREoD3ljl4e</vt:lpwstr>
  </property>
  <property fmtid="{D5CDD505-2E9C-101B-9397-08002B2CF9AE}" pid="142" name="x1ye=82">
    <vt:lpwstr>p0osPUvn6QgQDfecQ0b/37A6mVo9+01x5V+xgoY+aMjgHxR9ax3r2RnP6CD+x2Vs/TY9iLSOKt7IpTJCrbQNHJuqWrJrUmQrCcj0J9YEfx1soh7j1YeUEGM5LpS5vJVTkXgy+8rXFN+ijHc6wikoTg8xH8wb8Ns5wvBVD1eVFcdSMmR5ww4k281zg5blC39Oiw6WczfzXzvDO/8RnmhTo8IgkBYZ/36WObl01eXO5Gf7fyxLvwRWGg2cfjs3G54</vt:lpwstr>
  </property>
  <property fmtid="{D5CDD505-2E9C-101B-9397-08002B2CF9AE}" pid="143" name="x1ye=83">
    <vt:lpwstr>T+K7j7VhxvfhsEfxZCEaQkE1siaoamNu8mO/P3NTh6ODlJIMVZa+qD9sIP5jo2H1J8gb+xWkD4Wxw3pIm3tQcoCvak/TdT0Vd/aVj2CMV5Hf3ppd0UfiklzPmywKFrdIVZRpAfgY8CIIpN0VYcTl11Xn8FcAnZVSBv7fvbhrD8XeUFx61CkD0Lxeu+y3/RqE7C9sMT4TDQ+/8DDLPC67qBZLePdHE6gTYKRgVR83Y5irvy83H6TyowFdql+BwZ6</vt:lpwstr>
  </property>
  <property fmtid="{D5CDD505-2E9C-101B-9397-08002B2CF9AE}" pid="144" name="x1ye=84">
    <vt:lpwstr>N8YXuD6pXXwJggTeEZaOwJEbrBo4j2F+5Cnj94eyKvzDdI4dlM88QFBFTqQmXlkEfltNOPwfEVPofMakN595EBAi49s4ABEWIlS4mNRjGF0hEB3H8gbqjzPMk6NIUTCRKW9Y6yk1VirVIvRwM1/2YObJ8jOIIulDm8NKmLECwNOeKLKHeN+0Cvs7llbnv7bSe60DckeGwr1ZlerRc7BNiOib+2z0HaNKxPGPBIub9WNZGg4mB11XW1lqouS0RiN</vt:lpwstr>
  </property>
  <property fmtid="{D5CDD505-2E9C-101B-9397-08002B2CF9AE}" pid="145" name="x1ye=85">
    <vt:lpwstr>DNOjPMdsZx3ZEuP4aoztWWTiZt/4VHmNicujQa3re+HXIUp8ueUP3LaWe297hnRFEVO44HHlYCZw7y2AyuM8oX9uON6cntNFAcJbFT9w148OrDBmcsSm3Wqhf+j/cYnbH35FPuzBlEehRdvtX0UknXldejGhp0X03xTyHTLUTaxRY1hl+CEg/AEk/+1dLH3tRFpL7tFgECmtWpVOacO79xfgDSyWscHXTtGv92suhZa3Pp7lnrsOruMZfWhnZyC</vt:lpwstr>
  </property>
  <property fmtid="{D5CDD505-2E9C-101B-9397-08002B2CF9AE}" pid="146" name="x1ye=86">
    <vt:lpwstr>af4AUam4Sp036+XhbABoo3+blL+H5LAJYvst+kU2LRv0fFLYy4N/JhppBGQ1AYyxm/3eC3Z/n8Mw1u3xcZL1KSCdgOTlgqLBrPGMcikTRc1tvGV6avqE2f4dtDv1Rl4EXT7V3+tfwRqqqmpWwCD3tGCji+4xiFi09HiTotWBW9RyHf9KWzIdBq+JbnTN/JFYIGa/Yrt2+XcM0pZSaa41Abw5eA2WlhiI/ogzb71HlMjAawzqIx7b/dr3NXDj+Li</vt:lpwstr>
  </property>
  <property fmtid="{D5CDD505-2E9C-101B-9397-08002B2CF9AE}" pid="147" name="x1ye=87">
    <vt:lpwstr>aFFIGeHxPjaTyxg4Hja3ZU3y6FVDIs2ZlmISc35sv4gdNCywZ14+KZdHS0jTBO1RYL/in2y9oTEKzjsfcz2kOoRsK+G8jGLcjoYnM94Gi46v0kCdgUOu5TGTVXL9Nfm1udZeMwiHDgO1gdcqcaNAp0Q8kO5JWCYWyH4aRlzp7lvr1ZfRdan0VAdbFJG2t9BUERJgCqjx5Cema2nZdXjxciKZG1suSck8suX5ml7yUvb872QuLErF8NuvWjgvDzj</vt:lpwstr>
  </property>
  <property fmtid="{D5CDD505-2E9C-101B-9397-08002B2CF9AE}" pid="148" name="x1ye=88">
    <vt:lpwstr>hvOdZKqhPYRQZUcSu6P3+28eKdOnOxVpar5Lq+IYMh8X2RBmur0UKUwYgjTUJ1LFGMObXyVpmLqlHLsqrWlpXXyzX2y8OfRXQjxFyV6a/W3HscqqUTU3XwzNFFmWKxI2uTBWgYXNrzPp776Oy94zEXPWuCq4YJS89RlpH5BrM/odRjuFDL/Z63CT6ckszx0wjLqRXFHQdjSfGyiFhrHnVux44mP0fTC9K8noh23p7fqD4w7NKLW7zx6nWfhn/Di</vt:lpwstr>
  </property>
  <property fmtid="{D5CDD505-2E9C-101B-9397-08002B2CF9AE}" pid="149" name="x1ye=89">
    <vt:lpwstr>QB0TSM764C2mZEIt1YIhrNuI0AB0FwyG4yHqxSnK/wZT+b5Hi7nwh/pC3wsHSvuMW6lu6kXBRXzAdbHze6jskJkOGgdwU26w+e4uEy2fpM64+HgeXfwtDGY4wdruJtIyg2nyigmt+gVhdzYF96sgOCmtCJM8tHn/ztXPGkaamYB8K6Ue908tAOFsLPyWc7gomeNLIfdGlDmRuJlyiJh6HUr9BR90LwXn4r0oDHOWA0VzNOZrPaT0+HyQNJJt1Ss</vt:lpwstr>
  </property>
  <property fmtid="{D5CDD505-2E9C-101B-9397-08002B2CF9AE}" pid="150" name="x1ye=9">
    <vt:lpwstr>wjjsssMTFsdn2ntezCeko6BZs3BbVV9DyMEINLDF6zN9fRMwB/w37taLAXrFei3tlgimkcA5ntYq6xdxS8vIrsDw8pBgENEcbt0fx1lUPuewIe4Lq56ihnzw6nHfQuQ4a4X+/sd9XQI9vYgmCBIA6Jd4G3Wp9xEPD8M2pS9ewKfpz6YPSN6rAUP1TAbOenxGwuPsWydDUc9IPEJBLSiozCZENl7h5NB0Ij6gq4mr87G5D9FtfO1liy+fb6VtQx5</vt:lpwstr>
  </property>
  <property fmtid="{D5CDD505-2E9C-101B-9397-08002B2CF9AE}" pid="151" name="x1ye=90">
    <vt:lpwstr>jfluLZk6K6aAAwvwknwBJlmJoEH9XW17PGh+4tkOnSNEDydr3GAIjDHYJEIoxGxySm6r1Et6VfoEVJ/8IlHeZWbdTBL6upHLzku0XWGmLJVOWeaEfY7GpJ6Pi//HB+/hGelGcjpSWbaVqTmqFLUcDwREEgOAs6sRGmZciszG6r9bdFffZJ9bs8ajgHVcvYa+2hVsv3il4D9jY3PS+n+KyzrKN9l1LUGS9P7s5P5mo+kG+RZ4j3dTYsIJqcGbz5p</vt:lpwstr>
  </property>
  <property fmtid="{D5CDD505-2E9C-101B-9397-08002B2CF9AE}" pid="152" name="x1ye=91">
    <vt:lpwstr>XjQ7+L2ZIuk6bk4kSre541AVrhnXjTLcT+yIBLik03KffLt6To+LKeCMpouAPn9jkTfz+7b83ftNc2NdRHUcBeqgGYakuzQcuT68LSREIbtXkHZjnDf3984RvEDq4NbSVLwayrsl5IJsv8EYBO3NQId88P8wlhGINTRiuIXq164OEnm+cEFP397UHxREP40GLU02L0nBkYMljRtko1vO5UTT4Rq6MeHF3X9WsfBOBLIWrXssWvLwaUqHEkCpDuE</vt:lpwstr>
  </property>
  <property fmtid="{D5CDD505-2E9C-101B-9397-08002B2CF9AE}" pid="153" name="x1ye=92">
    <vt:lpwstr>2CarHgnbgJjgl4AK1tgmJBZxRy2qPBvTGZ9G+zLMkHxFuiV/Bhbv3TJNjabmYo43TRpfmdzax0LVHH1tcKIiej3/1GnoZpeHW5Er2e5VSUsqqQwv/7as8ziZIYkjsjdziPNroz5a6CwASd7PehKY0Yc/NFO485EP/3vcPTW2QnqnfFIkxjRbZxZVBV5GxIfodPsbbPircUyvv8CoGz2Kpkr8mmVgd+yWWGxC/ILBqizrlfIpkUV1aicFdeWbwgv</vt:lpwstr>
  </property>
  <property fmtid="{D5CDD505-2E9C-101B-9397-08002B2CF9AE}" pid="154" name="x1ye=93">
    <vt:lpwstr>aJpI3DfYZbd+yqb6/5PT5uwccPXfkMF9nwjoh6pZra1MXJAsBKgn7OldgwreX826US8G/PnN/608IZkZR2oPQbG+fo8usC/7BqOBdFGSlAvtSwtjHRIPvbVafRIC/XzMIPwXm1/bwPHUaOnBeEJZcoDKv2UsKI9BiXD6IbLSVuwYepLSzccWMwAW3QACEtAbez2GIV4kPWt15c7mgRY8bF32wvmNgQmfnvfMufjHVlKNNP5DXD47PM7FEwHqCpy</vt:lpwstr>
  </property>
  <property fmtid="{D5CDD505-2E9C-101B-9397-08002B2CF9AE}" pid="155" name="x1ye=94">
    <vt:lpwstr>9KgyxYSEmDP8WM8irEgLtlZ9tjovuDhHPVsjgTya2RXNviAG0HEr5CmHgmATaUwoh6y5Zj2eMmA0MvcCNQ3lDF1lWCbfohtMT9+S1b+dM3C/UhgtjR+oz30eWTfm+GnoQy5Mnugtl5PMjjGJKt6Z2eqhZEJoSM+eTmltNBpDjnppe6wiCRrMq8eUBIZhW3FTda5QJ8U7vlFw6QFtSwTCyETMXI38EphUExWHIIv9bMOib5YTL7QoH1BxVY2DIv8</vt:lpwstr>
  </property>
  <property fmtid="{D5CDD505-2E9C-101B-9397-08002B2CF9AE}" pid="156" name="x1ye=95">
    <vt:lpwstr>P54K3wG+v8FvVwikyqovkdS9Bm6qICnaQ4k67mXd7WRTfNAXkLX50S6atJvMXAWwij6vJZjDtD4zdpNr7Vrrmyp9PUNLut0bM60QK+ZajTKbmiEM6kWvtpiJVaGligUwnoiPDmPPXo6kBOOWzzsIoET+bEQ+JXLURCv1OLdGWDOzmqzkZUFsw5VEkGzA9iED0uHrna3r7wcHD3Pv4BhvMpqNEn072GVXPOTMfyihFAU09AHcCCQ8fSZY9GpEfky</vt:lpwstr>
  </property>
  <property fmtid="{D5CDD505-2E9C-101B-9397-08002B2CF9AE}" pid="157" name="x1ye=96">
    <vt:lpwstr>og9VMdugtGvPhHp9JS89hni0r5lOfpbxvtxDwInVLSVjMNyC9nXAN2jH6MqWIH+WzlgBhBBuIax9XZEcd7+ZkyW/o0+GDLx8hxBrFr87uxIJvSf67vPyJGloSHbHDeN2T7a1/FBLglE5OgkBlTptIgxjxOaFMFOpSqS3n1/Em4joiR3lnLKgd4kTp/OLYPf94KphA6KktM/MHxdSUx3glou+MbwxKHIACaFAOBAZgtsxk2bvScThj4Mm3pEql1C</vt:lpwstr>
  </property>
  <property fmtid="{D5CDD505-2E9C-101B-9397-08002B2CF9AE}" pid="158" name="x1ye=97">
    <vt:lpwstr>1+2A9w1AalCZRzErJ56EQ+h0blFGZgn79lWhPkxh4VUS2+cK4leOLwGJnXh7SkBQp7dZlV1FMduxaNcaMjhBUeESbXw4+evFBZDwsmGhss3bVfMQys/3RAorEaZNgv1HG1Czw/Y8R5J9mkbHcOIbxWmk4tafMPl1y9bin2xd0s6O5yX6zbfcNlu61gLgwQI69zmFttt/D4DqETKW/bejjOBWyJ7JG3MuFVB/YD7Qpx6eBuO+RQ9bBRpWuQumLHM</vt:lpwstr>
  </property>
  <property fmtid="{D5CDD505-2E9C-101B-9397-08002B2CF9AE}" pid="159" name="x1ye=98">
    <vt:lpwstr>h9QXxItEkLwXFAjpqx85hRFzOK/QK0A1VkATLmkDnxVfXkkRPSDePku4NFbkFYkPMK40TrYc/vQbvk4VKd67kRYG2HgFjDGpFhWixwlGLvJ1HIBo1ZULaehPpUo8avqEGk4Lqm6ieb8po+z7D2SrqTJpuHDD1TPhmwDN+CLQz/plKUJL4OB7U47mM/yf0apvT1OPQh4Y06Xg7FvOliM+nJE3FTwewnWtHF6SNxsfWrk2ZESr/gtl7LV2yiJBQI+</vt:lpwstr>
  </property>
  <property fmtid="{D5CDD505-2E9C-101B-9397-08002B2CF9AE}" pid="160" name="x1ye=99">
    <vt:lpwstr>LKtyhJDwEw4S7aGaIsLkalPNQhax2J9/EjDr8O9gmP8IE4r8kgMnl44DYaW4JfULyVj8/iRIMhC//bqLlKCiYFTvtqbIB68fe1YciJHmIMT/IU1TJebnuVIdLIaxlqADh0GP3gsVq+7+SN/9LJ3ozthFoPiWrQ5dlK0p5enMWMhRAZtX+ETCjZ/fXmtFw9lAcLxvDMR2Gu22psucxKChXl2CCxG4UOupt1RQUvYRlg0x2g1uFpOWNSl1KrCovpQ</vt:lpwstr>
  </property>
</Properties>
</file>