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5E1BB9">
      <w:pPr>
        <w:tabs>
          <w:tab w:val="left" w:pos="6210"/>
        </w:tabs>
        <w:spacing w:after="0" w:line="360" w:lineRule="auto"/>
        <w:ind w:left="36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softHyphen/>
      </w:r>
    </w:p>
    <w:p w:rsidR="005E1BB9">
      <w:pPr>
        <w:spacing w:after="0" w:line="360" w:lineRule="auto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Name</w:t>
      </w:r>
      <w:r>
        <w:rPr>
          <w:rFonts w:ascii="Cambria" w:hAnsi="Cambria" w:cs="Cambria"/>
          <w:sz w:val="18"/>
          <w:szCs w:val="18"/>
        </w:rPr>
        <w:tab/>
        <w:t>:  Dileep  Mallipeddi</w:t>
      </w:r>
    </w:p>
    <w:p w:rsidR="005E1BB9">
      <w:pPr>
        <w:spacing w:after="0" w:line="360" w:lineRule="auto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Email</w:t>
      </w:r>
      <w:r>
        <w:rPr>
          <w:rFonts w:ascii="Cambria" w:hAnsi="Cambria" w:cs="Cambria"/>
          <w:sz w:val="18"/>
          <w:szCs w:val="18"/>
        </w:rPr>
        <w:tab/>
        <w:t>:  dileep.mallipeddi007</w:t>
      </w:r>
      <w:r>
        <w:rPr>
          <w:rFonts w:ascii="Cambria" w:hAnsi="Cambria" w:cs="Cambria"/>
          <w:sz w:val="18"/>
          <w:szCs w:val="18"/>
        </w:rPr>
        <w:t>@gmail.com</w:t>
      </w:r>
    </w:p>
    <w:p w:rsidR="005E1BB9">
      <w:pPr>
        <w:spacing w:after="0" w:line="360" w:lineRule="auto"/>
        <w:jc w:val="both"/>
      </w:pPr>
      <w:r>
        <w:rPr>
          <w:rFonts w:ascii="Cambria" w:hAnsi="Cambria" w:cs="Cambria"/>
          <w:sz w:val="18"/>
          <w:szCs w:val="18"/>
        </w:rPr>
        <w:t>Mobile</w:t>
      </w:r>
      <w:r>
        <w:rPr>
          <w:rFonts w:ascii="Cambria" w:hAnsi="Cambria" w:cs="Cambria"/>
          <w:sz w:val="18"/>
          <w:szCs w:val="18"/>
        </w:rPr>
        <w:tab/>
        <w:t>: +91-</w:t>
      </w:r>
      <w:r w:rsidR="00680A67">
        <w:rPr>
          <w:rFonts w:ascii="Cambria" w:hAnsi="Cambria" w:cs="Cambria"/>
          <w:sz w:val="18"/>
          <w:szCs w:val="18"/>
        </w:rPr>
        <w:t>8801235235</w:t>
      </w:r>
    </w:p>
    <w:p w:rsidR="005E1BB9">
      <w:pPr>
        <w:spacing w:after="0" w:line="360" w:lineRule="auto"/>
        <w:ind w:left="360"/>
        <w:jc w:val="both"/>
        <w:rPr>
          <w:rFonts w:ascii="Cambria" w:hAnsi="Cambria" w:cs="Cambria"/>
          <w:sz w:val="18"/>
          <w:szCs w:val="1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width:458.85pt;height:0.25pt;margin-top:6.7pt;margin-left:3.55pt;position:absolute;visibility:visible;z-index:251658240" strokeweight="1.5pt">
            <v:stroke joinstyle="miter" endcap="square"/>
          </v:shape>
        </w:pict>
      </w:r>
    </w:p>
    <w:p w:rsidR="005E1BB9">
      <w:pPr>
        <w:spacing w:after="0" w:line="360" w:lineRule="auto"/>
        <w:ind w:left="360"/>
        <w:jc w:val="both"/>
        <w:rPr>
          <w:rFonts w:ascii="Cambria" w:hAnsi="Cambria" w:cs="Cambria"/>
          <w:b/>
          <w:bCs/>
          <w:sz w:val="18"/>
          <w:szCs w:val="18"/>
          <w:u w:val="single"/>
        </w:rPr>
      </w:pPr>
    </w:p>
    <w:p w:rsidR="005E1BB9">
      <w:pPr>
        <w:spacing w:after="0"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18"/>
          <w:szCs w:val="18"/>
          <w:u w:val="single"/>
        </w:rPr>
        <w:t>Career Pride</w:t>
      </w:r>
      <w:r>
        <w:rPr>
          <w:rStyle w:val="Strong"/>
          <w:rFonts w:ascii="Cambria" w:hAnsi="Cambria" w:cs="Cambria"/>
          <w:b w:val="0"/>
          <w:sz w:val="18"/>
          <w:szCs w:val="18"/>
        </w:rPr>
        <w:t>:</w:t>
      </w:r>
    </w:p>
    <w:p w:rsidR="005E1BB9">
      <w:pPr>
        <w:spacing w:after="0" w:line="360" w:lineRule="auto"/>
        <w:ind w:left="360" w:firstLine="360"/>
        <w:jc w:val="both"/>
        <w:rPr>
          <w:rFonts w:ascii="Cambria" w:hAnsi="Cambria" w:cs="Cambria"/>
          <w:b/>
          <w:bCs/>
          <w:sz w:val="18"/>
          <w:szCs w:val="18"/>
          <w:u w:val="single"/>
        </w:rPr>
      </w:pPr>
      <w:r>
        <w:rPr>
          <w:rFonts w:ascii="Cambria" w:hAnsi="Cambria" w:cs="Cambria"/>
          <w:sz w:val="18"/>
          <w:szCs w:val="18"/>
        </w:rPr>
        <w:t>To be a part of an  organization, where I can play a key role in design, development and implementation of  database administration activities  and enhancing my knowledge to create value and career growth.</w:t>
      </w:r>
    </w:p>
    <w:p w:rsidR="005E1BB9">
      <w:pPr>
        <w:spacing w:after="0" w:line="360" w:lineRule="auto"/>
        <w:jc w:val="both"/>
        <w:rPr>
          <w:rFonts w:ascii="Cambria" w:hAnsi="Cambria" w:cs="Cambria"/>
          <w:b/>
          <w:bCs/>
          <w:sz w:val="18"/>
          <w:szCs w:val="18"/>
          <w:u w:val="single"/>
        </w:rPr>
      </w:pPr>
    </w:p>
    <w:p w:rsidR="005E1BB9">
      <w:pPr>
        <w:spacing w:after="0" w:line="360" w:lineRule="auto"/>
        <w:jc w:val="both"/>
        <w:rPr>
          <w:rFonts w:ascii="Cambria" w:eastAsia="Cambria" w:hAnsi="Cambria" w:cs="Cambria"/>
          <w:bCs/>
          <w:sz w:val="18"/>
          <w:szCs w:val="18"/>
        </w:rPr>
      </w:pPr>
      <w:r>
        <w:rPr>
          <w:rFonts w:ascii="Cambria" w:hAnsi="Cambria" w:cs="Cambria"/>
          <w:b/>
          <w:bCs/>
          <w:sz w:val="18"/>
          <w:szCs w:val="18"/>
          <w:u w:val="single"/>
        </w:rPr>
        <w:t xml:space="preserve">Educational Qualification: </w:t>
      </w:r>
    </w:p>
    <w:p w:rsidR="005E1BB9">
      <w:pPr>
        <w:pStyle w:val="ListParagraph"/>
        <w:spacing w:after="0" w:line="360" w:lineRule="auto"/>
        <w:jc w:val="both"/>
        <w:rPr>
          <w:rFonts w:ascii="Cambria" w:hAnsi="Cambria" w:cs="Cambria"/>
          <w:bCs/>
          <w:sz w:val="18"/>
          <w:szCs w:val="18"/>
        </w:rPr>
      </w:pPr>
      <w:r>
        <w:rPr>
          <w:rFonts w:ascii="Cambria" w:hAnsi="Cambria" w:cs="Cambria"/>
          <w:bCs/>
          <w:sz w:val="18"/>
          <w:szCs w:val="18"/>
        </w:rPr>
        <w:t xml:space="preserve">Post Graduation </w:t>
      </w:r>
      <w:r>
        <w:rPr>
          <w:rFonts w:ascii="Cambria" w:hAnsi="Cambria" w:cs="Cambria"/>
          <w:bCs/>
          <w:sz w:val="18"/>
          <w:szCs w:val="18"/>
        </w:rPr>
        <w:t xml:space="preserve">from </w:t>
      </w:r>
      <w:r w:rsidRPr="007E0CB4">
        <w:rPr>
          <w:rFonts w:ascii="Cambria" w:hAnsi="Cambria" w:cs="Cambria"/>
          <w:bCs/>
          <w:sz w:val="18"/>
          <w:szCs w:val="18"/>
        </w:rPr>
        <w:t>Jawaharlal nehru university kakinada</w:t>
      </w:r>
    </w:p>
    <w:p w:rsidR="005E1BB9">
      <w:pPr>
        <w:pStyle w:val="ListParagraph"/>
        <w:spacing w:after="0" w:line="360" w:lineRule="auto"/>
        <w:ind w:left="0"/>
        <w:jc w:val="both"/>
        <w:rPr>
          <w:rFonts w:ascii="Cambria" w:hAnsi="Cambria" w:cs="Cambria"/>
          <w:bCs/>
          <w:sz w:val="18"/>
          <w:szCs w:val="18"/>
        </w:rPr>
      </w:pPr>
    </w:p>
    <w:p w:rsidR="005E1BB9">
      <w:pPr>
        <w:pStyle w:val="ListParagraph"/>
        <w:spacing w:after="0" w:line="360" w:lineRule="auto"/>
        <w:ind w:left="0"/>
        <w:jc w:val="both"/>
        <w:rPr>
          <w:rFonts w:ascii="Cambria" w:hAnsi="Cambria" w:cs="Cambria"/>
          <w:bCs/>
          <w:sz w:val="18"/>
          <w:szCs w:val="18"/>
        </w:rPr>
      </w:pPr>
      <w:r>
        <w:rPr>
          <w:rFonts w:ascii="Cambria" w:hAnsi="Cambria" w:cs="Cambria"/>
          <w:b/>
          <w:bCs/>
          <w:sz w:val="18"/>
          <w:szCs w:val="18"/>
          <w:u w:val="single"/>
        </w:rPr>
        <w:t>Technical Skills:</w:t>
      </w:r>
    </w:p>
    <w:p w:rsidR="005E1BB9">
      <w:pPr>
        <w:pStyle w:val="ListParagraph"/>
        <w:spacing w:after="0" w:line="360" w:lineRule="auto"/>
        <w:ind w:left="0" w:firstLine="360"/>
        <w:jc w:val="both"/>
        <w:rPr>
          <w:rFonts w:ascii="Cambria" w:hAnsi="Cambria" w:cs="Cambria"/>
          <w:bCs/>
          <w:sz w:val="18"/>
          <w:szCs w:val="18"/>
        </w:rPr>
      </w:pPr>
      <w:r>
        <w:rPr>
          <w:rFonts w:ascii="Cambria" w:hAnsi="Cambria" w:cs="Cambria"/>
          <w:bCs/>
          <w:sz w:val="18"/>
          <w:szCs w:val="18"/>
        </w:rPr>
        <w:t>Da</w:t>
      </w:r>
      <w:r w:rsidR="00680A67">
        <w:rPr>
          <w:rFonts w:ascii="Cambria" w:hAnsi="Cambria" w:cs="Cambria"/>
          <w:bCs/>
          <w:sz w:val="18"/>
          <w:szCs w:val="18"/>
        </w:rPr>
        <w:t>tabase</w:t>
      </w:r>
      <w:r w:rsidR="00680A67">
        <w:rPr>
          <w:rFonts w:ascii="Cambria" w:hAnsi="Cambria" w:cs="Cambria"/>
          <w:bCs/>
          <w:sz w:val="18"/>
          <w:szCs w:val="18"/>
        </w:rPr>
        <w:tab/>
      </w:r>
      <w:r w:rsidR="00680A67">
        <w:rPr>
          <w:rFonts w:ascii="Cambria" w:hAnsi="Cambria" w:cs="Cambria"/>
          <w:bCs/>
          <w:sz w:val="18"/>
          <w:szCs w:val="18"/>
        </w:rPr>
        <w:tab/>
        <w:t>:</w:t>
      </w:r>
      <w:r w:rsidR="00680A67">
        <w:rPr>
          <w:rFonts w:ascii="Cambria" w:hAnsi="Cambria" w:cs="Cambria"/>
          <w:bCs/>
          <w:sz w:val="18"/>
          <w:szCs w:val="18"/>
        </w:rPr>
        <w:tab/>
        <w:t>DB2 9.7,10.1,10.5</w:t>
      </w:r>
    </w:p>
    <w:p w:rsidR="005E1BB9">
      <w:pPr>
        <w:pStyle w:val="ListParagraph"/>
        <w:spacing w:after="0" w:line="360" w:lineRule="auto"/>
        <w:ind w:left="0" w:firstLine="360"/>
        <w:jc w:val="both"/>
        <w:rPr>
          <w:rFonts w:ascii="Cambria" w:hAnsi="Cambria" w:cs="Cambria"/>
          <w:bCs/>
          <w:sz w:val="18"/>
          <w:szCs w:val="18"/>
        </w:rPr>
      </w:pPr>
      <w:r>
        <w:rPr>
          <w:rFonts w:ascii="Cambria" w:hAnsi="Cambria" w:cs="Cambria"/>
          <w:bCs/>
          <w:sz w:val="18"/>
          <w:szCs w:val="18"/>
        </w:rPr>
        <w:t>OS</w:t>
      </w:r>
      <w:r>
        <w:rPr>
          <w:rFonts w:ascii="Cambria" w:hAnsi="Cambria" w:cs="Cambria"/>
          <w:bCs/>
          <w:sz w:val="18"/>
          <w:szCs w:val="18"/>
        </w:rPr>
        <w:tab/>
      </w:r>
      <w:r>
        <w:rPr>
          <w:rFonts w:ascii="Cambria" w:hAnsi="Cambria" w:cs="Cambria"/>
          <w:bCs/>
          <w:sz w:val="18"/>
          <w:szCs w:val="18"/>
        </w:rPr>
        <w:tab/>
      </w:r>
      <w:r>
        <w:rPr>
          <w:rFonts w:ascii="Cambria" w:hAnsi="Cambria" w:cs="Cambria"/>
          <w:bCs/>
          <w:sz w:val="18"/>
          <w:szCs w:val="18"/>
        </w:rPr>
        <w:tab/>
        <w:t>:</w:t>
      </w:r>
      <w:r>
        <w:rPr>
          <w:rFonts w:ascii="Cambria" w:hAnsi="Cambria" w:cs="Cambria"/>
          <w:bCs/>
          <w:sz w:val="18"/>
          <w:szCs w:val="18"/>
        </w:rPr>
        <w:tab/>
        <w:t>Windows 2003,  LINUX, UNIX*,AIX*.</w:t>
      </w:r>
    </w:p>
    <w:p w:rsidR="005E1BB9">
      <w:pPr>
        <w:pStyle w:val="ListParagraph"/>
        <w:spacing w:after="0" w:line="360" w:lineRule="auto"/>
        <w:ind w:left="0" w:firstLine="360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Cs/>
          <w:sz w:val="18"/>
          <w:szCs w:val="18"/>
        </w:rPr>
        <w:t>Programming</w:t>
      </w:r>
      <w:r>
        <w:rPr>
          <w:rFonts w:ascii="Cambria" w:hAnsi="Cambria" w:cs="Cambria"/>
          <w:bCs/>
          <w:sz w:val="18"/>
          <w:szCs w:val="18"/>
        </w:rPr>
        <w:tab/>
      </w:r>
      <w:r>
        <w:rPr>
          <w:rFonts w:ascii="Cambria" w:hAnsi="Cambria" w:cs="Cambria"/>
          <w:bCs/>
          <w:sz w:val="18"/>
          <w:szCs w:val="18"/>
        </w:rPr>
        <w:tab/>
        <w:t>:</w:t>
      </w:r>
      <w:r>
        <w:rPr>
          <w:rFonts w:ascii="Cambria" w:hAnsi="Cambria" w:cs="Cambria"/>
          <w:bCs/>
          <w:sz w:val="18"/>
          <w:szCs w:val="18"/>
        </w:rPr>
        <w:tab/>
        <w:t>C, SQL and Shell Scripting.</w:t>
      </w:r>
    </w:p>
    <w:p w:rsidR="005E1BB9">
      <w:pPr>
        <w:pStyle w:val="BodyTextIndent"/>
        <w:tabs>
          <w:tab w:val="left" w:pos="1440"/>
          <w:tab w:val="left" w:pos="4140"/>
        </w:tabs>
        <w:spacing w:line="360" w:lineRule="auto"/>
        <w:ind w:left="360"/>
        <w:jc w:val="both"/>
        <w:rPr>
          <w:rFonts w:ascii="Cambria" w:hAnsi="Cambria" w:cs="Cambria"/>
          <w:sz w:val="18"/>
          <w:szCs w:val="18"/>
        </w:rPr>
      </w:pPr>
    </w:p>
    <w:p w:rsidR="005E1BB9">
      <w:pPr>
        <w:spacing w:after="0"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sz w:val="18"/>
          <w:szCs w:val="18"/>
          <w:u w:val="single"/>
        </w:rPr>
        <w:t>Professional Summary</w:t>
      </w:r>
    </w:p>
    <w:p w:rsidR="005E1BB9">
      <w:pPr>
        <w:pStyle w:val="BodyTextIndent"/>
        <w:numPr>
          <w:ilvl w:val="0"/>
          <w:numId w:val="8"/>
        </w:numPr>
        <w:spacing w:line="360" w:lineRule="auto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Having</w:t>
      </w:r>
      <w:r w:rsidR="00680A67">
        <w:rPr>
          <w:rFonts w:ascii="Cambria" w:hAnsi="Cambria" w:cs="Cambria"/>
          <w:sz w:val="18"/>
          <w:szCs w:val="18"/>
        </w:rPr>
        <w:t>3.6</w:t>
      </w:r>
      <w:r>
        <w:rPr>
          <w:rFonts w:ascii="Cambria" w:hAnsi="Cambria" w:cs="Cambria"/>
          <w:sz w:val="18"/>
          <w:szCs w:val="18"/>
        </w:rPr>
        <w:t xml:space="preserve"> plus years of IT experience, working as a DB2 Database Administratorfor past </w:t>
      </w:r>
      <w:r w:rsidR="00111E4C">
        <w:rPr>
          <w:rFonts w:ascii="Cambria" w:hAnsi="Cambria" w:cs="Cambria"/>
          <w:sz w:val="18"/>
          <w:szCs w:val="18"/>
        </w:rPr>
        <w:t>3</w:t>
      </w:r>
      <w:r w:rsidR="00A93ADE">
        <w:rPr>
          <w:rFonts w:ascii="Cambria" w:hAnsi="Cambria" w:cs="Cambria"/>
          <w:sz w:val="18"/>
          <w:szCs w:val="18"/>
        </w:rPr>
        <w:t xml:space="preserve"> plus </w:t>
      </w:r>
      <w:r w:rsidR="00111E4C">
        <w:rPr>
          <w:rFonts w:ascii="Cambria" w:hAnsi="Cambria" w:cs="Cambria"/>
          <w:sz w:val="18"/>
          <w:szCs w:val="18"/>
        </w:rPr>
        <w:t xml:space="preserve"> </w:t>
      </w:r>
      <w:r>
        <w:rPr>
          <w:rFonts w:ascii="Cambria" w:hAnsi="Cambria" w:cs="Cambria"/>
          <w:sz w:val="18"/>
          <w:szCs w:val="18"/>
        </w:rPr>
        <w:t>years. Having skills of Analysis, Design a</w:t>
      </w:r>
      <w:r w:rsidR="00FA7767">
        <w:rPr>
          <w:rFonts w:ascii="Cambria" w:hAnsi="Cambria" w:cs="Cambria"/>
          <w:sz w:val="18"/>
          <w:szCs w:val="18"/>
        </w:rPr>
        <w:t>nd development of database using IB</w:t>
      </w:r>
      <w:r w:rsidR="00514040">
        <w:rPr>
          <w:rFonts w:ascii="Cambria" w:hAnsi="Cambria" w:cs="Cambria"/>
          <w:sz w:val="18"/>
          <w:szCs w:val="18"/>
        </w:rPr>
        <w:t>M DB2 Database</w:t>
      </w:r>
      <w:r w:rsidR="00FA7767">
        <w:rPr>
          <w:rFonts w:ascii="Calibri" w:hAnsi="Calibri"/>
          <w:color w:val="1F497D"/>
          <w:sz w:val="18"/>
          <w:szCs w:val="18"/>
          <w:shd w:val="clear" w:color="auto" w:fill="FFFFFF"/>
        </w:rPr>
        <w:t>.</w:t>
      </w:r>
    </w:p>
    <w:p w:rsidR="005E1BB9">
      <w:pPr>
        <w:pStyle w:val="BodyTextIndent"/>
        <w:numPr>
          <w:ilvl w:val="0"/>
          <w:numId w:val="8"/>
        </w:numPr>
        <w:spacing w:line="360" w:lineRule="auto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Having strong analytical, reasoning skills and active participation in team activities.Havingsoundknowledge on RDBMS concepts and Database utilities with programming skills. </w:t>
      </w:r>
    </w:p>
    <w:p w:rsidR="005E1BB9">
      <w:pPr>
        <w:spacing w:after="0" w:line="360" w:lineRule="auto"/>
        <w:jc w:val="both"/>
        <w:rPr>
          <w:rFonts w:ascii="Cambria" w:eastAsia="Cambria" w:hAnsi="Cambria" w:cs="Cambria"/>
          <w:b/>
          <w:sz w:val="18"/>
          <w:szCs w:val="18"/>
        </w:rPr>
      </w:pPr>
    </w:p>
    <w:p w:rsidR="005E1BB9">
      <w:pPr>
        <w:spacing w:after="0"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sz w:val="18"/>
          <w:szCs w:val="18"/>
          <w:u w:val="single"/>
        </w:rPr>
        <w:t>Professional Experience</w:t>
      </w:r>
    </w:p>
    <w:p w:rsidR="005E1BB9">
      <w:pPr>
        <w:numPr>
          <w:ilvl w:val="0"/>
          <w:numId w:val="6"/>
        </w:numPr>
        <w:spacing w:after="0" w:line="360" w:lineRule="auto"/>
        <w:ind w:left="714" w:hanging="357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Working </w:t>
      </w:r>
      <w:r w:rsidR="000767CC">
        <w:rPr>
          <w:rFonts w:ascii="Cambria" w:hAnsi="Cambria" w:cs="Cambria"/>
          <w:sz w:val="18"/>
          <w:szCs w:val="18"/>
        </w:rPr>
        <w:t xml:space="preserve">as Senior </w:t>
      </w:r>
      <w:r>
        <w:rPr>
          <w:rFonts w:ascii="Cambria" w:hAnsi="Cambria" w:cs="Cambria"/>
          <w:sz w:val="18"/>
          <w:szCs w:val="18"/>
        </w:rPr>
        <w:t>Software Engineer with</w:t>
      </w:r>
      <w:r w:rsidR="000767CC">
        <w:rPr>
          <w:rFonts w:ascii="Cambria" w:hAnsi="Cambria" w:cs="Cambria"/>
          <w:sz w:val="18"/>
          <w:szCs w:val="18"/>
        </w:rPr>
        <w:t>W</w:t>
      </w:r>
      <w:r w:rsidRPr="000767CC" w:rsidR="000767CC">
        <w:rPr>
          <w:rFonts w:ascii="Cambria" w:hAnsi="Cambria" w:cs="Cambria"/>
          <w:sz w:val="18"/>
          <w:szCs w:val="18"/>
        </w:rPr>
        <w:t>ipro technologies</w:t>
      </w:r>
      <w:r w:rsidR="000767CC">
        <w:rPr>
          <w:rFonts w:ascii="Cambria" w:hAnsi="Cambria" w:cs="Cambria"/>
          <w:sz w:val="18"/>
          <w:szCs w:val="18"/>
        </w:rPr>
        <w:t xml:space="preserve"> from March 2019</w:t>
      </w:r>
      <w:r>
        <w:rPr>
          <w:rFonts w:ascii="Cambria" w:hAnsi="Cambria" w:cs="Cambria"/>
          <w:sz w:val="18"/>
          <w:szCs w:val="18"/>
        </w:rPr>
        <w:t xml:space="preserve"> to Till date.</w:t>
      </w:r>
    </w:p>
    <w:p w:rsidR="005E1BB9">
      <w:pPr>
        <w:numPr>
          <w:ilvl w:val="0"/>
          <w:numId w:val="6"/>
        </w:numPr>
        <w:spacing w:after="0" w:line="360" w:lineRule="auto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Worked as  Software</w:t>
      </w:r>
      <w:r>
        <w:rPr>
          <w:rFonts w:ascii="Cambria" w:hAnsi="Cambria" w:cs="Cambria"/>
          <w:sz w:val="18"/>
          <w:szCs w:val="18"/>
        </w:rPr>
        <w:t xml:space="preserve">  Engineer withIffco-Tokio Gene</w:t>
      </w:r>
      <w:r w:rsidR="000767CC">
        <w:rPr>
          <w:rFonts w:ascii="Cambria" w:hAnsi="Cambria" w:cs="Cambria"/>
          <w:sz w:val="18"/>
          <w:szCs w:val="18"/>
        </w:rPr>
        <w:t>ral Insurance ,   from September 2017  to  March 2019</w:t>
      </w:r>
      <w:r>
        <w:rPr>
          <w:rFonts w:ascii="Cambria" w:hAnsi="Cambria" w:cs="Cambria"/>
          <w:sz w:val="18"/>
          <w:szCs w:val="18"/>
        </w:rPr>
        <w:t xml:space="preserve"> .</w:t>
      </w:r>
    </w:p>
    <w:p w:rsidR="005E1BB9">
      <w:pPr>
        <w:spacing w:after="0" w:line="360" w:lineRule="auto"/>
        <w:ind w:left="720"/>
        <w:rPr>
          <w:rFonts w:ascii="Cambria" w:hAnsi="Cambria" w:cs="Cambria"/>
          <w:sz w:val="18"/>
          <w:szCs w:val="18"/>
        </w:rPr>
      </w:pPr>
    </w:p>
    <w:p w:rsidR="005E1BB9">
      <w:pPr>
        <w:pStyle w:val="BodyTextIndent"/>
        <w:tabs>
          <w:tab w:val="left" w:pos="720"/>
        </w:tabs>
        <w:spacing w:line="360" w:lineRule="auto"/>
        <w:ind w:left="0"/>
        <w:jc w:val="both"/>
        <w:rPr>
          <w:rFonts w:ascii="Cambria" w:hAnsi="Cambria" w:cs="Cambria"/>
          <w:bCs/>
          <w:sz w:val="18"/>
          <w:szCs w:val="18"/>
        </w:rPr>
      </w:pPr>
      <w:r>
        <w:rPr>
          <w:rFonts w:ascii="Cambria" w:hAnsi="Cambria" w:cs="Cambria"/>
          <w:b/>
          <w:sz w:val="18"/>
          <w:szCs w:val="18"/>
          <w:u w:val="single"/>
        </w:rPr>
        <w:t>Summary of Experiences with DB2</w:t>
      </w:r>
    </w:p>
    <w:p w:rsidR="005E1BB9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="Cambria" w:eastAsia="Cambria" w:hAnsi="Cambria" w:cs="Cambria"/>
          <w:bCs/>
          <w:sz w:val="18"/>
          <w:szCs w:val="18"/>
        </w:rPr>
      </w:pPr>
      <w:r>
        <w:rPr>
          <w:rFonts w:ascii="Cambria" w:hAnsi="Cambria" w:cs="Cambria"/>
          <w:bCs/>
          <w:sz w:val="18"/>
          <w:szCs w:val="18"/>
        </w:rPr>
        <w:t>Performed Backup</w:t>
      </w:r>
      <w:r>
        <w:rPr>
          <w:rFonts w:ascii="Cambria" w:hAnsi="Cambria" w:cs="Cambria"/>
          <w:sz w:val="18"/>
          <w:szCs w:val="18"/>
        </w:rPr>
        <w:t xml:space="preserve"> and </w:t>
      </w:r>
      <w:r>
        <w:rPr>
          <w:rFonts w:ascii="Cambria" w:hAnsi="Cambria" w:cs="Cambria"/>
          <w:bCs/>
          <w:sz w:val="18"/>
          <w:szCs w:val="18"/>
        </w:rPr>
        <w:t>Restore of database as per the Requirements.</w:t>
      </w:r>
    </w:p>
    <w:p w:rsidR="005E1BB9">
      <w:pPr>
        <w:pStyle w:val="OutlineNotIndented"/>
        <w:numPr>
          <w:ilvl w:val="0"/>
          <w:numId w:val="7"/>
        </w:numPr>
        <w:tabs>
          <w:tab w:val="left" w:pos="360"/>
          <w:tab w:val="left" w:pos="540"/>
        </w:tabs>
        <w:spacing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Cs/>
          <w:sz w:val="18"/>
          <w:szCs w:val="18"/>
        </w:rPr>
        <w:t>Performed TSM Backup</w:t>
      </w:r>
      <w:r>
        <w:rPr>
          <w:rFonts w:ascii="Cambria" w:hAnsi="Cambria" w:cs="Cambria"/>
          <w:sz w:val="18"/>
          <w:szCs w:val="18"/>
        </w:rPr>
        <w:t xml:space="preserve"> and </w:t>
      </w:r>
      <w:r>
        <w:rPr>
          <w:rFonts w:ascii="Cambria" w:hAnsi="Cambria" w:cs="Cambria"/>
          <w:bCs/>
          <w:sz w:val="18"/>
          <w:szCs w:val="18"/>
        </w:rPr>
        <w:t>Restore of databases as per the Requirements.</w:t>
      </w:r>
    </w:p>
    <w:p w:rsidR="005E1BB9">
      <w:pPr>
        <w:pStyle w:val="BodyTextIndent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Cambria" w:hAnsi="Cambria" w:cs="Cambria"/>
          <w:bCs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Created Table spaces and extended them.</w:t>
      </w:r>
    </w:p>
    <w:p w:rsidR="005E1BB9">
      <w:pPr>
        <w:pStyle w:val="BodyTextIndent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Cs/>
          <w:sz w:val="18"/>
          <w:szCs w:val="18"/>
        </w:rPr>
        <w:t>Used RUNSTATS, REORGCHK and REORG to enhance application performance.</w:t>
      </w:r>
    </w:p>
    <w:p w:rsidR="005E1BB9">
      <w:pPr>
        <w:pStyle w:val="BodyTextIndent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Transferring Data using Look, </w:t>
      </w:r>
      <w:r>
        <w:rPr>
          <w:rFonts w:ascii="Cambria" w:hAnsi="Cambria" w:cs="Cambria"/>
          <w:bCs/>
          <w:sz w:val="18"/>
          <w:szCs w:val="18"/>
        </w:rPr>
        <w:t xml:space="preserve">Import,Export and Load </w:t>
      </w:r>
      <w:r>
        <w:rPr>
          <w:rFonts w:ascii="Cambria" w:hAnsi="Cambria" w:cs="Cambria"/>
          <w:sz w:val="18"/>
          <w:szCs w:val="18"/>
        </w:rPr>
        <w:t>utilities.</w:t>
      </w:r>
    </w:p>
    <w:p w:rsidR="005E1BB9">
      <w:pPr>
        <w:pStyle w:val="BodyTextIndent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Performance tuning was an ongoing process, tuning queries.</w:t>
      </w:r>
    </w:p>
    <w:p w:rsidR="005E1BB9">
      <w:pPr>
        <w:pStyle w:val="BodyTextIndent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Well experienced in using DB2 tools like db2pd, db2top etc., for continuous monitoring and trouble shooting.</w:t>
      </w:r>
    </w:p>
    <w:p w:rsidR="005E1BB9">
      <w:pPr>
        <w:pStyle w:val="BodyTextIndent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Used shell scripts to atomizes the run stats and backup’s and added them to the corn.</w:t>
      </w:r>
    </w:p>
    <w:p w:rsidR="005E1BB9">
      <w:pPr>
        <w:pStyle w:val="BodyTextIndent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Good exposure on installation of DB2 and applying fix packs.</w:t>
      </w:r>
    </w:p>
    <w:p w:rsidR="005E1BB9">
      <w:pPr>
        <w:pStyle w:val="BodyTextIndent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Good client interaction skills.</w:t>
      </w:r>
    </w:p>
    <w:p w:rsidR="005E1BB9">
      <w:pPr>
        <w:pStyle w:val="OutlineNotIndented"/>
        <w:numPr>
          <w:ilvl w:val="0"/>
          <w:numId w:val="7"/>
        </w:numPr>
        <w:tabs>
          <w:tab w:val="left" w:pos="360"/>
          <w:tab w:val="left" w:pos="720"/>
        </w:tabs>
        <w:spacing w:line="360" w:lineRule="auto"/>
        <w:jc w:val="both"/>
        <w:rPr>
          <w:rFonts w:ascii="Cambria" w:hAnsi="Cambria" w:cs="Cambria"/>
          <w:b/>
          <w:sz w:val="18"/>
          <w:szCs w:val="18"/>
          <w:u w:val="single"/>
        </w:rPr>
      </w:pPr>
      <w:r>
        <w:rPr>
          <w:rFonts w:ascii="Cambria" w:hAnsi="Cambria" w:cs="Cambria"/>
          <w:sz w:val="18"/>
          <w:szCs w:val="18"/>
        </w:rPr>
        <w:t>Good Team player, excellent organizational and strong communication skills including the ability to produce usable and maintainable documentation.</w:t>
      </w:r>
    </w:p>
    <w:p w:rsidR="005E1BB9">
      <w:pPr>
        <w:spacing w:after="0" w:line="360" w:lineRule="auto"/>
        <w:jc w:val="both"/>
        <w:rPr>
          <w:rFonts w:ascii="Cambria" w:hAnsi="Cambria" w:cs="Cambria"/>
          <w:b/>
          <w:sz w:val="18"/>
          <w:szCs w:val="18"/>
          <w:u w:val="single"/>
        </w:rPr>
      </w:pPr>
    </w:p>
    <w:p w:rsidR="005E1BB9">
      <w:pPr>
        <w:spacing w:after="0" w:line="360" w:lineRule="auto"/>
        <w:jc w:val="both"/>
      </w:pPr>
      <w:r>
        <w:rPr>
          <w:rFonts w:ascii="Cambria" w:hAnsi="Cambria" w:cs="Cambria"/>
          <w:b/>
          <w:sz w:val="18"/>
          <w:szCs w:val="18"/>
          <w:u w:val="single"/>
        </w:rPr>
        <w:t>PROJECT DETAILS</w:t>
      </w:r>
    </w:p>
    <w:p w:rsidR="005E1BB9">
      <w:pPr>
        <w:spacing w:after="0" w:line="360" w:lineRule="auto"/>
        <w:jc w:val="both"/>
      </w:pPr>
    </w:p>
    <w:p w:rsidR="005E1BB9">
      <w:pPr>
        <w:pStyle w:val="Normal0"/>
        <w:spacing w:line="360" w:lineRule="auto"/>
        <w:ind w:firstLine="72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  <w:lang w:val="en-GB"/>
        </w:rPr>
        <w:t>Project</w:t>
      </w:r>
      <w:r>
        <w:rPr>
          <w:rFonts w:ascii="Cambria" w:hAnsi="Cambria" w:cs="Cambria"/>
          <w:bCs/>
          <w:sz w:val="18"/>
          <w:szCs w:val="18"/>
          <w:lang w:val="en-GB"/>
        </w:rPr>
        <w:tab/>
      </w:r>
      <w:r>
        <w:rPr>
          <w:rFonts w:ascii="Cambria" w:hAnsi="Cambria" w:cs="Cambria"/>
          <w:bCs/>
          <w:sz w:val="18"/>
          <w:szCs w:val="18"/>
          <w:lang w:val="en-GB"/>
        </w:rPr>
        <w:tab/>
        <w:t xml:space="preserve">: </w:t>
      </w:r>
      <w:r w:rsidR="007E0CB4">
        <w:rPr>
          <w:rFonts w:ascii="Cambria" w:hAnsi="Cambria" w:cs="Cambria"/>
          <w:bCs/>
          <w:sz w:val="18"/>
          <w:szCs w:val="18"/>
          <w:lang w:val="en-GB"/>
        </w:rPr>
        <w:t xml:space="preserve">EMMS </w:t>
      </w:r>
      <w:r w:rsidR="000767CC">
        <w:rPr>
          <w:rFonts w:ascii="Cambria" w:hAnsi="Cambria" w:cs="Cambria"/>
          <w:sz w:val="18"/>
          <w:szCs w:val="18"/>
        </w:rPr>
        <w:t>W</w:t>
      </w:r>
      <w:r w:rsidRPr="000767CC" w:rsidR="000767CC">
        <w:rPr>
          <w:rFonts w:ascii="Cambria" w:hAnsi="Cambria" w:cs="Cambria"/>
          <w:sz w:val="18"/>
          <w:szCs w:val="18"/>
        </w:rPr>
        <w:t>ipro technologies</w:t>
      </w:r>
    </w:p>
    <w:p w:rsidR="005E1BB9">
      <w:pPr>
        <w:pStyle w:val="Normal0"/>
        <w:spacing w:line="360" w:lineRule="auto"/>
        <w:ind w:firstLine="720"/>
        <w:rPr>
          <w:rFonts w:ascii="Cambria" w:hAnsi="Cambria" w:cs="Cambria"/>
          <w:bCs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Environment</w:t>
      </w:r>
      <w:r>
        <w:rPr>
          <w:rFonts w:ascii="Cambria" w:hAnsi="Cambria" w:cs="Cambria"/>
          <w:sz w:val="18"/>
          <w:szCs w:val="18"/>
        </w:rPr>
        <w:tab/>
        <w:t>: IBM DB2 UDB v9.7, v10.1</w:t>
      </w:r>
      <w:r>
        <w:rPr>
          <w:rFonts w:ascii="Cambria" w:hAnsi="Cambria" w:cs="Cambria"/>
          <w:sz w:val="18"/>
          <w:szCs w:val="18"/>
        </w:rPr>
        <w:t>,</w:t>
      </w:r>
      <w:r>
        <w:rPr>
          <w:rFonts w:ascii="Cambria" w:hAnsi="Cambria" w:cs="Cambria"/>
          <w:sz w:val="18"/>
          <w:szCs w:val="18"/>
        </w:rPr>
        <w:t>v10.5</w:t>
      </w:r>
      <w:r w:rsidR="000F13E0">
        <w:rPr>
          <w:rFonts w:ascii="Cambria" w:hAnsi="Cambria" w:cs="Cambria"/>
          <w:sz w:val="18"/>
          <w:szCs w:val="18"/>
        </w:rPr>
        <w:t xml:space="preserve"> AIX </w:t>
      </w:r>
    </w:p>
    <w:p w:rsidR="005E1BB9">
      <w:pPr>
        <w:pStyle w:val="Normal0"/>
        <w:spacing w:line="360" w:lineRule="auto"/>
        <w:ind w:firstLine="72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Cs/>
          <w:sz w:val="18"/>
          <w:szCs w:val="18"/>
        </w:rPr>
        <w:t>Role</w:t>
      </w:r>
      <w:r>
        <w:rPr>
          <w:rFonts w:ascii="Cambria" w:hAnsi="Cambria" w:cs="Cambria"/>
          <w:sz w:val="18"/>
          <w:szCs w:val="18"/>
        </w:rPr>
        <w:tab/>
      </w:r>
      <w:r>
        <w:rPr>
          <w:rFonts w:ascii="Cambria" w:hAnsi="Cambria" w:cs="Cambria"/>
          <w:sz w:val="18"/>
          <w:szCs w:val="18"/>
        </w:rPr>
        <w:tab/>
        <w:t xml:space="preserve">: </w:t>
      </w:r>
      <w:r w:rsidR="00E13EF2">
        <w:rPr>
          <w:rFonts w:ascii="Cambria" w:hAnsi="Cambria" w:cs="Cambria"/>
          <w:sz w:val="18"/>
          <w:szCs w:val="18"/>
        </w:rPr>
        <w:t xml:space="preserve">Senior </w:t>
      </w:r>
      <w:r>
        <w:rPr>
          <w:rFonts w:ascii="Cambria" w:hAnsi="Cambria" w:cs="Cambria"/>
          <w:sz w:val="18"/>
          <w:szCs w:val="18"/>
        </w:rPr>
        <w:t>Software  Engineer</w:t>
      </w:r>
    </w:p>
    <w:p w:rsidR="005E1BB9">
      <w:pPr>
        <w:pStyle w:val="NormalWeb"/>
        <w:spacing w:before="0" w:after="0" w:line="360" w:lineRule="auto"/>
        <w:jc w:val="both"/>
        <w:rPr>
          <w:rFonts w:ascii="Cambria" w:hAnsi="Cambria" w:cs="Cambria"/>
          <w:b/>
          <w:sz w:val="18"/>
          <w:szCs w:val="18"/>
        </w:rPr>
      </w:pPr>
    </w:p>
    <w:p w:rsidR="005E1BB9">
      <w:pPr>
        <w:pStyle w:val="NormalWeb"/>
        <w:spacing w:before="0" w:after="0"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sz w:val="18"/>
          <w:szCs w:val="18"/>
        </w:rPr>
        <w:t>Responsibilities:</w:t>
      </w:r>
    </w:p>
    <w:p w:rsidR="000F13E0" w:rsidRPr="007268D7" w:rsidP="000F13E0">
      <w:pPr>
        <w:numPr>
          <w:ilvl w:val="0"/>
          <w:numId w:val="10"/>
        </w:numPr>
        <w:suppressAutoHyphens w:val="0"/>
        <w:spacing w:before="60" w:after="240" w:line="240" w:lineRule="auto"/>
        <w:jc w:val="both"/>
        <w:rPr>
          <w:rFonts w:cs="Arial"/>
          <w:color w:val="000000"/>
          <w:position w:val="-1"/>
        </w:rPr>
      </w:pPr>
      <w:r w:rsidRPr="007268D7">
        <w:rPr>
          <w:rFonts w:eastAsia="Arial" w:cs="Arial"/>
          <w:color w:val="000000"/>
          <w:position w:val="-1"/>
        </w:rPr>
        <w:t>Resolving DBA related issues in SCCD Ticketing System based on priority like Sev1, Sev2, Sev3                                   and Sev4</w:t>
      </w:r>
      <w:r w:rsidRPr="007268D7">
        <w:rPr>
          <w:rFonts w:cs="Arial"/>
          <w:color w:val="000000"/>
          <w:position w:val="-1"/>
        </w:rPr>
        <w:t>.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position w:val="-1"/>
        </w:rPr>
        <w:t xml:space="preserve">Monitoring and providing 24x7 supports for production databases.    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position w:val="-1"/>
        </w:rPr>
        <w:t xml:space="preserve">Installing, Upgrading and removing software packages.                                                                                                  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position w:val="-1"/>
        </w:rPr>
        <w:t>Tuning of DB and DBM configuration parameters.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position w:val="-1"/>
        </w:rPr>
        <w:t>Performance tuning the database for better and faster results.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position w:val="-1"/>
        </w:rPr>
        <w:t>Worked on EXPORT, IMPORT and LOAD utilities, moving Data between servers.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position w:val="-1"/>
        </w:rPr>
        <w:t xml:space="preserve">Daily and weekly database Maintenance activities such as backup, reorgchk, reorg, runstats and all related activities.                  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position w:val="-1"/>
        </w:rPr>
        <w:t xml:space="preserve">Monitoring the </w:t>
      </w:r>
      <w:r w:rsidR="005D6CBD">
        <w:rPr>
          <w:rFonts w:eastAsia="Arial" w:cs="Arial"/>
          <w:position w:val="-1"/>
        </w:rPr>
        <w:t>table</w:t>
      </w:r>
      <w:r w:rsidRPr="007268D7" w:rsidR="005D6CBD">
        <w:rPr>
          <w:rFonts w:eastAsia="Arial" w:cs="Arial"/>
          <w:position w:val="-1"/>
        </w:rPr>
        <w:t>spaces</w:t>
      </w:r>
      <w:r w:rsidRPr="007268D7">
        <w:rPr>
          <w:rFonts w:eastAsia="Arial" w:cs="Arial"/>
          <w:position w:val="-1"/>
        </w:rPr>
        <w:t xml:space="preserve"> free pages and altering the DMS tablespaces based on the client approval.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position w:val="-1"/>
        </w:rPr>
        <w:t>Restoring  the database as per client requirement on test environment.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position w:val="-1"/>
        </w:rPr>
        <w:t>Granting &amp; revoking various authorizations to different user/groups.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position w:val="-1"/>
        </w:rPr>
        <w:t xml:space="preserve">Taking database backups and recovering the database by using REDIRECT RESTORE method. 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ind w:right="720"/>
        <w:rPr>
          <w:rFonts w:eastAsia="Arial" w:cs="Arial"/>
          <w:color w:val="000000"/>
          <w:position w:val="-1"/>
        </w:rPr>
      </w:pPr>
      <w:r w:rsidRPr="007268D7">
        <w:rPr>
          <w:rFonts w:eastAsia="Arial" w:cs="Arial"/>
          <w:color w:val="000000"/>
          <w:position w:val="-1"/>
        </w:rPr>
        <w:t>DB2 UDB Command  Line Utilities like db2icrt, db2advis,db2ckbkp, db2look, db2top, db2pd etc.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position w:val="-1"/>
        </w:rPr>
        <w:t>Configuring  HADR on Production and RDC Environments.</w:t>
      </w:r>
    </w:p>
    <w:p w:rsidR="000F13E0" w:rsidRPr="007268D7" w:rsidP="000F13E0">
      <w:pPr>
        <w:numPr>
          <w:ilvl w:val="0"/>
          <w:numId w:val="10"/>
        </w:numPr>
        <w:suppressAutoHyphens w:val="0"/>
        <w:spacing w:after="0" w:line="240" w:lineRule="auto"/>
        <w:rPr>
          <w:rFonts w:cs="Arial"/>
          <w:position w:val="-1"/>
        </w:rPr>
      </w:pPr>
      <w:r w:rsidRPr="007268D7">
        <w:rPr>
          <w:rFonts w:eastAsia="Arial" w:cs="Arial"/>
          <w:color w:val="000000"/>
          <w:position w:val="-1"/>
        </w:rPr>
        <w:t>Configuing  CDC.( Change Data Capture) on Production and RDC’S Environments.</w:t>
      </w:r>
    </w:p>
    <w:p w:rsidR="000F13E0" w:rsidP="000F13E0">
      <w:pPr>
        <w:rPr>
          <w:rFonts w:cs="Arial"/>
        </w:rPr>
      </w:pPr>
    </w:p>
    <w:p w:rsidR="000F13E0" w:rsidP="000F13E0">
      <w:pPr>
        <w:rPr>
          <w:rFonts w:cs="Arial"/>
        </w:rPr>
      </w:pPr>
    </w:p>
    <w:p w:rsidR="000F13E0" w:rsidP="000F13E0">
      <w:pPr>
        <w:rPr>
          <w:rFonts w:eastAsia="Arial" w:cs="Arial"/>
          <w:b/>
          <w:position w:val="-1"/>
        </w:rPr>
      </w:pPr>
    </w:p>
    <w:p w:rsidR="005E1BB9">
      <w:pPr>
        <w:tabs>
          <w:tab w:val="left" w:pos="6552"/>
        </w:tabs>
        <w:spacing w:after="0" w:line="360" w:lineRule="auto"/>
        <w:ind w:left="270"/>
        <w:jc w:val="both"/>
        <w:rPr>
          <w:rFonts w:ascii="Cambria" w:hAnsi="Cambria" w:cs="Cambria"/>
          <w:sz w:val="18"/>
          <w:szCs w:val="18"/>
        </w:rPr>
      </w:pPr>
    </w:p>
    <w:p w:rsidR="005E1BB9">
      <w:pPr>
        <w:spacing w:after="0" w:line="360" w:lineRule="auto"/>
        <w:jc w:val="both"/>
        <w:rPr>
          <w:rFonts w:ascii="Cambria" w:hAnsi="Cambria" w:cs="Cambria"/>
          <w:b/>
          <w:sz w:val="18"/>
          <w:szCs w:val="18"/>
        </w:rPr>
      </w:pPr>
    </w:p>
    <w:p w:rsidR="005E1BB9">
      <w:pPr>
        <w:spacing w:after="0" w:line="360" w:lineRule="auto"/>
        <w:ind w:firstLine="720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  <w:lang w:val="en-GB"/>
        </w:rPr>
        <w:t>Project</w:t>
      </w:r>
      <w:r>
        <w:rPr>
          <w:rFonts w:ascii="Cambria" w:hAnsi="Cambria" w:cs="Cambria"/>
          <w:bCs/>
          <w:sz w:val="18"/>
          <w:szCs w:val="18"/>
          <w:lang w:val="en-GB"/>
        </w:rPr>
        <w:tab/>
      </w:r>
      <w:r>
        <w:rPr>
          <w:rFonts w:ascii="Cambria" w:hAnsi="Cambria" w:cs="Cambria"/>
          <w:bCs/>
          <w:sz w:val="18"/>
          <w:szCs w:val="18"/>
          <w:lang w:val="en-GB"/>
        </w:rPr>
        <w:tab/>
        <w:t xml:space="preserve">: </w:t>
      </w:r>
      <w:r>
        <w:rPr>
          <w:rFonts w:ascii="Cambria" w:hAnsi="Cambria" w:cs="Cambria"/>
          <w:sz w:val="18"/>
          <w:szCs w:val="18"/>
        </w:rPr>
        <w:t>ITGI Siebel &amp; ITGI SAP FICO</w:t>
      </w:r>
    </w:p>
    <w:p w:rsidR="005E1BB9">
      <w:pPr>
        <w:spacing w:after="0" w:line="360" w:lineRule="auto"/>
        <w:ind w:left="720"/>
        <w:jc w:val="both"/>
        <w:rPr>
          <w:rFonts w:ascii="Cambria" w:hAnsi="Cambria" w:cs="Cambria"/>
          <w:bCs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Environment</w:t>
      </w:r>
      <w:r>
        <w:rPr>
          <w:rFonts w:ascii="Cambria" w:hAnsi="Cambria" w:cs="Cambria"/>
          <w:sz w:val="18"/>
          <w:szCs w:val="18"/>
        </w:rPr>
        <w:tab/>
        <w:t>: IBM DB2 UDB v9.7, v9.5,v9.1,AIX 5.3,  AIX 6.1, Java 1.4.</w:t>
      </w:r>
    </w:p>
    <w:p w:rsidR="005E1BB9" w:rsidP="00E13EF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40"/>
        </w:tabs>
        <w:spacing w:line="360" w:lineRule="auto"/>
        <w:ind w:firstLine="720"/>
        <w:rPr>
          <w:rFonts w:ascii="Cambria" w:hAnsi="Cambria" w:cs="Cambria"/>
          <w:b/>
          <w:sz w:val="18"/>
          <w:szCs w:val="18"/>
        </w:rPr>
      </w:pPr>
      <w:r>
        <w:rPr>
          <w:rFonts w:ascii="Cambria" w:hAnsi="Cambria" w:cs="Cambria"/>
          <w:bCs/>
          <w:sz w:val="18"/>
          <w:szCs w:val="18"/>
        </w:rPr>
        <w:t>Role</w:t>
      </w:r>
      <w:r>
        <w:rPr>
          <w:rFonts w:ascii="Cambria" w:hAnsi="Cambria" w:cs="Cambria"/>
          <w:sz w:val="18"/>
          <w:szCs w:val="18"/>
        </w:rPr>
        <w:tab/>
      </w:r>
      <w:r>
        <w:rPr>
          <w:rFonts w:ascii="Cambria" w:hAnsi="Cambria" w:cs="Cambria"/>
          <w:sz w:val="18"/>
          <w:szCs w:val="18"/>
        </w:rPr>
        <w:tab/>
        <w:t xml:space="preserve">:  </w:t>
      </w:r>
      <w:r w:rsidR="00E13EF2">
        <w:rPr>
          <w:rFonts w:ascii="Cambria" w:hAnsi="Cambria" w:cs="Cambria"/>
          <w:sz w:val="18"/>
          <w:szCs w:val="18"/>
        </w:rPr>
        <w:t>Software  Engineer</w:t>
      </w:r>
    </w:p>
    <w:p w:rsidR="005E1BB9">
      <w:pPr>
        <w:pStyle w:val="NormalWeb"/>
        <w:spacing w:before="0" w:after="0" w:line="360" w:lineRule="auto"/>
        <w:jc w:val="both"/>
        <w:rPr>
          <w:rFonts w:ascii="Cambria" w:hAnsi="Cambria" w:cs="Cambria"/>
          <w:sz w:val="18"/>
          <w:szCs w:val="18"/>
          <w:lang w:val="en-IN" w:eastAsia="en-IN"/>
        </w:rPr>
      </w:pPr>
      <w:r>
        <w:rPr>
          <w:rFonts w:ascii="Cambria" w:hAnsi="Cambria" w:cs="Cambria"/>
          <w:b/>
          <w:sz w:val="18"/>
          <w:szCs w:val="18"/>
        </w:rPr>
        <w:t>Project Description:</w:t>
      </w:r>
    </w:p>
    <w:p w:rsidR="005E1BB9">
      <w:pPr>
        <w:spacing w:before="280" w:after="280" w:line="240" w:lineRule="auto"/>
        <w:rPr>
          <w:rFonts w:ascii="Cambria" w:hAnsi="Cambria" w:cs="Cambria"/>
          <w:b/>
          <w:bCs/>
          <w:sz w:val="18"/>
          <w:szCs w:val="18"/>
        </w:rPr>
      </w:pPr>
      <w:r>
        <w:rPr>
          <w:rFonts w:ascii="Cambria" w:eastAsia="Times New Roman" w:hAnsi="Cambria" w:cs="Cambria"/>
          <w:sz w:val="18"/>
          <w:szCs w:val="18"/>
          <w:lang w:val="en-IN" w:eastAsia="en-IN" w:bidi="ar-SA"/>
        </w:rPr>
        <w:t xml:space="preserve">IFFCO Tokio General Insurance Co LTD is a joint venture between the Indian Farmers Fertilizer Co-operative (IFFCO) and its associates and Tokio Marine and Nichido Fire Group, the largest listed insurance group in Japan. IFFCO Tokio offers a </w:t>
      </w:r>
      <w:r>
        <w:rPr>
          <w:rFonts w:ascii="Cambria" w:eastAsia="Times New Roman" w:hAnsi="Cambria" w:cs="Cambria"/>
          <w:sz w:val="18"/>
          <w:szCs w:val="18"/>
          <w:lang w:val="en-IN" w:eastAsia="en-IN" w:bidi="ar-SA"/>
        </w:rPr>
        <w:t>wide range of uniquely customized policies covering a wide range of customers, from farmers to some of India's largest automobile manufacturers.</w:t>
      </w:r>
    </w:p>
    <w:p w:rsidR="005E1BB9">
      <w:pPr>
        <w:spacing w:line="360" w:lineRule="auto"/>
        <w:rPr>
          <w:rFonts w:ascii="Cambria" w:hAnsi="Cambria" w:cs="Cambria"/>
          <w:b/>
          <w:bCs/>
          <w:sz w:val="18"/>
          <w:szCs w:val="18"/>
        </w:rPr>
      </w:pPr>
    </w:p>
    <w:p w:rsidR="005E1BB9">
      <w:pPr>
        <w:spacing w:line="360" w:lineRule="auto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18"/>
          <w:szCs w:val="18"/>
        </w:rPr>
        <w:t>Responsibilities</w:t>
      </w:r>
    </w:p>
    <w:p w:rsidR="005E1BB9">
      <w:pPr>
        <w:numPr>
          <w:ilvl w:val="0"/>
          <w:numId w:val="3"/>
        </w:numPr>
        <w:spacing w:after="0" w:line="360" w:lineRule="auto"/>
        <w:ind w:left="360" w:hanging="90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Maintenance of the DB2 servers in both Windows and AIX environments.</w:t>
      </w:r>
    </w:p>
    <w:p w:rsidR="005E1BB9">
      <w:pPr>
        <w:numPr>
          <w:ilvl w:val="0"/>
          <w:numId w:val="3"/>
        </w:numPr>
        <w:tabs>
          <w:tab w:val="left" w:pos="6552"/>
        </w:tabs>
        <w:spacing w:after="0" w:line="360" w:lineRule="auto"/>
        <w:ind w:left="360" w:hanging="90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Maintenance of Development &amp; Testing Databases.</w:t>
      </w:r>
    </w:p>
    <w:p w:rsidR="005E1BB9">
      <w:pPr>
        <w:numPr>
          <w:ilvl w:val="0"/>
          <w:numId w:val="3"/>
        </w:numPr>
        <w:spacing w:after="0" w:line="360" w:lineRule="auto"/>
        <w:ind w:left="360" w:hanging="90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Create &amp; maintain DB2 objects, execute </w:t>
      </w:r>
      <w:r>
        <w:rPr>
          <w:rFonts w:ascii="Cambria" w:hAnsi="Cambria" w:cs="Cambria"/>
          <w:bCs/>
          <w:sz w:val="18"/>
          <w:szCs w:val="18"/>
        </w:rPr>
        <w:t>RUNSTAT</w:t>
      </w:r>
      <w:r>
        <w:rPr>
          <w:rFonts w:ascii="Cambria" w:hAnsi="Cambria" w:cs="Cambria"/>
          <w:sz w:val="18"/>
          <w:szCs w:val="18"/>
        </w:rPr>
        <w:t xml:space="preserve">, </w:t>
      </w:r>
      <w:r>
        <w:rPr>
          <w:rFonts w:ascii="Cambria" w:hAnsi="Cambria" w:cs="Cambria"/>
          <w:bCs/>
          <w:sz w:val="18"/>
          <w:szCs w:val="18"/>
        </w:rPr>
        <w:t>REORG.</w:t>
      </w:r>
    </w:p>
    <w:p w:rsidR="005E1BB9">
      <w:pPr>
        <w:numPr>
          <w:ilvl w:val="0"/>
          <w:numId w:val="3"/>
        </w:numPr>
        <w:tabs>
          <w:tab w:val="left" w:pos="6552"/>
        </w:tabs>
        <w:spacing w:after="0" w:line="360" w:lineRule="auto"/>
        <w:ind w:left="360" w:hanging="90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Scheduling and implementing </w:t>
      </w:r>
      <w:r>
        <w:rPr>
          <w:rFonts w:ascii="Cambria" w:hAnsi="Cambria" w:cs="Cambria"/>
          <w:bCs/>
          <w:sz w:val="18"/>
          <w:szCs w:val="18"/>
        </w:rPr>
        <w:t>Backup and Restore activities.</w:t>
      </w:r>
    </w:p>
    <w:p w:rsidR="005E1BB9">
      <w:pPr>
        <w:numPr>
          <w:ilvl w:val="0"/>
          <w:numId w:val="3"/>
        </w:numPr>
        <w:tabs>
          <w:tab w:val="left" w:pos="6552"/>
        </w:tabs>
        <w:spacing w:after="0" w:line="360" w:lineRule="auto"/>
        <w:ind w:left="360" w:hanging="90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Implemented data movement utilities like </w:t>
      </w:r>
      <w:r>
        <w:rPr>
          <w:rFonts w:ascii="Cambria" w:hAnsi="Cambria" w:cs="Cambria"/>
          <w:bCs/>
          <w:sz w:val="18"/>
          <w:szCs w:val="18"/>
        </w:rPr>
        <w:t>Import/Export, Load and db2move</w:t>
      </w:r>
      <w:r>
        <w:rPr>
          <w:rFonts w:ascii="Cambria" w:hAnsi="Cambria" w:cs="Cambria"/>
          <w:sz w:val="18"/>
          <w:szCs w:val="18"/>
        </w:rPr>
        <w:t>.</w:t>
      </w:r>
    </w:p>
    <w:p w:rsidR="005E1BB9">
      <w:pPr>
        <w:numPr>
          <w:ilvl w:val="0"/>
          <w:numId w:val="3"/>
        </w:numPr>
        <w:spacing w:after="0" w:line="360" w:lineRule="auto"/>
        <w:ind w:left="360" w:hanging="90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Created views and granted privileges to the users as required to their access.</w:t>
      </w:r>
    </w:p>
    <w:p w:rsidR="005E1BB9">
      <w:pPr>
        <w:numPr>
          <w:ilvl w:val="0"/>
          <w:numId w:val="3"/>
        </w:numPr>
        <w:spacing w:after="0" w:line="360" w:lineRule="auto"/>
        <w:ind w:left="360" w:hanging="90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Checked the database backup image's integrity using </w:t>
      </w:r>
      <w:r>
        <w:rPr>
          <w:rFonts w:ascii="Cambria" w:hAnsi="Cambria" w:cs="Cambria"/>
          <w:bCs/>
          <w:sz w:val="18"/>
          <w:szCs w:val="18"/>
        </w:rPr>
        <w:t>db2ckbkp</w:t>
      </w:r>
      <w:r>
        <w:rPr>
          <w:rFonts w:ascii="Cambria" w:hAnsi="Cambria" w:cs="Cambria"/>
          <w:sz w:val="18"/>
          <w:szCs w:val="18"/>
        </w:rPr>
        <w:t>.</w:t>
      </w:r>
    </w:p>
    <w:p w:rsidR="005E1BB9">
      <w:pPr>
        <w:numPr>
          <w:ilvl w:val="0"/>
          <w:numId w:val="3"/>
        </w:numPr>
        <w:tabs>
          <w:tab w:val="left" w:pos="6552"/>
        </w:tabs>
        <w:spacing w:after="0" w:line="360" w:lineRule="auto"/>
        <w:ind w:left="360" w:hanging="90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SQL Performance tuning of SQL queries.</w:t>
      </w:r>
    </w:p>
    <w:p w:rsidR="005E1BB9">
      <w:pPr>
        <w:tabs>
          <w:tab w:val="left" w:pos="6552"/>
        </w:tabs>
        <w:spacing w:after="0" w:line="360" w:lineRule="auto"/>
        <w:ind w:left="270"/>
        <w:jc w:val="both"/>
        <w:rPr>
          <w:rFonts w:ascii="Cambria" w:hAnsi="Cambria" w:cs="Cambria"/>
          <w:sz w:val="18"/>
          <w:szCs w:val="18"/>
        </w:rPr>
      </w:pPr>
    </w:p>
    <w:p w:rsidR="005E1BB9">
      <w:pPr>
        <w:pStyle w:val="Normal0"/>
        <w:spacing w:line="360" w:lineRule="auto"/>
        <w:rPr>
          <w:rFonts w:ascii="Cambria" w:hAnsi="Cambria" w:cs="Cambria"/>
          <w:b/>
          <w:color w:val="000000"/>
          <w:sz w:val="18"/>
          <w:szCs w:val="18"/>
          <w:u w:val="single"/>
        </w:rPr>
      </w:pPr>
    </w:p>
    <w:p w:rsidR="005E1BB9">
      <w:pPr>
        <w:tabs>
          <w:tab w:val="left" w:pos="4170"/>
        </w:tabs>
        <w:spacing w:after="0" w:line="360" w:lineRule="auto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sz w:val="18"/>
          <w:szCs w:val="18"/>
          <w:u w:val="single"/>
        </w:rPr>
        <w:t>Declaration</w:t>
      </w:r>
    </w:p>
    <w:p w:rsidR="005E1BB9">
      <w:pPr>
        <w:tabs>
          <w:tab w:val="left" w:pos="4170"/>
        </w:tabs>
        <w:spacing w:after="0" w:line="360" w:lineRule="auto"/>
        <w:ind w:left="360"/>
        <w:jc w:val="both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I hereby declare that all the information provided is true to the best of my knowledge.</w:t>
      </w:r>
    </w:p>
    <w:p w:rsidR="005E1BB9">
      <w:pPr>
        <w:tabs>
          <w:tab w:val="left" w:pos="4170"/>
        </w:tabs>
        <w:spacing w:after="0" w:line="360" w:lineRule="auto"/>
        <w:ind w:left="360"/>
        <w:jc w:val="both"/>
        <w:rPr>
          <w:rFonts w:ascii="Cambria" w:hAnsi="Cambria" w:cs="Cambria"/>
          <w:sz w:val="18"/>
          <w:szCs w:val="18"/>
        </w:rPr>
      </w:pPr>
    </w:p>
    <w:p w:rsidR="005E1BB9">
      <w:pPr>
        <w:tabs>
          <w:tab w:val="left" w:pos="4170"/>
        </w:tabs>
        <w:spacing w:after="0" w:line="360" w:lineRule="auto"/>
        <w:ind w:left="360"/>
        <w:jc w:val="both"/>
        <w:rPr>
          <w:rFonts w:ascii="Cambria" w:hAnsi="Cambria" w:cs="Cambria"/>
          <w:sz w:val="18"/>
          <w:szCs w:val="18"/>
        </w:rPr>
      </w:pPr>
    </w:p>
    <w:p w:rsidR="005E1BB9">
      <w:pPr>
        <w:tabs>
          <w:tab w:val="left" w:pos="4170"/>
        </w:tabs>
        <w:spacing w:after="0" w:line="360" w:lineRule="auto"/>
        <w:ind w:left="360"/>
        <w:jc w:val="both"/>
      </w:pPr>
      <w:r>
        <w:rPr>
          <w:rFonts w:ascii="Cambria" w:hAnsi="Cambria" w:cs="Cambria"/>
          <w:sz w:val="18"/>
          <w:szCs w:val="18"/>
        </w:rPr>
        <w:tab/>
      </w:r>
      <w:r>
        <w:rPr>
          <w:rFonts w:ascii="Cambria" w:hAnsi="Cambria" w:cs="Cambria"/>
          <w:sz w:val="18"/>
          <w:szCs w:val="18"/>
        </w:rPr>
        <w:tab/>
      </w:r>
      <w:r>
        <w:rPr>
          <w:rFonts w:ascii="Cambria" w:hAnsi="Cambria" w:cs="Cambria"/>
          <w:sz w:val="18"/>
          <w:szCs w:val="18"/>
        </w:rPr>
        <w:tab/>
      </w:r>
      <w:r>
        <w:rPr>
          <w:rFonts w:ascii="Cambria" w:hAnsi="Cambria" w:cs="Cambria"/>
          <w:sz w:val="18"/>
          <w:szCs w:val="18"/>
        </w:rPr>
        <w:tab/>
      </w:r>
      <w:r>
        <w:rPr>
          <w:rFonts w:ascii="Cambria" w:hAnsi="Cambria" w:cs="Cambria"/>
          <w:sz w:val="18"/>
          <w:szCs w:val="18"/>
        </w:rPr>
        <w:tab/>
      </w:r>
      <w:r>
        <w:rPr>
          <w:rFonts w:ascii="Cambria" w:hAnsi="Cambria" w:cs="Cambria"/>
          <w:b/>
          <w:sz w:val="18"/>
          <w:szCs w:val="18"/>
        </w:rPr>
        <w:t>( Dileep.M 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3D351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Cn B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7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7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71C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7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BB9">
    <w:pPr>
      <w:pStyle w:val="Header"/>
    </w:pPr>
  </w:p>
  <w:p w:rsidR="005E1BB9">
    <w:pPr>
      <w:pStyle w:val="Header"/>
      <w:tabs>
        <w:tab w:val="left" w:pos="3281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BB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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8"/>
        <w:szCs w:val="18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8"/>
        <w:szCs w:val="18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8"/>
        <w:szCs w:val="1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76E6D18"/>
    <w:multiLevelType w:val="hybridMultilevel"/>
    <w:tmpl w:val="19FAE218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/>
  <w:rsids>
    <w:rsidRoot w:val="00E5253F"/>
    <w:rsid w:val="00034C8B"/>
    <w:rsid w:val="00063882"/>
    <w:rsid w:val="000767CC"/>
    <w:rsid w:val="000F13E0"/>
    <w:rsid w:val="00111E4C"/>
    <w:rsid w:val="001925AD"/>
    <w:rsid w:val="001D7B85"/>
    <w:rsid w:val="002104DB"/>
    <w:rsid w:val="00227D31"/>
    <w:rsid w:val="0031257B"/>
    <w:rsid w:val="003D3511"/>
    <w:rsid w:val="004A33B9"/>
    <w:rsid w:val="00514040"/>
    <w:rsid w:val="0058171C"/>
    <w:rsid w:val="00597ED1"/>
    <w:rsid w:val="005D2A65"/>
    <w:rsid w:val="005D6CBD"/>
    <w:rsid w:val="005E1BB9"/>
    <w:rsid w:val="00680A67"/>
    <w:rsid w:val="007268D7"/>
    <w:rsid w:val="007E0CB4"/>
    <w:rsid w:val="00804E49"/>
    <w:rsid w:val="008C2BF5"/>
    <w:rsid w:val="009356EA"/>
    <w:rsid w:val="009E17AA"/>
    <w:rsid w:val="00A93ADE"/>
    <w:rsid w:val="00B03279"/>
    <w:rsid w:val="00B725F8"/>
    <w:rsid w:val="00BA73DA"/>
    <w:rsid w:val="00BE1086"/>
    <w:rsid w:val="00D9684B"/>
    <w:rsid w:val="00DA6526"/>
    <w:rsid w:val="00DA7597"/>
    <w:rsid w:val="00DB03D4"/>
    <w:rsid w:val="00DF358F"/>
    <w:rsid w:val="00E13EF2"/>
    <w:rsid w:val="00E5253F"/>
    <w:rsid w:val="00EA4FC0"/>
    <w:rsid w:val="00F750CC"/>
    <w:rsid w:val="00FA776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1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bidi="hi-IN"/>
    </w:rPr>
  </w:style>
  <w:style w:type="paragraph" w:styleId="Heading1">
    <w:name w:val="heading 1"/>
    <w:basedOn w:val="Normal"/>
    <w:next w:val="Normal"/>
    <w:qFormat/>
    <w:rsid w:val="003D3511"/>
    <w:pPr>
      <w:keepNext/>
      <w:keepLines/>
      <w:tabs>
        <w:tab w:val="num" w:pos="0"/>
      </w:tabs>
      <w:spacing w:before="480" w:after="0"/>
      <w:ind w:left="432" w:hanging="432"/>
      <w:outlineLvl w:val="0"/>
    </w:pPr>
    <w:rPr>
      <w:rFonts w:ascii="Cambria" w:eastAsia="Times New Roman" w:hAnsi="Cambria" w:cs="Cambri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qFormat/>
    <w:rsid w:val="003D3511"/>
    <w:pPr>
      <w:keepNext/>
      <w:keepLines/>
      <w:tabs>
        <w:tab w:val="num" w:pos="0"/>
      </w:tabs>
      <w:spacing w:before="200" w:after="0"/>
      <w:ind w:left="576" w:hanging="576"/>
      <w:outlineLvl w:val="1"/>
    </w:pPr>
    <w:rPr>
      <w:rFonts w:ascii="Cambria" w:eastAsia="Times New Roman" w:hAnsi="Cambria" w:cs="Cambri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qFormat/>
    <w:rsid w:val="003D3511"/>
    <w:pPr>
      <w:keepNext/>
      <w:tabs>
        <w:tab w:val="num" w:pos="0"/>
      </w:tabs>
      <w:spacing w:before="240" w:after="60"/>
      <w:ind w:left="720" w:hanging="72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Heading4">
    <w:name w:val="heading 4"/>
    <w:basedOn w:val="Normal"/>
    <w:next w:val="Normal"/>
    <w:qFormat/>
    <w:rsid w:val="003D3511"/>
    <w:pPr>
      <w:keepNext/>
      <w:tabs>
        <w:tab w:val="num" w:pos="0"/>
      </w:tabs>
      <w:spacing w:before="240" w:after="60"/>
      <w:ind w:left="864" w:hanging="864"/>
      <w:outlineLvl w:val="3"/>
    </w:pPr>
    <w:rPr>
      <w:rFonts w:eastAsia="Times New Roman" w:cs="Mangal"/>
      <w:b/>
      <w:b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D3511"/>
  </w:style>
  <w:style w:type="character" w:customStyle="1" w:styleId="WW8Num1z1">
    <w:name w:val="WW8Num1z1"/>
    <w:rsid w:val="003D3511"/>
  </w:style>
  <w:style w:type="character" w:customStyle="1" w:styleId="WW8Num1z2">
    <w:name w:val="WW8Num1z2"/>
    <w:rsid w:val="003D3511"/>
  </w:style>
  <w:style w:type="character" w:customStyle="1" w:styleId="WW8Num1z3">
    <w:name w:val="WW8Num1z3"/>
    <w:rsid w:val="003D3511"/>
  </w:style>
  <w:style w:type="character" w:customStyle="1" w:styleId="WW8Num1z4">
    <w:name w:val="WW8Num1z4"/>
    <w:rsid w:val="003D3511"/>
  </w:style>
  <w:style w:type="character" w:customStyle="1" w:styleId="WW8Num1z5">
    <w:name w:val="WW8Num1z5"/>
    <w:rsid w:val="003D3511"/>
  </w:style>
  <w:style w:type="character" w:customStyle="1" w:styleId="WW8Num1z6">
    <w:name w:val="WW8Num1z6"/>
    <w:rsid w:val="003D3511"/>
  </w:style>
  <w:style w:type="character" w:customStyle="1" w:styleId="WW8Num1z7">
    <w:name w:val="WW8Num1z7"/>
    <w:rsid w:val="003D3511"/>
  </w:style>
  <w:style w:type="character" w:customStyle="1" w:styleId="WW8Num1z8">
    <w:name w:val="WW8Num1z8"/>
    <w:rsid w:val="003D3511"/>
  </w:style>
  <w:style w:type="character" w:customStyle="1" w:styleId="WW8Num2z0">
    <w:name w:val="WW8Num2z0"/>
    <w:rsid w:val="003D3511"/>
  </w:style>
  <w:style w:type="character" w:customStyle="1" w:styleId="WW8Num2z1">
    <w:name w:val="WW8Num2z1"/>
    <w:rsid w:val="003D3511"/>
  </w:style>
  <w:style w:type="character" w:customStyle="1" w:styleId="WW8Num2z2">
    <w:name w:val="WW8Num2z2"/>
    <w:rsid w:val="003D3511"/>
  </w:style>
  <w:style w:type="character" w:customStyle="1" w:styleId="WW8Num2z3">
    <w:name w:val="WW8Num2z3"/>
    <w:rsid w:val="003D3511"/>
  </w:style>
  <w:style w:type="character" w:customStyle="1" w:styleId="WW8Num2z4">
    <w:name w:val="WW8Num2z4"/>
    <w:rsid w:val="003D3511"/>
  </w:style>
  <w:style w:type="character" w:customStyle="1" w:styleId="WW8Num2z5">
    <w:name w:val="WW8Num2z5"/>
    <w:rsid w:val="003D3511"/>
  </w:style>
  <w:style w:type="character" w:customStyle="1" w:styleId="WW8Num2z6">
    <w:name w:val="WW8Num2z6"/>
    <w:rsid w:val="003D3511"/>
  </w:style>
  <w:style w:type="character" w:customStyle="1" w:styleId="WW8Num2z7">
    <w:name w:val="WW8Num2z7"/>
    <w:rsid w:val="003D3511"/>
  </w:style>
  <w:style w:type="character" w:customStyle="1" w:styleId="WW8Num2z8">
    <w:name w:val="WW8Num2z8"/>
    <w:rsid w:val="003D3511"/>
  </w:style>
  <w:style w:type="character" w:customStyle="1" w:styleId="WW8Num3z0">
    <w:name w:val="WW8Num3z0"/>
    <w:rsid w:val="003D3511"/>
    <w:rPr>
      <w:rFonts w:ascii="Symbol" w:hAnsi="Symbol" w:cs="Symbol"/>
      <w:sz w:val="20"/>
      <w:szCs w:val="20"/>
    </w:rPr>
  </w:style>
  <w:style w:type="character" w:customStyle="1" w:styleId="WW8Num4z0">
    <w:name w:val="WW8Num4z0"/>
    <w:rsid w:val="003D3511"/>
    <w:rPr>
      <w:rFonts w:ascii="Symbol" w:hAnsi="Symbol" w:cs="Symbol"/>
    </w:rPr>
  </w:style>
  <w:style w:type="character" w:customStyle="1" w:styleId="WW8Num5z0">
    <w:name w:val="WW8Num5z0"/>
    <w:rsid w:val="003D3511"/>
    <w:rPr>
      <w:rFonts w:ascii="Symbol" w:hAnsi="Symbol" w:cs="Symbol"/>
    </w:rPr>
  </w:style>
  <w:style w:type="character" w:customStyle="1" w:styleId="WW8Num6z0">
    <w:name w:val="WW8Num6z0"/>
    <w:rsid w:val="003D3511"/>
    <w:rPr>
      <w:rFonts w:ascii="Symbol" w:hAnsi="Symbol" w:cs="Symbol"/>
      <w:sz w:val="18"/>
      <w:szCs w:val="18"/>
    </w:rPr>
  </w:style>
  <w:style w:type="character" w:customStyle="1" w:styleId="WW8Num7z0">
    <w:name w:val="WW8Num7z0"/>
    <w:rsid w:val="003D3511"/>
    <w:rPr>
      <w:rFonts w:ascii="Symbol" w:hAnsi="Symbol" w:cs="Symbol"/>
      <w:sz w:val="18"/>
      <w:szCs w:val="18"/>
    </w:rPr>
  </w:style>
  <w:style w:type="character" w:customStyle="1" w:styleId="WW8Num8z0">
    <w:name w:val="WW8Num8z0"/>
    <w:rsid w:val="003D3511"/>
    <w:rPr>
      <w:rFonts w:ascii="Symbol" w:hAnsi="Symbol" w:cs="Symbol"/>
      <w:sz w:val="18"/>
      <w:szCs w:val="18"/>
    </w:rPr>
  </w:style>
  <w:style w:type="character" w:customStyle="1" w:styleId="WW8Num9z0">
    <w:name w:val="WW8Num9z0"/>
    <w:rsid w:val="003D3511"/>
  </w:style>
  <w:style w:type="character" w:customStyle="1" w:styleId="WW8Num9z1">
    <w:name w:val="WW8Num9z1"/>
    <w:rsid w:val="003D3511"/>
  </w:style>
  <w:style w:type="character" w:customStyle="1" w:styleId="WW8Num9z2">
    <w:name w:val="WW8Num9z2"/>
    <w:rsid w:val="003D3511"/>
  </w:style>
  <w:style w:type="character" w:customStyle="1" w:styleId="WW8Num9z3">
    <w:name w:val="WW8Num9z3"/>
    <w:rsid w:val="003D3511"/>
  </w:style>
  <w:style w:type="character" w:customStyle="1" w:styleId="WW8Num9z4">
    <w:name w:val="WW8Num9z4"/>
    <w:rsid w:val="003D3511"/>
  </w:style>
  <w:style w:type="character" w:customStyle="1" w:styleId="WW8Num9z5">
    <w:name w:val="WW8Num9z5"/>
    <w:rsid w:val="003D3511"/>
  </w:style>
  <w:style w:type="character" w:customStyle="1" w:styleId="WW8Num9z6">
    <w:name w:val="WW8Num9z6"/>
    <w:rsid w:val="003D3511"/>
  </w:style>
  <w:style w:type="character" w:customStyle="1" w:styleId="WW8Num9z7">
    <w:name w:val="WW8Num9z7"/>
    <w:rsid w:val="003D3511"/>
  </w:style>
  <w:style w:type="character" w:customStyle="1" w:styleId="WW8Num9z8">
    <w:name w:val="WW8Num9z8"/>
    <w:rsid w:val="003D3511"/>
  </w:style>
  <w:style w:type="character" w:customStyle="1" w:styleId="WW8Num8z1">
    <w:name w:val="WW8Num8z1"/>
    <w:rsid w:val="003D3511"/>
  </w:style>
  <w:style w:type="character" w:customStyle="1" w:styleId="WW8Num8z2">
    <w:name w:val="WW8Num8z2"/>
    <w:rsid w:val="003D3511"/>
  </w:style>
  <w:style w:type="character" w:customStyle="1" w:styleId="WW8Num8z3">
    <w:name w:val="WW8Num8z3"/>
    <w:rsid w:val="003D3511"/>
  </w:style>
  <w:style w:type="character" w:customStyle="1" w:styleId="WW8Num8z4">
    <w:name w:val="WW8Num8z4"/>
    <w:rsid w:val="003D3511"/>
  </w:style>
  <w:style w:type="character" w:customStyle="1" w:styleId="WW8Num8z5">
    <w:name w:val="WW8Num8z5"/>
    <w:rsid w:val="003D3511"/>
  </w:style>
  <w:style w:type="character" w:customStyle="1" w:styleId="WW8Num8z6">
    <w:name w:val="WW8Num8z6"/>
    <w:rsid w:val="003D3511"/>
  </w:style>
  <w:style w:type="character" w:customStyle="1" w:styleId="WW8Num8z7">
    <w:name w:val="WW8Num8z7"/>
    <w:rsid w:val="003D3511"/>
  </w:style>
  <w:style w:type="character" w:customStyle="1" w:styleId="WW8Num8z8">
    <w:name w:val="WW8Num8z8"/>
    <w:rsid w:val="003D3511"/>
  </w:style>
  <w:style w:type="character" w:customStyle="1" w:styleId="WW8Num5z1">
    <w:name w:val="WW8Num5z1"/>
    <w:rsid w:val="003D3511"/>
    <w:rPr>
      <w:rFonts w:ascii="Courier New" w:hAnsi="Courier New" w:cs="Courier New"/>
    </w:rPr>
  </w:style>
  <w:style w:type="character" w:customStyle="1" w:styleId="WW8Num5z2">
    <w:name w:val="WW8Num5z2"/>
    <w:rsid w:val="003D3511"/>
    <w:rPr>
      <w:rFonts w:ascii="Wingdings" w:hAnsi="Wingdings" w:cs="Wingdings"/>
    </w:rPr>
  </w:style>
  <w:style w:type="character" w:customStyle="1" w:styleId="WW8Num5z3">
    <w:name w:val="WW8Num5z3"/>
    <w:rsid w:val="003D3511"/>
    <w:rPr>
      <w:rFonts w:ascii="Symbol" w:hAnsi="Symbol" w:cs="Symbol"/>
    </w:rPr>
  </w:style>
  <w:style w:type="character" w:customStyle="1" w:styleId="WW8Num6z1">
    <w:name w:val="WW8Num6z1"/>
    <w:rsid w:val="003D3511"/>
    <w:rPr>
      <w:rFonts w:ascii="Courier New" w:hAnsi="Courier New" w:cs="Courier New"/>
    </w:rPr>
  </w:style>
  <w:style w:type="character" w:customStyle="1" w:styleId="WW8Num6z2">
    <w:name w:val="WW8Num6z2"/>
    <w:rsid w:val="003D3511"/>
    <w:rPr>
      <w:rFonts w:ascii="Wingdings" w:hAnsi="Wingdings" w:cs="Wingdings"/>
    </w:rPr>
  </w:style>
  <w:style w:type="character" w:customStyle="1" w:styleId="WW8Num7z1">
    <w:name w:val="WW8Num7z1"/>
    <w:rsid w:val="003D3511"/>
  </w:style>
  <w:style w:type="character" w:customStyle="1" w:styleId="WW8Num7z2">
    <w:name w:val="WW8Num7z2"/>
    <w:rsid w:val="003D3511"/>
  </w:style>
  <w:style w:type="character" w:customStyle="1" w:styleId="WW8Num7z3">
    <w:name w:val="WW8Num7z3"/>
    <w:rsid w:val="003D3511"/>
  </w:style>
  <w:style w:type="character" w:customStyle="1" w:styleId="WW8Num7z4">
    <w:name w:val="WW8Num7z4"/>
    <w:rsid w:val="003D3511"/>
  </w:style>
  <w:style w:type="character" w:customStyle="1" w:styleId="WW8Num7z5">
    <w:name w:val="WW8Num7z5"/>
    <w:rsid w:val="003D3511"/>
  </w:style>
  <w:style w:type="character" w:customStyle="1" w:styleId="WW8Num7z6">
    <w:name w:val="WW8Num7z6"/>
    <w:rsid w:val="003D3511"/>
  </w:style>
  <w:style w:type="character" w:customStyle="1" w:styleId="WW8Num7z7">
    <w:name w:val="WW8Num7z7"/>
    <w:rsid w:val="003D3511"/>
  </w:style>
  <w:style w:type="character" w:customStyle="1" w:styleId="WW8Num7z8">
    <w:name w:val="WW8Num7z8"/>
    <w:rsid w:val="003D3511"/>
  </w:style>
  <w:style w:type="character" w:customStyle="1" w:styleId="WW8Num10z0">
    <w:name w:val="WW8Num10z0"/>
    <w:rsid w:val="003D3511"/>
    <w:rPr>
      <w:b w:val="0"/>
      <w:i w:val="0"/>
    </w:rPr>
  </w:style>
  <w:style w:type="character" w:customStyle="1" w:styleId="WW8Num10z1">
    <w:name w:val="WW8Num10z1"/>
    <w:rsid w:val="003D3511"/>
  </w:style>
  <w:style w:type="character" w:customStyle="1" w:styleId="WW8Num10z2">
    <w:name w:val="WW8Num10z2"/>
    <w:rsid w:val="003D3511"/>
  </w:style>
  <w:style w:type="character" w:customStyle="1" w:styleId="WW8Num10z3">
    <w:name w:val="WW8Num10z3"/>
    <w:rsid w:val="003D3511"/>
  </w:style>
  <w:style w:type="character" w:customStyle="1" w:styleId="WW8Num10z4">
    <w:name w:val="WW8Num10z4"/>
    <w:rsid w:val="003D3511"/>
  </w:style>
  <w:style w:type="character" w:customStyle="1" w:styleId="WW8Num10z5">
    <w:name w:val="WW8Num10z5"/>
    <w:rsid w:val="003D3511"/>
  </w:style>
  <w:style w:type="character" w:customStyle="1" w:styleId="WW8Num10z6">
    <w:name w:val="WW8Num10z6"/>
    <w:rsid w:val="003D3511"/>
  </w:style>
  <w:style w:type="character" w:customStyle="1" w:styleId="WW8Num10z7">
    <w:name w:val="WW8Num10z7"/>
    <w:rsid w:val="003D3511"/>
  </w:style>
  <w:style w:type="character" w:customStyle="1" w:styleId="WW8Num10z8">
    <w:name w:val="WW8Num10z8"/>
    <w:rsid w:val="003D3511"/>
  </w:style>
  <w:style w:type="character" w:customStyle="1" w:styleId="WW8Num11z0">
    <w:name w:val="WW8Num11z0"/>
    <w:rsid w:val="003D3511"/>
    <w:rPr>
      <w:rFonts w:ascii="Symbol" w:hAnsi="Symbol" w:cs="Symbol"/>
    </w:rPr>
  </w:style>
  <w:style w:type="character" w:customStyle="1" w:styleId="WW8Num11z1">
    <w:name w:val="WW8Num11z1"/>
    <w:rsid w:val="003D3511"/>
    <w:rPr>
      <w:rFonts w:ascii="Courier New" w:hAnsi="Courier New" w:cs="Courier New"/>
    </w:rPr>
  </w:style>
  <w:style w:type="character" w:customStyle="1" w:styleId="WW8Num11z2">
    <w:name w:val="WW8Num11z2"/>
    <w:rsid w:val="003D3511"/>
    <w:rPr>
      <w:rFonts w:ascii="Wingdings" w:hAnsi="Wingdings" w:cs="Wingdings"/>
    </w:rPr>
  </w:style>
  <w:style w:type="character" w:customStyle="1" w:styleId="WW8Num12z0">
    <w:name w:val="WW8Num12z0"/>
    <w:rsid w:val="003D3511"/>
  </w:style>
  <w:style w:type="character" w:customStyle="1" w:styleId="WW8Num12z1">
    <w:name w:val="WW8Num12z1"/>
    <w:rsid w:val="003D3511"/>
  </w:style>
  <w:style w:type="character" w:customStyle="1" w:styleId="WW8Num12z2">
    <w:name w:val="WW8Num12z2"/>
    <w:rsid w:val="003D3511"/>
  </w:style>
  <w:style w:type="character" w:customStyle="1" w:styleId="WW8Num12z3">
    <w:name w:val="WW8Num12z3"/>
    <w:rsid w:val="003D3511"/>
  </w:style>
  <w:style w:type="character" w:customStyle="1" w:styleId="WW8Num12z4">
    <w:name w:val="WW8Num12z4"/>
    <w:rsid w:val="003D3511"/>
  </w:style>
  <w:style w:type="character" w:customStyle="1" w:styleId="WW8Num12z5">
    <w:name w:val="WW8Num12z5"/>
    <w:rsid w:val="003D3511"/>
  </w:style>
  <w:style w:type="character" w:customStyle="1" w:styleId="WW8Num12z6">
    <w:name w:val="WW8Num12z6"/>
    <w:rsid w:val="003D3511"/>
  </w:style>
  <w:style w:type="character" w:customStyle="1" w:styleId="WW8Num12z7">
    <w:name w:val="WW8Num12z7"/>
    <w:rsid w:val="003D3511"/>
  </w:style>
  <w:style w:type="character" w:customStyle="1" w:styleId="WW8Num12z8">
    <w:name w:val="WW8Num12z8"/>
    <w:rsid w:val="003D3511"/>
  </w:style>
  <w:style w:type="character" w:customStyle="1" w:styleId="WW8Num13z0">
    <w:name w:val="WW8Num13z0"/>
    <w:rsid w:val="003D3511"/>
    <w:rPr>
      <w:rFonts w:ascii="Symbol" w:hAnsi="Symbol" w:cs="Symbol"/>
    </w:rPr>
  </w:style>
  <w:style w:type="character" w:customStyle="1" w:styleId="WW8Num13z1">
    <w:name w:val="WW8Num13z1"/>
    <w:rsid w:val="003D3511"/>
    <w:rPr>
      <w:rFonts w:ascii="Courier New" w:hAnsi="Courier New" w:cs="Times New Roman"/>
    </w:rPr>
  </w:style>
  <w:style w:type="character" w:customStyle="1" w:styleId="WW8Num13z2">
    <w:name w:val="WW8Num13z2"/>
    <w:rsid w:val="003D3511"/>
    <w:rPr>
      <w:rFonts w:ascii="Wingdings" w:hAnsi="Wingdings" w:cs="Wingdings"/>
    </w:rPr>
  </w:style>
  <w:style w:type="character" w:customStyle="1" w:styleId="WW8Num14z0">
    <w:name w:val="WW8Num14z0"/>
    <w:rsid w:val="003D3511"/>
  </w:style>
  <w:style w:type="character" w:customStyle="1" w:styleId="WW8Num14z1">
    <w:name w:val="WW8Num14z1"/>
    <w:rsid w:val="003D3511"/>
  </w:style>
  <w:style w:type="character" w:customStyle="1" w:styleId="WW8Num14z2">
    <w:name w:val="WW8Num14z2"/>
    <w:rsid w:val="003D3511"/>
  </w:style>
  <w:style w:type="character" w:customStyle="1" w:styleId="WW8Num14z3">
    <w:name w:val="WW8Num14z3"/>
    <w:rsid w:val="003D3511"/>
  </w:style>
  <w:style w:type="character" w:customStyle="1" w:styleId="WW8Num14z4">
    <w:name w:val="WW8Num14z4"/>
    <w:rsid w:val="003D3511"/>
  </w:style>
  <w:style w:type="character" w:customStyle="1" w:styleId="WW8Num14z5">
    <w:name w:val="WW8Num14z5"/>
    <w:rsid w:val="003D3511"/>
  </w:style>
  <w:style w:type="character" w:customStyle="1" w:styleId="WW8Num14z6">
    <w:name w:val="WW8Num14z6"/>
    <w:rsid w:val="003D3511"/>
  </w:style>
  <w:style w:type="character" w:customStyle="1" w:styleId="WW8Num14z7">
    <w:name w:val="WW8Num14z7"/>
    <w:rsid w:val="003D3511"/>
  </w:style>
  <w:style w:type="character" w:customStyle="1" w:styleId="WW8Num14z8">
    <w:name w:val="WW8Num14z8"/>
    <w:rsid w:val="003D3511"/>
  </w:style>
  <w:style w:type="character" w:customStyle="1" w:styleId="WW8Num15z0">
    <w:name w:val="WW8Num15z0"/>
    <w:rsid w:val="003D3511"/>
    <w:rPr>
      <w:rFonts w:ascii="Symbol" w:hAnsi="Symbol" w:cs="Symbol"/>
    </w:rPr>
  </w:style>
  <w:style w:type="character" w:customStyle="1" w:styleId="WW8Num15z1">
    <w:name w:val="WW8Num15z1"/>
    <w:rsid w:val="003D3511"/>
    <w:rPr>
      <w:rFonts w:ascii="Courier New" w:hAnsi="Courier New" w:cs="Courier New"/>
    </w:rPr>
  </w:style>
  <w:style w:type="character" w:customStyle="1" w:styleId="WW8Num15z2">
    <w:name w:val="WW8Num15z2"/>
    <w:rsid w:val="003D3511"/>
    <w:rPr>
      <w:rFonts w:ascii="Wingdings" w:hAnsi="Wingdings" w:cs="Wingdings"/>
    </w:rPr>
  </w:style>
  <w:style w:type="character" w:customStyle="1" w:styleId="WW8Num16z0">
    <w:name w:val="WW8Num16z0"/>
    <w:rsid w:val="003D3511"/>
    <w:rPr>
      <w:rFonts w:ascii="Symbol" w:hAnsi="Symbol" w:cs="Symbol"/>
    </w:rPr>
  </w:style>
  <w:style w:type="character" w:customStyle="1" w:styleId="WW8Num16z1">
    <w:name w:val="WW8Num16z1"/>
    <w:rsid w:val="003D3511"/>
    <w:rPr>
      <w:rFonts w:ascii="Courier New" w:hAnsi="Courier New" w:cs="Courier New"/>
    </w:rPr>
  </w:style>
  <w:style w:type="character" w:customStyle="1" w:styleId="WW8Num16z2">
    <w:name w:val="WW8Num16z2"/>
    <w:rsid w:val="003D3511"/>
    <w:rPr>
      <w:rFonts w:ascii="Wingdings" w:hAnsi="Wingdings" w:cs="Wingdings"/>
    </w:rPr>
  </w:style>
  <w:style w:type="character" w:customStyle="1" w:styleId="WW8Num17z0">
    <w:name w:val="WW8Num17z0"/>
    <w:rsid w:val="003D3511"/>
  </w:style>
  <w:style w:type="character" w:customStyle="1" w:styleId="WW8Num17z1">
    <w:name w:val="WW8Num17z1"/>
    <w:rsid w:val="003D3511"/>
  </w:style>
  <w:style w:type="character" w:customStyle="1" w:styleId="WW8Num17z2">
    <w:name w:val="WW8Num17z2"/>
    <w:rsid w:val="003D3511"/>
  </w:style>
  <w:style w:type="character" w:customStyle="1" w:styleId="WW8Num17z3">
    <w:name w:val="WW8Num17z3"/>
    <w:rsid w:val="003D3511"/>
  </w:style>
  <w:style w:type="character" w:customStyle="1" w:styleId="WW8Num17z4">
    <w:name w:val="WW8Num17z4"/>
    <w:rsid w:val="003D3511"/>
  </w:style>
  <w:style w:type="character" w:customStyle="1" w:styleId="WW8Num17z5">
    <w:name w:val="WW8Num17z5"/>
    <w:rsid w:val="003D3511"/>
  </w:style>
  <w:style w:type="character" w:customStyle="1" w:styleId="WW8Num17z6">
    <w:name w:val="WW8Num17z6"/>
    <w:rsid w:val="003D3511"/>
  </w:style>
  <w:style w:type="character" w:customStyle="1" w:styleId="WW8Num17z7">
    <w:name w:val="WW8Num17z7"/>
    <w:rsid w:val="003D3511"/>
  </w:style>
  <w:style w:type="character" w:customStyle="1" w:styleId="WW8Num17z8">
    <w:name w:val="WW8Num17z8"/>
    <w:rsid w:val="003D3511"/>
  </w:style>
  <w:style w:type="character" w:customStyle="1" w:styleId="WW8Num18z0">
    <w:name w:val="WW8Num18z0"/>
    <w:rsid w:val="003D3511"/>
  </w:style>
  <w:style w:type="character" w:customStyle="1" w:styleId="WW8Num18z1">
    <w:name w:val="WW8Num18z1"/>
    <w:rsid w:val="003D3511"/>
  </w:style>
  <w:style w:type="character" w:customStyle="1" w:styleId="WW8Num18z2">
    <w:name w:val="WW8Num18z2"/>
    <w:rsid w:val="003D3511"/>
  </w:style>
  <w:style w:type="character" w:customStyle="1" w:styleId="WW8Num18z3">
    <w:name w:val="WW8Num18z3"/>
    <w:rsid w:val="003D3511"/>
  </w:style>
  <w:style w:type="character" w:customStyle="1" w:styleId="WW8Num18z4">
    <w:name w:val="WW8Num18z4"/>
    <w:rsid w:val="003D3511"/>
  </w:style>
  <w:style w:type="character" w:customStyle="1" w:styleId="WW8Num18z5">
    <w:name w:val="WW8Num18z5"/>
    <w:rsid w:val="003D3511"/>
  </w:style>
  <w:style w:type="character" w:customStyle="1" w:styleId="WW8Num18z6">
    <w:name w:val="WW8Num18z6"/>
    <w:rsid w:val="003D3511"/>
  </w:style>
  <w:style w:type="character" w:customStyle="1" w:styleId="WW8Num18z7">
    <w:name w:val="WW8Num18z7"/>
    <w:rsid w:val="003D3511"/>
  </w:style>
  <w:style w:type="character" w:customStyle="1" w:styleId="WW8Num18z8">
    <w:name w:val="WW8Num18z8"/>
    <w:rsid w:val="003D3511"/>
  </w:style>
  <w:style w:type="character" w:customStyle="1" w:styleId="WW8Num19z0">
    <w:name w:val="WW8Num19z0"/>
    <w:rsid w:val="003D3511"/>
  </w:style>
  <w:style w:type="character" w:customStyle="1" w:styleId="WW8Num19z1">
    <w:name w:val="WW8Num19z1"/>
    <w:rsid w:val="003D3511"/>
  </w:style>
  <w:style w:type="character" w:customStyle="1" w:styleId="WW8Num19z2">
    <w:name w:val="WW8Num19z2"/>
    <w:rsid w:val="003D3511"/>
  </w:style>
  <w:style w:type="character" w:customStyle="1" w:styleId="WW8Num19z3">
    <w:name w:val="WW8Num19z3"/>
    <w:rsid w:val="003D3511"/>
  </w:style>
  <w:style w:type="character" w:customStyle="1" w:styleId="WW8Num19z4">
    <w:name w:val="WW8Num19z4"/>
    <w:rsid w:val="003D3511"/>
  </w:style>
  <w:style w:type="character" w:customStyle="1" w:styleId="WW8Num19z5">
    <w:name w:val="WW8Num19z5"/>
    <w:rsid w:val="003D3511"/>
  </w:style>
  <w:style w:type="character" w:customStyle="1" w:styleId="WW8Num19z6">
    <w:name w:val="WW8Num19z6"/>
    <w:rsid w:val="003D3511"/>
  </w:style>
  <w:style w:type="character" w:customStyle="1" w:styleId="WW8Num19z7">
    <w:name w:val="WW8Num19z7"/>
    <w:rsid w:val="003D3511"/>
  </w:style>
  <w:style w:type="character" w:customStyle="1" w:styleId="WW8Num19z8">
    <w:name w:val="WW8Num19z8"/>
    <w:rsid w:val="003D3511"/>
  </w:style>
  <w:style w:type="character" w:customStyle="1" w:styleId="WW8Num20z0">
    <w:name w:val="WW8Num20z0"/>
    <w:rsid w:val="003D3511"/>
  </w:style>
  <w:style w:type="character" w:customStyle="1" w:styleId="WW8Num20z1">
    <w:name w:val="WW8Num20z1"/>
    <w:rsid w:val="003D3511"/>
  </w:style>
  <w:style w:type="character" w:customStyle="1" w:styleId="WW8Num20z2">
    <w:name w:val="WW8Num20z2"/>
    <w:rsid w:val="003D3511"/>
  </w:style>
  <w:style w:type="character" w:customStyle="1" w:styleId="WW8Num20z3">
    <w:name w:val="WW8Num20z3"/>
    <w:rsid w:val="003D3511"/>
  </w:style>
  <w:style w:type="character" w:customStyle="1" w:styleId="WW8Num20z4">
    <w:name w:val="WW8Num20z4"/>
    <w:rsid w:val="003D3511"/>
  </w:style>
  <w:style w:type="character" w:customStyle="1" w:styleId="WW8Num20z5">
    <w:name w:val="WW8Num20z5"/>
    <w:rsid w:val="003D3511"/>
  </w:style>
  <w:style w:type="character" w:customStyle="1" w:styleId="WW8Num20z6">
    <w:name w:val="WW8Num20z6"/>
    <w:rsid w:val="003D3511"/>
  </w:style>
  <w:style w:type="character" w:customStyle="1" w:styleId="WW8Num20z7">
    <w:name w:val="WW8Num20z7"/>
    <w:rsid w:val="003D3511"/>
  </w:style>
  <w:style w:type="character" w:customStyle="1" w:styleId="WW8Num20z8">
    <w:name w:val="WW8Num20z8"/>
    <w:rsid w:val="003D3511"/>
  </w:style>
  <w:style w:type="character" w:customStyle="1" w:styleId="WW8Num21z0">
    <w:name w:val="WW8Num21z0"/>
    <w:rsid w:val="003D3511"/>
  </w:style>
  <w:style w:type="character" w:customStyle="1" w:styleId="WW8Num21z1">
    <w:name w:val="WW8Num21z1"/>
    <w:rsid w:val="003D3511"/>
  </w:style>
  <w:style w:type="character" w:customStyle="1" w:styleId="WW8Num21z2">
    <w:name w:val="WW8Num21z2"/>
    <w:rsid w:val="003D3511"/>
  </w:style>
  <w:style w:type="character" w:customStyle="1" w:styleId="WW8Num21z3">
    <w:name w:val="WW8Num21z3"/>
    <w:rsid w:val="003D3511"/>
  </w:style>
  <w:style w:type="character" w:customStyle="1" w:styleId="WW8Num21z4">
    <w:name w:val="WW8Num21z4"/>
    <w:rsid w:val="003D3511"/>
  </w:style>
  <w:style w:type="character" w:customStyle="1" w:styleId="WW8Num21z5">
    <w:name w:val="WW8Num21z5"/>
    <w:rsid w:val="003D3511"/>
  </w:style>
  <w:style w:type="character" w:customStyle="1" w:styleId="WW8Num21z6">
    <w:name w:val="WW8Num21z6"/>
    <w:rsid w:val="003D3511"/>
  </w:style>
  <w:style w:type="character" w:customStyle="1" w:styleId="WW8Num21z7">
    <w:name w:val="WW8Num21z7"/>
    <w:rsid w:val="003D3511"/>
  </w:style>
  <w:style w:type="character" w:customStyle="1" w:styleId="WW8Num21z8">
    <w:name w:val="WW8Num21z8"/>
    <w:rsid w:val="003D3511"/>
  </w:style>
  <w:style w:type="character" w:customStyle="1" w:styleId="WW8Num22z0">
    <w:name w:val="WW8Num22z0"/>
    <w:rsid w:val="003D3511"/>
  </w:style>
  <w:style w:type="character" w:customStyle="1" w:styleId="WW8Num22z1">
    <w:name w:val="WW8Num22z1"/>
    <w:rsid w:val="003D3511"/>
  </w:style>
  <w:style w:type="character" w:customStyle="1" w:styleId="WW8Num22z2">
    <w:name w:val="WW8Num22z2"/>
    <w:rsid w:val="003D3511"/>
  </w:style>
  <w:style w:type="character" w:customStyle="1" w:styleId="WW8Num22z3">
    <w:name w:val="WW8Num22z3"/>
    <w:rsid w:val="003D3511"/>
  </w:style>
  <w:style w:type="character" w:customStyle="1" w:styleId="WW8Num22z4">
    <w:name w:val="WW8Num22z4"/>
    <w:rsid w:val="003D3511"/>
  </w:style>
  <w:style w:type="character" w:customStyle="1" w:styleId="WW8Num22z5">
    <w:name w:val="WW8Num22z5"/>
    <w:rsid w:val="003D3511"/>
  </w:style>
  <w:style w:type="character" w:customStyle="1" w:styleId="WW8Num22z6">
    <w:name w:val="WW8Num22z6"/>
    <w:rsid w:val="003D3511"/>
  </w:style>
  <w:style w:type="character" w:customStyle="1" w:styleId="WW8Num22z7">
    <w:name w:val="WW8Num22z7"/>
    <w:rsid w:val="003D3511"/>
  </w:style>
  <w:style w:type="character" w:customStyle="1" w:styleId="WW8Num22z8">
    <w:name w:val="WW8Num22z8"/>
    <w:rsid w:val="003D3511"/>
  </w:style>
  <w:style w:type="character" w:customStyle="1" w:styleId="WW8Num23z0">
    <w:name w:val="WW8Num23z0"/>
    <w:rsid w:val="003D3511"/>
    <w:rPr>
      <w:rFonts w:ascii="Symbol" w:hAnsi="Symbol" w:cs="Symbol"/>
    </w:rPr>
  </w:style>
  <w:style w:type="character" w:customStyle="1" w:styleId="WW8Num23z1">
    <w:name w:val="WW8Num23z1"/>
    <w:rsid w:val="003D3511"/>
    <w:rPr>
      <w:rFonts w:ascii="Courier New" w:hAnsi="Courier New" w:cs="Courier New"/>
    </w:rPr>
  </w:style>
  <w:style w:type="character" w:customStyle="1" w:styleId="WW8Num23z2">
    <w:name w:val="WW8Num23z2"/>
    <w:rsid w:val="003D3511"/>
    <w:rPr>
      <w:rFonts w:ascii="Wingdings" w:hAnsi="Wingdings" w:cs="Wingdings"/>
    </w:rPr>
  </w:style>
  <w:style w:type="character" w:customStyle="1" w:styleId="WW8Num24z0">
    <w:name w:val="WW8Num24z0"/>
    <w:rsid w:val="003D3511"/>
  </w:style>
  <w:style w:type="character" w:customStyle="1" w:styleId="WW8Num24z1">
    <w:name w:val="WW8Num24z1"/>
    <w:rsid w:val="003D3511"/>
  </w:style>
  <w:style w:type="character" w:customStyle="1" w:styleId="WW8Num24z2">
    <w:name w:val="WW8Num24z2"/>
    <w:rsid w:val="003D3511"/>
  </w:style>
  <w:style w:type="character" w:customStyle="1" w:styleId="WW8Num24z3">
    <w:name w:val="WW8Num24z3"/>
    <w:rsid w:val="003D3511"/>
  </w:style>
  <w:style w:type="character" w:customStyle="1" w:styleId="WW8Num24z4">
    <w:name w:val="WW8Num24z4"/>
    <w:rsid w:val="003D3511"/>
  </w:style>
  <w:style w:type="character" w:customStyle="1" w:styleId="WW8Num24z5">
    <w:name w:val="WW8Num24z5"/>
    <w:rsid w:val="003D3511"/>
  </w:style>
  <w:style w:type="character" w:customStyle="1" w:styleId="WW8Num24z6">
    <w:name w:val="WW8Num24z6"/>
    <w:rsid w:val="003D3511"/>
  </w:style>
  <w:style w:type="character" w:customStyle="1" w:styleId="WW8Num24z7">
    <w:name w:val="WW8Num24z7"/>
    <w:rsid w:val="003D3511"/>
  </w:style>
  <w:style w:type="character" w:customStyle="1" w:styleId="WW8Num24z8">
    <w:name w:val="WW8Num24z8"/>
    <w:rsid w:val="003D3511"/>
  </w:style>
  <w:style w:type="character" w:customStyle="1" w:styleId="WW8Num25z0">
    <w:name w:val="WW8Num25z0"/>
    <w:rsid w:val="003D3511"/>
    <w:rPr>
      <w:rFonts w:ascii="Wingdings" w:hAnsi="Wingdings" w:cs="Wingdings"/>
    </w:rPr>
  </w:style>
  <w:style w:type="character" w:customStyle="1" w:styleId="WW8Num25z1">
    <w:name w:val="WW8Num25z1"/>
    <w:rsid w:val="003D3511"/>
    <w:rPr>
      <w:rFonts w:ascii="Courier New" w:hAnsi="Courier New" w:cs="Courier New"/>
    </w:rPr>
  </w:style>
  <w:style w:type="character" w:customStyle="1" w:styleId="WW8Num25z3">
    <w:name w:val="WW8Num25z3"/>
    <w:rsid w:val="003D3511"/>
    <w:rPr>
      <w:rFonts w:ascii="Symbol" w:hAnsi="Symbol" w:cs="Symbol"/>
    </w:rPr>
  </w:style>
  <w:style w:type="character" w:customStyle="1" w:styleId="WW8Num26z0">
    <w:name w:val="WW8Num26z0"/>
    <w:rsid w:val="003D3511"/>
    <w:rPr>
      <w:rFonts w:ascii="Wingdings" w:hAnsi="Wingdings" w:cs="Wingdings"/>
    </w:rPr>
  </w:style>
  <w:style w:type="character" w:customStyle="1" w:styleId="WW8Num26z1">
    <w:name w:val="WW8Num26z1"/>
    <w:rsid w:val="003D3511"/>
    <w:rPr>
      <w:rFonts w:ascii="Courier New" w:hAnsi="Courier New" w:cs="Courier New"/>
    </w:rPr>
  </w:style>
  <w:style w:type="character" w:customStyle="1" w:styleId="WW8Num26z3">
    <w:name w:val="WW8Num26z3"/>
    <w:rsid w:val="003D3511"/>
    <w:rPr>
      <w:rFonts w:ascii="Symbol" w:hAnsi="Symbol" w:cs="Symbol"/>
    </w:rPr>
  </w:style>
  <w:style w:type="character" w:customStyle="1" w:styleId="WW8Num27z0">
    <w:name w:val="WW8Num27z0"/>
    <w:rsid w:val="003D3511"/>
    <w:rPr>
      <w:rFonts w:ascii="Symbol" w:hAnsi="Symbol" w:cs="Symbol"/>
    </w:rPr>
  </w:style>
  <w:style w:type="character" w:customStyle="1" w:styleId="WW8Num27z1">
    <w:name w:val="WW8Num27z1"/>
    <w:rsid w:val="003D3511"/>
    <w:rPr>
      <w:rFonts w:ascii="Courier New" w:hAnsi="Courier New" w:cs="Courier New"/>
    </w:rPr>
  </w:style>
  <w:style w:type="character" w:customStyle="1" w:styleId="WW8Num27z2">
    <w:name w:val="WW8Num27z2"/>
    <w:rsid w:val="003D3511"/>
    <w:rPr>
      <w:rFonts w:ascii="Wingdings" w:hAnsi="Wingdings" w:cs="Wingdings"/>
    </w:rPr>
  </w:style>
  <w:style w:type="character" w:customStyle="1" w:styleId="WW8Num28z0">
    <w:name w:val="WW8Num28z0"/>
    <w:rsid w:val="003D3511"/>
  </w:style>
  <w:style w:type="character" w:customStyle="1" w:styleId="WW8Num28z1">
    <w:name w:val="WW8Num28z1"/>
    <w:rsid w:val="003D3511"/>
  </w:style>
  <w:style w:type="character" w:customStyle="1" w:styleId="WW8Num28z2">
    <w:name w:val="WW8Num28z2"/>
    <w:rsid w:val="003D3511"/>
  </w:style>
  <w:style w:type="character" w:customStyle="1" w:styleId="WW8Num28z3">
    <w:name w:val="WW8Num28z3"/>
    <w:rsid w:val="003D3511"/>
  </w:style>
  <w:style w:type="character" w:customStyle="1" w:styleId="WW8Num28z4">
    <w:name w:val="WW8Num28z4"/>
    <w:rsid w:val="003D3511"/>
  </w:style>
  <w:style w:type="character" w:customStyle="1" w:styleId="WW8Num28z5">
    <w:name w:val="WW8Num28z5"/>
    <w:rsid w:val="003D3511"/>
  </w:style>
  <w:style w:type="character" w:customStyle="1" w:styleId="WW8Num28z6">
    <w:name w:val="WW8Num28z6"/>
    <w:rsid w:val="003D3511"/>
  </w:style>
  <w:style w:type="character" w:customStyle="1" w:styleId="WW8Num28z7">
    <w:name w:val="WW8Num28z7"/>
    <w:rsid w:val="003D3511"/>
  </w:style>
  <w:style w:type="character" w:customStyle="1" w:styleId="WW8Num28z8">
    <w:name w:val="WW8Num28z8"/>
    <w:rsid w:val="003D3511"/>
  </w:style>
  <w:style w:type="character" w:customStyle="1" w:styleId="WW8Num29z0">
    <w:name w:val="WW8Num29z0"/>
    <w:rsid w:val="003D3511"/>
  </w:style>
  <w:style w:type="character" w:customStyle="1" w:styleId="WW8Num29z1">
    <w:name w:val="WW8Num29z1"/>
    <w:rsid w:val="003D3511"/>
  </w:style>
  <w:style w:type="character" w:customStyle="1" w:styleId="WW8Num29z2">
    <w:name w:val="WW8Num29z2"/>
    <w:rsid w:val="003D3511"/>
  </w:style>
  <w:style w:type="character" w:customStyle="1" w:styleId="WW8Num29z3">
    <w:name w:val="WW8Num29z3"/>
    <w:rsid w:val="003D3511"/>
  </w:style>
  <w:style w:type="character" w:customStyle="1" w:styleId="WW8Num29z4">
    <w:name w:val="WW8Num29z4"/>
    <w:rsid w:val="003D3511"/>
  </w:style>
  <w:style w:type="character" w:customStyle="1" w:styleId="WW8Num29z5">
    <w:name w:val="WW8Num29z5"/>
    <w:rsid w:val="003D3511"/>
  </w:style>
  <w:style w:type="character" w:customStyle="1" w:styleId="WW8Num29z6">
    <w:name w:val="WW8Num29z6"/>
    <w:rsid w:val="003D3511"/>
  </w:style>
  <w:style w:type="character" w:customStyle="1" w:styleId="WW8Num29z7">
    <w:name w:val="WW8Num29z7"/>
    <w:rsid w:val="003D3511"/>
  </w:style>
  <w:style w:type="character" w:customStyle="1" w:styleId="WW8Num29z8">
    <w:name w:val="WW8Num29z8"/>
    <w:rsid w:val="003D3511"/>
  </w:style>
  <w:style w:type="character" w:customStyle="1" w:styleId="WW8Num30z0">
    <w:name w:val="WW8Num30z0"/>
    <w:rsid w:val="003D3511"/>
    <w:rPr>
      <w:rFonts w:ascii="Symbol" w:hAnsi="Symbol" w:cs="Symbol"/>
    </w:rPr>
  </w:style>
  <w:style w:type="character" w:customStyle="1" w:styleId="WW8Num30z1">
    <w:name w:val="WW8Num30z1"/>
    <w:rsid w:val="003D3511"/>
    <w:rPr>
      <w:rFonts w:ascii="Courier New" w:hAnsi="Courier New" w:cs="Courier New"/>
    </w:rPr>
  </w:style>
  <w:style w:type="character" w:customStyle="1" w:styleId="WW8Num30z2">
    <w:name w:val="WW8Num30z2"/>
    <w:rsid w:val="003D3511"/>
    <w:rPr>
      <w:rFonts w:ascii="Wingdings" w:hAnsi="Wingdings" w:cs="Wingdings"/>
    </w:rPr>
  </w:style>
  <w:style w:type="character" w:customStyle="1" w:styleId="WW8Num31z0">
    <w:name w:val="WW8Num31z0"/>
    <w:rsid w:val="003D3511"/>
    <w:rPr>
      <w:rFonts w:ascii="Wingdings" w:hAnsi="Wingdings" w:cs="Wingdings"/>
    </w:rPr>
  </w:style>
  <w:style w:type="character" w:customStyle="1" w:styleId="WW8Num31z1">
    <w:name w:val="WW8Num31z1"/>
    <w:rsid w:val="003D3511"/>
    <w:rPr>
      <w:rFonts w:ascii="Courier New" w:hAnsi="Courier New" w:cs="Courier New"/>
    </w:rPr>
  </w:style>
  <w:style w:type="character" w:customStyle="1" w:styleId="WW8Num31z3">
    <w:name w:val="WW8Num31z3"/>
    <w:rsid w:val="003D3511"/>
    <w:rPr>
      <w:rFonts w:ascii="Symbol" w:hAnsi="Symbol" w:cs="Symbol"/>
    </w:rPr>
  </w:style>
  <w:style w:type="character" w:customStyle="1" w:styleId="WW8Num32z0">
    <w:name w:val="WW8Num32z0"/>
    <w:rsid w:val="003D3511"/>
    <w:rPr>
      <w:rFonts w:ascii="Symbol" w:hAnsi="Symbol" w:cs="Symbol"/>
      <w:sz w:val="18"/>
      <w:szCs w:val="18"/>
    </w:rPr>
  </w:style>
  <w:style w:type="character" w:customStyle="1" w:styleId="WW8Num32z1">
    <w:name w:val="WW8Num32z1"/>
    <w:rsid w:val="003D3511"/>
    <w:rPr>
      <w:rFonts w:ascii="Courier New" w:hAnsi="Courier New" w:cs="Courier New"/>
    </w:rPr>
  </w:style>
  <w:style w:type="character" w:customStyle="1" w:styleId="WW8Num32z2">
    <w:name w:val="WW8Num32z2"/>
    <w:rsid w:val="003D3511"/>
    <w:rPr>
      <w:rFonts w:ascii="Wingdings" w:hAnsi="Wingdings" w:cs="Wingdings"/>
    </w:rPr>
  </w:style>
  <w:style w:type="character" w:customStyle="1" w:styleId="WW8Num33z0">
    <w:name w:val="WW8Num33z0"/>
    <w:rsid w:val="003D3511"/>
  </w:style>
  <w:style w:type="character" w:customStyle="1" w:styleId="WW8Num33z1">
    <w:name w:val="WW8Num33z1"/>
    <w:rsid w:val="003D3511"/>
    <w:rPr>
      <w:rFonts w:ascii="Symbol" w:hAnsi="Symbol" w:cs="Symbol"/>
    </w:rPr>
  </w:style>
  <w:style w:type="character" w:customStyle="1" w:styleId="WW8Num33z2">
    <w:name w:val="WW8Num33z2"/>
    <w:rsid w:val="003D3511"/>
  </w:style>
  <w:style w:type="character" w:customStyle="1" w:styleId="WW8Num33z3">
    <w:name w:val="WW8Num33z3"/>
    <w:rsid w:val="003D3511"/>
  </w:style>
  <w:style w:type="character" w:customStyle="1" w:styleId="WW8Num33z4">
    <w:name w:val="WW8Num33z4"/>
    <w:rsid w:val="003D3511"/>
  </w:style>
  <w:style w:type="character" w:customStyle="1" w:styleId="WW8Num33z5">
    <w:name w:val="WW8Num33z5"/>
    <w:rsid w:val="003D3511"/>
  </w:style>
  <w:style w:type="character" w:customStyle="1" w:styleId="WW8Num33z6">
    <w:name w:val="WW8Num33z6"/>
    <w:rsid w:val="003D3511"/>
  </w:style>
  <w:style w:type="character" w:customStyle="1" w:styleId="WW8Num33z7">
    <w:name w:val="WW8Num33z7"/>
    <w:rsid w:val="003D3511"/>
  </w:style>
  <w:style w:type="character" w:customStyle="1" w:styleId="WW8Num33z8">
    <w:name w:val="WW8Num33z8"/>
    <w:rsid w:val="003D3511"/>
  </w:style>
  <w:style w:type="character" w:customStyle="1" w:styleId="WW8Num34z0">
    <w:name w:val="WW8Num34z0"/>
    <w:rsid w:val="003D3511"/>
    <w:rPr>
      <w:rFonts w:ascii="Symbol" w:hAnsi="Symbol" w:cs="Symbol"/>
      <w:sz w:val="18"/>
      <w:szCs w:val="18"/>
    </w:rPr>
  </w:style>
  <w:style w:type="character" w:customStyle="1" w:styleId="WW8Num34z1">
    <w:name w:val="WW8Num34z1"/>
    <w:rsid w:val="003D3511"/>
    <w:rPr>
      <w:rFonts w:ascii="Courier New" w:hAnsi="Courier New" w:cs="Courier New"/>
    </w:rPr>
  </w:style>
  <w:style w:type="character" w:customStyle="1" w:styleId="WW8Num34z2">
    <w:name w:val="WW8Num34z2"/>
    <w:rsid w:val="003D3511"/>
    <w:rPr>
      <w:rFonts w:ascii="Wingdings" w:hAnsi="Wingdings" w:cs="Wingdings"/>
    </w:rPr>
  </w:style>
  <w:style w:type="character" w:customStyle="1" w:styleId="WW8Num35z0">
    <w:name w:val="WW8Num35z0"/>
    <w:rsid w:val="003D3511"/>
    <w:rPr>
      <w:rFonts w:ascii="Symbol" w:hAnsi="Symbol" w:cs="Symbol"/>
    </w:rPr>
  </w:style>
  <w:style w:type="character" w:customStyle="1" w:styleId="WW8Num35z1">
    <w:name w:val="WW8Num35z1"/>
    <w:rsid w:val="003D3511"/>
    <w:rPr>
      <w:rFonts w:ascii="Courier New" w:hAnsi="Courier New" w:cs="Courier New"/>
    </w:rPr>
  </w:style>
  <w:style w:type="character" w:customStyle="1" w:styleId="WW8Num35z2">
    <w:name w:val="WW8Num35z2"/>
    <w:rsid w:val="003D3511"/>
    <w:rPr>
      <w:rFonts w:ascii="Wingdings" w:hAnsi="Wingdings" w:cs="Wingdings"/>
    </w:rPr>
  </w:style>
  <w:style w:type="character" w:customStyle="1" w:styleId="WW8Num36z0">
    <w:name w:val="WW8Num36z0"/>
    <w:rsid w:val="003D3511"/>
    <w:rPr>
      <w:rFonts w:ascii="Wingdings" w:hAnsi="Wingdings" w:cs="Wingdings"/>
    </w:rPr>
  </w:style>
  <w:style w:type="character" w:customStyle="1" w:styleId="WW8Num36z1">
    <w:name w:val="WW8Num36z1"/>
    <w:rsid w:val="003D3511"/>
    <w:rPr>
      <w:rFonts w:ascii="Courier New" w:hAnsi="Courier New" w:cs="Courier New"/>
    </w:rPr>
  </w:style>
  <w:style w:type="character" w:customStyle="1" w:styleId="WW8Num36z3">
    <w:name w:val="WW8Num36z3"/>
    <w:rsid w:val="003D3511"/>
    <w:rPr>
      <w:rFonts w:ascii="Symbol" w:hAnsi="Symbol" w:cs="Symbol"/>
    </w:rPr>
  </w:style>
  <w:style w:type="character" w:customStyle="1" w:styleId="WW8Num37z0">
    <w:name w:val="WW8Num37z0"/>
    <w:rsid w:val="003D3511"/>
  </w:style>
  <w:style w:type="character" w:customStyle="1" w:styleId="WW8Num37z1">
    <w:name w:val="WW8Num37z1"/>
    <w:rsid w:val="003D3511"/>
  </w:style>
  <w:style w:type="character" w:customStyle="1" w:styleId="WW8Num37z2">
    <w:name w:val="WW8Num37z2"/>
    <w:rsid w:val="003D3511"/>
  </w:style>
  <w:style w:type="character" w:customStyle="1" w:styleId="WW8Num37z3">
    <w:name w:val="WW8Num37z3"/>
    <w:rsid w:val="003D3511"/>
  </w:style>
  <w:style w:type="character" w:customStyle="1" w:styleId="WW8Num37z4">
    <w:name w:val="WW8Num37z4"/>
    <w:rsid w:val="003D3511"/>
  </w:style>
  <w:style w:type="character" w:customStyle="1" w:styleId="WW8Num37z5">
    <w:name w:val="WW8Num37z5"/>
    <w:rsid w:val="003D3511"/>
  </w:style>
  <w:style w:type="character" w:customStyle="1" w:styleId="WW8Num37z6">
    <w:name w:val="WW8Num37z6"/>
    <w:rsid w:val="003D3511"/>
  </w:style>
  <w:style w:type="character" w:customStyle="1" w:styleId="WW8Num37z7">
    <w:name w:val="WW8Num37z7"/>
    <w:rsid w:val="003D3511"/>
  </w:style>
  <w:style w:type="character" w:customStyle="1" w:styleId="WW8Num37z8">
    <w:name w:val="WW8Num37z8"/>
    <w:rsid w:val="003D3511"/>
  </w:style>
  <w:style w:type="character" w:customStyle="1" w:styleId="WW8Num38z0">
    <w:name w:val="WW8Num38z0"/>
    <w:rsid w:val="003D3511"/>
    <w:rPr>
      <w:rFonts w:ascii="Symbol" w:hAnsi="Symbol" w:cs="Symbol"/>
    </w:rPr>
  </w:style>
  <w:style w:type="character" w:customStyle="1" w:styleId="WW8Num38z1">
    <w:name w:val="WW8Num38z1"/>
    <w:rsid w:val="003D3511"/>
    <w:rPr>
      <w:rFonts w:ascii="Courier New" w:hAnsi="Courier New" w:cs="Courier New"/>
    </w:rPr>
  </w:style>
  <w:style w:type="character" w:customStyle="1" w:styleId="WW8Num38z2">
    <w:name w:val="WW8Num38z2"/>
    <w:rsid w:val="003D3511"/>
    <w:rPr>
      <w:rFonts w:ascii="Wingdings" w:hAnsi="Wingdings" w:cs="Wingdings"/>
    </w:rPr>
  </w:style>
  <w:style w:type="character" w:customStyle="1" w:styleId="WW8Num39z0">
    <w:name w:val="WW8Num39z0"/>
    <w:rsid w:val="003D3511"/>
  </w:style>
  <w:style w:type="character" w:customStyle="1" w:styleId="WW8Num39z1">
    <w:name w:val="WW8Num39z1"/>
    <w:rsid w:val="003D3511"/>
  </w:style>
  <w:style w:type="character" w:customStyle="1" w:styleId="WW8Num39z2">
    <w:name w:val="WW8Num39z2"/>
    <w:rsid w:val="003D3511"/>
  </w:style>
  <w:style w:type="character" w:customStyle="1" w:styleId="WW8Num39z3">
    <w:name w:val="WW8Num39z3"/>
    <w:rsid w:val="003D3511"/>
  </w:style>
  <w:style w:type="character" w:customStyle="1" w:styleId="WW8Num39z4">
    <w:name w:val="WW8Num39z4"/>
    <w:rsid w:val="003D3511"/>
  </w:style>
  <w:style w:type="character" w:customStyle="1" w:styleId="WW8Num39z5">
    <w:name w:val="WW8Num39z5"/>
    <w:rsid w:val="003D3511"/>
  </w:style>
  <w:style w:type="character" w:customStyle="1" w:styleId="WW8Num39z6">
    <w:name w:val="WW8Num39z6"/>
    <w:rsid w:val="003D3511"/>
  </w:style>
  <w:style w:type="character" w:customStyle="1" w:styleId="WW8Num39z7">
    <w:name w:val="WW8Num39z7"/>
    <w:rsid w:val="003D3511"/>
  </w:style>
  <w:style w:type="character" w:customStyle="1" w:styleId="WW8Num39z8">
    <w:name w:val="WW8Num39z8"/>
    <w:rsid w:val="003D3511"/>
  </w:style>
  <w:style w:type="character" w:customStyle="1" w:styleId="WW8Num40z0">
    <w:name w:val="WW8Num40z0"/>
    <w:rsid w:val="003D3511"/>
    <w:rPr>
      <w:rFonts w:ascii="Symbol" w:hAnsi="Symbol" w:cs="Symbol"/>
      <w:sz w:val="18"/>
      <w:szCs w:val="18"/>
    </w:rPr>
  </w:style>
  <w:style w:type="character" w:customStyle="1" w:styleId="WW8Num40z1">
    <w:name w:val="WW8Num40z1"/>
    <w:rsid w:val="003D3511"/>
    <w:rPr>
      <w:rFonts w:ascii="Courier New" w:hAnsi="Courier New" w:cs="Courier New"/>
    </w:rPr>
  </w:style>
  <w:style w:type="character" w:customStyle="1" w:styleId="WW8Num40z2">
    <w:name w:val="WW8Num40z2"/>
    <w:rsid w:val="003D3511"/>
    <w:rPr>
      <w:rFonts w:ascii="Wingdings" w:hAnsi="Wingdings" w:cs="Wingdings"/>
    </w:rPr>
  </w:style>
  <w:style w:type="character" w:customStyle="1" w:styleId="WW8Num41z0">
    <w:name w:val="WW8Num41z0"/>
    <w:rsid w:val="003D3511"/>
  </w:style>
  <w:style w:type="character" w:customStyle="1" w:styleId="WW8Num41z1">
    <w:name w:val="WW8Num41z1"/>
    <w:rsid w:val="003D3511"/>
  </w:style>
  <w:style w:type="character" w:customStyle="1" w:styleId="WW8Num41z2">
    <w:name w:val="WW8Num41z2"/>
    <w:rsid w:val="003D3511"/>
  </w:style>
  <w:style w:type="character" w:customStyle="1" w:styleId="WW8Num41z3">
    <w:name w:val="WW8Num41z3"/>
    <w:rsid w:val="003D3511"/>
  </w:style>
  <w:style w:type="character" w:customStyle="1" w:styleId="WW8Num41z4">
    <w:name w:val="WW8Num41z4"/>
    <w:rsid w:val="003D3511"/>
  </w:style>
  <w:style w:type="character" w:customStyle="1" w:styleId="WW8Num41z5">
    <w:name w:val="WW8Num41z5"/>
    <w:rsid w:val="003D3511"/>
  </w:style>
  <w:style w:type="character" w:customStyle="1" w:styleId="WW8Num41z6">
    <w:name w:val="WW8Num41z6"/>
    <w:rsid w:val="003D3511"/>
  </w:style>
  <w:style w:type="character" w:customStyle="1" w:styleId="WW8Num41z7">
    <w:name w:val="WW8Num41z7"/>
    <w:rsid w:val="003D3511"/>
  </w:style>
  <w:style w:type="character" w:customStyle="1" w:styleId="WW8Num41z8">
    <w:name w:val="WW8Num41z8"/>
    <w:rsid w:val="003D3511"/>
  </w:style>
  <w:style w:type="character" w:customStyle="1" w:styleId="WW8Num42z0">
    <w:name w:val="WW8Num42z0"/>
    <w:rsid w:val="003D3511"/>
    <w:rPr>
      <w:rFonts w:ascii="Symbol" w:hAnsi="Symbol" w:cs="Symbol"/>
    </w:rPr>
  </w:style>
  <w:style w:type="character" w:customStyle="1" w:styleId="WW8Num42z1">
    <w:name w:val="WW8Num42z1"/>
    <w:rsid w:val="003D3511"/>
    <w:rPr>
      <w:rFonts w:ascii="Courier New" w:hAnsi="Courier New" w:cs="Courier New"/>
    </w:rPr>
  </w:style>
  <w:style w:type="character" w:customStyle="1" w:styleId="WW8Num42z2">
    <w:name w:val="WW8Num42z2"/>
    <w:rsid w:val="003D3511"/>
    <w:rPr>
      <w:rFonts w:ascii="Wingdings" w:hAnsi="Wingdings" w:cs="Wingdings"/>
    </w:rPr>
  </w:style>
  <w:style w:type="character" w:customStyle="1" w:styleId="WW8Num43z0">
    <w:name w:val="WW8Num43z0"/>
    <w:rsid w:val="003D3511"/>
    <w:rPr>
      <w:rFonts w:ascii="Wingdings" w:hAnsi="Wingdings" w:cs="Wingdings"/>
    </w:rPr>
  </w:style>
  <w:style w:type="character" w:customStyle="1" w:styleId="WW8Num43z1">
    <w:name w:val="WW8Num43z1"/>
    <w:rsid w:val="003D3511"/>
    <w:rPr>
      <w:rFonts w:ascii="Courier New" w:hAnsi="Courier New" w:cs="Courier New"/>
    </w:rPr>
  </w:style>
  <w:style w:type="character" w:customStyle="1" w:styleId="WW8Num43z3">
    <w:name w:val="WW8Num43z3"/>
    <w:rsid w:val="003D3511"/>
    <w:rPr>
      <w:rFonts w:ascii="Symbol" w:hAnsi="Symbol" w:cs="Symbol"/>
    </w:rPr>
  </w:style>
  <w:style w:type="character" w:customStyle="1" w:styleId="WW8Num44z0">
    <w:name w:val="WW8Num44z0"/>
    <w:rsid w:val="003D3511"/>
  </w:style>
  <w:style w:type="character" w:customStyle="1" w:styleId="WW8Num44z1">
    <w:name w:val="WW8Num44z1"/>
    <w:rsid w:val="003D3511"/>
  </w:style>
  <w:style w:type="character" w:customStyle="1" w:styleId="WW8Num44z2">
    <w:name w:val="WW8Num44z2"/>
    <w:rsid w:val="003D3511"/>
  </w:style>
  <w:style w:type="character" w:customStyle="1" w:styleId="WW8Num44z3">
    <w:name w:val="WW8Num44z3"/>
    <w:rsid w:val="003D3511"/>
  </w:style>
  <w:style w:type="character" w:customStyle="1" w:styleId="WW8Num44z4">
    <w:name w:val="WW8Num44z4"/>
    <w:rsid w:val="003D3511"/>
  </w:style>
  <w:style w:type="character" w:customStyle="1" w:styleId="WW8Num44z5">
    <w:name w:val="WW8Num44z5"/>
    <w:rsid w:val="003D3511"/>
  </w:style>
  <w:style w:type="character" w:customStyle="1" w:styleId="WW8Num44z6">
    <w:name w:val="WW8Num44z6"/>
    <w:rsid w:val="003D3511"/>
  </w:style>
  <w:style w:type="character" w:customStyle="1" w:styleId="WW8Num44z7">
    <w:name w:val="WW8Num44z7"/>
    <w:rsid w:val="003D3511"/>
  </w:style>
  <w:style w:type="character" w:customStyle="1" w:styleId="WW8Num44z8">
    <w:name w:val="WW8Num44z8"/>
    <w:rsid w:val="003D3511"/>
  </w:style>
  <w:style w:type="character" w:customStyle="1" w:styleId="WW8Num45z0">
    <w:name w:val="WW8Num45z0"/>
    <w:rsid w:val="003D3511"/>
  </w:style>
  <w:style w:type="character" w:customStyle="1" w:styleId="WW8Num45z1">
    <w:name w:val="WW8Num45z1"/>
    <w:rsid w:val="003D3511"/>
  </w:style>
  <w:style w:type="character" w:customStyle="1" w:styleId="WW8Num45z2">
    <w:name w:val="WW8Num45z2"/>
    <w:rsid w:val="003D3511"/>
  </w:style>
  <w:style w:type="character" w:customStyle="1" w:styleId="WW8Num45z3">
    <w:name w:val="WW8Num45z3"/>
    <w:rsid w:val="003D3511"/>
  </w:style>
  <w:style w:type="character" w:customStyle="1" w:styleId="WW8Num45z4">
    <w:name w:val="WW8Num45z4"/>
    <w:rsid w:val="003D3511"/>
  </w:style>
  <w:style w:type="character" w:customStyle="1" w:styleId="WW8Num45z5">
    <w:name w:val="WW8Num45z5"/>
    <w:rsid w:val="003D3511"/>
  </w:style>
  <w:style w:type="character" w:customStyle="1" w:styleId="WW8Num45z6">
    <w:name w:val="WW8Num45z6"/>
    <w:rsid w:val="003D3511"/>
  </w:style>
  <w:style w:type="character" w:customStyle="1" w:styleId="WW8Num45z7">
    <w:name w:val="WW8Num45z7"/>
    <w:rsid w:val="003D3511"/>
  </w:style>
  <w:style w:type="character" w:customStyle="1" w:styleId="WW8Num45z8">
    <w:name w:val="WW8Num45z8"/>
    <w:rsid w:val="003D3511"/>
  </w:style>
  <w:style w:type="character" w:customStyle="1" w:styleId="WW8Num46z0">
    <w:name w:val="WW8Num46z0"/>
    <w:rsid w:val="003D3511"/>
    <w:rPr>
      <w:rFonts w:ascii="Wingdings" w:hAnsi="Wingdings" w:cs="Wingdings"/>
    </w:rPr>
  </w:style>
  <w:style w:type="character" w:customStyle="1" w:styleId="WW8Num47z0">
    <w:name w:val="WW8Num47z0"/>
    <w:rsid w:val="003D3511"/>
    <w:rPr>
      <w:rFonts w:ascii="Symbol" w:hAnsi="Symbol" w:cs="Symbol"/>
    </w:rPr>
  </w:style>
  <w:style w:type="character" w:customStyle="1" w:styleId="WW8Num47z1">
    <w:name w:val="WW8Num47z1"/>
    <w:rsid w:val="003D3511"/>
    <w:rPr>
      <w:rFonts w:ascii="Courier New" w:hAnsi="Courier New" w:cs="Courier New"/>
    </w:rPr>
  </w:style>
  <w:style w:type="character" w:customStyle="1" w:styleId="WW8Num47z2">
    <w:name w:val="WW8Num47z2"/>
    <w:rsid w:val="003D3511"/>
    <w:rPr>
      <w:rFonts w:ascii="Wingdings" w:hAnsi="Wingdings" w:cs="Wingdings"/>
    </w:rPr>
  </w:style>
  <w:style w:type="character" w:customStyle="1" w:styleId="WW8Num48z0">
    <w:name w:val="WW8Num48z0"/>
    <w:rsid w:val="003D3511"/>
    <w:rPr>
      <w:rFonts w:ascii="Symbol" w:hAnsi="Symbol" w:cs="Symbol"/>
    </w:rPr>
  </w:style>
  <w:style w:type="character" w:customStyle="1" w:styleId="WW8Num48z1">
    <w:name w:val="WW8Num48z1"/>
    <w:rsid w:val="003D3511"/>
    <w:rPr>
      <w:rFonts w:ascii="Courier New" w:hAnsi="Courier New" w:cs="Courier New"/>
    </w:rPr>
  </w:style>
  <w:style w:type="character" w:customStyle="1" w:styleId="WW8Num48z2">
    <w:name w:val="WW8Num48z2"/>
    <w:rsid w:val="003D3511"/>
    <w:rPr>
      <w:rFonts w:ascii="Wingdings" w:hAnsi="Wingdings" w:cs="Wingdings"/>
    </w:rPr>
  </w:style>
  <w:style w:type="character" w:customStyle="1" w:styleId="WW8Num49z0">
    <w:name w:val="WW8Num49z0"/>
    <w:rsid w:val="003D3511"/>
  </w:style>
  <w:style w:type="character" w:customStyle="1" w:styleId="WW8Num49z1">
    <w:name w:val="WW8Num49z1"/>
    <w:rsid w:val="003D3511"/>
  </w:style>
  <w:style w:type="character" w:customStyle="1" w:styleId="WW8Num49z2">
    <w:name w:val="WW8Num49z2"/>
    <w:rsid w:val="003D3511"/>
  </w:style>
  <w:style w:type="character" w:customStyle="1" w:styleId="WW8Num49z3">
    <w:name w:val="WW8Num49z3"/>
    <w:rsid w:val="003D3511"/>
  </w:style>
  <w:style w:type="character" w:customStyle="1" w:styleId="WW8Num49z4">
    <w:name w:val="WW8Num49z4"/>
    <w:rsid w:val="003D3511"/>
  </w:style>
  <w:style w:type="character" w:customStyle="1" w:styleId="WW8Num49z5">
    <w:name w:val="WW8Num49z5"/>
    <w:rsid w:val="003D3511"/>
  </w:style>
  <w:style w:type="character" w:customStyle="1" w:styleId="WW8Num49z6">
    <w:name w:val="WW8Num49z6"/>
    <w:rsid w:val="003D3511"/>
  </w:style>
  <w:style w:type="character" w:customStyle="1" w:styleId="WW8Num49z7">
    <w:name w:val="WW8Num49z7"/>
    <w:rsid w:val="003D3511"/>
  </w:style>
  <w:style w:type="character" w:customStyle="1" w:styleId="WW8Num49z8">
    <w:name w:val="WW8Num49z8"/>
    <w:rsid w:val="003D3511"/>
  </w:style>
  <w:style w:type="character" w:styleId="Hyperlink">
    <w:name w:val="Hyperlink"/>
    <w:rsid w:val="003D3511"/>
    <w:rPr>
      <w:color w:val="0000FF"/>
      <w:u w:val="single"/>
    </w:rPr>
  </w:style>
  <w:style w:type="character" w:customStyle="1" w:styleId="Heading1Char">
    <w:name w:val="Heading 1 Char"/>
    <w:rsid w:val="003D35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erChar">
    <w:name w:val="Header Char"/>
    <w:basedOn w:val="DefaultParagraphFont"/>
    <w:rsid w:val="003D3511"/>
  </w:style>
  <w:style w:type="character" w:customStyle="1" w:styleId="FooterChar">
    <w:name w:val="Footer Char"/>
    <w:basedOn w:val="DefaultParagraphFont"/>
    <w:rsid w:val="003D3511"/>
  </w:style>
  <w:style w:type="character" w:styleId="Emphasis">
    <w:name w:val="Emphasis"/>
    <w:qFormat/>
    <w:rsid w:val="003D3511"/>
    <w:rPr>
      <w:i/>
      <w:iCs/>
    </w:rPr>
  </w:style>
  <w:style w:type="character" w:styleId="Strong">
    <w:name w:val="Strong"/>
    <w:qFormat/>
    <w:rsid w:val="003D3511"/>
    <w:rPr>
      <w:b/>
      <w:bCs/>
    </w:rPr>
  </w:style>
  <w:style w:type="character" w:customStyle="1" w:styleId="Heading2Char">
    <w:name w:val="Heading 2 Char"/>
    <w:rsid w:val="003D351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BodyTextIndentChar">
    <w:name w:val="Body Text Indent Char"/>
    <w:rsid w:val="003D3511"/>
    <w:rPr>
      <w:rFonts w:ascii="Verdana" w:eastAsia="Times New Roman" w:hAnsi="Verdana" w:cs="Verdana"/>
      <w:sz w:val="24"/>
    </w:rPr>
  </w:style>
  <w:style w:type="character" w:customStyle="1" w:styleId="heading">
    <w:name w:val="heading"/>
    <w:basedOn w:val="DefaultParagraphFont"/>
    <w:rsid w:val="003D3511"/>
  </w:style>
  <w:style w:type="character" w:customStyle="1" w:styleId="NormalWebChar">
    <w:name w:val="Normal (Web) Char"/>
    <w:rsid w:val="003D3511"/>
    <w:rPr>
      <w:rFonts w:ascii="Zurich Cn BT" w:eastAsia="Times New Roman" w:hAnsi="Zurich Cn BT" w:cs="Zurich Cn BT"/>
      <w:szCs w:val="24"/>
    </w:rPr>
  </w:style>
  <w:style w:type="character" w:customStyle="1" w:styleId="Heading3Char">
    <w:name w:val="Heading 3 Char"/>
    <w:rsid w:val="003D3511"/>
    <w:rPr>
      <w:rFonts w:ascii="Cambria" w:eastAsia="Times New Roman" w:hAnsi="Cambria" w:cs="Mangal"/>
      <w:b/>
      <w:bCs/>
      <w:sz w:val="26"/>
      <w:szCs w:val="23"/>
      <w:lang w:val="en-US" w:eastAsia="en-US" w:bidi="hi-IN"/>
    </w:rPr>
  </w:style>
  <w:style w:type="character" w:customStyle="1" w:styleId="BodyTextChar">
    <w:name w:val="Body Text Char"/>
    <w:rsid w:val="003D3511"/>
    <w:rPr>
      <w:rFonts w:cs="Mangal"/>
      <w:sz w:val="22"/>
      <w:lang w:val="en-US" w:eastAsia="en-US" w:bidi="hi-IN"/>
    </w:rPr>
  </w:style>
  <w:style w:type="character" w:customStyle="1" w:styleId="BodyText2Char">
    <w:name w:val="Body Text 2 Char"/>
    <w:rsid w:val="003D3511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3D3511"/>
  </w:style>
  <w:style w:type="character" w:customStyle="1" w:styleId="Heading4Char">
    <w:name w:val="Heading 4 Char"/>
    <w:rsid w:val="003D3511"/>
    <w:rPr>
      <w:rFonts w:ascii="Calibri" w:eastAsia="Times New Roman" w:hAnsi="Calibri" w:cs="Mangal"/>
      <w:b/>
      <w:bCs/>
      <w:sz w:val="28"/>
      <w:szCs w:val="25"/>
      <w:lang w:val="en-US" w:eastAsia="en-US" w:bidi="hi-IN"/>
    </w:rPr>
  </w:style>
  <w:style w:type="character" w:styleId="HTMLTypewriter">
    <w:name w:val="HTML Typewriter"/>
    <w:rsid w:val="003D3511"/>
    <w:rPr>
      <w:rFonts w:ascii="Courier New" w:eastAsia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rsid w:val="003D3511"/>
    <w:rPr>
      <w:rFonts w:ascii="Tahoma" w:hAnsi="Tahoma" w:cs="Mangal"/>
      <w:sz w:val="16"/>
      <w:szCs w:val="14"/>
      <w:lang w:val="en-US" w:eastAsia="en-US" w:bidi="hi-IN"/>
    </w:rPr>
  </w:style>
  <w:style w:type="paragraph" w:customStyle="1" w:styleId="Heading0">
    <w:name w:val="Heading"/>
    <w:basedOn w:val="Normal"/>
    <w:next w:val="BodyText"/>
    <w:rsid w:val="003D3511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rsid w:val="003D3511"/>
    <w:pPr>
      <w:spacing w:after="120"/>
    </w:pPr>
    <w:rPr>
      <w:rFonts w:cs="Mangal"/>
      <w:szCs w:val="20"/>
    </w:rPr>
  </w:style>
  <w:style w:type="paragraph" w:styleId="List">
    <w:name w:val="List"/>
    <w:basedOn w:val="BodyText"/>
    <w:rsid w:val="003D3511"/>
    <w:rPr>
      <w:rFonts w:cs="Lohit Devanagari"/>
    </w:rPr>
  </w:style>
  <w:style w:type="paragraph" w:styleId="Caption">
    <w:name w:val="caption"/>
    <w:basedOn w:val="Normal"/>
    <w:qFormat/>
    <w:rsid w:val="003D351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3D3511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3D3511"/>
    <w:pPr>
      <w:ind w:left="720"/>
      <w:contextualSpacing/>
    </w:pPr>
  </w:style>
  <w:style w:type="paragraph" w:styleId="Header">
    <w:name w:val="header"/>
    <w:basedOn w:val="Normal"/>
    <w:rsid w:val="003D3511"/>
    <w:pPr>
      <w:spacing w:after="0" w:line="240" w:lineRule="auto"/>
    </w:pPr>
  </w:style>
  <w:style w:type="paragraph" w:styleId="Footer">
    <w:name w:val="footer"/>
    <w:basedOn w:val="Normal"/>
    <w:rsid w:val="003D3511"/>
    <w:pPr>
      <w:spacing w:after="0" w:line="240" w:lineRule="auto"/>
    </w:pPr>
  </w:style>
  <w:style w:type="paragraph" w:styleId="BodyTextIndent">
    <w:name w:val="Body Text Indent"/>
    <w:basedOn w:val="Normal"/>
    <w:rsid w:val="003D3511"/>
    <w:pPr>
      <w:spacing w:after="0" w:line="240" w:lineRule="auto"/>
      <w:ind w:left="720"/>
    </w:pPr>
    <w:rPr>
      <w:rFonts w:ascii="Verdana" w:eastAsia="Times New Roman" w:hAnsi="Verdana" w:cs="Verdana"/>
      <w:sz w:val="24"/>
      <w:szCs w:val="20"/>
      <w:lang w:bidi="ar-SA"/>
    </w:rPr>
  </w:style>
  <w:style w:type="paragraph" w:styleId="NoSpacing">
    <w:name w:val="No Spacing"/>
    <w:qFormat/>
    <w:rsid w:val="003D3511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NormalWeb">
    <w:name w:val="Normal (Web)"/>
    <w:basedOn w:val="Normal"/>
    <w:rsid w:val="003D3511"/>
    <w:pPr>
      <w:spacing w:before="280" w:after="280" w:line="240" w:lineRule="auto"/>
    </w:pPr>
    <w:rPr>
      <w:rFonts w:ascii="Zurich Cn BT" w:eastAsia="Times New Roman" w:hAnsi="Zurich Cn BT" w:cs="Zurich Cn BT"/>
      <w:sz w:val="20"/>
      <w:szCs w:val="24"/>
      <w:lang w:bidi="ar-SA"/>
    </w:rPr>
  </w:style>
  <w:style w:type="paragraph" w:customStyle="1" w:styleId="OutlineNotIndented">
    <w:name w:val="Outline (Not Indented)"/>
    <w:basedOn w:val="Normal"/>
    <w:rsid w:val="003D3511"/>
    <w:pPr>
      <w:tabs>
        <w:tab w:val="num" w:pos="360"/>
      </w:tabs>
      <w:overflowPunct w:val="0"/>
      <w:autoSpaceDE w:val="0"/>
      <w:spacing w:after="0" w:line="240" w:lineRule="auto"/>
      <w:ind w:left="360" w:hanging="360"/>
      <w:textAlignment w:val="baseline"/>
    </w:pPr>
    <w:rPr>
      <w:rFonts w:ascii="Times New Roman" w:eastAsia="Times New Roman" w:hAnsi="Times New Roman"/>
      <w:color w:val="000000"/>
      <w:sz w:val="24"/>
      <w:szCs w:val="24"/>
      <w:lang w:bidi="ar-SA"/>
    </w:rPr>
  </w:style>
  <w:style w:type="paragraph" w:customStyle="1" w:styleId="Styleoutlinestyle-IODLinespacingExactly11pt">
    <w:name w:val="Style outline style-IOD + Line spacing:  Exactly 11 pt"/>
    <w:basedOn w:val="Normal"/>
    <w:rsid w:val="003D3511"/>
    <w:pPr>
      <w:tabs>
        <w:tab w:val="num" w:pos="0"/>
      </w:tabs>
      <w:spacing w:after="0" w:line="240" w:lineRule="auto"/>
    </w:pPr>
    <w:rPr>
      <w:rFonts w:ascii="Times" w:eastAsia="Times" w:hAnsi="Times" w:cs="Times"/>
      <w:sz w:val="24"/>
      <w:szCs w:val="20"/>
      <w:lang w:bidi="ar-SA"/>
    </w:rPr>
  </w:style>
  <w:style w:type="paragraph" w:styleId="BodyText2">
    <w:name w:val="Body Text 2"/>
    <w:basedOn w:val="Normal"/>
    <w:rsid w:val="003D3511"/>
    <w:pPr>
      <w:spacing w:after="120" w:line="48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Normal11pt">
    <w:name w:val="Normal + 11 pt"/>
    <w:basedOn w:val="Normal"/>
    <w:rsid w:val="003D3511"/>
    <w:pPr>
      <w:spacing w:after="0" w:line="240" w:lineRule="auto"/>
    </w:pPr>
    <w:rPr>
      <w:rFonts w:ascii="Times New Roman" w:eastAsia="Times New Roman" w:hAnsi="Times New Roman"/>
      <w:sz w:val="18"/>
      <w:szCs w:val="20"/>
      <w:lang w:bidi="ar-SA"/>
    </w:rPr>
  </w:style>
  <w:style w:type="paragraph" w:customStyle="1" w:styleId="WW-NormalWeb1">
    <w:name w:val="WW-Normal (Web)1"/>
    <w:basedOn w:val="Normal"/>
    <w:rsid w:val="003D3511"/>
    <w:pPr>
      <w:spacing w:before="100" w:after="100" w:line="240" w:lineRule="auto"/>
    </w:pPr>
    <w:rPr>
      <w:rFonts w:ascii="Times New Roman" w:eastAsia="Times New Roman" w:hAnsi="Times New Roman"/>
      <w:sz w:val="24"/>
      <w:szCs w:val="20"/>
      <w:lang w:bidi="ar-SA"/>
    </w:rPr>
  </w:style>
  <w:style w:type="paragraph" w:customStyle="1" w:styleId="NormalArial">
    <w:name w:val="Normal + Arial"/>
    <w:basedOn w:val="Normal"/>
    <w:rsid w:val="003D3511"/>
    <w:pPr>
      <w:tabs>
        <w:tab w:val="left" w:pos="360"/>
      </w:tabs>
      <w:spacing w:after="0" w:line="240" w:lineRule="auto"/>
      <w:ind w:left="360"/>
      <w:jc w:val="both"/>
    </w:pPr>
    <w:rPr>
      <w:rFonts w:ascii="Times New Roman" w:eastAsia="Times New Roman" w:hAnsi="Times New Roman"/>
      <w:sz w:val="20"/>
      <w:szCs w:val="20"/>
      <w:lang w:bidi="ar-SA"/>
    </w:rPr>
  </w:style>
  <w:style w:type="paragraph" w:customStyle="1" w:styleId="WW-BodyText2">
    <w:name w:val="WW-Body Text 2"/>
    <w:basedOn w:val="Normal"/>
    <w:rsid w:val="003D3511"/>
    <w:pPr>
      <w:spacing w:after="0" w:line="240" w:lineRule="auto"/>
      <w:jc w:val="both"/>
    </w:pPr>
    <w:rPr>
      <w:rFonts w:ascii="Verdana" w:eastAsia="Times New Roman" w:hAnsi="Verdana" w:cs="Verdana"/>
      <w:bCs/>
      <w:sz w:val="17"/>
      <w:szCs w:val="24"/>
      <w:lang w:bidi="ar-SA"/>
    </w:rPr>
  </w:style>
  <w:style w:type="paragraph" w:customStyle="1" w:styleId="WW-HTMLPreformatted">
    <w:name w:val="WW-HTML Preformatted"/>
    <w:basedOn w:val="Normal"/>
    <w:rsid w:val="003D3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bidi="ar-SA"/>
    </w:rPr>
  </w:style>
  <w:style w:type="paragraph" w:customStyle="1" w:styleId="Normal0">
    <w:name w:val="[Normal]"/>
    <w:rsid w:val="003D3511"/>
    <w:pPr>
      <w:widowControl w:val="0"/>
      <w:suppressAutoHyphens/>
    </w:pPr>
    <w:rPr>
      <w:rFonts w:ascii="Arial" w:eastAsia="Arial" w:hAnsi="Arial" w:cs="Arial"/>
      <w:sz w:val="24"/>
      <w:lang w:eastAsia="zh-CN"/>
    </w:rPr>
  </w:style>
  <w:style w:type="paragraph" w:styleId="BalloonText">
    <w:name w:val="Balloon Text"/>
    <w:basedOn w:val="Normal"/>
    <w:rsid w:val="003D3511"/>
    <w:pPr>
      <w:spacing w:after="0" w:line="240" w:lineRule="auto"/>
    </w:pPr>
    <w:rPr>
      <w:rFonts w:ascii="Tahoma" w:hAnsi="Tahoma" w:cs="Mangal"/>
      <w:sz w:val="16"/>
      <w:szCs w:val="14"/>
    </w:rPr>
  </w:style>
  <w:style w:type="paragraph" w:customStyle="1" w:styleId="TableContents">
    <w:name w:val="Table Contents"/>
    <w:basedOn w:val="Normal"/>
    <w:rsid w:val="003D3511"/>
    <w:pPr>
      <w:suppressLineNumbers/>
    </w:pPr>
  </w:style>
  <w:style w:type="paragraph" w:customStyle="1" w:styleId="TableHeading">
    <w:name w:val="Table Heading"/>
    <w:basedOn w:val="TableContents"/>
    <w:rsid w:val="003D351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16e6a94b45fadc44816b31f22c78264134f530e18705c4458440321091b5b581200170a11475c5e08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SrikanthDB2</vt:lpstr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SrikanthDB2</dc:title>
  <dc:creator>Srikanth</dc:creator>
  <cp:lastModifiedBy>Lenovo</cp:lastModifiedBy>
  <cp:revision>7</cp:revision>
  <cp:lastPrinted>1601-01-01T00:00:00Z</cp:lastPrinted>
  <dcterms:created xsi:type="dcterms:W3CDTF">2021-04-06T08:35:00Z</dcterms:created>
  <dcterms:modified xsi:type="dcterms:W3CDTF">2021-04-07T05:13:00Z</dcterms:modified>
</cp:coreProperties>
</file>