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866B7" w:rsidP="00F866B7" w14:paraId="67A244FA" w14:textId="0F69867E">
      <w:pPr>
        <w:pStyle w:val="NoSpacing"/>
        <w:jc w:val="both"/>
        <w:rPr>
          <w:rFonts w:asciiTheme="minorHAnsi" w:hAnsiTheme="minorHAnsi"/>
          <w:b/>
          <w:sz w:val="22"/>
          <w:szCs w:val="22"/>
        </w:rPr>
      </w:pPr>
      <w:r>
        <w:rPr>
          <w:rFonts w:asciiTheme="minorHAnsi" w:hAnsiTheme="minorHAnsi"/>
          <w:b/>
          <w:sz w:val="22"/>
          <w:szCs w:val="22"/>
        </w:rPr>
        <w:t>Obules</w:t>
      </w:r>
      <w:r w:rsidR="00DE532E">
        <w:rPr>
          <w:rFonts w:asciiTheme="minorHAnsi" w:hAnsiTheme="minorHAnsi"/>
          <w:b/>
          <w:sz w:val="22"/>
          <w:szCs w:val="22"/>
        </w:rPr>
        <w:t>h</w:t>
      </w:r>
      <w:r>
        <w:rPr>
          <w:rFonts w:asciiTheme="minorHAnsi" w:hAnsiTheme="minorHAnsi"/>
          <w:b/>
          <w:sz w:val="22"/>
          <w:szCs w:val="22"/>
        </w:rPr>
        <w:t xml:space="preserve"> </w:t>
      </w:r>
      <w:r w:rsidR="00DE532E">
        <w:rPr>
          <w:rFonts w:asciiTheme="minorHAnsi" w:hAnsiTheme="minorHAnsi"/>
          <w:b/>
          <w:sz w:val="22"/>
          <w:szCs w:val="22"/>
        </w:rPr>
        <w:t>Royal</w:t>
      </w:r>
    </w:p>
    <w:p w:rsidR="001245CE" w:rsidRPr="00A22FE3" w:rsidP="00F866B7" w14:paraId="573D2733" w14:textId="77777777">
      <w:pPr>
        <w:pStyle w:val="NoSpacing"/>
        <w:jc w:val="both"/>
        <w:rPr>
          <w:rFonts w:asciiTheme="minorHAnsi" w:hAnsiTheme="minorHAnsi" w:cs="Times New Roman"/>
          <w:sz w:val="22"/>
          <w:szCs w:val="22"/>
        </w:rPr>
      </w:pPr>
      <w:r w:rsidRPr="00A22FE3">
        <w:rPr>
          <w:rFonts w:asciiTheme="minorHAnsi" w:hAnsiTheme="minorHAnsi" w:cs="Times New Roman"/>
          <w:sz w:val="22"/>
          <w:szCs w:val="22"/>
        </w:rPr>
        <w:t xml:space="preserve">Mobile No.: +91 </w:t>
      </w:r>
      <w:r w:rsidR="00F866B7">
        <w:rPr>
          <w:rFonts w:asciiTheme="minorHAnsi" w:hAnsiTheme="minorHAnsi" w:cs="Times New Roman"/>
          <w:sz w:val="22"/>
          <w:szCs w:val="22"/>
        </w:rPr>
        <w:t>8985728455</w:t>
      </w:r>
      <w:r w:rsidRPr="00A22FE3">
        <w:rPr>
          <w:rFonts w:asciiTheme="minorHAnsi" w:hAnsiTheme="minorHAnsi" w:cs="Times New Roman"/>
          <w:sz w:val="22"/>
          <w:szCs w:val="22"/>
        </w:rPr>
        <w:tab/>
      </w:r>
      <w:r w:rsidRPr="00A22FE3">
        <w:rPr>
          <w:rFonts w:asciiTheme="minorHAnsi" w:hAnsiTheme="minorHAnsi" w:cs="Times New Roman"/>
          <w:sz w:val="22"/>
          <w:szCs w:val="22"/>
        </w:rPr>
        <w:tab/>
      </w:r>
      <w:r w:rsidRPr="00A22FE3">
        <w:rPr>
          <w:rFonts w:asciiTheme="minorHAnsi" w:hAnsiTheme="minorHAnsi" w:cs="Times New Roman"/>
          <w:sz w:val="22"/>
          <w:szCs w:val="22"/>
        </w:rPr>
        <w:tab/>
      </w:r>
      <w:r w:rsidRPr="00A22FE3">
        <w:rPr>
          <w:rFonts w:asciiTheme="minorHAnsi" w:hAnsiTheme="minorHAnsi" w:cs="Times New Roman"/>
          <w:sz w:val="22"/>
          <w:szCs w:val="22"/>
        </w:rPr>
        <w:tab/>
      </w:r>
    </w:p>
    <w:p w:rsidR="001245CE" w:rsidRPr="00A22FE3" w:rsidP="00844D94" w14:paraId="6015BD72" w14:textId="77777777">
      <w:pPr>
        <w:spacing w:after="0" w:line="100" w:lineRule="atLeast"/>
        <w:jc w:val="both"/>
        <w:rPr>
          <w:rFonts w:asciiTheme="minorHAnsi" w:hAnsiTheme="minorHAnsi" w:cs="Times New Roman"/>
          <w:sz w:val="22"/>
          <w:szCs w:val="22"/>
        </w:rPr>
      </w:pPr>
      <w:r w:rsidRPr="00A22FE3">
        <w:rPr>
          <w:rFonts w:asciiTheme="minorHAnsi" w:hAnsiTheme="minorHAnsi" w:cs="Times New Roman"/>
          <w:sz w:val="22"/>
          <w:szCs w:val="22"/>
        </w:rPr>
        <w:t>Email:</w:t>
      </w:r>
      <w:r w:rsidR="001C13C8">
        <w:rPr>
          <w:rFonts w:asciiTheme="minorHAnsi" w:hAnsiTheme="minorHAnsi" w:cs="Times New Roman"/>
          <w:sz w:val="22"/>
          <w:szCs w:val="22"/>
        </w:rPr>
        <w:t xml:space="preserve"> </w:t>
      </w:r>
      <w:r w:rsidR="0040563E">
        <w:rPr>
          <w:rFonts w:asciiTheme="minorHAnsi" w:hAnsiTheme="minorHAnsi"/>
          <w:sz w:val="22"/>
          <w:szCs w:val="22"/>
        </w:rPr>
        <w:t>obuleshsfmc@gmail.com</w:t>
      </w:r>
    </w:p>
    <w:p w:rsidR="00844D94" w:rsidRPr="00A22FE3" w:rsidP="00844D94" w14:paraId="3D11AA29" w14:textId="77777777">
      <w:pPr>
        <w:spacing w:after="0"/>
        <w:ind w:left="-864" w:right="-864"/>
        <w:jc w:val="both"/>
        <w:rPr>
          <w:rFonts w:asciiTheme="minorHAnsi" w:hAnsiTheme="minorHAnsi" w:cs="Verdana"/>
          <w:b/>
          <w:bCs/>
          <w:sz w:val="22"/>
          <w:szCs w:val="22"/>
        </w:rPr>
      </w:pPr>
    </w:p>
    <w:p w:rsidR="00844D94" w:rsidRPr="00A22FE3" w:rsidP="00844D94" w14:paraId="69B9C860" w14:textId="77777777">
      <w:pPr>
        <w:spacing w:after="0"/>
        <w:ind w:left="-864" w:right="-864"/>
        <w:jc w:val="both"/>
        <w:rPr>
          <w:rFonts w:asciiTheme="minorHAnsi" w:hAnsiTheme="minorHAnsi"/>
          <w:b/>
          <w:sz w:val="22"/>
          <w:szCs w:val="22"/>
        </w:rPr>
      </w:pPr>
      <w:r w:rsidRPr="00A22FE3">
        <w:rPr>
          <w:rFonts w:asciiTheme="minorHAnsi" w:hAnsiTheme="minorHAnsi" w:cs="Verdana"/>
          <w:b/>
          <w:bCs/>
          <w:sz w:val="22"/>
          <w:szCs w:val="22"/>
        </w:rPr>
        <w:t>Professional Summary</w:t>
      </w:r>
    </w:p>
    <w:p w:rsidR="00844D94" w:rsidRPr="00A22FE3" w:rsidP="00844D94" w14:paraId="1748F0C8" w14:textId="77777777">
      <w:pPr>
        <w:spacing w:after="0"/>
        <w:ind w:left="-864" w:right="-864"/>
        <w:jc w:val="both"/>
        <w:rPr>
          <w:rFonts w:asciiTheme="minorHAnsi" w:hAnsiTheme="minorHAnsi" w:cs="Times New Roman"/>
          <w:sz w:val="22"/>
          <w:szCs w:val="22"/>
        </w:rPr>
      </w:pPr>
      <w:r>
        <w:rPr>
          <w:rFonts w:asciiTheme="minorHAnsi" w:hAnsiTheme="minorHAnsi" w:cs="Times New Roman"/>
          <w:sz w:val="22"/>
          <w:szCs w:val="22"/>
        </w:rPr>
        <w:t>6</w:t>
      </w:r>
      <w:r w:rsidRPr="00A22FE3" w:rsidR="001245CE">
        <w:rPr>
          <w:rFonts w:asciiTheme="minorHAnsi" w:hAnsiTheme="minorHAnsi" w:cs="Times New Roman"/>
          <w:sz w:val="22"/>
          <w:szCs w:val="22"/>
        </w:rPr>
        <w:t>+</w:t>
      </w:r>
      <w:r w:rsidRPr="00A22FE3">
        <w:rPr>
          <w:rFonts w:asciiTheme="minorHAnsi" w:hAnsiTheme="minorHAnsi" w:cs="Times New Roman"/>
          <w:sz w:val="22"/>
          <w:szCs w:val="22"/>
        </w:rPr>
        <w:t xml:space="preserve"> years </w:t>
      </w:r>
      <w:r w:rsidRPr="00A22FE3" w:rsidR="001245CE">
        <w:rPr>
          <w:rFonts w:asciiTheme="minorHAnsi" w:hAnsiTheme="minorHAnsi" w:cs="Times New Roman"/>
          <w:sz w:val="22"/>
          <w:szCs w:val="22"/>
        </w:rPr>
        <w:t>of experience in IT</w:t>
      </w:r>
      <w:r w:rsidRPr="00A22FE3">
        <w:rPr>
          <w:rFonts w:asciiTheme="minorHAnsi" w:hAnsiTheme="minorHAnsi" w:cs="Times New Roman"/>
          <w:sz w:val="22"/>
          <w:szCs w:val="22"/>
        </w:rPr>
        <w:t xml:space="preserve"> industry and working on Marketing cloud now.</w:t>
      </w:r>
    </w:p>
    <w:p w:rsidR="00844D94" w:rsidRPr="00A22FE3" w:rsidP="00844D94" w14:paraId="6449DD54" w14:textId="60E7F490">
      <w:pPr>
        <w:spacing w:after="0"/>
        <w:ind w:left="-864" w:right="-864"/>
        <w:jc w:val="both"/>
        <w:rPr>
          <w:rFonts w:asciiTheme="minorHAnsi" w:hAnsiTheme="minorHAnsi" w:cs="Times New Roman"/>
          <w:sz w:val="22"/>
          <w:szCs w:val="22"/>
        </w:rPr>
      </w:pPr>
      <w:r>
        <w:rPr>
          <w:rFonts w:asciiTheme="minorHAnsi" w:hAnsiTheme="minorHAnsi" w:cs="Times New Roman"/>
          <w:sz w:val="22"/>
          <w:szCs w:val="22"/>
        </w:rPr>
        <w:t>4</w:t>
      </w:r>
      <w:r w:rsidRPr="00A22FE3">
        <w:rPr>
          <w:rFonts w:asciiTheme="minorHAnsi" w:hAnsiTheme="minorHAnsi" w:cs="Times New Roman"/>
          <w:sz w:val="22"/>
          <w:szCs w:val="22"/>
        </w:rPr>
        <w:t xml:space="preserve">+ years </w:t>
      </w:r>
      <w:r w:rsidRPr="00A22FE3" w:rsidR="001245CE">
        <w:rPr>
          <w:rFonts w:asciiTheme="minorHAnsi" w:hAnsiTheme="minorHAnsi" w:cs="Times New Roman"/>
          <w:sz w:val="22"/>
          <w:szCs w:val="22"/>
        </w:rPr>
        <w:t>of experience in Salesforce.com</w:t>
      </w:r>
      <w:r w:rsidR="001C7C37">
        <w:rPr>
          <w:rFonts w:asciiTheme="minorHAnsi" w:hAnsiTheme="minorHAnsi" w:cs="Times New Roman"/>
          <w:sz w:val="22"/>
          <w:szCs w:val="22"/>
        </w:rPr>
        <w:t>, Marketing Cloud</w:t>
      </w:r>
      <w:r w:rsidRPr="00A22FE3">
        <w:rPr>
          <w:rFonts w:asciiTheme="minorHAnsi" w:hAnsiTheme="minorHAnsi" w:cs="Times New Roman"/>
          <w:sz w:val="22"/>
          <w:szCs w:val="22"/>
        </w:rPr>
        <w:t xml:space="preserve"> and rest of the </w:t>
      </w:r>
      <w:r w:rsidRPr="00A22FE3" w:rsidR="001245CE">
        <w:rPr>
          <w:rFonts w:asciiTheme="minorHAnsi" w:hAnsiTheme="minorHAnsi" w:cs="Times New Roman"/>
          <w:sz w:val="22"/>
          <w:szCs w:val="22"/>
        </w:rPr>
        <w:t xml:space="preserve">experience in </w:t>
      </w:r>
      <w:r w:rsidRPr="00A22FE3">
        <w:rPr>
          <w:rFonts w:asciiTheme="minorHAnsi" w:hAnsiTheme="minorHAnsi" w:cs="Times New Roman"/>
          <w:sz w:val="22"/>
          <w:szCs w:val="22"/>
        </w:rPr>
        <w:t>core Java</w:t>
      </w:r>
    </w:p>
    <w:p w:rsidR="00844D94" w:rsidRPr="00A22FE3" w:rsidP="00844D94" w14:paraId="00BCD3F5" w14:textId="77777777">
      <w:pPr>
        <w:spacing w:after="0"/>
        <w:ind w:left="-864" w:right="-864"/>
        <w:jc w:val="both"/>
        <w:rPr>
          <w:rFonts w:asciiTheme="minorHAnsi" w:hAnsiTheme="minorHAnsi" w:cs="Times New Roman"/>
          <w:sz w:val="22"/>
          <w:szCs w:val="22"/>
        </w:rPr>
      </w:pPr>
      <w:r w:rsidRPr="00A22FE3">
        <w:rPr>
          <w:rFonts w:asciiTheme="minorHAnsi" w:hAnsiTheme="minorHAnsi" w:cs="Times New Roman"/>
          <w:sz w:val="22"/>
          <w:szCs w:val="22"/>
        </w:rPr>
        <w:t>Good knowledge in SFDC Application designing and provide expert adv</w:t>
      </w:r>
      <w:r w:rsidRPr="00A22FE3">
        <w:rPr>
          <w:rFonts w:asciiTheme="minorHAnsi" w:hAnsiTheme="minorHAnsi" w:cs="Times New Roman"/>
          <w:sz w:val="22"/>
          <w:szCs w:val="22"/>
        </w:rPr>
        <w:t xml:space="preserve">ice on developing SFDC based </w:t>
      </w:r>
      <w:r w:rsidRPr="00A22FE3">
        <w:rPr>
          <w:rFonts w:asciiTheme="minorHAnsi" w:hAnsiTheme="minorHAnsi" w:cs="Times New Roman"/>
          <w:sz w:val="22"/>
          <w:szCs w:val="22"/>
        </w:rPr>
        <w:t>solutions</w:t>
      </w:r>
      <w:r w:rsidRPr="00A22FE3">
        <w:rPr>
          <w:rFonts w:asciiTheme="minorHAnsi" w:hAnsiTheme="minorHAnsi" w:cs="Times New Roman"/>
          <w:sz w:val="22"/>
          <w:szCs w:val="22"/>
        </w:rPr>
        <w:t>.</w:t>
      </w:r>
    </w:p>
    <w:p w:rsidR="00844D94" w:rsidRPr="00A22FE3" w:rsidP="00844D94" w14:paraId="671C1BD1" w14:textId="77777777">
      <w:pPr>
        <w:spacing w:after="0"/>
        <w:ind w:left="-864" w:right="-864"/>
        <w:jc w:val="both"/>
        <w:rPr>
          <w:rFonts w:asciiTheme="minorHAnsi" w:hAnsiTheme="minorHAnsi" w:cs="Times New Roman"/>
          <w:b/>
          <w:sz w:val="22"/>
          <w:szCs w:val="22"/>
        </w:rPr>
      </w:pPr>
      <w:r w:rsidRPr="00A22FE3">
        <w:rPr>
          <w:rFonts w:asciiTheme="minorHAnsi" w:hAnsiTheme="minorHAnsi" w:cs="Times New Roman"/>
          <w:sz w:val="22"/>
          <w:szCs w:val="22"/>
        </w:rPr>
        <w:t>Experience in Marketing Cloud: Creating and maintaining Email Studio, Journey Builder, Content Builder, Automation Studio and their activities.</w:t>
      </w:r>
    </w:p>
    <w:p w:rsidR="00844D94" w:rsidRPr="00A22FE3" w:rsidP="00844D94" w14:paraId="678035D2" w14:textId="3C652A40">
      <w:pPr>
        <w:spacing w:after="0"/>
        <w:ind w:left="-864" w:right="-864"/>
        <w:jc w:val="both"/>
        <w:rPr>
          <w:rFonts w:asciiTheme="minorHAnsi" w:hAnsiTheme="minorHAnsi" w:cs="Verdana"/>
          <w:color w:val="000000"/>
          <w:sz w:val="22"/>
          <w:szCs w:val="22"/>
        </w:rPr>
      </w:pPr>
      <w:r w:rsidRPr="00A22FE3">
        <w:rPr>
          <w:rFonts w:asciiTheme="minorHAnsi" w:hAnsiTheme="minorHAnsi" w:cs="Verdana"/>
          <w:color w:val="000000"/>
          <w:sz w:val="22"/>
          <w:szCs w:val="22"/>
        </w:rPr>
        <w:t>SFDC Configuration: Security settings, Profile setup, user management, public group sharing</w:t>
      </w:r>
      <w:r w:rsidRPr="00A22FE3">
        <w:rPr>
          <w:rFonts w:asciiTheme="minorHAnsi" w:hAnsiTheme="minorHAnsi" w:cs="Verdana"/>
          <w:color w:val="000000"/>
          <w:sz w:val="22"/>
          <w:szCs w:val="22"/>
        </w:rPr>
        <w:t xml:space="preserve">, </w:t>
      </w:r>
      <w:r w:rsidRPr="00A22FE3">
        <w:rPr>
          <w:rFonts w:asciiTheme="minorHAnsi" w:hAnsiTheme="minorHAnsi" w:cs="Verdana"/>
          <w:color w:val="000000"/>
          <w:sz w:val="22"/>
          <w:szCs w:val="22"/>
        </w:rPr>
        <w:t>Record types, workflow rules, valid</w:t>
      </w:r>
      <w:r w:rsidRPr="00A22FE3">
        <w:rPr>
          <w:rFonts w:asciiTheme="minorHAnsi" w:hAnsiTheme="minorHAnsi" w:cs="Verdana"/>
          <w:color w:val="000000"/>
          <w:sz w:val="22"/>
          <w:szCs w:val="22"/>
        </w:rPr>
        <w:t>ation rules and permission sets, Approval Process, Process builder.</w:t>
      </w:r>
    </w:p>
    <w:p w:rsidR="006B1A10" w:rsidP="006B1A10" w14:paraId="3C9DB333" w14:textId="756F12EF">
      <w:pPr>
        <w:spacing w:after="0"/>
        <w:ind w:left="-864" w:right="-864"/>
        <w:jc w:val="both"/>
        <w:rPr>
          <w:rFonts w:asciiTheme="minorHAnsi" w:hAnsiTheme="minorHAnsi" w:cs="Verdana"/>
          <w:color w:val="000000"/>
          <w:sz w:val="22"/>
          <w:szCs w:val="22"/>
        </w:rPr>
      </w:pPr>
      <w:r w:rsidRPr="00A22FE3">
        <w:rPr>
          <w:rFonts w:asciiTheme="minorHAnsi" w:hAnsiTheme="minorHAnsi" w:cs="Verdana"/>
          <w:color w:val="000000"/>
          <w:sz w:val="22"/>
          <w:szCs w:val="22"/>
        </w:rPr>
        <w:t>Data Loader: Apex Data Loader, Import Wizard.</w:t>
      </w:r>
    </w:p>
    <w:p w:rsidR="00B04D4E" w:rsidP="006B1A10" w14:paraId="41366358" w14:textId="77777777">
      <w:pPr>
        <w:spacing w:after="0"/>
        <w:ind w:left="-864" w:right="-864"/>
        <w:jc w:val="both"/>
        <w:rPr>
          <w:rFonts w:asciiTheme="minorHAnsi" w:hAnsiTheme="minorHAnsi" w:cs="Verdana"/>
          <w:color w:val="000000"/>
          <w:sz w:val="22"/>
          <w:szCs w:val="22"/>
        </w:rPr>
      </w:pPr>
    </w:p>
    <w:p w:rsidR="001245CE" w:rsidRPr="006B1A10" w:rsidP="006B1A10" w14:paraId="08F07350" w14:textId="77777777">
      <w:pPr>
        <w:spacing w:after="0"/>
        <w:ind w:left="-864" w:right="-864"/>
        <w:jc w:val="both"/>
        <w:rPr>
          <w:rFonts w:asciiTheme="minorHAnsi" w:hAnsiTheme="minorHAnsi" w:cs="Verdana"/>
          <w:color w:val="000000"/>
          <w:sz w:val="22"/>
          <w:szCs w:val="22"/>
        </w:rPr>
      </w:pPr>
      <w:r w:rsidRPr="00A22FE3">
        <w:rPr>
          <w:rFonts w:asciiTheme="minorHAnsi" w:hAnsiTheme="minorHAnsi" w:cs="Times New Roman"/>
          <w:b/>
          <w:sz w:val="22"/>
          <w:szCs w:val="22"/>
        </w:rPr>
        <w:t>Professional Experience</w:t>
      </w:r>
    </w:p>
    <w:p w:rsidR="006226F2" w:rsidRPr="00A22FE3" w:rsidP="00844D94" w14:paraId="0B8477FE" w14:textId="77777777">
      <w:pPr>
        <w:numPr>
          <w:ilvl w:val="0"/>
          <w:numId w:val="3"/>
        </w:numPr>
        <w:tabs>
          <w:tab w:val="left" w:pos="720"/>
        </w:tabs>
        <w:spacing w:after="0" w:line="100" w:lineRule="atLeast"/>
        <w:jc w:val="both"/>
        <w:rPr>
          <w:rFonts w:asciiTheme="minorHAnsi" w:hAnsiTheme="minorHAnsi" w:cs="Times New Roman"/>
          <w:sz w:val="22"/>
          <w:szCs w:val="22"/>
        </w:rPr>
      </w:pPr>
      <w:r w:rsidRPr="00A22FE3">
        <w:rPr>
          <w:rFonts w:asciiTheme="minorHAnsi" w:hAnsiTheme="minorHAnsi" w:cs="Times New Roman"/>
          <w:sz w:val="22"/>
          <w:szCs w:val="22"/>
        </w:rPr>
        <w:t xml:space="preserve">Working as a Senior Software Engineer at </w:t>
      </w:r>
      <w:r w:rsidR="00A01C24">
        <w:rPr>
          <w:rFonts w:asciiTheme="minorHAnsi" w:hAnsiTheme="minorHAnsi" w:cs="Times New Roman"/>
          <w:sz w:val="22"/>
          <w:szCs w:val="22"/>
        </w:rPr>
        <w:t>Genpact</w:t>
      </w:r>
      <w:r w:rsidR="00370C51">
        <w:rPr>
          <w:rFonts w:asciiTheme="minorHAnsi" w:hAnsiTheme="minorHAnsi" w:cs="Times New Roman"/>
          <w:sz w:val="22"/>
          <w:szCs w:val="22"/>
        </w:rPr>
        <w:t xml:space="preserve"> India.</w:t>
      </w:r>
    </w:p>
    <w:p w:rsidR="00DB4268" w:rsidP="00DB4268" w14:paraId="73FBFA07" w14:textId="760F5E4D">
      <w:pPr>
        <w:numPr>
          <w:ilvl w:val="0"/>
          <w:numId w:val="3"/>
        </w:numPr>
        <w:tabs>
          <w:tab w:val="left" w:pos="720"/>
        </w:tabs>
        <w:spacing w:after="0" w:line="100" w:lineRule="atLeast"/>
        <w:jc w:val="both"/>
        <w:rPr>
          <w:rFonts w:asciiTheme="minorHAnsi" w:hAnsiTheme="minorHAnsi" w:cs="Times New Roman"/>
          <w:sz w:val="22"/>
          <w:szCs w:val="22"/>
        </w:rPr>
      </w:pPr>
      <w:r w:rsidRPr="00A22FE3">
        <w:rPr>
          <w:rFonts w:asciiTheme="minorHAnsi" w:hAnsiTheme="minorHAnsi" w:cs="Times New Roman"/>
          <w:sz w:val="22"/>
          <w:szCs w:val="22"/>
        </w:rPr>
        <w:t xml:space="preserve">Worked as a </w:t>
      </w:r>
      <w:r w:rsidRPr="00A22FE3" w:rsidR="008534E6">
        <w:rPr>
          <w:rFonts w:asciiTheme="minorHAnsi" w:hAnsiTheme="minorHAnsi" w:cs="Times New Roman"/>
          <w:sz w:val="22"/>
          <w:szCs w:val="22"/>
        </w:rPr>
        <w:t>Software</w:t>
      </w:r>
      <w:r w:rsidRPr="00A22FE3" w:rsidR="001245CE">
        <w:rPr>
          <w:rFonts w:asciiTheme="minorHAnsi" w:hAnsiTheme="minorHAnsi" w:cs="Times New Roman"/>
          <w:sz w:val="22"/>
          <w:szCs w:val="22"/>
        </w:rPr>
        <w:t xml:space="preserve"> </w:t>
      </w:r>
      <w:r w:rsidRPr="00A22FE3">
        <w:rPr>
          <w:rFonts w:asciiTheme="minorHAnsi" w:hAnsiTheme="minorHAnsi" w:cs="Times New Roman"/>
          <w:sz w:val="22"/>
          <w:szCs w:val="22"/>
        </w:rPr>
        <w:t xml:space="preserve">Engineer </w:t>
      </w:r>
      <w:r w:rsidRPr="00A22FE3" w:rsidR="00DE532E">
        <w:rPr>
          <w:rFonts w:asciiTheme="minorHAnsi" w:hAnsiTheme="minorHAnsi" w:cs="Times New Roman"/>
          <w:sz w:val="22"/>
          <w:szCs w:val="22"/>
        </w:rPr>
        <w:t>at SailFin</w:t>
      </w:r>
      <w:r w:rsidR="00370C51">
        <w:rPr>
          <w:rFonts w:asciiTheme="minorHAnsi" w:hAnsiTheme="minorHAnsi" w:cs="Times New Roman"/>
          <w:sz w:val="22"/>
          <w:szCs w:val="22"/>
        </w:rPr>
        <w:t xml:space="preserve"> Technologies Pvt Ltd.</w:t>
      </w:r>
    </w:p>
    <w:p w:rsidR="00B45B3D" w:rsidP="00B45B3D" w14:paraId="46A19952" w14:textId="77777777">
      <w:pPr>
        <w:tabs>
          <w:tab w:val="left" w:pos="720"/>
        </w:tabs>
        <w:spacing w:after="0" w:line="100" w:lineRule="atLeast"/>
        <w:ind w:left="720"/>
        <w:jc w:val="both"/>
        <w:rPr>
          <w:rFonts w:asciiTheme="minorHAnsi" w:hAnsiTheme="minorHAnsi" w:cs="Times New Roman"/>
          <w:sz w:val="22"/>
          <w:szCs w:val="22"/>
        </w:rPr>
      </w:pPr>
    </w:p>
    <w:p w:rsidR="003A6603" w:rsidRPr="00DB4268" w:rsidP="00DB4268" w14:paraId="24B3C592" w14:textId="77777777">
      <w:pPr>
        <w:tabs>
          <w:tab w:val="left" w:pos="720"/>
        </w:tabs>
        <w:spacing w:after="0" w:line="100" w:lineRule="atLeast"/>
        <w:ind w:left="-864"/>
        <w:jc w:val="both"/>
        <w:rPr>
          <w:rFonts w:asciiTheme="minorHAnsi" w:hAnsiTheme="minorHAnsi" w:cs="Times New Roman"/>
          <w:sz w:val="22"/>
          <w:szCs w:val="22"/>
        </w:rPr>
      </w:pPr>
      <w:r w:rsidRPr="00DB4268">
        <w:rPr>
          <w:b/>
          <w:sz w:val="22"/>
          <w:szCs w:val="22"/>
        </w:rPr>
        <w:t>Academic Qualification</w:t>
      </w:r>
    </w:p>
    <w:p w:rsidR="003A6603" w:rsidRPr="00A22FE3" w:rsidP="003A6603" w14:paraId="1FAF4297" w14:textId="77777777">
      <w:pPr>
        <w:tabs>
          <w:tab w:val="left" w:pos="720"/>
        </w:tabs>
        <w:spacing w:after="0" w:line="100" w:lineRule="atLeast"/>
        <w:jc w:val="both"/>
        <w:rPr>
          <w:rFonts w:asciiTheme="minorHAnsi" w:hAnsiTheme="minorHAnsi" w:cs="Times New Roman"/>
          <w:sz w:val="22"/>
          <w:szCs w:val="22"/>
        </w:rPr>
      </w:pPr>
      <w:r w:rsidRPr="00A22FE3">
        <w:rPr>
          <w:rFonts w:asciiTheme="minorHAnsi" w:hAnsiTheme="minorHAnsi" w:cs="Times New Roman"/>
          <w:sz w:val="22"/>
          <w:szCs w:val="22"/>
        </w:rPr>
        <w:t xml:space="preserve"> B.Tech in </w:t>
      </w:r>
      <w:r>
        <w:rPr>
          <w:rFonts w:asciiTheme="minorHAnsi" w:hAnsiTheme="minorHAnsi" w:cs="Times New Roman"/>
          <w:sz w:val="22"/>
          <w:szCs w:val="22"/>
        </w:rPr>
        <w:t xml:space="preserve">Electronics and Communication Engineering </w:t>
      </w:r>
      <w:r w:rsidRPr="00A22FE3">
        <w:rPr>
          <w:rFonts w:asciiTheme="minorHAnsi" w:hAnsiTheme="minorHAnsi" w:cs="Times New Roman"/>
          <w:sz w:val="22"/>
          <w:szCs w:val="22"/>
        </w:rPr>
        <w:t xml:space="preserve">(2007-2011) from JNTU University </w:t>
      </w:r>
    </w:p>
    <w:p w:rsidR="003A6603" w:rsidRPr="00A22FE3" w:rsidP="003A6603" w14:paraId="219A5873" w14:textId="77777777">
      <w:pPr>
        <w:spacing w:after="0" w:line="100" w:lineRule="atLeast"/>
        <w:ind w:right="-576"/>
        <w:jc w:val="both"/>
        <w:rPr>
          <w:rFonts w:asciiTheme="minorHAnsi" w:hAnsiTheme="minorHAnsi" w:cs="Times New Roman"/>
          <w:b/>
          <w:sz w:val="22"/>
          <w:szCs w:val="22"/>
        </w:rPr>
      </w:pPr>
    </w:p>
    <w:p w:rsidR="003A6603" w:rsidRPr="00A22FE3" w:rsidP="00182295" w14:paraId="393FF318" w14:textId="77777777">
      <w:pPr>
        <w:spacing w:after="0" w:line="100" w:lineRule="atLeast"/>
        <w:ind w:left="-864" w:right="-576"/>
        <w:jc w:val="both"/>
        <w:rPr>
          <w:rFonts w:asciiTheme="minorHAnsi" w:hAnsiTheme="minorHAnsi" w:cs="Times New Roman"/>
          <w:sz w:val="22"/>
          <w:szCs w:val="22"/>
        </w:rPr>
      </w:pPr>
      <w:r w:rsidRPr="00A22FE3">
        <w:rPr>
          <w:rFonts w:asciiTheme="minorHAnsi" w:hAnsiTheme="minorHAnsi" w:cs="Times New Roman"/>
          <w:b/>
          <w:sz w:val="22"/>
          <w:szCs w:val="22"/>
        </w:rPr>
        <w:t>Technical Skills</w:t>
      </w:r>
    </w:p>
    <w:p w:rsidR="003A6603" w:rsidRPr="00A22FE3" w:rsidP="003A6603" w14:paraId="655DA5DA" w14:textId="53B5F3AE">
      <w:pPr>
        <w:spacing w:after="0" w:line="100" w:lineRule="atLeast"/>
        <w:jc w:val="both"/>
        <w:rPr>
          <w:rFonts w:asciiTheme="minorHAnsi" w:hAnsiTheme="minorHAnsi"/>
          <w:sz w:val="22"/>
          <w:szCs w:val="22"/>
        </w:rPr>
      </w:pPr>
      <w:r w:rsidRPr="00A22FE3">
        <w:rPr>
          <w:rFonts w:asciiTheme="minorHAnsi" w:hAnsiTheme="minorHAnsi"/>
          <w:b/>
          <w:sz w:val="22"/>
          <w:szCs w:val="22"/>
        </w:rPr>
        <w:t>Technology</w:t>
      </w:r>
      <w:r w:rsidRPr="00A22FE3">
        <w:rPr>
          <w:rFonts w:asciiTheme="minorHAnsi" w:hAnsiTheme="minorHAnsi"/>
          <w:sz w:val="22"/>
          <w:szCs w:val="22"/>
        </w:rPr>
        <w:t>: Salesforce</w:t>
      </w:r>
      <w:r w:rsidR="00D6075C">
        <w:rPr>
          <w:rFonts w:asciiTheme="minorHAnsi" w:hAnsiTheme="minorHAnsi"/>
          <w:sz w:val="22"/>
          <w:szCs w:val="22"/>
        </w:rPr>
        <w:t>, Salesforce Marketing Cloud</w:t>
      </w:r>
    </w:p>
    <w:p w:rsidR="003A6603" w:rsidP="003A6603" w14:paraId="54B076A2" w14:textId="757CDB70">
      <w:pPr>
        <w:spacing w:after="0" w:line="100" w:lineRule="atLeast"/>
        <w:jc w:val="both"/>
        <w:rPr>
          <w:rFonts w:asciiTheme="minorHAnsi" w:hAnsiTheme="minorHAnsi"/>
          <w:sz w:val="22"/>
          <w:szCs w:val="22"/>
        </w:rPr>
      </w:pPr>
      <w:r w:rsidRPr="00A22FE3">
        <w:rPr>
          <w:rFonts w:asciiTheme="minorHAnsi" w:hAnsiTheme="minorHAnsi"/>
          <w:b/>
          <w:sz w:val="22"/>
          <w:szCs w:val="22"/>
        </w:rPr>
        <w:t>Programming Languages</w:t>
      </w:r>
      <w:r w:rsidRPr="00A22FE3">
        <w:rPr>
          <w:rFonts w:asciiTheme="minorHAnsi" w:hAnsiTheme="minorHAnsi"/>
          <w:sz w:val="22"/>
          <w:szCs w:val="22"/>
        </w:rPr>
        <w:t xml:space="preserve">: SOQL, </w:t>
      </w:r>
      <w:r w:rsidR="000A2831">
        <w:rPr>
          <w:rFonts w:asciiTheme="minorHAnsi" w:hAnsiTheme="minorHAnsi"/>
          <w:sz w:val="22"/>
          <w:szCs w:val="22"/>
        </w:rPr>
        <w:t>Core Java, JavaScript</w:t>
      </w:r>
      <w:r w:rsidR="00DE532E">
        <w:rPr>
          <w:rFonts w:asciiTheme="minorHAnsi" w:hAnsiTheme="minorHAnsi"/>
          <w:sz w:val="22"/>
          <w:szCs w:val="22"/>
        </w:rPr>
        <w:t>, HTML</w:t>
      </w:r>
      <w:r w:rsidR="000A2831">
        <w:rPr>
          <w:rFonts w:asciiTheme="minorHAnsi" w:hAnsiTheme="minorHAnsi"/>
          <w:sz w:val="22"/>
          <w:szCs w:val="22"/>
        </w:rPr>
        <w:t xml:space="preserve"> and</w:t>
      </w:r>
      <w:r w:rsidRPr="00A22FE3">
        <w:rPr>
          <w:rFonts w:asciiTheme="minorHAnsi" w:hAnsiTheme="minorHAnsi"/>
          <w:sz w:val="22"/>
          <w:szCs w:val="22"/>
        </w:rPr>
        <w:t xml:space="preserve"> AMPScript</w:t>
      </w:r>
    </w:p>
    <w:p w:rsidR="003A6603" w:rsidP="003A6603" w14:paraId="10C407E9" w14:textId="77777777">
      <w:pPr>
        <w:spacing w:after="0" w:line="100" w:lineRule="atLeast"/>
        <w:jc w:val="both"/>
        <w:rPr>
          <w:rFonts w:asciiTheme="minorHAnsi" w:hAnsiTheme="minorHAnsi"/>
          <w:sz w:val="22"/>
          <w:szCs w:val="22"/>
        </w:rPr>
      </w:pPr>
    </w:p>
    <w:p w:rsidR="003A6603" w:rsidP="003A6603" w14:paraId="4B702E11" w14:textId="77777777">
      <w:pPr>
        <w:spacing w:after="0" w:line="100" w:lineRule="atLeast"/>
        <w:ind w:left="-864" w:right="720"/>
        <w:jc w:val="both"/>
        <w:rPr>
          <w:rFonts w:asciiTheme="minorHAnsi" w:hAnsiTheme="minorHAnsi" w:cs="Times New Roman"/>
          <w:sz w:val="22"/>
          <w:szCs w:val="22"/>
        </w:rPr>
      </w:pPr>
      <w:r w:rsidRPr="00755156">
        <w:rPr>
          <w:rFonts w:asciiTheme="minorHAnsi" w:hAnsiTheme="minorHAnsi" w:cs="Times New Roman"/>
          <w:b/>
          <w:sz w:val="22"/>
          <w:szCs w:val="22"/>
        </w:rPr>
        <w:t>Certifications:</w:t>
      </w:r>
      <w:r w:rsidRPr="00755156">
        <w:rPr>
          <w:rFonts w:asciiTheme="minorHAnsi" w:hAnsiTheme="minorHAnsi" w:cs="Times New Roman"/>
          <w:sz w:val="22"/>
          <w:szCs w:val="22"/>
        </w:rPr>
        <w:t xml:space="preserve"> Salesforce Certified Platform App Builder</w:t>
      </w:r>
    </w:p>
    <w:p w:rsidR="001245CE" w:rsidRPr="003A6603" w:rsidP="003A6603" w14:paraId="29A41366" w14:textId="77777777">
      <w:pPr>
        <w:spacing w:after="0" w:line="100" w:lineRule="atLeast"/>
        <w:ind w:left="-864" w:right="720"/>
        <w:jc w:val="both"/>
        <w:rPr>
          <w:rFonts w:asciiTheme="minorHAnsi" w:hAnsiTheme="minorHAnsi" w:cs="Times New Roman"/>
          <w:sz w:val="22"/>
          <w:szCs w:val="22"/>
        </w:rPr>
      </w:pPr>
      <w:r>
        <w:rPr>
          <w:rFonts w:asciiTheme="minorHAnsi" w:hAnsiTheme="minorHAnsi" w:cs="Times New Roman"/>
          <w:b/>
          <w:sz w:val="22"/>
          <w:szCs w:val="22"/>
        </w:rPr>
        <w:t>Salesforce Trailhead:</w:t>
      </w:r>
      <w:r>
        <w:rPr>
          <w:rFonts w:asciiTheme="minorHAnsi" w:hAnsiTheme="minorHAnsi" w:cs="Times New Roman"/>
          <w:sz w:val="22"/>
          <w:szCs w:val="22"/>
        </w:rPr>
        <w:t xml:space="preserve"> Ranger</w:t>
      </w:r>
    </w:p>
    <w:p w:rsidR="00111A2F" w:rsidRPr="00A22FE3" w:rsidP="001478A4" w14:paraId="16890600" w14:textId="77777777">
      <w:pPr>
        <w:spacing w:after="0" w:line="100" w:lineRule="atLeast"/>
        <w:jc w:val="both"/>
        <w:rPr>
          <w:rFonts w:asciiTheme="minorHAnsi" w:hAnsiTheme="minorHAnsi"/>
          <w:sz w:val="22"/>
          <w:szCs w:val="22"/>
        </w:rPr>
      </w:pPr>
    </w:p>
    <w:p w:rsidR="001245CE" w:rsidP="00111A2F" w14:paraId="21B7EE97" w14:textId="77777777">
      <w:pPr>
        <w:spacing w:after="0" w:line="100" w:lineRule="atLeast"/>
        <w:ind w:left="-864" w:right="432"/>
        <w:jc w:val="both"/>
        <w:rPr>
          <w:rFonts w:asciiTheme="minorHAnsi" w:hAnsiTheme="minorHAnsi" w:cs="Times New Roman"/>
          <w:b/>
          <w:sz w:val="22"/>
          <w:szCs w:val="22"/>
        </w:rPr>
      </w:pPr>
      <w:r w:rsidRPr="00A22FE3">
        <w:rPr>
          <w:rFonts w:asciiTheme="minorHAnsi" w:hAnsiTheme="minorHAnsi" w:cs="Times New Roman"/>
          <w:b/>
          <w:sz w:val="22"/>
          <w:szCs w:val="22"/>
        </w:rPr>
        <w:t>Projects Experience</w:t>
      </w:r>
    </w:p>
    <w:p w:rsidR="00D50FE5" w:rsidRPr="003E505B" w:rsidP="00D50FE5" w14:paraId="2848E05D" w14:textId="1335F30E">
      <w:pPr>
        <w:spacing w:after="0" w:line="100" w:lineRule="atLeast"/>
        <w:ind w:left="-864" w:right="720"/>
        <w:jc w:val="both"/>
        <w:rPr>
          <w:rFonts w:asciiTheme="minorHAnsi" w:hAnsiTheme="minorHAnsi" w:cs="Times New Roman"/>
          <w:sz w:val="22"/>
          <w:szCs w:val="22"/>
        </w:rPr>
      </w:pPr>
      <w:r>
        <w:rPr>
          <w:rFonts w:asciiTheme="minorHAnsi" w:hAnsiTheme="minorHAnsi" w:cs="Times New Roman"/>
          <w:b/>
          <w:sz w:val="22"/>
          <w:szCs w:val="22"/>
        </w:rPr>
        <w:tab/>
        <w:t xml:space="preserve">     Project Name:</w:t>
      </w:r>
      <w:r w:rsidR="003E505B">
        <w:rPr>
          <w:rFonts w:asciiTheme="minorHAnsi" w:hAnsiTheme="minorHAnsi" w:cs="Times New Roman"/>
          <w:b/>
          <w:sz w:val="22"/>
          <w:szCs w:val="22"/>
        </w:rPr>
        <w:t xml:space="preserve"> </w:t>
      </w:r>
      <w:r w:rsidR="00F702E7">
        <w:rPr>
          <w:rFonts w:asciiTheme="minorHAnsi" w:hAnsiTheme="minorHAnsi" w:cs="Times New Roman"/>
          <w:sz w:val="22"/>
          <w:szCs w:val="22"/>
        </w:rPr>
        <w:t>Cora COFlow</w:t>
      </w:r>
    </w:p>
    <w:p w:rsidR="00504597" w:rsidRPr="00A22FE3" w:rsidP="00D50FE5" w14:paraId="0ED40A88" w14:textId="25DE7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right="144"/>
        <w:jc w:val="both"/>
        <w:rPr>
          <w:rFonts w:asciiTheme="minorHAnsi" w:hAnsiTheme="minorHAnsi"/>
          <w:sz w:val="22"/>
          <w:szCs w:val="22"/>
          <w:lang w:val="en" w:eastAsia="ar-SA" w:bidi="ar-SA"/>
        </w:rPr>
      </w:pPr>
      <w:r w:rsidRPr="00A22FE3">
        <w:rPr>
          <w:rFonts w:asciiTheme="minorHAnsi" w:hAnsiTheme="minorHAnsi"/>
          <w:b/>
          <w:sz w:val="22"/>
          <w:szCs w:val="22"/>
          <w:lang w:val="en" w:eastAsia="ar-SA" w:bidi="ar-SA"/>
        </w:rPr>
        <w:t>Client:</w:t>
      </w:r>
      <w:r w:rsidRPr="00A22FE3">
        <w:rPr>
          <w:rFonts w:asciiTheme="minorHAnsi" w:hAnsiTheme="minorHAnsi"/>
          <w:sz w:val="22"/>
          <w:szCs w:val="22"/>
          <w:lang w:val="en" w:eastAsia="ar-SA" w:bidi="ar-SA"/>
        </w:rPr>
        <w:t xml:space="preserve"> </w:t>
      </w:r>
      <w:r w:rsidR="009B0FA6">
        <w:rPr>
          <w:rFonts w:asciiTheme="minorHAnsi" w:hAnsiTheme="minorHAnsi"/>
          <w:sz w:val="22"/>
          <w:szCs w:val="22"/>
          <w:lang w:val="en" w:eastAsia="ar-SA" w:bidi="ar-SA"/>
        </w:rPr>
        <w:t>Cardinal Health</w:t>
      </w:r>
      <w:r w:rsidR="001427CE">
        <w:rPr>
          <w:rFonts w:asciiTheme="minorHAnsi" w:hAnsiTheme="minorHAnsi"/>
          <w:sz w:val="22"/>
          <w:szCs w:val="22"/>
          <w:lang w:val="en" w:eastAsia="ar-SA" w:bidi="ar-SA"/>
        </w:rPr>
        <w:t xml:space="preserve"> &amp; Yokogawa</w:t>
      </w:r>
    </w:p>
    <w:p w:rsidR="00504597" w:rsidRPr="00A22FE3" w:rsidP="00D50FE5" w14:paraId="77A4C6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jc w:val="both"/>
        <w:rPr>
          <w:rFonts w:asciiTheme="minorHAnsi" w:hAnsiTheme="minorHAnsi"/>
          <w:sz w:val="22"/>
          <w:szCs w:val="22"/>
          <w:lang w:val="en" w:eastAsia="ar-SA" w:bidi="ar-SA"/>
        </w:rPr>
      </w:pPr>
      <w:r w:rsidRPr="00A22FE3">
        <w:rPr>
          <w:rFonts w:asciiTheme="minorHAnsi" w:hAnsiTheme="minorHAnsi"/>
          <w:b/>
          <w:sz w:val="22"/>
          <w:szCs w:val="22"/>
          <w:lang w:val="en" w:eastAsia="ar-SA" w:bidi="ar-SA"/>
        </w:rPr>
        <w:t>Environment:</w:t>
      </w:r>
      <w:r w:rsidRPr="00A22FE3">
        <w:rPr>
          <w:rFonts w:asciiTheme="minorHAnsi" w:hAnsiTheme="minorHAnsi"/>
          <w:sz w:val="22"/>
          <w:szCs w:val="22"/>
          <w:lang w:val="en" w:eastAsia="ar-SA" w:bidi="ar-SA"/>
        </w:rPr>
        <w:t xml:space="preserve"> Salesforce Marketing (Email Studio,</w:t>
      </w:r>
      <w:r w:rsidR="00A22FE3">
        <w:rPr>
          <w:rFonts w:asciiTheme="minorHAnsi" w:hAnsiTheme="minorHAnsi"/>
          <w:sz w:val="22"/>
          <w:szCs w:val="22"/>
          <w:lang w:val="en" w:eastAsia="ar-SA" w:bidi="ar-SA"/>
        </w:rPr>
        <w:t xml:space="preserve"> </w:t>
      </w:r>
      <w:r w:rsidRPr="00A22FE3">
        <w:rPr>
          <w:rFonts w:asciiTheme="minorHAnsi" w:hAnsiTheme="minorHAnsi"/>
          <w:sz w:val="22"/>
          <w:szCs w:val="22"/>
          <w:lang w:val="en" w:eastAsia="ar-SA" w:bidi="ar-SA"/>
        </w:rPr>
        <w:t>Journey Builder,</w:t>
      </w:r>
      <w:r w:rsidR="00A22FE3">
        <w:rPr>
          <w:rFonts w:asciiTheme="minorHAnsi" w:hAnsiTheme="minorHAnsi"/>
          <w:sz w:val="22"/>
          <w:szCs w:val="22"/>
          <w:lang w:val="en" w:eastAsia="ar-SA" w:bidi="ar-SA"/>
        </w:rPr>
        <w:t xml:space="preserve"> </w:t>
      </w:r>
      <w:r w:rsidRPr="00A22FE3">
        <w:rPr>
          <w:rFonts w:asciiTheme="minorHAnsi" w:hAnsiTheme="minorHAnsi"/>
          <w:sz w:val="22"/>
          <w:szCs w:val="22"/>
          <w:lang w:val="en" w:eastAsia="ar-SA" w:bidi="ar-SA"/>
        </w:rPr>
        <w:t>Content Builder,</w:t>
      </w:r>
      <w:r w:rsidR="00A22FE3">
        <w:rPr>
          <w:rFonts w:asciiTheme="minorHAnsi" w:hAnsiTheme="minorHAnsi"/>
          <w:sz w:val="22"/>
          <w:szCs w:val="22"/>
          <w:lang w:val="en" w:eastAsia="ar-SA" w:bidi="ar-SA"/>
        </w:rPr>
        <w:t xml:space="preserve"> </w:t>
      </w:r>
      <w:r w:rsidRPr="00A22FE3">
        <w:rPr>
          <w:rFonts w:asciiTheme="minorHAnsi" w:hAnsiTheme="minorHAnsi"/>
          <w:sz w:val="22"/>
          <w:szCs w:val="22"/>
          <w:lang w:val="en" w:eastAsia="ar-SA" w:bidi="ar-SA"/>
        </w:rPr>
        <w:t>Automation Studio).</w:t>
      </w:r>
    </w:p>
    <w:p w:rsidR="00504597" w:rsidRPr="00A22FE3" w:rsidP="00D50FE5" w14:paraId="075EB2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jc w:val="both"/>
        <w:rPr>
          <w:rFonts w:asciiTheme="minorHAnsi" w:hAnsiTheme="minorHAnsi"/>
          <w:sz w:val="22"/>
          <w:szCs w:val="22"/>
          <w:lang w:val="en" w:eastAsia="ar-SA" w:bidi="ar-SA"/>
        </w:rPr>
      </w:pPr>
      <w:r w:rsidRPr="00A22FE3">
        <w:rPr>
          <w:rFonts w:asciiTheme="minorHAnsi" w:hAnsiTheme="minorHAnsi"/>
          <w:b/>
          <w:sz w:val="22"/>
          <w:szCs w:val="22"/>
          <w:lang w:val="en" w:eastAsia="ar-SA" w:bidi="ar-SA"/>
        </w:rPr>
        <w:t>Role:</w:t>
      </w:r>
      <w:r w:rsidRPr="00A22FE3">
        <w:rPr>
          <w:rFonts w:asciiTheme="minorHAnsi" w:hAnsiTheme="minorHAnsi"/>
          <w:sz w:val="22"/>
          <w:szCs w:val="22"/>
          <w:lang w:val="en" w:eastAsia="ar-SA" w:bidi="ar-SA"/>
        </w:rPr>
        <w:t xml:space="preserve"> Senior Software Engineer</w:t>
      </w:r>
    </w:p>
    <w:p w:rsidR="00504597" w:rsidP="00D50FE5" w14:paraId="570107BA" w14:textId="77777777">
      <w:pPr>
        <w:widowControl/>
        <w:suppressAutoHyphens w:val="0"/>
        <w:autoSpaceDE w:val="0"/>
        <w:spacing w:after="0"/>
        <w:ind w:left="-432"/>
        <w:jc w:val="both"/>
        <w:rPr>
          <w:rFonts w:asciiTheme="minorHAnsi" w:hAnsiTheme="minorHAnsi"/>
          <w:sz w:val="22"/>
          <w:szCs w:val="22"/>
          <w:lang w:val="en" w:eastAsia="ar-SA" w:bidi="ar-SA"/>
        </w:rPr>
      </w:pPr>
      <w:r w:rsidRPr="00A22FE3">
        <w:rPr>
          <w:rFonts w:asciiTheme="minorHAnsi" w:hAnsiTheme="minorHAnsi"/>
          <w:b/>
          <w:bCs/>
          <w:color w:val="333333"/>
          <w:sz w:val="22"/>
          <w:szCs w:val="22"/>
          <w:lang w:val="en" w:eastAsia="ar-SA" w:bidi="ar-SA"/>
        </w:rPr>
        <w:t>Roles and Responsibilities:</w:t>
      </w:r>
    </w:p>
    <w:p w:rsidR="00D50FE5" w:rsidRPr="00D50FE5" w:rsidP="00D50FE5" w14:paraId="5D9247EE"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Involved in analyzing the requirements of the application.</w:t>
      </w:r>
    </w:p>
    <w:p w:rsidR="00D50FE5" w:rsidRPr="00D50FE5" w:rsidP="00D50FE5" w14:paraId="4FDE5BBD" w14:textId="75409240">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 xml:space="preserve">Worked with Marketing managers and converting their strategy </w:t>
      </w:r>
      <w:r w:rsidR="00F272DD">
        <w:rPr>
          <w:rFonts w:asciiTheme="minorHAnsi" w:hAnsiTheme="minorHAnsi"/>
          <w:sz w:val="22"/>
          <w:szCs w:val="22"/>
          <w:lang w:val="en" w:eastAsia="ar-SA" w:bidi="ar-SA"/>
        </w:rPr>
        <w:t>in Marketing cloud.</w:t>
      </w:r>
    </w:p>
    <w:p w:rsidR="00D50FE5" w:rsidRPr="00D50FE5" w:rsidP="00D50FE5" w14:paraId="2072392E"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Managing subscriber data, import and segmentation using a combination of Salesforce Marketing Cloud tools and database queries</w:t>
      </w:r>
    </w:p>
    <w:p w:rsidR="00D50FE5" w:rsidRPr="00D50FE5" w:rsidP="00D50FE5" w14:paraId="5908532E"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Executed day-to-day email marketing activities including, but not limited to, email campaign set-up, testing, tagging and deployment of one-time, recurring, triggered and dynamic content-driven campaigns</w:t>
      </w:r>
    </w:p>
    <w:p w:rsidR="00D50FE5" w:rsidRPr="00D50FE5" w:rsidP="00D50FE5" w14:paraId="5B26AED0"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Conduct A/B tests on the Subject Lines, Emails, Preheaders and Content areas for email promotions. Identify measures of success and report on the outcome.</w:t>
      </w:r>
    </w:p>
    <w:p w:rsidR="00D50FE5" w:rsidRPr="00D50FE5" w:rsidP="00D50FE5" w14:paraId="760D4DC2"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Created Cloud Pages (Landing Pages and Microsites)</w:t>
      </w:r>
    </w:p>
    <w:p w:rsidR="001A1D74" w:rsidP="001A1D74" w14:paraId="673D6F49" w14:textId="595DE67B">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D50FE5">
        <w:rPr>
          <w:rFonts w:asciiTheme="minorHAnsi" w:hAnsiTheme="minorHAnsi"/>
          <w:sz w:val="22"/>
          <w:szCs w:val="22"/>
          <w:lang w:val="en" w:eastAsia="ar-SA" w:bidi="ar-SA"/>
        </w:rPr>
        <w:t>Used Automation Studio for performing actions such as imports, exports and SQL query activities.</w:t>
      </w:r>
    </w:p>
    <w:p w:rsidR="0026068B" w:rsidRPr="0026068B" w:rsidP="0026068B" w14:paraId="33270751" w14:textId="77777777">
      <w:pPr>
        <w:pStyle w:val="ListParagraph"/>
        <w:widowControl/>
        <w:numPr>
          <w:ilvl w:val="0"/>
          <w:numId w:val="12"/>
        </w:numPr>
        <w:suppressAutoHyphens w:val="0"/>
        <w:autoSpaceDE w:val="0"/>
        <w:spacing w:after="0"/>
        <w:jc w:val="both"/>
        <w:rPr>
          <w:rFonts w:asciiTheme="minorHAnsi" w:hAnsiTheme="minorHAnsi"/>
          <w:sz w:val="22"/>
          <w:szCs w:val="22"/>
          <w:lang w:val="en" w:eastAsia="ar-SA" w:bidi="ar-SA"/>
        </w:rPr>
      </w:pPr>
      <w:r w:rsidRPr="0026068B">
        <w:rPr>
          <w:rFonts w:asciiTheme="minorHAnsi" w:hAnsiTheme="minorHAnsi"/>
          <w:sz w:val="22"/>
          <w:szCs w:val="22"/>
          <w:lang w:val="en" w:eastAsia="ar-SA" w:bidi="ar-SA"/>
        </w:rPr>
        <w:t>Managed automated email campaigns in the email service provider platform, including setup,</w:t>
      </w:r>
    </w:p>
    <w:p w:rsidR="0026068B" w:rsidP="0026068B" w14:paraId="5259A67E" w14:textId="77777777">
      <w:pPr>
        <w:pStyle w:val="ListParagraph"/>
        <w:widowControl/>
        <w:suppressAutoHyphens w:val="0"/>
        <w:autoSpaceDE w:val="0"/>
        <w:spacing w:after="0"/>
        <w:ind w:left="288"/>
        <w:jc w:val="both"/>
        <w:rPr>
          <w:rFonts w:asciiTheme="minorHAnsi" w:hAnsiTheme="minorHAnsi"/>
          <w:sz w:val="22"/>
          <w:szCs w:val="22"/>
          <w:lang w:val="en" w:eastAsia="ar-SA" w:bidi="ar-SA"/>
        </w:rPr>
      </w:pPr>
      <w:r w:rsidRPr="0026068B">
        <w:rPr>
          <w:rFonts w:asciiTheme="minorHAnsi" w:hAnsiTheme="minorHAnsi"/>
          <w:sz w:val="22"/>
          <w:szCs w:val="22"/>
          <w:lang w:val="en" w:eastAsia="ar-SA" w:bidi="ar-SA"/>
        </w:rPr>
        <w:t>testing, deployment, reporting.</w:t>
      </w:r>
    </w:p>
    <w:p w:rsidR="00616D72" w:rsidRPr="001A1D74" w:rsidP="001A1D74" w14:paraId="6CC87E3C" w14:textId="30917B8E">
      <w:pPr>
        <w:spacing w:after="0" w:line="100" w:lineRule="atLeast"/>
        <w:ind w:left="-864" w:right="720" w:firstLine="432"/>
        <w:jc w:val="both"/>
        <w:rPr>
          <w:rFonts w:asciiTheme="minorHAnsi" w:hAnsiTheme="minorHAnsi" w:cs="Times New Roman"/>
          <w:b/>
          <w:sz w:val="22"/>
          <w:szCs w:val="22"/>
        </w:rPr>
      </w:pPr>
      <w:r>
        <w:rPr>
          <w:rFonts w:asciiTheme="minorHAnsi" w:hAnsiTheme="minorHAnsi" w:cs="Times New Roman"/>
          <w:b/>
          <w:sz w:val="22"/>
          <w:szCs w:val="22"/>
        </w:rPr>
        <w:t xml:space="preserve">Project Name: </w:t>
      </w:r>
      <w:r w:rsidRPr="00E62810">
        <w:rPr>
          <w:rFonts w:asciiTheme="minorHAnsi" w:hAnsiTheme="minorHAnsi" w:cs="Times New Roman"/>
          <w:sz w:val="22"/>
          <w:szCs w:val="22"/>
        </w:rPr>
        <w:t>Akritiv OTC</w:t>
      </w:r>
      <w:r>
        <w:rPr>
          <w:rFonts w:asciiTheme="minorHAnsi" w:hAnsiTheme="minorHAnsi" w:cs="Times New Roman"/>
          <w:sz w:val="22"/>
          <w:szCs w:val="22"/>
        </w:rPr>
        <w:t xml:space="preserve"> </w:t>
      </w:r>
      <w:r w:rsidRPr="00E62810">
        <w:rPr>
          <w:rFonts w:asciiTheme="minorHAnsi" w:hAnsiTheme="minorHAnsi" w:cs="Times New Roman"/>
          <w:sz w:val="22"/>
          <w:szCs w:val="22"/>
        </w:rPr>
        <w:t>(Order To Cash)</w:t>
      </w:r>
    </w:p>
    <w:p w:rsidR="00616D72" w:rsidRPr="00A22FE3" w:rsidP="00616D72" w14:paraId="629FA5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right="144"/>
        <w:jc w:val="both"/>
        <w:rPr>
          <w:rFonts w:asciiTheme="minorHAnsi" w:hAnsiTheme="minorHAnsi"/>
          <w:sz w:val="22"/>
          <w:szCs w:val="22"/>
          <w:lang w:val="en" w:eastAsia="ar-SA" w:bidi="ar-SA"/>
        </w:rPr>
      </w:pPr>
      <w:r w:rsidRPr="00A22FE3">
        <w:rPr>
          <w:rFonts w:asciiTheme="minorHAnsi" w:hAnsiTheme="minorHAnsi"/>
          <w:b/>
          <w:sz w:val="22"/>
          <w:szCs w:val="22"/>
          <w:lang w:val="en" w:eastAsia="ar-SA" w:bidi="ar-SA"/>
        </w:rPr>
        <w:t>Client:</w:t>
      </w:r>
      <w:r w:rsidRPr="00A22FE3">
        <w:rPr>
          <w:rFonts w:asciiTheme="minorHAnsi" w:hAnsiTheme="minorHAnsi"/>
          <w:sz w:val="22"/>
          <w:szCs w:val="22"/>
          <w:lang w:val="en" w:eastAsia="ar-SA" w:bidi="ar-SA"/>
        </w:rPr>
        <w:t xml:space="preserve"> </w:t>
      </w:r>
      <w:r>
        <w:rPr>
          <w:rFonts w:asciiTheme="minorHAnsi" w:hAnsiTheme="minorHAnsi"/>
          <w:sz w:val="22"/>
          <w:szCs w:val="22"/>
        </w:rPr>
        <w:t>AstraZeneca, Kennametal</w:t>
      </w:r>
    </w:p>
    <w:p w:rsidR="00616D72" w:rsidP="00616D72" w14:paraId="21AE59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jc w:val="both"/>
        <w:rPr>
          <w:rFonts w:asciiTheme="minorHAnsi" w:hAnsiTheme="minorHAnsi"/>
          <w:sz w:val="22"/>
          <w:szCs w:val="22"/>
          <w:lang w:val="en" w:eastAsia="ar-SA" w:bidi="ar-SA"/>
        </w:rPr>
      </w:pPr>
      <w:r w:rsidRPr="00A22FE3">
        <w:rPr>
          <w:rFonts w:asciiTheme="minorHAnsi" w:hAnsiTheme="minorHAnsi"/>
          <w:b/>
          <w:sz w:val="22"/>
          <w:szCs w:val="22"/>
          <w:lang w:val="en" w:eastAsia="ar-SA" w:bidi="ar-SA"/>
        </w:rPr>
        <w:t>Environment:</w:t>
      </w:r>
      <w:r w:rsidRPr="00A22FE3">
        <w:rPr>
          <w:rFonts w:asciiTheme="minorHAnsi" w:hAnsiTheme="minorHAnsi"/>
          <w:sz w:val="22"/>
          <w:szCs w:val="22"/>
          <w:lang w:val="en" w:eastAsia="ar-SA" w:bidi="ar-SA"/>
        </w:rPr>
        <w:t xml:space="preserve"> </w:t>
      </w:r>
      <w:r>
        <w:rPr>
          <w:rFonts w:asciiTheme="minorHAnsi" w:hAnsiTheme="minorHAnsi"/>
          <w:sz w:val="22"/>
          <w:szCs w:val="22"/>
          <w:lang w:val="en" w:eastAsia="ar-SA" w:bidi="ar-SA"/>
        </w:rPr>
        <w:t>Salesforce</w:t>
      </w:r>
    </w:p>
    <w:p w:rsidR="00616D72" w:rsidRPr="00A22FE3" w:rsidP="00616D72" w14:paraId="38B352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jc w:val="both"/>
        <w:rPr>
          <w:rFonts w:asciiTheme="minorHAnsi" w:hAnsiTheme="minorHAnsi"/>
          <w:sz w:val="22"/>
          <w:szCs w:val="22"/>
          <w:lang w:val="en" w:eastAsia="ar-SA" w:bidi="ar-SA"/>
        </w:rPr>
      </w:pPr>
      <w:r>
        <w:rPr>
          <w:rFonts w:asciiTheme="minorHAnsi" w:hAnsiTheme="minorHAnsi"/>
          <w:b/>
          <w:sz w:val="22"/>
          <w:szCs w:val="22"/>
          <w:lang w:val="en" w:eastAsia="ar-SA" w:bidi="ar-SA"/>
        </w:rPr>
        <w:t>Description:</w:t>
      </w:r>
      <w:r>
        <w:rPr>
          <w:rFonts w:asciiTheme="minorHAnsi" w:hAnsiTheme="minorHAnsi"/>
          <w:sz w:val="22"/>
          <w:szCs w:val="22"/>
          <w:lang w:val="en" w:eastAsia="ar-SA" w:bidi="ar-SA"/>
        </w:rPr>
        <w:t xml:space="preserve"> </w:t>
      </w:r>
      <w:r w:rsidRPr="00DB65A3">
        <w:rPr>
          <w:rFonts w:asciiTheme="minorHAnsi" w:hAnsiTheme="minorHAnsi"/>
          <w:sz w:val="22"/>
          <w:szCs w:val="22"/>
          <w:lang w:val="en" w:eastAsia="ar-SA" w:bidi="ar-SA"/>
        </w:rPr>
        <w:t xml:space="preserve">"Order to cash" (O2C or OTC) normally refers to the business process for receiving and processing customer’s payments. Its order management, simpler deductions management, and more effective collections help to drive shorter cycle times and higher working capital. </w:t>
      </w:r>
    </w:p>
    <w:p w:rsidR="00CF69BE" w:rsidP="00CF69BE" w14:paraId="3BE56285" w14:textId="77777777">
      <w:pPr>
        <w:widowControl/>
        <w:suppressAutoHyphens w:val="0"/>
        <w:autoSpaceDE w:val="0"/>
        <w:spacing w:after="0"/>
        <w:ind w:left="-432"/>
        <w:jc w:val="both"/>
        <w:rPr>
          <w:rFonts w:asciiTheme="minorHAnsi" w:hAnsiTheme="minorHAnsi"/>
          <w:b/>
          <w:bCs/>
          <w:color w:val="333333"/>
          <w:sz w:val="22"/>
          <w:szCs w:val="22"/>
          <w:lang w:val="en" w:eastAsia="ar-SA" w:bidi="ar-SA"/>
        </w:rPr>
      </w:pPr>
      <w:r w:rsidRPr="00A22FE3">
        <w:rPr>
          <w:rFonts w:asciiTheme="minorHAnsi" w:hAnsiTheme="minorHAnsi"/>
          <w:b/>
          <w:bCs/>
          <w:color w:val="333333"/>
          <w:sz w:val="22"/>
          <w:szCs w:val="22"/>
          <w:lang w:val="en" w:eastAsia="ar-SA" w:bidi="ar-SA"/>
        </w:rPr>
        <w:t>Roles and Responsibilities:</w:t>
      </w:r>
    </w:p>
    <w:p w:rsidR="00B91B1C" w:rsidRPr="00B91B1C" w:rsidP="00CF69BE" w14:paraId="6164F161" w14:textId="539ACD26">
      <w:pPr>
        <w:pStyle w:val="ListParagraph"/>
        <w:widowControl/>
        <w:numPr>
          <w:ilvl w:val="0"/>
          <w:numId w:val="18"/>
        </w:numPr>
        <w:suppressAutoHyphens w:val="0"/>
        <w:autoSpaceDE w:val="0"/>
        <w:spacing w:after="0"/>
        <w:jc w:val="both"/>
        <w:rPr>
          <w:rFonts w:asciiTheme="minorHAnsi" w:hAnsiTheme="minorHAnsi"/>
          <w:color w:val="333333"/>
          <w:sz w:val="22"/>
          <w:szCs w:val="22"/>
          <w:lang w:val="en" w:eastAsia="ar-SA" w:bidi="ar-SA"/>
        </w:rPr>
      </w:pPr>
      <w:r w:rsidRPr="00B91B1C">
        <w:rPr>
          <w:rFonts w:asciiTheme="minorHAnsi" w:hAnsiTheme="minorHAnsi"/>
          <w:color w:val="333333"/>
          <w:sz w:val="22"/>
          <w:szCs w:val="22"/>
          <w:lang w:val="en" w:eastAsia="ar-SA" w:bidi="ar-SA"/>
        </w:rPr>
        <w:t>Involved in various activities of the project, like information gathering, analyzing the information, and documenting the functional and non-functional requirements.</w:t>
      </w:r>
    </w:p>
    <w:p w:rsidR="00CF69BE" w:rsidRPr="00CF69BE" w:rsidP="00CF69BE" w14:paraId="239F6508" w14:textId="49D73DA6">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Involved in developing workflows, Approval Process, Process Builder.</w:t>
      </w:r>
    </w:p>
    <w:p w:rsidR="00B91B1C" w:rsidRPr="00B91B1C" w:rsidP="00B91B1C" w14:paraId="775E0003" w14:textId="7F1DA121">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Involved in migrating code from Sandbox to Production orgs</w:t>
      </w:r>
    </w:p>
    <w:p w:rsidR="00CF69BE" w:rsidRPr="00CF69BE" w:rsidP="00CF69BE" w14:paraId="206A64AA" w14:textId="77777777">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Implemented Reports and Dashboards as per business requirements.</w:t>
      </w:r>
    </w:p>
    <w:p w:rsidR="00CF69BE" w:rsidRPr="00CF69BE" w:rsidP="00CF69BE" w14:paraId="60860341" w14:textId="77777777">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Developed Apex Triggers, Apex Classes and Test Methods and other queries.</w:t>
      </w:r>
    </w:p>
    <w:p w:rsidR="00CF69BE" w:rsidRPr="00CF69BE" w:rsidP="00CF69BE" w14:paraId="198B6A3B" w14:textId="77777777">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Configured Roles, Profiles, Queues and Users</w:t>
      </w:r>
    </w:p>
    <w:p w:rsidR="00616D72" w:rsidRPr="00CF69BE" w:rsidP="00CF69BE" w14:paraId="377FDC53" w14:textId="4ECC9560">
      <w:pPr>
        <w:pStyle w:val="ListParagraph"/>
        <w:widowControl/>
        <w:numPr>
          <w:ilvl w:val="0"/>
          <w:numId w:val="18"/>
        </w:numPr>
        <w:suppressAutoHyphens w:val="0"/>
        <w:autoSpaceDE w:val="0"/>
        <w:spacing w:after="0"/>
        <w:jc w:val="both"/>
        <w:rPr>
          <w:rFonts w:asciiTheme="minorHAnsi" w:hAnsiTheme="minorHAnsi"/>
          <w:b/>
          <w:bCs/>
          <w:color w:val="333333"/>
          <w:sz w:val="22"/>
          <w:szCs w:val="22"/>
          <w:lang w:val="en" w:eastAsia="ar-SA" w:bidi="ar-SA"/>
        </w:rPr>
      </w:pPr>
      <w:r w:rsidRPr="00CF69BE">
        <w:rPr>
          <w:rFonts w:asciiTheme="minorHAnsi" w:hAnsiTheme="minorHAnsi" w:cs="Times New Roman"/>
          <w:sz w:val="22"/>
          <w:szCs w:val="22"/>
        </w:rPr>
        <w:t>Troubleshooting and providing the solutions for the issues which were assigned to my queue</w:t>
      </w:r>
    </w:p>
    <w:p w:rsidR="00E8370D" w:rsidP="00616D72" w14:paraId="3F343924" w14:textId="77777777">
      <w:pPr>
        <w:spacing w:after="0" w:line="100" w:lineRule="atLeast"/>
        <w:ind w:left="-432" w:right="720"/>
        <w:jc w:val="both"/>
        <w:rPr>
          <w:rFonts w:asciiTheme="minorHAnsi" w:hAnsiTheme="minorHAnsi"/>
          <w:b/>
          <w:sz w:val="22"/>
          <w:szCs w:val="22"/>
        </w:rPr>
      </w:pPr>
    </w:p>
    <w:p w:rsidR="00616D72" w:rsidRPr="00191989" w:rsidP="00616D72" w14:paraId="5180DD83" w14:textId="77777777">
      <w:pPr>
        <w:spacing w:after="0" w:line="100" w:lineRule="atLeast"/>
        <w:ind w:left="-432" w:right="720"/>
        <w:jc w:val="both"/>
        <w:rPr>
          <w:rFonts w:asciiTheme="minorHAnsi" w:hAnsiTheme="minorHAnsi" w:cs="Times New Roman"/>
          <w:sz w:val="22"/>
          <w:szCs w:val="22"/>
        </w:rPr>
      </w:pPr>
      <w:r w:rsidRPr="00191989">
        <w:rPr>
          <w:rFonts w:asciiTheme="minorHAnsi" w:hAnsiTheme="minorHAnsi"/>
          <w:b/>
          <w:sz w:val="22"/>
          <w:szCs w:val="22"/>
        </w:rPr>
        <w:t>Project Name:</w:t>
      </w:r>
      <w:r w:rsidRPr="00191989">
        <w:rPr>
          <w:rFonts w:asciiTheme="minorHAnsi" w:hAnsiTheme="minorHAnsi"/>
          <w:sz w:val="22"/>
          <w:szCs w:val="22"/>
        </w:rPr>
        <w:t xml:space="preserve"> Akritiv PLM (Process Life Cycle Management)</w:t>
      </w:r>
    </w:p>
    <w:p w:rsidR="00616D72" w:rsidRPr="002072EE" w:rsidP="00616D72" w14:paraId="57BED6B6"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1C6150">
        <w:rPr>
          <w:rFonts w:asciiTheme="minorHAnsi" w:hAnsiTheme="minorHAnsi"/>
          <w:b/>
          <w:sz w:val="22"/>
          <w:szCs w:val="22"/>
        </w:rPr>
        <w:t>Client</w:t>
      </w:r>
      <w:r>
        <w:rPr>
          <w:rFonts w:asciiTheme="minorHAnsi" w:hAnsiTheme="minorHAnsi"/>
          <w:b/>
          <w:sz w:val="22"/>
          <w:szCs w:val="22"/>
        </w:rPr>
        <w:t>s</w:t>
      </w:r>
      <w:r w:rsidRPr="001C6150">
        <w:rPr>
          <w:rFonts w:asciiTheme="minorHAnsi" w:hAnsiTheme="minorHAnsi"/>
          <w:b/>
          <w:sz w:val="22"/>
          <w:szCs w:val="22"/>
        </w:rPr>
        <w:t>:</w:t>
      </w:r>
      <w:r>
        <w:rPr>
          <w:rFonts w:asciiTheme="minorHAnsi" w:hAnsiTheme="minorHAnsi"/>
          <w:sz w:val="22"/>
          <w:szCs w:val="22"/>
        </w:rPr>
        <w:t xml:space="preserve"> Hilton, Kennametal</w:t>
      </w:r>
    </w:p>
    <w:p w:rsidR="00616D72" w:rsidRPr="002072EE" w:rsidP="00616D72" w14:paraId="4F3FE214"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1C6150">
        <w:rPr>
          <w:rFonts w:asciiTheme="minorHAnsi" w:hAnsiTheme="minorHAnsi"/>
          <w:b/>
          <w:sz w:val="22"/>
          <w:szCs w:val="22"/>
        </w:rPr>
        <w:t>Environment:</w:t>
      </w:r>
      <w:r>
        <w:rPr>
          <w:rFonts w:asciiTheme="minorHAnsi" w:hAnsiTheme="minorHAnsi"/>
          <w:sz w:val="22"/>
          <w:szCs w:val="22"/>
        </w:rPr>
        <w:t xml:space="preserve"> Salesforce </w:t>
      </w:r>
    </w:p>
    <w:p w:rsidR="00616D72" w:rsidP="00616D72" w14:paraId="60D0EA90"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1C6150">
        <w:rPr>
          <w:rFonts w:asciiTheme="minorHAnsi" w:hAnsiTheme="minorHAnsi"/>
          <w:b/>
          <w:sz w:val="22"/>
          <w:szCs w:val="22"/>
        </w:rPr>
        <w:t>Role</w:t>
      </w:r>
      <w:r w:rsidRPr="002072EE">
        <w:rPr>
          <w:rFonts w:asciiTheme="minorHAnsi" w:hAnsiTheme="minorHAnsi"/>
          <w:sz w:val="22"/>
          <w:szCs w:val="22"/>
        </w:rPr>
        <w:t>: Senior Software Engineer</w:t>
      </w:r>
    </w:p>
    <w:p w:rsidR="00616D72" w:rsidRPr="00A22FE3" w:rsidP="00616D72" w14:paraId="49C3733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spacing w:after="0"/>
        <w:ind w:left="-432"/>
        <w:jc w:val="both"/>
        <w:rPr>
          <w:rFonts w:asciiTheme="minorHAnsi" w:hAnsiTheme="minorHAnsi"/>
          <w:sz w:val="22"/>
          <w:szCs w:val="22"/>
          <w:lang w:val="en" w:eastAsia="ar-SA" w:bidi="ar-SA"/>
        </w:rPr>
      </w:pPr>
      <w:r>
        <w:rPr>
          <w:rFonts w:asciiTheme="minorHAnsi" w:hAnsiTheme="minorHAnsi"/>
          <w:b/>
          <w:sz w:val="22"/>
          <w:szCs w:val="22"/>
          <w:lang w:val="en" w:eastAsia="ar-SA" w:bidi="ar-SA"/>
        </w:rPr>
        <w:t>Description:</w:t>
      </w:r>
      <w:r w:rsidRPr="008824C2">
        <w:t xml:space="preserve"> </w:t>
      </w:r>
      <w:r w:rsidRPr="008824C2">
        <w:rPr>
          <w:rFonts w:asciiTheme="minorHAnsi" w:hAnsiTheme="minorHAnsi"/>
          <w:sz w:val="22"/>
          <w:szCs w:val="22"/>
          <w:lang w:val="en" w:eastAsia="ar-SA" w:bidi="ar-SA"/>
        </w:rPr>
        <w:t>Akritiv AP workflow application implemented to handle Accounts Payable Process and is helpful to processing and tracking of the scanned invoices. This solution gets its inputs primarily from the mailroom as scanned invoices. The different stages the transaction follows from start to Pending for Archival and how to handle the transactions in different stages with different kind of users and how to maintain the states when they are rejected or totally rejected when it needed approvals and any supervisor resolutions in this way the total life cycle of transaction is done</w:t>
      </w:r>
    </w:p>
    <w:p w:rsidR="001A1D74" w:rsidP="00616D72" w14:paraId="7CDC10DE"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p>
    <w:p w:rsidR="001A1D74" w:rsidP="00616D72" w14:paraId="4696446F" w14:textId="77777777">
      <w:pPr>
        <w:spacing w:after="0" w:line="100" w:lineRule="atLeast"/>
        <w:ind w:left="-864" w:right="720"/>
        <w:jc w:val="both"/>
        <w:rPr>
          <w:rFonts w:asciiTheme="minorHAnsi" w:hAnsiTheme="minorHAnsi"/>
          <w:sz w:val="22"/>
          <w:szCs w:val="22"/>
        </w:rPr>
      </w:pPr>
    </w:p>
    <w:p w:rsidR="00616D72" w:rsidP="001A1D74" w14:paraId="6A283489" w14:textId="2180003F">
      <w:pPr>
        <w:spacing w:after="0" w:line="100" w:lineRule="atLeast"/>
        <w:ind w:left="-864" w:right="720" w:firstLine="432"/>
        <w:jc w:val="both"/>
        <w:rPr>
          <w:rFonts w:asciiTheme="minorHAnsi" w:hAnsiTheme="minorHAnsi"/>
          <w:b/>
          <w:sz w:val="22"/>
          <w:szCs w:val="22"/>
        </w:rPr>
      </w:pPr>
      <w:r w:rsidRPr="001C6150">
        <w:rPr>
          <w:rFonts w:asciiTheme="minorHAnsi" w:hAnsiTheme="minorHAnsi"/>
          <w:b/>
          <w:sz w:val="22"/>
          <w:szCs w:val="22"/>
        </w:rPr>
        <w:t>Roles and Responsibilities:</w:t>
      </w:r>
    </w:p>
    <w:p w:rsidR="00616D72" w:rsidRPr="001C6150" w:rsidP="00616D72" w14:paraId="23745C04"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Involved in various activities of the project, like information gathering, analyzing the information, and documenting the functional and non-functional requirements.</w:t>
      </w:r>
    </w:p>
    <w:p w:rsidR="00616D72" w:rsidRPr="001C6150" w:rsidP="00616D72" w14:paraId="41FABCAD"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Modified roles and profiles, creating/modifying dashboards/reports and managing users.</w:t>
      </w:r>
    </w:p>
    <w:p w:rsidR="00616D72" w:rsidRPr="001C6150" w:rsidP="00616D72" w14:paraId="4B250DAB"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Developed Apex Triggers, Apex Classes and Test Methods and other queries.</w:t>
      </w:r>
    </w:p>
    <w:p w:rsidR="00616D72" w:rsidRPr="001C6150" w:rsidP="00616D72" w14:paraId="678A2446"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Created custom objects, Visual Force pages, triggers, validation rules by using Apex as per Customer requirement.</w:t>
      </w:r>
    </w:p>
    <w:p w:rsidR="00616D72" w:rsidRPr="001C6150" w:rsidP="00616D72" w14:paraId="399E7263"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Using Apex Data Loader to upsert data</w:t>
      </w:r>
    </w:p>
    <w:p w:rsidR="00616D72" w:rsidP="00616D72" w14:paraId="0E971B75" w14:textId="77777777">
      <w:pPr>
        <w:pStyle w:val="ListParagraph"/>
        <w:numPr>
          <w:ilvl w:val="0"/>
          <w:numId w:val="15"/>
        </w:numPr>
        <w:spacing w:after="0" w:line="100" w:lineRule="atLeast"/>
        <w:jc w:val="both"/>
        <w:rPr>
          <w:rFonts w:asciiTheme="minorHAnsi" w:hAnsiTheme="minorHAnsi" w:cs="Times New Roman"/>
          <w:sz w:val="22"/>
          <w:szCs w:val="22"/>
        </w:rPr>
      </w:pPr>
      <w:r w:rsidRPr="00DB65A3">
        <w:rPr>
          <w:rFonts w:asciiTheme="minorHAnsi" w:hAnsiTheme="minorHAnsi" w:cs="Times New Roman"/>
          <w:sz w:val="22"/>
          <w:szCs w:val="22"/>
        </w:rPr>
        <w:t>Involved in migrating code from Sandbox to Production orgs</w:t>
      </w:r>
    </w:p>
    <w:p w:rsidR="00616D72" w:rsidRPr="00DB65A3" w:rsidP="00616D72" w14:paraId="560502A9" w14:textId="77777777">
      <w:pPr>
        <w:pStyle w:val="ListParagraph"/>
        <w:numPr>
          <w:ilvl w:val="0"/>
          <w:numId w:val="15"/>
        </w:numPr>
        <w:spacing w:after="0" w:line="100" w:lineRule="atLeast"/>
        <w:jc w:val="both"/>
        <w:rPr>
          <w:rFonts w:asciiTheme="minorHAnsi" w:hAnsiTheme="minorHAnsi" w:cs="Times New Roman"/>
          <w:sz w:val="22"/>
          <w:szCs w:val="22"/>
        </w:rPr>
      </w:pPr>
      <w:r w:rsidRPr="004504A0">
        <w:rPr>
          <w:rFonts w:asciiTheme="minorHAnsi" w:hAnsiTheme="minorHAnsi" w:cs="Times New Roman"/>
          <w:sz w:val="22"/>
          <w:szCs w:val="22"/>
        </w:rPr>
        <w:t>Troubleshooting and providing the solutions for the issues which were assigned to my queue.</w:t>
      </w:r>
    </w:p>
    <w:p w:rsidR="00616D72" w:rsidP="00616D72" w14:paraId="1943FF37"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p>
    <w:p w:rsidR="00616D72" w:rsidRPr="002072EE" w:rsidP="00616D72" w14:paraId="60A29115" w14:textId="77777777">
      <w:pPr>
        <w:spacing w:after="0" w:line="100" w:lineRule="atLeast"/>
        <w:ind w:left="-864" w:right="720"/>
        <w:jc w:val="both"/>
        <w:rPr>
          <w:rFonts w:asciiTheme="minorHAnsi" w:hAnsiTheme="minorHAnsi"/>
          <w:sz w:val="22"/>
          <w:szCs w:val="22"/>
        </w:rPr>
      </w:pPr>
      <w:r>
        <w:rPr>
          <w:rFonts w:asciiTheme="minorHAnsi" w:hAnsiTheme="minorHAnsi"/>
          <w:b/>
          <w:sz w:val="22"/>
          <w:szCs w:val="22"/>
        </w:rPr>
        <w:t xml:space="preserve">        </w:t>
      </w:r>
      <w:r w:rsidRPr="002072EE">
        <w:rPr>
          <w:rFonts w:asciiTheme="minorHAnsi" w:hAnsiTheme="minorHAnsi"/>
          <w:b/>
          <w:sz w:val="22"/>
          <w:szCs w:val="22"/>
        </w:rPr>
        <w:t>Project Name:</w:t>
      </w:r>
      <w:r w:rsidRPr="002072EE">
        <w:rPr>
          <w:rFonts w:asciiTheme="minorHAnsi" w:hAnsiTheme="minorHAnsi"/>
          <w:sz w:val="22"/>
          <w:szCs w:val="22"/>
        </w:rPr>
        <w:t xml:space="preserve"> </w:t>
      </w:r>
      <w:r w:rsidRPr="00502EF0">
        <w:rPr>
          <w:rFonts w:asciiTheme="minorHAnsi" w:hAnsiTheme="minorHAnsi"/>
          <w:sz w:val="22"/>
          <w:szCs w:val="22"/>
        </w:rPr>
        <w:t>Akritiv HD (Help Desk)</w:t>
      </w:r>
    </w:p>
    <w:p w:rsidR="00616D72" w:rsidRPr="002072EE" w:rsidP="00616D72" w14:paraId="57A4C3FF"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2072EE">
        <w:rPr>
          <w:rFonts w:asciiTheme="minorHAnsi" w:hAnsiTheme="minorHAnsi"/>
          <w:b/>
          <w:sz w:val="22"/>
          <w:szCs w:val="22"/>
        </w:rPr>
        <w:t>Client</w:t>
      </w:r>
      <w:r>
        <w:rPr>
          <w:rFonts w:asciiTheme="minorHAnsi" w:hAnsiTheme="minorHAnsi"/>
          <w:b/>
          <w:sz w:val="22"/>
          <w:szCs w:val="22"/>
        </w:rPr>
        <w:t>s</w:t>
      </w:r>
      <w:r w:rsidRPr="002072EE">
        <w:rPr>
          <w:rFonts w:asciiTheme="minorHAnsi" w:hAnsiTheme="minorHAnsi"/>
          <w:b/>
          <w:sz w:val="22"/>
          <w:szCs w:val="22"/>
        </w:rPr>
        <w:t>:</w:t>
      </w:r>
      <w:r>
        <w:rPr>
          <w:rFonts w:asciiTheme="minorHAnsi" w:hAnsiTheme="minorHAnsi"/>
          <w:b/>
          <w:sz w:val="22"/>
          <w:szCs w:val="22"/>
        </w:rPr>
        <w:t xml:space="preserve"> </w:t>
      </w:r>
      <w:r>
        <w:rPr>
          <w:rFonts w:asciiTheme="minorHAnsi" w:hAnsiTheme="minorHAnsi"/>
          <w:sz w:val="22"/>
          <w:szCs w:val="22"/>
        </w:rPr>
        <w:t>Delphi</w:t>
      </w:r>
    </w:p>
    <w:p w:rsidR="00616D72" w:rsidRPr="002072EE" w:rsidP="00616D72" w14:paraId="66FFE0A8"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2072EE">
        <w:rPr>
          <w:rFonts w:asciiTheme="minorHAnsi" w:hAnsiTheme="minorHAnsi"/>
          <w:b/>
          <w:sz w:val="22"/>
          <w:szCs w:val="22"/>
        </w:rPr>
        <w:t>Environment:</w:t>
      </w:r>
      <w:r>
        <w:rPr>
          <w:rFonts w:asciiTheme="minorHAnsi" w:hAnsiTheme="minorHAnsi"/>
          <w:sz w:val="22"/>
          <w:szCs w:val="22"/>
        </w:rPr>
        <w:t xml:space="preserve"> Salesforce</w:t>
      </w:r>
      <w:r w:rsidRPr="002072EE">
        <w:rPr>
          <w:rFonts w:asciiTheme="minorHAnsi" w:hAnsiTheme="minorHAnsi"/>
          <w:sz w:val="22"/>
          <w:szCs w:val="22"/>
        </w:rPr>
        <w:t xml:space="preserve">                </w:t>
      </w:r>
    </w:p>
    <w:p w:rsidR="00616D72" w:rsidP="00616D72" w14:paraId="015A70C4"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2072EE">
        <w:rPr>
          <w:rFonts w:asciiTheme="minorHAnsi" w:hAnsiTheme="minorHAnsi"/>
          <w:b/>
          <w:sz w:val="22"/>
          <w:szCs w:val="22"/>
        </w:rPr>
        <w:t>Role:</w:t>
      </w:r>
      <w:r w:rsidRPr="002072EE">
        <w:rPr>
          <w:rFonts w:asciiTheme="minorHAnsi" w:hAnsiTheme="minorHAnsi"/>
          <w:sz w:val="22"/>
          <w:szCs w:val="22"/>
        </w:rPr>
        <w:t xml:space="preserve"> Software Engineer</w:t>
      </w:r>
    </w:p>
    <w:p w:rsidR="00616D72" w:rsidRPr="002072EE" w:rsidP="00616D72" w14:paraId="05A4B99E" w14:textId="77777777">
      <w:pPr>
        <w:spacing w:after="0" w:line="100" w:lineRule="atLeast"/>
        <w:ind w:left="-432" w:right="720"/>
        <w:jc w:val="both"/>
        <w:rPr>
          <w:rFonts w:asciiTheme="minorHAnsi" w:hAnsiTheme="minorHAnsi"/>
          <w:sz w:val="22"/>
          <w:szCs w:val="22"/>
        </w:rPr>
      </w:pPr>
      <w:r w:rsidRPr="00AB4F0C">
        <w:rPr>
          <w:rFonts w:asciiTheme="minorHAnsi" w:hAnsiTheme="minorHAnsi"/>
          <w:b/>
          <w:sz w:val="22"/>
          <w:szCs w:val="22"/>
        </w:rPr>
        <w:t xml:space="preserve">Description: </w:t>
      </w:r>
      <w:r w:rsidRPr="00AB4F0C">
        <w:rPr>
          <w:rFonts w:asciiTheme="minorHAnsi" w:hAnsiTheme="minorHAnsi"/>
          <w:sz w:val="22"/>
          <w:szCs w:val="22"/>
        </w:rPr>
        <w:t>Akritiv Helpdesk (HD) is an email interaction management application built on force.com platform that provides agents consolidated interactions information to resolve Help Desk Requests. The Interaction history is leveraged to gain more actionable insight into agent and process performance.</w:t>
      </w:r>
    </w:p>
    <w:p w:rsidR="001427CE" w:rsidP="001A1D74" w14:paraId="0962F75A"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p>
    <w:p w:rsidR="00616D72" w:rsidRPr="001A1D74" w:rsidP="001A1D74" w14:paraId="1B2EC67A" w14:textId="01724FD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2072EE">
        <w:rPr>
          <w:rFonts w:asciiTheme="minorHAnsi" w:hAnsiTheme="minorHAnsi"/>
          <w:b/>
          <w:sz w:val="22"/>
          <w:szCs w:val="22"/>
        </w:rPr>
        <w:t>Roles and Responsibilities:</w:t>
      </w:r>
    </w:p>
    <w:p w:rsidR="00616D72" w:rsidRPr="001C6150" w:rsidP="00616D72" w14:paraId="6C80FE2D"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Involved in various activities of the project, like information gathering, analyzing the information, and documenting the functional and non-functional requirements.</w:t>
      </w:r>
    </w:p>
    <w:p w:rsidR="00616D72" w:rsidRPr="001C6150" w:rsidP="00616D72" w14:paraId="2BA3E59B"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Modified roles and profiles, creating/modifying dashboards/reports and managing users.</w:t>
      </w:r>
    </w:p>
    <w:p w:rsidR="00616D72" w:rsidRPr="001C6150" w:rsidP="00616D72" w14:paraId="49AC3C75"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Developed Apex Triggers, Apex Classes and Test Methods and other queries.</w:t>
      </w:r>
    </w:p>
    <w:p w:rsidR="00616D72" w:rsidRPr="001C6150" w:rsidP="00616D72" w14:paraId="6F98237A"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Created custom objects, Visual Force pages, triggers, validation rules by using Apex as per Customer requirement.</w:t>
      </w:r>
    </w:p>
    <w:p w:rsidR="00616D72" w:rsidRPr="001C6150" w:rsidP="00616D72" w14:paraId="3A95EA65" w14:textId="77777777">
      <w:pPr>
        <w:pStyle w:val="ListParagraph"/>
        <w:numPr>
          <w:ilvl w:val="0"/>
          <w:numId w:val="15"/>
        </w:numPr>
        <w:spacing w:after="0" w:line="100" w:lineRule="atLeast"/>
        <w:ind w:right="720"/>
        <w:jc w:val="both"/>
        <w:rPr>
          <w:rFonts w:asciiTheme="minorHAnsi" w:hAnsiTheme="minorHAnsi"/>
          <w:sz w:val="22"/>
          <w:szCs w:val="22"/>
        </w:rPr>
      </w:pPr>
      <w:r w:rsidRPr="001C6150">
        <w:rPr>
          <w:rFonts w:asciiTheme="minorHAnsi" w:hAnsiTheme="minorHAnsi"/>
          <w:sz w:val="22"/>
          <w:szCs w:val="22"/>
        </w:rPr>
        <w:t>Using Apex Data Loader to upsert data</w:t>
      </w:r>
    </w:p>
    <w:p w:rsidR="00616D72" w:rsidP="00616D72" w14:paraId="244DEDE6" w14:textId="77777777">
      <w:pPr>
        <w:pStyle w:val="ListParagraph"/>
        <w:numPr>
          <w:ilvl w:val="0"/>
          <w:numId w:val="15"/>
        </w:numPr>
        <w:spacing w:after="0" w:line="100" w:lineRule="atLeast"/>
        <w:jc w:val="both"/>
        <w:rPr>
          <w:rFonts w:asciiTheme="minorHAnsi" w:hAnsiTheme="minorHAnsi" w:cs="Times New Roman"/>
          <w:sz w:val="22"/>
          <w:szCs w:val="22"/>
        </w:rPr>
      </w:pPr>
      <w:r w:rsidRPr="00DB65A3">
        <w:rPr>
          <w:rFonts w:asciiTheme="minorHAnsi" w:hAnsiTheme="minorHAnsi" w:cs="Times New Roman"/>
          <w:sz w:val="22"/>
          <w:szCs w:val="22"/>
        </w:rPr>
        <w:t>Involved in migrating code from Sandbox to Production orgs</w:t>
      </w:r>
    </w:p>
    <w:p w:rsidR="00616D72" w:rsidP="0026068B" w14:paraId="70B1E54D" w14:textId="6063F194">
      <w:pPr>
        <w:pStyle w:val="ListParagraph"/>
        <w:numPr>
          <w:ilvl w:val="0"/>
          <w:numId w:val="15"/>
        </w:numPr>
        <w:spacing w:after="0" w:line="100" w:lineRule="atLeast"/>
        <w:jc w:val="both"/>
        <w:rPr>
          <w:rFonts w:asciiTheme="minorHAnsi" w:hAnsiTheme="minorHAnsi" w:cs="Times New Roman"/>
          <w:sz w:val="22"/>
          <w:szCs w:val="22"/>
        </w:rPr>
      </w:pPr>
      <w:r w:rsidRPr="004504A0">
        <w:rPr>
          <w:rFonts w:asciiTheme="minorHAnsi" w:hAnsiTheme="minorHAnsi" w:cs="Times New Roman"/>
          <w:sz w:val="22"/>
          <w:szCs w:val="22"/>
        </w:rPr>
        <w:t>Troubleshooting and providing the solutions for the issues which were assigned to my queue.</w:t>
      </w:r>
    </w:p>
    <w:p w:rsidR="0026068B" w:rsidP="0026068B" w14:paraId="7537A59C" w14:textId="2CD90604">
      <w:pPr>
        <w:spacing w:after="0" w:line="100" w:lineRule="atLeast"/>
        <w:jc w:val="both"/>
        <w:rPr>
          <w:rFonts w:asciiTheme="minorHAnsi" w:hAnsiTheme="minorHAnsi" w:cs="Times New Roman"/>
          <w:sz w:val="22"/>
          <w:szCs w:val="22"/>
        </w:rPr>
      </w:pPr>
    </w:p>
    <w:p w:rsidR="00616D72" w:rsidRPr="0026068B" w:rsidP="0026068B" w14:paraId="73B6AD3C" w14:textId="59F176FD">
      <w:pPr>
        <w:spacing w:after="0" w:line="100" w:lineRule="atLeast"/>
        <w:ind w:left="-864" w:right="720"/>
        <w:jc w:val="both"/>
        <w:rPr>
          <w:rFonts w:asciiTheme="minorHAnsi" w:hAnsiTheme="minorHAnsi"/>
          <w:b/>
          <w:sz w:val="22"/>
          <w:szCs w:val="22"/>
        </w:rPr>
      </w:pPr>
      <w:r>
        <w:rPr>
          <w:rFonts w:asciiTheme="minorHAnsi" w:hAnsiTheme="minorHAnsi"/>
          <w:b/>
          <w:sz w:val="22"/>
          <w:szCs w:val="22"/>
        </w:rPr>
        <w:t xml:space="preserve">        </w:t>
      </w:r>
      <w:r w:rsidRPr="008D39EA">
        <w:rPr>
          <w:rFonts w:asciiTheme="minorHAnsi" w:hAnsiTheme="minorHAnsi"/>
          <w:b/>
          <w:sz w:val="22"/>
          <w:szCs w:val="22"/>
        </w:rPr>
        <w:t>Project Name:</w:t>
      </w:r>
      <w:r w:rsidRPr="00D50FE5">
        <w:rPr>
          <w:rFonts w:asciiTheme="minorHAnsi" w:hAnsiTheme="minorHAnsi"/>
          <w:sz w:val="22"/>
          <w:szCs w:val="22"/>
        </w:rPr>
        <w:t xml:space="preserve"> </w:t>
      </w:r>
      <w:r>
        <w:rPr>
          <w:rFonts w:asciiTheme="minorHAnsi" w:hAnsiTheme="minorHAnsi"/>
          <w:sz w:val="22"/>
          <w:szCs w:val="22"/>
        </w:rPr>
        <w:t>Sales Information System</w:t>
      </w:r>
    </w:p>
    <w:p w:rsidR="00616D72" w:rsidP="00616D72" w14:paraId="4220D726"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8D39EA">
        <w:rPr>
          <w:rFonts w:asciiTheme="minorHAnsi" w:hAnsiTheme="minorHAnsi"/>
          <w:b/>
          <w:sz w:val="22"/>
          <w:szCs w:val="22"/>
        </w:rPr>
        <w:t>Client:</w:t>
      </w:r>
      <w:r>
        <w:rPr>
          <w:rFonts w:asciiTheme="minorHAnsi" w:hAnsiTheme="minorHAnsi"/>
          <w:sz w:val="22"/>
          <w:szCs w:val="22"/>
        </w:rPr>
        <w:t xml:space="preserve"> Abbott </w:t>
      </w:r>
    </w:p>
    <w:p w:rsidR="00616D72" w:rsidP="00616D72" w14:paraId="00EAAC7E"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8D39EA">
        <w:rPr>
          <w:rFonts w:asciiTheme="minorHAnsi" w:hAnsiTheme="minorHAnsi"/>
          <w:b/>
          <w:sz w:val="22"/>
          <w:szCs w:val="22"/>
        </w:rPr>
        <w:t>Environment:</w:t>
      </w:r>
      <w:r>
        <w:rPr>
          <w:rFonts w:asciiTheme="minorHAnsi" w:hAnsiTheme="minorHAnsi"/>
          <w:sz w:val="22"/>
          <w:szCs w:val="22"/>
        </w:rPr>
        <w:t xml:space="preserve"> Core Java</w:t>
      </w:r>
    </w:p>
    <w:p w:rsidR="00616D72" w:rsidP="00616D72" w14:paraId="45E80F87" w14:textId="77777777">
      <w:pPr>
        <w:spacing w:after="0" w:line="100" w:lineRule="atLeast"/>
        <w:ind w:left="-864" w:right="720"/>
        <w:jc w:val="both"/>
        <w:rPr>
          <w:rFonts w:asciiTheme="minorHAnsi" w:hAnsiTheme="minorHAnsi"/>
          <w:sz w:val="22"/>
          <w:szCs w:val="22"/>
        </w:rPr>
      </w:pPr>
      <w:r>
        <w:rPr>
          <w:rFonts w:asciiTheme="minorHAnsi" w:hAnsiTheme="minorHAnsi"/>
          <w:sz w:val="22"/>
          <w:szCs w:val="22"/>
        </w:rPr>
        <w:t xml:space="preserve">        </w:t>
      </w:r>
      <w:r w:rsidRPr="008D39EA">
        <w:rPr>
          <w:rFonts w:asciiTheme="minorHAnsi" w:hAnsiTheme="minorHAnsi"/>
          <w:b/>
          <w:sz w:val="22"/>
          <w:szCs w:val="22"/>
        </w:rPr>
        <w:t>Role:</w:t>
      </w:r>
      <w:r w:rsidRPr="00D50FE5">
        <w:rPr>
          <w:rFonts w:asciiTheme="minorHAnsi" w:hAnsiTheme="minorHAnsi"/>
          <w:sz w:val="22"/>
          <w:szCs w:val="22"/>
        </w:rPr>
        <w:t xml:space="preserve"> </w:t>
      </w:r>
      <w:r>
        <w:rPr>
          <w:rFonts w:asciiTheme="minorHAnsi" w:hAnsiTheme="minorHAnsi"/>
          <w:sz w:val="22"/>
          <w:szCs w:val="22"/>
        </w:rPr>
        <w:t>Trainee</w:t>
      </w:r>
    </w:p>
    <w:p w:rsidR="00616D72" w:rsidP="00616D72" w14:paraId="72A878E5" w14:textId="77777777">
      <w:pPr>
        <w:spacing w:after="0" w:line="100" w:lineRule="atLeast"/>
        <w:ind w:left="-864" w:right="720"/>
        <w:jc w:val="both"/>
        <w:rPr>
          <w:rFonts w:asciiTheme="minorHAnsi" w:hAnsiTheme="minorHAnsi" w:cs="Times New Roman"/>
          <w:sz w:val="22"/>
          <w:szCs w:val="22"/>
        </w:rPr>
      </w:pPr>
      <w:r>
        <w:rPr>
          <w:rFonts w:asciiTheme="minorHAnsi" w:hAnsiTheme="minorHAnsi"/>
          <w:b/>
          <w:sz w:val="22"/>
          <w:szCs w:val="22"/>
        </w:rPr>
        <w:t xml:space="preserve">        </w:t>
      </w:r>
      <w:r w:rsidRPr="00A22FE3">
        <w:rPr>
          <w:rFonts w:asciiTheme="minorHAnsi" w:hAnsiTheme="minorHAnsi" w:cs="Times New Roman"/>
          <w:b/>
          <w:color w:val="333333"/>
          <w:sz w:val="22"/>
          <w:szCs w:val="22"/>
        </w:rPr>
        <w:t>Roles and Responsibilities:</w:t>
      </w:r>
    </w:p>
    <w:p w:rsidR="00616D72" w:rsidRPr="008D39EA" w:rsidP="00616D72" w14:paraId="4432E01A" w14:textId="77777777">
      <w:pPr>
        <w:pStyle w:val="ListParagraph"/>
        <w:numPr>
          <w:ilvl w:val="0"/>
          <w:numId w:val="13"/>
        </w:numPr>
        <w:spacing w:after="0" w:line="100" w:lineRule="atLeast"/>
        <w:ind w:right="720"/>
        <w:jc w:val="both"/>
        <w:rPr>
          <w:rFonts w:asciiTheme="minorHAnsi" w:hAnsiTheme="minorHAnsi" w:cs="Times New Roman"/>
          <w:sz w:val="22"/>
          <w:szCs w:val="22"/>
        </w:rPr>
      </w:pPr>
      <w:r w:rsidRPr="008D39EA">
        <w:rPr>
          <w:rFonts w:asciiTheme="minorHAnsi" w:hAnsiTheme="minorHAnsi" w:cs="Times New Roman"/>
          <w:sz w:val="22"/>
          <w:szCs w:val="22"/>
        </w:rPr>
        <w:t>Involved in coding the Presentation view by using JSP.</w:t>
      </w:r>
    </w:p>
    <w:p w:rsidR="00616D72" w:rsidRPr="008D39EA" w:rsidP="00616D72" w14:paraId="6ECC2979" w14:textId="77777777">
      <w:pPr>
        <w:pStyle w:val="ListParagraph"/>
        <w:numPr>
          <w:ilvl w:val="0"/>
          <w:numId w:val="13"/>
        </w:numPr>
        <w:spacing w:after="0" w:line="100" w:lineRule="atLeast"/>
        <w:ind w:right="720"/>
        <w:jc w:val="both"/>
        <w:rPr>
          <w:rFonts w:asciiTheme="minorHAnsi" w:hAnsiTheme="minorHAnsi" w:cs="Times New Roman"/>
          <w:sz w:val="22"/>
          <w:szCs w:val="22"/>
        </w:rPr>
      </w:pPr>
      <w:r w:rsidRPr="008D39EA">
        <w:rPr>
          <w:rFonts w:asciiTheme="minorHAnsi" w:hAnsiTheme="minorHAnsi" w:cs="Times New Roman"/>
          <w:sz w:val="22"/>
          <w:szCs w:val="22"/>
        </w:rPr>
        <w:t>Developed web pages according to the new compensation plans using JSP.</w:t>
      </w:r>
    </w:p>
    <w:p w:rsidR="00616D72" w:rsidRPr="008D39EA" w:rsidP="00616D72" w14:paraId="295FF39B" w14:textId="77777777">
      <w:pPr>
        <w:pStyle w:val="ListParagraph"/>
        <w:numPr>
          <w:ilvl w:val="0"/>
          <w:numId w:val="13"/>
        </w:numPr>
        <w:spacing w:after="0" w:line="100" w:lineRule="atLeast"/>
        <w:ind w:right="720"/>
        <w:jc w:val="both"/>
        <w:rPr>
          <w:rFonts w:asciiTheme="minorHAnsi" w:hAnsiTheme="minorHAnsi" w:cs="Times New Roman"/>
          <w:sz w:val="22"/>
          <w:szCs w:val="22"/>
        </w:rPr>
      </w:pPr>
      <w:r w:rsidRPr="008D39EA">
        <w:rPr>
          <w:rFonts w:asciiTheme="minorHAnsi" w:hAnsiTheme="minorHAnsi" w:cs="Times New Roman"/>
          <w:sz w:val="22"/>
          <w:szCs w:val="22"/>
        </w:rPr>
        <w:t>Generated code by using Core and SQL tags by using JSTL.</w:t>
      </w:r>
    </w:p>
    <w:p w:rsidR="00616D72" w:rsidP="00616D72" w14:paraId="61114378" w14:textId="77777777">
      <w:pPr>
        <w:pStyle w:val="ListParagraph"/>
        <w:numPr>
          <w:ilvl w:val="0"/>
          <w:numId w:val="13"/>
        </w:numPr>
        <w:spacing w:after="0" w:line="100" w:lineRule="atLeast"/>
        <w:ind w:right="720"/>
        <w:jc w:val="both"/>
        <w:rPr>
          <w:rFonts w:asciiTheme="minorHAnsi" w:hAnsiTheme="minorHAnsi" w:cs="Times New Roman"/>
          <w:sz w:val="22"/>
          <w:szCs w:val="22"/>
        </w:rPr>
      </w:pPr>
      <w:r w:rsidRPr="008D39EA">
        <w:rPr>
          <w:rFonts w:asciiTheme="minorHAnsi" w:hAnsiTheme="minorHAnsi" w:cs="Times New Roman"/>
          <w:sz w:val="22"/>
          <w:szCs w:val="22"/>
        </w:rPr>
        <w:t>Using JavaScript does client side validations</w:t>
      </w:r>
    </w:p>
    <w:p w:rsidR="00616D72" w:rsidP="00616D72" w14:paraId="6E563B57" w14:textId="77777777">
      <w:pPr>
        <w:tabs>
          <w:tab w:val="left" w:pos="915"/>
        </w:tabs>
        <w:spacing w:after="0" w:line="100" w:lineRule="atLeast"/>
        <w:ind w:left="-105" w:right="720"/>
        <w:jc w:val="both"/>
        <w:rPr>
          <w:rFonts w:asciiTheme="minorHAnsi" w:hAnsiTheme="minorHAnsi" w:cs="Times New Roman"/>
          <w:b/>
          <w:sz w:val="22"/>
          <w:szCs w:val="22"/>
        </w:rPr>
      </w:pPr>
      <w:r>
        <w:rPr>
          <w:rFonts w:asciiTheme="minorHAnsi" w:hAnsiTheme="minorHAnsi" w:cs="Times New Roman"/>
          <w:b/>
          <w:sz w:val="22"/>
          <w:szCs w:val="22"/>
        </w:rPr>
        <w:tab/>
      </w:r>
    </w:p>
    <w:p w:rsidR="00616D72" w:rsidRPr="00A22FE3" w:rsidP="00616D72" w14:paraId="7D2F7642" w14:textId="77777777">
      <w:pPr>
        <w:spacing w:after="120" w:line="100" w:lineRule="atLeast"/>
        <w:jc w:val="both"/>
        <w:rPr>
          <w:rFonts w:asciiTheme="minorHAnsi" w:hAnsiTheme="minorHAnsi"/>
          <w:sz w:val="22"/>
          <w:szCs w:val="22"/>
        </w:rPr>
      </w:pPr>
    </w:p>
    <w:p w:rsidR="00616D72" w:rsidRPr="00A22FE3" w:rsidP="00616D72" w14:paraId="20D8B358" w14:textId="77777777">
      <w:pPr>
        <w:jc w:val="both"/>
        <w:rPr>
          <w:rFonts w:asciiTheme="minorHAnsi" w:hAnsiTheme="minorHAnsi"/>
          <w:sz w:val="22"/>
          <w:szCs w:val="22"/>
        </w:rPr>
      </w:pPr>
    </w:p>
    <w:p w:rsidR="00616D72" w:rsidP="00616D72" w14:paraId="34650A11" w14:textId="77777777">
      <w:pPr>
        <w:jc w:val="both"/>
        <w:rPr>
          <w:rFonts w:asciiTheme="minorHAnsi" w:hAnsiTheme="minorHAnsi"/>
          <w:sz w:val="22"/>
          <w:szCs w:val="22"/>
        </w:rPr>
      </w:pPr>
    </w:p>
    <w:p w:rsidR="00616D72" w:rsidP="00616D72" w14:paraId="233FF283" w14:textId="77777777">
      <w:pPr>
        <w:jc w:val="both"/>
        <w:rPr>
          <w:rFonts w:asciiTheme="minorHAnsi" w:hAnsiTheme="minorHAnsi"/>
          <w:sz w:val="22"/>
          <w:szCs w:val="22"/>
        </w:rPr>
      </w:pPr>
    </w:p>
    <w:p w:rsidR="00616D72" w:rsidRPr="00A22FE3" w:rsidP="00A403CC" w14:paraId="6747583D" w14:textId="7E412D05">
      <w:pPr>
        <w:ind w:left="7200"/>
        <w:jc w:val="both"/>
        <w:rPr>
          <w:rFonts w:asciiTheme="minorHAnsi" w:hAnsiTheme="minorHAnsi"/>
          <w:sz w:val="22"/>
          <w:szCs w:val="22"/>
        </w:rPr>
      </w:pPr>
      <w:r>
        <w:rPr>
          <w:rFonts w:asciiTheme="minorHAnsi" w:hAnsiTheme="minorHAnsi"/>
          <w:sz w:val="22"/>
          <w:szCs w:val="22"/>
        </w:rPr>
        <w:t>(Obules</w:t>
      </w:r>
      <w:r w:rsidR="00A403CC">
        <w:rPr>
          <w:rFonts w:asciiTheme="minorHAnsi" w:hAnsiTheme="minorHAnsi"/>
          <w:sz w:val="22"/>
          <w:szCs w:val="22"/>
        </w:rPr>
        <w:t>h Royal</w:t>
      </w:r>
      <w:r>
        <w:rPr>
          <w:rFonts w:asciiTheme="minorHAnsi" w:hAnsiTheme="minorHAnsi"/>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22FE3">
      <w:pgSz w:w="11907" w:h="16839" w:code="9"/>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Calibri" w:hAnsi="Calibri" w:cs="Calibri"/>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Calibri" w:hAnsi="Calibri" w:cs="Calibri"/>
        <w:color w:val="000000"/>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Calibri" w:hAnsi="Calibri" w:cs="Calibri"/>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Calibri" w:hAnsi="Calibri" w:cs="Calibri"/>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Calibri" w:hAnsi="Calibri" w:cs="Calibri"/>
        <w:color w:val="000000"/>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Calibri" w:hAnsi="Calibri" w:cs="Calibri"/>
        <w:color w:val="000000"/>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Calibri" w:hAnsi="Calibri" w:cs="Calibri"/>
        <w:color w:val="000000"/>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Calibri" w:hAnsi="Calibri" w:cs="Calibri"/>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Calibri" w:hAnsi="Calibri" w:cs="Calibri"/>
        <w:color w:val="000000"/>
        <w:sz w:val="21"/>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Calibri" w:hAnsi="Calibri" w:cs="Calibri"/>
        <w:color w:val="000000"/>
      </w:rPr>
    </w:lvl>
    <w:lvl w:ilvl="1">
      <w:start w:val="1"/>
      <w:numFmt w:val="decimal"/>
      <w:lvlText w:val="%2"/>
      <w:lvlJc w:val="left"/>
      <w:pPr>
        <w:tabs>
          <w:tab w:val="num" w:pos="0"/>
        </w:tabs>
        <w:ind w:left="1080" w:hanging="360"/>
      </w:pPr>
      <w:rPr>
        <w:rFonts w:cs="Times New Roman"/>
      </w:rPr>
    </w:lvl>
    <w:lvl w:ilvl="2">
      <w:start w:val="1"/>
      <w:numFmt w:val="decimal"/>
      <w:lvlText w:val="%2.%3"/>
      <w:lvlJc w:val="left"/>
      <w:pPr>
        <w:tabs>
          <w:tab w:val="num" w:pos="0"/>
        </w:tabs>
        <w:ind w:left="1440" w:hanging="360"/>
      </w:pPr>
      <w:rPr>
        <w:rFonts w:cs="Times New Roman"/>
      </w:rPr>
    </w:lvl>
    <w:lvl w:ilvl="3">
      <w:start w:val="1"/>
      <w:numFmt w:val="decimal"/>
      <w:lvlText w:val="%2.%3.%4"/>
      <w:lvlJc w:val="left"/>
      <w:pPr>
        <w:tabs>
          <w:tab w:val="num" w:pos="0"/>
        </w:tabs>
        <w:ind w:left="1800" w:hanging="360"/>
      </w:pPr>
      <w:rPr>
        <w:rFonts w:cs="Times New Roman"/>
      </w:rPr>
    </w:lvl>
    <w:lvl w:ilvl="4">
      <w:start w:val="1"/>
      <w:numFmt w:val="decimal"/>
      <w:lvlText w:val="%2.%3.%4.%5"/>
      <w:lvlJc w:val="left"/>
      <w:pPr>
        <w:tabs>
          <w:tab w:val="num" w:pos="0"/>
        </w:tabs>
        <w:ind w:left="2160" w:hanging="360"/>
      </w:pPr>
      <w:rPr>
        <w:rFonts w:cs="Times New Roman"/>
      </w:rPr>
    </w:lvl>
    <w:lvl w:ilvl="5">
      <w:start w:val="1"/>
      <w:numFmt w:val="decimal"/>
      <w:lvlText w:val="%2.%3.%4.%5.%6"/>
      <w:lvlJc w:val="left"/>
      <w:pPr>
        <w:tabs>
          <w:tab w:val="num" w:pos="0"/>
        </w:tabs>
        <w:ind w:left="2520" w:hanging="360"/>
      </w:pPr>
      <w:rPr>
        <w:rFonts w:cs="Times New Roman"/>
      </w:rPr>
    </w:lvl>
    <w:lvl w:ilvl="6">
      <w:start w:val="1"/>
      <w:numFmt w:val="decimal"/>
      <w:lvlText w:val="%2.%3.%4.%5.%6.%7"/>
      <w:lvlJc w:val="left"/>
      <w:pPr>
        <w:tabs>
          <w:tab w:val="num" w:pos="0"/>
        </w:tabs>
        <w:ind w:left="2880" w:hanging="360"/>
      </w:pPr>
      <w:rPr>
        <w:rFonts w:cs="Times New Roman"/>
      </w:rPr>
    </w:lvl>
    <w:lvl w:ilvl="7">
      <w:start w:val="1"/>
      <w:numFmt w:val="decimal"/>
      <w:lvlText w:val="%2.%3.%4.%5.%6.%7.%8"/>
      <w:lvlJc w:val="left"/>
      <w:pPr>
        <w:tabs>
          <w:tab w:val="num" w:pos="0"/>
        </w:tabs>
        <w:ind w:left="3240" w:hanging="360"/>
      </w:pPr>
      <w:rPr>
        <w:rFonts w:cs="Times New Roman"/>
      </w:rPr>
    </w:lvl>
    <w:lvl w:ilvl="8">
      <w:start w:val="1"/>
      <w:numFmt w:val="decimal"/>
      <w:lvlText w:val="%2.%3.%4.%5.%6.%7.%8.%9"/>
      <w:lvlJc w:val="left"/>
      <w:pPr>
        <w:tabs>
          <w:tab w:val="num" w:pos="0"/>
        </w:tabs>
        <w:ind w:left="3600" w:hanging="360"/>
      </w:pPr>
      <w:rPr>
        <w:rFonts w:cs="Times New Roman"/>
      </w:rPr>
    </w:lvl>
  </w:abstractNum>
  <w:abstractNum w:abstractNumId="10">
    <w:nsid w:val="0000000B"/>
    <w:multiLevelType w:val="singleLevel"/>
    <w:tmpl w:val="0000000B"/>
    <w:name w:val="WW8Num11"/>
    <w:lvl w:ilvl="0">
      <w:start w:val="0"/>
      <w:numFmt w:val="bullet"/>
      <w:lvlText w:val=""/>
      <w:lvlJc w:val="left"/>
      <w:pPr>
        <w:tabs>
          <w:tab w:val="num" w:pos="0"/>
        </w:tabs>
        <w:ind w:left="0" w:firstLine="0"/>
      </w:pPr>
      <w:rPr>
        <w:rFonts w:ascii="Symbol" w:hAnsi="Symbol" w:cs="Calibri"/>
        <w:color w:val="000000"/>
        <w:sz w:val="21"/>
        <w:szCs w:val="21"/>
        <w:lang w:val="en" w:eastAsia="ar-SA" w:bidi="ar-SA"/>
      </w:rPr>
    </w:lvl>
  </w:abstractNum>
  <w:abstractNum w:abstractNumId="11">
    <w:nsid w:val="03EC3672"/>
    <w:multiLevelType w:val="hybridMultilevel"/>
    <w:tmpl w:val="F498F4F2"/>
    <w:lvl w:ilvl="0">
      <w:start w:val="1"/>
      <w:numFmt w:val="bullet"/>
      <w:lvlText w:val=""/>
      <w:lvlJc w:val="left"/>
      <w:pPr>
        <w:ind w:left="288" w:hanging="360"/>
      </w:pPr>
      <w:rPr>
        <w:rFonts w:ascii="Symbol" w:hAnsi="Symbol" w:hint="default"/>
      </w:rPr>
    </w:lvl>
    <w:lvl w:ilvl="1" w:tentative="1">
      <w:start w:val="1"/>
      <w:numFmt w:val="bullet"/>
      <w:lvlText w:val="o"/>
      <w:lvlJc w:val="left"/>
      <w:pPr>
        <w:ind w:left="1008" w:hanging="360"/>
      </w:pPr>
      <w:rPr>
        <w:rFonts w:ascii="Courier New" w:hAnsi="Courier New" w:cs="Courier New" w:hint="default"/>
      </w:rPr>
    </w:lvl>
    <w:lvl w:ilvl="2" w:tentative="1">
      <w:start w:val="1"/>
      <w:numFmt w:val="bullet"/>
      <w:lvlText w:val=""/>
      <w:lvlJc w:val="left"/>
      <w:pPr>
        <w:ind w:left="1728" w:hanging="360"/>
      </w:pPr>
      <w:rPr>
        <w:rFonts w:ascii="Wingdings" w:hAnsi="Wingdings" w:hint="default"/>
      </w:rPr>
    </w:lvl>
    <w:lvl w:ilvl="3" w:tentative="1">
      <w:start w:val="1"/>
      <w:numFmt w:val="bullet"/>
      <w:lvlText w:val=""/>
      <w:lvlJc w:val="left"/>
      <w:pPr>
        <w:ind w:left="2448" w:hanging="360"/>
      </w:pPr>
      <w:rPr>
        <w:rFonts w:ascii="Symbol" w:hAnsi="Symbol" w:hint="default"/>
      </w:rPr>
    </w:lvl>
    <w:lvl w:ilvl="4" w:tentative="1">
      <w:start w:val="1"/>
      <w:numFmt w:val="bullet"/>
      <w:lvlText w:val="o"/>
      <w:lvlJc w:val="left"/>
      <w:pPr>
        <w:ind w:left="3168" w:hanging="360"/>
      </w:pPr>
      <w:rPr>
        <w:rFonts w:ascii="Courier New" w:hAnsi="Courier New" w:cs="Courier New" w:hint="default"/>
      </w:rPr>
    </w:lvl>
    <w:lvl w:ilvl="5" w:tentative="1">
      <w:start w:val="1"/>
      <w:numFmt w:val="bullet"/>
      <w:lvlText w:val=""/>
      <w:lvlJc w:val="left"/>
      <w:pPr>
        <w:ind w:left="3888" w:hanging="360"/>
      </w:pPr>
      <w:rPr>
        <w:rFonts w:ascii="Wingdings" w:hAnsi="Wingdings" w:hint="default"/>
      </w:rPr>
    </w:lvl>
    <w:lvl w:ilvl="6" w:tentative="1">
      <w:start w:val="1"/>
      <w:numFmt w:val="bullet"/>
      <w:lvlText w:val=""/>
      <w:lvlJc w:val="left"/>
      <w:pPr>
        <w:ind w:left="4608" w:hanging="360"/>
      </w:pPr>
      <w:rPr>
        <w:rFonts w:ascii="Symbol" w:hAnsi="Symbol" w:hint="default"/>
      </w:rPr>
    </w:lvl>
    <w:lvl w:ilvl="7" w:tentative="1">
      <w:start w:val="1"/>
      <w:numFmt w:val="bullet"/>
      <w:lvlText w:val="o"/>
      <w:lvlJc w:val="left"/>
      <w:pPr>
        <w:ind w:left="5328" w:hanging="360"/>
      </w:pPr>
      <w:rPr>
        <w:rFonts w:ascii="Courier New" w:hAnsi="Courier New" w:cs="Courier New" w:hint="default"/>
      </w:rPr>
    </w:lvl>
    <w:lvl w:ilvl="8" w:tentative="1">
      <w:start w:val="1"/>
      <w:numFmt w:val="bullet"/>
      <w:lvlText w:val=""/>
      <w:lvlJc w:val="left"/>
      <w:pPr>
        <w:ind w:left="6048" w:hanging="360"/>
      </w:pPr>
      <w:rPr>
        <w:rFonts w:ascii="Wingdings" w:hAnsi="Wingdings" w:hint="default"/>
      </w:rPr>
    </w:lvl>
  </w:abstractNum>
  <w:abstractNum w:abstractNumId="12">
    <w:nsid w:val="08EF742A"/>
    <w:multiLevelType w:val="hybridMultilevel"/>
    <w:tmpl w:val="6CAC598C"/>
    <w:lvl w:ilvl="0">
      <w:start w:val="1"/>
      <w:numFmt w:val="bullet"/>
      <w:lvlText w:val=""/>
      <w:lvlJc w:val="left"/>
      <w:pPr>
        <w:ind w:left="255" w:hanging="360"/>
      </w:pPr>
      <w:rPr>
        <w:rFonts w:ascii="Symbol" w:hAnsi="Symbol" w:hint="default"/>
      </w:rPr>
    </w:lvl>
    <w:lvl w:ilvl="1" w:tentative="1">
      <w:start w:val="1"/>
      <w:numFmt w:val="bullet"/>
      <w:lvlText w:val="o"/>
      <w:lvlJc w:val="left"/>
      <w:pPr>
        <w:ind w:left="975" w:hanging="360"/>
      </w:pPr>
      <w:rPr>
        <w:rFonts w:ascii="Courier New" w:hAnsi="Courier New" w:cs="Courier New" w:hint="default"/>
      </w:rPr>
    </w:lvl>
    <w:lvl w:ilvl="2" w:tentative="1">
      <w:start w:val="1"/>
      <w:numFmt w:val="bullet"/>
      <w:lvlText w:val=""/>
      <w:lvlJc w:val="left"/>
      <w:pPr>
        <w:ind w:left="1695" w:hanging="360"/>
      </w:pPr>
      <w:rPr>
        <w:rFonts w:ascii="Wingdings" w:hAnsi="Wingdings" w:hint="default"/>
      </w:rPr>
    </w:lvl>
    <w:lvl w:ilvl="3" w:tentative="1">
      <w:start w:val="1"/>
      <w:numFmt w:val="bullet"/>
      <w:lvlText w:val=""/>
      <w:lvlJc w:val="left"/>
      <w:pPr>
        <w:ind w:left="2415" w:hanging="360"/>
      </w:pPr>
      <w:rPr>
        <w:rFonts w:ascii="Symbol" w:hAnsi="Symbol" w:hint="default"/>
      </w:rPr>
    </w:lvl>
    <w:lvl w:ilvl="4" w:tentative="1">
      <w:start w:val="1"/>
      <w:numFmt w:val="bullet"/>
      <w:lvlText w:val="o"/>
      <w:lvlJc w:val="left"/>
      <w:pPr>
        <w:ind w:left="3135" w:hanging="360"/>
      </w:pPr>
      <w:rPr>
        <w:rFonts w:ascii="Courier New" w:hAnsi="Courier New" w:cs="Courier New" w:hint="default"/>
      </w:rPr>
    </w:lvl>
    <w:lvl w:ilvl="5" w:tentative="1">
      <w:start w:val="1"/>
      <w:numFmt w:val="bullet"/>
      <w:lvlText w:val=""/>
      <w:lvlJc w:val="left"/>
      <w:pPr>
        <w:ind w:left="3855" w:hanging="360"/>
      </w:pPr>
      <w:rPr>
        <w:rFonts w:ascii="Wingdings" w:hAnsi="Wingdings" w:hint="default"/>
      </w:rPr>
    </w:lvl>
    <w:lvl w:ilvl="6" w:tentative="1">
      <w:start w:val="1"/>
      <w:numFmt w:val="bullet"/>
      <w:lvlText w:val=""/>
      <w:lvlJc w:val="left"/>
      <w:pPr>
        <w:ind w:left="4575" w:hanging="360"/>
      </w:pPr>
      <w:rPr>
        <w:rFonts w:ascii="Symbol" w:hAnsi="Symbol" w:hint="default"/>
      </w:rPr>
    </w:lvl>
    <w:lvl w:ilvl="7" w:tentative="1">
      <w:start w:val="1"/>
      <w:numFmt w:val="bullet"/>
      <w:lvlText w:val="o"/>
      <w:lvlJc w:val="left"/>
      <w:pPr>
        <w:ind w:left="5295" w:hanging="360"/>
      </w:pPr>
      <w:rPr>
        <w:rFonts w:ascii="Courier New" w:hAnsi="Courier New" w:cs="Courier New" w:hint="default"/>
      </w:rPr>
    </w:lvl>
    <w:lvl w:ilvl="8" w:tentative="1">
      <w:start w:val="1"/>
      <w:numFmt w:val="bullet"/>
      <w:lvlText w:val=""/>
      <w:lvlJc w:val="left"/>
      <w:pPr>
        <w:ind w:left="6015" w:hanging="360"/>
      </w:pPr>
      <w:rPr>
        <w:rFonts w:ascii="Wingdings" w:hAnsi="Wingdings" w:hint="default"/>
      </w:rPr>
    </w:lvl>
  </w:abstractNum>
  <w:abstractNum w:abstractNumId="13">
    <w:nsid w:val="152263DE"/>
    <w:multiLevelType w:val="hybridMultilevel"/>
    <w:tmpl w:val="2528C244"/>
    <w:lvl w:ilvl="0">
      <w:start w:val="1"/>
      <w:numFmt w:val="bullet"/>
      <w:lvlText w:val=""/>
      <w:lvlJc w:val="left"/>
      <w:pPr>
        <w:ind w:left="255" w:hanging="360"/>
      </w:pPr>
      <w:rPr>
        <w:rFonts w:ascii="Symbol" w:hAnsi="Symbol" w:hint="default"/>
      </w:rPr>
    </w:lvl>
    <w:lvl w:ilvl="1" w:tentative="1">
      <w:start w:val="1"/>
      <w:numFmt w:val="bullet"/>
      <w:lvlText w:val="o"/>
      <w:lvlJc w:val="left"/>
      <w:pPr>
        <w:ind w:left="975" w:hanging="360"/>
      </w:pPr>
      <w:rPr>
        <w:rFonts w:ascii="Courier New" w:hAnsi="Courier New" w:cs="Courier New" w:hint="default"/>
      </w:rPr>
    </w:lvl>
    <w:lvl w:ilvl="2" w:tentative="1">
      <w:start w:val="1"/>
      <w:numFmt w:val="bullet"/>
      <w:lvlText w:val=""/>
      <w:lvlJc w:val="left"/>
      <w:pPr>
        <w:ind w:left="1695" w:hanging="360"/>
      </w:pPr>
      <w:rPr>
        <w:rFonts w:ascii="Wingdings" w:hAnsi="Wingdings" w:hint="default"/>
      </w:rPr>
    </w:lvl>
    <w:lvl w:ilvl="3" w:tentative="1">
      <w:start w:val="1"/>
      <w:numFmt w:val="bullet"/>
      <w:lvlText w:val=""/>
      <w:lvlJc w:val="left"/>
      <w:pPr>
        <w:ind w:left="2415" w:hanging="360"/>
      </w:pPr>
      <w:rPr>
        <w:rFonts w:ascii="Symbol" w:hAnsi="Symbol" w:hint="default"/>
      </w:rPr>
    </w:lvl>
    <w:lvl w:ilvl="4" w:tentative="1">
      <w:start w:val="1"/>
      <w:numFmt w:val="bullet"/>
      <w:lvlText w:val="o"/>
      <w:lvlJc w:val="left"/>
      <w:pPr>
        <w:ind w:left="3135" w:hanging="360"/>
      </w:pPr>
      <w:rPr>
        <w:rFonts w:ascii="Courier New" w:hAnsi="Courier New" w:cs="Courier New" w:hint="default"/>
      </w:rPr>
    </w:lvl>
    <w:lvl w:ilvl="5" w:tentative="1">
      <w:start w:val="1"/>
      <w:numFmt w:val="bullet"/>
      <w:lvlText w:val=""/>
      <w:lvlJc w:val="left"/>
      <w:pPr>
        <w:ind w:left="3855" w:hanging="360"/>
      </w:pPr>
      <w:rPr>
        <w:rFonts w:ascii="Wingdings" w:hAnsi="Wingdings" w:hint="default"/>
      </w:rPr>
    </w:lvl>
    <w:lvl w:ilvl="6" w:tentative="1">
      <w:start w:val="1"/>
      <w:numFmt w:val="bullet"/>
      <w:lvlText w:val=""/>
      <w:lvlJc w:val="left"/>
      <w:pPr>
        <w:ind w:left="4575" w:hanging="360"/>
      </w:pPr>
      <w:rPr>
        <w:rFonts w:ascii="Symbol" w:hAnsi="Symbol" w:hint="default"/>
      </w:rPr>
    </w:lvl>
    <w:lvl w:ilvl="7" w:tentative="1">
      <w:start w:val="1"/>
      <w:numFmt w:val="bullet"/>
      <w:lvlText w:val="o"/>
      <w:lvlJc w:val="left"/>
      <w:pPr>
        <w:ind w:left="5295" w:hanging="360"/>
      </w:pPr>
      <w:rPr>
        <w:rFonts w:ascii="Courier New" w:hAnsi="Courier New" w:cs="Courier New" w:hint="default"/>
      </w:rPr>
    </w:lvl>
    <w:lvl w:ilvl="8" w:tentative="1">
      <w:start w:val="1"/>
      <w:numFmt w:val="bullet"/>
      <w:lvlText w:val=""/>
      <w:lvlJc w:val="left"/>
      <w:pPr>
        <w:ind w:left="6015" w:hanging="360"/>
      </w:pPr>
      <w:rPr>
        <w:rFonts w:ascii="Wingdings" w:hAnsi="Wingdings" w:hint="default"/>
      </w:rPr>
    </w:lvl>
  </w:abstractNum>
  <w:abstractNum w:abstractNumId="14">
    <w:nsid w:val="296E2552"/>
    <w:multiLevelType w:val="hybridMultilevel"/>
    <w:tmpl w:val="FD647B42"/>
    <w:lvl w:ilvl="0">
      <w:start w:val="1"/>
      <w:numFmt w:val="bullet"/>
      <w:lvlText w:val=""/>
      <w:lvlJc w:val="left"/>
      <w:pPr>
        <w:ind w:left="255" w:hanging="360"/>
      </w:pPr>
      <w:rPr>
        <w:rFonts w:ascii="Symbol" w:hAnsi="Symbol" w:hint="default"/>
      </w:rPr>
    </w:lvl>
    <w:lvl w:ilvl="1" w:tentative="1">
      <w:start w:val="1"/>
      <w:numFmt w:val="bullet"/>
      <w:lvlText w:val="o"/>
      <w:lvlJc w:val="left"/>
      <w:pPr>
        <w:ind w:left="975" w:hanging="360"/>
      </w:pPr>
      <w:rPr>
        <w:rFonts w:ascii="Courier New" w:hAnsi="Courier New" w:cs="Courier New" w:hint="default"/>
      </w:rPr>
    </w:lvl>
    <w:lvl w:ilvl="2" w:tentative="1">
      <w:start w:val="1"/>
      <w:numFmt w:val="bullet"/>
      <w:lvlText w:val=""/>
      <w:lvlJc w:val="left"/>
      <w:pPr>
        <w:ind w:left="1695" w:hanging="360"/>
      </w:pPr>
      <w:rPr>
        <w:rFonts w:ascii="Wingdings" w:hAnsi="Wingdings" w:hint="default"/>
      </w:rPr>
    </w:lvl>
    <w:lvl w:ilvl="3" w:tentative="1">
      <w:start w:val="1"/>
      <w:numFmt w:val="bullet"/>
      <w:lvlText w:val=""/>
      <w:lvlJc w:val="left"/>
      <w:pPr>
        <w:ind w:left="2415" w:hanging="360"/>
      </w:pPr>
      <w:rPr>
        <w:rFonts w:ascii="Symbol" w:hAnsi="Symbol" w:hint="default"/>
      </w:rPr>
    </w:lvl>
    <w:lvl w:ilvl="4" w:tentative="1">
      <w:start w:val="1"/>
      <w:numFmt w:val="bullet"/>
      <w:lvlText w:val="o"/>
      <w:lvlJc w:val="left"/>
      <w:pPr>
        <w:ind w:left="3135" w:hanging="360"/>
      </w:pPr>
      <w:rPr>
        <w:rFonts w:ascii="Courier New" w:hAnsi="Courier New" w:cs="Courier New" w:hint="default"/>
      </w:rPr>
    </w:lvl>
    <w:lvl w:ilvl="5" w:tentative="1">
      <w:start w:val="1"/>
      <w:numFmt w:val="bullet"/>
      <w:lvlText w:val=""/>
      <w:lvlJc w:val="left"/>
      <w:pPr>
        <w:ind w:left="3855" w:hanging="360"/>
      </w:pPr>
      <w:rPr>
        <w:rFonts w:ascii="Wingdings" w:hAnsi="Wingdings" w:hint="default"/>
      </w:rPr>
    </w:lvl>
    <w:lvl w:ilvl="6" w:tentative="1">
      <w:start w:val="1"/>
      <w:numFmt w:val="bullet"/>
      <w:lvlText w:val=""/>
      <w:lvlJc w:val="left"/>
      <w:pPr>
        <w:ind w:left="4575" w:hanging="360"/>
      </w:pPr>
      <w:rPr>
        <w:rFonts w:ascii="Symbol" w:hAnsi="Symbol" w:hint="default"/>
      </w:rPr>
    </w:lvl>
    <w:lvl w:ilvl="7" w:tentative="1">
      <w:start w:val="1"/>
      <w:numFmt w:val="bullet"/>
      <w:lvlText w:val="o"/>
      <w:lvlJc w:val="left"/>
      <w:pPr>
        <w:ind w:left="5295" w:hanging="360"/>
      </w:pPr>
      <w:rPr>
        <w:rFonts w:ascii="Courier New" w:hAnsi="Courier New" w:cs="Courier New" w:hint="default"/>
      </w:rPr>
    </w:lvl>
    <w:lvl w:ilvl="8" w:tentative="1">
      <w:start w:val="1"/>
      <w:numFmt w:val="bullet"/>
      <w:lvlText w:val=""/>
      <w:lvlJc w:val="left"/>
      <w:pPr>
        <w:ind w:left="6015" w:hanging="360"/>
      </w:pPr>
      <w:rPr>
        <w:rFonts w:ascii="Wingdings" w:hAnsi="Wingdings" w:hint="default"/>
      </w:rPr>
    </w:lvl>
  </w:abstractNum>
  <w:abstractNum w:abstractNumId="15">
    <w:nsid w:val="2EE55132"/>
    <w:multiLevelType w:val="hybridMultilevel"/>
    <w:tmpl w:val="59489BDA"/>
    <w:lvl w:ilvl="0">
      <w:start w:val="1"/>
      <w:numFmt w:val="bullet"/>
      <w:lvlText w:val=""/>
      <w:lvlJc w:val="left"/>
      <w:pPr>
        <w:ind w:left="288" w:hanging="360"/>
      </w:pPr>
      <w:rPr>
        <w:rFonts w:ascii="Symbol" w:hAnsi="Symbol" w:hint="default"/>
      </w:rPr>
    </w:lvl>
    <w:lvl w:ilvl="1" w:tentative="1">
      <w:start w:val="1"/>
      <w:numFmt w:val="bullet"/>
      <w:lvlText w:val="o"/>
      <w:lvlJc w:val="left"/>
      <w:pPr>
        <w:ind w:left="1008" w:hanging="360"/>
      </w:pPr>
      <w:rPr>
        <w:rFonts w:ascii="Courier New" w:hAnsi="Courier New" w:cs="Courier New" w:hint="default"/>
      </w:rPr>
    </w:lvl>
    <w:lvl w:ilvl="2" w:tentative="1">
      <w:start w:val="1"/>
      <w:numFmt w:val="bullet"/>
      <w:lvlText w:val=""/>
      <w:lvlJc w:val="left"/>
      <w:pPr>
        <w:ind w:left="1728" w:hanging="360"/>
      </w:pPr>
      <w:rPr>
        <w:rFonts w:ascii="Wingdings" w:hAnsi="Wingdings" w:hint="default"/>
      </w:rPr>
    </w:lvl>
    <w:lvl w:ilvl="3" w:tentative="1">
      <w:start w:val="1"/>
      <w:numFmt w:val="bullet"/>
      <w:lvlText w:val=""/>
      <w:lvlJc w:val="left"/>
      <w:pPr>
        <w:ind w:left="2448" w:hanging="360"/>
      </w:pPr>
      <w:rPr>
        <w:rFonts w:ascii="Symbol" w:hAnsi="Symbol" w:hint="default"/>
      </w:rPr>
    </w:lvl>
    <w:lvl w:ilvl="4" w:tentative="1">
      <w:start w:val="1"/>
      <w:numFmt w:val="bullet"/>
      <w:lvlText w:val="o"/>
      <w:lvlJc w:val="left"/>
      <w:pPr>
        <w:ind w:left="3168" w:hanging="360"/>
      </w:pPr>
      <w:rPr>
        <w:rFonts w:ascii="Courier New" w:hAnsi="Courier New" w:cs="Courier New" w:hint="default"/>
      </w:rPr>
    </w:lvl>
    <w:lvl w:ilvl="5" w:tentative="1">
      <w:start w:val="1"/>
      <w:numFmt w:val="bullet"/>
      <w:lvlText w:val=""/>
      <w:lvlJc w:val="left"/>
      <w:pPr>
        <w:ind w:left="3888" w:hanging="360"/>
      </w:pPr>
      <w:rPr>
        <w:rFonts w:ascii="Wingdings" w:hAnsi="Wingdings" w:hint="default"/>
      </w:rPr>
    </w:lvl>
    <w:lvl w:ilvl="6" w:tentative="1">
      <w:start w:val="1"/>
      <w:numFmt w:val="bullet"/>
      <w:lvlText w:val=""/>
      <w:lvlJc w:val="left"/>
      <w:pPr>
        <w:ind w:left="4608" w:hanging="360"/>
      </w:pPr>
      <w:rPr>
        <w:rFonts w:ascii="Symbol" w:hAnsi="Symbol" w:hint="default"/>
      </w:rPr>
    </w:lvl>
    <w:lvl w:ilvl="7" w:tentative="1">
      <w:start w:val="1"/>
      <w:numFmt w:val="bullet"/>
      <w:lvlText w:val="o"/>
      <w:lvlJc w:val="left"/>
      <w:pPr>
        <w:ind w:left="5328" w:hanging="360"/>
      </w:pPr>
      <w:rPr>
        <w:rFonts w:ascii="Courier New" w:hAnsi="Courier New" w:cs="Courier New" w:hint="default"/>
      </w:rPr>
    </w:lvl>
    <w:lvl w:ilvl="8" w:tentative="1">
      <w:start w:val="1"/>
      <w:numFmt w:val="bullet"/>
      <w:lvlText w:val=""/>
      <w:lvlJc w:val="left"/>
      <w:pPr>
        <w:ind w:left="6048" w:hanging="360"/>
      </w:pPr>
      <w:rPr>
        <w:rFonts w:ascii="Wingdings" w:hAnsi="Wingdings" w:hint="default"/>
      </w:rPr>
    </w:lvl>
  </w:abstractNum>
  <w:abstractNum w:abstractNumId="16">
    <w:nsid w:val="33632118"/>
    <w:multiLevelType w:val="hybridMultilevel"/>
    <w:tmpl w:val="77D8F952"/>
    <w:lvl w:ilvl="0">
      <w:start w:val="1"/>
      <w:numFmt w:val="bullet"/>
      <w:lvlText w:val=""/>
      <w:lvlJc w:val="left"/>
      <w:pPr>
        <w:ind w:left="288" w:hanging="360"/>
      </w:pPr>
      <w:rPr>
        <w:rFonts w:ascii="Symbol" w:hAnsi="Symbol" w:hint="default"/>
      </w:rPr>
    </w:lvl>
    <w:lvl w:ilvl="1" w:tentative="1">
      <w:start w:val="1"/>
      <w:numFmt w:val="bullet"/>
      <w:lvlText w:val="o"/>
      <w:lvlJc w:val="left"/>
      <w:pPr>
        <w:ind w:left="1008" w:hanging="360"/>
      </w:pPr>
      <w:rPr>
        <w:rFonts w:ascii="Courier New" w:hAnsi="Courier New" w:cs="Courier New" w:hint="default"/>
      </w:rPr>
    </w:lvl>
    <w:lvl w:ilvl="2" w:tentative="1">
      <w:start w:val="1"/>
      <w:numFmt w:val="bullet"/>
      <w:lvlText w:val=""/>
      <w:lvlJc w:val="left"/>
      <w:pPr>
        <w:ind w:left="1728" w:hanging="360"/>
      </w:pPr>
      <w:rPr>
        <w:rFonts w:ascii="Wingdings" w:hAnsi="Wingdings" w:hint="default"/>
      </w:rPr>
    </w:lvl>
    <w:lvl w:ilvl="3" w:tentative="1">
      <w:start w:val="1"/>
      <w:numFmt w:val="bullet"/>
      <w:lvlText w:val=""/>
      <w:lvlJc w:val="left"/>
      <w:pPr>
        <w:ind w:left="2448" w:hanging="360"/>
      </w:pPr>
      <w:rPr>
        <w:rFonts w:ascii="Symbol" w:hAnsi="Symbol" w:hint="default"/>
      </w:rPr>
    </w:lvl>
    <w:lvl w:ilvl="4" w:tentative="1">
      <w:start w:val="1"/>
      <w:numFmt w:val="bullet"/>
      <w:lvlText w:val="o"/>
      <w:lvlJc w:val="left"/>
      <w:pPr>
        <w:ind w:left="3168" w:hanging="360"/>
      </w:pPr>
      <w:rPr>
        <w:rFonts w:ascii="Courier New" w:hAnsi="Courier New" w:cs="Courier New" w:hint="default"/>
      </w:rPr>
    </w:lvl>
    <w:lvl w:ilvl="5" w:tentative="1">
      <w:start w:val="1"/>
      <w:numFmt w:val="bullet"/>
      <w:lvlText w:val=""/>
      <w:lvlJc w:val="left"/>
      <w:pPr>
        <w:ind w:left="3888" w:hanging="360"/>
      </w:pPr>
      <w:rPr>
        <w:rFonts w:ascii="Wingdings" w:hAnsi="Wingdings" w:hint="default"/>
      </w:rPr>
    </w:lvl>
    <w:lvl w:ilvl="6" w:tentative="1">
      <w:start w:val="1"/>
      <w:numFmt w:val="bullet"/>
      <w:lvlText w:val=""/>
      <w:lvlJc w:val="left"/>
      <w:pPr>
        <w:ind w:left="4608" w:hanging="360"/>
      </w:pPr>
      <w:rPr>
        <w:rFonts w:ascii="Symbol" w:hAnsi="Symbol" w:hint="default"/>
      </w:rPr>
    </w:lvl>
    <w:lvl w:ilvl="7" w:tentative="1">
      <w:start w:val="1"/>
      <w:numFmt w:val="bullet"/>
      <w:lvlText w:val="o"/>
      <w:lvlJc w:val="left"/>
      <w:pPr>
        <w:ind w:left="5328" w:hanging="360"/>
      </w:pPr>
      <w:rPr>
        <w:rFonts w:ascii="Courier New" w:hAnsi="Courier New" w:cs="Courier New" w:hint="default"/>
      </w:rPr>
    </w:lvl>
    <w:lvl w:ilvl="8" w:tentative="1">
      <w:start w:val="1"/>
      <w:numFmt w:val="bullet"/>
      <w:lvlText w:val=""/>
      <w:lvlJc w:val="left"/>
      <w:pPr>
        <w:ind w:left="6048" w:hanging="360"/>
      </w:pPr>
      <w:rPr>
        <w:rFonts w:ascii="Wingdings" w:hAnsi="Wingdings" w:hint="default"/>
      </w:rPr>
    </w:lvl>
  </w:abstractNum>
  <w:abstractNum w:abstractNumId="17">
    <w:nsid w:val="4ADF1715"/>
    <w:multiLevelType w:val="hybridMultilevel"/>
    <w:tmpl w:val="7632BA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5C04DCD"/>
    <w:multiLevelType w:val="hybridMultilevel"/>
    <w:tmpl w:val="F51266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 w:numId="16">
    <w:abstractNumId w:val="17"/>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CE"/>
    <w:rsid w:val="00084C9A"/>
    <w:rsid w:val="000A2831"/>
    <w:rsid w:val="000E7220"/>
    <w:rsid w:val="00111A2F"/>
    <w:rsid w:val="001245CE"/>
    <w:rsid w:val="001427CE"/>
    <w:rsid w:val="001478A4"/>
    <w:rsid w:val="00182295"/>
    <w:rsid w:val="00191989"/>
    <w:rsid w:val="001A1D74"/>
    <w:rsid w:val="001B6871"/>
    <w:rsid w:val="001C13C8"/>
    <w:rsid w:val="001C1E8A"/>
    <w:rsid w:val="001C6150"/>
    <w:rsid w:val="001C7C37"/>
    <w:rsid w:val="002072EE"/>
    <w:rsid w:val="0022674A"/>
    <w:rsid w:val="0026068B"/>
    <w:rsid w:val="00300CD8"/>
    <w:rsid w:val="00370C51"/>
    <w:rsid w:val="003A6603"/>
    <w:rsid w:val="003E505B"/>
    <w:rsid w:val="0040563E"/>
    <w:rsid w:val="004504A0"/>
    <w:rsid w:val="00502EF0"/>
    <w:rsid w:val="00504597"/>
    <w:rsid w:val="00616D72"/>
    <w:rsid w:val="006226F2"/>
    <w:rsid w:val="00623529"/>
    <w:rsid w:val="00634A69"/>
    <w:rsid w:val="006B1A10"/>
    <w:rsid w:val="006C044E"/>
    <w:rsid w:val="00702788"/>
    <w:rsid w:val="0070717B"/>
    <w:rsid w:val="00715202"/>
    <w:rsid w:val="00755156"/>
    <w:rsid w:val="007B629C"/>
    <w:rsid w:val="007C4E0E"/>
    <w:rsid w:val="00810B3A"/>
    <w:rsid w:val="00844D94"/>
    <w:rsid w:val="008534E6"/>
    <w:rsid w:val="008824C2"/>
    <w:rsid w:val="008D39EA"/>
    <w:rsid w:val="009B0FA6"/>
    <w:rsid w:val="00A01C24"/>
    <w:rsid w:val="00A22FE3"/>
    <w:rsid w:val="00A27E5A"/>
    <w:rsid w:val="00A403CC"/>
    <w:rsid w:val="00AB4F0C"/>
    <w:rsid w:val="00B04D4E"/>
    <w:rsid w:val="00B45B3D"/>
    <w:rsid w:val="00B8553B"/>
    <w:rsid w:val="00B91B1C"/>
    <w:rsid w:val="00C22F0A"/>
    <w:rsid w:val="00CF69BE"/>
    <w:rsid w:val="00D50FE5"/>
    <w:rsid w:val="00D537E8"/>
    <w:rsid w:val="00D6075C"/>
    <w:rsid w:val="00D94328"/>
    <w:rsid w:val="00DA09B8"/>
    <w:rsid w:val="00DB4268"/>
    <w:rsid w:val="00DB65A3"/>
    <w:rsid w:val="00DE532E"/>
    <w:rsid w:val="00DF12CA"/>
    <w:rsid w:val="00E2321C"/>
    <w:rsid w:val="00E35BAA"/>
    <w:rsid w:val="00E62810"/>
    <w:rsid w:val="00E8370D"/>
    <w:rsid w:val="00ED65C7"/>
    <w:rsid w:val="00F272DD"/>
    <w:rsid w:val="00F702E7"/>
    <w:rsid w:val="00F866B7"/>
    <w:rsid w:val="00FB3E09"/>
    <w:rsid w:val="00FD7622"/>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A193C81C-0164-4352-80F6-65412B9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5CE"/>
    <w:pPr>
      <w:widowControl w:val="0"/>
      <w:suppressAutoHyphens/>
    </w:pPr>
    <w:rPr>
      <w:rFonts w:ascii="Calibri" w:eastAsia="Times New Roman" w:hAnsi="Calibri" w:cs="Calib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45CE"/>
    <w:rPr>
      <w:color w:val="000080"/>
      <w:u w:val="single"/>
    </w:rPr>
  </w:style>
  <w:style w:type="paragraph" w:styleId="NoSpacing">
    <w:name w:val="No Spacing"/>
    <w:uiPriority w:val="1"/>
    <w:qFormat/>
    <w:rsid w:val="001245CE"/>
    <w:pPr>
      <w:widowControl w:val="0"/>
      <w:suppressAutoHyphens/>
      <w:spacing w:after="0" w:line="240" w:lineRule="auto"/>
    </w:pPr>
    <w:rPr>
      <w:rFonts w:ascii="Calibri" w:eastAsia="Times New Roman" w:hAnsi="Calibri" w:cs="Mangal"/>
      <w:kern w:val="1"/>
      <w:sz w:val="24"/>
      <w:szCs w:val="21"/>
      <w:lang w:eastAsia="hi-IN" w:bidi="hi-IN"/>
    </w:rPr>
  </w:style>
  <w:style w:type="paragraph" w:styleId="ListParagraph">
    <w:name w:val="List Paragraph"/>
    <w:basedOn w:val="Normal"/>
    <w:uiPriority w:val="34"/>
    <w:qFormat/>
    <w:rsid w:val="005045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2156b3b143cfe554049217128dfdce1134f530e18705c4458440321091b5b581109170413495a58014356014b4450530401195c1333471b1b1115415a59085542011503504e1c180c571833471b1b071344505909575601514841481f0f2b561358191b195115495d0c00584e4209430247460c590858184508105042445b0c0f054e4108120211474a411b1213471b1b111740595d015748120d19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Obulesu Degala</dc:creator>
  <cp:lastModifiedBy>Degala, Obulesu O</cp:lastModifiedBy>
  <cp:revision>108</cp:revision>
  <dcterms:created xsi:type="dcterms:W3CDTF">2021-05-19T04:29:00Z</dcterms:created>
  <dcterms:modified xsi:type="dcterms:W3CDTF">2021-05-19T05:27:00Z</dcterms:modified>
</cp:coreProperties>
</file>