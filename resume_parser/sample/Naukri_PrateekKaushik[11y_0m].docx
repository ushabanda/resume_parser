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B91BAC" w:rsidRPr="00CE2EF5" w:rsidP="005B30D5" w14:paraId="21D0F1B9" w14:textId="77777777">
      <w:pPr>
        <w:shd w:val="clear" w:color="auto" w:fill="8DB3E2"/>
        <w:spacing w:line="240" w:lineRule="auto"/>
        <w:jc w:val="both"/>
        <w:rPr>
          <w:bCs/>
          <w:sz w:val="20"/>
          <w:szCs w:val="20"/>
        </w:rPr>
      </w:pPr>
      <w:r w:rsidRPr="00CE2EF5">
        <w:rPr>
          <w:b/>
          <w:sz w:val="20"/>
          <w:szCs w:val="20"/>
        </w:rPr>
        <w:t>SUMMARY OF EXPERIENCE</w:t>
      </w:r>
    </w:p>
    <w:p w:rsidR="00B91BAC" w:rsidRPr="00CE2EF5" w:rsidP="00D04D17" w14:paraId="67D60525" w14:textId="777777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spacing w:before="60" w:after="6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bookmarkStart w:id="0" w:name="_Hlk63337473"/>
      <w:r w:rsidRPr="00CE2EF5">
        <w:rPr>
          <w:rFonts w:asciiTheme="minorHAnsi" w:hAnsiTheme="minorHAnsi" w:cstheme="minorHAnsi"/>
          <w:bCs/>
          <w:sz w:val="20"/>
          <w:szCs w:val="20"/>
        </w:rPr>
        <w:t xml:space="preserve">Currently </w:t>
      </w:r>
      <w:r w:rsidRPr="00CE2EF5" w:rsidR="005B30D5">
        <w:rPr>
          <w:rFonts w:asciiTheme="minorHAnsi" w:hAnsiTheme="minorHAnsi" w:cstheme="minorHAnsi"/>
          <w:bCs/>
          <w:sz w:val="20"/>
          <w:szCs w:val="20"/>
        </w:rPr>
        <w:t>associated</w:t>
      </w:r>
      <w:r w:rsidRPr="00CE2EF5">
        <w:rPr>
          <w:rFonts w:asciiTheme="minorHAnsi" w:hAnsiTheme="minorHAnsi" w:cstheme="minorHAnsi"/>
          <w:bCs/>
          <w:sz w:val="20"/>
          <w:szCs w:val="20"/>
        </w:rPr>
        <w:t xml:space="preserve"> with </w:t>
      </w:r>
      <w:r w:rsidRPr="00CE2EF5" w:rsidR="00DF4865">
        <w:rPr>
          <w:rFonts w:asciiTheme="minorHAnsi" w:hAnsiTheme="minorHAnsi" w:cstheme="minorHAnsi"/>
          <w:bCs/>
          <w:sz w:val="20"/>
          <w:szCs w:val="20"/>
        </w:rPr>
        <w:t>Nagarro</w:t>
      </w:r>
      <w:r w:rsidRPr="00CE2EF5">
        <w:rPr>
          <w:rFonts w:asciiTheme="minorHAnsi" w:hAnsiTheme="minorHAnsi" w:cstheme="minorHAnsi"/>
          <w:bCs/>
          <w:sz w:val="20"/>
          <w:szCs w:val="20"/>
        </w:rPr>
        <w:t xml:space="preserve"> as </w:t>
      </w:r>
      <w:r w:rsidRPr="00CE2EF5" w:rsidR="00DF4865">
        <w:rPr>
          <w:rFonts w:asciiTheme="minorHAnsi" w:hAnsiTheme="minorHAnsi" w:cstheme="minorHAnsi"/>
          <w:bCs/>
          <w:sz w:val="20"/>
          <w:szCs w:val="20"/>
        </w:rPr>
        <w:t>Lead</w:t>
      </w:r>
      <w:r w:rsidRPr="00CE2EF5" w:rsidR="005B30D5">
        <w:rPr>
          <w:rFonts w:asciiTheme="minorHAnsi" w:hAnsiTheme="minorHAnsi" w:cstheme="minorHAnsi"/>
          <w:bCs/>
          <w:sz w:val="20"/>
          <w:szCs w:val="20"/>
        </w:rPr>
        <w:t xml:space="preserve"> Technology</w:t>
      </w:r>
      <w:r w:rsidRPr="00CE2EF5">
        <w:rPr>
          <w:rFonts w:asciiTheme="minorHAnsi" w:hAnsiTheme="minorHAnsi" w:cstheme="minorHAnsi"/>
          <w:bCs/>
          <w:sz w:val="20"/>
          <w:szCs w:val="20"/>
        </w:rPr>
        <w:t>.</w:t>
      </w:r>
    </w:p>
    <w:p w:rsidR="005B30D5" w:rsidRPr="00CE2EF5" w:rsidP="00D04D17" w14:paraId="18904C76" w14:textId="42B0A78C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spacing w:before="60" w:after="6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2EF5">
        <w:rPr>
          <w:rFonts w:asciiTheme="minorHAnsi" w:hAnsiTheme="minorHAnsi" w:cstheme="minorHAnsi"/>
          <w:bCs/>
          <w:sz w:val="20"/>
          <w:szCs w:val="20"/>
        </w:rPr>
        <w:t xml:space="preserve">Working as </w:t>
      </w:r>
      <w:r w:rsidRPr="00CE2EF5">
        <w:rPr>
          <w:rFonts w:asciiTheme="minorHAnsi" w:hAnsiTheme="minorHAnsi" w:cstheme="minorHAnsi"/>
          <w:bCs/>
          <w:sz w:val="20"/>
          <w:szCs w:val="20"/>
        </w:rPr>
        <w:t>Salesforce Marketing Consultant</w:t>
      </w:r>
      <w:r>
        <w:rPr>
          <w:rFonts w:asciiTheme="minorHAnsi" w:hAnsiTheme="minorHAnsi" w:cstheme="minorHAnsi"/>
          <w:bCs/>
          <w:sz w:val="20"/>
          <w:szCs w:val="20"/>
        </w:rPr>
        <w:t>, involved with solutioning and designing custom implementations</w:t>
      </w:r>
      <w:r>
        <w:rPr>
          <w:rFonts w:asciiTheme="minorHAnsi" w:hAnsiTheme="minorHAnsi" w:cstheme="minorHAnsi"/>
          <w:bCs/>
          <w:sz w:val="20"/>
          <w:szCs w:val="20"/>
        </w:rPr>
        <w:tab/>
      </w:r>
    </w:p>
    <w:p w:rsidR="00B91BAC" w:rsidRPr="00CE2EF5" w:rsidP="00B91BAC" w14:paraId="72D2138B" w14:textId="1191F869">
      <w:pPr>
        <w:numPr>
          <w:ilvl w:val="0"/>
          <w:numId w:val="3"/>
        </w:numPr>
        <w:autoSpaceDE w:val="0"/>
        <w:spacing w:after="0"/>
        <w:jc w:val="both"/>
        <w:rPr>
          <w:bCs/>
          <w:sz w:val="20"/>
          <w:szCs w:val="20"/>
        </w:rPr>
      </w:pPr>
      <w:r w:rsidRPr="00CE2EF5">
        <w:rPr>
          <w:rFonts w:asciiTheme="minorHAnsi" w:hAnsiTheme="minorHAnsi" w:cstheme="minorHAnsi"/>
          <w:bCs/>
          <w:sz w:val="20"/>
          <w:szCs w:val="20"/>
        </w:rPr>
        <w:t xml:space="preserve">Worked on </w:t>
      </w:r>
      <w:r w:rsidRPr="00CE2EF5" w:rsidR="00CE2EF5">
        <w:rPr>
          <w:rFonts w:asciiTheme="minorHAnsi" w:hAnsiTheme="minorHAnsi" w:cstheme="minorHAnsi"/>
          <w:bCs/>
          <w:sz w:val="20"/>
          <w:szCs w:val="20"/>
        </w:rPr>
        <w:t xml:space="preserve">Agile </w:t>
      </w:r>
      <w:r w:rsidRPr="00CE2EF5">
        <w:rPr>
          <w:bCs/>
          <w:sz w:val="20"/>
          <w:szCs w:val="20"/>
        </w:rPr>
        <w:t>Methodology of Software Development using JIRA/Version One.</w:t>
      </w:r>
    </w:p>
    <w:p w:rsidR="00C456C9" w:rsidRPr="00CE2EF5" w:rsidP="00B91BAC" w14:paraId="0AE37C94" w14:textId="0F2DA5B3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spacing w:before="60" w:after="6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2EF5">
        <w:rPr>
          <w:rFonts w:asciiTheme="minorHAnsi" w:hAnsiTheme="minorHAnsi" w:cstheme="minorHAnsi"/>
          <w:bCs/>
          <w:sz w:val="20"/>
          <w:szCs w:val="20"/>
        </w:rPr>
        <w:t xml:space="preserve">An effective communicator. Strong analytical, problem solving &amp; organizational abilities. Possess a flexible &amp; </w:t>
      </w:r>
      <w:r w:rsidRPr="00CE2EF5" w:rsidR="00CE2EF5">
        <w:rPr>
          <w:rFonts w:asciiTheme="minorHAnsi" w:hAnsiTheme="minorHAnsi" w:cstheme="minorHAnsi"/>
          <w:bCs/>
          <w:sz w:val="20"/>
          <w:szCs w:val="20"/>
        </w:rPr>
        <w:t>solution-oriented</w:t>
      </w:r>
      <w:r w:rsidRPr="00CE2EF5">
        <w:rPr>
          <w:rFonts w:asciiTheme="minorHAnsi" w:hAnsiTheme="minorHAnsi" w:cstheme="minorHAnsi"/>
          <w:bCs/>
          <w:sz w:val="20"/>
          <w:szCs w:val="20"/>
        </w:rPr>
        <w:t xml:space="preserve"> attitude.</w:t>
      </w:r>
    </w:p>
    <w:bookmarkEnd w:id="0"/>
    <w:p w:rsidR="005B30D5" w:rsidRPr="003B49CD" w:rsidP="005B30D5" w14:paraId="542EEA3E" w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spacing w:before="60" w:after="60" w:line="240" w:lineRule="auto"/>
        <w:ind w:left="360"/>
        <w:jc w:val="both"/>
        <w:rPr>
          <w:rFonts w:asciiTheme="minorHAnsi" w:hAnsiTheme="minorHAnsi" w:cstheme="minorHAnsi"/>
        </w:rPr>
      </w:pPr>
    </w:p>
    <w:p w:rsidR="003B49CD" w14:paraId="26DD3A5F" w14:textId="77777777">
      <w:pPr>
        <w:autoSpaceDE w:val="0"/>
        <w:spacing w:after="0"/>
        <w:jc w:val="both"/>
        <w:rPr>
          <w:bCs/>
          <w:sz w:val="20"/>
          <w:szCs w:val="20"/>
        </w:rPr>
      </w:pPr>
    </w:p>
    <w:p w:rsidR="00401B0A" w:rsidRPr="00CE2EF5" w14:paraId="10150CEE" w14:textId="77777777">
      <w:pPr>
        <w:shd w:val="clear" w:color="auto" w:fill="8DB3E2"/>
        <w:spacing w:line="240" w:lineRule="auto"/>
        <w:jc w:val="both"/>
        <w:rPr>
          <w:rFonts w:cs="Arial"/>
          <w:sz w:val="20"/>
          <w:szCs w:val="20"/>
        </w:rPr>
      </w:pPr>
      <w:r w:rsidRPr="00CE2EF5">
        <w:rPr>
          <w:b/>
          <w:sz w:val="20"/>
          <w:szCs w:val="20"/>
        </w:rPr>
        <w:t>SKILL SET</w:t>
      </w:r>
    </w:p>
    <w:tbl>
      <w:tblPr>
        <w:tblW w:w="0" w:type="auto"/>
        <w:tblInd w:w="108" w:type="dxa"/>
        <w:tblLayout w:type="fixed"/>
        <w:tblLook w:val="0000"/>
      </w:tblPr>
      <w:tblGrid>
        <w:gridCol w:w="4320"/>
        <w:gridCol w:w="5066"/>
      </w:tblGrid>
      <w:tr w14:paraId="73228D1F" w14:textId="77777777">
        <w:tblPrEx>
          <w:tblW w:w="0" w:type="auto"/>
          <w:tblInd w:w="108" w:type="dxa"/>
          <w:tblLayout w:type="fixed"/>
          <w:tblLook w:val="0000"/>
        </w:tblPrEx>
        <w:trPr>
          <w:trHeight w:val="332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4728" w:rsidRPr="00CE2EF5" w14:paraId="129DC5B4" w14:textId="77777777">
            <w:pPr>
              <w:snapToGrid w:val="0"/>
              <w:spacing w:line="240" w:lineRule="auto"/>
              <w:jc w:val="both"/>
              <w:rPr>
                <w:rFonts w:cs="Arial"/>
                <w:sz w:val="20"/>
                <w:szCs w:val="20"/>
              </w:rPr>
            </w:pPr>
            <w:r w:rsidRPr="00CE2EF5">
              <w:rPr>
                <w:rFonts w:cs="Arial"/>
                <w:sz w:val="20"/>
                <w:szCs w:val="20"/>
              </w:rPr>
              <w:t>Cloud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189" w:rsidRPr="00CE2EF5" w:rsidP="00CE2EF5" w14:paraId="7130AB25" w14:textId="715FDFE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CE2EF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Salesforce Marketing Cloud</w:t>
            </w:r>
            <w:r w:rsidRPr="00CE2EF5" w:rsidR="005B30D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 : Email Studio, </w:t>
            </w:r>
            <w:r w:rsidRPr="00CE2EF5" w:rsidR="00DE1B22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Ampscript, </w:t>
            </w:r>
            <w:r w:rsidRPr="00CE2EF5" w:rsidR="005B30D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Mobile Connect, Mobile Push, Social Studio, Cloud Pages</w:t>
            </w:r>
            <w:r w:rsidRPr="00CE2EF5" w:rsidR="00DF486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, </w:t>
            </w:r>
            <w:r w:rsidRPr="00CE2EF5" w:rsidR="005B30D5">
              <w:rPr>
                <w:rFonts w:asciiTheme="minorHAnsi" w:hAnsiTheme="minorHAnsi" w:cstheme="minorHAnsi"/>
                <w:sz w:val="20"/>
                <w:szCs w:val="20"/>
              </w:rPr>
              <w:t xml:space="preserve">Journey Builder, Automation Studio, </w:t>
            </w:r>
            <w:r w:rsidRPr="00CE2EF5" w:rsidR="00CE2EF5">
              <w:rPr>
                <w:rFonts w:asciiTheme="minorHAnsi" w:hAnsiTheme="minorHAnsi" w:cstheme="minorHAnsi"/>
                <w:sz w:val="20"/>
                <w:szCs w:val="20"/>
              </w:rPr>
              <w:t>Contact</w:t>
            </w:r>
            <w:r w:rsidRPr="00CE2EF5" w:rsidR="005B30D5">
              <w:rPr>
                <w:rFonts w:asciiTheme="minorHAnsi" w:hAnsiTheme="minorHAnsi" w:cstheme="minorHAnsi"/>
                <w:sz w:val="20"/>
                <w:szCs w:val="20"/>
              </w:rPr>
              <w:t xml:space="preserve"> Builder</w:t>
            </w:r>
            <w:r w:rsidRPr="00CE2EF5" w:rsidR="00CE2EF5">
              <w:rPr>
                <w:rFonts w:asciiTheme="minorHAnsi" w:hAnsiTheme="minorHAnsi" w:cstheme="minorHAnsi"/>
                <w:sz w:val="20"/>
                <w:szCs w:val="20"/>
              </w:rPr>
              <w:t>, Integration, Interaction Studio</w:t>
            </w:r>
          </w:p>
        </w:tc>
      </w:tr>
      <w:tr w14:paraId="680052B1" w14:textId="77777777">
        <w:tblPrEx>
          <w:tblW w:w="0" w:type="auto"/>
          <w:tblInd w:w="108" w:type="dxa"/>
          <w:tblLayout w:type="fixed"/>
          <w:tblLook w:val="0000"/>
        </w:tblPrEx>
        <w:trPr>
          <w:trHeight w:val="332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0A" w:rsidRPr="00CE2EF5" w14:paraId="0F8CC0A5" w14:textId="77777777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CE2EF5">
              <w:rPr>
                <w:rFonts w:cs="Arial"/>
                <w:sz w:val="20"/>
                <w:szCs w:val="20"/>
              </w:rPr>
              <w:t>Technologies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0A" w:rsidRPr="00CE2EF5" w14:paraId="25C74073" w14:textId="77777777">
            <w:pPr>
              <w:pStyle w:val="Normal0"/>
              <w:tabs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2EF5">
              <w:rPr>
                <w:rFonts w:asciiTheme="minorHAnsi" w:hAnsiTheme="minorHAnsi" w:cstheme="minorHAnsi"/>
                <w:sz w:val="20"/>
                <w:szCs w:val="20"/>
              </w:rPr>
              <w:t>Java 1.6, J2EE, PL/SQL, Data Structures, HTML, JSP, Adobe Flex, JMS, Java Web Services JAXB- WSDL, Swings, EJB-MDB, MQ</w:t>
            </w:r>
          </w:p>
        </w:tc>
      </w:tr>
      <w:tr w14:paraId="19AC1FEE" w14:textId="77777777">
        <w:tblPrEx>
          <w:tblW w:w="0" w:type="auto"/>
          <w:tblInd w:w="108" w:type="dxa"/>
          <w:tblLayout w:type="fixed"/>
          <w:tblLook w:val="0000"/>
        </w:tblPrEx>
        <w:trPr>
          <w:trHeight w:val="269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CC2" w:rsidRPr="00CE2EF5" w14:paraId="6F71451D" w14:textId="77777777">
            <w:pPr>
              <w:snapToGrid w:val="0"/>
              <w:spacing w:line="240" w:lineRule="auto"/>
              <w:ind w:right="533"/>
              <w:jc w:val="both"/>
              <w:rPr>
                <w:rFonts w:cs="Arial"/>
                <w:sz w:val="20"/>
                <w:szCs w:val="20"/>
              </w:rPr>
            </w:pPr>
            <w:r w:rsidRPr="00CE2EF5">
              <w:rPr>
                <w:rFonts w:cs="Arial"/>
                <w:sz w:val="20"/>
                <w:szCs w:val="20"/>
              </w:rPr>
              <w:t>Frameworks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CC2" w:rsidRPr="00CE2EF5" w:rsidP="00F52843" w14:paraId="67754A31" w14:textId="77777777">
            <w:pPr>
              <w:pStyle w:val="Normal0"/>
              <w:tabs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rPr>
                <w:rFonts w:ascii="Calibri" w:eastAsia="Times New Roman" w:hAnsi="Calibri"/>
                <w:sz w:val="20"/>
                <w:szCs w:val="20"/>
              </w:rPr>
            </w:pPr>
            <w:r w:rsidRPr="00CE2EF5">
              <w:rPr>
                <w:rFonts w:ascii="Calibri" w:eastAsia="Times New Roman" w:hAnsi="Calibri"/>
                <w:sz w:val="20"/>
                <w:szCs w:val="20"/>
              </w:rPr>
              <w:t>Spring MVC</w:t>
            </w:r>
            <w:r w:rsidRPr="00CE2EF5" w:rsidR="00F52843">
              <w:rPr>
                <w:rFonts w:ascii="Calibri" w:eastAsia="Times New Roman" w:hAnsi="Calibri"/>
                <w:sz w:val="20"/>
                <w:szCs w:val="20"/>
              </w:rPr>
              <w:t>,</w:t>
            </w:r>
            <w:r w:rsidRPr="00CE2EF5">
              <w:rPr>
                <w:rFonts w:ascii="Calibri" w:eastAsia="Times New Roman" w:hAnsi="Calibri"/>
                <w:sz w:val="20"/>
                <w:szCs w:val="20"/>
              </w:rPr>
              <w:t xml:space="preserve"> Hibernate, Bootstrap</w:t>
            </w:r>
          </w:p>
        </w:tc>
      </w:tr>
      <w:tr w14:paraId="42F11F22" w14:textId="77777777">
        <w:tblPrEx>
          <w:tblW w:w="0" w:type="auto"/>
          <w:tblInd w:w="108" w:type="dxa"/>
          <w:tblLayout w:type="fixed"/>
          <w:tblLook w:val="0000"/>
        </w:tblPrEx>
        <w:trPr>
          <w:trHeight w:val="269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0A" w:rsidRPr="00CE2EF5" w14:paraId="7B51B70A" w14:textId="77777777">
            <w:pPr>
              <w:snapToGrid w:val="0"/>
              <w:spacing w:line="240" w:lineRule="auto"/>
              <w:ind w:right="533"/>
              <w:jc w:val="both"/>
              <w:rPr>
                <w:sz w:val="20"/>
                <w:szCs w:val="20"/>
              </w:rPr>
            </w:pPr>
            <w:r w:rsidRPr="00CE2EF5">
              <w:rPr>
                <w:rFonts w:cs="Arial"/>
                <w:sz w:val="20"/>
                <w:szCs w:val="20"/>
              </w:rPr>
              <w:t>Server</w:t>
            </w:r>
            <w:r w:rsidRPr="00CE2EF5" w:rsidR="007A5B3E"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0A" w:rsidRPr="00CE2EF5" w14:paraId="08E7E2B6" w14:textId="77777777">
            <w:pPr>
              <w:pStyle w:val="Normal0"/>
              <w:tabs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rPr>
                <w:sz w:val="20"/>
                <w:szCs w:val="20"/>
              </w:rPr>
            </w:pPr>
            <w:r w:rsidRPr="00CE2EF5">
              <w:rPr>
                <w:rFonts w:ascii="Calibri" w:eastAsia="Times New Roman" w:hAnsi="Calibri"/>
                <w:sz w:val="20"/>
                <w:szCs w:val="20"/>
              </w:rPr>
              <w:t>Apache Tomcat,</w:t>
            </w:r>
            <w:r w:rsidRPr="00CE2EF5" w:rsidR="00930527">
              <w:rPr>
                <w:rFonts w:ascii="Calibri" w:eastAsia="Times New Roman" w:hAnsi="Calibri"/>
                <w:sz w:val="20"/>
                <w:szCs w:val="20"/>
              </w:rPr>
              <w:t xml:space="preserve"> Oracle </w:t>
            </w:r>
            <w:r w:rsidRPr="00CE2EF5" w:rsidR="00930527">
              <w:rPr>
                <w:rFonts w:ascii="Calibri" w:eastAsia="Times New Roman" w:hAnsi="Calibri"/>
                <w:sz w:val="20"/>
                <w:szCs w:val="20"/>
              </w:rPr>
              <w:t>Weblogic</w:t>
            </w:r>
          </w:p>
        </w:tc>
      </w:tr>
      <w:tr w14:paraId="3E619CCC" w14:textId="77777777">
        <w:tblPrEx>
          <w:tblW w:w="0" w:type="auto"/>
          <w:tblInd w:w="108" w:type="dxa"/>
          <w:tblLayout w:type="fixed"/>
          <w:tblLook w:val="0000"/>
        </w:tblPrEx>
        <w:trPr>
          <w:trHeight w:val="269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0A" w:rsidRPr="00CE2EF5" w14:paraId="37442BFA" w14:textId="77777777">
            <w:pPr>
              <w:snapToGrid w:val="0"/>
              <w:spacing w:line="240" w:lineRule="auto"/>
              <w:ind w:right="533"/>
              <w:jc w:val="both"/>
              <w:rPr>
                <w:sz w:val="20"/>
                <w:szCs w:val="20"/>
              </w:rPr>
            </w:pPr>
            <w:r w:rsidRPr="00CE2EF5">
              <w:rPr>
                <w:rFonts w:cs="Arial"/>
                <w:sz w:val="20"/>
                <w:szCs w:val="20"/>
              </w:rPr>
              <w:t>Software Tools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0A" w:rsidRPr="00CE2EF5" w:rsidP="00CC57F5" w14:paraId="4D57DA61" w14:textId="77777777">
            <w:pPr>
              <w:pStyle w:val="Normal0"/>
              <w:tabs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rPr>
                <w:sz w:val="20"/>
                <w:szCs w:val="20"/>
              </w:rPr>
            </w:pPr>
            <w:r w:rsidRPr="00CE2EF5">
              <w:rPr>
                <w:rFonts w:ascii="Calibri" w:eastAsia="Times New Roman" w:hAnsi="Calibri"/>
                <w:sz w:val="20"/>
                <w:szCs w:val="20"/>
              </w:rPr>
              <w:t>Eclipse,</w:t>
            </w:r>
            <w:r w:rsidRPr="00CE2EF5" w:rsidR="00930527">
              <w:rPr>
                <w:rFonts w:ascii="Calibri" w:eastAsia="Times New Roman" w:hAnsi="Calibri"/>
                <w:sz w:val="20"/>
                <w:szCs w:val="20"/>
              </w:rPr>
              <w:t xml:space="preserve"> Eclipse RCP, </w:t>
            </w:r>
            <w:r w:rsidRPr="00CE2EF5" w:rsidR="00CC57F5">
              <w:rPr>
                <w:rFonts w:ascii="Calibri" w:eastAsia="Times New Roman" w:hAnsi="Calibri"/>
                <w:sz w:val="20"/>
                <w:szCs w:val="20"/>
              </w:rPr>
              <w:t xml:space="preserve">Tortoise SVN, SQL Developer, DB </w:t>
            </w:r>
            <w:r w:rsidRPr="00CE2EF5" w:rsidR="00CC57F5">
              <w:rPr>
                <w:rFonts w:ascii="Calibri" w:eastAsia="Times New Roman" w:hAnsi="Calibri"/>
                <w:sz w:val="20"/>
                <w:szCs w:val="20"/>
              </w:rPr>
              <w:t xml:space="preserve">Visualizer, </w:t>
            </w:r>
            <w:r w:rsidRPr="00CE2EF5" w:rsidR="0000522C">
              <w:rPr>
                <w:rFonts w:ascii="Calibri" w:eastAsia="Times New Roman" w:hAnsi="Calibri"/>
                <w:sz w:val="20"/>
                <w:szCs w:val="20"/>
              </w:rPr>
              <w:t xml:space="preserve"> </w:t>
            </w:r>
            <w:r w:rsidRPr="00CE2EF5" w:rsidR="00CC57F5">
              <w:rPr>
                <w:rFonts w:ascii="Calibri" w:eastAsia="Times New Roman" w:hAnsi="Calibri"/>
                <w:sz w:val="20"/>
                <w:szCs w:val="20"/>
              </w:rPr>
              <w:t>Flash</w:t>
            </w:r>
            <w:r w:rsidRPr="00CE2EF5" w:rsidR="00CC57F5">
              <w:rPr>
                <w:rFonts w:ascii="Calibri" w:eastAsia="Times New Roman" w:hAnsi="Calibri"/>
                <w:sz w:val="20"/>
                <w:szCs w:val="20"/>
              </w:rPr>
              <w:t xml:space="preserve"> Builder, </w:t>
            </w:r>
            <w:r w:rsidRPr="00CE2EF5" w:rsidR="009149E5">
              <w:rPr>
                <w:rFonts w:ascii="Calibri" w:eastAsia="Times New Roman" w:hAnsi="Calibri"/>
                <w:sz w:val="20"/>
                <w:szCs w:val="20"/>
              </w:rPr>
              <w:t xml:space="preserve">SOAP UI, </w:t>
            </w:r>
            <w:r w:rsidRPr="00CE2EF5">
              <w:rPr>
                <w:rFonts w:ascii="Calibri" w:eastAsia="Times New Roman" w:hAnsi="Calibri"/>
                <w:sz w:val="20"/>
                <w:szCs w:val="20"/>
              </w:rPr>
              <w:t>Advance Query Tool,</w:t>
            </w:r>
            <w:r w:rsidRPr="00CE2EF5" w:rsidR="00C47C4D">
              <w:rPr>
                <w:rFonts w:ascii="Calibri" w:eastAsia="Times New Roman" w:hAnsi="Calibri"/>
                <w:sz w:val="20"/>
                <w:szCs w:val="20"/>
              </w:rPr>
              <w:t xml:space="preserve"> </w:t>
            </w:r>
            <w:r w:rsidRPr="00CE2EF5">
              <w:rPr>
                <w:rFonts w:ascii="Calibri" w:eastAsia="Times New Roman" w:hAnsi="Calibri"/>
                <w:sz w:val="20"/>
                <w:szCs w:val="20"/>
              </w:rPr>
              <w:t>WinSCP</w:t>
            </w:r>
            <w:r w:rsidRPr="00CE2EF5" w:rsidR="008E1A42">
              <w:rPr>
                <w:rFonts w:ascii="Calibri" w:eastAsia="Times New Roman" w:hAnsi="Calibri"/>
                <w:sz w:val="20"/>
                <w:szCs w:val="20"/>
              </w:rPr>
              <w:t>, JIRA</w:t>
            </w:r>
            <w:r w:rsidRPr="00CE2EF5" w:rsidR="00CC57F5">
              <w:rPr>
                <w:rFonts w:ascii="Calibri" w:eastAsia="Times New Roman" w:hAnsi="Calibri"/>
                <w:sz w:val="20"/>
                <w:szCs w:val="20"/>
              </w:rPr>
              <w:t>, MS Office Tools</w:t>
            </w:r>
            <w:r w:rsidRPr="00CE2EF5" w:rsidR="00C47C4D">
              <w:rPr>
                <w:rFonts w:ascii="Calibri" w:eastAsia="Times New Roman" w:hAnsi="Calibri"/>
                <w:sz w:val="20"/>
                <w:szCs w:val="20"/>
              </w:rPr>
              <w:t xml:space="preserve"> </w:t>
            </w:r>
          </w:p>
        </w:tc>
      </w:tr>
      <w:tr w14:paraId="6DBD09E0" w14:textId="77777777">
        <w:tblPrEx>
          <w:tblW w:w="0" w:type="auto"/>
          <w:tblInd w:w="108" w:type="dxa"/>
          <w:tblLayout w:type="fixed"/>
          <w:tblLook w:val="0000"/>
        </w:tblPrEx>
        <w:trPr>
          <w:trHeight w:val="251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0A" w:rsidRPr="00CE2EF5" w14:paraId="41C9049E" w14:textId="77777777">
            <w:pPr>
              <w:snapToGrid w:val="0"/>
              <w:spacing w:line="240" w:lineRule="auto"/>
              <w:jc w:val="both"/>
              <w:rPr>
                <w:rFonts w:cs="Arial"/>
                <w:sz w:val="20"/>
                <w:szCs w:val="20"/>
              </w:rPr>
            </w:pPr>
            <w:r w:rsidRPr="00CE2EF5">
              <w:rPr>
                <w:rFonts w:cs="Arial"/>
                <w:sz w:val="20"/>
                <w:szCs w:val="20"/>
              </w:rPr>
              <w:t>DBMS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0A" w:rsidRPr="00CE2EF5" w14:paraId="57C2F850" w14:textId="77777777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CE2EF5">
              <w:rPr>
                <w:rFonts w:cs="Arial"/>
                <w:sz w:val="20"/>
                <w:szCs w:val="20"/>
              </w:rPr>
              <w:t>IBM DB2, MS-SQL Server</w:t>
            </w:r>
            <w:r w:rsidRPr="00CE2EF5" w:rsidR="0086036D">
              <w:rPr>
                <w:rFonts w:cs="Arial"/>
                <w:sz w:val="20"/>
                <w:szCs w:val="20"/>
              </w:rPr>
              <w:t>, Teradata, Oracle</w:t>
            </w:r>
          </w:p>
        </w:tc>
      </w:tr>
      <w:tr w14:paraId="753DE6D9" w14:textId="77777777">
        <w:tblPrEx>
          <w:tblW w:w="0" w:type="auto"/>
          <w:tblInd w:w="108" w:type="dxa"/>
          <w:tblLayout w:type="fixed"/>
          <w:tblLook w:val="0000"/>
        </w:tblPrEx>
        <w:trPr>
          <w:trHeight w:val="251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0A" w:rsidRPr="00CE2EF5" w14:paraId="0830B709" w14:textId="77777777">
            <w:pPr>
              <w:snapToGrid w:val="0"/>
              <w:spacing w:line="240" w:lineRule="auto"/>
              <w:jc w:val="both"/>
              <w:rPr>
                <w:rFonts w:cs="Arial"/>
                <w:sz w:val="20"/>
                <w:szCs w:val="20"/>
              </w:rPr>
            </w:pPr>
            <w:r w:rsidRPr="00CE2EF5">
              <w:rPr>
                <w:rFonts w:cs="Arial"/>
                <w:sz w:val="20"/>
                <w:szCs w:val="20"/>
              </w:rPr>
              <w:t>Operating System</w:t>
            </w:r>
          </w:p>
        </w:tc>
        <w:tc>
          <w:tcPr>
            <w:tcW w:w="5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0A" w:rsidRPr="00CE2EF5" w14:paraId="4FEA9408" w14:textId="77777777">
            <w:pPr>
              <w:snapToGrid w:val="0"/>
              <w:spacing w:line="240" w:lineRule="auto"/>
              <w:rPr>
                <w:sz w:val="20"/>
                <w:szCs w:val="20"/>
              </w:rPr>
            </w:pPr>
            <w:r w:rsidRPr="00CE2EF5">
              <w:rPr>
                <w:rFonts w:cs="Arial"/>
                <w:sz w:val="20"/>
                <w:szCs w:val="20"/>
              </w:rPr>
              <w:t>Windows XP, Windows 7</w:t>
            </w:r>
            <w:r w:rsidRPr="00CE2EF5" w:rsidR="00CB6CC2">
              <w:rPr>
                <w:rFonts w:cs="Arial"/>
                <w:sz w:val="20"/>
                <w:szCs w:val="20"/>
              </w:rPr>
              <w:t>, Linux</w:t>
            </w:r>
          </w:p>
        </w:tc>
      </w:tr>
    </w:tbl>
    <w:p w:rsidR="00401B0A" w14:paraId="62CDFAE8" w14:textId="77777777">
      <w:pPr>
        <w:spacing w:line="240" w:lineRule="auto"/>
        <w:jc w:val="both"/>
      </w:pPr>
    </w:p>
    <w:p w:rsidR="005B30D5" w14:paraId="131F7BAA" w14:textId="77777777">
      <w:pPr>
        <w:spacing w:line="240" w:lineRule="auto"/>
        <w:jc w:val="both"/>
      </w:pPr>
    </w:p>
    <w:p w:rsidR="00401B0A" w:rsidRPr="00CE2EF5" w14:paraId="39D7D305" w14:textId="77777777">
      <w:pPr>
        <w:shd w:val="clear" w:color="auto" w:fill="8DB3E2"/>
        <w:spacing w:line="240" w:lineRule="auto"/>
        <w:jc w:val="both"/>
        <w:rPr>
          <w:b/>
          <w:i/>
          <w:sz w:val="20"/>
          <w:szCs w:val="20"/>
        </w:rPr>
      </w:pPr>
      <w:r w:rsidRPr="00CE2EF5">
        <w:rPr>
          <w:b/>
          <w:bCs/>
          <w:sz w:val="20"/>
          <w:szCs w:val="20"/>
        </w:rPr>
        <w:t>EDUCATIONAL QUALIFICATION</w:t>
      </w:r>
    </w:p>
    <w:p w:rsidR="003B49CD" w:rsidRPr="00CE2EF5" w:rsidP="003B49CD" w14:paraId="27C72B61" w14:textId="77777777">
      <w:pPr>
        <w:pStyle w:val="EducationDetails"/>
        <w:numPr>
          <w:ilvl w:val="0"/>
          <w:numId w:val="6"/>
        </w:numPr>
        <w:rPr>
          <w:rFonts w:asciiTheme="minorHAnsi" w:hAnsiTheme="minorHAnsi" w:cstheme="minorHAnsi"/>
        </w:rPr>
      </w:pPr>
      <w:r w:rsidRPr="00CE2EF5">
        <w:rPr>
          <w:rFonts w:asciiTheme="minorHAnsi" w:hAnsiTheme="minorHAnsi" w:cstheme="minorHAnsi"/>
        </w:rPr>
        <w:t xml:space="preserve">Bachelor of Technology in Computer Science Engineering, from </w:t>
      </w:r>
      <w:r w:rsidRPr="00CE2EF5">
        <w:rPr>
          <w:rFonts w:asciiTheme="minorHAnsi" w:hAnsiTheme="minorHAnsi" w:cstheme="minorHAnsi"/>
          <w:b/>
        </w:rPr>
        <w:t>Manav Rachna College of Engineering</w:t>
      </w:r>
      <w:r w:rsidRPr="00CE2EF5">
        <w:rPr>
          <w:rFonts w:asciiTheme="minorHAnsi" w:hAnsiTheme="minorHAnsi" w:cstheme="minorHAnsi"/>
        </w:rPr>
        <w:t xml:space="preserve"> affiliated with </w:t>
      </w:r>
      <w:r w:rsidRPr="00CE2EF5">
        <w:rPr>
          <w:rFonts w:asciiTheme="minorHAnsi" w:hAnsiTheme="minorHAnsi" w:cstheme="minorHAnsi"/>
          <w:b/>
        </w:rPr>
        <w:t>Maharishi Dayanand University Rohtak</w:t>
      </w:r>
      <w:r w:rsidRPr="00CE2EF5">
        <w:rPr>
          <w:rFonts w:asciiTheme="minorHAnsi" w:hAnsiTheme="minorHAnsi" w:cstheme="minorHAnsi"/>
        </w:rPr>
        <w:t xml:space="preserve"> securing 69%.</w:t>
      </w:r>
    </w:p>
    <w:p w:rsidR="00B2501A" w:rsidRPr="00CE2EF5" w:rsidP="00B2501A" w14:paraId="1ED7E36F" w14:textId="77777777">
      <w:pPr>
        <w:pStyle w:val="BodyText"/>
        <w:jc w:val="both"/>
        <w:rPr>
          <w:rFonts w:cs="Verdana"/>
          <w:sz w:val="20"/>
          <w:szCs w:val="20"/>
        </w:rPr>
      </w:pPr>
    </w:p>
    <w:p w:rsidR="00CE2EF5" w:rsidRPr="00CE2EF5" w:rsidP="00CE2EF5" w14:paraId="1AAC50F3" w14:textId="77777777">
      <w:pPr>
        <w:shd w:val="clear" w:color="auto" w:fill="8DB3E2"/>
        <w:spacing w:line="240" w:lineRule="auto"/>
        <w:jc w:val="both"/>
        <w:rPr>
          <w:b/>
          <w:sz w:val="20"/>
          <w:szCs w:val="20"/>
        </w:rPr>
      </w:pPr>
      <w:r w:rsidRPr="00CE2EF5">
        <w:rPr>
          <w:b/>
          <w:sz w:val="20"/>
          <w:szCs w:val="20"/>
        </w:rPr>
        <w:t>CERTIFICATIONS</w:t>
      </w:r>
    </w:p>
    <w:p w:rsidR="00CE2EF5" w:rsidRPr="00CE2EF5" w:rsidP="00CE2EF5" w14:paraId="5FAA43DB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E2EF5">
        <w:rPr>
          <w:b/>
          <w:bCs/>
          <w:sz w:val="20"/>
          <w:szCs w:val="20"/>
        </w:rPr>
        <w:t>Salesforce Certified Marketing Cloud Email Specialist</w:t>
      </w:r>
    </w:p>
    <w:p w:rsidR="00CE2EF5" w:rsidRPr="00CE2EF5" w:rsidP="00CE2EF5" w14:paraId="21FA10A3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E2EF5">
        <w:rPr>
          <w:b/>
          <w:bCs/>
          <w:sz w:val="20"/>
          <w:szCs w:val="20"/>
        </w:rPr>
        <w:t>Salesforce Certified Marketing Cloud Consultant</w:t>
      </w:r>
    </w:p>
    <w:p w:rsidR="00CE2EF5" w:rsidP="00CE2EF5" w14:paraId="115CFC28" w14:textId="62A98A7D">
      <w:pPr>
        <w:widowControl w:val="0"/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 w:rsidRPr="00CE2EF5">
        <w:rPr>
          <w:b/>
          <w:bCs/>
          <w:sz w:val="20"/>
          <w:szCs w:val="20"/>
        </w:rPr>
        <w:t>Salesforce Certified Administrator</w:t>
      </w:r>
    </w:p>
    <w:p w:rsidR="00CE2EF5" w:rsidRPr="00CE2EF5" w:rsidP="00CE2EF5" w14:paraId="1D32C078" w14:textId="6D49F1E5">
      <w:pPr>
        <w:widowControl w:val="0"/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Salesforce Service Cloud Consultant</w:t>
      </w:r>
    </w:p>
    <w:p w:rsidR="00CE2EF5" w:rsidRPr="00CE2EF5" w:rsidP="00CE2EF5" w14:paraId="37425430" w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spacing w:before="60" w:after="60" w:line="240" w:lineRule="auto"/>
        <w:jc w:val="both"/>
        <w:rPr>
          <w:b/>
          <w:bCs/>
          <w:sz w:val="20"/>
          <w:szCs w:val="20"/>
        </w:rPr>
      </w:pPr>
      <w:r w:rsidRPr="00CE2EF5">
        <w:rPr>
          <w:b/>
          <w:bCs/>
          <w:sz w:val="20"/>
          <w:szCs w:val="20"/>
        </w:rPr>
        <w:t xml:space="preserve">OCJP 1.6 Certified </w:t>
      </w:r>
    </w:p>
    <w:p w:rsidR="005B30D5" w:rsidP="00B2501A" w14:paraId="5B3CDFD5" w14:textId="77777777">
      <w:pPr>
        <w:pStyle w:val="BodyText"/>
        <w:jc w:val="both"/>
        <w:rPr>
          <w:rFonts w:cs="Verdana"/>
        </w:rPr>
      </w:pPr>
    </w:p>
    <w:p w:rsidR="003B49CD" w:rsidP="00B2501A" w14:paraId="4963C54C" w14:textId="77777777">
      <w:pPr>
        <w:pStyle w:val="BodyText"/>
        <w:jc w:val="both"/>
        <w:rPr>
          <w:rFonts w:cs="Verdana"/>
        </w:rPr>
      </w:pPr>
    </w:p>
    <w:p w:rsidR="009C25EE" w:rsidRPr="00E02617" w:rsidP="000433BB" w14:paraId="1394C310" w14:textId="77777777">
      <w:pPr>
        <w:shd w:val="clear" w:color="auto" w:fill="8DB3E2"/>
        <w:tabs>
          <w:tab w:val="left" w:pos="7425"/>
        </w:tabs>
        <w:spacing w:line="240" w:lineRule="auto"/>
        <w:jc w:val="both"/>
        <w:rPr>
          <w:b/>
          <w:bCs/>
          <w:sz w:val="28"/>
          <w:szCs w:val="28"/>
        </w:rPr>
      </w:pPr>
      <w:r w:rsidRPr="00BD38B2">
        <w:rPr>
          <w:b/>
          <w:bCs/>
          <w:sz w:val="28"/>
          <w:szCs w:val="28"/>
        </w:rPr>
        <w:t>EXPERIENCE HIGHLIGHTS</w:t>
      </w:r>
      <w:r w:rsidR="000433BB">
        <w:rPr>
          <w:b/>
          <w:bCs/>
          <w:sz w:val="28"/>
          <w:szCs w:val="28"/>
        </w:rPr>
        <w:tab/>
      </w:r>
    </w:p>
    <w:p w:rsidR="00DF4865" w:rsidRPr="00E02617" w:rsidP="00DF4865" w14:paraId="4D0BF71B" w14:textId="77777777">
      <w:pPr>
        <w:pStyle w:val="CompanyName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Nagarro Software</w:t>
      </w:r>
    </w:p>
    <w:p w:rsidR="00DF4865" w:rsidRPr="00E02617" w:rsidP="00DF4865" w14:paraId="5F13ACC9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June 2019</w:t>
      </w:r>
      <w:r w:rsidRPr="00E02617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Present</w:t>
      </w:r>
    </w:p>
    <w:p w:rsidR="00DF4865" w:rsidRPr="00E02617" w:rsidP="00DF4865" w14:paraId="10D87D07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Lead Technology</w:t>
      </w:r>
    </w:p>
    <w:p w:rsidR="00DF4865" w:rsidP="00DF4865" w14:paraId="5C413F7F" w14:textId="77777777">
      <w:pPr>
        <w:pStyle w:val="WW-Default"/>
        <w:jc w:val="both"/>
        <w:rPr>
          <w:sz w:val="20"/>
          <w:szCs w:val="20"/>
        </w:rPr>
      </w:pPr>
    </w:p>
    <w:p w:rsidR="00DF4865" w:rsidP="00DF4865" w14:paraId="4E2DCFB1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Project Title</w:t>
      </w:r>
      <w:r>
        <w:rPr>
          <w:bCs/>
          <w:sz w:val="20"/>
          <w:szCs w:val="20"/>
        </w:rPr>
        <w:tab/>
        <w:t xml:space="preserve">:   </w:t>
      </w:r>
      <w:r>
        <w:rPr>
          <w:b/>
          <w:bCs/>
          <w:sz w:val="20"/>
          <w:szCs w:val="20"/>
        </w:rPr>
        <w:t>Salesforce</w:t>
      </w:r>
      <w:r>
        <w:rPr>
          <w:bCs/>
          <w:sz w:val="20"/>
          <w:szCs w:val="20"/>
        </w:rPr>
        <w:t xml:space="preserve"> </w:t>
      </w:r>
    </w:p>
    <w:p w:rsidR="00DF4865" w:rsidP="00DF4865" w14:paraId="4E8589FF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Client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:   </w:t>
      </w:r>
      <w:r>
        <w:rPr>
          <w:b/>
          <w:bCs/>
          <w:sz w:val="20"/>
          <w:szCs w:val="20"/>
        </w:rPr>
        <w:t>Multiple</w:t>
      </w:r>
    </w:p>
    <w:p w:rsidR="00DF4865" w:rsidP="00DF4865" w14:paraId="740BED86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sz w:val="20"/>
          <w:szCs w:val="20"/>
        </w:rPr>
      </w:pPr>
      <w:r>
        <w:rPr>
          <w:bCs/>
          <w:sz w:val="20"/>
          <w:szCs w:val="20"/>
        </w:rPr>
        <w:t>Role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:   </w:t>
      </w:r>
      <w:r w:rsidRPr="000433BB">
        <w:rPr>
          <w:b/>
          <w:bCs/>
          <w:sz w:val="20"/>
          <w:szCs w:val="20"/>
        </w:rPr>
        <w:t>Salesforce</w:t>
      </w:r>
      <w:r>
        <w:rPr>
          <w:bCs/>
          <w:sz w:val="20"/>
          <w:szCs w:val="20"/>
        </w:rPr>
        <w:t xml:space="preserve"> </w:t>
      </w:r>
      <w:r w:rsidRPr="000433BB">
        <w:rPr>
          <w:b/>
          <w:bCs/>
          <w:sz w:val="20"/>
          <w:szCs w:val="20"/>
        </w:rPr>
        <w:t>Marketing Cloud Consultant</w:t>
      </w:r>
    </w:p>
    <w:p w:rsidR="00DF4865" w:rsidP="00DF4865" w14:paraId="08A4317B" w14:textId="77777777">
      <w:pPr>
        <w:pStyle w:val="WW-Default"/>
        <w:jc w:val="both"/>
        <w:rPr>
          <w:rFonts w:eastAsia="Times New Roman"/>
          <w:b/>
          <w:bCs/>
          <w:color w:val="auto"/>
          <w:sz w:val="20"/>
          <w:szCs w:val="20"/>
        </w:rPr>
      </w:pPr>
    </w:p>
    <w:p w:rsidR="00DF4865" w:rsidP="00DF4865" w14:paraId="1E0B02A5" w14:textId="77777777">
      <w:pPr>
        <w:pStyle w:val="WW-Default"/>
        <w:jc w:val="both"/>
        <w:rPr>
          <w:rFonts w:eastAsia="Times New Roman"/>
          <w:b/>
          <w:bCs/>
          <w:color w:val="auto"/>
          <w:sz w:val="20"/>
          <w:szCs w:val="20"/>
        </w:rPr>
      </w:pPr>
    </w:p>
    <w:p w:rsidR="00DF4865" w:rsidP="00DF4865" w14:paraId="277127F2" w14:textId="0E18774F">
      <w:pPr>
        <w:pStyle w:val="WW-Default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Responsibilities: </w:t>
      </w:r>
    </w:p>
    <w:p w:rsidR="00CE2EF5" w:rsidRPr="00CE2EF5" w:rsidP="00CE2EF5" w14:paraId="639226C7" w14:textId="0CCF0340">
      <w:pPr>
        <w:pStyle w:val="WW-Default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CE2EF5">
        <w:rPr>
          <w:b/>
          <w:bCs/>
          <w:sz w:val="20"/>
          <w:szCs w:val="20"/>
        </w:rPr>
        <w:t>Working as SME o</w:t>
      </w:r>
      <w:r>
        <w:rPr>
          <w:b/>
          <w:bCs/>
          <w:sz w:val="20"/>
          <w:szCs w:val="20"/>
        </w:rPr>
        <w:t>n</w:t>
      </w:r>
      <w:r w:rsidRPr="00CE2EF5">
        <w:rPr>
          <w:b/>
          <w:bCs/>
          <w:sz w:val="20"/>
          <w:szCs w:val="20"/>
        </w:rPr>
        <w:t xml:space="preserve"> salesforce marketing cloud</w:t>
      </w:r>
    </w:p>
    <w:p w:rsidR="00CE2EF5" w:rsidRPr="00CE2EF5" w:rsidP="00CE2EF5" w14:paraId="102AD910" w14:textId="56D5EE5D">
      <w:pPr>
        <w:pStyle w:val="WW-Default"/>
        <w:numPr>
          <w:ilvl w:val="0"/>
          <w:numId w:val="3"/>
        </w:numPr>
        <w:jc w:val="both"/>
        <w:rPr>
          <w:i/>
          <w:iCs/>
          <w:sz w:val="22"/>
          <w:szCs w:val="22"/>
        </w:rPr>
      </w:pPr>
      <w:r>
        <w:rPr>
          <w:b/>
          <w:bCs/>
          <w:sz w:val="20"/>
          <w:szCs w:val="20"/>
        </w:rPr>
        <w:t xml:space="preserve">Understanding client requirements and </w:t>
      </w:r>
      <w:r w:rsidRPr="000433BB">
        <w:rPr>
          <w:b/>
          <w:bCs/>
          <w:sz w:val="20"/>
          <w:szCs w:val="20"/>
        </w:rPr>
        <w:t>their feasibility as per Platform</w:t>
      </w:r>
    </w:p>
    <w:p w:rsidR="00DF4865" w:rsidRPr="000433BB" w:rsidP="00DF4865" w14:paraId="5B88641E" w14:textId="6B66DD0D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Designing and solutioning on salesforce marketing cloud</w:t>
      </w:r>
      <w:r w:rsidRPr="000433BB">
        <w:rPr>
          <w:b/>
          <w:bCs/>
          <w:sz w:val="20"/>
          <w:szCs w:val="20"/>
        </w:rPr>
        <w:t xml:space="preserve"> based on the </w:t>
      </w:r>
      <w:r>
        <w:rPr>
          <w:b/>
          <w:bCs/>
          <w:sz w:val="20"/>
          <w:szCs w:val="20"/>
        </w:rPr>
        <w:t>client business model and functionality</w:t>
      </w:r>
    </w:p>
    <w:p w:rsidR="00DF4865" w:rsidRPr="000433BB" w:rsidP="00DF4865" w14:paraId="1A75CA1D" w14:textId="77777777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 w:rsidRPr="000433BB">
        <w:rPr>
          <w:b/>
          <w:bCs/>
          <w:sz w:val="20"/>
          <w:szCs w:val="20"/>
        </w:rPr>
        <w:t xml:space="preserve">Monitoring the SDLC phases of the developing systems. </w:t>
      </w:r>
    </w:p>
    <w:p w:rsidR="00DF4865" w:rsidP="00DF4865" w14:paraId="33D76DA3" w14:textId="77777777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 w:rsidRPr="000433BB">
        <w:rPr>
          <w:b/>
          <w:bCs/>
          <w:sz w:val="20"/>
          <w:szCs w:val="20"/>
        </w:rPr>
        <w:t>External API Integrations with Salesforce platforms.</w:t>
      </w:r>
    </w:p>
    <w:p w:rsidR="00DF4865" w:rsidP="00DF4865" w14:paraId="6A95DB68" w14:textId="77777777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Launching and Monitoring campaign from SFMC.</w:t>
      </w:r>
    </w:p>
    <w:p w:rsidR="00DF4865" w:rsidRPr="000433BB" w:rsidP="00DF4865" w14:paraId="120F12C7" w14:textId="77777777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Managing data flow between sales cloud and marketing cloud</w:t>
      </w:r>
    </w:p>
    <w:p w:rsidR="00DF4865" w:rsidP="00DF4865" w14:paraId="675028A5" w14:textId="77777777">
      <w:pPr>
        <w:pStyle w:val="CompanyName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DF4865" w:rsidP="00DF4865" w14:paraId="09341F4E" w14:textId="77777777">
      <w:pPr>
        <w:pStyle w:val="CompanyName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683455" w:rsidRPr="00E02617" w:rsidP="000433BB" w14:paraId="2FA1B340" w14:textId="77777777">
      <w:pPr>
        <w:pStyle w:val="CompanyName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Sapient Razorfish</w:t>
      </w:r>
    </w:p>
    <w:p w:rsidR="00683455" w:rsidRPr="00E02617" w:rsidP="00683455" w14:paraId="696675C4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F57C33">
        <w:rPr>
          <w:rFonts w:asciiTheme="minorHAnsi" w:hAnsiTheme="minorHAnsi" w:cstheme="minorHAnsi"/>
          <w:sz w:val="22"/>
          <w:szCs w:val="22"/>
        </w:rPr>
        <w:t>May</w:t>
      </w:r>
      <w:r>
        <w:rPr>
          <w:rFonts w:asciiTheme="minorHAnsi" w:hAnsiTheme="minorHAnsi" w:cstheme="minorHAnsi"/>
          <w:sz w:val="22"/>
          <w:szCs w:val="22"/>
        </w:rPr>
        <w:t xml:space="preserve"> 2016</w:t>
      </w:r>
      <w:r w:rsidRPr="00E02617">
        <w:rPr>
          <w:rFonts w:asciiTheme="minorHAnsi" w:hAnsiTheme="minorHAnsi" w:cstheme="minorHAnsi"/>
          <w:sz w:val="22"/>
          <w:szCs w:val="22"/>
        </w:rPr>
        <w:t xml:space="preserve"> – </w:t>
      </w:r>
      <w:r w:rsidR="00F57C33">
        <w:rPr>
          <w:rFonts w:asciiTheme="minorHAnsi" w:hAnsiTheme="minorHAnsi" w:cstheme="minorHAnsi"/>
          <w:sz w:val="22"/>
          <w:szCs w:val="22"/>
        </w:rPr>
        <w:t>May 2019</w:t>
      </w:r>
    </w:p>
    <w:p w:rsidR="00683455" w:rsidRPr="00E02617" w:rsidP="00683455" w14:paraId="1AC0C00A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E02617">
        <w:rPr>
          <w:rFonts w:asciiTheme="minorHAnsi" w:hAnsiTheme="minorHAnsi" w:cstheme="minorHAnsi"/>
          <w:sz w:val="22"/>
          <w:szCs w:val="22"/>
        </w:rPr>
        <w:t xml:space="preserve">Senior </w:t>
      </w:r>
      <w:r>
        <w:rPr>
          <w:rFonts w:asciiTheme="minorHAnsi" w:hAnsiTheme="minorHAnsi" w:cstheme="minorHAnsi"/>
          <w:sz w:val="22"/>
          <w:szCs w:val="22"/>
        </w:rPr>
        <w:t>Associate Technology</w:t>
      </w:r>
    </w:p>
    <w:p w:rsidR="00683455" w:rsidP="00683455" w14:paraId="6F93FF52" w14:textId="77777777">
      <w:pPr>
        <w:pStyle w:val="WW-Default"/>
        <w:jc w:val="both"/>
        <w:rPr>
          <w:sz w:val="20"/>
          <w:szCs w:val="20"/>
        </w:rPr>
      </w:pPr>
    </w:p>
    <w:p w:rsidR="00683455" w:rsidP="00683455" w14:paraId="1BB6D5C4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Project Title</w:t>
      </w:r>
      <w:r>
        <w:rPr>
          <w:bCs/>
          <w:sz w:val="20"/>
          <w:szCs w:val="20"/>
        </w:rPr>
        <w:tab/>
        <w:t xml:space="preserve">:   </w:t>
      </w:r>
      <w:r>
        <w:rPr>
          <w:b/>
          <w:bCs/>
          <w:sz w:val="20"/>
          <w:szCs w:val="20"/>
        </w:rPr>
        <w:t>Salesforce</w:t>
      </w:r>
      <w:r>
        <w:rPr>
          <w:bCs/>
          <w:sz w:val="20"/>
          <w:szCs w:val="20"/>
        </w:rPr>
        <w:t xml:space="preserve"> </w:t>
      </w:r>
      <w:r w:rsidRPr="005B4728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 xml:space="preserve"> Sydney Opera House</w:t>
      </w:r>
    </w:p>
    <w:p w:rsidR="00683455" w:rsidP="00683455" w14:paraId="5033861C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Client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:   </w:t>
      </w:r>
      <w:r>
        <w:rPr>
          <w:b/>
          <w:bCs/>
          <w:sz w:val="20"/>
          <w:szCs w:val="20"/>
        </w:rPr>
        <w:t>Multiple</w:t>
      </w:r>
    </w:p>
    <w:p w:rsidR="00683455" w:rsidP="00683455" w14:paraId="63ACCC11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sz w:val="20"/>
          <w:szCs w:val="20"/>
        </w:rPr>
      </w:pPr>
      <w:r>
        <w:rPr>
          <w:bCs/>
          <w:sz w:val="20"/>
          <w:szCs w:val="20"/>
        </w:rPr>
        <w:t>Role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:   </w:t>
      </w:r>
      <w:r w:rsidRPr="000433BB" w:rsidR="000433BB">
        <w:rPr>
          <w:b/>
          <w:bCs/>
          <w:sz w:val="20"/>
          <w:szCs w:val="20"/>
        </w:rPr>
        <w:t>Salesforce</w:t>
      </w:r>
      <w:r w:rsidR="000433BB">
        <w:rPr>
          <w:bCs/>
          <w:sz w:val="20"/>
          <w:szCs w:val="20"/>
        </w:rPr>
        <w:t xml:space="preserve"> </w:t>
      </w:r>
      <w:r w:rsidRPr="000433BB" w:rsidR="000433BB">
        <w:rPr>
          <w:b/>
          <w:bCs/>
          <w:sz w:val="20"/>
          <w:szCs w:val="20"/>
        </w:rPr>
        <w:t>Marketing Cloud Consultant, Salesforce Developer/</w:t>
      </w:r>
      <w:r w:rsidR="000433BB">
        <w:rPr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Senior </w:t>
      </w:r>
      <w:r w:rsidR="000433BB">
        <w:rPr>
          <w:b/>
          <w:bCs/>
          <w:sz w:val="20"/>
          <w:szCs w:val="20"/>
        </w:rPr>
        <w:t xml:space="preserve">Java </w:t>
      </w:r>
      <w:r>
        <w:rPr>
          <w:b/>
          <w:bCs/>
          <w:sz w:val="20"/>
          <w:szCs w:val="20"/>
        </w:rPr>
        <w:t xml:space="preserve">Developer </w:t>
      </w:r>
    </w:p>
    <w:p w:rsidR="00683455" w:rsidP="00683455" w14:paraId="771D9797" w14:textId="77777777">
      <w:pPr>
        <w:pStyle w:val="WW-Default"/>
        <w:jc w:val="both"/>
        <w:rPr>
          <w:rFonts w:eastAsia="Times New Roman"/>
          <w:b/>
          <w:bCs/>
          <w:color w:val="auto"/>
          <w:sz w:val="20"/>
          <w:szCs w:val="20"/>
        </w:rPr>
      </w:pPr>
    </w:p>
    <w:p w:rsidR="00683455" w:rsidRPr="000433BB" w:rsidP="00683455" w14:paraId="454D7FE1" w14:textId="77777777">
      <w:pPr>
        <w:pStyle w:val="WW-Default"/>
        <w:jc w:val="both"/>
        <w:rPr>
          <w:rFonts w:eastAsia="Times New Roman" w:asciiTheme="minorHAnsi" w:hAnsiTheme="minorHAnsi" w:cstheme="minorHAnsi"/>
          <w:b/>
          <w:bCs/>
          <w:color w:val="auto"/>
          <w:spacing w:val="-2"/>
          <w:sz w:val="22"/>
          <w:szCs w:val="22"/>
          <w:lang w:eastAsia="en-US"/>
        </w:rPr>
      </w:pPr>
      <w:r w:rsidRPr="000433BB">
        <w:rPr>
          <w:rFonts w:eastAsia="Times New Roman" w:asciiTheme="minorHAnsi" w:hAnsiTheme="minorHAnsi" w:cstheme="minorHAnsi"/>
          <w:b/>
          <w:bCs/>
          <w:color w:val="auto"/>
          <w:spacing w:val="-2"/>
          <w:sz w:val="22"/>
          <w:szCs w:val="22"/>
          <w:lang w:eastAsia="en-US"/>
        </w:rPr>
        <w:t xml:space="preserve">Salesforce </w:t>
      </w:r>
      <w:r w:rsidR="008764B1">
        <w:rPr>
          <w:rFonts w:eastAsia="Times New Roman" w:asciiTheme="minorHAnsi" w:hAnsiTheme="minorHAnsi" w:cstheme="minorHAnsi"/>
          <w:b/>
          <w:bCs/>
          <w:color w:val="auto"/>
          <w:spacing w:val="-2"/>
          <w:sz w:val="22"/>
          <w:szCs w:val="22"/>
          <w:lang w:eastAsia="en-US"/>
        </w:rPr>
        <w:t>(CBL Properties/Delta Airlines/Fitness First/Volvo)</w:t>
      </w:r>
    </w:p>
    <w:p w:rsidR="00683455" w:rsidP="00683455" w14:paraId="492FB6AD" w14:textId="77777777">
      <w:pPr>
        <w:pStyle w:val="Text"/>
        <w:rPr>
          <w:rFonts w:cs="Arial"/>
        </w:rPr>
      </w:pPr>
      <w:r>
        <w:rPr>
          <w:rFonts w:cs="Arial"/>
        </w:rPr>
        <w:t>Handled and Involved in various</w:t>
      </w:r>
      <w:r>
        <w:rPr>
          <w:rFonts w:cs="Arial"/>
        </w:rPr>
        <w:t xml:space="preserve"> projects wherein Salesforce Marketing Cloud </w:t>
      </w:r>
      <w:r w:rsidR="000433BB">
        <w:rPr>
          <w:rFonts w:cs="Arial"/>
        </w:rPr>
        <w:t>and Sales Cloud are</w:t>
      </w:r>
      <w:r>
        <w:rPr>
          <w:rFonts w:cs="Arial"/>
        </w:rPr>
        <w:t xml:space="preserve"> used as a platform.</w:t>
      </w:r>
    </w:p>
    <w:p w:rsidR="000433BB" w:rsidP="00683455" w14:paraId="467FDFD1" w14:textId="77777777">
      <w:pPr>
        <w:pStyle w:val="Text"/>
        <w:rPr>
          <w:rFonts w:cs="Arial"/>
        </w:rPr>
      </w:pPr>
    </w:p>
    <w:p w:rsidR="000433BB" w:rsidRPr="000433BB" w:rsidP="000433BB" w14:paraId="32BA2E04" w14:textId="77777777">
      <w:pPr>
        <w:pStyle w:val="WW-Default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Responsibilities: </w:t>
      </w:r>
    </w:p>
    <w:p w:rsidR="00683455" w:rsidRPr="000433BB" w:rsidP="00683455" w14:paraId="2B84282B" w14:textId="77777777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 w:rsidRPr="000433BB">
        <w:rPr>
          <w:b/>
          <w:bCs/>
          <w:sz w:val="20"/>
          <w:szCs w:val="20"/>
        </w:rPr>
        <w:t>Requirements gathering with client and understand their feasibility as per Platform.</w:t>
      </w:r>
    </w:p>
    <w:p w:rsidR="00683455" w:rsidRPr="000433BB" w:rsidP="000433BB" w14:paraId="0805D5DD" w14:textId="77777777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 w:rsidRPr="000433BB">
        <w:rPr>
          <w:b/>
          <w:bCs/>
          <w:sz w:val="20"/>
          <w:szCs w:val="20"/>
        </w:rPr>
        <w:t>Design solutions based on the requirements gathered</w:t>
      </w:r>
    </w:p>
    <w:p w:rsidR="000433BB" w:rsidRPr="000433BB" w:rsidP="000433BB" w14:paraId="62EA2366" w14:textId="77777777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 w:rsidRPr="000433BB">
        <w:rPr>
          <w:b/>
          <w:bCs/>
          <w:sz w:val="20"/>
          <w:szCs w:val="20"/>
        </w:rPr>
        <w:t xml:space="preserve">Monitoring the SDLC phases of the developing systems. </w:t>
      </w:r>
    </w:p>
    <w:p w:rsidR="000433BB" w:rsidRPr="000433BB" w:rsidP="000433BB" w14:paraId="4B5CEF06" w14:textId="77777777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 w:rsidRPr="000433BB">
        <w:rPr>
          <w:b/>
          <w:bCs/>
          <w:sz w:val="20"/>
          <w:szCs w:val="20"/>
        </w:rPr>
        <w:t>Handling Team of about 2-4 people.</w:t>
      </w:r>
    </w:p>
    <w:p w:rsidR="00683455" w:rsidRPr="000433BB" w:rsidP="00683455" w14:paraId="474A9365" w14:textId="77777777">
      <w:pPr>
        <w:numPr>
          <w:ilvl w:val="0"/>
          <w:numId w:val="3"/>
        </w:numPr>
        <w:tabs>
          <w:tab w:val="right" w:leader="dot" w:pos="8208"/>
        </w:tabs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 w:rsidRPr="000433BB">
        <w:rPr>
          <w:b/>
          <w:bCs/>
          <w:sz w:val="20"/>
          <w:szCs w:val="20"/>
        </w:rPr>
        <w:t>External API Integrations with Salesforce platforms</w:t>
      </w:r>
      <w:r w:rsidRPr="000433BB">
        <w:rPr>
          <w:b/>
          <w:bCs/>
          <w:sz w:val="20"/>
          <w:szCs w:val="20"/>
        </w:rPr>
        <w:t>.</w:t>
      </w:r>
    </w:p>
    <w:p w:rsidR="00683455" w:rsidP="00E02617" w14:paraId="130557D8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</w:p>
    <w:p w:rsidR="000433BB" w:rsidP="00E02617" w14:paraId="4F07BE41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Sydney Opera House</w:t>
      </w:r>
    </w:p>
    <w:p w:rsidR="000433BB" w:rsidP="000433BB" w14:paraId="771A93B5" w14:textId="77777777">
      <w:pPr>
        <w:pStyle w:val="Tex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The Project is for creating new digital experience for Sydney Opera House customers buying events online.</w:t>
      </w:r>
    </w:p>
    <w:p w:rsidR="000433BB" w:rsidP="00E02617" w14:paraId="51A18DA0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</w:p>
    <w:p w:rsidR="00DF4865" w:rsidP="00E02617" w14:paraId="3DC30B2B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</w:p>
    <w:p w:rsidR="00DF4865" w:rsidP="00E02617" w14:paraId="7E903481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</w:p>
    <w:p w:rsidR="00E02617" w:rsidRPr="00E02617" w:rsidP="000433BB" w14:paraId="7D3B286E" w14:textId="77777777">
      <w:pPr>
        <w:pStyle w:val="CompanyName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2617">
        <w:rPr>
          <w:rFonts w:asciiTheme="minorHAnsi" w:hAnsiTheme="minorHAnsi" w:cstheme="minorHAnsi"/>
          <w:sz w:val="22"/>
          <w:szCs w:val="22"/>
        </w:rPr>
        <w:t xml:space="preserve">AON Services </w:t>
      </w:r>
    </w:p>
    <w:p w:rsidR="00E02617" w:rsidRPr="00E02617" w:rsidP="00E02617" w14:paraId="618AEFA2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Pr="00E02617">
        <w:rPr>
          <w:rFonts w:asciiTheme="minorHAnsi" w:hAnsiTheme="minorHAnsi" w:cstheme="minorHAnsi"/>
          <w:sz w:val="22"/>
          <w:szCs w:val="22"/>
        </w:rPr>
        <w:t xml:space="preserve">November 2014 – </w:t>
      </w:r>
      <w:r w:rsidR="005B4728">
        <w:rPr>
          <w:rFonts w:asciiTheme="minorHAnsi" w:hAnsiTheme="minorHAnsi" w:cstheme="minorHAnsi"/>
          <w:sz w:val="22"/>
          <w:szCs w:val="22"/>
        </w:rPr>
        <w:t>May 2016</w:t>
      </w:r>
    </w:p>
    <w:p w:rsidR="00E02617" w:rsidRPr="00E02617" w:rsidP="00E02617" w14:paraId="2A17F471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Pr="00E02617">
        <w:rPr>
          <w:rFonts w:asciiTheme="minorHAnsi" w:hAnsiTheme="minorHAnsi" w:cstheme="minorHAnsi"/>
          <w:sz w:val="22"/>
          <w:szCs w:val="22"/>
        </w:rPr>
        <w:t>Senior Software Engineer</w:t>
      </w:r>
    </w:p>
    <w:p w:rsidR="00E02617" w:rsidP="009C25EE" w14:paraId="74095DAD" w14:textId="77777777">
      <w:pPr>
        <w:pStyle w:val="WW-Default"/>
        <w:jc w:val="both"/>
        <w:rPr>
          <w:sz w:val="20"/>
          <w:szCs w:val="20"/>
        </w:rPr>
      </w:pPr>
    </w:p>
    <w:p w:rsidR="00E02617" w:rsidP="00E02617" w14:paraId="265BB2C1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Project Title</w:t>
      </w:r>
      <w:r>
        <w:rPr>
          <w:bCs/>
          <w:sz w:val="20"/>
          <w:szCs w:val="20"/>
        </w:rPr>
        <w:tab/>
        <w:t xml:space="preserve">:   </w:t>
      </w:r>
      <w:r w:rsidRPr="00E437D8">
        <w:rPr>
          <w:b/>
          <w:bCs/>
          <w:sz w:val="20"/>
          <w:szCs w:val="20"/>
        </w:rPr>
        <w:t>EDS</w:t>
      </w:r>
      <w:r w:rsidR="00E437D8">
        <w:rPr>
          <w:b/>
          <w:bCs/>
          <w:sz w:val="20"/>
          <w:szCs w:val="20"/>
        </w:rPr>
        <w:t xml:space="preserve"> </w:t>
      </w:r>
      <w:r w:rsidRPr="00E437D8">
        <w:rPr>
          <w:b/>
          <w:bCs/>
          <w:sz w:val="20"/>
          <w:szCs w:val="20"/>
        </w:rPr>
        <w:t>[Email Delivery System]</w:t>
      </w:r>
      <w:r w:rsidR="00E437D8">
        <w:rPr>
          <w:bCs/>
          <w:sz w:val="20"/>
          <w:szCs w:val="20"/>
        </w:rPr>
        <w:t xml:space="preserve"> </w:t>
      </w:r>
      <w:r w:rsidRPr="005B4728" w:rsidR="005B4728">
        <w:rPr>
          <w:b/>
          <w:bCs/>
          <w:sz w:val="20"/>
          <w:szCs w:val="20"/>
        </w:rPr>
        <w:t>/</w:t>
      </w:r>
      <w:r w:rsidR="005B4728">
        <w:rPr>
          <w:b/>
          <w:bCs/>
          <w:sz w:val="20"/>
          <w:szCs w:val="20"/>
        </w:rPr>
        <w:t xml:space="preserve"> BORAT [B</w:t>
      </w:r>
      <w:r w:rsidRPr="00BD38B2" w:rsidR="005B4728">
        <w:rPr>
          <w:b/>
          <w:bCs/>
          <w:sz w:val="20"/>
          <w:szCs w:val="20"/>
        </w:rPr>
        <w:t>enefits operation reporting administration tool</w:t>
      </w:r>
      <w:r w:rsidR="005B4728">
        <w:rPr>
          <w:b/>
          <w:bCs/>
          <w:sz w:val="20"/>
          <w:szCs w:val="20"/>
        </w:rPr>
        <w:t>]</w:t>
      </w:r>
    </w:p>
    <w:p w:rsidR="00E02617" w:rsidP="00E02617" w14:paraId="26E56829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Client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:   </w:t>
      </w:r>
      <w:r w:rsidRPr="00BD38B2">
        <w:rPr>
          <w:b/>
          <w:bCs/>
          <w:sz w:val="20"/>
          <w:szCs w:val="20"/>
        </w:rPr>
        <w:t>Aon Internal</w:t>
      </w:r>
    </w:p>
    <w:p w:rsidR="00E02617" w:rsidP="00E02617" w14:paraId="49D9C2C3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sz w:val="20"/>
          <w:szCs w:val="20"/>
        </w:rPr>
      </w:pPr>
      <w:r>
        <w:rPr>
          <w:bCs/>
          <w:sz w:val="20"/>
          <w:szCs w:val="20"/>
        </w:rPr>
        <w:t>Role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:   </w:t>
      </w:r>
      <w:r>
        <w:rPr>
          <w:b/>
          <w:bCs/>
          <w:sz w:val="20"/>
          <w:szCs w:val="20"/>
        </w:rPr>
        <w:t>Software Developer</w:t>
      </w:r>
    </w:p>
    <w:p w:rsidR="003D1842" w:rsidP="003D1842" w14:paraId="421192D3" w14:textId="77777777">
      <w:pPr>
        <w:pStyle w:val="WW-Default"/>
        <w:jc w:val="both"/>
        <w:rPr>
          <w:rFonts w:eastAsia="Times New Roman"/>
          <w:b/>
          <w:bCs/>
          <w:color w:val="auto"/>
          <w:sz w:val="20"/>
          <w:szCs w:val="20"/>
        </w:rPr>
      </w:pPr>
    </w:p>
    <w:p w:rsidR="003D1842" w:rsidP="003D1842" w14:paraId="373A7647" w14:textId="77777777">
      <w:pPr>
        <w:pStyle w:val="WW-Default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Responsibilities: </w:t>
      </w:r>
    </w:p>
    <w:p w:rsidR="003D1842" w:rsidP="003D1842" w14:paraId="58D86286" w14:textId="77777777">
      <w:pPr>
        <w:numPr>
          <w:ilvl w:val="0"/>
          <w:numId w:val="3"/>
        </w:numPr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Analysis of Functional requirement provided by the client and discuss them with technical feasibility</w:t>
      </w:r>
    </w:p>
    <w:p w:rsidR="003D1842" w:rsidP="003D1842" w14:paraId="00489BA1" w14:textId="77777777">
      <w:pPr>
        <w:numPr>
          <w:ilvl w:val="0"/>
          <w:numId w:val="3"/>
        </w:numPr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Design and Development of Code </w:t>
      </w:r>
    </w:p>
    <w:p w:rsidR="003D1842" w:rsidP="003D1842" w14:paraId="7C872702" w14:textId="77777777">
      <w:pPr>
        <w:numPr>
          <w:ilvl w:val="0"/>
          <w:numId w:val="3"/>
        </w:numPr>
        <w:autoSpaceDE w:val="0"/>
        <w:spacing w:after="0" w:line="240" w:lineRule="auto"/>
        <w:jc w:val="both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>Prepare installation manuals for deployments and provided deployment support</w:t>
      </w:r>
    </w:p>
    <w:p w:rsidR="00CA47B8" w:rsidP="00683455" w14:paraId="67F0686B" w14:textId="77777777">
      <w:pPr>
        <w:autoSpaceDE w:val="0"/>
        <w:spacing w:before="60" w:after="60" w:line="240" w:lineRule="auto"/>
        <w:jc w:val="both"/>
        <w:rPr>
          <w:bCs/>
          <w:sz w:val="20"/>
          <w:szCs w:val="20"/>
        </w:rPr>
      </w:pPr>
    </w:p>
    <w:p w:rsidR="00A823D3" w:rsidRPr="00E02617" w:rsidP="000433BB" w14:paraId="0CE2C04B" w14:textId="77777777">
      <w:pPr>
        <w:pStyle w:val="CompanyName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Syntel </w:t>
      </w:r>
      <w:r>
        <w:rPr>
          <w:rFonts w:asciiTheme="minorHAnsi" w:hAnsiTheme="minorHAnsi" w:cstheme="minorHAnsi"/>
          <w:sz w:val="22"/>
          <w:szCs w:val="22"/>
        </w:rPr>
        <w:t>Limited</w:t>
      </w:r>
      <w:r w:rsidRPr="00E0261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823D3" w:rsidRPr="00E02617" w:rsidP="00A823D3" w14:paraId="71F7B48A" w14:textId="77777777">
      <w:pPr>
        <w:pStyle w:val="CompanyNam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>June 2012 – September 2014</w:t>
      </w:r>
    </w:p>
    <w:p w:rsidR="00A823D3" w:rsidRPr="00A823D3" w:rsidP="00A823D3" w14:paraId="46D61448" w14:textId="77777777">
      <w:pPr>
        <w:autoSpaceDE w:val="0"/>
        <w:spacing w:before="60" w:after="6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  <w:r w:rsidRPr="00A823D3">
        <w:rPr>
          <w:rFonts w:asciiTheme="minorHAnsi" w:hAnsiTheme="minorHAnsi" w:cstheme="minorHAnsi"/>
          <w:b/>
        </w:rPr>
        <w:t>Software Engineer</w:t>
      </w:r>
    </w:p>
    <w:p w:rsidR="00A823D3" w:rsidRPr="009C25EE" w:rsidP="00A823D3" w14:paraId="1DD4FBA1" w14:textId="77777777">
      <w:pPr>
        <w:autoSpaceDE w:val="0"/>
        <w:spacing w:before="60" w:after="60" w:line="240" w:lineRule="auto"/>
        <w:jc w:val="both"/>
        <w:rPr>
          <w:bCs/>
          <w:sz w:val="20"/>
          <w:szCs w:val="20"/>
        </w:rPr>
      </w:pPr>
    </w:p>
    <w:p w:rsidR="009C25EE" w:rsidP="009C25EE" w14:paraId="0EC6116E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Project Title</w:t>
      </w:r>
      <w:r>
        <w:rPr>
          <w:bCs/>
          <w:sz w:val="20"/>
          <w:szCs w:val="20"/>
        </w:rPr>
        <w:tab/>
        <w:t xml:space="preserve">:   </w:t>
      </w:r>
      <w:r w:rsidR="00A178D1">
        <w:rPr>
          <w:b/>
          <w:bCs/>
          <w:sz w:val="20"/>
          <w:szCs w:val="20"/>
        </w:rPr>
        <w:t>SENSEAWARE</w:t>
      </w:r>
      <w:r w:rsidR="005B4728">
        <w:rPr>
          <w:b/>
          <w:bCs/>
          <w:sz w:val="20"/>
          <w:szCs w:val="20"/>
        </w:rPr>
        <w:t xml:space="preserve"> / AIPOPRS / FRO</w:t>
      </w:r>
      <w:r w:rsidR="002337E9">
        <w:rPr>
          <w:b/>
          <w:bCs/>
          <w:sz w:val="20"/>
          <w:szCs w:val="20"/>
        </w:rPr>
        <w:t xml:space="preserve"> </w:t>
      </w:r>
      <w:r w:rsidR="005B4728">
        <w:rPr>
          <w:b/>
          <w:bCs/>
          <w:sz w:val="20"/>
          <w:szCs w:val="20"/>
        </w:rPr>
        <w:t>(FedEx Reporting Online)</w:t>
      </w:r>
    </w:p>
    <w:p w:rsidR="009C25EE" w:rsidP="009C25EE" w14:paraId="5F975671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Client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:   </w:t>
      </w:r>
      <w:r w:rsidR="00A178D1">
        <w:rPr>
          <w:b/>
          <w:bCs/>
          <w:sz w:val="20"/>
          <w:szCs w:val="20"/>
        </w:rPr>
        <w:t>FedEx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9C25EE" w:rsidP="009C25EE" w14:paraId="4BDC10B4" w14:textId="77777777">
      <w:pPr>
        <w:pBdr>
          <w:bottom w:val="single" w:sz="4" w:space="1" w:color="000000"/>
        </w:pBdr>
        <w:shd w:val="clear" w:color="auto" w:fill="DBE5F1"/>
        <w:spacing w:after="0" w:line="240" w:lineRule="auto"/>
        <w:jc w:val="both"/>
        <w:rPr>
          <w:sz w:val="20"/>
          <w:szCs w:val="20"/>
        </w:rPr>
      </w:pPr>
      <w:r>
        <w:rPr>
          <w:bCs/>
          <w:sz w:val="20"/>
          <w:szCs w:val="20"/>
        </w:rPr>
        <w:t>Role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:   </w:t>
      </w:r>
      <w:r>
        <w:rPr>
          <w:b/>
          <w:bCs/>
          <w:sz w:val="20"/>
          <w:szCs w:val="20"/>
        </w:rPr>
        <w:t>Software Developer</w:t>
      </w:r>
    </w:p>
    <w:p w:rsidR="002F145E" w:rsidRPr="002F145E" w:rsidP="00521407" w14:paraId="5479B98F" w14:textId="77777777">
      <w:pPr>
        <w:pStyle w:val="WW-Default"/>
        <w:jc w:val="both"/>
        <w:rPr>
          <w:i/>
          <w:iCs/>
          <w:sz w:val="20"/>
          <w:szCs w:val="20"/>
        </w:rPr>
      </w:pPr>
    </w:p>
    <w:p w:rsidR="002337E9" w:rsidRPr="002337E9" w:rsidP="009C25EE" w14:paraId="5CD07991" w14:textId="77777777">
      <w:pPr>
        <w:pStyle w:val="WW-Default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Responsibilities:</w:t>
      </w:r>
    </w:p>
    <w:p w:rsidR="002337E9" w:rsidP="009C25EE" w14:paraId="44D4889E" w14:textId="77777777">
      <w:pPr>
        <w:numPr>
          <w:ilvl w:val="0"/>
          <w:numId w:val="3"/>
        </w:numPr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Majorly worked as a Software D</w:t>
      </w:r>
      <w:r>
        <w:rPr>
          <w:b/>
          <w:bCs/>
          <w:sz w:val="20"/>
          <w:szCs w:val="20"/>
        </w:rPr>
        <w:t xml:space="preserve">eveloper </w:t>
      </w:r>
      <w:r w:rsidR="00FA63EB">
        <w:rPr>
          <w:b/>
          <w:bCs/>
          <w:sz w:val="20"/>
          <w:szCs w:val="20"/>
        </w:rPr>
        <w:t>following Agile M</w:t>
      </w:r>
      <w:r>
        <w:rPr>
          <w:b/>
          <w:bCs/>
          <w:sz w:val="20"/>
          <w:szCs w:val="20"/>
        </w:rPr>
        <w:t>ethodology</w:t>
      </w:r>
      <w:r w:rsidR="00683455">
        <w:rPr>
          <w:b/>
          <w:bCs/>
          <w:sz w:val="20"/>
          <w:szCs w:val="20"/>
        </w:rPr>
        <w:t xml:space="preserve"> and LEAN initiatives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</w:p>
    <w:p w:rsidR="002337E9" w:rsidP="009C25EE" w14:paraId="2889E02E" w14:textId="77777777">
      <w:pPr>
        <w:numPr>
          <w:ilvl w:val="0"/>
          <w:numId w:val="3"/>
        </w:numPr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Involved into different phases of SDLC.</w:t>
      </w:r>
    </w:p>
    <w:p w:rsidR="00B47843" w:rsidRPr="002F145E" w:rsidP="002F145E" w14:paraId="4C6A02D3" w14:textId="77777777">
      <w:pPr>
        <w:numPr>
          <w:ilvl w:val="0"/>
          <w:numId w:val="3"/>
        </w:numPr>
        <w:autoSpaceDE w:val="0"/>
        <w:spacing w:after="0" w:line="240" w:lineRule="auto"/>
        <w:jc w:val="both"/>
        <w:rPr>
          <w:b/>
          <w:bCs/>
          <w:sz w:val="20"/>
          <w:szCs w:val="20"/>
        </w:rPr>
      </w:pPr>
      <w:r w:rsidRPr="0060643C">
        <w:rPr>
          <w:b/>
          <w:bCs/>
          <w:sz w:val="20"/>
          <w:szCs w:val="20"/>
        </w:rPr>
        <w:t xml:space="preserve">Understanding </w:t>
      </w:r>
      <w:r w:rsidR="00FA63EB">
        <w:rPr>
          <w:b/>
          <w:bCs/>
          <w:sz w:val="20"/>
          <w:szCs w:val="20"/>
        </w:rPr>
        <w:t xml:space="preserve">the complete architecture of </w:t>
      </w:r>
      <w:r w:rsidR="002F145E">
        <w:rPr>
          <w:b/>
          <w:bCs/>
          <w:sz w:val="20"/>
          <w:szCs w:val="20"/>
        </w:rPr>
        <w:t xml:space="preserve">the application and writing code in accordance with </w:t>
      </w:r>
      <w:r w:rsidRPr="002F145E" w:rsidR="002F145E">
        <w:rPr>
          <w:b/>
          <w:bCs/>
          <w:sz w:val="20"/>
          <w:szCs w:val="20"/>
        </w:rPr>
        <w:t>the design principles</w:t>
      </w:r>
      <w:r w:rsidR="00683455">
        <w:rPr>
          <w:b/>
          <w:bCs/>
          <w:sz w:val="20"/>
          <w:szCs w:val="20"/>
        </w:rPr>
        <w:t>.</w:t>
      </w:r>
      <w:r w:rsidRPr="002F145E" w:rsidR="002F145E">
        <w:rPr>
          <w:b/>
          <w:bCs/>
          <w:sz w:val="20"/>
          <w:szCs w:val="20"/>
        </w:rPr>
        <w:t xml:space="preserve"> </w:t>
      </w:r>
    </w:p>
    <w:p w:rsidR="00D466D1" w:rsidRPr="00683455" w:rsidP="00D466D1" w14:paraId="19FB48BF" w14:textId="77777777">
      <w:pPr>
        <w:numPr>
          <w:ilvl w:val="0"/>
          <w:numId w:val="3"/>
        </w:numPr>
        <w:autoSpaceDE w:val="0"/>
        <w:spacing w:after="0" w:line="240" w:lineRule="auto"/>
        <w:jc w:val="both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>Documenting the application in the form of IDD’s, HDD’s and other related Blueprints</w:t>
      </w:r>
      <w:r w:rsidR="0060643C">
        <w:rPr>
          <w:b/>
          <w:bCs/>
          <w:sz w:val="20"/>
          <w:szCs w:val="20"/>
        </w:rPr>
        <w:t>.</w:t>
      </w:r>
    </w:p>
    <w:p w:rsidR="00683455" w:rsidP="00683455" w14:paraId="58229709" w14:textId="77777777">
      <w:pPr>
        <w:autoSpaceDE w:val="0"/>
        <w:spacing w:after="0" w:line="240" w:lineRule="auto"/>
        <w:jc w:val="both"/>
        <w:rPr>
          <w:b/>
          <w:bCs/>
          <w:sz w:val="20"/>
          <w:szCs w:val="20"/>
        </w:rPr>
      </w:pPr>
    </w:p>
    <w:p w:rsidR="005B30D5" w:rsidRPr="005B30D5" w:rsidP="005B30D5" w14:paraId="397AD983" w14:textId="77777777">
      <w:pPr>
        <w:widowControl w:val="0"/>
        <w:autoSpaceDE w:val="0"/>
        <w:spacing w:after="0" w:line="240" w:lineRule="auto"/>
        <w:jc w:val="both"/>
        <w:rPr>
          <w:b/>
          <w:bCs/>
          <w:sz w:val="20"/>
          <w:szCs w:val="20"/>
        </w:rPr>
      </w:pPr>
    </w:p>
    <w:p w:rsidR="005B30D5" w:rsidRPr="00B3133A" w:rsidP="005B30D5" w14:paraId="38F7559A" w14:textId="77777777">
      <w:pPr>
        <w:widowControl w:val="0"/>
        <w:autoSpaceDE w:val="0"/>
        <w:spacing w:after="0" w:line="240" w:lineRule="auto"/>
        <w:jc w:val="both"/>
        <w:rPr>
          <w:rFonts w:cs="Arial"/>
          <w:bCs/>
          <w:sz w:val="20"/>
          <w:szCs w:val="20"/>
        </w:rPr>
      </w:pPr>
    </w:p>
    <w:p w:rsidR="00401B0A" w:rsidRPr="003E476D" w:rsidP="003E476D" w14:paraId="039BCBB7" w14:textId="77777777">
      <w:pPr>
        <w:shd w:val="clear" w:color="auto" w:fill="8DB3E2"/>
        <w:spacing w:line="240" w:lineRule="auto"/>
        <w:jc w:val="both"/>
        <w:rPr>
          <w:b/>
          <w:sz w:val="28"/>
          <w:szCs w:val="28"/>
        </w:rPr>
      </w:pPr>
      <w:r w:rsidRPr="003E476D">
        <w:rPr>
          <w:b/>
          <w:sz w:val="28"/>
          <w:szCs w:val="28"/>
        </w:rPr>
        <w:t xml:space="preserve">DECLARATION </w:t>
      </w:r>
    </w:p>
    <w:p w:rsidR="00401B0A" w:rsidP="007D42A4" w14:paraId="0AE2EBFF" w14:textId="77777777">
      <w:pPr>
        <w:spacing w:line="240" w:lineRule="auto"/>
        <w:jc w:val="both"/>
        <w:rPr>
          <w:rFonts w:cs="Verdana"/>
          <w:b/>
          <w:color w:val="000000"/>
          <w:spacing w:val="4"/>
          <w:sz w:val="24"/>
          <w:szCs w:val="24"/>
        </w:rPr>
      </w:pPr>
      <w:r>
        <w:rPr>
          <w:b/>
          <w:bCs/>
          <w:sz w:val="20"/>
          <w:szCs w:val="20"/>
        </w:rPr>
        <w:t>I hereby declare that the information filled in above is correct and to the best of my knowledge</w:t>
      </w:r>
    </w:p>
    <w:p w:rsidR="00401B0A" w14:paraId="3E84582C" w14:textId="77777777">
      <w:pPr>
        <w:spacing w:line="240" w:lineRule="auto"/>
        <w:jc w:val="both"/>
        <w:rPr>
          <w:rFonts w:cs="Verdana"/>
          <w:b/>
          <w:color w:val="000000"/>
          <w:spacing w:val="4"/>
          <w:sz w:val="24"/>
          <w:szCs w:val="24"/>
        </w:rPr>
      </w:pPr>
      <w:r>
        <w:rPr>
          <w:rFonts w:cs="Verdana"/>
          <w:b/>
          <w:color w:val="000000"/>
          <w:spacing w:val="4"/>
          <w:sz w:val="24"/>
          <w:szCs w:val="24"/>
        </w:rPr>
        <w:t>Date:</w:t>
      </w:r>
      <w:r>
        <w:rPr>
          <w:rFonts w:cs="Verdana"/>
          <w:color w:val="000000"/>
          <w:spacing w:val="4"/>
          <w:sz w:val="24"/>
          <w:szCs w:val="24"/>
        </w:rPr>
        <w:tab/>
      </w:r>
      <w:r>
        <w:rPr>
          <w:rFonts w:cs="Verdana"/>
          <w:color w:val="000000"/>
          <w:spacing w:val="4"/>
          <w:sz w:val="24"/>
          <w:szCs w:val="24"/>
        </w:rPr>
        <w:tab/>
      </w:r>
      <w:r>
        <w:rPr>
          <w:rFonts w:cs="Verdana"/>
          <w:color w:val="000000"/>
          <w:spacing w:val="4"/>
          <w:sz w:val="24"/>
          <w:szCs w:val="24"/>
        </w:rPr>
        <w:tab/>
      </w:r>
      <w:r>
        <w:rPr>
          <w:rFonts w:cs="Verdana"/>
          <w:color w:val="000000"/>
          <w:spacing w:val="4"/>
          <w:sz w:val="24"/>
          <w:szCs w:val="24"/>
        </w:rPr>
        <w:tab/>
      </w:r>
      <w:r>
        <w:rPr>
          <w:rFonts w:cs="Verdana"/>
          <w:color w:val="000000"/>
          <w:spacing w:val="4"/>
          <w:sz w:val="24"/>
          <w:szCs w:val="24"/>
        </w:rPr>
        <w:tab/>
      </w:r>
      <w:r>
        <w:rPr>
          <w:rFonts w:cs="Verdana"/>
          <w:color w:val="000000"/>
          <w:spacing w:val="4"/>
          <w:sz w:val="24"/>
          <w:szCs w:val="24"/>
        </w:rPr>
        <w:tab/>
      </w:r>
      <w:r>
        <w:rPr>
          <w:rFonts w:cs="Verdana"/>
          <w:color w:val="000000"/>
          <w:spacing w:val="4"/>
          <w:sz w:val="24"/>
          <w:szCs w:val="24"/>
        </w:rPr>
        <w:tab/>
      </w:r>
      <w:r>
        <w:rPr>
          <w:rFonts w:cs="Verdana"/>
          <w:color w:val="000000"/>
          <w:spacing w:val="4"/>
          <w:sz w:val="24"/>
          <w:szCs w:val="24"/>
        </w:rPr>
        <w:tab/>
      </w:r>
      <w:r>
        <w:rPr>
          <w:rFonts w:cs="Verdana"/>
          <w:color w:val="000000"/>
          <w:spacing w:val="4"/>
          <w:sz w:val="24"/>
          <w:szCs w:val="24"/>
        </w:rPr>
        <w:tab/>
      </w:r>
      <w:r>
        <w:rPr>
          <w:rFonts w:cs="Verdana"/>
          <w:color w:val="000000"/>
          <w:spacing w:val="4"/>
          <w:sz w:val="24"/>
          <w:szCs w:val="24"/>
        </w:rPr>
        <w:tab/>
      </w:r>
    </w:p>
    <w:p w:rsidR="00401B0A" w14:paraId="76377536" w14:textId="77777777">
      <w:pPr>
        <w:spacing w:line="240" w:lineRule="auto"/>
        <w:jc w:val="both"/>
      </w:pPr>
      <w:r>
        <w:rPr>
          <w:rFonts w:cs="Verdana"/>
          <w:b/>
          <w:color w:val="000000"/>
          <w:spacing w:val="4"/>
          <w:sz w:val="24"/>
          <w:szCs w:val="24"/>
        </w:rPr>
        <w:t>Place:</w:t>
      </w:r>
      <w:r w:rsidR="00170B4B">
        <w:rPr>
          <w:rFonts w:cs="Verdana"/>
          <w:b/>
          <w:color w:val="000000"/>
          <w:spacing w:val="4"/>
          <w:sz w:val="24"/>
          <w:szCs w:val="24"/>
        </w:rPr>
        <w:t xml:space="preserve">                                                               </w:t>
      </w:r>
      <w:r>
        <w:rPr>
          <w:rFonts w:cs="Verdana"/>
          <w:b/>
          <w:color w:val="000000"/>
          <w:spacing w:val="4"/>
          <w:sz w:val="24"/>
          <w:szCs w:val="24"/>
        </w:rPr>
        <w:t xml:space="preserve"> </w:t>
      </w:r>
      <w:r w:rsidR="00170B4B">
        <w:rPr>
          <w:rFonts w:cs="Verdana"/>
          <w:b/>
          <w:color w:val="000000"/>
          <w:spacing w:val="4"/>
          <w:sz w:val="24"/>
          <w:szCs w:val="24"/>
        </w:rPr>
        <w:t xml:space="preserve">                                      Prateek Kaushik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5D693F">
      <w:headerReference w:type="default" r:id="rId5"/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37CF" w:rsidP="004B37CF" w14:paraId="087B18F0" w14:textId="77777777">
    <w:pPr>
      <w:spacing w:after="0" w:line="240" w:lineRule="auto"/>
      <w:jc w:val="both"/>
      <w:rPr>
        <w:b/>
        <w:sz w:val="28"/>
        <w:szCs w:val="28"/>
        <w:lang w:val="fr-FR"/>
      </w:rPr>
    </w:pPr>
    <w:r>
      <w:rPr>
        <w:b/>
        <w:sz w:val="28"/>
        <w:szCs w:val="28"/>
        <w:lang w:val="fr-FR"/>
      </w:rPr>
      <w:t>Prateek Kaushik</w:t>
    </w:r>
  </w:p>
  <w:p w:rsidR="004B37CF" w:rsidP="004B37CF" w14:paraId="75785E74" w14:textId="611B1460">
    <w:pPr>
      <w:spacing w:after="0" w:line="240" w:lineRule="auto"/>
      <w:jc w:val="both"/>
      <w:rPr>
        <w:b/>
        <w:sz w:val="28"/>
        <w:szCs w:val="28"/>
        <w:lang w:val="fr-FR"/>
      </w:rPr>
    </w:pPr>
    <w:r>
      <w:rPr>
        <w:bCs/>
      </w:rPr>
      <w:t xml:space="preserve">E-Mail: </w:t>
    </w:r>
    <w:hyperlink r:id="rId1" w:history="1">
      <w:r w:rsidR="00781D77">
        <w:rPr>
          <w:rStyle w:val="Hyperlink"/>
          <w:bCs/>
        </w:rPr>
        <w:t>prateek2929@gmail.com</w:t>
      </w:r>
    </w:hyperlink>
    <w:r>
      <w:rPr>
        <w:bCs/>
      </w:rPr>
      <w:t xml:space="preserve">                      </w:t>
    </w:r>
    <w:r>
      <w:rPr>
        <w:b/>
        <w:sz w:val="28"/>
        <w:szCs w:val="28"/>
        <w:lang w:val="fr-FR"/>
      </w:rPr>
      <w:t xml:space="preserve"> </w:t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  <w:t xml:space="preserve">      </w:t>
    </w:r>
    <w:r>
      <w:rPr>
        <w:bCs/>
      </w:rPr>
      <w:t>Mob No: +91-9891542622</w:t>
    </w:r>
  </w:p>
  <w:p w:rsidR="004B37CF" w:rsidP="004B37CF" w14:paraId="25CC90B1" w14:textId="77777777">
    <w:pPr>
      <w:spacing w:after="0" w:line="240" w:lineRule="auto"/>
      <w:rPr>
        <w:rFonts w:ascii="Verdana" w:hAnsi="Verdana" w:cs="Verdana"/>
        <w:bCs/>
        <w:sz w:val="20"/>
        <w:szCs w:val="20"/>
      </w:rPr>
    </w:pP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</w:p>
  <w:p w:rsidR="00401B0A" w:rsidP="004B37CF" w14:paraId="33D78F53" w14:textId="77777777">
    <w:pPr>
      <w:spacing w:after="0" w:line="240" w:lineRule="auto"/>
      <w:jc w:val="both"/>
      <w:rPr>
        <w:rFonts w:ascii="Verdana" w:hAnsi="Verdana" w:cs="Verdana"/>
        <w:bCs/>
        <w:sz w:val="20"/>
        <w:szCs w:val="20"/>
      </w:rPr>
    </w:pP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>
      <w:rPr>
        <w:b/>
        <w:sz w:val="28"/>
        <w:szCs w:val="28"/>
        <w:lang w:val="fr-FR"/>
      </w:rPr>
      <w:tab/>
    </w:r>
    <w:r w:rsidR="004B37CF">
      <w:rPr>
        <w:b/>
        <w:sz w:val="28"/>
        <w:szCs w:val="28"/>
        <w:lang w:val="fr-FR"/>
      </w:rPr>
      <w:tab/>
      <w:t xml:space="preserve">          </w:t>
    </w:r>
  </w:p>
  <w:p w:rsidR="00401B0A" w14:paraId="6FA21F64" w14:textId="77777777">
    <w:pPr>
      <w:spacing w:after="0" w:line="240" w:lineRule="auto"/>
      <w:ind w:left="1440"/>
      <w:rPr>
        <w:rFonts w:ascii="Verdana" w:hAnsi="Verdana" w:cs="Verdana"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04684C0E"/>
    <w:lvl w:ilvl="0">
      <w:start w:val="0"/>
      <w:numFmt w:val="decimal"/>
      <w:pStyle w:val="EducationDetails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20"/>
        <w:szCs w:val="20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20"/>
        <w:szCs w:val="20"/>
      </w:rPr>
    </w:lvl>
  </w:abstractNum>
  <w:abstractNum w:abstractNumId="4">
    <w:nsid w:val="2ED440CB"/>
    <w:multiLevelType w:val="hybridMultilevel"/>
    <w:tmpl w:val="004EED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2B3695"/>
    <w:multiLevelType w:val="hybridMultilevel"/>
    <w:tmpl w:val="6132434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82615A9"/>
    <w:multiLevelType w:val="hybridMultilevel"/>
    <w:tmpl w:val="41C22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C7012"/>
    <w:multiLevelType w:val="hybridMultilevel"/>
    <w:tmpl w:val="83805BB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243A7F"/>
    <w:multiLevelType w:val="hybridMultilevel"/>
    <w:tmpl w:val="BB703B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00C7775"/>
    <w:multiLevelType w:val="hybridMultilevel"/>
    <w:tmpl w:val="FAA2D9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4F6CDC"/>
    <w:multiLevelType w:val="hybridMultilevel"/>
    <w:tmpl w:val="E7D80E6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876039"/>
    <w:multiLevelType w:val="hybridMultilevel"/>
    <w:tmpl w:val="522238B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4B7FB9"/>
    <w:multiLevelType w:val="hybridMultilevel"/>
    <w:tmpl w:val="3F840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6444C"/>
    <w:multiLevelType w:val="hybridMultilevel"/>
    <w:tmpl w:val="BC30F4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0"/>
    <w:lvlOverride w:ilvl="0">
      <w:lvl w:ilvl="0">
        <w:start w:val="0"/>
        <w:numFmt w:val="bullet"/>
        <w:pStyle w:val="EducationDetails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13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42"/>
    <w:rsid w:val="00002FE5"/>
    <w:rsid w:val="0000522C"/>
    <w:rsid w:val="000052BB"/>
    <w:rsid w:val="00007C2D"/>
    <w:rsid w:val="00033C3E"/>
    <w:rsid w:val="000433BB"/>
    <w:rsid w:val="00074592"/>
    <w:rsid w:val="000D1E65"/>
    <w:rsid w:val="000F445C"/>
    <w:rsid w:val="00123E22"/>
    <w:rsid w:val="00150A8E"/>
    <w:rsid w:val="00170B4B"/>
    <w:rsid w:val="001859A2"/>
    <w:rsid w:val="001A7B36"/>
    <w:rsid w:val="001D25B6"/>
    <w:rsid w:val="001E2EDB"/>
    <w:rsid w:val="00227EE0"/>
    <w:rsid w:val="002337E9"/>
    <w:rsid w:val="002762CB"/>
    <w:rsid w:val="00295C51"/>
    <w:rsid w:val="002D5BB8"/>
    <w:rsid w:val="002E07C6"/>
    <w:rsid w:val="002F145E"/>
    <w:rsid w:val="00363A17"/>
    <w:rsid w:val="003B49CD"/>
    <w:rsid w:val="003D1842"/>
    <w:rsid w:val="003E476D"/>
    <w:rsid w:val="00401B0A"/>
    <w:rsid w:val="004106A9"/>
    <w:rsid w:val="004355D0"/>
    <w:rsid w:val="00440CB5"/>
    <w:rsid w:val="00477EA2"/>
    <w:rsid w:val="00483551"/>
    <w:rsid w:val="00487F26"/>
    <w:rsid w:val="00495B78"/>
    <w:rsid w:val="004B37CF"/>
    <w:rsid w:val="004C3CA8"/>
    <w:rsid w:val="004C5958"/>
    <w:rsid w:val="004F1189"/>
    <w:rsid w:val="00521407"/>
    <w:rsid w:val="00535C5D"/>
    <w:rsid w:val="00547BE7"/>
    <w:rsid w:val="00551AE4"/>
    <w:rsid w:val="0056137E"/>
    <w:rsid w:val="005B30B4"/>
    <w:rsid w:val="005B30D5"/>
    <w:rsid w:val="005B4728"/>
    <w:rsid w:val="005D693F"/>
    <w:rsid w:val="0060643C"/>
    <w:rsid w:val="006369DA"/>
    <w:rsid w:val="00654F3B"/>
    <w:rsid w:val="00655B45"/>
    <w:rsid w:val="00683455"/>
    <w:rsid w:val="006B79D9"/>
    <w:rsid w:val="00742FF0"/>
    <w:rsid w:val="00750117"/>
    <w:rsid w:val="00773285"/>
    <w:rsid w:val="00781D77"/>
    <w:rsid w:val="007A5B3E"/>
    <w:rsid w:val="007C3FAC"/>
    <w:rsid w:val="007C63F8"/>
    <w:rsid w:val="007D2E30"/>
    <w:rsid w:val="007D42A4"/>
    <w:rsid w:val="007F6F3D"/>
    <w:rsid w:val="0080327A"/>
    <w:rsid w:val="008339A7"/>
    <w:rsid w:val="00833BDD"/>
    <w:rsid w:val="0086036D"/>
    <w:rsid w:val="008764B1"/>
    <w:rsid w:val="00876B89"/>
    <w:rsid w:val="008B7F21"/>
    <w:rsid w:val="008C37C9"/>
    <w:rsid w:val="008C5C16"/>
    <w:rsid w:val="008D2A9F"/>
    <w:rsid w:val="008E1A42"/>
    <w:rsid w:val="00910252"/>
    <w:rsid w:val="009149E5"/>
    <w:rsid w:val="0092489A"/>
    <w:rsid w:val="00927240"/>
    <w:rsid w:val="00930527"/>
    <w:rsid w:val="00931C7C"/>
    <w:rsid w:val="0093203E"/>
    <w:rsid w:val="00933FD5"/>
    <w:rsid w:val="009417C7"/>
    <w:rsid w:val="009A76FA"/>
    <w:rsid w:val="009C25EE"/>
    <w:rsid w:val="009E7B82"/>
    <w:rsid w:val="009F10BD"/>
    <w:rsid w:val="00A1580C"/>
    <w:rsid w:val="00A178D1"/>
    <w:rsid w:val="00A31DEC"/>
    <w:rsid w:val="00A823D3"/>
    <w:rsid w:val="00A94BAA"/>
    <w:rsid w:val="00AF42B6"/>
    <w:rsid w:val="00AF49BC"/>
    <w:rsid w:val="00B2501A"/>
    <w:rsid w:val="00B3133A"/>
    <w:rsid w:val="00B341D7"/>
    <w:rsid w:val="00B47843"/>
    <w:rsid w:val="00B91BAC"/>
    <w:rsid w:val="00BD38B2"/>
    <w:rsid w:val="00BF0E62"/>
    <w:rsid w:val="00BF3EEB"/>
    <w:rsid w:val="00BF78BC"/>
    <w:rsid w:val="00C11791"/>
    <w:rsid w:val="00C35FE1"/>
    <w:rsid w:val="00C37826"/>
    <w:rsid w:val="00C456C9"/>
    <w:rsid w:val="00C47C4D"/>
    <w:rsid w:val="00C600C5"/>
    <w:rsid w:val="00C66097"/>
    <w:rsid w:val="00CA47B8"/>
    <w:rsid w:val="00CB6CC2"/>
    <w:rsid w:val="00CC57F5"/>
    <w:rsid w:val="00CE2EF5"/>
    <w:rsid w:val="00CF0F75"/>
    <w:rsid w:val="00D04D17"/>
    <w:rsid w:val="00D466D1"/>
    <w:rsid w:val="00D53665"/>
    <w:rsid w:val="00D912F2"/>
    <w:rsid w:val="00DA0894"/>
    <w:rsid w:val="00DD35CB"/>
    <w:rsid w:val="00DE1B22"/>
    <w:rsid w:val="00DE65E4"/>
    <w:rsid w:val="00DF4865"/>
    <w:rsid w:val="00E02617"/>
    <w:rsid w:val="00E26EF2"/>
    <w:rsid w:val="00E437D8"/>
    <w:rsid w:val="00E75101"/>
    <w:rsid w:val="00E76E3D"/>
    <w:rsid w:val="00EA536B"/>
    <w:rsid w:val="00ED5927"/>
    <w:rsid w:val="00ED66FF"/>
    <w:rsid w:val="00F47ACF"/>
    <w:rsid w:val="00F52843"/>
    <w:rsid w:val="00F579A6"/>
    <w:rsid w:val="00F57C33"/>
    <w:rsid w:val="00F72DCC"/>
    <w:rsid w:val="00F8015B"/>
    <w:rsid w:val="00FA1767"/>
    <w:rsid w:val="00FA63EB"/>
    <w:rsid w:val="00FD1B25"/>
    <w:rsid w:val="00FF69A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40623370-D0E2-4F00-B475-2017C46C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93F"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ar-SA"/>
    </w:rPr>
  </w:style>
  <w:style w:type="paragraph" w:styleId="Heading3">
    <w:name w:val="heading 3"/>
    <w:basedOn w:val="Normal"/>
    <w:next w:val="Normal"/>
    <w:qFormat/>
    <w:rsid w:val="005D693F"/>
    <w:pPr>
      <w:keepNext/>
      <w:tabs>
        <w:tab w:val="num" w:pos="0"/>
      </w:tabs>
      <w:spacing w:before="240" w:after="60"/>
      <w:ind w:left="720" w:hanging="72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5D693F"/>
    <w:pPr>
      <w:keepNext/>
      <w:tabs>
        <w:tab w:val="num" w:pos="0"/>
      </w:tabs>
      <w:spacing w:after="0" w:line="240" w:lineRule="auto"/>
      <w:ind w:left="1008" w:hanging="1008"/>
      <w:outlineLvl w:val="4"/>
    </w:pPr>
    <w:rPr>
      <w:rFonts w:ascii="Times New Roman" w:hAnsi="Times New Roman" w:cs="Times New Roman"/>
      <w:b/>
      <w:bCs/>
      <w:sz w:val="30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D693F"/>
    <w:rPr>
      <w:rFonts w:ascii="Wingdings" w:hAnsi="Wingdings" w:cs="Wingdings"/>
    </w:rPr>
  </w:style>
  <w:style w:type="character" w:customStyle="1" w:styleId="WW8Num1z1">
    <w:name w:val="WW8Num1z1"/>
    <w:rsid w:val="005D693F"/>
    <w:rPr>
      <w:rFonts w:ascii="Courier New" w:hAnsi="Courier New" w:cs="Courier New"/>
    </w:rPr>
  </w:style>
  <w:style w:type="character" w:customStyle="1" w:styleId="WW8Num1z2">
    <w:name w:val="WW8Num1z2"/>
    <w:rsid w:val="005D693F"/>
  </w:style>
  <w:style w:type="character" w:customStyle="1" w:styleId="WW8Num1z3">
    <w:name w:val="WW8Num1z3"/>
    <w:rsid w:val="005D693F"/>
    <w:rPr>
      <w:rFonts w:ascii="Symbol" w:hAnsi="Symbol" w:cs="Symbol"/>
    </w:rPr>
  </w:style>
  <w:style w:type="character" w:customStyle="1" w:styleId="WW8Num1z4">
    <w:name w:val="WW8Num1z4"/>
    <w:rsid w:val="005D693F"/>
  </w:style>
  <w:style w:type="character" w:customStyle="1" w:styleId="WW8Num1z5">
    <w:name w:val="WW8Num1z5"/>
    <w:rsid w:val="005D693F"/>
  </w:style>
  <w:style w:type="character" w:customStyle="1" w:styleId="WW8Num1z6">
    <w:name w:val="WW8Num1z6"/>
    <w:rsid w:val="005D693F"/>
  </w:style>
  <w:style w:type="character" w:customStyle="1" w:styleId="WW8Num1z7">
    <w:name w:val="WW8Num1z7"/>
    <w:rsid w:val="005D693F"/>
  </w:style>
  <w:style w:type="character" w:customStyle="1" w:styleId="WW8Num1z8">
    <w:name w:val="WW8Num1z8"/>
    <w:rsid w:val="005D693F"/>
  </w:style>
  <w:style w:type="character" w:customStyle="1" w:styleId="WW8Num2z0">
    <w:name w:val="WW8Num2z0"/>
    <w:rsid w:val="005D693F"/>
    <w:rPr>
      <w:rFonts w:ascii="Wingdings" w:hAnsi="Wingdings" w:cs="Wingdings"/>
      <w:sz w:val="20"/>
      <w:szCs w:val="20"/>
    </w:rPr>
  </w:style>
  <w:style w:type="character" w:customStyle="1" w:styleId="WW8Num3z0">
    <w:name w:val="WW8Num3z0"/>
    <w:rsid w:val="005D693F"/>
    <w:rPr>
      <w:rFonts w:ascii="Wingdings" w:hAnsi="Wingdings" w:cs="Wingdings"/>
      <w:sz w:val="20"/>
      <w:szCs w:val="20"/>
    </w:rPr>
  </w:style>
  <w:style w:type="character" w:customStyle="1" w:styleId="WW8Num4z0">
    <w:name w:val="WW8Num4z0"/>
    <w:rsid w:val="005D693F"/>
    <w:rPr>
      <w:rFonts w:ascii="Wingdings" w:hAnsi="Wingdings" w:cs="Wingdings"/>
      <w:sz w:val="22"/>
    </w:rPr>
  </w:style>
  <w:style w:type="character" w:customStyle="1" w:styleId="WW8Num5z0">
    <w:name w:val="WW8Num5z0"/>
    <w:rsid w:val="005D693F"/>
    <w:rPr>
      <w:rFonts w:ascii="Wingdings" w:hAnsi="Wingdings" w:cs="Wingdings"/>
    </w:rPr>
  </w:style>
  <w:style w:type="character" w:customStyle="1" w:styleId="WW8Num6z0">
    <w:name w:val="WW8Num6z0"/>
    <w:rsid w:val="005D693F"/>
    <w:rPr>
      <w:rFonts w:ascii="Wingdings" w:hAnsi="Wingdings" w:cs="Wingdings"/>
      <w:sz w:val="20"/>
      <w:szCs w:val="20"/>
    </w:rPr>
  </w:style>
  <w:style w:type="character" w:customStyle="1" w:styleId="WW8Num7z0">
    <w:name w:val="WW8Num7z0"/>
    <w:rsid w:val="005D693F"/>
    <w:rPr>
      <w:rFonts w:ascii="Wingdings" w:hAnsi="Wingdings" w:cs="Wingdings"/>
    </w:rPr>
  </w:style>
  <w:style w:type="character" w:customStyle="1" w:styleId="WW8Num7z1">
    <w:name w:val="WW8Num7z1"/>
    <w:rsid w:val="005D693F"/>
    <w:rPr>
      <w:rFonts w:ascii="Courier New" w:hAnsi="Courier New" w:cs="Courier New"/>
    </w:rPr>
  </w:style>
  <w:style w:type="character" w:customStyle="1" w:styleId="WW8Num7z3">
    <w:name w:val="WW8Num7z3"/>
    <w:rsid w:val="005D693F"/>
    <w:rPr>
      <w:rFonts w:ascii="Symbol" w:hAnsi="Symbol" w:cs="Symbol"/>
    </w:rPr>
  </w:style>
  <w:style w:type="character" w:customStyle="1" w:styleId="WW8Num8z0">
    <w:name w:val="WW8Num8z0"/>
    <w:rsid w:val="005D693F"/>
    <w:rPr>
      <w:rFonts w:ascii="Wingdings" w:hAnsi="Wingdings" w:cs="Wingdings"/>
    </w:rPr>
  </w:style>
  <w:style w:type="character" w:customStyle="1" w:styleId="WW8Num8z1">
    <w:name w:val="WW8Num8z1"/>
    <w:rsid w:val="005D693F"/>
    <w:rPr>
      <w:rFonts w:ascii="Courier New" w:hAnsi="Courier New" w:cs="Courier New"/>
    </w:rPr>
  </w:style>
  <w:style w:type="character" w:customStyle="1" w:styleId="WW8Num8z3">
    <w:name w:val="WW8Num8z3"/>
    <w:rsid w:val="005D693F"/>
    <w:rPr>
      <w:rFonts w:ascii="Symbol" w:hAnsi="Symbol" w:cs="Symbol"/>
    </w:rPr>
  </w:style>
  <w:style w:type="character" w:customStyle="1" w:styleId="WW8Num9z0">
    <w:name w:val="WW8Num9z0"/>
    <w:rsid w:val="005D693F"/>
    <w:rPr>
      <w:rFonts w:ascii="Symbol" w:hAnsi="Symbol" w:cs="Symbol"/>
      <w:sz w:val="32"/>
      <w:szCs w:val="32"/>
    </w:rPr>
  </w:style>
  <w:style w:type="character" w:customStyle="1" w:styleId="WW8Num9z1">
    <w:name w:val="WW8Num9z1"/>
    <w:rsid w:val="005D693F"/>
    <w:rPr>
      <w:rFonts w:ascii="Wingdings" w:hAnsi="Wingdings" w:cs="Wingdings"/>
      <w:sz w:val="20"/>
      <w:szCs w:val="20"/>
    </w:rPr>
  </w:style>
  <w:style w:type="character" w:customStyle="1" w:styleId="WW8Num9z2">
    <w:name w:val="WW8Num9z2"/>
    <w:rsid w:val="005D693F"/>
    <w:rPr>
      <w:rFonts w:ascii="Wingdings" w:hAnsi="Wingdings" w:cs="Wingdings"/>
    </w:rPr>
  </w:style>
  <w:style w:type="character" w:customStyle="1" w:styleId="WW8Num2z1">
    <w:name w:val="WW8Num2z1"/>
    <w:rsid w:val="005D693F"/>
    <w:rPr>
      <w:rFonts w:ascii="Courier New" w:hAnsi="Courier New" w:cs="Courier New"/>
    </w:rPr>
  </w:style>
  <w:style w:type="character" w:customStyle="1" w:styleId="WW8Num2z3">
    <w:name w:val="WW8Num2z3"/>
    <w:rsid w:val="005D693F"/>
    <w:rPr>
      <w:rFonts w:ascii="Symbol" w:hAnsi="Symbol" w:cs="Symbol"/>
    </w:rPr>
  </w:style>
  <w:style w:type="character" w:customStyle="1" w:styleId="WW8Num4z1">
    <w:name w:val="WW8Num4z1"/>
    <w:rsid w:val="005D693F"/>
    <w:rPr>
      <w:rFonts w:ascii="Courier New" w:hAnsi="Courier New" w:cs="Courier New"/>
    </w:rPr>
  </w:style>
  <w:style w:type="character" w:customStyle="1" w:styleId="WW8Num4z2">
    <w:name w:val="WW8Num4z2"/>
    <w:rsid w:val="005D693F"/>
    <w:rPr>
      <w:rFonts w:ascii="Wingdings" w:hAnsi="Wingdings" w:cs="Wingdings"/>
    </w:rPr>
  </w:style>
  <w:style w:type="character" w:customStyle="1" w:styleId="WW8Num4z3">
    <w:name w:val="WW8Num4z3"/>
    <w:rsid w:val="005D693F"/>
    <w:rPr>
      <w:rFonts w:ascii="Symbol" w:hAnsi="Symbol" w:cs="Symbol"/>
    </w:rPr>
  </w:style>
  <w:style w:type="character" w:customStyle="1" w:styleId="WW8Num5z1">
    <w:name w:val="WW8Num5z1"/>
    <w:rsid w:val="005D693F"/>
    <w:rPr>
      <w:rFonts w:ascii="Courier New" w:hAnsi="Courier New" w:cs="Courier New"/>
    </w:rPr>
  </w:style>
  <w:style w:type="character" w:customStyle="1" w:styleId="WW8Num5z3">
    <w:name w:val="WW8Num5z3"/>
    <w:rsid w:val="005D693F"/>
    <w:rPr>
      <w:rFonts w:ascii="Symbol" w:hAnsi="Symbol" w:cs="Symbol"/>
    </w:rPr>
  </w:style>
  <w:style w:type="character" w:customStyle="1" w:styleId="WW8Num9z3">
    <w:name w:val="WW8Num9z3"/>
    <w:rsid w:val="005D693F"/>
    <w:rPr>
      <w:rFonts w:ascii="Symbol" w:hAnsi="Symbol" w:cs="Symbol"/>
    </w:rPr>
  </w:style>
  <w:style w:type="character" w:customStyle="1" w:styleId="WW8Num9z4">
    <w:name w:val="WW8Num9z4"/>
    <w:rsid w:val="005D693F"/>
    <w:rPr>
      <w:rFonts w:ascii="Courier New" w:hAnsi="Courier New" w:cs="Courier New"/>
    </w:rPr>
  </w:style>
  <w:style w:type="character" w:customStyle="1" w:styleId="WW8Num10z0">
    <w:name w:val="WW8Num10z0"/>
    <w:rsid w:val="005D693F"/>
    <w:rPr>
      <w:rFonts w:ascii="Wingdings" w:hAnsi="Wingdings" w:cs="Wingdings"/>
    </w:rPr>
  </w:style>
  <w:style w:type="character" w:customStyle="1" w:styleId="WW8Num10z1">
    <w:name w:val="WW8Num10z1"/>
    <w:rsid w:val="005D693F"/>
    <w:rPr>
      <w:rFonts w:ascii="Courier New" w:hAnsi="Courier New" w:cs="Courier New"/>
    </w:rPr>
  </w:style>
  <w:style w:type="character" w:customStyle="1" w:styleId="WW8Num10z3">
    <w:name w:val="WW8Num10z3"/>
    <w:rsid w:val="005D693F"/>
    <w:rPr>
      <w:rFonts w:ascii="Symbol" w:hAnsi="Symbol" w:cs="Symbol"/>
    </w:rPr>
  </w:style>
  <w:style w:type="character" w:customStyle="1" w:styleId="WW8Num11z0">
    <w:name w:val="WW8Num11z0"/>
    <w:rsid w:val="005D693F"/>
    <w:rPr>
      <w:rFonts w:ascii="Wingdings" w:hAnsi="Wingdings" w:cs="Wingdings"/>
      <w:sz w:val="22"/>
    </w:rPr>
  </w:style>
  <w:style w:type="character" w:customStyle="1" w:styleId="WW8Num11z1">
    <w:name w:val="WW8Num11z1"/>
    <w:rsid w:val="005D693F"/>
    <w:rPr>
      <w:rFonts w:ascii="Courier New" w:hAnsi="Courier New" w:cs="Courier New"/>
    </w:rPr>
  </w:style>
  <w:style w:type="character" w:customStyle="1" w:styleId="WW8Num11z2">
    <w:name w:val="WW8Num11z2"/>
    <w:rsid w:val="005D693F"/>
    <w:rPr>
      <w:rFonts w:ascii="Wingdings" w:hAnsi="Wingdings" w:cs="Wingdings"/>
    </w:rPr>
  </w:style>
  <w:style w:type="character" w:customStyle="1" w:styleId="WW8Num11z3">
    <w:name w:val="WW8Num11z3"/>
    <w:rsid w:val="005D693F"/>
    <w:rPr>
      <w:rFonts w:ascii="Symbol" w:hAnsi="Symbol" w:cs="Symbol"/>
    </w:rPr>
  </w:style>
  <w:style w:type="character" w:customStyle="1" w:styleId="WW8Num12z0">
    <w:name w:val="WW8Num12z0"/>
    <w:rsid w:val="005D693F"/>
    <w:rPr>
      <w:rFonts w:ascii="Wingdings" w:hAnsi="Wingdings" w:cs="Wingdings"/>
    </w:rPr>
  </w:style>
  <w:style w:type="character" w:customStyle="1" w:styleId="WW8Num12z1">
    <w:name w:val="WW8Num12z1"/>
    <w:rsid w:val="005D693F"/>
    <w:rPr>
      <w:rFonts w:ascii="Courier New" w:hAnsi="Courier New" w:cs="Courier New"/>
    </w:rPr>
  </w:style>
  <w:style w:type="character" w:customStyle="1" w:styleId="WW8Num12z3">
    <w:name w:val="WW8Num12z3"/>
    <w:rsid w:val="005D693F"/>
    <w:rPr>
      <w:rFonts w:ascii="Symbol" w:hAnsi="Symbol" w:cs="Symbol"/>
    </w:rPr>
  </w:style>
  <w:style w:type="character" w:customStyle="1" w:styleId="WW8Num13z0">
    <w:name w:val="WW8Num13z0"/>
    <w:rsid w:val="005D693F"/>
    <w:rPr>
      <w:rFonts w:ascii="Wingdings" w:hAnsi="Wingdings" w:cs="Wingdings"/>
      <w:sz w:val="22"/>
    </w:rPr>
  </w:style>
  <w:style w:type="character" w:customStyle="1" w:styleId="WW8Num13z1">
    <w:name w:val="WW8Num13z1"/>
    <w:rsid w:val="005D693F"/>
    <w:rPr>
      <w:rFonts w:ascii="Courier New" w:hAnsi="Courier New" w:cs="Courier New"/>
    </w:rPr>
  </w:style>
  <w:style w:type="character" w:customStyle="1" w:styleId="WW8Num13z2">
    <w:name w:val="WW8Num13z2"/>
    <w:rsid w:val="005D693F"/>
    <w:rPr>
      <w:rFonts w:ascii="Wingdings" w:hAnsi="Wingdings" w:cs="Wingdings"/>
    </w:rPr>
  </w:style>
  <w:style w:type="character" w:customStyle="1" w:styleId="WW8Num13z3">
    <w:name w:val="WW8Num13z3"/>
    <w:rsid w:val="005D693F"/>
    <w:rPr>
      <w:rFonts w:ascii="Symbol" w:hAnsi="Symbol" w:cs="Symbol"/>
    </w:rPr>
  </w:style>
  <w:style w:type="character" w:customStyle="1" w:styleId="WW8Num14z0">
    <w:name w:val="WW8Num14z0"/>
    <w:rsid w:val="005D693F"/>
    <w:rPr>
      <w:rFonts w:ascii="Symbol" w:hAnsi="Symbol" w:cs="Symbol"/>
    </w:rPr>
  </w:style>
  <w:style w:type="character" w:customStyle="1" w:styleId="WW8Num14z1">
    <w:name w:val="WW8Num14z1"/>
    <w:rsid w:val="005D693F"/>
    <w:rPr>
      <w:rFonts w:ascii="Courier New" w:hAnsi="Courier New" w:cs="Courier New"/>
    </w:rPr>
  </w:style>
  <w:style w:type="character" w:customStyle="1" w:styleId="WW8Num14z2">
    <w:name w:val="WW8Num14z2"/>
    <w:rsid w:val="005D693F"/>
    <w:rPr>
      <w:rFonts w:ascii="Wingdings" w:hAnsi="Wingdings" w:cs="Wingdings"/>
    </w:rPr>
  </w:style>
  <w:style w:type="character" w:customStyle="1" w:styleId="WW8Num15z0">
    <w:name w:val="WW8Num15z0"/>
    <w:rsid w:val="005D693F"/>
    <w:rPr>
      <w:rFonts w:ascii="Wingdings" w:hAnsi="Wingdings" w:cs="Wingdings"/>
    </w:rPr>
  </w:style>
  <w:style w:type="character" w:customStyle="1" w:styleId="WW8Num15z1">
    <w:name w:val="WW8Num15z1"/>
    <w:rsid w:val="005D693F"/>
    <w:rPr>
      <w:rFonts w:ascii="Courier New" w:hAnsi="Courier New" w:cs="Courier New"/>
    </w:rPr>
  </w:style>
  <w:style w:type="character" w:customStyle="1" w:styleId="WW8Num15z3">
    <w:name w:val="WW8Num15z3"/>
    <w:rsid w:val="005D693F"/>
    <w:rPr>
      <w:rFonts w:ascii="Symbol" w:hAnsi="Symbol" w:cs="Symbol"/>
    </w:rPr>
  </w:style>
  <w:style w:type="character" w:customStyle="1" w:styleId="WW8Num16z0">
    <w:name w:val="WW8Num16z0"/>
    <w:rsid w:val="005D693F"/>
    <w:rPr>
      <w:rFonts w:ascii="Wingdings" w:hAnsi="Wingdings" w:cs="Wingdings"/>
    </w:rPr>
  </w:style>
  <w:style w:type="character" w:customStyle="1" w:styleId="WW8Num16z1">
    <w:name w:val="WW8Num16z1"/>
    <w:rsid w:val="005D693F"/>
    <w:rPr>
      <w:rFonts w:ascii="Courier New" w:hAnsi="Courier New" w:cs="Courier New"/>
    </w:rPr>
  </w:style>
  <w:style w:type="character" w:customStyle="1" w:styleId="WW8Num16z3">
    <w:name w:val="WW8Num16z3"/>
    <w:rsid w:val="005D693F"/>
    <w:rPr>
      <w:rFonts w:ascii="Symbol" w:hAnsi="Symbol" w:cs="Symbol"/>
    </w:rPr>
  </w:style>
  <w:style w:type="character" w:customStyle="1" w:styleId="WW8Num17z0">
    <w:name w:val="WW8Num17z0"/>
    <w:rsid w:val="005D693F"/>
    <w:rPr>
      <w:rFonts w:ascii="Wingdings" w:hAnsi="Wingdings" w:cs="Wingdings"/>
      <w:sz w:val="22"/>
    </w:rPr>
  </w:style>
  <w:style w:type="character" w:customStyle="1" w:styleId="WW8Num17z1">
    <w:name w:val="WW8Num17z1"/>
    <w:rsid w:val="005D693F"/>
    <w:rPr>
      <w:rFonts w:ascii="Courier New" w:hAnsi="Courier New" w:cs="Courier New"/>
    </w:rPr>
  </w:style>
  <w:style w:type="character" w:customStyle="1" w:styleId="WW8Num17z2">
    <w:name w:val="WW8Num17z2"/>
    <w:rsid w:val="005D693F"/>
    <w:rPr>
      <w:rFonts w:ascii="Wingdings" w:hAnsi="Wingdings" w:cs="Wingdings"/>
    </w:rPr>
  </w:style>
  <w:style w:type="character" w:customStyle="1" w:styleId="WW8Num17z3">
    <w:name w:val="WW8Num17z3"/>
    <w:rsid w:val="005D693F"/>
    <w:rPr>
      <w:rFonts w:ascii="Symbol" w:hAnsi="Symbol" w:cs="Symbol"/>
    </w:rPr>
  </w:style>
  <w:style w:type="character" w:customStyle="1" w:styleId="WW-DefaultParagraphFont">
    <w:name w:val="WW-Default Paragraph Font"/>
    <w:rsid w:val="005D693F"/>
  </w:style>
  <w:style w:type="character" w:customStyle="1" w:styleId="Heading5Char">
    <w:name w:val="Heading 5 Char"/>
    <w:rsid w:val="005D693F"/>
    <w:rPr>
      <w:rFonts w:ascii="Times New Roman" w:eastAsia="Times New Roman" w:hAnsi="Times New Roman" w:cs="Times New Roman"/>
      <w:b/>
      <w:bCs/>
      <w:sz w:val="30"/>
      <w:szCs w:val="30"/>
      <w:u w:val="single"/>
    </w:rPr>
  </w:style>
  <w:style w:type="character" w:customStyle="1" w:styleId="HeaderChar">
    <w:name w:val="Header Char"/>
    <w:rsid w:val="005D693F"/>
    <w:rPr>
      <w:rFonts w:eastAsia="Times New Roman"/>
      <w:sz w:val="22"/>
      <w:szCs w:val="22"/>
    </w:rPr>
  </w:style>
  <w:style w:type="character" w:customStyle="1" w:styleId="FooterChar">
    <w:name w:val="Footer Char"/>
    <w:rsid w:val="005D693F"/>
    <w:rPr>
      <w:rFonts w:eastAsia="Times New Roman"/>
      <w:sz w:val="22"/>
      <w:szCs w:val="22"/>
    </w:rPr>
  </w:style>
  <w:style w:type="character" w:customStyle="1" w:styleId="BalloonTextChar">
    <w:name w:val="Balloon Text Char"/>
    <w:rsid w:val="005D693F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WW-DefaultParagraphFont"/>
    <w:rsid w:val="005D693F"/>
  </w:style>
  <w:style w:type="character" w:customStyle="1" w:styleId="apple-converted-space">
    <w:name w:val="apple-converted-space"/>
    <w:basedOn w:val="WW-DefaultParagraphFont"/>
    <w:rsid w:val="005D693F"/>
  </w:style>
  <w:style w:type="character" w:customStyle="1" w:styleId="HTMLPreformattedChar">
    <w:name w:val="HTML Preformatted Char"/>
    <w:rsid w:val="005D693F"/>
    <w:rPr>
      <w:rFonts w:ascii="Courier New" w:eastAsia="Times New Roman" w:hAnsi="Courier New" w:cs="Courier New"/>
    </w:rPr>
  </w:style>
  <w:style w:type="character" w:customStyle="1" w:styleId="BodyTextIndentChar">
    <w:name w:val="Body Text Indent Char"/>
    <w:rsid w:val="005D693F"/>
    <w:rPr>
      <w:rFonts w:ascii="Verdana" w:eastAsia="Times New Roman" w:hAnsi="Verdana" w:cs="Verdana"/>
    </w:rPr>
  </w:style>
  <w:style w:type="character" w:customStyle="1" w:styleId="Heading3Char">
    <w:name w:val="Heading 3 Char"/>
    <w:rsid w:val="005D693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odyTextChar">
    <w:name w:val="Body Text Char"/>
    <w:rsid w:val="005D693F"/>
    <w:rPr>
      <w:rFonts w:eastAsia="Times New Roman"/>
      <w:sz w:val="22"/>
      <w:szCs w:val="22"/>
    </w:rPr>
  </w:style>
  <w:style w:type="character" w:styleId="Emphasis">
    <w:name w:val="Emphasis"/>
    <w:qFormat/>
    <w:rsid w:val="005D693F"/>
    <w:rPr>
      <w:i/>
      <w:iCs/>
    </w:rPr>
  </w:style>
  <w:style w:type="paragraph" w:customStyle="1" w:styleId="Heading">
    <w:name w:val="Heading"/>
    <w:basedOn w:val="Normal"/>
    <w:next w:val="BodyText"/>
    <w:rsid w:val="005D693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5D693F"/>
    <w:pPr>
      <w:spacing w:after="120"/>
    </w:pPr>
  </w:style>
  <w:style w:type="paragraph" w:styleId="List">
    <w:name w:val="List"/>
    <w:basedOn w:val="BodyText"/>
    <w:rsid w:val="005D693F"/>
    <w:rPr>
      <w:rFonts w:cs="Mangal"/>
    </w:rPr>
  </w:style>
  <w:style w:type="paragraph" w:styleId="Caption">
    <w:name w:val="caption"/>
    <w:basedOn w:val="Normal"/>
    <w:qFormat/>
    <w:rsid w:val="005D69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D693F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5D693F"/>
    <w:pPr>
      <w:ind w:left="720"/>
    </w:pPr>
  </w:style>
  <w:style w:type="paragraph" w:styleId="Header">
    <w:name w:val="header"/>
    <w:basedOn w:val="Normal"/>
    <w:rsid w:val="005D693F"/>
  </w:style>
  <w:style w:type="paragraph" w:styleId="Footer">
    <w:name w:val="footer"/>
    <w:basedOn w:val="Normal"/>
    <w:rsid w:val="005D693F"/>
  </w:style>
  <w:style w:type="paragraph" w:styleId="BalloonText">
    <w:name w:val="Balloon Text"/>
    <w:basedOn w:val="Normal"/>
    <w:rsid w:val="005D693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5D693F"/>
    <w:pPr>
      <w:spacing w:after="0" w:line="240" w:lineRule="auto"/>
    </w:pPr>
    <w:rPr>
      <w:rFonts w:ascii="Verdana" w:hAnsi="Verdana" w:cs="Verdana"/>
      <w:sz w:val="20"/>
      <w:szCs w:val="24"/>
    </w:rPr>
  </w:style>
  <w:style w:type="paragraph" w:customStyle="1" w:styleId="WW-Default">
    <w:name w:val="WW-Default"/>
    <w:rsid w:val="005D693F"/>
    <w:pPr>
      <w:suppressAutoHyphens/>
      <w:autoSpaceDE w:val="0"/>
    </w:pPr>
    <w:rPr>
      <w:rFonts w:ascii="Calibri" w:eastAsia="Calibri" w:hAnsi="Calibri" w:cs="Calibri"/>
      <w:color w:val="000000"/>
      <w:sz w:val="24"/>
      <w:szCs w:val="24"/>
      <w:lang w:val="en-US" w:eastAsia="ar-SA"/>
    </w:rPr>
  </w:style>
  <w:style w:type="paragraph" w:styleId="HTMLPreformatted">
    <w:name w:val="HTML Preformatted"/>
    <w:basedOn w:val="Normal"/>
    <w:rsid w:val="005D693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5D693F"/>
    <w:pPr>
      <w:spacing w:before="280" w:after="280" w:line="240" w:lineRule="auto"/>
    </w:pPr>
    <w:rPr>
      <w:rFonts w:ascii="Times New Roman" w:eastAsia="Calibri" w:hAnsi="Times New Roman" w:cs="Times New Roman"/>
      <w:sz w:val="24"/>
      <w:szCs w:val="24"/>
      <w:lang w:val="en-IN"/>
    </w:rPr>
  </w:style>
  <w:style w:type="paragraph" w:styleId="BodyTextIndent">
    <w:name w:val="Body Text Indent"/>
    <w:basedOn w:val="Normal"/>
    <w:rsid w:val="005D693F"/>
    <w:pPr>
      <w:autoSpaceDE w:val="0"/>
      <w:spacing w:after="120" w:line="240" w:lineRule="auto"/>
      <w:ind w:left="360"/>
    </w:pPr>
    <w:rPr>
      <w:rFonts w:ascii="Verdana" w:hAnsi="Verdana" w:cs="Verdana"/>
      <w:sz w:val="20"/>
      <w:szCs w:val="20"/>
    </w:rPr>
  </w:style>
  <w:style w:type="paragraph" w:customStyle="1" w:styleId="Normal0">
    <w:name w:val="[Normal]"/>
    <w:rsid w:val="005D693F"/>
    <w:pPr>
      <w:suppressAutoHyphens/>
      <w:autoSpaceDE w:val="0"/>
    </w:pPr>
    <w:rPr>
      <w:rFonts w:eastAsia="MS Mincho" w:cs="Calibri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5D693F"/>
    <w:pPr>
      <w:suppressLineNumbers/>
    </w:pPr>
  </w:style>
  <w:style w:type="paragraph" w:customStyle="1" w:styleId="TableHeading">
    <w:name w:val="Table Heading"/>
    <w:basedOn w:val="TableContents"/>
    <w:rsid w:val="005D693F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487F26"/>
    <w:rPr>
      <w:color w:val="0000FF"/>
      <w:u w:val="single"/>
    </w:rPr>
  </w:style>
  <w:style w:type="paragraph" w:styleId="BlockText">
    <w:name w:val="Block Text"/>
    <w:basedOn w:val="Normal"/>
    <w:rsid w:val="00BD38B2"/>
    <w:pPr>
      <w:suppressAutoHyphens w:val="0"/>
      <w:spacing w:after="0" w:line="240" w:lineRule="auto"/>
      <w:ind w:left="720" w:right="720"/>
      <w:jc w:val="both"/>
    </w:pPr>
    <w:rPr>
      <w:rFonts w:ascii="Times New Roman" w:hAnsi="Times New Roman" w:cs="Times New Roman"/>
      <w:sz w:val="24"/>
      <w:szCs w:val="20"/>
      <w:lang w:eastAsia="en-US"/>
    </w:rPr>
  </w:style>
  <w:style w:type="paragraph" w:customStyle="1" w:styleId="EducationDetails">
    <w:name w:val="Education Details"/>
    <w:basedOn w:val="Normal"/>
    <w:rsid w:val="003B49CD"/>
    <w:pPr>
      <w:numPr>
        <w:numId w:val="5"/>
      </w:numPr>
      <w:tabs>
        <w:tab w:val="left" w:pos="360"/>
      </w:tabs>
      <w:suppressAutoHyphens w:val="0"/>
      <w:spacing w:after="0" w:line="240" w:lineRule="auto"/>
      <w:jc w:val="both"/>
      <w:outlineLvl w:val="1"/>
    </w:pPr>
    <w:rPr>
      <w:rFonts w:ascii="Verdana" w:hAnsi="Verdana" w:cs="Arial"/>
      <w:sz w:val="20"/>
      <w:szCs w:val="20"/>
      <w:lang w:eastAsia="en-US"/>
    </w:rPr>
  </w:style>
  <w:style w:type="paragraph" w:customStyle="1" w:styleId="CompanyName">
    <w:name w:val="Company Name"/>
    <w:basedOn w:val="Normal"/>
    <w:rsid w:val="00E02617"/>
    <w:pPr>
      <w:tabs>
        <w:tab w:val="center" w:pos="5040"/>
        <w:tab w:val="right" w:pos="9360"/>
      </w:tabs>
      <w:suppressAutoHyphens w:val="0"/>
      <w:spacing w:after="0" w:line="240" w:lineRule="auto"/>
    </w:pPr>
    <w:rPr>
      <w:rFonts w:ascii="Verdana" w:hAnsi="Verdana" w:cs="Arial"/>
      <w:b/>
      <w:bCs/>
      <w:spacing w:val="-2"/>
      <w:sz w:val="20"/>
      <w:szCs w:val="20"/>
      <w:lang w:eastAsia="en-US"/>
    </w:rPr>
  </w:style>
  <w:style w:type="paragraph" w:customStyle="1" w:styleId="CompanyDetails">
    <w:name w:val="Company Details"/>
    <w:basedOn w:val="CompanyName"/>
    <w:rsid w:val="003D1842"/>
    <w:rPr>
      <w:sz w:val="18"/>
    </w:rPr>
  </w:style>
  <w:style w:type="paragraph" w:customStyle="1" w:styleId="ProjectDetails">
    <w:name w:val="Project Details"/>
    <w:basedOn w:val="Normal"/>
    <w:rsid w:val="003D1842"/>
    <w:pPr>
      <w:tabs>
        <w:tab w:val="center" w:pos="5040"/>
        <w:tab w:val="right" w:pos="9360"/>
      </w:tabs>
      <w:suppressAutoHyphens w:val="0"/>
      <w:spacing w:after="0" w:line="240" w:lineRule="auto"/>
    </w:pPr>
    <w:rPr>
      <w:rFonts w:ascii="Verdana" w:hAnsi="Verdana" w:cs="Arial"/>
      <w:spacing w:val="-2"/>
      <w:sz w:val="20"/>
      <w:szCs w:val="20"/>
      <w:lang w:eastAsia="en-US"/>
    </w:rPr>
  </w:style>
  <w:style w:type="paragraph" w:customStyle="1" w:styleId="Responsibilities">
    <w:name w:val="Responsibilities"/>
    <w:basedOn w:val="ProjectDetails"/>
    <w:rsid w:val="003D1842"/>
    <w:pPr>
      <w:tabs>
        <w:tab w:val="left" w:pos="720"/>
      </w:tabs>
    </w:pPr>
    <w:rPr>
      <w:b/>
    </w:rPr>
  </w:style>
  <w:style w:type="paragraph" w:customStyle="1" w:styleId="SoftwareUsed">
    <w:name w:val="Software Used"/>
    <w:basedOn w:val="ProjectDetails"/>
    <w:rsid w:val="003D1842"/>
    <w:rPr>
      <w:b/>
    </w:rPr>
  </w:style>
  <w:style w:type="paragraph" w:customStyle="1" w:styleId="SoftwareUsedDetails">
    <w:name w:val="Software Used Details"/>
    <w:basedOn w:val="SoftwareUsed"/>
    <w:rsid w:val="003D1842"/>
    <w:rPr>
      <w:b w:val="0"/>
    </w:rPr>
  </w:style>
  <w:style w:type="paragraph" w:styleId="CommentText">
    <w:name w:val="annotation text"/>
    <w:basedOn w:val="Normal"/>
    <w:link w:val="CommentTextChar"/>
    <w:rsid w:val="003D1842"/>
    <w:pPr>
      <w:widowControl w:val="0"/>
      <w:suppressAutoHyphens w:val="0"/>
      <w:spacing w:after="0" w:line="240" w:lineRule="auto"/>
    </w:pPr>
    <w:rPr>
      <w:rFonts w:ascii="Times New Roman" w:hAnsi="Times New Roman" w:cs="Times New Roman"/>
      <w:i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3D1842"/>
    <w:rPr>
      <w:i/>
      <w:lang w:val="en-US" w:eastAsia="en-US"/>
    </w:rPr>
  </w:style>
  <w:style w:type="character" w:customStyle="1" w:styleId="apple-tab-span">
    <w:name w:val="apple-tab-span"/>
    <w:rsid w:val="003D1842"/>
  </w:style>
  <w:style w:type="paragraph" w:customStyle="1" w:styleId="Text">
    <w:name w:val="Text"/>
    <w:basedOn w:val="Normal"/>
    <w:link w:val="TextChar"/>
    <w:rsid w:val="00683455"/>
    <w:pPr>
      <w:tabs>
        <w:tab w:val="right" w:leader="dot" w:pos="8208"/>
      </w:tabs>
      <w:suppressAutoHyphens w:val="0"/>
      <w:spacing w:before="60" w:after="60" w:line="240" w:lineRule="auto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683455"/>
    <w:rPr>
      <w:rFonts w:ascii="Arial" w:eastAsia="SimSun" w:hAnsi="Arial"/>
      <w:kern w:val="20"/>
      <w:lang w:val="en-US"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dbf77aa897a087bcf1514cdb9a1ee53134f530e18705c4458440321091b5b581b0f170419415b5c1b4d58515c424154181c084b281e0103030711435c5c0d59580f1b425c4c01090340281e0103150114495c5d0f4d584b50535a4f162e024b4340010143071944095400551b135b105516155c5c00031c120842501442095b5d5518120a10031753444f4a081e0103030510415e5c0a5043150d034e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prateek2908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Kaushik, Prateek</cp:lastModifiedBy>
  <cp:revision>8</cp:revision>
  <cp:lastPrinted>2011-03-07T16:50:00Z</cp:lastPrinted>
  <dcterms:created xsi:type="dcterms:W3CDTF">2018-09-20T03:04:00Z</dcterms:created>
  <dcterms:modified xsi:type="dcterms:W3CDTF">2021-04-07T12:52:00Z</dcterms:modified>
</cp:coreProperties>
</file>