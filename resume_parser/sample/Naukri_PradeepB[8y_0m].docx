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2"/>
          <w:szCs w:val="22"/>
        </w:rPr>
      </w:pPr>
      <w:r>
        <w:rPr>
          <w:b/>
          <w:bCs/>
          <w:color w:val="548DD4"/>
          <w:sz w:val="22"/>
          <w:szCs w:val="22"/>
        </w:rPr>
        <w:t>Pradeep B</w:t>
      </w:r>
    </w:p>
    <w:p>
      <w:pPr>
        <w:jc w:val="center"/>
        <w:rPr>
          <w:sz w:val="22"/>
          <w:szCs w:val="22"/>
        </w:rPr>
      </w:pPr>
    </w:p>
    <w:p>
      <w:pPr>
        <w:rPr>
          <w:b/>
          <w:bCs/>
          <w:color w:val="365F91"/>
          <w:sz w:val="22"/>
          <w:szCs w:val="22"/>
        </w:rPr>
      </w:pPr>
      <w:r>
        <w:rPr>
          <w:b/>
          <w:bCs/>
          <w:color w:val="00B050"/>
          <w:sz w:val="22"/>
          <w:szCs w:val="22"/>
          <w:lang w:val="fr-FR"/>
        </w:rPr>
        <w:t>Email:</w:t>
      </w:r>
      <w:r>
        <w:rPr>
          <w:b/>
          <w:bCs/>
          <w:sz w:val="22"/>
          <w:szCs w:val="22"/>
          <w:lang w:val="fr-CA"/>
        </w:rPr>
        <w:t>barlapradeep92@gmail.com</w:t>
      </w:r>
      <w:r>
        <w:rPr>
          <w:color w:val="0000FF"/>
          <w:sz w:val="22"/>
          <w:szCs w:val="22"/>
          <w:lang w:val="fr-FR"/>
        </w:rPr>
        <w:tab/>
      </w:r>
      <w:r>
        <w:rPr>
          <w:color w:val="0000FF"/>
          <w:sz w:val="22"/>
          <w:szCs w:val="22"/>
          <w:lang w:val="fr-FR"/>
        </w:rPr>
        <w:tab/>
      </w:r>
      <w:r>
        <w:rPr>
          <w:color w:val="0000FF"/>
          <w:sz w:val="22"/>
          <w:szCs w:val="22"/>
          <w:lang w:val="fr-FR"/>
        </w:rPr>
        <w:tab/>
      </w:r>
      <w:r>
        <w:rPr>
          <w:color w:val="0000FF"/>
          <w:sz w:val="22"/>
          <w:szCs w:val="22"/>
          <w:lang w:val="fr-FR"/>
        </w:rPr>
        <w:tab/>
      </w:r>
      <w:r>
        <w:rPr>
          <w:color w:val="0000FF"/>
          <w:sz w:val="22"/>
          <w:szCs w:val="22"/>
          <w:lang w:val="fr-FR"/>
        </w:rPr>
        <w:tab/>
      </w:r>
      <w:r>
        <w:rPr>
          <w:color w:val="0000FF"/>
          <w:sz w:val="22"/>
          <w:szCs w:val="22"/>
          <w:lang w:val="fr-FR"/>
        </w:rPr>
        <w:t xml:space="preserve">         </w:t>
      </w:r>
      <w:r>
        <w:rPr>
          <w:b/>
          <w:bCs/>
          <w:color w:val="00B050"/>
          <w:sz w:val="22"/>
          <w:szCs w:val="22"/>
          <w:lang w:val="fr-FR"/>
        </w:rPr>
        <w:t>Contact:</w:t>
      </w:r>
      <w:r>
        <w:rPr>
          <w:b/>
          <w:sz w:val="22"/>
          <w:szCs w:val="22"/>
          <w:lang w:val="fr-FR"/>
        </w:rPr>
        <w:t>+91-</w:t>
      </w:r>
      <w:r>
        <w:rPr>
          <w:b/>
          <w:sz w:val="22"/>
          <w:szCs w:val="22"/>
          <w:lang w:val="en-IN"/>
        </w:rPr>
        <w:t>9182943712</w:t>
      </w:r>
      <w:r>
        <w:rPr>
          <w:rFonts w:eastAsia="SimSun"/>
          <w:b/>
          <w:bCs/>
          <w:color w:val="365F91"/>
          <w:sz w:val="22"/>
          <w:szCs w:val="22"/>
          <w:lang w:eastAsia="en-US"/>
        </w:rPr>
        <w:drawing>
          <wp:inline distT="0" distB="0" distL="0" distR="0">
            <wp:extent cx="6854190" cy="9207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6854190" cy="92075"/>
                    </a:xfrm>
                    <a:prstGeom prst="rect">
                      <a:avLst/>
                    </a:prstGeom>
                    <a:solidFill>
                      <a:srgbClr val="FFFFFF"/>
                    </a:solidFill>
                    <a:ln>
                      <a:noFill/>
                    </a:ln>
                  </pic:spPr>
                </pic:pic>
              </a:graphicData>
            </a:graphic>
          </wp:inline>
        </w:drawing>
      </w:r>
    </w:p>
    <w:p>
      <w:pPr>
        <w:tabs>
          <w:tab w:val="left" w:pos="360"/>
        </w:tabs>
        <w:spacing w:line="200" w:lineRule="atLeast"/>
        <w:jc w:val="both"/>
        <w:rPr>
          <w:b/>
          <w:bCs/>
          <w:color w:val="365F91"/>
          <w:sz w:val="22"/>
          <w:szCs w:val="22"/>
        </w:rPr>
      </w:pPr>
    </w:p>
    <w:p>
      <w:pPr>
        <w:tabs>
          <w:tab w:val="left" w:pos="360"/>
        </w:tabs>
        <w:spacing w:line="200" w:lineRule="atLeast"/>
        <w:jc w:val="both"/>
        <w:rPr>
          <w:sz w:val="22"/>
          <w:szCs w:val="22"/>
        </w:rPr>
      </w:pPr>
      <w:r>
        <w:rPr>
          <w:b/>
          <w:bCs/>
          <w:color w:val="365F91"/>
          <w:sz w:val="22"/>
          <w:szCs w:val="22"/>
        </w:rPr>
        <w:t>Professional Summary:</w:t>
      </w:r>
    </w:p>
    <w:p>
      <w:pPr>
        <w:jc w:val="both"/>
        <w:rPr>
          <w:sz w:val="22"/>
          <w:szCs w:val="22"/>
        </w:rPr>
      </w:pPr>
    </w:p>
    <w:p>
      <w:pPr>
        <w:pStyle w:val="8"/>
        <w:numPr>
          <w:ilvl w:val="0"/>
          <w:numId w:val="2"/>
        </w:numPr>
        <w:spacing w:line="360" w:lineRule="auto"/>
        <w:jc w:val="both"/>
        <w:rPr>
          <w:sz w:val="22"/>
          <w:szCs w:val="22"/>
        </w:rPr>
      </w:pPr>
      <w:r>
        <w:rPr>
          <w:sz w:val="22"/>
          <w:szCs w:val="22"/>
        </w:rPr>
        <w:t xml:space="preserve">Having </w:t>
      </w:r>
      <w:r>
        <w:rPr>
          <w:b/>
          <w:sz w:val="22"/>
          <w:szCs w:val="22"/>
        </w:rPr>
        <w:t>5.</w:t>
      </w:r>
      <w:r>
        <w:rPr>
          <w:rFonts w:hint="default"/>
          <w:b/>
          <w:sz w:val="22"/>
          <w:szCs w:val="22"/>
          <w:lang w:val="en-IN"/>
        </w:rPr>
        <w:t>4</w:t>
      </w:r>
      <w:r>
        <w:rPr>
          <w:b/>
          <w:sz w:val="22"/>
          <w:szCs w:val="22"/>
        </w:rPr>
        <w:t xml:space="preserve"> years </w:t>
      </w:r>
      <w:r>
        <w:rPr>
          <w:sz w:val="22"/>
          <w:szCs w:val="22"/>
        </w:rPr>
        <w:t xml:space="preserve">of </w:t>
      </w:r>
      <w:r>
        <w:rPr>
          <w:b/>
          <w:bCs/>
          <w:sz w:val="22"/>
          <w:szCs w:val="22"/>
        </w:rPr>
        <w:t>IT</w:t>
      </w:r>
      <w:r>
        <w:rPr>
          <w:sz w:val="22"/>
          <w:szCs w:val="22"/>
        </w:rPr>
        <w:t xml:space="preserve"> experience with 2.</w:t>
      </w:r>
      <w:r>
        <w:rPr>
          <w:rFonts w:hint="default"/>
          <w:sz w:val="22"/>
          <w:szCs w:val="22"/>
          <w:lang w:val="en-IN"/>
        </w:rPr>
        <w:t>7</w:t>
      </w:r>
      <w:r>
        <w:rPr>
          <w:sz w:val="22"/>
          <w:szCs w:val="22"/>
          <w:lang w:val="en-IN"/>
        </w:rPr>
        <w:t xml:space="preserve"> </w:t>
      </w:r>
      <w:r>
        <w:rPr>
          <w:sz w:val="22"/>
          <w:szCs w:val="22"/>
        </w:rPr>
        <w:t xml:space="preserve">years of relevant experience in </w:t>
      </w:r>
      <w:r>
        <w:rPr>
          <w:b/>
          <w:sz w:val="22"/>
          <w:szCs w:val="22"/>
        </w:rPr>
        <w:t xml:space="preserve">Salesforce Developement </w:t>
      </w:r>
      <w:r>
        <w:rPr>
          <w:sz w:val="22"/>
          <w:szCs w:val="22"/>
        </w:rPr>
        <w:t>and</w:t>
      </w:r>
      <w:r>
        <w:rPr>
          <w:b/>
          <w:sz w:val="22"/>
          <w:szCs w:val="22"/>
        </w:rPr>
        <w:t xml:space="preserve"> </w:t>
      </w:r>
      <w:r>
        <w:rPr>
          <w:sz w:val="22"/>
          <w:szCs w:val="22"/>
        </w:rPr>
        <w:t xml:space="preserve">2.9 years of experience as a </w:t>
      </w:r>
      <w:r>
        <w:rPr>
          <w:b/>
          <w:bCs/>
          <w:sz w:val="22"/>
          <w:szCs w:val="22"/>
        </w:rPr>
        <w:t>Web Developer</w:t>
      </w:r>
      <w:r>
        <w:rPr>
          <w:b/>
          <w:sz w:val="22"/>
          <w:szCs w:val="22"/>
        </w:rPr>
        <w:t>.</w:t>
      </w:r>
    </w:p>
    <w:p>
      <w:pPr>
        <w:pStyle w:val="8"/>
        <w:numPr>
          <w:ilvl w:val="0"/>
          <w:numId w:val="2"/>
        </w:numPr>
        <w:spacing w:line="360" w:lineRule="auto"/>
        <w:jc w:val="both"/>
        <w:rPr>
          <w:sz w:val="22"/>
          <w:szCs w:val="22"/>
        </w:rPr>
      </w:pPr>
      <w:r>
        <w:rPr>
          <w:sz w:val="22"/>
          <w:szCs w:val="22"/>
        </w:rPr>
        <w:t xml:space="preserve">Worked in both Salesforce </w:t>
      </w:r>
      <w:r>
        <w:rPr>
          <w:b/>
          <w:bCs/>
          <w:sz w:val="22"/>
          <w:szCs w:val="22"/>
        </w:rPr>
        <w:t>Classic</w:t>
      </w:r>
      <w:r>
        <w:rPr>
          <w:sz w:val="22"/>
          <w:szCs w:val="22"/>
        </w:rPr>
        <w:t xml:space="preserve"> and </w:t>
      </w:r>
      <w:r>
        <w:rPr>
          <w:b/>
          <w:bCs/>
          <w:sz w:val="22"/>
          <w:szCs w:val="22"/>
        </w:rPr>
        <w:t>Lightning</w:t>
      </w:r>
      <w:r>
        <w:rPr>
          <w:sz w:val="22"/>
          <w:szCs w:val="22"/>
        </w:rPr>
        <w:t xml:space="preserve"> Environments (Lightning </w:t>
      </w:r>
      <w:r>
        <w:rPr>
          <w:b/>
          <w:bCs/>
          <w:sz w:val="22"/>
          <w:szCs w:val="22"/>
        </w:rPr>
        <w:t>Migration</w:t>
      </w:r>
      <w:r>
        <w:rPr>
          <w:sz w:val="22"/>
          <w:szCs w:val="22"/>
        </w:rPr>
        <w:t>).</w:t>
      </w:r>
    </w:p>
    <w:p>
      <w:pPr>
        <w:pStyle w:val="8"/>
        <w:numPr>
          <w:ilvl w:val="0"/>
          <w:numId w:val="2"/>
        </w:numPr>
        <w:spacing w:line="360" w:lineRule="auto"/>
        <w:jc w:val="both"/>
        <w:rPr>
          <w:sz w:val="22"/>
          <w:szCs w:val="22"/>
        </w:rPr>
      </w:pPr>
      <w:r>
        <w:rPr>
          <w:sz w:val="22"/>
          <w:szCs w:val="22"/>
        </w:rPr>
        <w:t xml:space="preserve">Hands-on Lightning </w:t>
      </w:r>
      <w:r>
        <w:rPr>
          <w:b/>
          <w:bCs/>
          <w:sz w:val="22"/>
          <w:szCs w:val="22"/>
        </w:rPr>
        <w:t>Components</w:t>
      </w:r>
      <w:r>
        <w:rPr>
          <w:sz w:val="22"/>
          <w:szCs w:val="22"/>
        </w:rPr>
        <w:t xml:space="preserve">, Lightning </w:t>
      </w:r>
      <w:r>
        <w:rPr>
          <w:b/>
          <w:bCs/>
          <w:sz w:val="22"/>
          <w:szCs w:val="22"/>
        </w:rPr>
        <w:t>Controller</w:t>
      </w:r>
      <w:r>
        <w:rPr>
          <w:sz w:val="22"/>
          <w:szCs w:val="22"/>
        </w:rPr>
        <w:t xml:space="preserve"> and </w:t>
      </w:r>
      <w:r>
        <w:rPr>
          <w:b/>
          <w:bCs/>
          <w:sz w:val="22"/>
          <w:szCs w:val="22"/>
        </w:rPr>
        <w:t>Helper JS</w:t>
      </w:r>
      <w:r>
        <w:rPr>
          <w:sz w:val="22"/>
          <w:szCs w:val="22"/>
        </w:rPr>
        <w:t>.</w:t>
      </w:r>
    </w:p>
    <w:p>
      <w:pPr>
        <w:pStyle w:val="8"/>
        <w:numPr>
          <w:ilvl w:val="0"/>
          <w:numId w:val="2"/>
        </w:numPr>
        <w:spacing w:line="360" w:lineRule="auto"/>
        <w:jc w:val="both"/>
        <w:rPr>
          <w:sz w:val="22"/>
          <w:szCs w:val="22"/>
        </w:rPr>
      </w:pPr>
      <w:r>
        <w:rPr>
          <w:sz w:val="22"/>
          <w:szCs w:val="22"/>
        </w:rPr>
        <w:t xml:space="preserve">Hands-on </w:t>
      </w:r>
      <w:r>
        <w:rPr>
          <w:b/>
          <w:sz w:val="22"/>
          <w:szCs w:val="22"/>
        </w:rPr>
        <w:t xml:space="preserve">Navigation </w:t>
      </w:r>
      <w:r>
        <w:rPr>
          <w:sz w:val="22"/>
          <w:szCs w:val="22"/>
        </w:rPr>
        <w:t xml:space="preserve">&amp; </w:t>
      </w:r>
      <w:r>
        <w:rPr>
          <w:b/>
          <w:sz w:val="22"/>
          <w:szCs w:val="22"/>
        </w:rPr>
        <w:t>Redirection</w:t>
      </w:r>
      <w:r>
        <w:rPr>
          <w:sz w:val="22"/>
          <w:szCs w:val="22"/>
        </w:rPr>
        <w:t xml:space="preserve"> inside Lightning Components.</w:t>
      </w:r>
    </w:p>
    <w:p>
      <w:pPr>
        <w:pStyle w:val="8"/>
        <w:numPr>
          <w:ilvl w:val="0"/>
          <w:numId w:val="2"/>
        </w:numPr>
        <w:spacing w:line="360" w:lineRule="auto"/>
        <w:jc w:val="both"/>
        <w:rPr>
          <w:sz w:val="22"/>
          <w:szCs w:val="22"/>
        </w:rPr>
      </w:pPr>
      <w:r>
        <w:rPr>
          <w:color w:val="333333"/>
          <w:sz w:val="22"/>
          <w:szCs w:val="22"/>
          <w:shd w:val="clear" w:color="auto" w:fill="FFFFFF"/>
        </w:rPr>
        <w:t xml:space="preserve">Hands on </w:t>
      </w:r>
      <w:r>
        <w:rPr>
          <w:b/>
          <w:bCs/>
          <w:sz w:val="22"/>
          <w:szCs w:val="22"/>
        </w:rPr>
        <w:t>Apex Classes, Test classes, Triggers</w:t>
      </w:r>
      <w:r>
        <w:rPr>
          <w:sz w:val="22"/>
          <w:szCs w:val="22"/>
        </w:rPr>
        <w:t>.</w:t>
      </w:r>
    </w:p>
    <w:p>
      <w:pPr>
        <w:pStyle w:val="8"/>
        <w:widowControl w:val="0"/>
        <w:numPr>
          <w:ilvl w:val="0"/>
          <w:numId w:val="2"/>
        </w:numPr>
        <w:autoSpaceDE w:val="0"/>
        <w:spacing w:line="360" w:lineRule="auto"/>
        <w:jc w:val="both"/>
        <w:rPr>
          <w:sz w:val="22"/>
          <w:szCs w:val="22"/>
        </w:rPr>
      </w:pPr>
      <w:r>
        <w:rPr>
          <w:sz w:val="22"/>
          <w:szCs w:val="22"/>
        </w:rPr>
        <w:t xml:space="preserve">Hands-on </w:t>
      </w:r>
      <w:r>
        <w:rPr>
          <w:b/>
          <w:sz w:val="22"/>
          <w:szCs w:val="22"/>
        </w:rPr>
        <w:t>Scheduled</w:t>
      </w:r>
      <w:r>
        <w:rPr>
          <w:sz w:val="22"/>
          <w:szCs w:val="22"/>
        </w:rPr>
        <w:t xml:space="preserve"> Classes, </w:t>
      </w:r>
      <w:r>
        <w:rPr>
          <w:b/>
          <w:sz w:val="22"/>
          <w:szCs w:val="22"/>
        </w:rPr>
        <w:t>Batch</w:t>
      </w:r>
      <w:r>
        <w:rPr>
          <w:sz w:val="22"/>
          <w:szCs w:val="22"/>
        </w:rPr>
        <w:t xml:space="preserve"> classes and </w:t>
      </w:r>
      <w:r>
        <w:rPr>
          <w:b/>
          <w:sz w:val="22"/>
          <w:szCs w:val="22"/>
        </w:rPr>
        <w:t xml:space="preserve">Job Scheduling </w:t>
      </w:r>
      <w:r>
        <w:rPr>
          <w:sz w:val="22"/>
          <w:szCs w:val="22"/>
        </w:rPr>
        <w:t>a batch class.</w:t>
      </w:r>
    </w:p>
    <w:p>
      <w:pPr>
        <w:pStyle w:val="8"/>
        <w:numPr>
          <w:ilvl w:val="0"/>
          <w:numId w:val="2"/>
        </w:numPr>
        <w:spacing w:line="360" w:lineRule="auto"/>
        <w:jc w:val="both"/>
        <w:rPr>
          <w:sz w:val="22"/>
          <w:szCs w:val="22"/>
        </w:rPr>
      </w:pPr>
      <w:r>
        <w:rPr>
          <w:sz w:val="22"/>
          <w:szCs w:val="22"/>
        </w:rPr>
        <w:t>Hands-on</w:t>
      </w:r>
      <w:r>
        <w:rPr>
          <w:b/>
          <w:sz w:val="22"/>
          <w:szCs w:val="22"/>
        </w:rPr>
        <w:t xml:space="preserve"> SOQL</w:t>
      </w:r>
      <w:r>
        <w:rPr>
          <w:sz w:val="22"/>
          <w:szCs w:val="22"/>
        </w:rPr>
        <w:t xml:space="preserve"> queries.</w:t>
      </w:r>
    </w:p>
    <w:p>
      <w:pPr>
        <w:pStyle w:val="8"/>
        <w:numPr>
          <w:ilvl w:val="0"/>
          <w:numId w:val="2"/>
        </w:numPr>
        <w:spacing w:line="360" w:lineRule="auto"/>
        <w:jc w:val="both"/>
        <w:rPr>
          <w:sz w:val="22"/>
          <w:szCs w:val="22"/>
        </w:rPr>
      </w:pPr>
      <w:r>
        <w:rPr>
          <w:sz w:val="22"/>
          <w:szCs w:val="22"/>
        </w:rPr>
        <w:t xml:space="preserve">Designed </w:t>
      </w:r>
      <w:r>
        <w:rPr>
          <w:b/>
          <w:sz w:val="22"/>
          <w:szCs w:val="22"/>
        </w:rPr>
        <w:t>Visual force</w:t>
      </w:r>
      <w:r>
        <w:rPr>
          <w:sz w:val="22"/>
          <w:szCs w:val="22"/>
        </w:rPr>
        <w:t xml:space="preserve"> pages, </w:t>
      </w:r>
      <w:r>
        <w:rPr>
          <w:b/>
          <w:sz w:val="22"/>
          <w:szCs w:val="22"/>
        </w:rPr>
        <w:t>Work flow</w:t>
      </w:r>
      <w:r>
        <w:rPr>
          <w:sz w:val="22"/>
          <w:szCs w:val="22"/>
        </w:rPr>
        <w:t xml:space="preserve"> rules and </w:t>
      </w:r>
      <w:r>
        <w:rPr>
          <w:b/>
          <w:bCs/>
          <w:sz w:val="22"/>
          <w:szCs w:val="22"/>
        </w:rPr>
        <w:t>Validation</w:t>
      </w:r>
      <w:r>
        <w:rPr>
          <w:sz w:val="22"/>
          <w:szCs w:val="22"/>
        </w:rPr>
        <w:t xml:space="preserve"> rules.</w:t>
      </w:r>
    </w:p>
    <w:p>
      <w:pPr>
        <w:pStyle w:val="8"/>
        <w:numPr>
          <w:ilvl w:val="0"/>
          <w:numId w:val="2"/>
        </w:numPr>
        <w:spacing w:line="360" w:lineRule="auto"/>
        <w:jc w:val="both"/>
        <w:rPr>
          <w:sz w:val="22"/>
          <w:szCs w:val="22"/>
        </w:rPr>
      </w:pPr>
      <w:r>
        <w:rPr>
          <w:sz w:val="22"/>
          <w:szCs w:val="22"/>
        </w:rPr>
        <w:t xml:space="preserve">Good Knowledge in salesforce </w:t>
      </w:r>
      <w:r>
        <w:rPr>
          <w:b/>
          <w:bCs/>
          <w:sz w:val="22"/>
          <w:szCs w:val="22"/>
        </w:rPr>
        <w:t>Ajax Environmental Kit</w:t>
      </w:r>
      <w:r>
        <w:rPr>
          <w:sz w:val="22"/>
          <w:szCs w:val="22"/>
        </w:rPr>
        <w:t>.</w:t>
      </w:r>
    </w:p>
    <w:p>
      <w:pPr>
        <w:pStyle w:val="8"/>
        <w:numPr>
          <w:ilvl w:val="0"/>
          <w:numId w:val="2"/>
        </w:numPr>
        <w:spacing w:line="360" w:lineRule="auto"/>
        <w:jc w:val="both"/>
        <w:rPr>
          <w:sz w:val="22"/>
          <w:szCs w:val="22"/>
        </w:rPr>
      </w:pPr>
      <w:r>
        <w:rPr>
          <w:sz w:val="22"/>
          <w:szCs w:val="22"/>
        </w:rPr>
        <w:t xml:space="preserve">Good knowledge in integration by using the </w:t>
      </w:r>
      <w:r>
        <w:rPr>
          <w:b/>
          <w:bCs/>
          <w:sz w:val="22"/>
          <w:szCs w:val="22"/>
        </w:rPr>
        <w:t>SOAP API</w:t>
      </w:r>
      <w:r>
        <w:rPr>
          <w:sz w:val="22"/>
          <w:szCs w:val="22"/>
        </w:rPr>
        <w:t xml:space="preserve"> and </w:t>
      </w:r>
      <w:r>
        <w:rPr>
          <w:b/>
          <w:bCs/>
          <w:sz w:val="22"/>
          <w:szCs w:val="22"/>
        </w:rPr>
        <w:t>REST API</w:t>
      </w:r>
      <w:r>
        <w:rPr>
          <w:sz w:val="22"/>
          <w:szCs w:val="22"/>
        </w:rPr>
        <w:t xml:space="preserve"> with other</w:t>
      </w:r>
    </w:p>
    <w:p>
      <w:pPr>
        <w:pStyle w:val="8"/>
        <w:spacing w:line="360" w:lineRule="auto"/>
        <w:jc w:val="both"/>
        <w:rPr>
          <w:sz w:val="22"/>
          <w:szCs w:val="22"/>
        </w:rPr>
      </w:pPr>
      <w:r>
        <w:rPr>
          <w:sz w:val="22"/>
          <w:szCs w:val="22"/>
        </w:rPr>
        <w:t>system.</w:t>
      </w:r>
    </w:p>
    <w:p>
      <w:pPr>
        <w:pStyle w:val="8"/>
        <w:numPr>
          <w:ilvl w:val="0"/>
          <w:numId w:val="3"/>
        </w:numPr>
        <w:spacing w:line="360" w:lineRule="auto"/>
        <w:jc w:val="both"/>
        <w:rPr>
          <w:sz w:val="22"/>
          <w:szCs w:val="22"/>
        </w:rPr>
      </w:pPr>
      <w:r>
        <w:rPr>
          <w:sz w:val="22"/>
          <w:szCs w:val="22"/>
        </w:rPr>
        <w:t>Hands-on</w:t>
      </w:r>
      <w:r>
        <w:rPr>
          <w:b/>
          <w:bCs/>
          <w:sz w:val="22"/>
          <w:szCs w:val="22"/>
        </w:rPr>
        <w:t xml:space="preserve"> Process Builder,</w:t>
      </w:r>
      <w:r>
        <w:rPr>
          <w:sz w:val="22"/>
          <w:szCs w:val="22"/>
        </w:rPr>
        <w:t xml:space="preserve"> </w:t>
      </w:r>
      <w:r>
        <w:rPr>
          <w:b/>
          <w:bCs/>
          <w:sz w:val="22"/>
          <w:szCs w:val="22"/>
        </w:rPr>
        <w:t xml:space="preserve">Approval process </w:t>
      </w:r>
      <w:r>
        <w:rPr>
          <w:sz w:val="22"/>
          <w:szCs w:val="22"/>
        </w:rPr>
        <w:t>for automating Business Process.</w:t>
      </w:r>
    </w:p>
    <w:p>
      <w:pPr>
        <w:pStyle w:val="8"/>
        <w:numPr>
          <w:ilvl w:val="0"/>
          <w:numId w:val="2"/>
        </w:numPr>
        <w:spacing w:line="360" w:lineRule="auto"/>
        <w:jc w:val="both"/>
        <w:rPr>
          <w:sz w:val="22"/>
          <w:szCs w:val="22"/>
        </w:rPr>
      </w:pPr>
      <w:r>
        <w:rPr>
          <w:sz w:val="22"/>
          <w:szCs w:val="22"/>
        </w:rPr>
        <w:t xml:space="preserve">Hands on </w:t>
      </w:r>
      <w:r>
        <w:rPr>
          <w:b/>
          <w:bCs/>
          <w:sz w:val="22"/>
          <w:szCs w:val="22"/>
        </w:rPr>
        <w:t>Reports, Dashboards</w:t>
      </w:r>
      <w:r>
        <w:rPr>
          <w:rFonts w:hint="default"/>
          <w:b/>
          <w:bCs/>
          <w:sz w:val="22"/>
          <w:szCs w:val="22"/>
          <w:lang w:val="en-IN"/>
        </w:rPr>
        <w:t xml:space="preserve"> and  Salesforce App Exchange.</w:t>
      </w:r>
      <w:bookmarkStart w:id="0" w:name="_GoBack"/>
      <w:bookmarkEnd w:id="0"/>
    </w:p>
    <w:p>
      <w:pPr>
        <w:pStyle w:val="8"/>
        <w:numPr>
          <w:ilvl w:val="0"/>
          <w:numId w:val="2"/>
        </w:numPr>
        <w:spacing w:line="360" w:lineRule="auto"/>
        <w:jc w:val="both"/>
        <w:rPr>
          <w:sz w:val="22"/>
          <w:szCs w:val="22"/>
        </w:rPr>
      </w:pPr>
      <w:r>
        <w:rPr>
          <w:sz w:val="22"/>
          <w:szCs w:val="22"/>
        </w:rPr>
        <w:t xml:space="preserve">Worked with Deployment tools and Data Migration tools like </w:t>
      </w:r>
      <w:r>
        <w:rPr>
          <w:b/>
          <w:sz w:val="22"/>
          <w:szCs w:val="22"/>
        </w:rPr>
        <w:t>ANT,</w:t>
      </w:r>
      <w:r>
        <w:rPr>
          <w:sz w:val="22"/>
          <w:szCs w:val="22"/>
        </w:rPr>
        <w:t xml:space="preserve"> </w:t>
      </w:r>
      <w:r>
        <w:rPr>
          <w:b/>
          <w:sz w:val="22"/>
          <w:szCs w:val="22"/>
        </w:rPr>
        <w:t>DataLoader and Workbench</w:t>
      </w:r>
      <w:r>
        <w:rPr>
          <w:sz w:val="22"/>
          <w:szCs w:val="22"/>
        </w:rPr>
        <w:t>.</w:t>
      </w:r>
    </w:p>
    <w:p>
      <w:pPr>
        <w:pStyle w:val="8"/>
        <w:numPr>
          <w:ilvl w:val="0"/>
          <w:numId w:val="2"/>
        </w:numPr>
        <w:spacing w:line="360" w:lineRule="auto"/>
        <w:jc w:val="both"/>
        <w:rPr>
          <w:sz w:val="22"/>
          <w:szCs w:val="22"/>
        </w:rPr>
      </w:pPr>
      <w:r>
        <w:rPr>
          <w:sz w:val="22"/>
          <w:szCs w:val="22"/>
        </w:rPr>
        <w:t xml:space="preserve">Ability to analyze all user requirement and developing according to </w:t>
      </w:r>
      <w:r>
        <w:rPr>
          <w:b/>
          <w:sz w:val="22"/>
          <w:szCs w:val="22"/>
        </w:rPr>
        <w:t>Customer Relationship Management(CRM)</w:t>
      </w:r>
      <w:r>
        <w:rPr>
          <w:sz w:val="22"/>
          <w:szCs w:val="22"/>
        </w:rPr>
        <w:t>.</w:t>
      </w:r>
    </w:p>
    <w:p>
      <w:pPr>
        <w:pStyle w:val="8"/>
        <w:numPr>
          <w:ilvl w:val="0"/>
          <w:numId w:val="2"/>
        </w:numPr>
        <w:spacing w:line="360" w:lineRule="auto"/>
        <w:jc w:val="both"/>
        <w:rPr>
          <w:sz w:val="22"/>
          <w:szCs w:val="22"/>
        </w:rPr>
      </w:pPr>
      <w:r>
        <w:rPr>
          <w:sz w:val="22"/>
          <w:szCs w:val="22"/>
        </w:rPr>
        <w:t>Good Knowledge in Profiles and Permission Sets.</w:t>
      </w:r>
    </w:p>
    <w:p>
      <w:pPr>
        <w:pStyle w:val="8"/>
        <w:numPr>
          <w:ilvl w:val="0"/>
          <w:numId w:val="2"/>
        </w:numPr>
        <w:spacing w:line="360" w:lineRule="auto"/>
        <w:jc w:val="both"/>
        <w:rPr>
          <w:sz w:val="22"/>
          <w:szCs w:val="22"/>
        </w:rPr>
      </w:pPr>
      <w:r>
        <w:rPr>
          <w:sz w:val="22"/>
          <w:szCs w:val="22"/>
        </w:rPr>
        <w:t>Good Knowledge over creating Users, Roles and sharing rules.</w:t>
      </w:r>
    </w:p>
    <w:p>
      <w:pPr>
        <w:numPr>
          <w:ilvl w:val="0"/>
          <w:numId w:val="4"/>
        </w:numPr>
        <w:shd w:val="clear" w:color="auto" w:fill="FFFFFF"/>
        <w:suppressAutoHyphens w:val="0"/>
        <w:spacing w:before="105" w:after="105"/>
        <w:rPr>
          <w:color w:val="333333"/>
          <w:sz w:val="22"/>
          <w:szCs w:val="22"/>
          <w:lang w:eastAsia="en-US" w:bidi="te-IN"/>
        </w:rPr>
      </w:pPr>
      <w:r>
        <w:rPr>
          <w:color w:val="333333"/>
          <w:sz w:val="22"/>
          <w:szCs w:val="22"/>
          <w:lang w:eastAsia="en-US" w:bidi="te-IN"/>
        </w:rPr>
        <w:t>Experience with agile/scrum development methodologies.</w:t>
      </w:r>
    </w:p>
    <w:p>
      <w:pPr>
        <w:pStyle w:val="8"/>
        <w:numPr>
          <w:ilvl w:val="0"/>
          <w:numId w:val="2"/>
        </w:numPr>
        <w:spacing w:line="360" w:lineRule="auto"/>
        <w:jc w:val="both"/>
        <w:rPr>
          <w:sz w:val="22"/>
          <w:szCs w:val="22"/>
        </w:rPr>
      </w:pPr>
      <w:r>
        <w:rPr>
          <w:sz w:val="22"/>
          <w:szCs w:val="22"/>
        </w:rPr>
        <w:t>Flexible to adapt to any new environment and work in any project.</w:t>
      </w:r>
    </w:p>
    <w:p>
      <w:pPr>
        <w:spacing w:line="360" w:lineRule="auto"/>
        <w:jc w:val="both"/>
        <w:rPr>
          <w:sz w:val="22"/>
          <w:szCs w:val="22"/>
        </w:rPr>
      </w:pPr>
    </w:p>
    <w:p>
      <w:pPr>
        <w:jc w:val="both"/>
        <w:rPr>
          <w:b/>
          <w:bCs/>
          <w:color w:val="365F91"/>
          <w:sz w:val="22"/>
          <w:szCs w:val="22"/>
        </w:rPr>
      </w:pPr>
      <w:r>
        <w:rPr>
          <w:b/>
          <w:bCs/>
          <w:color w:val="365F91"/>
          <w:sz w:val="22"/>
          <w:szCs w:val="22"/>
        </w:rPr>
        <w:t>Technical Skills:</w:t>
      </w:r>
    </w:p>
    <w:p>
      <w:pPr>
        <w:jc w:val="both"/>
        <w:rPr>
          <w:b/>
          <w:bCs/>
          <w:color w:val="365F91"/>
          <w:sz w:val="22"/>
          <w:szCs w:val="22"/>
        </w:rPr>
      </w:pPr>
    </w:p>
    <w:p>
      <w:pPr>
        <w:numPr>
          <w:ilvl w:val="0"/>
          <w:numId w:val="5"/>
        </w:numPr>
        <w:spacing w:line="360" w:lineRule="auto"/>
        <w:jc w:val="both"/>
        <w:rPr>
          <w:sz w:val="22"/>
          <w:szCs w:val="22"/>
        </w:rPr>
      </w:pPr>
      <w:r>
        <w:rPr>
          <w:sz w:val="22"/>
          <w:szCs w:val="22"/>
        </w:rPr>
        <w:t>Programming Languages</w:t>
      </w:r>
      <w:r>
        <w:rPr>
          <w:sz w:val="22"/>
          <w:szCs w:val="22"/>
        </w:rPr>
        <w:tab/>
      </w:r>
      <w:r>
        <w:rPr>
          <w:sz w:val="22"/>
          <w:szCs w:val="22"/>
        </w:rPr>
        <w:t xml:space="preserve">   : Apex, C, php</w:t>
      </w:r>
    </w:p>
    <w:p>
      <w:pPr>
        <w:numPr>
          <w:ilvl w:val="0"/>
          <w:numId w:val="5"/>
        </w:numPr>
        <w:spacing w:line="360" w:lineRule="auto"/>
        <w:ind w:left="360" w:firstLine="0"/>
        <w:jc w:val="both"/>
        <w:rPr>
          <w:sz w:val="22"/>
          <w:szCs w:val="22"/>
        </w:rPr>
      </w:pPr>
      <w:r>
        <w:rPr>
          <w:sz w:val="22"/>
          <w:szCs w:val="22"/>
        </w:rPr>
        <w:t>Web Technologies</w:t>
      </w:r>
      <w:r>
        <w:rPr>
          <w:sz w:val="22"/>
          <w:szCs w:val="22"/>
        </w:rPr>
        <w:tab/>
      </w:r>
      <w:r>
        <w:rPr>
          <w:sz w:val="22"/>
          <w:szCs w:val="22"/>
        </w:rPr>
        <w:tab/>
      </w:r>
      <w:r>
        <w:rPr>
          <w:sz w:val="22"/>
          <w:szCs w:val="22"/>
        </w:rPr>
        <w:t xml:space="preserve">   : HTML, CSS, JavaScript, jQuery</w:t>
      </w:r>
    </w:p>
    <w:p>
      <w:pPr>
        <w:numPr>
          <w:ilvl w:val="0"/>
          <w:numId w:val="5"/>
        </w:numPr>
        <w:spacing w:line="360" w:lineRule="auto"/>
        <w:jc w:val="both"/>
        <w:rPr>
          <w:sz w:val="22"/>
          <w:szCs w:val="22"/>
        </w:rPr>
      </w:pPr>
      <w:r>
        <w:rPr>
          <w:sz w:val="22"/>
          <w:szCs w:val="22"/>
        </w:rPr>
        <w:t>CMS</w:t>
      </w:r>
      <w:r>
        <w:rPr>
          <w:sz w:val="22"/>
          <w:szCs w:val="22"/>
        </w:rPr>
        <w:tab/>
      </w:r>
      <w:r>
        <w:rPr>
          <w:sz w:val="22"/>
          <w:szCs w:val="22"/>
        </w:rPr>
        <w:tab/>
      </w:r>
      <w:r>
        <w:rPr>
          <w:sz w:val="22"/>
          <w:szCs w:val="22"/>
        </w:rPr>
        <w:tab/>
      </w:r>
      <w:r>
        <w:rPr>
          <w:sz w:val="22"/>
          <w:szCs w:val="22"/>
        </w:rPr>
        <w:tab/>
      </w:r>
      <w:r>
        <w:rPr>
          <w:sz w:val="22"/>
          <w:szCs w:val="22"/>
        </w:rPr>
        <w:t xml:space="preserve">   : Magento, Wordpress, OpenCart</w:t>
      </w:r>
    </w:p>
    <w:p>
      <w:pPr>
        <w:numPr>
          <w:ilvl w:val="0"/>
          <w:numId w:val="5"/>
        </w:numPr>
        <w:spacing w:line="360" w:lineRule="auto"/>
        <w:ind w:left="360" w:firstLine="0"/>
        <w:jc w:val="both"/>
        <w:rPr>
          <w:sz w:val="22"/>
          <w:szCs w:val="22"/>
        </w:rPr>
      </w:pPr>
      <w:r>
        <w:rPr>
          <w:sz w:val="22"/>
          <w:szCs w:val="22"/>
        </w:rPr>
        <w:t>Database</w:t>
      </w:r>
      <w:r>
        <w:rPr>
          <w:sz w:val="22"/>
          <w:szCs w:val="22"/>
        </w:rPr>
        <w:tab/>
      </w:r>
      <w:r>
        <w:rPr>
          <w:sz w:val="22"/>
          <w:szCs w:val="22"/>
        </w:rPr>
        <w:tab/>
      </w:r>
      <w:r>
        <w:rPr>
          <w:sz w:val="22"/>
          <w:szCs w:val="22"/>
        </w:rPr>
        <w:tab/>
      </w:r>
      <w:r>
        <w:rPr>
          <w:sz w:val="22"/>
          <w:szCs w:val="22"/>
        </w:rPr>
        <w:t xml:space="preserve">   : SQL, My SQL</w:t>
      </w:r>
    </w:p>
    <w:p>
      <w:pPr>
        <w:spacing w:line="360" w:lineRule="auto"/>
        <w:jc w:val="both"/>
        <w:rPr>
          <w:b/>
          <w:bCs/>
          <w:color w:val="365F91"/>
          <w:sz w:val="22"/>
          <w:szCs w:val="22"/>
          <w:lang w:val="it-IT"/>
        </w:rPr>
      </w:pPr>
      <w:r>
        <w:rPr>
          <w:sz w:val="22"/>
          <w:szCs w:val="22"/>
          <w:lang w:eastAsia="en-US"/>
        </w:rPr>
        <w:drawing>
          <wp:inline distT="0" distB="0" distL="0" distR="0">
            <wp:extent cx="6861810" cy="161290"/>
            <wp:effectExtent l="0" t="0" r="0" b="0"/>
            <wp:docPr id="6" name="Picture 2"/>
            <wp:cNvGraphicFramePr/>
            <a:graphic xmlns:a="http://schemas.openxmlformats.org/drawingml/2006/main">
              <a:graphicData uri="http://schemas.openxmlformats.org/drawingml/2006/picture">
                <pic:pic xmlns:pic="http://schemas.openxmlformats.org/drawingml/2006/picture">
                  <pic:nvPicPr>
                    <pic:cNvPr id="6" name="Picture 2"/>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6861810" cy="161290"/>
                    </a:xfrm>
                    <a:prstGeom prst="rect">
                      <a:avLst/>
                    </a:prstGeom>
                    <a:solidFill>
                      <a:srgbClr val="FFFFFF"/>
                    </a:solidFill>
                    <a:ln>
                      <a:noFill/>
                    </a:ln>
                  </pic:spPr>
                </pic:pic>
              </a:graphicData>
            </a:graphic>
          </wp:inline>
        </w:drawing>
      </w:r>
    </w:p>
    <w:p>
      <w:pPr>
        <w:jc w:val="both"/>
        <w:rPr>
          <w:b/>
          <w:bCs/>
          <w:color w:val="365F91"/>
          <w:sz w:val="22"/>
          <w:szCs w:val="22"/>
          <w:lang w:val="it-IT"/>
        </w:rPr>
      </w:pPr>
      <w:r>
        <w:rPr>
          <w:b/>
          <w:bCs/>
          <w:color w:val="365F91"/>
          <w:sz w:val="22"/>
          <w:szCs w:val="22"/>
          <w:lang w:val="it-IT"/>
        </w:rPr>
        <w:t>Organizational Experience:</w:t>
      </w:r>
    </w:p>
    <w:p>
      <w:pPr>
        <w:jc w:val="both"/>
        <w:rPr>
          <w:b/>
          <w:bCs/>
          <w:color w:val="365F91"/>
          <w:sz w:val="22"/>
          <w:szCs w:val="22"/>
          <w:lang w:val="it-IT"/>
        </w:rPr>
      </w:pPr>
    </w:p>
    <w:p>
      <w:pPr>
        <w:numPr>
          <w:ilvl w:val="0"/>
          <w:numId w:val="5"/>
        </w:numPr>
        <w:spacing w:line="360" w:lineRule="auto"/>
        <w:ind w:left="360" w:firstLine="0"/>
        <w:jc w:val="both"/>
        <w:rPr>
          <w:sz w:val="22"/>
          <w:szCs w:val="22"/>
        </w:rPr>
      </w:pPr>
      <w:r>
        <w:rPr>
          <w:sz w:val="22"/>
          <w:szCs w:val="22"/>
        </w:rPr>
        <w:t xml:space="preserve">Since July 2017 working for Mindtree Technologies, Hyderabad </w:t>
      </w:r>
      <w:r>
        <w:rPr>
          <w:bCs/>
          <w:sz w:val="22"/>
          <w:szCs w:val="22"/>
        </w:rPr>
        <w:t>as a Salesforce Developer.</w:t>
      </w:r>
    </w:p>
    <w:p>
      <w:pPr>
        <w:numPr>
          <w:ilvl w:val="0"/>
          <w:numId w:val="5"/>
        </w:numPr>
        <w:spacing w:line="360" w:lineRule="auto"/>
        <w:ind w:left="360" w:firstLine="0"/>
        <w:jc w:val="both"/>
        <w:rPr>
          <w:sz w:val="22"/>
          <w:szCs w:val="22"/>
        </w:rPr>
      </w:pPr>
      <w:r>
        <w:rPr>
          <w:sz w:val="22"/>
          <w:szCs w:val="22"/>
        </w:rPr>
        <w:t>Since Sept-2014 To Jun-2017, Sunayanaa Fashions, Bangalore as Web Developer</w:t>
      </w:r>
    </w:p>
    <w:p>
      <w:pPr>
        <w:spacing w:line="360" w:lineRule="auto"/>
        <w:jc w:val="both"/>
        <w:rPr>
          <w:b/>
          <w:bCs/>
          <w:color w:val="365F91"/>
          <w:sz w:val="22"/>
          <w:szCs w:val="22"/>
          <w:lang w:val="it-IT"/>
        </w:rPr>
      </w:pPr>
      <w:r>
        <w:rPr>
          <w:sz w:val="22"/>
          <w:szCs w:val="22"/>
          <w:lang w:eastAsia="en-US"/>
        </w:rPr>
        <w:drawing>
          <wp:inline distT="0" distB="0" distL="0" distR="0">
            <wp:extent cx="6861810" cy="16129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6861810" cy="161290"/>
                    </a:xfrm>
                    <a:prstGeom prst="rect">
                      <a:avLst/>
                    </a:prstGeom>
                    <a:solidFill>
                      <a:srgbClr val="FFFFFF"/>
                    </a:solidFill>
                    <a:ln>
                      <a:noFill/>
                    </a:ln>
                  </pic:spPr>
                </pic:pic>
              </a:graphicData>
            </a:graphic>
          </wp:inline>
        </w:drawing>
      </w:r>
    </w:p>
    <w:p>
      <w:pPr>
        <w:tabs>
          <w:tab w:val="left" w:pos="360"/>
        </w:tabs>
        <w:spacing w:line="200" w:lineRule="atLeast"/>
        <w:jc w:val="both"/>
        <w:rPr>
          <w:b/>
          <w:bCs/>
          <w:sz w:val="22"/>
          <w:szCs w:val="22"/>
        </w:rPr>
      </w:pPr>
      <w:r>
        <w:rPr>
          <w:b/>
          <w:bCs/>
          <w:color w:val="365F91"/>
          <w:sz w:val="22"/>
          <w:szCs w:val="22"/>
        </w:rPr>
        <w:t>Education:</w:t>
      </w:r>
    </w:p>
    <w:p>
      <w:pPr>
        <w:tabs>
          <w:tab w:val="left" w:pos="360"/>
        </w:tabs>
        <w:spacing w:line="200" w:lineRule="atLeast"/>
        <w:jc w:val="both"/>
        <w:rPr>
          <w:b/>
          <w:bCs/>
          <w:sz w:val="22"/>
          <w:szCs w:val="22"/>
        </w:rPr>
      </w:pPr>
    </w:p>
    <w:p>
      <w:pPr>
        <w:pStyle w:val="10"/>
        <w:numPr>
          <w:ilvl w:val="0"/>
          <w:numId w:val="5"/>
        </w:numPr>
        <w:spacing w:line="360" w:lineRule="auto"/>
        <w:jc w:val="both"/>
        <w:rPr>
          <w:rFonts w:ascii="Times New Roman" w:hAnsi="Times New Roman" w:cs="Times New Roman"/>
          <w:sz w:val="22"/>
          <w:szCs w:val="22"/>
        </w:rPr>
      </w:pPr>
      <w:r>
        <w:rPr>
          <w:rFonts w:ascii="Times New Roman" w:hAnsi="Times New Roman" w:cs="Times New Roman"/>
          <w:sz w:val="22"/>
          <w:szCs w:val="22"/>
          <w:lang w:val="en-IN"/>
        </w:rPr>
        <w:t xml:space="preserve">Completed BTech </w:t>
      </w:r>
      <w:r>
        <w:rPr>
          <w:rFonts w:ascii="Times New Roman" w:hAnsi="Times New Roman" w:cs="Times New Roman"/>
          <w:sz w:val="22"/>
          <w:szCs w:val="22"/>
        </w:rPr>
        <w:t xml:space="preserve">(affiliated </w:t>
      </w:r>
      <w:r>
        <w:rPr>
          <w:rFonts w:ascii="Times New Roman" w:hAnsi="Times New Roman" w:cs="Times New Roman"/>
          <w:b/>
          <w:sz w:val="22"/>
          <w:szCs w:val="22"/>
          <w:lang w:val="en-IN"/>
        </w:rPr>
        <w:t>JNTUK</w:t>
      </w:r>
      <w:r>
        <w:rPr>
          <w:rFonts w:ascii="Times New Roman" w:hAnsi="Times New Roman" w:cs="Times New Roman"/>
          <w:b/>
          <w:sz w:val="22"/>
          <w:szCs w:val="22"/>
        </w:rPr>
        <w:t xml:space="preserve">) </w:t>
      </w:r>
      <w:r>
        <w:rPr>
          <w:rFonts w:ascii="Times New Roman" w:hAnsi="Times New Roman" w:cs="Times New Roman"/>
          <w:sz w:val="22"/>
          <w:szCs w:val="22"/>
        </w:rPr>
        <w:t>with</w:t>
      </w:r>
      <w:r>
        <w:rPr>
          <w:rFonts w:ascii="Times New Roman" w:hAnsi="Times New Roman" w:cs="Times New Roman"/>
          <w:b/>
          <w:sz w:val="22"/>
          <w:szCs w:val="22"/>
          <w:lang w:val="en-IN"/>
        </w:rPr>
        <w:t>71</w:t>
      </w:r>
      <w:r>
        <w:rPr>
          <w:rFonts w:ascii="Times New Roman" w:hAnsi="Times New Roman" w:cs="Times New Roman"/>
          <w:b/>
          <w:sz w:val="22"/>
          <w:szCs w:val="22"/>
        </w:rPr>
        <w:t xml:space="preserve">% </w:t>
      </w:r>
      <w:r>
        <w:rPr>
          <w:rFonts w:ascii="Times New Roman" w:hAnsi="Times New Roman" w:cs="Times New Roman"/>
          <w:sz w:val="22"/>
          <w:szCs w:val="22"/>
        </w:rPr>
        <w:t>in June 2013</w:t>
      </w:r>
      <w:r>
        <w:rPr>
          <w:rFonts w:ascii="Times New Roman" w:hAnsi="Times New Roman" w:cs="Times New Roman"/>
          <w:b/>
          <w:sz w:val="22"/>
          <w:szCs w:val="22"/>
        </w:rPr>
        <w:t>.</w:t>
      </w:r>
    </w:p>
    <w:p>
      <w:pPr>
        <w:jc w:val="both"/>
        <w:rPr>
          <w:b/>
          <w:bCs/>
          <w:color w:val="365F91"/>
          <w:sz w:val="22"/>
          <w:szCs w:val="22"/>
        </w:rPr>
      </w:pPr>
      <w:r>
        <w:rPr>
          <w:rFonts w:eastAsia="SimSun"/>
          <w:b/>
          <w:bCs/>
          <w:sz w:val="22"/>
          <w:szCs w:val="22"/>
          <w:lang w:eastAsia="en-US"/>
        </w:rPr>
        <w:drawing>
          <wp:inline distT="0" distB="0" distL="0" distR="0">
            <wp:extent cx="6861810" cy="16129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6861810" cy="161290"/>
                    </a:xfrm>
                    <a:prstGeom prst="rect">
                      <a:avLst/>
                    </a:prstGeom>
                    <a:solidFill>
                      <a:srgbClr val="FFFFFF"/>
                    </a:solidFill>
                    <a:ln>
                      <a:noFill/>
                    </a:ln>
                  </pic:spPr>
                </pic:pic>
              </a:graphicData>
            </a:graphic>
          </wp:inline>
        </w:drawing>
      </w:r>
    </w:p>
    <w:p>
      <w:pPr>
        <w:spacing w:line="360" w:lineRule="auto"/>
        <w:jc w:val="both"/>
        <w:rPr>
          <w:sz w:val="22"/>
          <w:szCs w:val="22"/>
        </w:rPr>
      </w:pPr>
    </w:p>
    <w:p>
      <w:pPr>
        <w:spacing w:line="360" w:lineRule="auto"/>
        <w:jc w:val="both"/>
        <w:rPr>
          <w:b/>
          <w:bCs/>
          <w:color w:val="365F91"/>
          <w:sz w:val="22"/>
          <w:szCs w:val="22"/>
        </w:rPr>
      </w:pPr>
      <w:r>
        <w:rPr>
          <w:b/>
          <w:bCs/>
          <w:color w:val="365F91"/>
          <w:sz w:val="22"/>
          <w:szCs w:val="22"/>
        </w:rPr>
        <w:t>Projects:</w:t>
      </w:r>
    </w:p>
    <w:p>
      <w:pPr>
        <w:spacing w:line="276" w:lineRule="auto"/>
        <w:rPr>
          <w:b/>
          <w:sz w:val="22"/>
          <w:szCs w:val="22"/>
        </w:rPr>
      </w:pPr>
    </w:p>
    <w:p>
      <w:pPr>
        <w:spacing w:line="276" w:lineRule="auto"/>
        <w:rPr>
          <w:sz w:val="22"/>
          <w:szCs w:val="22"/>
        </w:rPr>
      </w:pPr>
      <w:r>
        <w:rPr>
          <w:b/>
          <w:sz w:val="22"/>
          <w:szCs w:val="22"/>
        </w:rPr>
        <w:t xml:space="preserve">Client      : </w:t>
      </w:r>
      <w:r>
        <w:rPr>
          <w:b/>
          <w:color w:val="000000"/>
        </w:rPr>
        <w:t>State Farm Health Care, U.S.A.</w:t>
      </w:r>
    </w:p>
    <w:p>
      <w:pPr>
        <w:spacing w:line="276" w:lineRule="auto"/>
        <w:rPr>
          <w:sz w:val="22"/>
          <w:szCs w:val="22"/>
        </w:rPr>
      </w:pPr>
      <w:r>
        <w:rPr>
          <w:sz w:val="22"/>
          <w:szCs w:val="22"/>
        </w:rPr>
        <w:t xml:space="preserve">Project     : </w:t>
      </w:r>
      <w:r>
        <w:rPr>
          <w:bCs/>
          <w:color w:val="000000"/>
        </w:rPr>
        <w:t>Health Services</w:t>
      </w:r>
    </w:p>
    <w:p>
      <w:pPr>
        <w:spacing w:line="276" w:lineRule="auto"/>
        <w:rPr>
          <w:sz w:val="22"/>
          <w:szCs w:val="22"/>
        </w:rPr>
      </w:pPr>
      <w:r>
        <w:rPr>
          <w:sz w:val="22"/>
          <w:szCs w:val="22"/>
        </w:rPr>
        <w:t>Role         : Salesforce Developer (Lightning)</w:t>
      </w:r>
    </w:p>
    <w:p>
      <w:pPr>
        <w:spacing w:line="276" w:lineRule="auto"/>
        <w:rPr>
          <w:sz w:val="22"/>
          <w:szCs w:val="22"/>
        </w:rPr>
      </w:pPr>
      <w:r>
        <w:rPr>
          <w:sz w:val="22"/>
          <w:szCs w:val="22"/>
        </w:rPr>
        <w:t>Duration  : Dec 2018 to till date</w:t>
      </w:r>
    </w:p>
    <w:p>
      <w:pPr>
        <w:spacing w:line="276" w:lineRule="auto"/>
        <w:jc w:val="both"/>
        <w:rPr>
          <w:sz w:val="22"/>
          <w:szCs w:val="22"/>
        </w:rPr>
      </w:pPr>
    </w:p>
    <w:p>
      <w:pPr>
        <w:spacing w:line="276" w:lineRule="auto"/>
        <w:jc w:val="both"/>
        <w:rPr>
          <w:b/>
          <w:sz w:val="22"/>
          <w:szCs w:val="22"/>
        </w:rPr>
      </w:pPr>
      <w:r>
        <w:rPr>
          <w:b/>
          <w:sz w:val="22"/>
          <w:szCs w:val="22"/>
        </w:rPr>
        <w:t>Client Description:</w:t>
      </w:r>
    </w:p>
    <w:p>
      <w:pPr>
        <w:spacing w:line="276" w:lineRule="auto"/>
        <w:jc w:val="both"/>
        <w:rPr>
          <w:b/>
          <w:sz w:val="22"/>
          <w:szCs w:val="22"/>
        </w:rPr>
      </w:pPr>
    </w:p>
    <w:p>
      <w:pPr>
        <w:spacing w:line="276" w:lineRule="auto"/>
        <w:ind w:firstLine="720"/>
        <w:rPr>
          <w:color w:val="222222"/>
          <w:sz w:val="22"/>
          <w:szCs w:val="22"/>
          <w:shd w:val="clear" w:color="auto" w:fill="FFFFFF"/>
        </w:rPr>
      </w:pPr>
      <w:r>
        <w:rPr>
          <w:color w:val="222222"/>
          <w:sz w:val="22"/>
          <w:szCs w:val="22"/>
          <w:shd w:val="clear" w:color="auto" w:fill="FFFFFF"/>
        </w:rPr>
        <w:t>State Farm, was founded in 1922 by retired farmer and insurance salesman. We now insure more cars and homes than any other insurer in the U.S. we are focused on our policyholders. State Farm is currently ranked number 36 on the Fortune 500 list of largest companies.</w:t>
      </w:r>
    </w:p>
    <w:p>
      <w:pPr>
        <w:spacing w:line="276" w:lineRule="auto"/>
        <w:ind w:firstLine="720"/>
        <w:rPr>
          <w:color w:val="222222"/>
          <w:sz w:val="22"/>
          <w:szCs w:val="22"/>
          <w:shd w:val="clear" w:color="auto" w:fill="FFFFFF"/>
        </w:rPr>
      </w:pPr>
      <w:r>
        <w:rPr>
          <w:color w:val="222222"/>
          <w:sz w:val="22"/>
          <w:szCs w:val="22"/>
          <w:shd w:val="clear" w:color="auto" w:fill="FFFFFF"/>
        </w:rPr>
        <w:t>Originally a single-line auto insurance company, State Farm now offers about 100 products and services, in five different lines of business. The State Farm mission is to help people manage the risks of everyday life, recover from the unexpected, and realize their dreams.</w:t>
      </w:r>
    </w:p>
    <w:p>
      <w:pPr>
        <w:spacing w:line="276" w:lineRule="auto"/>
        <w:jc w:val="both"/>
        <w:rPr>
          <w:color w:val="000000"/>
          <w:sz w:val="22"/>
          <w:szCs w:val="22"/>
        </w:rPr>
      </w:pPr>
    </w:p>
    <w:p>
      <w:pPr>
        <w:pStyle w:val="8"/>
      </w:pPr>
    </w:p>
    <w:p>
      <w:pPr>
        <w:tabs>
          <w:tab w:val="left" w:pos="360"/>
        </w:tabs>
        <w:spacing w:line="200" w:lineRule="atLeast"/>
        <w:jc w:val="both"/>
        <w:rPr>
          <w:b/>
          <w:bCs/>
          <w:color w:val="365F91"/>
          <w:sz w:val="22"/>
          <w:szCs w:val="22"/>
        </w:rPr>
      </w:pPr>
      <w:r>
        <w:rPr>
          <w:b/>
          <w:bCs/>
          <w:color w:val="365F91"/>
          <w:sz w:val="22"/>
          <w:szCs w:val="22"/>
        </w:rPr>
        <w:t>Responsibilities &amp; Implementations:</w:t>
      </w:r>
    </w:p>
    <w:p>
      <w:pPr>
        <w:tabs>
          <w:tab w:val="left" w:pos="360"/>
        </w:tabs>
        <w:spacing w:line="200" w:lineRule="atLeast"/>
        <w:jc w:val="both"/>
        <w:rPr>
          <w:b/>
          <w:bCs/>
          <w:color w:val="365F91"/>
          <w:sz w:val="22"/>
          <w:szCs w:val="22"/>
        </w:rPr>
      </w:pPr>
    </w:p>
    <w:p>
      <w:pPr>
        <w:widowControl w:val="0"/>
        <w:numPr>
          <w:ilvl w:val="0"/>
          <w:numId w:val="6"/>
        </w:numPr>
        <w:suppressAutoHyphens w:val="0"/>
        <w:rPr>
          <w:color w:val="000000"/>
          <w:sz w:val="22"/>
          <w:szCs w:val="22"/>
        </w:rPr>
      </w:pPr>
      <w:r>
        <w:rPr>
          <w:color w:val="000000"/>
          <w:sz w:val="22"/>
          <w:szCs w:val="22"/>
        </w:rPr>
        <w:t>Created Objects, Fields and Page layouts.</w:t>
      </w:r>
    </w:p>
    <w:p>
      <w:pPr>
        <w:widowControl w:val="0"/>
        <w:numPr>
          <w:ilvl w:val="0"/>
          <w:numId w:val="6"/>
        </w:numPr>
        <w:suppressAutoHyphens w:val="0"/>
        <w:rPr>
          <w:color w:val="000000"/>
          <w:sz w:val="22"/>
          <w:szCs w:val="22"/>
        </w:rPr>
      </w:pPr>
      <w:r>
        <w:rPr>
          <w:color w:val="000000"/>
          <w:sz w:val="22"/>
          <w:szCs w:val="22"/>
        </w:rPr>
        <w:t>Worked on the Security model using Profiles, Roles and Sharing Model.</w:t>
      </w:r>
    </w:p>
    <w:p>
      <w:pPr>
        <w:widowControl w:val="0"/>
        <w:numPr>
          <w:ilvl w:val="0"/>
          <w:numId w:val="6"/>
        </w:numPr>
        <w:suppressAutoHyphens w:val="0"/>
        <w:rPr>
          <w:color w:val="000000"/>
          <w:sz w:val="22"/>
          <w:szCs w:val="22"/>
        </w:rPr>
      </w:pPr>
      <w:r>
        <w:rPr>
          <w:color w:val="000000"/>
          <w:sz w:val="22"/>
          <w:szCs w:val="22"/>
        </w:rPr>
        <w:t>Designed and developed Workflow rules / Approval Processes.</w:t>
      </w:r>
    </w:p>
    <w:p>
      <w:pPr>
        <w:widowControl w:val="0"/>
        <w:numPr>
          <w:ilvl w:val="0"/>
          <w:numId w:val="6"/>
        </w:numPr>
        <w:suppressAutoHyphens w:val="0"/>
        <w:rPr>
          <w:color w:val="000000"/>
          <w:sz w:val="22"/>
          <w:szCs w:val="22"/>
        </w:rPr>
      </w:pPr>
      <w:r>
        <w:rPr>
          <w:color w:val="000000"/>
          <w:sz w:val="22"/>
          <w:szCs w:val="22"/>
        </w:rPr>
        <w:t>Developed Apex Classes, Triggers and Visual force pages.</w:t>
      </w:r>
    </w:p>
    <w:p>
      <w:pPr>
        <w:numPr>
          <w:ilvl w:val="0"/>
          <w:numId w:val="6"/>
        </w:numPr>
        <w:rPr>
          <w:sz w:val="22"/>
          <w:szCs w:val="22"/>
        </w:rPr>
      </w:pPr>
      <w:r>
        <w:rPr>
          <w:sz w:val="22"/>
          <w:szCs w:val="22"/>
        </w:rPr>
        <w:t>Responsible for handling Governing limits in SFDC.</w:t>
      </w:r>
    </w:p>
    <w:p>
      <w:pPr>
        <w:numPr>
          <w:ilvl w:val="0"/>
          <w:numId w:val="6"/>
        </w:numPr>
        <w:rPr>
          <w:sz w:val="22"/>
          <w:szCs w:val="22"/>
        </w:rPr>
      </w:pPr>
      <w:r>
        <w:rPr>
          <w:sz w:val="22"/>
          <w:szCs w:val="22"/>
        </w:rPr>
        <w:t>Responsible in creating services and making it available to Sales users.</w:t>
      </w:r>
    </w:p>
    <w:p>
      <w:pPr>
        <w:numPr>
          <w:ilvl w:val="0"/>
          <w:numId w:val="6"/>
        </w:numPr>
        <w:rPr>
          <w:sz w:val="22"/>
          <w:szCs w:val="22"/>
        </w:rPr>
      </w:pPr>
      <w:r>
        <w:rPr>
          <w:sz w:val="22"/>
          <w:szCs w:val="22"/>
          <w:shd w:val="clear" w:color="auto" w:fill="FFFFFF"/>
        </w:rPr>
        <w:t>Integrating Salesforce.com with other internal/external applications using </w:t>
      </w:r>
      <w:r>
        <w:rPr>
          <w:rStyle w:val="6"/>
          <w:color w:val="000000"/>
          <w:sz w:val="22"/>
          <w:szCs w:val="22"/>
          <w:shd w:val="clear" w:color="auto" w:fill="FFFFFF"/>
        </w:rPr>
        <w:t>REST</w:t>
      </w:r>
      <w:r>
        <w:rPr>
          <w:sz w:val="22"/>
          <w:szCs w:val="22"/>
          <w:shd w:val="clear" w:color="auto" w:fill="FFFFFF"/>
        </w:rPr>
        <w:t> based web services.</w:t>
      </w:r>
    </w:p>
    <w:p>
      <w:pPr>
        <w:numPr>
          <w:ilvl w:val="0"/>
          <w:numId w:val="6"/>
        </w:numPr>
        <w:rPr>
          <w:sz w:val="22"/>
          <w:szCs w:val="22"/>
        </w:rPr>
      </w:pPr>
      <w:r>
        <w:rPr>
          <w:sz w:val="22"/>
          <w:szCs w:val="22"/>
        </w:rPr>
        <w:t>Optimized existing Triggers and Classes to prevent CPU time out error by optimizing queries and removing code redundancy.</w:t>
      </w:r>
    </w:p>
    <w:p>
      <w:pPr>
        <w:numPr>
          <w:ilvl w:val="0"/>
          <w:numId w:val="6"/>
        </w:numPr>
        <w:rPr>
          <w:sz w:val="22"/>
          <w:szCs w:val="22"/>
        </w:rPr>
      </w:pPr>
      <w:r>
        <w:rPr>
          <w:sz w:val="22"/>
          <w:szCs w:val="22"/>
        </w:rPr>
        <w:t>Implemented usage of custom labels where ever possible to prevent hard coding in the class.</w:t>
      </w:r>
    </w:p>
    <w:p>
      <w:pPr>
        <w:numPr>
          <w:ilvl w:val="0"/>
          <w:numId w:val="6"/>
        </w:numPr>
        <w:rPr>
          <w:sz w:val="22"/>
          <w:szCs w:val="22"/>
        </w:rPr>
      </w:pPr>
      <w:r>
        <w:rPr>
          <w:sz w:val="22"/>
          <w:szCs w:val="22"/>
        </w:rPr>
        <w:t>Ensured that the test classes are 100% covered, if not more than 95 % in case of catching exceptions in test class.</w:t>
      </w:r>
    </w:p>
    <w:p>
      <w:pPr>
        <w:ind w:left="720"/>
        <w:rPr>
          <w:sz w:val="22"/>
          <w:szCs w:val="22"/>
        </w:rPr>
      </w:pPr>
    </w:p>
    <w:p>
      <w:pPr>
        <w:ind w:left="720"/>
        <w:rPr>
          <w:sz w:val="22"/>
          <w:szCs w:val="22"/>
        </w:rPr>
      </w:pPr>
    </w:p>
    <w:p>
      <w:pPr>
        <w:spacing w:line="276" w:lineRule="auto"/>
        <w:rPr>
          <w:b/>
          <w:sz w:val="22"/>
          <w:szCs w:val="22"/>
        </w:rPr>
      </w:pPr>
    </w:p>
    <w:p>
      <w:pPr>
        <w:spacing w:line="276" w:lineRule="auto"/>
        <w:rPr>
          <w:sz w:val="22"/>
          <w:szCs w:val="22"/>
        </w:rPr>
      </w:pPr>
      <w:r>
        <w:rPr>
          <w:b/>
          <w:sz w:val="22"/>
          <w:szCs w:val="22"/>
        </w:rPr>
        <w:t xml:space="preserve">Client     </w:t>
      </w:r>
      <w:r>
        <w:rPr>
          <w:b/>
          <w:sz w:val="22"/>
          <w:szCs w:val="22"/>
        </w:rPr>
        <w:tab/>
      </w:r>
      <w:r>
        <w:rPr>
          <w:b/>
          <w:sz w:val="22"/>
          <w:szCs w:val="22"/>
        </w:rPr>
        <w:t xml:space="preserve"> : Medtronic</w:t>
      </w:r>
    </w:p>
    <w:p>
      <w:pPr>
        <w:spacing w:line="276" w:lineRule="auto"/>
        <w:rPr>
          <w:sz w:val="22"/>
          <w:szCs w:val="22"/>
        </w:rPr>
      </w:pPr>
      <w:r>
        <w:rPr>
          <w:sz w:val="22"/>
          <w:szCs w:val="22"/>
        </w:rPr>
        <w:t xml:space="preserve">Project    </w:t>
      </w:r>
      <w:r>
        <w:rPr>
          <w:sz w:val="22"/>
          <w:szCs w:val="22"/>
        </w:rPr>
        <w:tab/>
      </w:r>
      <w:r>
        <w:rPr>
          <w:sz w:val="22"/>
          <w:szCs w:val="22"/>
        </w:rPr>
        <w:t xml:space="preserve"> : </w:t>
      </w:r>
      <w:r>
        <w:rPr>
          <w:sz w:val="22"/>
          <w:szCs w:val="22"/>
          <w:lang w:val="sv-SE"/>
        </w:rPr>
        <w:t>Medtronic, Memphis,TN</w:t>
      </w:r>
    </w:p>
    <w:p>
      <w:pPr>
        <w:spacing w:line="276" w:lineRule="auto"/>
        <w:rPr>
          <w:bCs/>
          <w:sz w:val="22"/>
          <w:szCs w:val="22"/>
        </w:rPr>
      </w:pPr>
      <w:r>
        <w:rPr>
          <w:sz w:val="22"/>
          <w:szCs w:val="22"/>
        </w:rPr>
        <w:t xml:space="preserve">Role        </w:t>
      </w:r>
      <w:r>
        <w:rPr>
          <w:sz w:val="22"/>
          <w:szCs w:val="22"/>
        </w:rPr>
        <w:tab/>
      </w:r>
      <w:r>
        <w:rPr>
          <w:sz w:val="22"/>
          <w:szCs w:val="22"/>
        </w:rPr>
        <w:t xml:space="preserve"> : </w:t>
      </w:r>
      <w:r>
        <w:rPr>
          <w:bCs/>
          <w:sz w:val="22"/>
          <w:szCs w:val="22"/>
        </w:rPr>
        <w:t>Sales force Developer/Administrator</w:t>
      </w:r>
    </w:p>
    <w:p>
      <w:pPr>
        <w:spacing w:line="360" w:lineRule="auto"/>
        <w:jc w:val="both"/>
        <w:rPr>
          <w:sz w:val="22"/>
          <w:szCs w:val="22"/>
        </w:rPr>
      </w:pPr>
      <w:r>
        <w:rPr>
          <w:sz w:val="22"/>
          <w:szCs w:val="22"/>
        </w:rPr>
        <w:t xml:space="preserve">Duration  </w:t>
      </w:r>
      <w:r>
        <w:rPr>
          <w:sz w:val="22"/>
          <w:szCs w:val="22"/>
        </w:rPr>
        <w:tab/>
      </w:r>
      <w:r>
        <w:rPr>
          <w:sz w:val="22"/>
          <w:szCs w:val="22"/>
        </w:rPr>
        <w:t xml:space="preserve"> : July 2017 to Nov 2018</w:t>
      </w:r>
    </w:p>
    <w:p>
      <w:pPr>
        <w:jc w:val="both"/>
        <w:rPr>
          <w:b/>
          <w:bCs/>
          <w:sz w:val="22"/>
          <w:szCs w:val="22"/>
          <w:u w:val="single"/>
        </w:rPr>
      </w:pPr>
      <w:r>
        <w:rPr>
          <w:b/>
          <w:bCs/>
          <w:sz w:val="22"/>
          <w:szCs w:val="22"/>
          <w:u w:val="single"/>
        </w:rPr>
        <w:t>Description:</w:t>
      </w:r>
    </w:p>
    <w:p>
      <w:pPr>
        <w:jc w:val="both"/>
        <w:rPr>
          <w:b/>
          <w:bCs/>
          <w:sz w:val="22"/>
          <w:szCs w:val="22"/>
          <w:u w:val="single"/>
        </w:rPr>
      </w:pPr>
    </w:p>
    <w:p>
      <w:pPr>
        <w:jc w:val="both"/>
        <w:rPr>
          <w:bCs/>
          <w:sz w:val="22"/>
          <w:szCs w:val="22"/>
        </w:rPr>
      </w:pPr>
      <w:r>
        <w:rPr>
          <w:bCs/>
          <w:sz w:val="22"/>
          <w:szCs w:val="22"/>
        </w:rPr>
        <w:t>Medtronic is the world’s largest medical technology company and it wanted to implement Sales force for efficient collaboration with partners, providers and patients and for sales and marketing success.</w:t>
      </w:r>
    </w:p>
    <w:p>
      <w:pPr>
        <w:pStyle w:val="3"/>
        <w:tabs>
          <w:tab w:val="left" w:pos="360"/>
        </w:tabs>
        <w:spacing w:after="0"/>
        <w:jc w:val="both"/>
        <w:rPr>
          <w:rFonts w:ascii="Times New Roman" w:hAnsi="Times New Roman" w:eastAsia="Calibri" w:cs="Times New Roman"/>
          <w:b/>
          <w:bCs/>
          <w:sz w:val="22"/>
          <w:szCs w:val="22"/>
          <w:u w:val="single"/>
        </w:rPr>
      </w:pPr>
    </w:p>
    <w:p>
      <w:pPr>
        <w:tabs>
          <w:tab w:val="left" w:pos="360"/>
        </w:tabs>
        <w:spacing w:line="200" w:lineRule="atLeast"/>
        <w:jc w:val="both"/>
        <w:rPr>
          <w:b/>
          <w:bCs/>
          <w:color w:val="365F91"/>
          <w:sz w:val="22"/>
          <w:szCs w:val="22"/>
        </w:rPr>
      </w:pPr>
      <w:r>
        <w:rPr>
          <w:b/>
          <w:bCs/>
          <w:color w:val="365F91"/>
          <w:sz w:val="22"/>
          <w:szCs w:val="22"/>
        </w:rPr>
        <w:t>Responsibilities &amp; Implementations:</w:t>
      </w:r>
    </w:p>
    <w:p>
      <w:pPr>
        <w:pStyle w:val="3"/>
        <w:tabs>
          <w:tab w:val="left" w:pos="360"/>
        </w:tabs>
        <w:spacing w:after="0"/>
        <w:jc w:val="both"/>
        <w:rPr>
          <w:rFonts w:ascii="Times New Roman" w:hAnsi="Times New Roman" w:eastAsia="Calibri" w:cs="Times New Roman"/>
          <w:b/>
          <w:sz w:val="22"/>
          <w:szCs w:val="22"/>
        </w:rPr>
      </w:pPr>
    </w:p>
    <w:p>
      <w:pPr>
        <w:numPr>
          <w:ilvl w:val="0"/>
          <w:numId w:val="7"/>
        </w:numPr>
        <w:suppressAutoHyphens w:val="0"/>
        <w:autoSpaceDE w:val="0"/>
        <w:autoSpaceDN w:val="0"/>
        <w:jc w:val="both"/>
        <w:rPr>
          <w:sz w:val="22"/>
          <w:szCs w:val="22"/>
        </w:rPr>
      </w:pPr>
      <w:r>
        <w:rPr>
          <w:sz w:val="22"/>
          <w:szCs w:val="22"/>
        </w:rPr>
        <w:t xml:space="preserve">Performed the roles of Salesforce.com </w:t>
      </w:r>
      <w:r>
        <w:rPr>
          <w:b/>
          <w:sz w:val="22"/>
          <w:szCs w:val="22"/>
        </w:rPr>
        <w:t>Developer</w:t>
      </w:r>
      <w:r>
        <w:rPr>
          <w:sz w:val="22"/>
          <w:szCs w:val="22"/>
        </w:rPr>
        <w:t xml:space="preserve"> and </w:t>
      </w:r>
      <w:r>
        <w:rPr>
          <w:b/>
          <w:sz w:val="22"/>
          <w:szCs w:val="22"/>
        </w:rPr>
        <w:t>Administrator</w:t>
      </w:r>
      <w:r>
        <w:rPr>
          <w:sz w:val="22"/>
          <w:szCs w:val="22"/>
        </w:rPr>
        <w:t>.</w:t>
      </w:r>
    </w:p>
    <w:p>
      <w:pPr>
        <w:numPr>
          <w:ilvl w:val="0"/>
          <w:numId w:val="7"/>
        </w:numPr>
        <w:suppressAutoHyphens w:val="0"/>
        <w:autoSpaceDE w:val="0"/>
        <w:autoSpaceDN w:val="0"/>
        <w:jc w:val="both"/>
        <w:rPr>
          <w:sz w:val="22"/>
          <w:szCs w:val="22"/>
        </w:rPr>
      </w:pPr>
      <w:r>
        <w:rPr>
          <w:sz w:val="22"/>
          <w:szCs w:val="22"/>
        </w:rPr>
        <w:t>Created user Roles and Profiles and sharing settings.</w:t>
      </w:r>
    </w:p>
    <w:p>
      <w:pPr>
        <w:pStyle w:val="8"/>
        <w:numPr>
          <w:ilvl w:val="0"/>
          <w:numId w:val="7"/>
        </w:numPr>
        <w:suppressAutoHyphens w:val="0"/>
        <w:contextualSpacing/>
        <w:jc w:val="both"/>
        <w:rPr>
          <w:sz w:val="22"/>
          <w:szCs w:val="22"/>
        </w:rPr>
      </w:pPr>
      <w:r>
        <w:rPr>
          <w:sz w:val="22"/>
          <w:szCs w:val="22"/>
        </w:rPr>
        <w:t xml:space="preserve">Worked with various </w:t>
      </w:r>
      <w:r>
        <w:rPr>
          <w:b/>
          <w:sz w:val="22"/>
          <w:szCs w:val="22"/>
        </w:rPr>
        <w:t>salesforce.com</w:t>
      </w:r>
      <w:r>
        <w:rPr>
          <w:sz w:val="22"/>
          <w:szCs w:val="22"/>
        </w:rPr>
        <w:t xml:space="preserve"> objects like Accounts, Contacts, Leads, Campaigns, Reports, and Opportunities.</w:t>
      </w:r>
    </w:p>
    <w:p>
      <w:pPr>
        <w:pStyle w:val="8"/>
        <w:numPr>
          <w:ilvl w:val="0"/>
          <w:numId w:val="7"/>
        </w:numPr>
        <w:suppressAutoHyphens w:val="0"/>
        <w:contextualSpacing/>
        <w:jc w:val="both"/>
        <w:rPr>
          <w:sz w:val="22"/>
          <w:szCs w:val="22"/>
        </w:rPr>
      </w:pPr>
      <w:r>
        <w:rPr>
          <w:sz w:val="22"/>
          <w:szCs w:val="22"/>
        </w:rPr>
        <w:t xml:space="preserve">Developed various </w:t>
      </w:r>
      <w:r>
        <w:rPr>
          <w:b/>
          <w:sz w:val="22"/>
          <w:szCs w:val="22"/>
        </w:rPr>
        <w:t>Custom objects</w:t>
      </w:r>
      <w:r>
        <w:rPr>
          <w:sz w:val="22"/>
          <w:szCs w:val="22"/>
        </w:rPr>
        <w:t xml:space="preserve">, Tabs, validation rules and Components. </w:t>
      </w:r>
    </w:p>
    <w:p>
      <w:pPr>
        <w:pStyle w:val="8"/>
        <w:numPr>
          <w:ilvl w:val="0"/>
          <w:numId w:val="7"/>
        </w:numPr>
        <w:suppressAutoHyphens w:val="0"/>
        <w:contextualSpacing/>
        <w:jc w:val="both"/>
        <w:rPr>
          <w:sz w:val="22"/>
          <w:szCs w:val="22"/>
        </w:rPr>
      </w:pPr>
      <w:r>
        <w:rPr>
          <w:sz w:val="22"/>
          <w:szCs w:val="22"/>
        </w:rPr>
        <w:t xml:space="preserve">Used Data Loader for insert, update, and bulk import or export of data from </w:t>
      </w:r>
      <w:r>
        <w:rPr>
          <w:b/>
          <w:sz w:val="22"/>
          <w:szCs w:val="22"/>
        </w:rPr>
        <w:t>Salesforce.com</w:t>
      </w:r>
      <w:r>
        <w:rPr>
          <w:sz w:val="22"/>
          <w:szCs w:val="22"/>
        </w:rPr>
        <w:t xml:space="preserve"> Objects. Used it to read, extract, and load data from comma separated values (CSV) files.</w:t>
      </w:r>
    </w:p>
    <w:p>
      <w:pPr>
        <w:pStyle w:val="8"/>
        <w:numPr>
          <w:ilvl w:val="0"/>
          <w:numId w:val="7"/>
        </w:numPr>
        <w:suppressAutoHyphens w:val="0"/>
        <w:contextualSpacing/>
        <w:jc w:val="both"/>
        <w:rPr>
          <w:sz w:val="22"/>
          <w:szCs w:val="22"/>
        </w:rPr>
      </w:pPr>
      <w:r>
        <w:rPr>
          <w:sz w:val="22"/>
          <w:szCs w:val="22"/>
        </w:rPr>
        <w:t>Defined lookup and master-detail relationships on the objects and created junction objects to establish connectivity among objects.</w:t>
      </w:r>
    </w:p>
    <w:p>
      <w:pPr>
        <w:pStyle w:val="8"/>
        <w:numPr>
          <w:ilvl w:val="0"/>
          <w:numId w:val="7"/>
        </w:numPr>
        <w:suppressAutoHyphens w:val="0"/>
        <w:contextualSpacing/>
        <w:jc w:val="both"/>
        <w:rPr>
          <w:sz w:val="22"/>
          <w:szCs w:val="22"/>
        </w:rPr>
      </w:pPr>
      <w:r>
        <w:rPr>
          <w:sz w:val="22"/>
          <w:szCs w:val="22"/>
        </w:rPr>
        <w:t xml:space="preserve">Developed </w:t>
      </w:r>
      <w:r>
        <w:rPr>
          <w:b/>
          <w:sz w:val="22"/>
          <w:szCs w:val="22"/>
        </w:rPr>
        <w:t>Apex</w:t>
      </w:r>
      <w:r>
        <w:rPr>
          <w:sz w:val="22"/>
          <w:szCs w:val="22"/>
        </w:rPr>
        <w:t xml:space="preserve"> Triggers, </w:t>
      </w:r>
      <w:r>
        <w:rPr>
          <w:b/>
          <w:sz w:val="22"/>
          <w:szCs w:val="22"/>
        </w:rPr>
        <w:t>Apex</w:t>
      </w:r>
      <w:r>
        <w:rPr>
          <w:sz w:val="22"/>
          <w:szCs w:val="22"/>
        </w:rPr>
        <w:t xml:space="preserve"> Classes and Test Methods.</w:t>
      </w:r>
    </w:p>
    <w:p>
      <w:pPr>
        <w:pStyle w:val="8"/>
        <w:numPr>
          <w:ilvl w:val="0"/>
          <w:numId w:val="7"/>
        </w:numPr>
        <w:suppressAutoHyphens w:val="0"/>
        <w:contextualSpacing/>
        <w:jc w:val="both"/>
        <w:rPr>
          <w:sz w:val="22"/>
          <w:szCs w:val="22"/>
        </w:rPr>
      </w:pPr>
      <w:r>
        <w:rPr>
          <w:sz w:val="22"/>
          <w:szCs w:val="22"/>
        </w:rPr>
        <w:t>Involved in creation of users and profiles.</w:t>
      </w:r>
    </w:p>
    <w:p>
      <w:pPr>
        <w:jc w:val="both"/>
        <w:rPr>
          <w:b/>
          <w:color w:val="000000"/>
          <w:sz w:val="22"/>
          <w:szCs w:val="22"/>
          <w:lang w:val="en-IN"/>
        </w:rPr>
      </w:pPr>
    </w:p>
    <w:p>
      <w:pPr>
        <w:suppressAutoHyphens w:val="0"/>
        <w:rPr>
          <w:b/>
          <w:sz w:val="22"/>
          <w:szCs w:val="22"/>
        </w:rPr>
      </w:pPr>
      <w:r>
        <w:rPr>
          <w:b/>
          <w:bCs/>
          <w:color w:val="365F91"/>
          <w:sz w:val="22"/>
          <w:szCs w:val="22"/>
        </w:rPr>
        <w:t>Web Development Projects:</w:t>
      </w:r>
    </w:p>
    <w:p>
      <w:pPr>
        <w:suppressAutoHyphens w:val="0"/>
        <w:rPr>
          <w:sz w:val="22"/>
          <w:szCs w:val="22"/>
        </w:rPr>
      </w:pPr>
    </w:p>
    <w:p>
      <w:pPr>
        <w:pStyle w:val="8"/>
        <w:numPr>
          <w:ilvl w:val="0"/>
          <w:numId w:val="8"/>
        </w:numPr>
      </w:pPr>
      <w:r>
        <w:t xml:space="preserve">Project #1 : Stylehoops </w:t>
      </w:r>
    </w:p>
    <w:p>
      <w:pPr>
        <w:pStyle w:val="8"/>
        <w:numPr>
          <w:ilvl w:val="0"/>
          <w:numId w:val="8"/>
        </w:numPr>
      </w:pPr>
      <w:r>
        <w:t xml:space="preserve">Role: Front End Developer, Product design and functionality implementation </w:t>
      </w:r>
    </w:p>
    <w:p>
      <w:pPr>
        <w:pStyle w:val="8"/>
        <w:numPr>
          <w:ilvl w:val="0"/>
          <w:numId w:val="8"/>
        </w:numPr>
        <w:rPr>
          <w:sz w:val="22"/>
          <w:szCs w:val="22"/>
        </w:rPr>
      </w:pPr>
      <w:r>
        <w:t>Environment: E-Commerce Website, Magento</w:t>
      </w:r>
    </w:p>
    <w:p>
      <w:pPr>
        <w:rPr>
          <w:sz w:val="22"/>
          <w:szCs w:val="22"/>
        </w:rPr>
      </w:pPr>
    </w:p>
    <w:p>
      <w:pPr>
        <w:pStyle w:val="8"/>
        <w:numPr>
          <w:ilvl w:val="0"/>
          <w:numId w:val="8"/>
        </w:numPr>
      </w:pPr>
      <w:r>
        <w:t xml:space="preserve">Project #2: Blues n Pinks </w:t>
      </w:r>
    </w:p>
    <w:p>
      <w:pPr>
        <w:pStyle w:val="8"/>
        <w:numPr>
          <w:ilvl w:val="0"/>
          <w:numId w:val="8"/>
        </w:numPr>
      </w:pPr>
      <w:r>
        <w:t xml:space="preserve">Role: Front End Developer, Product design and functionality implementation </w:t>
      </w:r>
    </w:p>
    <w:p>
      <w:pPr>
        <w:pStyle w:val="8"/>
        <w:numPr>
          <w:ilvl w:val="0"/>
          <w:numId w:val="8"/>
        </w:numPr>
        <w:rPr>
          <w:sz w:val="22"/>
          <w:szCs w:val="22"/>
        </w:rPr>
      </w:pPr>
      <w:r>
        <w:t>Environment: E-Commerce Website, Magento</w:t>
      </w:r>
    </w:p>
    <w:p>
      <w:pPr>
        <w:rPr>
          <w:sz w:val="22"/>
          <w:szCs w:val="22"/>
        </w:rPr>
      </w:pPr>
    </w:p>
    <w:p>
      <w:pPr>
        <w:pStyle w:val="8"/>
        <w:numPr>
          <w:ilvl w:val="0"/>
          <w:numId w:val="8"/>
        </w:numPr>
      </w:pPr>
      <w:r>
        <w:t>Project #3: Indian News Mate</w:t>
      </w:r>
    </w:p>
    <w:p>
      <w:pPr>
        <w:pStyle w:val="8"/>
        <w:numPr>
          <w:ilvl w:val="0"/>
          <w:numId w:val="8"/>
        </w:numPr>
      </w:pPr>
      <w:r>
        <w:t>Role: Front End Developer</w:t>
      </w:r>
    </w:p>
    <w:p>
      <w:pPr>
        <w:pStyle w:val="8"/>
        <w:numPr>
          <w:ilvl w:val="0"/>
          <w:numId w:val="8"/>
        </w:numPr>
        <w:rPr>
          <w:sz w:val="22"/>
          <w:szCs w:val="22"/>
        </w:rPr>
      </w:pPr>
      <w:r>
        <w:t>Environment: wordpress</w:t>
      </w:r>
    </w:p>
    <w:p>
      <w:pPr>
        <w:rPr>
          <w:sz w:val="22"/>
          <w:szCs w:val="22"/>
        </w:rPr>
      </w:pPr>
    </w:p>
    <w:p>
      <w:pPr>
        <w:pStyle w:val="8"/>
        <w:numPr>
          <w:ilvl w:val="0"/>
          <w:numId w:val="8"/>
        </w:numPr>
      </w:pPr>
      <w:r>
        <w:t xml:space="preserve">Project #4: Bindu Jewels </w:t>
      </w:r>
    </w:p>
    <w:p>
      <w:pPr>
        <w:pStyle w:val="8"/>
        <w:numPr>
          <w:ilvl w:val="0"/>
          <w:numId w:val="8"/>
        </w:numPr>
      </w:pPr>
      <w:r>
        <w:t>Role: Front End Developer, Product design and functionality implementation</w:t>
      </w:r>
    </w:p>
    <w:p>
      <w:pPr>
        <w:pStyle w:val="8"/>
        <w:numPr>
          <w:ilvl w:val="0"/>
          <w:numId w:val="8"/>
        </w:numPr>
        <w:rPr>
          <w:sz w:val="22"/>
          <w:szCs w:val="22"/>
        </w:rPr>
      </w:pPr>
      <w:r>
        <w:t>Environment: wordpress</w:t>
      </w:r>
    </w:p>
    <w:p>
      <w:pPr>
        <w:rPr>
          <w:sz w:val="22"/>
          <w:szCs w:val="22"/>
        </w:rPr>
      </w:pPr>
    </w:p>
    <w:p>
      <w:pPr>
        <w:pStyle w:val="8"/>
        <w:numPr>
          <w:ilvl w:val="0"/>
          <w:numId w:val="8"/>
        </w:numPr>
      </w:pPr>
      <w:r>
        <w:t>Project #5: Gayathridhaba</w:t>
      </w:r>
    </w:p>
    <w:p>
      <w:pPr>
        <w:pStyle w:val="8"/>
        <w:numPr>
          <w:ilvl w:val="0"/>
          <w:numId w:val="8"/>
        </w:numPr>
      </w:pPr>
      <w:r>
        <w:t>Role: Front End Developer, Product design and functionality implementation</w:t>
      </w:r>
    </w:p>
    <w:p>
      <w:pPr>
        <w:pStyle w:val="8"/>
        <w:numPr>
          <w:ilvl w:val="0"/>
          <w:numId w:val="8"/>
        </w:numPr>
        <w:rPr>
          <w:sz w:val="22"/>
          <w:szCs w:val="22"/>
        </w:rPr>
      </w:pPr>
      <w:r>
        <w:t>Environment: wordpress</w:t>
      </w:r>
    </w:p>
    <w:p>
      <w:pPr>
        <w:suppressAutoHyphens w:val="0"/>
        <w:rPr>
          <w:sz w:val="22"/>
          <w:szCs w:val="22"/>
        </w:rPr>
      </w:pPr>
    </w:p>
    <w:p>
      <w:pPr>
        <w:rPr>
          <w:sz w:val="22"/>
          <w:szCs w:val="22"/>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Tunga">
    <w:altName w:val="Courier New"/>
    <w:panose1 w:val="000004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Batang">
    <w:altName w:val="Malgun Gothic"/>
    <w:panose1 w:val="02030600000101010101"/>
    <w:charset w:val="81"/>
    <w:family w:val="auto"/>
    <w:pitch w:val="default"/>
    <w:sig w:usb0="00000000" w:usb1="0000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tentative="0">
      <w:start w:val="1"/>
      <w:numFmt w:val="bullet"/>
      <w:pStyle w:val="11"/>
      <w:lvlText w:val=""/>
      <w:lvlJc w:val="left"/>
      <w:pPr>
        <w:tabs>
          <w:tab w:val="left" w:pos="3600"/>
        </w:tabs>
        <w:ind w:left="3600" w:hanging="360"/>
      </w:pPr>
      <w:rPr>
        <w:rFonts w:ascii="Wingdings" w:hAnsi="Wingdings" w:cs="Symbol"/>
        <w:sz w:val="22"/>
        <w:szCs w:val="22"/>
      </w:rPr>
    </w:lvl>
    <w:lvl w:ilvl="1" w:tentative="0">
      <w:start w:val="1"/>
      <w:numFmt w:val="bullet"/>
      <w:lvlText w:val="o"/>
      <w:lvlJc w:val="left"/>
      <w:pPr>
        <w:tabs>
          <w:tab w:val="left" w:pos="4680"/>
        </w:tabs>
        <w:ind w:left="4680" w:hanging="360"/>
      </w:pPr>
      <w:rPr>
        <w:rFonts w:ascii="Courier New" w:hAnsi="Courier New" w:cs="Courier New"/>
      </w:rPr>
    </w:lvl>
    <w:lvl w:ilvl="2" w:tentative="0">
      <w:start w:val="1"/>
      <w:numFmt w:val="bullet"/>
      <w:lvlText w:val=""/>
      <w:lvlJc w:val="left"/>
      <w:pPr>
        <w:tabs>
          <w:tab w:val="left" w:pos="5400"/>
        </w:tabs>
        <w:ind w:left="5400" w:hanging="360"/>
      </w:pPr>
      <w:rPr>
        <w:rFonts w:ascii="Wingdings" w:hAnsi="Wingdings" w:cs="Wingdings"/>
      </w:rPr>
    </w:lvl>
    <w:lvl w:ilvl="3" w:tentative="0">
      <w:start w:val="1"/>
      <w:numFmt w:val="bullet"/>
      <w:lvlText w:val=""/>
      <w:lvlJc w:val="left"/>
      <w:pPr>
        <w:tabs>
          <w:tab w:val="left" w:pos="6120"/>
        </w:tabs>
        <w:ind w:left="6120" w:hanging="360"/>
      </w:pPr>
      <w:rPr>
        <w:rFonts w:ascii="Symbol" w:hAnsi="Symbol" w:cs="Symbol"/>
      </w:rPr>
    </w:lvl>
    <w:lvl w:ilvl="4" w:tentative="0">
      <w:start w:val="1"/>
      <w:numFmt w:val="bullet"/>
      <w:lvlText w:val="o"/>
      <w:lvlJc w:val="left"/>
      <w:pPr>
        <w:tabs>
          <w:tab w:val="left" w:pos="6840"/>
        </w:tabs>
        <w:ind w:left="6840" w:hanging="360"/>
      </w:pPr>
      <w:rPr>
        <w:rFonts w:ascii="Courier New" w:hAnsi="Courier New" w:cs="Courier New"/>
      </w:rPr>
    </w:lvl>
    <w:lvl w:ilvl="5" w:tentative="0">
      <w:start w:val="1"/>
      <w:numFmt w:val="bullet"/>
      <w:lvlText w:val=""/>
      <w:lvlJc w:val="left"/>
      <w:pPr>
        <w:tabs>
          <w:tab w:val="left" w:pos="7560"/>
        </w:tabs>
        <w:ind w:left="7560" w:hanging="360"/>
      </w:pPr>
      <w:rPr>
        <w:rFonts w:ascii="Wingdings" w:hAnsi="Wingdings" w:cs="Wingdings"/>
      </w:rPr>
    </w:lvl>
    <w:lvl w:ilvl="6" w:tentative="0">
      <w:start w:val="1"/>
      <w:numFmt w:val="bullet"/>
      <w:lvlText w:val=""/>
      <w:lvlJc w:val="left"/>
      <w:pPr>
        <w:tabs>
          <w:tab w:val="left" w:pos="8280"/>
        </w:tabs>
        <w:ind w:left="8280" w:hanging="360"/>
      </w:pPr>
      <w:rPr>
        <w:rFonts w:ascii="Symbol" w:hAnsi="Symbol" w:cs="Symbol"/>
      </w:rPr>
    </w:lvl>
    <w:lvl w:ilvl="7" w:tentative="0">
      <w:start w:val="1"/>
      <w:numFmt w:val="bullet"/>
      <w:lvlText w:val="o"/>
      <w:lvlJc w:val="left"/>
      <w:pPr>
        <w:tabs>
          <w:tab w:val="left" w:pos="9000"/>
        </w:tabs>
        <w:ind w:left="9000" w:hanging="360"/>
      </w:pPr>
      <w:rPr>
        <w:rFonts w:ascii="Courier New" w:hAnsi="Courier New" w:cs="Courier New"/>
      </w:rPr>
    </w:lvl>
    <w:lvl w:ilvl="8" w:tentative="0">
      <w:start w:val="1"/>
      <w:numFmt w:val="bullet"/>
      <w:lvlText w:val=""/>
      <w:lvlJc w:val="left"/>
      <w:pPr>
        <w:tabs>
          <w:tab w:val="left" w:pos="9720"/>
        </w:tabs>
        <w:ind w:left="9720" w:hanging="360"/>
      </w:pPr>
      <w:rPr>
        <w:rFonts w:ascii="Wingdings" w:hAnsi="Wingdings" w:cs="Wingdings"/>
      </w:rPr>
    </w:lvl>
  </w:abstractNum>
  <w:abstractNum w:abstractNumId="1">
    <w:nsid w:val="00000003"/>
    <w:multiLevelType w:val="singleLevel"/>
    <w:tmpl w:val="00000003"/>
    <w:lvl w:ilvl="0" w:tentative="0">
      <w:start w:val="1"/>
      <w:numFmt w:val="bullet"/>
      <w:lvlText w:val=""/>
      <w:lvlJc w:val="left"/>
      <w:pPr>
        <w:tabs>
          <w:tab w:val="left" w:pos="0"/>
        </w:tabs>
        <w:ind w:left="720" w:hanging="360"/>
      </w:pPr>
      <w:rPr>
        <w:rFonts w:ascii="Symbol" w:hAnsi="Symbol"/>
        <w:b w:val="0"/>
      </w:rPr>
    </w:lvl>
  </w:abstractNum>
  <w:abstractNum w:abstractNumId="2">
    <w:nsid w:val="00000004"/>
    <w:multiLevelType w:val="singleLevel"/>
    <w:tmpl w:val="00000004"/>
    <w:lvl w:ilvl="0" w:tentative="0">
      <w:start w:val="1"/>
      <w:numFmt w:val="bullet"/>
      <w:lvlText w:val=""/>
      <w:lvlJc w:val="left"/>
      <w:pPr>
        <w:tabs>
          <w:tab w:val="left" w:pos="0"/>
        </w:tabs>
        <w:ind w:left="720" w:hanging="360"/>
      </w:pPr>
      <w:rPr>
        <w:rFonts w:ascii="Symbol" w:hAnsi="Symbol" w:cs="Symbol"/>
        <w:sz w:val="22"/>
        <w:szCs w:val="22"/>
      </w:rPr>
    </w:lvl>
  </w:abstractNum>
  <w:abstractNum w:abstractNumId="3">
    <w:nsid w:val="20410C31"/>
    <w:multiLevelType w:val="multilevel"/>
    <w:tmpl w:val="20410C31"/>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23693BAF"/>
    <w:multiLevelType w:val="multilevel"/>
    <w:tmpl w:val="23693BAF"/>
    <w:lvl w:ilvl="0" w:tentative="0">
      <w:start w:val="1"/>
      <w:numFmt w:val="bullet"/>
      <w:lvlText w:val=""/>
      <w:lvlJc w:val="left"/>
      <w:pPr>
        <w:tabs>
          <w:tab w:val="left" w:pos="0"/>
        </w:tabs>
        <w:ind w:left="720" w:hanging="360"/>
      </w:pPr>
      <w:rPr>
        <w:rFonts w:ascii="Symbol" w:hAnsi="Symbol" w:cs="Symbol"/>
        <w:sz w:val="22"/>
        <w:szCs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82C10F0"/>
    <w:multiLevelType w:val="multilevel"/>
    <w:tmpl w:val="482C10F0"/>
    <w:lvl w:ilvl="0" w:tentative="0">
      <w:start w:val="1"/>
      <w:numFmt w:val="bullet"/>
      <w:lvlText w:val=""/>
      <w:lvlJc w:val="left"/>
      <w:pPr>
        <w:tabs>
          <w:tab w:val="left" w:pos="0"/>
        </w:tabs>
        <w:ind w:left="720" w:hanging="360"/>
      </w:pPr>
      <w:rPr>
        <w:rFonts w:ascii="Symbol" w:hAnsi="Symbol" w:cs="Symbol"/>
        <w:sz w:val="22"/>
        <w:szCs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ACC25C5"/>
    <w:multiLevelType w:val="multilevel"/>
    <w:tmpl w:val="4ACC25C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6433EAB"/>
    <w:multiLevelType w:val="multilevel"/>
    <w:tmpl w:val="76433EA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5"/>
  </w:num>
  <w:num w:numId="4">
    <w:abstractNumId w:val="7"/>
  </w:num>
  <w:num w:numId="5">
    <w:abstractNumId w:val="1"/>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F82"/>
    <w:rsid w:val="00017241"/>
    <w:rsid w:val="00040ADC"/>
    <w:rsid w:val="00083304"/>
    <w:rsid w:val="000D2E28"/>
    <w:rsid w:val="000D671C"/>
    <w:rsid w:val="000E5852"/>
    <w:rsid w:val="000F4FFC"/>
    <w:rsid w:val="00125524"/>
    <w:rsid w:val="00147CBB"/>
    <w:rsid w:val="00181913"/>
    <w:rsid w:val="00195E69"/>
    <w:rsid w:val="001C7294"/>
    <w:rsid w:val="00237F82"/>
    <w:rsid w:val="00242EFF"/>
    <w:rsid w:val="00250209"/>
    <w:rsid w:val="002675DF"/>
    <w:rsid w:val="00283917"/>
    <w:rsid w:val="00287EAD"/>
    <w:rsid w:val="002A7647"/>
    <w:rsid w:val="002C6DF4"/>
    <w:rsid w:val="00302101"/>
    <w:rsid w:val="00321667"/>
    <w:rsid w:val="00383975"/>
    <w:rsid w:val="003D6367"/>
    <w:rsid w:val="003F3564"/>
    <w:rsid w:val="00406DBE"/>
    <w:rsid w:val="00427D2F"/>
    <w:rsid w:val="00433D13"/>
    <w:rsid w:val="004F3646"/>
    <w:rsid w:val="00501C54"/>
    <w:rsid w:val="00522380"/>
    <w:rsid w:val="00547069"/>
    <w:rsid w:val="00601FFA"/>
    <w:rsid w:val="00653B2D"/>
    <w:rsid w:val="00654C38"/>
    <w:rsid w:val="006F771C"/>
    <w:rsid w:val="00704809"/>
    <w:rsid w:val="00727D49"/>
    <w:rsid w:val="00782CAC"/>
    <w:rsid w:val="007B0F21"/>
    <w:rsid w:val="007C1EA9"/>
    <w:rsid w:val="007E054C"/>
    <w:rsid w:val="00814C5A"/>
    <w:rsid w:val="00850D8C"/>
    <w:rsid w:val="00853B24"/>
    <w:rsid w:val="00864B1A"/>
    <w:rsid w:val="008665B5"/>
    <w:rsid w:val="008909CA"/>
    <w:rsid w:val="00892118"/>
    <w:rsid w:val="00893CA9"/>
    <w:rsid w:val="008A3833"/>
    <w:rsid w:val="00936121"/>
    <w:rsid w:val="00952F1A"/>
    <w:rsid w:val="0099754B"/>
    <w:rsid w:val="009C2937"/>
    <w:rsid w:val="009C6DDB"/>
    <w:rsid w:val="00A1301F"/>
    <w:rsid w:val="00AC762E"/>
    <w:rsid w:val="00AD01C0"/>
    <w:rsid w:val="00AD13DB"/>
    <w:rsid w:val="00B04854"/>
    <w:rsid w:val="00B0561B"/>
    <w:rsid w:val="00B16ABA"/>
    <w:rsid w:val="00B22814"/>
    <w:rsid w:val="00B25B68"/>
    <w:rsid w:val="00B310B6"/>
    <w:rsid w:val="00B46A03"/>
    <w:rsid w:val="00B87F85"/>
    <w:rsid w:val="00B90D37"/>
    <w:rsid w:val="00BE457B"/>
    <w:rsid w:val="00C3676F"/>
    <w:rsid w:val="00C50FB3"/>
    <w:rsid w:val="00C56C17"/>
    <w:rsid w:val="00CD3532"/>
    <w:rsid w:val="00CE6202"/>
    <w:rsid w:val="00CF630B"/>
    <w:rsid w:val="00CF6317"/>
    <w:rsid w:val="00D04C3C"/>
    <w:rsid w:val="00D25A13"/>
    <w:rsid w:val="00D57234"/>
    <w:rsid w:val="00DA26FA"/>
    <w:rsid w:val="00DA57CA"/>
    <w:rsid w:val="00DB44F9"/>
    <w:rsid w:val="00DD5BEC"/>
    <w:rsid w:val="00DD5CC4"/>
    <w:rsid w:val="00DE070C"/>
    <w:rsid w:val="00DE1C6C"/>
    <w:rsid w:val="00E23159"/>
    <w:rsid w:val="00E3755B"/>
    <w:rsid w:val="00E60F3D"/>
    <w:rsid w:val="00E91A21"/>
    <w:rsid w:val="00EA00B7"/>
    <w:rsid w:val="00EB1A8D"/>
    <w:rsid w:val="00ED434B"/>
    <w:rsid w:val="00F13402"/>
    <w:rsid w:val="00F166AA"/>
    <w:rsid w:val="00F617D5"/>
    <w:rsid w:val="00F72369"/>
    <w:rsid w:val="00F83DBA"/>
    <w:rsid w:val="00F84D7D"/>
    <w:rsid w:val="00FB7B64"/>
    <w:rsid w:val="00FC561E"/>
    <w:rsid w:val="2D2A2CBD"/>
    <w:rsid w:val="71A060AB"/>
  </w:rsids>
  <m:mathPr>
    <m:mathFont m:val="Cambria Math"/>
    <m:brkBin m:val="before"/>
    <m:brkBinSub m:val="--"/>
    <m:smallFrac m:val="1"/>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nhideWhenUsed="0" w:uiPriority="0"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0" w:line="240" w:lineRule="auto"/>
    </w:pPr>
    <w:rPr>
      <w:rFonts w:ascii="Times New Roman" w:hAnsi="Times New Roman" w:eastAsia="Times New Roman" w:cs="Times New Roman"/>
      <w:sz w:val="24"/>
      <w:szCs w:val="24"/>
      <w:lang w:val="en-US" w:eastAsia="ar-SA" w:bidi="ar-SA"/>
    </w:rPr>
  </w:style>
  <w:style w:type="character" w:default="1" w:styleId="5">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semiHidden/>
    <w:unhideWhenUsed/>
    <w:uiPriority w:val="99"/>
    <w:rPr>
      <w:rFonts w:ascii="Tahoma" w:hAnsi="Tahoma" w:cs="Tahoma"/>
      <w:sz w:val="16"/>
      <w:szCs w:val="16"/>
    </w:rPr>
  </w:style>
  <w:style w:type="paragraph" w:styleId="3">
    <w:name w:val="Body Text 3"/>
    <w:basedOn w:val="1"/>
    <w:link w:val="12"/>
    <w:uiPriority w:val="0"/>
    <w:pPr>
      <w:suppressAutoHyphens w:val="0"/>
      <w:spacing w:after="120"/>
    </w:pPr>
    <w:rPr>
      <w:rFonts w:asciiTheme="minorHAnsi" w:hAnsiTheme="minorHAnsi" w:eastAsiaTheme="minorHAnsi" w:cstheme="minorBidi"/>
      <w:sz w:val="16"/>
      <w:szCs w:val="16"/>
      <w:lang w:eastAsia="en-US" w:bidi="te-IN"/>
    </w:rPr>
  </w:style>
  <w:style w:type="paragraph" w:styleId="4">
    <w:name w:val="Plain Text"/>
    <w:basedOn w:val="1"/>
    <w:link w:val="15"/>
    <w:uiPriority w:val="0"/>
    <w:pPr>
      <w:suppressAutoHyphens w:val="0"/>
    </w:pPr>
    <w:rPr>
      <w:rFonts w:ascii="Courier New" w:hAnsi="Courier New"/>
      <w:sz w:val="20"/>
      <w:szCs w:val="20"/>
      <w:lang w:eastAsia="ja-JP"/>
    </w:rPr>
  </w:style>
  <w:style w:type="character" w:styleId="6">
    <w:name w:val="Strong"/>
    <w:basedOn w:val="5"/>
    <w:qFormat/>
    <w:uiPriority w:val="22"/>
    <w:rPr>
      <w:b/>
      <w:bCs/>
    </w:rPr>
  </w:style>
  <w:style w:type="paragraph" w:styleId="8">
    <w:name w:val="List Paragraph"/>
    <w:basedOn w:val="1"/>
    <w:qFormat/>
    <w:uiPriority w:val="0"/>
    <w:pPr>
      <w:ind w:left="720"/>
    </w:pPr>
  </w:style>
  <w:style w:type="character" w:customStyle="1" w:styleId="9">
    <w:name w:val="Balloon Text Char"/>
    <w:basedOn w:val="5"/>
    <w:link w:val="2"/>
    <w:semiHidden/>
    <w:uiPriority w:val="99"/>
    <w:rPr>
      <w:rFonts w:ascii="Tahoma" w:hAnsi="Tahoma" w:eastAsia="Times New Roman" w:cs="Tahoma"/>
      <w:sz w:val="16"/>
      <w:szCs w:val="16"/>
      <w:lang w:eastAsia="ar-SA" w:bidi="ar-SA"/>
    </w:rPr>
  </w:style>
  <w:style w:type="paragraph" w:customStyle="1" w:styleId="10">
    <w:name w:val="Plain Text1"/>
    <w:basedOn w:val="1"/>
    <w:uiPriority w:val="0"/>
    <w:rPr>
      <w:rFonts w:ascii="Courier New" w:hAnsi="Courier New" w:cs="Courier New"/>
      <w:sz w:val="20"/>
      <w:szCs w:val="20"/>
    </w:rPr>
  </w:style>
  <w:style w:type="paragraph" w:customStyle="1" w:styleId="11">
    <w:name w:val="Cog-bullet"/>
    <w:basedOn w:val="1"/>
    <w:uiPriority w:val="0"/>
    <w:pPr>
      <w:keepNext/>
      <w:numPr>
        <w:ilvl w:val="0"/>
        <w:numId w:val="1"/>
      </w:numPr>
      <w:spacing w:before="60" w:after="60" w:line="260" w:lineRule="atLeast"/>
    </w:pPr>
    <w:rPr>
      <w:rFonts w:ascii="Arial" w:hAnsi="Arial" w:eastAsia="Batang" w:cs="Arial"/>
      <w:sz w:val="20"/>
      <w:szCs w:val="20"/>
    </w:rPr>
  </w:style>
  <w:style w:type="character" w:customStyle="1" w:styleId="12">
    <w:name w:val="Body Text 3 Char"/>
    <w:link w:val="3"/>
    <w:qFormat/>
    <w:locked/>
    <w:uiPriority w:val="0"/>
    <w:rPr>
      <w:sz w:val="16"/>
      <w:szCs w:val="16"/>
    </w:rPr>
  </w:style>
  <w:style w:type="character" w:customStyle="1" w:styleId="13">
    <w:name w:val="Body Text 3 Char1"/>
    <w:basedOn w:val="5"/>
    <w:semiHidden/>
    <w:uiPriority w:val="99"/>
    <w:rPr>
      <w:rFonts w:ascii="Times New Roman" w:hAnsi="Times New Roman" w:eastAsia="Times New Roman" w:cs="Times New Roman"/>
      <w:sz w:val="16"/>
      <w:szCs w:val="16"/>
      <w:lang w:eastAsia="ar-SA" w:bidi="ar-SA"/>
    </w:rPr>
  </w:style>
  <w:style w:type="character" w:customStyle="1" w:styleId="14">
    <w:name w:val="apple-style-span"/>
    <w:uiPriority w:val="0"/>
  </w:style>
  <w:style w:type="character" w:customStyle="1" w:styleId="15">
    <w:name w:val="Plain Text Char"/>
    <w:basedOn w:val="5"/>
    <w:link w:val="4"/>
    <w:uiPriority w:val="0"/>
    <w:rPr>
      <w:rFonts w:ascii="Courier New" w:hAnsi="Courier New" w:eastAsia="Times New Roman" w:cs="Times New Roman"/>
      <w:sz w:val="20"/>
      <w:szCs w:val="20"/>
      <w:lang w:eastAsia="ja-JP"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Infosys Ltd</Company>
  <Pages>3</Pages>
  <Words>764</Words>
  <Characters>4359</Characters>
  <Lines>36</Lines>
  <Paragraphs>10</Paragraphs>
  <TotalTime>3</TotalTime>
  <ScaleCrop>false</ScaleCrop>
  <LinksUpToDate>false</LinksUpToDate>
  <CharactersWithSpaces>5113</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2020-01-24T05:49:00Z</dcterms:created>
  <dc:creator>Sahasra Minny</dc:creator>
  <cp:lastModifiedBy>Rohit</cp:lastModifiedBy>
  <dcterms:modified xsi:type="dcterms:W3CDTF">2020-02-17T08:23:41Z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