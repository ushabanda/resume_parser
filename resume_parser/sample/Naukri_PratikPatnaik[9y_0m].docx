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D32F73" w:rsidRPr="002D663C" w:rsidP="0015308E" w14:paraId="0E9BD96B" w14:textId="4BDD619A">
      <w:pPr>
        <w:tabs>
          <w:tab w:val="left" w:pos="6465"/>
          <w:tab w:val="right" w:pos="9026"/>
        </w:tabs>
        <w:rPr>
          <w:b/>
          <w:color w:val="000000" w:themeColor="text1"/>
          <w:sz w:val="28"/>
          <w:szCs w:val="28"/>
          <w:u w:val="single"/>
        </w:rPr>
      </w:pPr>
      <w:r w:rsidRPr="002D663C">
        <w:rPr>
          <w:b/>
          <w:color w:val="000000" w:themeColor="text1"/>
          <w:sz w:val="28"/>
          <w:szCs w:val="28"/>
          <w:u w:val="single"/>
        </w:rPr>
        <w:t>Pratik Patnaik</w:t>
      </w:r>
    </w:p>
    <w:p w:rsidR="00D32F73" w:rsidRPr="002D663C" w:rsidP="00D32F73" w14:paraId="0BF0A1C2" w14:textId="77777777">
      <w:pPr>
        <w:tabs>
          <w:tab w:val="left" w:pos="6465"/>
          <w:tab w:val="right" w:pos="9026"/>
        </w:tabs>
        <w:rPr>
          <w:rFonts w:eastAsia="Wingdings"/>
          <w:sz w:val="22"/>
          <w:szCs w:val="22"/>
        </w:rPr>
      </w:pPr>
    </w:p>
    <w:p w:rsidR="00D32F73" w:rsidRPr="002D663C" w:rsidP="00D32F73" w14:paraId="297A58AF" w14:textId="77777777">
      <w:pPr>
        <w:tabs>
          <w:tab w:val="left" w:pos="6465"/>
          <w:tab w:val="right" w:pos="9026"/>
        </w:tabs>
        <w:rPr>
          <w:rFonts w:eastAsia="Wingdings"/>
          <w:sz w:val="22"/>
          <w:szCs w:val="22"/>
        </w:rPr>
      </w:pPr>
    </w:p>
    <w:p w:rsidR="00317FC6" w:rsidRPr="002D663C" w:rsidP="00D32F73" w14:paraId="55A8F6CF" w14:textId="77777777">
      <w:pPr>
        <w:tabs>
          <w:tab w:val="left" w:pos="6465"/>
          <w:tab w:val="right" w:pos="9026"/>
        </w:tabs>
        <w:jc w:val="right"/>
        <w:rPr>
          <w:rFonts w:eastAsia="Wingdings"/>
          <w:sz w:val="22"/>
          <w:szCs w:val="22"/>
        </w:rPr>
      </w:pPr>
    </w:p>
    <w:p w:rsidR="00D32F73" w:rsidRPr="002D663C" w:rsidP="00D32F73" w14:paraId="4E1136BE" w14:textId="3562EE8D">
      <w:pPr>
        <w:tabs>
          <w:tab w:val="left" w:pos="6465"/>
          <w:tab w:val="right" w:pos="9026"/>
        </w:tabs>
        <w:jc w:val="right"/>
        <w:rPr>
          <w:rFonts w:eastAsia="Wingdings"/>
          <w:i/>
          <w:color w:val="002060"/>
          <w:sz w:val="22"/>
          <w:szCs w:val="22"/>
        </w:rPr>
      </w:pPr>
      <w:r w:rsidRPr="002D663C">
        <w:rPr>
          <w:sz w:val="22"/>
          <w:szCs w:val="22"/>
        </w:rPr>
        <w:t>Mobile:</w:t>
      </w:r>
      <w:r w:rsidRPr="002D663C">
        <w:rPr>
          <w:i/>
          <w:sz w:val="22"/>
          <w:szCs w:val="22"/>
        </w:rPr>
        <w:t xml:space="preserve"> </w:t>
      </w:r>
      <w:r w:rsidRPr="002D663C" w:rsidR="00311E4A">
        <w:rPr>
          <w:sz w:val="22"/>
          <w:szCs w:val="22"/>
        </w:rPr>
        <w:t>+</w:t>
      </w:r>
      <w:r w:rsidRPr="002D663C" w:rsidR="00051BFA">
        <w:rPr>
          <w:sz w:val="22"/>
          <w:szCs w:val="22"/>
        </w:rPr>
        <w:t>91</w:t>
      </w:r>
      <w:r w:rsidRPr="002D663C" w:rsidR="003D6F80">
        <w:rPr>
          <w:sz w:val="22"/>
          <w:szCs w:val="22"/>
        </w:rPr>
        <w:t>-</w:t>
      </w:r>
      <w:r w:rsidRPr="002D663C" w:rsidR="008668CD">
        <w:rPr>
          <w:sz w:val="22"/>
          <w:szCs w:val="22"/>
        </w:rPr>
        <w:t>9776691869</w:t>
      </w:r>
    </w:p>
    <w:p w:rsidR="002723F2" w:rsidRPr="002D663C" w:rsidP="00D32F73" w14:paraId="056E052C" w14:textId="1ACE923B">
      <w:pPr>
        <w:tabs>
          <w:tab w:val="left" w:pos="6465"/>
          <w:tab w:val="right" w:pos="9026"/>
        </w:tabs>
        <w:jc w:val="right"/>
        <w:rPr>
          <w:rStyle w:val="IntenseEmphasis"/>
          <w:color w:val="00B050"/>
          <w:sz w:val="22"/>
          <w:szCs w:val="22"/>
          <w:u w:val="single"/>
        </w:rPr>
      </w:pPr>
      <w:r w:rsidRPr="002D663C">
        <w:rPr>
          <w:sz w:val="22"/>
          <w:szCs w:val="22"/>
        </w:rPr>
        <w:t>Email:</w:t>
      </w:r>
      <w:r w:rsidRPr="002D663C">
        <w:rPr>
          <w:rStyle w:val="IntenseEmphasis"/>
          <w:sz w:val="22"/>
          <w:szCs w:val="22"/>
        </w:rPr>
        <w:t xml:space="preserve"> </w:t>
      </w:r>
      <w:hyperlink r:id="rId5" w:history="1">
        <w:r w:rsidRPr="002D663C" w:rsidR="001364B3">
          <w:rPr>
            <w:rStyle w:val="Hyperlink"/>
            <w:sz w:val="22"/>
            <w:szCs w:val="22"/>
          </w:rPr>
          <w:t>pp.pratik143@gmail.com</w:t>
        </w:r>
      </w:hyperlink>
    </w:p>
    <w:p w:rsidR="001364B3" w:rsidRPr="002D663C" w:rsidP="00D32F73" w14:paraId="2186F359" w14:textId="77777777">
      <w:pPr>
        <w:tabs>
          <w:tab w:val="left" w:pos="6465"/>
          <w:tab w:val="right" w:pos="9026"/>
        </w:tabs>
        <w:jc w:val="right"/>
        <w:rPr>
          <w:rStyle w:val="IntenseEmphasis"/>
          <w:color w:val="00B050"/>
          <w:sz w:val="22"/>
          <w:szCs w:val="22"/>
        </w:rPr>
      </w:pPr>
    </w:p>
    <w:p w:rsidR="00D32F73" w:rsidRPr="002D663C" w:rsidP="00747859" w14:paraId="68C91CE8" w14:textId="77777777">
      <w:pPr>
        <w:spacing w:line="276" w:lineRule="auto"/>
        <w:jc w:val="both"/>
        <w:rPr>
          <w:rFonts w:eastAsia="Arial Unicode MS"/>
          <w:b/>
          <w:sz w:val="22"/>
          <w:szCs w:val="22"/>
          <w:u w:val="single"/>
        </w:rPr>
        <w:sectPr w:rsidSect="0015308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num="2" w:space="720"/>
          <w:docGrid w:linePitch="360"/>
        </w:sectPr>
      </w:pPr>
    </w:p>
    <w:p w:rsidR="00A7340C" w:rsidRPr="002D663C" w:rsidP="00C43EFA" w14:paraId="0666EBC4" w14:textId="77777777">
      <w:pPr>
        <w:jc w:val="both"/>
        <w:rPr>
          <w:sz w:val="22"/>
          <w:szCs w:val="22"/>
        </w:rPr>
      </w:pPr>
    </w:p>
    <w:p w:rsidR="00EC760A" w:rsidRPr="002D663C" w:rsidP="00BC0C96" w14:paraId="356F7EDE" w14:textId="77777777">
      <w:pPr>
        <w:suppressAutoHyphens w:val="0"/>
        <w:autoSpaceDE w:val="0"/>
        <w:autoSpaceDN w:val="0"/>
        <w:adjustRightInd w:val="0"/>
        <w:spacing w:line="360" w:lineRule="auto"/>
        <w:contextualSpacing/>
        <w:jc w:val="both"/>
        <w:rPr>
          <w:b/>
          <w:color w:val="000000"/>
          <w:u w:val="single"/>
          <w:lang w:eastAsia="en-IN"/>
        </w:rPr>
      </w:pPr>
      <w:r w:rsidRPr="002D663C">
        <w:rPr>
          <w:b/>
          <w:color w:val="000000"/>
          <w:u w:val="single"/>
          <w:lang w:eastAsia="en-IN"/>
        </w:rPr>
        <w:t>Professional Summary</w:t>
      </w:r>
    </w:p>
    <w:p w:rsidR="006201DA" w:rsidRPr="002D663C" w:rsidP="00BC0C96" w14:paraId="1162DB20" w14:textId="77777777">
      <w:pPr>
        <w:suppressAutoHyphens w:val="0"/>
        <w:autoSpaceDE w:val="0"/>
        <w:autoSpaceDN w:val="0"/>
        <w:adjustRightInd w:val="0"/>
        <w:spacing w:line="360" w:lineRule="auto"/>
        <w:contextualSpacing/>
        <w:jc w:val="both"/>
        <w:rPr>
          <w:b/>
          <w:color w:val="000000"/>
          <w:sz w:val="22"/>
          <w:szCs w:val="22"/>
          <w:u w:val="single"/>
          <w:lang w:eastAsia="en-IN"/>
        </w:rPr>
      </w:pPr>
    </w:p>
    <w:p w:rsidR="00392522" w:rsidRPr="002D663C" w:rsidP="00392522" w14:paraId="7D6C2F7D" w14:textId="1C19F9DA">
      <w:pPr>
        <w:numPr>
          <w:ilvl w:val="0"/>
          <w:numId w:val="5"/>
        </w:numPr>
        <w:suppressAutoHyphens w:val="0"/>
        <w:rPr>
          <w:sz w:val="22"/>
          <w:szCs w:val="22"/>
        </w:rPr>
      </w:pPr>
      <w:r w:rsidRPr="002D663C">
        <w:rPr>
          <w:sz w:val="22"/>
          <w:szCs w:val="22"/>
        </w:rPr>
        <w:t xml:space="preserve">Consistent performance with </w:t>
      </w:r>
      <w:r w:rsidR="002F2104">
        <w:rPr>
          <w:sz w:val="22"/>
          <w:szCs w:val="22"/>
        </w:rPr>
        <w:t>8</w:t>
      </w:r>
      <w:r w:rsidRPr="002D663C">
        <w:rPr>
          <w:sz w:val="22"/>
          <w:szCs w:val="22"/>
        </w:rPr>
        <w:t xml:space="preserve"> years of IT-Experience in IBM Mainframe Technology</w:t>
      </w:r>
      <w:r w:rsidRPr="002D663C">
        <w:rPr>
          <w:sz w:val="22"/>
          <w:szCs w:val="22"/>
        </w:rPr>
        <w:t>.</w:t>
      </w:r>
    </w:p>
    <w:p w:rsidR="009E3D6C" w:rsidRPr="002D663C" w:rsidP="009E3D6C" w14:paraId="2BE8F129" w14:textId="052D6350">
      <w:pPr>
        <w:numPr>
          <w:ilvl w:val="0"/>
          <w:numId w:val="5"/>
        </w:numPr>
        <w:suppressAutoHyphens w:val="0"/>
        <w:rPr>
          <w:sz w:val="22"/>
          <w:szCs w:val="22"/>
        </w:rPr>
      </w:pPr>
      <w:r>
        <w:rPr>
          <w:sz w:val="22"/>
          <w:szCs w:val="22"/>
        </w:rPr>
        <w:t>8</w:t>
      </w:r>
      <w:r w:rsidRPr="002D663C">
        <w:rPr>
          <w:sz w:val="22"/>
          <w:szCs w:val="22"/>
        </w:rPr>
        <w:t xml:space="preserve"> Years of progressive experience in Business Analysis, Design, Development, Maintenance, Production Support, Coding, Testing, Documentation, Quality Assurance and Implementation on IBM Mainframe platform using COBOL, JCL, DB2, SQL, VSAM, CICS, FTP.</w:t>
      </w:r>
    </w:p>
    <w:p w:rsidR="009E3D6C" w:rsidRPr="002D663C" w:rsidP="009E3D6C" w14:paraId="22786FC0" w14:textId="576B12AD">
      <w:pPr>
        <w:numPr>
          <w:ilvl w:val="0"/>
          <w:numId w:val="5"/>
        </w:numPr>
        <w:suppressAutoHyphens w:val="0"/>
        <w:rPr>
          <w:sz w:val="22"/>
          <w:szCs w:val="22"/>
        </w:rPr>
      </w:pPr>
      <w:r w:rsidRPr="002D663C">
        <w:rPr>
          <w:sz w:val="22"/>
          <w:szCs w:val="22"/>
        </w:rPr>
        <w:t>Worked extensively on </w:t>
      </w:r>
      <w:r w:rsidRPr="002D663C">
        <w:rPr>
          <w:sz w:val="22"/>
          <w:szCs w:val="22"/>
        </w:rPr>
        <w:t>COBOL ,</w:t>
      </w:r>
      <w:r w:rsidRPr="002D663C">
        <w:rPr>
          <w:sz w:val="22"/>
          <w:szCs w:val="22"/>
        </w:rPr>
        <w:t xml:space="preserve"> DB2, JCL, VSAM and good hands on </w:t>
      </w:r>
      <w:r w:rsidRPr="002D663C">
        <w:rPr>
          <w:sz w:val="22"/>
          <w:szCs w:val="22"/>
        </w:rPr>
        <w:t>Easytrieve</w:t>
      </w:r>
      <w:r w:rsidRPr="002D663C">
        <w:rPr>
          <w:sz w:val="22"/>
          <w:szCs w:val="22"/>
        </w:rPr>
        <w:t xml:space="preserve">, </w:t>
      </w:r>
      <w:r w:rsidRPr="002D663C">
        <w:rPr>
          <w:sz w:val="22"/>
          <w:szCs w:val="22"/>
        </w:rPr>
        <w:t>Rexx</w:t>
      </w:r>
      <w:r w:rsidRPr="002D663C">
        <w:rPr>
          <w:sz w:val="22"/>
          <w:szCs w:val="22"/>
        </w:rPr>
        <w:t>, and CICS.</w:t>
      </w:r>
    </w:p>
    <w:p w:rsidR="009E3D6C" w:rsidRPr="002D663C" w:rsidP="009E3D6C" w14:paraId="1BCFD28B" w14:textId="642833F8">
      <w:pPr>
        <w:numPr>
          <w:ilvl w:val="0"/>
          <w:numId w:val="5"/>
        </w:numPr>
        <w:suppressAutoHyphens w:val="0"/>
        <w:rPr>
          <w:sz w:val="22"/>
          <w:szCs w:val="22"/>
        </w:rPr>
      </w:pPr>
      <w:r w:rsidRPr="002D663C">
        <w:rPr>
          <w:sz w:val="22"/>
          <w:szCs w:val="22"/>
        </w:rPr>
        <w:t>Good knowledge on Waterfall and Agile methodology.</w:t>
      </w:r>
    </w:p>
    <w:p w:rsidR="009E3D6C" w:rsidRPr="002D663C" w:rsidP="009E3D6C" w14:paraId="0ECCDA5E" w14:textId="77777777">
      <w:pPr>
        <w:numPr>
          <w:ilvl w:val="0"/>
          <w:numId w:val="5"/>
        </w:numPr>
        <w:suppressAutoHyphens w:val="0"/>
        <w:rPr>
          <w:sz w:val="22"/>
          <w:szCs w:val="22"/>
        </w:rPr>
      </w:pPr>
      <w:r w:rsidRPr="002D663C">
        <w:rPr>
          <w:sz w:val="22"/>
          <w:szCs w:val="22"/>
        </w:rPr>
        <w:t>Strong experience on co-ordination skills to lead onsite-offshore teams throughout all phases.</w:t>
      </w:r>
    </w:p>
    <w:p w:rsidR="009E3D6C" w:rsidRPr="002D663C" w:rsidP="009E3D6C" w14:paraId="63E200A4" w14:textId="77777777">
      <w:pPr>
        <w:numPr>
          <w:ilvl w:val="0"/>
          <w:numId w:val="5"/>
        </w:numPr>
        <w:suppressAutoHyphens w:val="0"/>
        <w:rPr>
          <w:sz w:val="22"/>
          <w:szCs w:val="22"/>
        </w:rPr>
      </w:pPr>
      <w:r w:rsidRPr="002D663C">
        <w:rPr>
          <w:sz w:val="22"/>
          <w:szCs w:val="22"/>
        </w:rPr>
        <w:t>Worked on entire Software Development Cycle right from Requirement Gathering, Converting Business requirements into technical specifications, Impact Analysis, Root cause Analysis for problems or incidents, Estimation, Design High Level and Detail, Coding, Maintenance, and production support, Unit testing and Integration Testing.</w:t>
      </w:r>
    </w:p>
    <w:p w:rsidR="009E3D6C" w:rsidRPr="002D663C" w:rsidP="009E3D6C" w14:paraId="703F9221" w14:textId="77777777">
      <w:pPr>
        <w:numPr>
          <w:ilvl w:val="0"/>
          <w:numId w:val="5"/>
        </w:numPr>
        <w:suppressAutoHyphens w:val="0"/>
        <w:rPr>
          <w:sz w:val="22"/>
          <w:szCs w:val="22"/>
        </w:rPr>
      </w:pPr>
      <w:r w:rsidRPr="002D663C">
        <w:rPr>
          <w:sz w:val="22"/>
          <w:szCs w:val="22"/>
        </w:rPr>
        <w:t xml:space="preserve">Have an experience in Data mapping and process flow </w:t>
      </w:r>
      <w:r w:rsidRPr="002D663C">
        <w:rPr>
          <w:sz w:val="22"/>
          <w:szCs w:val="22"/>
        </w:rPr>
        <w:t>analysis .</w:t>
      </w:r>
    </w:p>
    <w:p w:rsidR="009E3D6C" w:rsidRPr="002D663C" w:rsidP="009E3D6C" w14:paraId="51D5F42C" w14:textId="288C39C2">
      <w:pPr>
        <w:numPr>
          <w:ilvl w:val="0"/>
          <w:numId w:val="5"/>
        </w:numPr>
        <w:suppressAutoHyphens w:val="0"/>
        <w:rPr>
          <w:sz w:val="22"/>
          <w:szCs w:val="22"/>
        </w:rPr>
      </w:pPr>
      <w:r w:rsidRPr="002D663C">
        <w:rPr>
          <w:sz w:val="22"/>
          <w:szCs w:val="22"/>
        </w:rPr>
        <w:t>Worked on system performance tuning.</w:t>
      </w:r>
    </w:p>
    <w:p w:rsidR="009E3D6C" w:rsidRPr="002D663C" w:rsidP="009E3D6C" w14:paraId="26908033" w14:textId="349D7885">
      <w:pPr>
        <w:numPr>
          <w:ilvl w:val="0"/>
          <w:numId w:val="5"/>
        </w:numPr>
        <w:suppressAutoHyphens w:val="0"/>
        <w:rPr>
          <w:sz w:val="22"/>
          <w:szCs w:val="22"/>
        </w:rPr>
      </w:pPr>
      <w:r w:rsidRPr="002D663C">
        <w:rPr>
          <w:sz w:val="22"/>
          <w:szCs w:val="22"/>
        </w:rPr>
        <w:t xml:space="preserve">Experienced in creating batch jobs using different transforms like Procedure, </w:t>
      </w:r>
      <w:r w:rsidRPr="002D663C">
        <w:rPr>
          <w:b/>
          <w:bCs/>
          <w:sz w:val="22"/>
          <w:szCs w:val="22"/>
        </w:rPr>
        <w:t>JCL</w:t>
      </w:r>
      <w:r w:rsidRPr="002D663C">
        <w:rPr>
          <w:sz w:val="22"/>
          <w:szCs w:val="22"/>
        </w:rPr>
        <w:t>.</w:t>
      </w:r>
    </w:p>
    <w:p w:rsidR="008668CD" w:rsidRPr="002D663C" w:rsidP="00392522" w14:paraId="0CB6C10B" w14:textId="5E35A7E9">
      <w:pPr>
        <w:numPr>
          <w:ilvl w:val="0"/>
          <w:numId w:val="5"/>
        </w:numPr>
        <w:suppressAutoHyphens w:val="0"/>
        <w:rPr>
          <w:sz w:val="22"/>
          <w:szCs w:val="22"/>
        </w:rPr>
      </w:pPr>
      <w:r w:rsidRPr="002D663C">
        <w:rPr>
          <w:sz w:val="22"/>
          <w:szCs w:val="22"/>
        </w:rPr>
        <w:t>W</w:t>
      </w:r>
      <w:r w:rsidRPr="002D663C">
        <w:rPr>
          <w:sz w:val="22"/>
          <w:szCs w:val="22"/>
        </w:rPr>
        <w:t xml:space="preserve">orking on various products like </w:t>
      </w:r>
      <w:r w:rsidRPr="002D663C">
        <w:rPr>
          <w:b/>
          <w:bCs/>
          <w:sz w:val="22"/>
          <w:szCs w:val="22"/>
        </w:rPr>
        <w:t xml:space="preserve">Open Text </w:t>
      </w:r>
      <w:r w:rsidRPr="002D663C">
        <w:rPr>
          <w:b/>
          <w:bCs/>
          <w:sz w:val="22"/>
          <w:szCs w:val="22"/>
        </w:rPr>
        <w:t>Exstream</w:t>
      </w:r>
      <w:r w:rsidRPr="002D663C">
        <w:rPr>
          <w:sz w:val="22"/>
          <w:szCs w:val="22"/>
        </w:rPr>
        <w:t xml:space="preserve">, </w:t>
      </w:r>
      <w:r w:rsidRPr="002D663C">
        <w:rPr>
          <w:b/>
          <w:bCs/>
          <w:sz w:val="22"/>
          <w:szCs w:val="22"/>
        </w:rPr>
        <w:t>Streamweaver</w:t>
      </w:r>
      <w:r w:rsidRPr="002D663C">
        <w:rPr>
          <w:sz w:val="22"/>
          <w:szCs w:val="22"/>
        </w:rPr>
        <w:t>.</w:t>
      </w:r>
    </w:p>
    <w:p w:rsidR="00392522" w:rsidRPr="002D663C" w:rsidP="00392522" w14:paraId="4B778882" w14:textId="4F583F03">
      <w:pPr>
        <w:numPr>
          <w:ilvl w:val="0"/>
          <w:numId w:val="5"/>
        </w:numPr>
        <w:suppressAutoHyphens w:val="0"/>
        <w:rPr>
          <w:sz w:val="22"/>
          <w:szCs w:val="22"/>
        </w:rPr>
      </w:pPr>
      <w:r w:rsidRPr="002D663C">
        <w:rPr>
          <w:sz w:val="22"/>
          <w:szCs w:val="22"/>
        </w:rPr>
        <w:t>Working in various programming languages like Python, Mainframe languages</w:t>
      </w:r>
      <w:r w:rsidRPr="002D663C" w:rsidR="00FA263E">
        <w:rPr>
          <w:sz w:val="22"/>
          <w:szCs w:val="22"/>
        </w:rPr>
        <w:t xml:space="preserve"> </w:t>
      </w:r>
      <w:r w:rsidRPr="002D663C">
        <w:rPr>
          <w:sz w:val="22"/>
          <w:szCs w:val="22"/>
        </w:rPr>
        <w:t>(</w:t>
      </w:r>
      <w:r w:rsidRPr="002D663C">
        <w:rPr>
          <w:b/>
          <w:bCs/>
          <w:sz w:val="22"/>
          <w:szCs w:val="22"/>
        </w:rPr>
        <w:t xml:space="preserve">COBOL, </w:t>
      </w:r>
      <w:r w:rsidRPr="002D663C" w:rsidR="00536BA6">
        <w:rPr>
          <w:b/>
          <w:bCs/>
          <w:sz w:val="22"/>
          <w:szCs w:val="22"/>
        </w:rPr>
        <w:t xml:space="preserve">JCL, </w:t>
      </w:r>
      <w:r w:rsidRPr="002D663C" w:rsidR="000D0D30">
        <w:rPr>
          <w:b/>
          <w:bCs/>
          <w:sz w:val="22"/>
          <w:szCs w:val="22"/>
        </w:rPr>
        <w:t>REXX, CICS</w:t>
      </w:r>
      <w:r w:rsidRPr="002D663C">
        <w:rPr>
          <w:sz w:val="22"/>
          <w:szCs w:val="22"/>
        </w:rPr>
        <w:t>).</w:t>
      </w:r>
    </w:p>
    <w:p w:rsidR="00392522" w:rsidRPr="002D663C" w:rsidP="00392522" w14:paraId="19FAB480" w14:textId="7350FE7F">
      <w:pPr>
        <w:numPr>
          <w:ilvl w:val="0"/>
          <w:numId w:val="5"/>
        </w:numPr>
        <w:suppressAutoHyphens w:val="0"/>
        <w:rPr>
          <w:sz w:val="22"/>
          <w:szCs w:val="22"/>
        </w:rPr>
      </w:pPr>
      <w:r w:rsidRPr="002D663C">
        <w:rPr>
          <w:sz w:val="22"/>
          <w:szCs w:val="22"/>
        </w:rPr>
        <w:t xml:space="preserve">Experience working with NoSQL databases like </w:t>
      </w:r>
      <w:r w:rsidRPr="002D663C">
        <w:rPr>
          <w:b/>
          <w:bCs/>
          <w:sz w:val="22"/>
          <w:szCs w:val="22"/>
        </w:rPr>
        <w:t>MongoDB</w:t>
      </w:r>
      <w:r w:rsidRPr="002D663C">
        <w:rPr>
          <w:sz w:val="22"/>
          <w:szCs w:val="22"/>
        </w:rPr>
        <w:t xml:space="preserve">, SQL databases like MySQL, </w:t>
      </w:r>
      <w:r w:rsidRPr="002D663C">
        <w:rPr>
          <w:b/>
          <w:bCs/>
          <w:sz w:val="22"/>
          <w:szCs w:val="22"/>
        </w:rPr>
        <w:t>SQLServer</w:t>
      </w:r>
      <w:r w:rsidRPr="002D663C">
        <w:rPr>
          <w:b/>
          <w:bCs/>
          <w:sz w:val="22"/>
          <w:szCs w:val="22"/>
        </w:rPr>
        <w:t>, DB2</w:t>
      </w:r>
      <w:r w:rsidRPr="002D663C">
        <w:rPr>
          <w:sz w:val="22"/>
          <w:szCs w:val="22"/>
        </w:rPr>
        <w:t>.</w:t>
      </w:r>
    </w:p>
    <w:p w:rsidR="00AB1D30" w:rsidRPr="002D663C" w:rsidP="00AB1D30" w14:paraId="2D01C0A7" w14:textId="52A83CF4">
      <w:pPr>
        <w:numPr>
          <w:ilvl w:val="0"/>
          <w:numId w:val="5"/>
        </w:numPr>
        <w:suppressAutoHyphens w:val="0"/>
        <w:rPr>
          <w:sz w:val="22"/>
          <w:szCs w:val="22"/>
        </w:rPr>
      </w:pPr>
      <w:r w:rsidRPr="002D663C">
        <w:rPr>
          <w:sz w:val="22"/>
          <w:szCs w:val="22"/>
        </w:rPr>
        <w:t>Gain knowledge on -Role-based access for communication design, authoring, configuration, and orchestration through a fully web-based and harmonized user experience, for improved user productivity</w:t>
      </w:r>
      <w:r w:rsidRPr="002D663C" w:rsidR="004C6DDC">
        <w:rPr>
          <w:sz w:val="22"/>
          <w:szCs w:val="22"/>
        </w:rPr>
        <w:t>.</w:t>
      </w:r>
    </w:p>
    <w:p w:rsidR="00AB1D30" w:rsidRPr="002D663C" w:rsidP="00AB1D30" w14:paraId="3748A00F" w14:textId="1B372BB1">
      <w:pPr>
        <w:numPr>
          <w:ilvl w:val="0"/>
          <w:numId w:val="5"/>
        </w:numPr>
        <w:suppressAutoHyphens w:val="0"/>
        <w:rPr>
          <w:sz w:val="22"/>
          <w:szCs w:val="22"/>
        </w:rPr>
      </w:pPr>
      <w:r w:rsidRPr="002D663C">
        <w:rPr>
          <w:sz w:val="22"/>
          <w:szCs w:val="22"/>
        </w:rPr>
        <w:t xml:space="preserve">Get idea on- </w:t>
      </w:r>
      <w:r w:rsidRPr="002D663C">
        <w:rPr>
          <w:sz w:val="22"/>
          <w:szCs w:val="22"/>
        </w:rPr>
        <w:t>Multi-cloud</w:t>
      </w:r>
      <w:r w:rsidRPr="002D663C">
        <w:rPr>
          <w:sz w:val="22"/>
          <w:szCs w:val="22"/>
        </w:rPr>
        <w:t xml:space="preserve"> capable and multi-tenant CCM enable taking advantage of cloud-based </w:t>
      </w:r>
      <w:r w:rsidRPr="002D663C">
        <w:rPr>
          <w:b/>
          <w:bCs/>
          <w:sz w:val="22"/>
          <w:szCs w:val="22"/>
        </w:rPr>
        <w:t>elastic scaling</w:t>
      </w:r>
      <w:r w:rsidRPr="002D663C">
        <w:rPr>
          <w:sz w:val="22"/>
          <w:szCs w:val="22"/>
        </w:rPr>
        <w:t xml:space="preserve"> with a microservices-based architecture</w:t>
      </w:r>
      <w:r w:rsidRPr="002D663C" w:rsidR="004C6DDC">
        <w:rPr>
          <w:sz w:val="22"/>
          <w:szCs w:val="22"/>
        </w:rPr>
        <w:t>.</w:t>
      </w:r>
    </w:p>
    <w:p w:rsidR="00AB1D30" w:rsidRPr="002D663C" w:rsidP="00AB1D30" w14:paraId="11B2119A" w14:textId="77777777">
      <w:pPr>
        <w:numPr>
          <w:ilvl w:val="0"/>
          <w:numId w:val="5"/>
        </w:numPr>
        <w:suppressAutoHyphens w:val="0"/>
        <w:rPr>
          <w:sz w:val="22"/>
          <w:szCs w:val="22"/>
        </w:rPr>
      </w:pPr>
      <w:r w:rsidRPr="002D663C">
        <w:rPr>
          <w:sz w:val="22"/>
          <w:szCs w:val="22"/>
        </w:rPr>
        <w:t xml:space="preserve">Achieving serverless docker containers orchestration using AWS </w:t>
      </w:r>
      <w:r w:rsidRPr="002D663C">
        <w:rPr>
          <w:b/>
          <w:bCs/>
          <w:sz w:val="22"/>
          <w:szCs w:val="22"/>
        </w:rPr>
        <w:t>Fargate</w:t>
      </w:r>
      <w:r w:rsidRPr="002D663C">
        <w:rPr>
          <w:sz w:val="22"/>
          <w:szCs w:val="22"/>
        </w:rPr>
        <w:t xml:space="preserve"> service.</w:t>
      </w:r>
    </w:p>
    <w:p w:rsidR="008668CD" w:rsidRPr="002D663C" w:rsidP="00392522" w14:paraId="5A186C48" w14:textId="09EE6739">
      <w:pPr>
        <w:numPr>
          <w:ilvl w:val="0"/>
          <w:numId w:val="5"/>
        </w:numPr>
        <w:suppressAutoHyphens w:val="0"/>
        <w:rPr>
          <w:sz w:val="22"/>
          <w:szCs w:val="22"/>
        </w:rPr>
      </w:pPr>
      <w:r w:rsidRPr="002D663C">
        <w:rPr>
          <w:sz w:val="22"/>
          <w:szCs w:val="22"/>
        </w:rPr>
        <w:t>Experience working in the domain of Life Insurance and US Health care.</w:t>
      </w:r>
    </w:p>
    <w:p w:rsidR="008668CD" w:rsidRPr="002D663C" w:rsidP="00392522" w14:paraId="75FEE337" w14:textId="207051E3">
      <w:pPr>
        <w:numPr>
          <w:ilvl w:val="0"/>
          <w:numId w:val="5"/>
        </w:numPr>
        <w:suppressAutoHyphens w:val="0"/>
        <w:rPr>
          <w:sz w:val="22"/>
          <w:szCs w:val="22"/>
        </w:rPr>
      </w:pPr>
      <w:r w:rsidRPr="002D663C">
        <w:rPr>
          <w:sz w:val="22"/>
          <w:szCs w:val="22"/>
        </w:rPr>
        <w:t xml:space="preserve">Excellent communication both oral and written, coupled with a good personality and positive end user interaction. Familiar with the Software development life cycle. </w:t>
      </w:r>
    </w:p>
    <w:p w:rsidR="00392522" w:rsidRPr="002D663C" w:rsidP="00392522" w14:paraId="10023CEC" w14:textId="19B4E17A">
      <w:pPr>
        <w:numPr>
          <w:ilvl w:val="0"/>
          <w:numId w:val="5"/>
        </w:numPr>
        <w:suppressAutoHyphens w:val="0"/>
        <w:rPr>
          <w:sz w:val="22"/>
          <w:szCs w:val="22"/>
        </w:rPr>
      </w:pPr>
      <w:r w:rsidRPr="002D663C">
        <w:rPr>
          <w:sz w:val="22"/>
          <w:szCs w:val="22"/>
        </w:rPr>
        <w:t xml:space="preserve">Experience in </w:t>
      </w:r>
      <w:r w:rsidRPr="002D663C">
        <w:rPr>
          <w:b/>
          <w:bCs/>
          <w:sz w:val="22"/>
          <w:szCs w:val="22"/>
        </w:rPr>
        <w:t>Agile Methodology, Scrum Model, Kanban model</w:t>
      </w:r>
      <w:r w:rsidRPr="002D663C">
        <w:rPr>
          <w:sz w:val="22"/>
          <w:szCs w:val="22"/>
        </w:rPr>
        <w:t>.</w:t>
      </w:r>
    </w:p>
    <w:p w:rsidR="008668CD" w:rsidP="00392522" w14:paraId="4E5FA5BF" w14:textId="16D8B90B">
      <w:pPr>
        <w:numPr>
          <w:ilvl w:val="0"/>
          <w:numId w:val="5"/>
        </w:numPr>
        <w:suppressAutoHyphens w:val="0"/>
        <w:rPr>
          <w:sz w:val="22"/>
          <w:szCs w:val="22"/>
        </w:rPr>
      </w:pPr>
      <w:r w:rsidRPr="002D663C">
        <w:rPr>
          <w:sz w:val="22"/>
          <w:szCs w:val="22"/>
        </w:rPr>
        <w:t xml:space="preserve">Have more than </w:t>
      </w:r>
      <w:r w:rsidR="007D1BE2">
        <w:rPr>
          <w:sz w:val="22"/>
          <w:szCs w:val="22"/>
        </w:rPr>
        <w:t>6</w:t>
      </w:r>
      <w:r w:rsidRPr="002D663C">
        <w:rPr>
          <w:sz w:val="22"/>
          <w:szCs w:val="22"/>
        </w:rPr>
        <w:t xml:space="preserve"> Years of Experience in US Health Care with rich experience in domains like </w:t>
      </w:r>
      <w:r w:rsidRPr="00875E22">
        <w:rPr>
          <w:b/>
          <w:bCs/>
          <w:sz w:val="22"/>
          <w:szCs w:val="22"/>
        </w:rPr>
        <w:t>Claims, Member, Provider, Billing, Channel Management, medical Management, Government programs</w:t>
      </w:r>
      <w:r w:rsidRPr="002D663C">
        <w:rPr>
          <w:sz w:val="22"/>
          <w:szCs w:val="22"/>
        </w:rPr>
        <w:t xml:space="preserve"> etc.</w:t>
      </w:r>
    </w:p>
    <w:p w:rsidR="007D1BE2" w:rsidRPr="002D663C" w:rsidP="00392522" w14:paraId="133FA255" w14:textId="0F9973C1">
      <w:pPr>
        <w:numPr>
          <w:ilvl w:val="0"/>
          <w:numId w:val="5"/>
        </w:numPr>
        <w:suppressAutoHyphens w:val="0"/>
        <w:rPr>
          <w:sz w:val="22"/>
          <w:szCs w:val="22"/>
        </w:rPr>
      </w:pPr>
      <w:r>
        <w:rPr>
          <w:sz w:val="22"/>
          <w:szCs w:val="22"/>
        </w:rPr>
        <w:t xml:space="preserve">Have 1 year of experience in </w:t>
      </w:r>
      <w:r w:rsidRPr="00875E22" w:rsidR="009E1869">
        <w:rPr>
          <w:b/>
          <w:bCs/>
          <w:sz w:val="22"/>
          <w:szCs w:val="22"/>
        </w:rPr>
        <w:t>Telcom</w:t>
      </w:r>
      <w:r>
        <w:rPr>
          <w:sz w:val="22"/>
          <w:szCs w:val="22"/>
        </w:rPr>
        <w:t xml:space="preserve"> domain.</w:t>
      </w:r>
    </w:p>
    <w:p w:rsidR="008668CD" w:rsidRPr="002D663C" w:rsidP="00392522" w14:paraId="46667876" w14:textId="77777777">
      <w:pPr>
        <w:numPr>
          <w:ilvl w:val="0"/>
          <w:numId w:val="5"/>
        </w:numPr>
        <w:suppressAutoHyphens w:val="0"/>
        <w:rPr>
          <w:sz w:val="22"/>
          <w:szCs w:val="22"/>
        </w:rPr>
      </w:pPr>
      <w:r w:rsidRPr="002D663C">
        <w:rPr>
          <w:sz w:val="22"/>
          <w:szCs w:val="22"/>
        </w:rPr>
        <w:t>Strong Experience with complex programming, program debugging, data analysis, problem Analysis and resolution issues within application systems.</w:t>
      </w:r>
    </w:p>
    <w:p w:rsidR="008668CD" w:rsidRPr="002D663C" w:rsidP="00392522" w14:paraId="64282C2B" w14:textId="77777777">
      <w:pPr>
        <w:numPr>
          <w:ilvl w:val="0"/>
          <w:numId w:val="5"/>
        </w:numPr>
        <w:suppressAutoHyphens w:val="0"/>
        <w:rPr>
          <w:sz w:val="22"/>
          <w:szCs w:val="22"/>
        </w:rPr>
      </w:pPr>
      <w:r w:rsidRPr="002D663C">
        <w:rPr>
          <w:sz w:val="22"/>
          <w:szCs w:val="22"/>
        </w:rPr>
        <w:t>Review and develop design of application keeping in mind conformance to proposed architecture and to achieve functional and non-functional requirements for medium/high complex projects.</w:t>
      </w:r>
    </w:p>
    <w:p w:rsidR="008668CD" w:rsidRPr="002D663C" w:rsidP="00392522" w14:paraId="74335DA3" w14:textId="77777777">
      <w:pPr>
        <w:numPr>
          <w:ilvl w:val="0"/>
          <w:numId w:val="5"/>
        </w:numPr>
        <w:suppressAutoHyphens w:val="0"/>
        <w:rPr>
          <w:sz w:val="22"/>
          <w:szCs w:val="22"/>
        </w:rPr>
      </w:pPr>
      <w:r w:rsidRPr="002D663C">
        <w:rPr>
          <w:sz w:val="22"/>
          <w:szCs w:val="22"/>
        </w:rPr>
        <w:t>Good documentation skills, created documents like Technical Design documents, program Specification document, unit test, system test plans and test case documents.</w:t>
      </w:r>
    </w:p>
    <w:p w:rsidR="008668CD" w:rsidRPr="002D663C" w:rsidP="00392522" w14:paraId="69864CBD" w14:textId="77777777">
      <w:pPr>
        <w:numPr>
          <w:ilvl w:val="0"/>
          <w:numId w:val="5"/>
        </w:numPr>
        <w:suppressAutoHyphens w:val="0"/>
        <w:rPr>
          <w:sz w:val="22"/>
          <w:szCs w:val="22"/>
        </w:rPr>
      </w:pPr>
      <w:r w:rsidRPr="002D663C">
        <w:rPr>
          <w:sz w:val="22"/>
          <w:szCs w:val="22"/>
        </w:rPr>
        <w:t>Extensive Knowledge in requirement gathering, analysis, and documentation.</w:t>
      </w:r>
    </w:p>
    <w:p w:rsidR="000D0D30" w:rsidRPr="002D663C" w:rsidP="00392522" w14:paraId="5CA668CB" w14:textId="62C3ABDD">
      <w:pPr>
        <w:numPr>
          <w:ilvl w:val="0"/>
          <w:numId w:val="5"/>
        </w:numPr>
        <w:suppressAutoHyphens w:val="0"/>
        <w:rPr>
          <w:sz w:val="22"/>
          <w:szCs w:val="22"/>
        </w:rPr>
      </w:pPr>
      <w:r w:rsidRPr="002D663C">
        <w:rPr>
          <w:sz w:val="22"/>
          <w:szCs w:val="22"/>
        </w:rPr>
        <w:t xml:space="preserve">Experience in MongoDB </w:t>
      </w:r>
      <w:r w:rsidRPr="009E1869">
        <w:rPr>
          <w:b/>
          <w:bCs/>
          <w:sz w:val="22"/>
          <w:szCs w:val="22"/>
        </w:rPr>
        <w:t>CRUD</w:t>
      </w:r>
      <w:r w:rsidRPr="002D663C">
        <w:rPr>
          <w:sz w:val="22"/>
          <w:szCs w:val="22"/>
        </w:rPr>
        <w:t xml:space="preserve"> operations, aggregation frameworks and other database operations.</w:t>
      </w:r>
    </w:p>
    <w:p w:rsidR="000D0D30" w:rsidRPr="002D663C" w:rsidP="00392522" w14:paraId="07A51AB9" w14:textId="7009D066">
      <w:pPr>
        <w:numPr>
          <w:ilvl w:val="0"/>
          <w:numId w:val="5"/>
        </w:numPr>
        <w:suppressAutoHyphens w:val="0"/>
        <w:rPr>
          <w:sz w:val="22"/>
          <w:szCs w:val="22"/>
        </w:rPr>
      </w:pPr>
      <w:r w:rsidRPr="002D663C">
        <w:rPr>
          <w:sz w:val="22"/>
          <w:szCs w:val="22"/>
        </w:rPr>
        <w:t xml:space="preserve">Developed </w:t>
      </w:r>
      <w:r w:rsidRPr="002D663C">
        <w:rPr>
          <w:b/>
          <w:bCs/>
          <w:sz w:val="22"/>
          <w:szCs w:val="22"/>
        </w:rPr>
        <w:t>Python</w:t>
      </w:r>
      <w:r w:rsidRPr="002D663C">
        <w:rPr>
          <w:sz w:val="22"/>
          <w:szCs w:val="22"/>
        </w:rPr>
        <w:t xml:space="preserve"> and </w:t>
      </w:r>
      <w:r w:rsidRPr="002D663C">
        <w:rPr>
          <w:b/>
          <w:bCs/>
          <w:sz w:val="22"/>
          <w:szCs w:val="22"/>
        </w:rPr>
        <w:t>API</w:t>
      </w:r>
      <w:r w:rsidRPr="002D663C">
        <w:rPr>
          <w:sz w:val="22"/>
          <w:szCs w:val="22"/>
        </w:rPr>
        <w:t xml:space="preserve"> prototypes for integration of various applications.</w:t>
      </w:r>
    </w:p>
    <w:p w:rsidR="00904245" w:rsidRPr="002D663C" w:rsidP="00904245" w14:paraId="09BA55DE" w14:textId="77777777">
      <w:pPr>
        <w:numPr>
          <w:ilvl w:val="0"/>
          <w:numId w:val="5"/>
        </w:numPr>
        <w:suppressAutoHyphens w:val="0"/>
        <w:rPr>
          <w:sz w:val="22"/>
          <w:szCs w:val="22"/>
        </w:rPr>
      </w:pPr>
      <w:r w:rsidRPr="002D663C">
        <w:rPr>
          <w:sz w:val="22"/>
          <w:szCs w:val="22"/>
        </w:rPr>
        <w:t xml:space="preserve">Experience in checking the order flow in </w:t>
      </w:r>
      <w:r w:rsidRPr="002D663C">
        <w:rPr>
          <w:b/>
          <w:bCs/>
          <w:sz w:val="22"/>
          <w:szCs w:val="22"/>
        </w:rPr>
        <w:t>Camunda</w:t>
      </w:r>
      <w:r w:rsidRPr="002D663C">
        <w:rPr>
          <w:sz w:val="22"/>
          <w:szCs w:val="22"/>
        </w:rPr>
        <w:t xml:space="preserve"> cockpit.</w:t>
      </w:r>
    </w:p>
    <w:p w:rsidR="00904245" w:rsidRPr="002D663C" w:rsidP="00904245" w14:paraId="4C7CDDD8" w14:textId="77777777">
      <w:pPr>
        <w:numPr>
          <w:ilvl w:val="0"/>
          <w:numId w:val="5"/>
        </w:numPr>
        <w:suppressAutoHyphens w:val="0"/>
        <w:rPr>
          <w:sz w:val="22"/>
          <w:szCs w:val="22"/>
        </w:rPr>
      </w:pPr>
      <w:r w:rsidRPr="002D663C">
        <w:rPr>
          <w:sz w:val="22"/>
          <w:szCs w:val="22"/>
        </w:rPr>
        <w:t xml:space="preserve">Writing and executing efficient </w:t>
      </w:r>
      <w:r w:rsidRPr="002D663C">
        <w:rPr>
          <w:b/>
          <w:bCs/>
          <w:sz w:val="22"/>
          <w:szCs w:val="22"/>
        </w:rPr>
        <w:t>Oracle</w:t>
      </w:r>
      <w:r w:rsidRPr="002D663C">
        <w:rPr>
          <w:sz w:val="22"/>
          <w:szCs w:val="22"/>
        </w:rPr>
        <w:t xml:space="preserve"> DB queries.</w:t>
      </w:r>
    </w:p>
    <w:p w:rsidR="00904245" w:rsidRPr="002D663C" w:rsidP="00904245" w14:paraId="438CC04E" w14:textId="222CF6BC">
      <w:pPr>
        <w:numPr>
          <w:ilvl w:val="0"/>
          <w:numId w:val="5"/>
        </w:numPr>
        <w:suppressAutoHyphens w:val="0"/>
        <w:rPr>
          <w:sz w:val="22"/>
          <w:szCs w:val="22"/>
        </w:rPr>
      </w:pPr>
      <w:r w:rsidRPr="002D663C">
        <w:rPr>
          <w:sz w:val="22"/>
          <w:szCs w:val="22"/>
        </w:rPr>
        <w:t xml:space="preserve">Experience working in </w:t>
      </w:r>
      <w:r w:rsidRPr="002D663C">
        <w:rPr>
          <w:b/>
          <w:bCs/>
          <w:sz w:val="22"/>
          <w:szCs w:val="22"/>
        </w:rPr>
        <w:t xml:space="preserve">Super Putty </w:t>
      </w:r>
      <w:r w:rsidRPr="002D663C">
        <w:rPr>
          <w:sz w:val="22"/>
          <w:szCs w:val="22"/>
        </w:rPr>
        <w:t>as window manager for the putty SSH client.</w:t>
      </w:r>
    </w:p>
    <w:p w:rsidR="008668CD" w:rsidRPr="002D663C" w:rsidP="00392522" w14:paraId="4CA02BD9" w14:textId="77777777">
      <w:pPr>
        <w:numPr>
          <w:ilvl w:val="0"/>
          <w:numId w:val="5"/>
        </w:numPr>
        <w:suppressAutoHyphens w:val="0"/>
        <w:rPr>
          <w:sz w:val="22"/>
          <w:szCs w:val="22"/>
        </w:rPr>
      </w:pPr>
      <w:r w:rsidRPr="002D663C">
        <w:rPr>
          <w:sz w:val="22"/>
          <w:szCs w:val="22"/>
        </w:rPr>
        <w:t>Eager to learn and participate in all kinds of task.</w:t>
      </w:r>
    </w:p>
    <w:p w:rsidR="00E14AF6" w:rsidRPr="002D663C" w:rsidP="00392522" w14:paraId="571FE16C" w14:textId="498B8766">
      <w:pPr>
        <w:numPr>
          <w:ilvl w:val="0"/>
          <w:numId w:val="5"/>
        </w:numPr>
        <w:suppressAutoHyphens w:val="0"/>
        <w:rPr>
          <w:sz w:val="22"/>
          <w:szCs w:val="22"/>
        </w:rPr>
      </w:pPr>
      <w:r w:rsidRPr="002D663C">
        <w:rPr>
          <w:sz w:val="22"/>
          <w:szCs w:val="22"/>
        </w:rPr>
        <w:t>Hard worker propped with inquisitive nature seeking knowledge to grow as an individual along with contributing to the company’s growth.</w:t>
      </w:r>
    </w:p>
    <w:p w:rsidR="009E3D6C" w:rsidRPr="002D663C" w:rsidP="009E3D6C" w14:paraId="08D62701" w14:textId="379E2D20">
      <w:pPr>
        <w:numPr>
          <w:ilvl w:val="0"/>
          <w:numId w:val="5"/>
        </w:numPr>
        <w:suppressAutoHyphens w:val="0"/>
        <w:rPr>
          <w:sz w:val="22"/>
          <w:szCs w:val="22"/>
        </w:rPr>
      </w:pPr>
      <w:r w:rsidRPr="002D663C">
        <w:rPr>
          <w:sz w:val="22"/>
          <w:szCs w:val="22"/>
        </w:rPr>
        <w:t xml:space="preserve">Very energetic, hardworking, highly self-motivated team player with strong </w:t>
      </w:r>
      <w:r w:rsidRPr="002D663C" w:rsidR="00904245">
        <w:rPr>
          <w:sz w:val="22"/>
          <w:szCs w:val="22"/>
        </w:rPr>
        <w:t>problem-solving</w:t>
      </w:r>
      <w:r w:rsidRPr="002D663C">
        <w:rPr>
          <w:sz w:val="22"/>
          <w:szCs w:val="22"/>
        </w:rPr>
        <w:t xml:space="preserve"> skills.</w:t>
      </w:r>
    </w:p>
    <w:p w:rsidR="00BD4AE3" w:rsidRPr="002D663C" w:rsidP="00BD4AE3" w14:paraId="4A35FD31" w14:textId="143F0F1B">
      <w:pPr>
        <w:suppressAutoHyphens w:val="0"/>
        <w:rPr>
          <w:sz w:val="22"/>
          <w:szCs w:val="22"/>
        </w:rPr>
      </w:pPr>
    </w:p>
    <w:p w:rsidR="00BD4AE3" w:rsidRPr="002D663C" w:rsidP="00BD4AE3" w14:paraId="52332B2A" w14:textId="77777777">
      <w:pPr>
        <w:suppressAutoHyphens w:val="0"/>
        <w:rPr>
          <w:sz w:val="22"/>
          <w:szCs w:val="22"/>
        </w:rPr>
      </w:pPr>
    </w:p>
    <w:p w:rsidR="0068108E" w:rsidRPr="002D663C" w:rsidP="0068108E" w14:paraId="488C43C7" w14:textId="0AE19206">
      <w:pPr>
        <w:suppressAutoHyphens w:val="0"/>
        <w:rPr>
          <w:sz w:val="22"/>
          <w:szCs w:val="22"/>
        </w:rPr>
      </w:pPr>
    </w:p>
    <w:p w:rsidR="002742BD" w:rsidRPr="002D663C" w:rsidP="002742BD" w14:paraId="0AAB9E1D" w14:textId="25279C11">
      <w:pPr>
        <w:rPr>
          <w:b/>
          <w:bCs/>
          <w:u w:val="single"/>
        </w:rPr>
      </w:pPr>
      <w:r w:rsidRPr="002D663C">
        <w:rPr>
          <w:b/>
          <w:bCs/>
          <w:u w:val="single"/>
        </w:rPr>
        <w:t>Mainframe development and support:</w:t>
      </w:r>
    </w:p>
    <w:p w:rsidR="002742BD" w:rsidRPr="002D663C" w:rsidP="002742BD" w14:paraId="7B9B0546" w14:textId="632E99EC">
      <w:pPr>
        <w:rPr>
          <w:b/>
          <w:bCs/>
          <w:sz w:val="22"/>
          <w:szCs w:val="22"/>
        </w:rPr>
      </w:pPr>
    </w:p>
    <w:p w:rsidR="00BD4AE3" w:rsidRPr="002D663C" w:rsidP="00BD4AE3" w14:paraId="12EB831A" w14:textId="70113217">
      <w:pPr>
        <w:numPr>
          <w:ilvl w:val="0"/>
          <w:numId w:val="5"/>
        </w:numPr>
        <w:suppressAutoHyphens w:val="0"/>
        <w:rPr>
          <w:sz w:val="22"/>
          <w:szCs w:val="22"/>
        </w:rPr>
      </w:pPr>
      <w:r w:rsidRPr="002D663C">
        <w:rPr>
          <w:sz w:val="22"/>
          <w:szCs w:val="22"/>
        </w:rPr>
        <w:t>Working in various programming languages like Python, Mainframe languages (</w:t>
      </w:r>
      <w:r w:rsidRPr="002D663C">
        <w:rPr>
          <w:b/>
          <w:bCs/>
          <w:sz w:val="22"/>
          <w:szCs w:val="22"/>
        </w:rPr>
        <w:t>COBOL, JCL, REXX, CICS</w:t>
      </w:r>
      <w:r w:rsidRPr="002D663C">
        <w:rPr>
          <w:sz w:val="22"/>
          <w:szCs w:val="22"/>
        </w:rPr>
        <w:t>).</w:t>
      </w:r>
    </w:p>
    <w:p w:rsidR="00BD4AE3" w:rsidRPr="002D663C" w:rsidP="00BD4AE3" w14:paraId="4AA331F6" w14:textId="649C759E">
      <w:pPr>
        <w:numPr>
          <w:ilvl w:val="0"/>
          <w:numId w:val="5"/>
        </w:numPr>
        <w:suppressAutoHyphens w:val="0"/>
        <w:rPr>
          <w:sz w:val="22"/>
          <w:szCs w:val="22"/>
        </w:rPr>
      </w:pPr>
      <w:r w:rsidRPr="002D663C">
        <w:rPr>
          <w:sz w:val="22"/>
          <w:szCs w:val="22"/>
        </w:rPr>
        <w:t>P</w:t>
      </w:r>
      <w:r w:rsidRPr="002D663C">
        <w:rPr>
          <w:sz w:val="22"/>
          <w:szCs w:val="22"/>
        </w:rPr>
        <w:t>rogressive experience in Business Analysis, Design, Development, Maintenance, Production Support, Coding, Testing, Documentation, Quality Assurance and Implementation on IBM Mainframe platform using </w:t>
      </w:r>
      <w:r w:rsidRPr="002D663C">
        <w:rPr>
          <w:b/>
          <w:bCs/>
          <w:sz w:val="22"/>
          <w:szCs w:val="22"/>
        </w:rPr>
        <w:t>COBOL, JCL, DB2, SQL, VSAM, CICS, FTP</w:t>
      </w:r>
      <w:r w:rsidRPr="002D663C">
        <w:rPr>
          <w:sz w:val="22"/>
          <w:szCs w:val="22"/>
        </w:rPr>
        <w:t>.</w:t>
      </w:r>
    </w:p>
    <w:p w:rsidR="00BD4AE3" w:rsidRPr="002D663C" w:rsidP="00BD4AE3" w14:paraId="71C086FA" w14:textId="15F13CD4">
      <w:pPr>
        <w:numPr>
          <w:ilvl w:val="0"/>
          <w:numId w:val="5"/>
        </w:numPr>
        <w:suppressAutoHyphens w:val="0"/>
        <w:rPr>
          <w:sz w:val="22"/>
          <w:szCs w:val="22"/>
        </w:rPr>
      </w:pPr>
      <w:r w:rsidRPr="002D663C">
        <w:rPr>
          <w:sz w:val="22"/>
          <w:szCs w:val="22"/>
        </w:rPr>
        <w:t>Worked extensively on </w:t>
      </w:r>
      <w:r w:rsidRPr="002D663C">
        <w:rPr>
          <w:sz w:val="22"/>
          <w:szCs w:val="22"/>
        </w:rPr>
        <w:t>COBOL,</w:t>
      </w:r>
      <w:r w:rsidRPr="002D663C">
        <w:rPr>
          <w:sz w:val="22"/>
          <w:szCs w:val="22"/>
        </w:rPr>
        <w:t xml:space="preserve"> DB2, JCL, VSAM and good hands on </w:t>
      </w:r>
      <w:r w:rsidRPr="002D663C">
        <w:rPr>
          <w:b/>
          <w:bCs/>
          <w:sz w:val="22"/>
          <w:szCs w:val="22"/>
        </w:rPr>
        <w:t>Easytrieve</w:t>
      </w:r>
      <w:r w:rsidRPr="002D663C">
        <w:rPr>
          <w:sz w:val="22"/>
          <w:szCs w:val="22"/>
        </w:rPr>
        <w:t xml:space="preserve">, </w:t>
      </w:r>
      <w:r w:rsidRPr="002D663C">
        <w:rPr>
          <w:b/>
          <w:bCs/>
          <w:sz w:val="22"/>
          <w:szCs w:val="22"/>
        </w:rPr>
        <w:t>Rexx</w:t>
      </w:r>
      <w:r w:rsidRPr="002D663C">
        <w:rPr>
          <w:sz w:val="22"/>
          <w:szCs w:val="22"/>
        </w:rPr>
        <w:t xml:space="preserve">, and </w:t>
      </w:r>
      <w:r w:rsidRPr="002D663C">
        <w:rPr>
          <w:b/>
          <w:bCs/>
          <w:sz w:val="22"/>
          <w:szCs w:val="22"/>
        </w:rPr>
        <w:t>CICS</w:t>
      </w:r>
      <w:r w:rsidRPr="002D663C">
        <w:rPr>
          <w:sz w:val="22"/>
          <w:szCs w:val="22"/>
        </w:rPr>
        <w:t>.</w:t>
      </w:r>
    </w:p>
    <w:p w:rsidR="00BD4AE3" w:rsidRPr="002D663C" w:rsidP="00BD4AE3" w14:paraId="317B085D" w14:textId="77777777">
      <w:pPr>
        <w:numPr>
          <w:ilvl w:val="0"/>
          <w:numId w:val="5"/>
        </w:numPr>
        <w:suppressAutoHyphens w:val="0"/>
        <w:rPr>
          <w:sz w:val="22"/>
          <w:szCs w:val="22"/>
        </w:rPr>
      </w:pPr>
      <w:r w:rsidRPr="002D663C">
        <w:rPr>
          <w:sz w:val="22"/>
          <w:szCs w:val="22"/>
        </w:rPr>
        <w:t xml:space="preserve">Experienced in creating batch jobs using different transforms like </w:t>
      </w:r>
      <w:r w:rsidRPr="002D663C">
        <w:rPr>
          <w:b/>
          <w:bCs/>
          <w:sz w:val="22"/>
          <w:szCs w:val="22"/>
        </w:rPr>
        <w:t>Procedure</w:t>
      </w:r>
      <w:r w:rsidRPr="002D663C">
        <w:rPr>
          <w:sz w:val="22"/>
          <w:szCs w:val="22"/>
        </w:rPr>
        <w:t xml:space="preserve">, </w:t>
      </w:r>
      <w:r w:rsidRPr="002D663C">
        <w:rPr>
          <w:b/>
          <w:bCs/>
          <w:sz w:val="22"/>
          <w:szCs w:val="22"/>
        </w:rPr>
        <w:t>JCL</w:t>
      </w:r>
      <w:r w:rsidRPr="002D663C">
        <w:rPr>
          <w:sz w:val="22"/>
          <w:szCs w:val="22"/>
        </w:rPr>
        <w:t>.</w:t>
      </w:r>
    </w:p>
    <w:p w:rsidR="00BD4AE3" w:rsidRPr="002D663C" w:rsidP="00BD4AE3" w14:paraId="61D932BF" w14:textId="77777777">
      <w:pPr>
        <w:numPr>
          <w:ilvl w:val="0"/>
          <w:numId w:val="5"/>
        </w:numPr>
        <w:jc w:val="both"/>
        <w:rPr>
          <w:sz w:val="22"/>
          <w:szCs w:val="22"/>
        </w:rPr>
      </w:pPr>
      <w:r w:rsidRPr="002D663C">
        <w:rPr>
          <w:sz w:val="22"/>
          <w:szCs w:val="22"/>
        </w:rPr>
        <w:t>Prepared High level and Low Technical Design Doc as per Business design doc provided by Business system analyst.</w:t>
      </w:r>
    </w:p>
    <w:p w:rsidR="00BD4AE3" w:rsidRPr="002D663C" w:rsidP="00BD4AE3" w14:paraId="647CB415" w14:textId="77777777">
      <w:pPr>
        <w:numPr>
          <w:ilvl w:val="0"/>
          <w:numId w:val="5"/>
        </w:numPr>
        <w:jc w:val="both"/>
        <w:rPr>
          <w:sz w:val="22"/>
          <w:szCs w:val="22"/>
        </w:rPr>
      </w:pPr>
      <w:r w:rsidRPr="002D663C">
        <w:rPr>
          <w:sz w:val="22"/>
          <w:szCs w:val="22"/>
        </w:rPr>
        <w:t>Review the tech specs and participate in the tech spec meeting.</w:t>
      </w:r>
    </w:p>
    <w:p w:rsidR="00BD4AE3" w:rsidRPr="002D663C" w:rsidP="00BD4AE3" w14:paraId="1F157CA5" w14:textId="77777777">
      <w:pPr>
        <w:numPr>
          <w:ilvl w:val="0"/>
          <w:numId w:val="5"/>
        </w:numPr>
        <w:jc w:val="both"/>
        <w:rPr>
          <w:sz w:val="22"/>
          <w:szCs w:val="22"/>
        </w:rPr>
      </w:pPr>
      <w:r w:rsidRPr="002D663C">
        <w:rPr>
          <w:sz w:val="22"/>
          <w:szCs w:val="22"/>
        </w:rPr>
        <w:t>Perform Impact analysis of system to identifying code changes.</w:t>
      </w:r>
    </w:p>
    <w:p w:rsidR="00BD4AE3" w:rsidRPr="002D663C" w:rsidP="00BD4AE3" w14:paraId="165B98D1" w14:textId="77777777">
      <w:pPr>
        <w:numPr>
          <w:ilvl w:val="0"/>
          <w:numId w:val="5"/>
        </w:numPr>
        <w:jc w:val="both"/>
        <w:rPr>
          <w:sz w:val="22"/>
          <w:szCs w:val="22"/>
        </w:rPr>
      </w:pPr>
      <w:r w:rsidRPr="002D663C">
        <w:rPr>
          <w:sz w:val="22"/>
          <w:szCs w:val="22"/>
        </w:rPr>
        <w:t>Coding </w:t>
      </w:r>
      <w:r w:rsidRPr="002D663C">
        <w:rPr>
          <w:b/>
          <w:bCs/>
          <w:sz w:val="22"/>
          <w:szCs w:val="22"/>
        </w:rPr>
        <w:t>Cobol-DB2</w:t>
      </w:r>
      <w:r w:rsidRPr="002D663C">
        <w:rPr>
          <w:sz w:val="22"/>
          <w:szCs w:val="22"/>
        </w:rPr>
        <w:t> modules</w:t>
      </w:r>
    </w:p>
    <w:p w:rsidR="00BD4AE3" w:rsidRPr="002D663C" w:rsidP="00BD4AE3" w14:paraId="5302395B" w14:textId="77777777">
      <w:pPr>
        <w:numPr>
          <w:ilvl w:val="0"/>
          <w:numId w:val="5"/>
        </w:numPr>
        <w:jc w:val="both"/>
        <w:rPr>
          <w:sz w:val="22"/>
          <w:szCs w:val="22"/>
        </w:rPr>
      </w:pPr>
      <w:r w:rsidRPr="002D663C">
        <w:rPr>
          <w:sz w:val="22"/>
          <w:szCs w:val="22"/>
        </w:rPr>
        <w:t>Used various IBM utilities like </w:t>
      </w:r>
      <w:r w:rsidRPr="002D663C">
        <w:rPr>
          <w:b/>
          <w:bCs/>
          <w:sz w:val="22"/>
          <w:szCs w:val="22"/>
        </w:rPr>
        <w:t>DFSORT, IEBGENER, and IDCAMS</w:t>
      </w:r>
      <w:r w:rsidRPr="002D663C">
        <w:rPr>
          <w:sz w:val="22"/>
          <w:szCs w:val="22"/>
        </w:rPr>
        <w:t> to write various jobs depending on requirements.</w:t>
      </w:r>
    </w:p>
    <w:p w:rsidR="00BD4AE3" w:rsidRPr="002D663C" w:rsidP="00BD4AE3" w14:paraId="175F3114" w14:textId="77777777">
      <w:pPr>
        <w:numPr>
          <w:ilvl w:val="0"/>
          <w:numId w:val="5"/>
        </w:numPr>
        <w:jc w:val="both"/>
        <w:rPr>
          <w:sz w:val="22"/>
          <w:szCs w:val="22"/>
        </w:rPr>
      </w:pPr>
      <w:r w:rsidRPr="002D663C">
        <w:rPr>
          <w:sz w:val="22"/>
          <w:szCs w:val="22"/>
        </w:rPr>
        <w:t>Maintenance of </w:t>
      </w:r>
      <w:r w:rsidRPr="002D663C">
        <w:rPr>
          <w:b/>
          <w:bCs/>
          <w:sz w:val="22"/>
          <w:szCs w:val="22"/>
        </w:rPr>
        <w:t>JCLs, PROCs, PARMs</w:t>
      </w:r>
      <w:r w:rsidRPr="002D663C">
        <w:rPr>
          <w:sz w:val="22"/>
          <w:szCs w:val="22"/>
        </w:rPr>
        <w:t> and Loads for application.</w:t>
      </w:r>
    </w:p>
    <w:p w:rsidR="00BD4AE3" w:rsidRPr="002D663C" w:rsidP="00BD4AE3" w14:paraId="39EA77A6" w14:textId="1971F789">
      <w:pPr>
        <w:numPr>
          <w:ilvl w:val="0"/>
          <w:numId w:val="5"/>
        </w:numPr>
        <w:jc w:val="both"/>
        <w:rPr>
          <w:sz w:val="22"/>
          <w:szCs w:val="22"/>
        </w:rPr>
      </w:pPr>
      <w:r w:rsidRPr="002D663C">
        <w:rPr>
          <w:sz w:val="22"/>
          <w:szCs w:val="22"/>
        </w:rPr>
        <w:t>Write complex queries using </w:t>
      </w:r>
      <w:r w:rsidRPr="002D663C">
        <w:rPr>
          <w:b/>
          <w:bCs/>
          <w:sz w:val="22"/>
          <w:szCs w:val="22"/>
        </w:rPr>
        <w:t>SPUFI and</w:t>
      </w:r>
      <w:r w:rsidRPr="002D663C">
        <w:rPr>
          <w:sz w:val="22"/>
          <w:szCs w:val="22"/>
        </w:rPr>
        <w:t xml:space="preserve"> </w:t>
      </w:r>
      <w:r w:rsidRPr="002D663C">
        <w:rPr>
          <w:b/>
          <w:bCs/>
          <w:sz w:val="22"/>
          <w:szCs w:val="22"/>
        </w:rPr>
        <w:t>QMF</w:t>
      </w:r>
      <w:r w:rsidRPr="002D663C">
        <w:rPr>
          <w:sz w:val="22"/>
          <w:szCs w:val="22"/>
        </w:rPr>
        <w:t xml:space="preserve"> </w:t>
      </w:r>
      <w:r w:rsidRPr="002D663C">
        <w:rPr>
          <w:sz w:val="22"/>
          <w:szCs w:val="22"/>
        </w:rPr>
        <w:t xml:space="preserve">to perform various operations on </w:t>
      </w:r>
      <w:r w:rsidRPr="002D663C">
        <w:rPr>
          <w:sz w:val="22"/>
          <w:szCs w:val="22"/>
        </w:rPr>
        <w:t>database.</w:t>
      </w:r>
    </w:p>
    <w:p w:rsidR="00BD4AE3" w:rsidRPr="002D663C" w:rsidP="00BD4AE3" w14:paraId="72FCFBA9" w14:textId="77777777">
      <w:pPr>
        <w:numPr>
          <w:ilvl w:val="0"/>
          <w:numId w:val="5"/>
        </w:numPr>
        <w:jc w:val="both"/>
        <w:rPr>
          <w:sz w:val="22"/>
          <w:szCs w:val="22"/>
        </w:rPr>
      </w:pPr>
      <w:r w:rsidRPr="002D663C">
        <w:rPr>
          <w:sz w:val="22"/>
          <w:szCs w:val="22"/>
        </w:rPr>
        <w:t xml:space="preserve">Operational knowledge of </w:t>
      </w:r>
      <w:r w:rsidRPr="002D663C">
        <w:rPr>
          <w:b/>
          <w:bCs/>
          <w:sz w:val="22"/>
          <w:szCs w:val="22"/>
        </w:rPr>
        <w:t>CICS</w:t>
      </w:r>
      <w:r w:rsidRPr="002D663C">
        <w:rPr>
          <w:sz w:val="22"/>
          <w:szCs w:val="22"/>
        </w:rPr>
        <w:t xml:space="preserve"> and </w:t>
      </w:r>
      <w:r w:rsidRPr="002D663C">
        <w:rPr>
          <w:b/>
          <w:bCs/>
          <w:sz w:val="22"/>
          <w:szCs w:val="22"/>
        </w:rPr>
        <w:t>WebSphere MQ</w:t>
      </w:r>
      <w:r w:rsidRPr="002D663C">
        <w:rPr>
          <w:sz w:val="22"/>
          <w:szCs w:val="22"/>
        </w:rPr>
        <w:t xml:space="preserve"> internals and externals.</w:t>
      </w:r>
    </w:p>
    <w:p w:rsidR="00BD4AE3" w:rsidRPr="002D663C" w:rsidP="00BD4AE3" w14:paraId="6E4F72DC" w14:textId="77777777">
      <w:pPr>
        <w:numPr>
          <w:ilvl w:val="0"/>
          <w:numId w:val="5"/>
        </w:numPr>
        <w:jc w:val="both"/>
        <w:rPr>
          <w:sz w:val="22"/>
          <w:szCs w:val="22"/>
        </w:rPr>
      </w:pPr>
      <w:r w:rsidRPr="002D663C">
        <w:rPr>
          <w:sz w:val="22"/>
          <w:szCs w:val="22"/>
        </w:rPr>
        <w:t xml:space="preserve">Skilled in </w:t>
      </w:r>
      <w:r w:rsidRPr="002D663C">
        <w:rPr>
          <w:b/>
          <w:bCs/>
          <w:sz w:val="22"/>
          <w:szCs w:val="22"/>
        </w:rPr>
        <w:t>CICS Web Services</w:t>
      </w:r>
      <w:r w:rsidRPr="002D663C">
        <w:rPr>
          <w:sz w:val="22"/>
          <w:szCs w:val="22"/>
        </w:rPr>
        <w:t xml:space="preserve"> administration and programming.</w:t>
      </w:r>
    </w:p>
    <w:p w:rsidR="00BD4AE3" w:rsidRPr="002D663C" w:rsidP="00BD4AE3" w14:paraId="78F6547C" w14:textId="77777777">
      <w:pPr>
        <w:numPr>
          <w:ilvl w:val="0"/>
          <w:numId w:val="5"/>
        </w:numPr>
        <w:rPr>
          <w:sz w:val="22"/>
          <w:szCs w:val="22"/>
        </w:rPr>
      </w:pPr>
      <w:r w:rsidRPr="002D663C">
        <w:rPr>
          <w:sz w:val="22"/>
          <w:szCs w:val="22"/>
        </w:rPr>
        <w:t xml:space="preserve">Ability in handling </w:t>
      </w:r>
      <w:r w:rsidRPr="002D663C">
        <w:rPr>
          <w:b/>
          <w:bCs/>
          <w:sz w:val="22"/>
          <w:szCs w:val="22"/>
        </w:rPr>
        <w:t>MVS</w:t>
      </w:r>
      <w:r w:rsidRPr="002D663C">
        <w:rPr>
          <w:sz w:val="22"/>
          <w:szCs w:val="22"/>
        </w:rPr>
        <w:t xml:space="preserve"> Operating System managing CICS Sub-system on Mainframe.</w:t>
      </w:r>
    </w:p>
    <w:p w:rsidR="00BD4AE3" w:rsidRPr="002D663C" w:rsidP="00BD4AE3" w14:paraId="1D140EE9" w14:textId="77777777">
      <w:pPr>
        <w:numPr>
          <w:ilvl w:val="0"/>
          <w:numId w:val="5"/>
        </w:numPr>
        <w:jc w:val="both"/>
        <w:rPr>
          <w:sz w:val="22"/>
          <w:szCs w:val="22"/>
        </w:rPr>
      </w:pPr>
      <w:r w:rsidRPr="002D663C">
        <w:rPr>
          <w:sz w:val="22"/>
          <w:szCs w:val="22"/>
        </w:rPr>
        <w:t>Excellent Knowledge in managing forward recovery using CICS and CICS Dump analysis.</w:t>
      </w:r>
    </w:p>
    <w:p w:rsidR="00BD4AE3" w:rsidRPr="002D663C" w:rsidP="00BD4AE3" w14:paraId="4D364FBF" w14:textId="385D3FC0">
      <w:pPr>
        <w:numPr>
          <w:ilvl w:val="0"/>
          <w:numId w:val="5"/>
        </w:numPr>
        <w:jc w:val="both"/>
        <w:rPr>
          <w:sz w:val="22"/>
          <w:szCs w:val="22"/>
        </w:rPr>
      </w:pPr>
      <w:r w:rsidRPr="002D663C">
        <w:rPr>
          <w:sz w:val="22"/>
          <w:szCs w:val="22"/>
        </w:rPr>
        <w:t>Live movement of project into production with version control tool </w:t>
      </w:r>
      <w:r w:rsidRPr="002D663C">
        <w:rPr>
          <w:b/>
          <w:bCs/>
          <w:sz w:val="22"/>
          <w:szCs w:val="22"/>
        </w:rPr>
        <w:t>Endevor</w:t>
      </w:r>
      <w:r w:rsidRPr="002D663C">
        <w:rPr>
          <w:sz w:val="22"/>
          <w:szCs w:val="22"/>
        </w:rPr>
        <w:t>.</w:t>
      </w:r>
    </w:p>
    <w:p w:rsidR="002D663C" w:rsidRPr="002D663C" w:rsidP="00BD4AE3" w14:paraId="6C63783F" w14:textId="4DE63EFB">
      <w:pPr>
        <w:numPr>
          <w:ilvl w:val="0"/>
          <w:numId w:val="5"/>
        </w:numPr>
        <w:jc w:val="both"/>
        <w:rPr>
          <w:sz w:val="22"/>
          <w:szCs w:val="22"/>
        </w:rPr>
      </w:pPr>
      <w:r w:rsidRPr="002D663C">
        <w:rPr>
          <w:sz w:val="22"/>
          <w:szCs w:val="22"/>
        </w:rPr>
        <w:t>Monitoring batch job runs as part of production support team.</w:t>
      </w:r>
    </w:p>
    <w:p w:rsidR="002D663C" w:rsidRPr="002D663C" w:rsidP="002D663C" w14:paraId="492BF798" w14:textId="77777777">
      <w:pPr>
        <w:numPr>
          <w:ilvl w:val="0"/>
          <w:numId w:val="5"/>
        </w:numPr>
        <w:jc w:val="both"/>
        <w:rPr>
          <w:sz w:val="22"/>
          <w:szCs w:val="22"/>
        </w:rPr>
      </w:pPr>
      <w:r w:rsidRPr="002D663C">
        <w:rPr>
          <w:sz w:val="22"/>
          <w:szCs w:val="22"/>
        </w:rPr>
        <w:t>Knowledge in JCL, PROC, CARD changes as part of creating new monthly, weekly, daily jobs and scheduling it as per requirement.</w:t>
      </w:r>
    </w:p>
    <w:p w:rsidR="002D663C" w:rsidRPr="002D663C" w:rsidP="002D663C" w14:paraId="780458D3" w14:textId="73CA70FB">
      <w:pPr>
        <w:numPr>
          <w:ilvl w:val="0"/>
          <w:numId w:val="5"/>
        </w:numPr>
        <w:jc w:val="both"/>
        <w:rPr>
          <w:sz w:val="22"/>
          <w:szCs w:val="22"/>
        </w:rPr>
      </w:pPr>
      <w:r w:rsidRPr="002D663C">
        <w:rPr>
          <w:sz w:val="22"/>
          <w:szCs w:val="22"/>
        </w:rPr>
        <w:t>Late job analysis and Modifying Predecessors, successors, time conditions accordingly</w:t>
      </w:r>
      <w:r w:rsidRPr="002D663C">
        <w:rPr>
          <w:sz w:val="22"/>
          <w:szCs w:val="22"/>
        </w:rPr>
        <w:t xml:space="preserve"> in </w:t>
      </w:r>
      <w:r w:rsidRPr="002D663C">
        <w:rPr>
          <w:b/>
          <w:bCs/>
          <w:sz w:val="22"/>
          <w:szCs w:val="22"/>
        </w:rPr>
        <w:t>ZEKE</w:t>
      </w:r>
      <w:r w:rsidRPr="002D663C">
        <w:rPr>
          <w:sz w:val="22"/>
          <w:szCs w:val="22"/>
        </w:rPr>
        <w:t xml:space="preserve"> scheduling.</w:t>
      </w:r>
    </w:p>
    <w:p w:rsidR="002D663C" w:rsidRPr="002D663C" w:rsidP="002D663C" w14:paraId="59D09953" w14:textId="77777777">
      <w:pPr>
        <w:numPr>
          <w:ilvl w:val="0"/>
          <w:numId w:val="5"/>
        </w:numPr>
        <w:jc w:val="both"/>
        <w:rPr>
          <w:sz w:val="22"/>
          <w:szCs w:val="22"/>
        </w:rPr>
      </w:pPr>
      <w:r w:rsidRPr="002D663C">
        <w:rPr>
          <w:sz w:val="22"/>
          <w:szCs w:val="22"/>
        </w:rPr>
        <w:t xml:space="preserve">Monitoring the jobs in </w:t>
      </w:r>
      <w:r w:rsidRPr="002D663C">
        <w:rPr>
          <w:b/>
          <w:bCs/>
          <w:sz w:val="22"/>
          <w:szCs w:val="22"/>
        </w:rPr>
        <w:t>SDSF</w:t>
      </w:r>
      <w:r w:rsidRPr="002D663C">
        <w:rPr>
          <w:sz w:val="22"/>
          <w:szCs w:val="22"/>
        </w:rPr>
        <w:t>, changing the service class, Priority of the jobs.</w:t>
      </w:r>
    </w:p>
    <w:p w:rsidR="002D663C" w:rsidRPr="002D663C" w:rsidP="002D663C" w14:paraId="3296FCF7" w14:textId="22B29A5F">
      <w:pPr>
        <w:numPr>
          <w:ilvl w:val="0"/>
          <w:numId w:val="5"/>
        </w:numPr>
        <w:jc w:val="both"/>
        <w:rPr>
          <w:sz w:val="22"/>
          <w:szCs w:val="22"/>
        </w:rPr>
      </w:pPr>
      <w:r w:rsidRPr="002D663C">
        <w:rPr>
          <w:sz w:val="22"/>
          <w:szCs w:val="22"/>
        </w:rPr>
        <w:t xml:space="preserve">Fixing </w:t>
      </w:r>
      <w:r w:rsidRPr="002D663C">
        <w:rPr>
          <w:b/>
          <w:bCs/>
          <w:sz w:val="22"/>
          <w:szCs w:val="22"/>
        </w:rPr>
        <w:t>ABENDS</w:t>
      </w:r>
      <w:r w:rsidRPr="002D663C">
        <w:rPr>
          <w:sz w:val="22"/>
          <w:szCs w:val="22"/>
        </w:rPr>
        <w:t xml:space="preserve"> like </w:t>
      </w:r>
      <w:r w:rsidRPr="002D663C">
        <w:rPr>
          <w:b/>
          <w:bCs/>
          <w:sz w:val="22"/>
          <w:szCs w:val="22"/>
        </w:rPr>
        <w:t xml:space="preserve">JCL ERROR, Time-out Error, </w:t>
      </w:r>
      <w:r w:rsidRPr="00012AF2">
        <w:rPr>
          <w:b/>
          <w:bCs/>
          <w:sz w:val="22"/>
          <w:szCs w:val="22"/>
        </w:rPr>
        <w:t>SOC7, SOC4</w:t>
      </w:r>
      <w:r w:rsidRPr="002D663C">
        <w:rPr>
          <w:sz w:val="22"/>
          <w:szCs w:val="22"/>
        </w:rPr>
        <w:t xml:space="preserve"> etc.</w:t>
      </w:r>
    </w:p>
    <w:p w:rsidR="00BD4AE3" w:rsidP="00BD4AE3" w14:paraId="5EBB9EA7" w14:textId="4F465E38">
      <w:pPr>
        <w:numPr>
          <w:ilvl w:val="0"/>
          <w:numId w:val="5"/>
        </w:numPr>
        <w:suppressAutoHyphens w:val="0"/>
        <w:rPr>
          <w:sz w:val="22"/>
          <w:szCs w:val="22"/>
        </w:rPr>
      </w:pPr>
      <w:r>
        <w:rPr>
          <w:sz w:val="22"/>
          <w:szCs w:val="22"/>
        </w:rPr>
        <w:t xml:space="preserve">Working experience in software tools and utilities like </w:t>
      </w:r>
      <w:r w:rsidRPr="008B4507">
        <w:rPr>
          <w:b/>
          <w:bCs/>
          <w:sz w:val="22"/>
          <w:szCs w:val="22"/>
        </w:rPr>
        <w:t>TSO, SPUFI, File-Aid, VSAM, QMF</w:t>
      </w:r>
      <w:r>
        <w:rPr>
          <w:sz w:val="22"/>
          <w:szCs w:val="22"/>
        </w:rPr>
        <w:t xml:space="preserve">, </w:t>
      </w:r>
      <w:r w:rsidRPr="008B4507">
        <w:rPr>
          <w:b/>
          <w:bCs/>
          <w:sz w:val="22"/>
          <w:szCs w:val="22"/>
        </w:rPr>
        <w:t>debug tool</w:t>
      </w:r>
      <w:r>
        <w:rPr>
          <w:sz w:val="22"/>
          <w:szCs w:val="22"/>
        </w:rPr>
        <w:t xml:space="preserve"> etc.</w:t>
      </w:r>
    </w:p>
    <w:p w:rsidR="00E24827" w:rsidP="00BD4AE3" w14:paraId="59997D35" w14:textId="276660B3">
      <w:pPr>
        <w:numPr>
          <w:ilvl w:val="0"/>
          <w:numId w:val="5"/>
        </w:numPr>
        <w:suppressAutoHyphens w:val="0"/>
        <w:rPr>
          <w:sz w:val="22"/>
          <w:szCs w:val="22"/>
        </w:rPr>
      </w:pPr>
      <w:r>
        <w:rPr>
          <w:sz w:val="22"/>
          <w:szCs w:val="22"/>
        </w:rPr>
        <w:t xml:space="preserve">Performing </w:t>
      </w:r>
      <w:r w:rsidRPr="00E24827">
        <w:rPr>
          <w:b/>
          <w:bCs/>
          <w:sz w:val="22"/>
          <w:szCs w:val="22"/>
        </w:rPr>
        <w:t>OVERRIDE</w:t>
      </w:r>
      <w:r>
        <w:rPr>
          <w:sz w:val="22"/>
          <w:szCs w:val="22"/>
        </w:rPr>
        <w:t xml:space="preserve"> runs to solve JCL abends and maintain override libraries for recurrent failures.</w:t>
      </w:r>
    </w:p>
    <w:p w:rsidR="00E24827" w:rsidP="00BD4AE3" w14:paraId="1D987AD0" w14:textId="257B53AB">
      <w:pPr>
        <w:numPr>
          <w:ilvl w:val="0"/>
          <w:numId w:val="5"/>
        </w:numPr>
        <w:suppressAutoHyphens w:val="0"/>
        <w:rPr>
          <w:sz w:val="22"/>
          <w:szCs w:val="22"/>
        </w:rPr>
      </w:pPr>
      <w:r>
        <w:rPr>
          <w:sz w:val="22"/>
          <w:szCs w:val="22"/>
        </w:rPr>
        <w:t xml:space="preserve">Performing redundant tasks and activities using JCL </w:t>
      </w:r>
      <w:r w:rsidRPr="00E24827">
        <w:rPr>
          <w:b/>
          <w:bCs/>
          <w:sz w:val="22"/>
          <w:szCs w:val="22"/>
        </w:rPr>
        <w:t>SORT</w:t>
      </w:r>
      <w:r>
        <w:rPr>
          <w:sz w:val="22"/>
          <w:szCs w:val="22"/>
        </w:rPr>
        <w:t xml:space="preserve"> cards.</w:t>
      </w:r>
    </w:p>
    <w:p w:rsidR="00E24827" w:rsidP="00BD4AE3" w14:paraId="07458E75" w14:textId="74B46533">
      <w:pPr>
        <w:numPr>
          <w:ilvl w:val="0"/>
          <w:numId w:val="5"/>
        </w:numPr>
        <w:suppressAutoHyphens w:val="0"/>
        <w:rPr>
          <w:sz w:val="22"/>
          <w:szCs w:val="22"/>
        </w:rPr>
      </w:pPr>
      <w:r>
        <w:rPr>
          <w:sz w:val="22"/>
          <w:szCs w:val="22"/>
        </w:rPr>
        <w:t xml:space="preserve">Proving </w:t>
      </w:r>
      <w:r w:rsidRPr="00E24827">
        <w:rPr>
          <w:b/>
          <w:bCs/>
          <w:sz w:val="22"/>
          <w:szCs w:val="22"/>
        </w:rPr>
        <w:t>24/7 post implementation support</w:t>
      </w:r>
      <w:r>
        <w:rPr>
          <w:sz w:val="22"/>
          <w:szCs w:val="22"/>
        </w:rPr>
        <w:t xml:space="preserve"> after the project rolls into production environment for the entire warranty support.</w:t>
      </w:r>
    </w:p>
    <w:p w:rsidR="00E24827" w:rsidP="00BD4AE3" w14:paraId="479B4D1D" w14:textId="44F79C49">
      <w:pPr>
        <w:numPr>
          <w:ilvl w:val="0"/>
          <w:numId w:val="5"/>
        </w:numPr>
        <w:suppressAutoHyphens w:val="0"/>
        <w:rPr>
          <w:sz w:val="22"/>
          <w:szCs w:val="22"/>
        </w:rPr>
      </w:pPr>
      <w:r>
        <w:rPr>
          <w:sz w:val="22"/>
          <w:szCs w:val="22"/>
        </w:rPr>
        <w:t>Create and schedule host of batch jobs for new application.</w:t>
      </w:r>
    </w:p>
    <w:p w:rsidR="00E24827" w:rsidP="00BD4AE3" w14:paraId="6A337A2D" w14:textId="17F4007B">
      <w:pPr>
        <w:numPr>
          <w:ilvl w:val="0"/>
          <w:numId w:val="5"/>
        </w:numPr>
        <w:suppressAutoHyphens w:val="0"/>
        <w:rPr>
          <w:sz w:val="22"/>
          <w:szCs w:val="22"/>
        </w:rPr>
      </w:pPr>
      <w:r>
        <w:rPr>
          <w:sz w:val="22"/>
          <w:szCs w:val="22"/>
        </w:rPr>
        <w:t xml:space="preserve">Create automated </w:t>
      </w:r>
      <w:r w:rsidRPr="00A5258F" w:rsidR="00A5258F">
        <w:rPr>
          <w:b/>
          <w:bCs/>
          <w:sz w:val="22"/>
          <w:szCs w:val="22"/>
        </w:rPr>
        <w:t>EMAILS</w:t>
      </w:r>
      <w:r>
        <w:rPr>
          <w:sz w:val="22"/>
          <w:szCs w:val="22"/>
        </w:rPr>
        <w:t xml:space="preserve"> to be sent after successful </w:t>
      </w:r>
      <w:r w:rsidR="00A5258F">
        <w:rPr>
          <w:sz w:val="22"/>
          <w:szCs w:val="22"/>
        </w:rPr>
        <w:t>completion</w:t>
      </w:r>
      <w:r>
        <w:rPr>
          <w:sz w:val="22"/>
          <w:szCs w:val="22"/>
        </w:rPr>
        <w:t xml:space="preserve"> of </w:t>
      </w:r>
      <w:r w:rsidR="00A5258F">
        <w:rPr>
          <w:sz w:val="22"/>
          <w:szCs w:val="22"/>
        </w:rPr>
        <w:t>b</w:t>
      </w:r>
      <w:r>
        <w:rPr>
          <w:sz w:val="22"/>
          <w:szCs w:val="22"/>
        </w:rPr>
        <w:t>atch process</w:t>
      </w:r>
      <w:r w:rsidR="00A5258F">
        <w:rPr>
          <w:sz w:val="22"/>
          <w:szCs w:val="22"/>
        </w:rPr>
        <w:t>es</w:t>
      </w:r>
      <w:r>
        <w:rPr>
          <w:sz w:val="22"/>
          <w:szCs w:val="22"/>
        </w:rPr>
        <w:t xml:space="preserve"> to client</w:t>
      </w:r>
      <w:r w:rsidR="00A5258F">
        <w:rPr>
          <w:sz w:val="22"/>
          <w:szCs w:val="22"/>
        </w:rPr>
        <w:t xml:space="preserve"> using </w:t>
      </w:r>
      <w:r w:rsidRPr="00A5258F" w:rsidR="00A5258F">
        <w:rPr>
          <w:b/>
          <w:bCs/>
          <w:sz w:val="22"/>
          <w:szCs w:val="22"/>
        </w:rPr>
        <w:t>SMTP</w:t>
      </w:r>
      <w:r w:rsidR="00A5258F">
        <w:rPr>
          <w:sz w:val="22"/>
          <w:szCs w:val="22"/>
        </w:rPr>
        <w:t>.</w:t>
      </w:r>
    </w:p>
    <w:p w:rsidR="00A5258F" w:rsidRPr="002D663C" w:rsidP="00BD4AE3" w14:paraId="5F6BD921" w14:textId="071B04D0">
      <w:pPr>
        <w:numPr>
          <w:ilvl w:val="0"/>
          <w:numId w:val="5"/>
        </w:numPr>
        <w:suppressAutoHyphens w:val="0"/>
        <w:rPr>
          <w:sz w:val="22"/>
          <w:szCs w:val="22"/>
        </w:rPr>
      </w:pPr>
      <w:r>
        <w:rPr>
          <w:sz w:val="22"/>
          <w:szCs w:val="22"/>
        </w:rPr>
        <w:t xml:space="preserve">Copy printable AFP reports to print production server for further processing using </w:t>
      </w:r>
      <w:r w:rsidRPr="00A5258F">
        <w:rPr>
          <w:b/>
          <w:bCs/>
          <w:sz w:val="22"/>
          <w:szCs w:val="22"/>
        </w:rPr>
        <w:t xml:space="preserve">DEST </w:t>
      </w:r>
      <w:r>
        <w:rPr>
          <w:sz w:val="22"/>
          <w:szCs w:val="22"/>
        </w:rPr>
        <w:t>parameter.</w:t>
      </w:r>
    </w:p>
    <w:p w:rsidR="00BD4AE3" w:rsidRPr="002D663C" w:rsidP="002742BD" w14:paraId="0DD3D6FE" w14:textId="77777777">
      <w:pPr>
        <w:rPr>
          <w:b/>
          <w:bCs/>
          <w:sz w:val="22"/>
          <w:szCs w:val="22"/>
        </w:rPr>
      </w:pPr>
    </w:p>
    <w:p w:rsidR="002742BD" w:rsidRPr="002D663C" w:rsidP="002742BD" w14:paraId="291C549A" w14:textId="77777777">
      <w:pPr>
        <w:rPr>
          <w:b/>
          <w:bCs/>
          <w:sz w:val="22"/>
          <w:szCs w:val="22"/>
        </w:rPr>
      </w:pPr>
    </w:p>
    <w:p w:rsidR="0068108E" w:rsidRPr="002D663C" w:rsidP="0068108E" w14:paraId="4F78839C" w14:textId="5D5DD6C1">
      <w:pPr>
        <w:suppressAutoHyphens w:val="0"/>
        <w:rPr>
          <w:sz w:val="22"/>
          <w:szCs w:val="22"/>
        </w:rPr>
      </w:pPr>
    </w:p>
    <w:p w:rsidR="0068108E" w:rsidRPr="002D663C" w:rsidP="0068108E" w14:paraId="6F29B813" w14:textId="77777777">
      <w:pPr>
        <w:rPr>
          <w:rFonts w:eastAsia="Times New Roman"/>
          <w:b/>
          <w:bCs/>
          <w:u w:val="single"/>
          <w:lang w:eastAsia="en-US"/>
        </w:rPr>
      </w:pPr>
      <w:r w:rsidRPr="002D663C">
        <w:rPr>
          <w:b/>
          <w:bCs/>
          <w:u w:val="single"/>
        </w:rPr>
        <w:t>Customer Communication Management:</w:t>
      </w:r>
    </w:p>
    <w:p w:rsidR="0068108E" w:rsidRPr="002D663C" w:rsidP="0068108E" w14:paraId="2E87996E" w14:textId="77777777">
      <w:pPr>
        <w:rPr>
          <w:b/>
          <w:bCs/>
          <w:sz w:val="22"/>
          <w:szCs w:val="22"/>
        </w:rPr>
      </w:pPr>
    </w:p>
    <w:p w:rsidR="0068108E" w:rsidRPr="002D663C" w:rsidP="0068108E" w14:paraId="2315D36D" w14:textId="77777777">
      <w:pPr>
        <w:numPr>
          <w:ilvl w:val="0"/>
          <w:numId w:val="5"/>
        </w:numPr>
        <w:suppressAutoHyphens w:val="0"/>
        <w:rPr>
          <w:sz w:val="22"/>
          <w:szCs w:val="22"/>
        </w:rPr>
      </w:pPr>
      <w:r w:rsidRPr="002D663C">
        <w:rPr>
          <w:sz w:val="22"/>
          <w:szCs w:val="22"/>
        </w:rPr>
        <w:t xml:space="preserve">Led a team at offshore to ensure smooth development and production deploy of a project to generate accessible Benefit summaries (PDF format) in real time for English/Spanish language by integrating </w:t>
      </w:r>
      <w:r w:rsidRPr="002D663C">
        <w:rPr>
          <w:b/>
          <w:bCs/>
          <w:sz w:val="22"/>
          <w:szCs w:val="22"/>
        </w:rPr>
        <w:t xml:space="preserve">OpenText </w:t>
      </w:r>
      <w:r w:rsidRPr="002D663C">
        <w:rPr>
          <w:b/>
          <w:bCs/>
          <w:sz w:val="22"/>
          <w:szCs w:val="22"/>
        </w:rPr>
        <w:t>Exstream</w:t>
      </w:r>
      <w:r w:rsidRPr="002D663C">
        <w:rPr>
          <w:sz w:val="22"/>
          <w:szCs w:val="22"/>
        </w:rPr>
        <w:t xml:space="preserve"> and MS Excel.</w:t>
      </w:r>
    </w:p>
    <w:p w:rsidR="0068108E" w:rsidRPr="002D663C" w:rsidP="0068108E" w14:paraId="175CB47F" w14:textId="77777777">
      <w:pPr>
        <w:numPr>
          <w:ilvl w:val="0"/>
          <w:numId w:val="5"/>
        </w:numPr>
        <w:suppressAutoHyphens w:val="0"/>
        <w:rPr>
          <w:sz w:val="22"/>
          <w:szCs w:val="22"/>
        </w:rPr>
      </w:pPr>
      <w:r w:rsidRPr="002D663C">
        <w:rPr>
          <w:sz w:val="22"/>
          <w:szCs w:val="22"/>
        </w:rPr>
        <w:t xml:space="preserve">This being “First of its Kind” solution where the possibility of an </w:t>
      </w:r>
      <w:r w:rsidRPr="002D663C">
        <w:rPr>
          <w:b/>
          <w:bCs/>
          <w:sz w:val="22"/>
          <w:szCs w:val="22"/>
        </w:rPr>
        <w:t>Exstream</w:t>
      </w:r>
      <w:r w:rsidRPr="002D663C">
        <w:rPr>
          <w:b/>
          <w:bCs/>
          <w:sz w:val="22"/>
          <w:szCs w:val="22"/>
        </w:rPr>
        <w:t xml:space="preserve"> Web Service</w:t>
      </w:r>
      <w:r w:rsidRPr="002D663C">
        <w:rPr>
          <w:sz w:val="22"/>
          <w:szCs w:val="22"/>
        </w:rPr>
        <w:t xml:space="preserve"> (EWS) call through Microsoft Excel </w:t>
      </w:r>
      <w:r w:rsidRPr="002D663C">
        <w:rPr>
          <w:b/>
          <w:bCs/>
          <w:sz w:val="22"/>
          <w:szCs w:val="22"/>
        </w:rPr>
        <w:t>VBA</w:t>
      </w:r>
      <w:r w:rsidRPr="002D663C">
        <w:rPr>
          <w:sz w:val="22"/>
          <w:szCs w:val="22"/>
        </w:rPr>
        <w:t xml:space="preserve"> to invoke </w:t>
      </w:r>
      <w:r w:rsidRPr="002D663C">
        <w:rPr>
          <w:sz w:val="22"/>
          <w:szCs w:val="22"/>
        </w:rPr>
        <w:t>Exstream</w:t>
      </w:r>
      <w:r w:rsidRPr="002D663C">
        <w:rPr>
          <w:sz w:val="22"/>
          <w:szCs w:val="22"/>
        </w:rPr>
        <w:t xml:space="preserve"> engine has been explored.</w:t>
      </w:r>
    </w:p>
    <w:p w:rsidR="0068108E" w:rsidRPr="002D663C" w:rsidP="0068108E" w14:paraId="5A8532F1" w14:textId="77777777">
      <w:pPr>
        <w:numPr>
          <w:ilvl w:val="0"/>
          <w:numId w:val="5"/>
        </w:numPr>
        <w:suppressAutoHyphens w:val="0"/>
        <w:rPr>
          <w:sz w:val="22"/>
          <w:szCs w:val="22"/>
        </w:rPr>
      </w:pPr>
      <w:r w:rsidRPr="002D663C">
        <w:rPr>
          <w:sz w:val="22"/>
          <w:szCs w:val="22"/>
        </w:rPr>
        <w:t>Participated in requirement analysis, solution meetings and facilitated discussions with business to gather technical information for critical projects with high business visibility.</w:t>
      </w:r>
    </w:p>
    <w:p w:rsidR="0068108E" w:rsidRPr="002D663C" w:rsidP="0068108E" w14:paraId="43003A57" w14:textId="77777777">
      <w:pPr>
        <w:numPr>
          <w:ilvl w:val="0"/>
          <w:numId w:val="5"/>
        </w:numPr>
        <w:suppressAutoHyphens w:val="0"/>
        <w:rPr>
          <w:sz w:val="22"/>
          <w:szCs w:val="22"/>
        </w:rPr>
      </w:pPr>
      <w:r w:rsidRPr="002D663C">
        <w:rPr>
          <w:sz w:val="22"/>
          <w:szCs w:val="22"/>
        </w:rPr>
        <w:t xml:space="preserve">Explored various accessibility options to generate correspondences that are compliant as per Accessibility guidelines using Open Text </w:t>
      </w:r>
      <w:r w:rsidRPr="002D663C">
        <w:rPr>
          <w:sz w:val="22"/>
          <w:szCs w:val="22"/>
        </w:rPr>
        <w:t>Exstream</w:t>
      </w:r>
      <w:r w:rsidRPr="002D663C">
        <w:rPr>
          <w:sz w:val="22"/>
          <w:szCs w:val="22"/>
        </w:rPr>
        <w:t>.</w:t>
      </w:r>
    </w:p>
    <w:p w:rsidR="0068108E" w:rsidRPr="002D663C" w:rsidP="0068108E" w14:paraId="7ACAFFEE" w14:textId="77777777">
      <w:pPr>
        <w:numPr>
          <w:ilvl w:val="0"/>
          <w:numId w:val="5"/>
        </w:numPr>
        <w:suppressAutoHyphens w:val="0"/>
        <w:rPr>
          <w:sz w:val="22"/>
          <w:szCs w:val="22"/>
        </w:rPr>
      </w:pPr>
      <w:r w:rsidRPr="002D663C">
        <w:rPr>
          <w:sz w:val="22"/>
          <w:szCs w:val="22"/>
        </w:rPr>
        <w:t xml:space="preserve">Experienced in OpenText Dialogue (Formerly known as HP </w:t>
      </w:r>
      <w:r w:rsidRPr="002D663C">
        <w:rPr>
          <w:sz w:val="22"/>
          <w:szCs w:val="22"/>
        </w:rPr>
        <w:t>Exstream</w:t>
      </w:r>
      <w:r w:rsidRPr="002D663C">
        <w:rPr>
          <w:sz w:val="22"/>
          <w:szCs w:val="22"/>
        </w:rPr>
        <w:t xml:space="preserve">). </w:t>
      </w:r>
    </w:p>
    <w:p w:rsidR="0068108E" w:rsidRPr="002D663C" w:rsidP="0068108E" w14:paraId="58C955FB" w14:textId="77777777">
      <w:pPr>
        <w:numPr>
          <w:ilvl w:val="0"/>
          <w:numId w:val="5"/>
        </w:numPr>
        <w:suppressAutoHyphens w:val="0"/>
        <w:rPr>
          <w:sz w:val="22"/>
          <w:szCs w:val="22"/>
        </w:rPr>
      </w:pPr>
      <w:r w:rsidRPr="002D663C">
        <w:rPr>
          <w:sz w:val="22"/>
          <w:szCs w:val="22"/>
        </w:rPr>
        <w:t xml:space="preserve">Extensive experience in </w:t>
      </w:r>
      <w:r w:rsidRPr="002D663C">
        <w:rPr>
          <w:b/>
          <w:bCs/>
          <w:sz w:val="22"/>
          <w:szCs w:val="22"/>
        </w:rPr>
        <w:t>CCM</w:t>
      </w:r>
      <w:r w:rsidRPr="002D663C">
        <w:rPr>
          <w:sz w:val="22"/>
          <w:szCs w:val="22"/>
        </w:rPr>
        <w:t xml:space="preserve"> development (Customer Communication Management), maintenance and enhancement projects.</w:t>
      </w:r>
    </w:p>
    <w:p w:rsidR="0068108E" w:rsidRPr="002D663C" w:rsidP="0068108E" w14:paraId="3EF4563A" w14:textId="77777777">
      <w:pPr>
        <w:numPr>
          <w:ilvl w:val="0"/>
          <w:numId w:val="5"/>
        </w:numPr>
        <w:suppressAutoHyphens w:val="0"/>
        <w:rPr>
          <w:sz w:val="22"/>
          <w:szCs w:val="22"/>
        </w:rPr>
      </w:pPr>
      <w:r w:rsidRPr="002D663C">
        <w:rPr>
          <w:sz w:val="22"/>
          <w:szCs w:val="22"/>
        </w:rPr>
        <w:t>Experience in development and deployment for Batch and Real time in Mainframe and Windows environments.</w:t>
      </w:r>
    </w:p>
    <w:p w:rsidR="0068108E" w:rsidRPr="002D663C" w:rsidP="0068108E" w14:paraId="3E9CB2F5" w14:textId="77777777">
      <w:pPr>
        <w:numPr>
          <w:ilvl w:val="0"/>
          <w:numId w:val="5"/>
        </w:numPr>
        <w:suppressAutoHyphens w:val="0"/>
        <w:rPr>
          <w:sz w:val="22"/>
          <w:szCs w:val="22"/>
        </w:rPr>
      </w:pPr>
      <w:r w:rsidRPr="002D663C">
        <w:rPr>
          <w:sz w:val="22"/>
          <w:szCs w:val="22"/>
        </w:rPr>
        <w:t xml:space="preserve">Worked in variety of outputs including print, archival, </w:t>
      </w:r>
      <w:r w:rsidRPr="002D663C">
        <w:rPr>
          <w:b/>
          <w:bCs/>
          <w:sz w:val="22"/>
          <w:szCs w:val="22"/>
        </w:rPr>
        <w:t>email, HTML</w:t>
      </w:r>
      <w:r w:rsidRPr="002D663C">
        <w:rPr>
          <w:sz w:val="22"/>
          <w:szCs w:val="22"/>
        </w:rPr>
        <w:t xml:space="preserve"> and </w:t>
      </w:r>
      <w:r w:rsidRPr="002D663C">
        <w:rPr>
          <w:b/>
          <w:bCs/>
          <w:sz w:val="22"/>
          <w:szCs w:val="22"/>
        </w:rPr>
        <w:t>FAX</w:t>
      </w:r>
      <w:r w:rsidRPr="002D663C">
        <w:rPr>
          <w:sz w:val="22"/>
          <w:szCs w:val="22"/>
        </w:rPr>
        <w:t xml:space="preserve"> channels.</w:t>
      </w:r>
    </w:p>
    <w:p w:rsidR="0068108E" w:rsidRPr="002D663C" w:rsidP="0068108E" w14:paraId="1C8A2A36" w14:textId="77777777">
      <w:pPr>
        <w:numPr>
          <w:ilvl w:val="0"/>
          <w:numId w:val="5"/>
        </w:numPr>
        <w:suppressAutoHyphens w:val="0"/>
        <w:rPr>
          <w:sz w:val="22"/>
          <w:szCs w:val="22"/>
        </w:rPr>
      </w:pPr>
      <w:r w:rsidRPr="002D663C">
        <w:rPr>
          <w:sz w:val="22"/>
          <w:szCs w:val="22"/>
        </w:rPr>
        <w:t>Project experience includes new development of correspondences, providing production support for correspondence generating applications, product conversion projects and product version upgrades for leading US based Healthcare and Insurance Sectors.</w:t>
      </w:r>
    </w:p>
    <w:p w:rsidR="0068108E" w:rsidRPr="002D663C" w:rsidP="0068108E" w14:paraId="7B821ED9" w14:textId="77777777">
      <w:pPr>
        <w:numPr>
          <w:ilvl w:val="0"/>
          <w:numId w:val="5"/>
        </w:numPr>
        <w:suppressAutoHyphens w:val="0"/>
        <w:rPr>
          <w:sz w:val="22"/>
          <w:szCs w:val="22"/>
        </w:rPr>
      </w:pPr>
      <w:r w:rsidRPr="002D663C">
        <w:rPr>
          <w:sz w:val="22"/>
          <w:szCs w:val="22"/>
        </w:rPr>
        <w:t xml:space="preserve">Possess in-depth hands-on experience on OpenText </w:t>
      </w:r>
      <w:r w:rsidRPr="002D663C">
        <w:rPr>
          <w:sz w:val="22"/>
          <w:szCs w:val="22"/>
        </w:rPr>
        <w:t>Exstream</w:t>
      </w:r>
      <w:r w:rsidRPr="002D663C">
        <w:rPr>
          <w:sz w:val="22"/>
          <w:szCs w:val="22"/>
        </w:rPr>
        <w:t xml:space="preserve"> software.</w:t>
      </w:r>
    </w:p>
    <w:p w:rsidR="0068108E" w:rsidRPr="002D663C" w:rsidP="0068108E" w14:paraId="49E664BD" w14:textId="77777777">
      <w:pPr>
        <w:numPr>
          <w:ilvl w:val="0"/>
          <w:numId w:val="5"/>
        </w:numPr>
        <w:suppressAutoHyphens w:val="0"/>
        <w:rPr>
          <w:sz w:val="22"/>
          <w:szCs w:val="22"/>
        </w:rPr>
      </w:pPr>
      <w:r w:rsidRPr="002D663C">
        <w:rPr>
          <w:sz w:val="22"/>
          <w:szCs w:val="22"/>
        </w:rPr>
        <w:t xml:space="preserve">Worked on various Data files (Customer driver, Reference, Auxiliary, Initialization and Report). </w:t>
      </w:r>
    </w:p>
    <w:p w:rsidR="0068108E" w:rsidRPr="002D663C" w:rsidP="0068108E" w14:paraId="26B394E2" w14:textId="77777777">
      <w:pPr>
        <w:numPr>
          <w:ilvl w:val="0"/>
          <w:numId w:val="5"/>
        </w:numPr>
        <w:suppressAutoHyphens w:val="0"/>
        <w:rPr>
          <w:sz w:val="22"/>
          <w:szCs w:val="22"/>
        </w:rPr>
      </w:pPr>
      <w:r w:rsidRPr="002D663C">
        <w:rPr>
          <w:sz w:val="22"/>
          <w:szCs w:val="22"/>
        </w:rPr>
        <w:t>Worked on various Driver files (</w:t>
      </w:r>
      <w:r w:rsidRPr="002D663C">
        <w:rPr>
          <w:b/>
          <w:bCs/>
          <w:sz w:val="22"/>
          <w:szCs w:val="22"/>
        </w:rPr>
        <w:t>XML, Columnar, Delimiter</w:t>
      </w:r>
      <w:r w:rsidRPr="002D663C">
        <w:rPr>
          <w:sz w:val="22"/>
          <w:szCs w:val="22"/>
        </w:rPr>
        <w:t>).</w:t>
      </w:r>
    </w:p>
    <w:p w:rsidR="0068108E" w:rsidRPr="002D663C" w:rsidP="0068108E" w14:paraId="52635CFF" w14:textId="77777777">
      <w:pPr>
        <w:numPr>
          <w:ilvl w:val="0"/>
          <w:numId w:val="5"/>
        </w:numPr>
        <w:suppressAutoHyphens w:val="0"/>
        <w:rPr>
          <w:sz w:val="22"/>
          <w:szCs w:val="22"/>
        </w:rPr>
      </w:pPr>
      <w:r w:rsidRPr="002D663C">
        <w:rPr>
          <w:sz w:val="22"/>
          <w:szCs w:val="22"/>
        </w:rPr>
        <w:t xml:space="preserve">Handled different types of output Types: </w:t>
      </w:r>
      <w:r w:rsidRPr="002D663C">
        <w:rPr>
          <w:b/>
          <w:bCs/>
          <w:sz w:val="22"/>
          <w:szCs w:val="22"/>
        </w:rPr>
        <w:t>AFP, PDF</w:t>
      </w:r>
      <w:r w:rsidRPr="002D663C">
        <w:rPr>
          <w:sz w:val="22"/>
          <w:szCs w:val="22"/>
        </w:rPr>
        <w:t xml:space="preserve"> and </w:t>
      </w:r>
      <w:r w:rsidRPr="002D663C">
        <w:rPr>
          <w:b/>
          <w:bCs/>
          <w:sz w:val="22"/>
          <w:szCs w:val="22"/>
        </w:rPr>
        <w:t>HTML</w:t>
      </w:r>
      <w:r w:rsidRPr="002D663C">
        <w:rPr>
          <w:sz w:val="22"/>
          <w:szCs w:val="22"/>
        </w:rPr>
        <w:t xml:space="preserve"> (Email). </w:t>
      </w:r>
    </w:p>
    <w:p w:rsidR="0068108E" w:rsidRPr="002D663C" w:rsidP="0068108E" w14:paraId="48F373A2" w14:textId="77777777">
      <w:pPr>
        <w:numPr>
          <w:ilvl w:val="0"/>
          <w:numId w:val="5"/>
        </w:numPr>
        <w:suppressAutoHyphens w:val="0"/>
        <w:rPr>
          <w:sz w:val="22"/>
          <w:szCs w:val="22"/>
        </w:rPr>
      </w:pPr>
      <w:r w:rsidRPr="002D663C">
        <w:rPr>
          <w:sz w:val="22"/>
          <w:szCs w:val="22"/>
        </w:rPr>
        <w:t xml:space="preserve">Worked on Static and dynamic table properties, complex multi-table, relativity, Break, advanced data sections, Search keys (Application and </w:t>
      </w:r>
      <w:r w:rsidRPr="002D663C">
        <w:rPr>
          <w:b/>
          <w:bCs/>
          <w:sz w:val="22"/>
          <w:szCs w:val="22"/>
        </w:rPr>
        <w:t>Location NOP</w:t>
      </w:r>
      <w:r w:rsidRPr="002D663C">
        <w:rPr>
          <w:sz w:val="22"/>
          <w:szCs w:val="22"/>
        </w:rPr>
        <w:t xml:space="preserve"> type), </w:t>
      </w:r>
      <w:r w:rsidRPr="002D663C">
        <w:rPr>
          <w:b/>
          <w:bCs/>
          <w:sz w:val="22"/>
          <w:szCs w:val="22"/>
        </w:rPr>
        <w:t xml:space="preserve">Connectors </w:t>
      </w:r>
      <w:r w:rsidRPr="002D663C">
        <w:rPr>
          <w:sz w:val="22"/>
          <w:szCs w:val="22"/>
        </w:rPr>
        <w:t>(Email and Watched directory).</w:t>
      </w:r>
    </w:p>
    <w:p w:rsidR="0068108E" w:rsidRPr="002D663C" w:rsidP="0068108E" w14:paraId="3EA7F541" w14:textId="77777777">
      <w:pPr>
        <w:numPr>
          <w:ilvl w:val="0"/>
          <w:numId w:val="5"/>
        </w:numPr>
        <w:suppressAutoHyphens w:val="0"/>
        <w:rPr>
          <w:sz w:val="22"/>
          <w:szCs w:val="22"/>
        </w:rPr>
      </w:pPr>
      <w:r w:rsidRPr="002D663C">
        <w:rPr>
          <w:sz w:val="22"/>
          <w:szCs w:val="22"/>
        </w:rPr>
        <w:t xml:space="preserve">Demonstrated various Document Generation product features, how they would fit into client specific requirements by completing various “Proof of Concepts”. </w:t>
      </w:r>
    </w:p>
    <w:p w:rsidR="0068108E" w:rsidRPr="002D663C" w:rsidP="0068108E" w14:paraId="4C788B90" w14:textId="77777777">
      <w:pPr>
        <w:numPr>
          <w:ilvl w:val="0"/>
          <w:numId w:val="5"/>
        </w:numPr>
        <w:suppressAutoHyphens w:val="0"/>
        <w:rPr>
          <w:sz w:val="22"/>
          <w:szCs w:val="22"/>
        </w:rPr>
      </w:pPr>
      <w:r w:rsidRPr="002D663C">
        <w:rPr>
          <w:sz w:val="22"/>
          <w:szCs w:val="22"/>
        </w:rPr>
        <w:t>Have extensively worked in offshore location</w:t>
      </w:r>
    </w:p>
    <w:p w:rsidR="0068108E" w:rsidRPr="002D663C" w:rsidP="0068108E" w14:paraId="478F020E" w14:textId="77777777">
      <w:pPr>
        <w:numPr>
          <w:ilvl w:val="0"/>
          <w:numId w:val="5"/>
        </w:numPr>
        <w:suppressAutoHyphens w:val="0"/>
        <w:rPr>
          <w:sz w:val="22"/>
          <w:szCs w:val="22"/>
        </w:rPr>
      </w:pPr>
      <w:r w:rsidRPr="002D663C">
        <w:rPr>
          <w:sz w:val="22"/>
          <w:szCs w:val="22"/>
        </w:rPr>
        <w:t>Worked on traditional (waterfall) as well as Agile SDLC projects execution model</w:t>
      </w:r>
    </w:p>
    <w:p w:rsidR="0068108E" w:rsidRPr="002D663C" w:rsidP="0068108E" w14:paraId="544EBEC2" w14:textId="77777777">
      <w:pPr>
        <w:numPr>
          <w:ilvl w:val="0"/>
          <w:numId w:val="5"/>
        </w:numPr>
        <w:suppressAutoHyphens w:val="0"/>
        <w:rPr>
          <w:sz w:val="22"/>
          <w:szCs w:val="22"/>
        </w:rPr>
      </w:pPr>
      <w:r w:rsidRPr="002D663C">
        <w:rPr>
          <w:sz w:val="22"/>
          <w:szCs w:val="22"/>
        </w:rPr>
        <w:t>Well versed in Client interaction and possess strong communication, analytical and presentation skills</w:t>
      </w:r>
    </w:p>
    <w:p w:rsidR="0068108E" w:rsidRPr="002D663C" w:rsidP="0068108E" w14:paraId="6BF8F2FD" w14:textId="77777777">
      <w:pPr>
        <w:numPr>
          <w:ilvl w:val="0"/>
          <w:numId w:val="5"/>
        </w:numPr>
        <w:suppressAutoHyphens w:val="0"/>
        <w:rPr>
          <w:sz w:val="22"/>
          <w:szCs w:val="22"/>
        </w:rPr>
      </w:pPr>
      <w:r w:rsidRPr="002D663C">
        <w:rPr>
          <w:sz w:val="22"/>
          <w:szCs w:val="22"/>
        </w:rPr>
        <w:t>Strong Experience with complex programming, program debugging, data analysis, problem Analysis and resolution issues within application systems.</w:t>
      </w:r>
    </w:p>
    <w:p w:rsidR="0068108E" w:rsidRPr="002D663C" w:rsidP="0068108E" w14:paraId="74049735" w14:textId="3EE67335">
      <w:pPr>
        <w:numPr>
          <w:ilvl w:val="0"/>
          <w:numId w:val="5"/>
        </w:numPr>
        <w:suppressAutoHyphens w:val="0"/>
        <w:rPr>
          <w:sz w:val="22"/>
          <w:szCs w:val="22"/>
        </w:rPr>
      </w:pPr>
      <w:r w:rsidRPr="002D663C">
        <w:rPr>
          <w:sz w:val="22"/>
          <w:szCs w:val="22"/>
        </w:rPr>
        <w:t>Extensive Knowledge in requirement gathering, analysis, and documentation.</w:t>
      </w:r>
    </w:p>
    <w:p w:rsidR="002742BD" w:rsidRPr="002D663C" w:rsidP="002742BD" w14:paraId="29DE9B3C" w14:textId="5BF6249D">
      <w:pPr>
        <w:suppressAutoHyphens w:val="0"/>
        <w:rPr>
          <w:sz w:val="22"/>
          <w:szCs w:val="22"/>
        </w:rPr>
      </w:pPr>
    </w:p>
    <w:p w:rsidR="002742BD" w:rsidRPr="002D663C" w:rsidP="002742BD" w14:paraId="0CE77062" w14:textId="77777777">
      <w:pPr>
        <w:suppressAutoHyphens w:val="0"/>
        <w:rPr>
          <w:sz w:val="22"/>
          <w:szCs w:val="22"/>
        </w:rPr>
      </w:pPr>
    </w:p>
    <w:p w:rsidR="002C5FB0" w:rsidRPr="002D663C" w:rsidP="002C5FB0" w14:paraId="7374C04D" w14:textId="1C63ADAE">
      <w:pPr>
        <w:suppressAutoHyphens w:val="0"/>
        <w:rPr>
          <w:sz w:val="22"/>
          <w:szCs w:val="22"/>
        </w:rPr>
      </w:pPr>
    </w:p>
    <w:p w:rsidR="00B20207" w:rsidRPr="002D663C" w:rsidP="00B20207" w14:paraId="2D1B9A6E" w14:textId="387A7AE5">
      <w:pPr>
        <w:rPr>
          <w:b/>
          <w:bCs/>
          <w:u w:val="single"/>
        </w:rPr>
      </w:pPr>
      <w:r w:rsidRPr="002D663C">
        <w:rPr>
          <w:b/>
          <w:bCs/>
          <w:u w:val="single"/>
        </w:rPr>
        <w:t>NoSQL Experience (MongoDB Developer)</w:t>
      </w:r>
      <w:r w:rsidR="002D663C">
        <w:rPr>
          <w:b/>
          <w:bCs/>
          <w:u w:val="single"/>
        </w:rPr>
        <w:t>:</w:t>
      </w:r>
    </w:p>
    <w:p w:rsidR="00B20207" w:rsidRPr="002D663C" w:rsidP="00B20207" w14:paraId="170040FC" w14:textId="77777777">
      <w:pPr>
        <w:rPr>
          <w:b/>
          <w:bCs/>
          <w:sz w:val="22"/>
          <w:szCs w:val="22"/>
        </w:rPr>
      </w:pPr>
    </w:p>
    <w:p w:rsidR="00B20207" w:rsidRPr="002D663C" w:rsidP="00B20207" w14:paraId="7FC9C0E9" w14:textId="77777777">
      <w:pPr>
        <w:numPr>
          <w:ilvl w:val="0"/>
          <w:numId w:val="5"/>
        </w:numPr>
        <w:suppressAutoHyphens w:val="0"/>
        <w:rPr>
          <w:sz w:val="22"/>
          <w:szCs w:val="22"/>
        </w:rPr>
      </w:pPr>
      <w:r w:rsidRPr="002D663C">
        <w:rPr>
          <w:sz w:val="22"/>
          <w:szCs w:val="22"/>
        </w:rPr>
        <w:t xml:space="preserve">Experience in design and developing Application leveraging </w:t>
      </w:r>
      <w:r w:rsidRPr="002D663C">
        <w:rPr>
          <w:b/>
          <w:bCs/>
          <w:sz w:val="22"/>
          <w:szCs w:val="22"/>
        </w:rPr>
        <w:t>MongoDB</w:t>
      </w:r>
      <w:r w:rsidRPr="002D663C">
        <w:rPr>
          <w:sz w:val="22"/>
          <w:szCs w:val="22"/>
        </w:rPr>
        <w:t>.</w:t>
      </w:r>
    </w:p>
    <w:p w:rsidR="00B20207" w:rsidRPr="002D663C" w:rsidP="00B20207" w14:paraId="79FAA1C7" w14:textId="77777777">
      <w:pPr>
        <w:numPr>
          <w:ilvl w:val="0"/>
          <w:numId w:val="5"/>
        </w:numPr>
        <w:suppressAutoHyphens w:val="0"/>
        <w:rPr>
          <w:sz w:val="22"/>
          <w:szCs w:val="22"/>
        </w:rPr>
      </w:pPr>
      <w:r w:rsidRPr="002D663C">
        <w:rPr>
          <w:sz w:val="22"/>
          <w:szCs w:val="22"/>
        </w:rPr>
        <w:t xml:space="preserve">Experience in developing </w:t>
      </w:r>
      <w:r w:rsidRPr="002D663C">
        <w:rPr>
          <w:b/>
          <w:bCs/>
          <w:sz w:val="22"/>
          <w:szCs w:val="22"/>
        </w:rPr>
        <w:t>Python</w:t>
      </w:r>
      <w:r w:rsidRPr="002D663C">
        <w:rPr>
          <w:sz w:val="22"/>
          <w:szCs w:val="22"/>
        </w:rPr>
        <w:t xml:space="preserve"> programs at the Application side. Developed </w:t>
      </w:r>
      <w:r w:rsidRPr="002D663C">
        <w:rPr>
          <w:b/>
          <w:bCs/>
          <w:sz w:val="22"/>
          <w:szCs w:val="22"/>
        </w:rPr>
        <w:t>Python</w:t>
      </w:r>
      <w:r w:rsidRPr="002D663C">
        <w:rPr>
          <w:sz w:val="22"/>
          <w:szCs w:val="22"/>
        </w:rPr>
        <w:t xml:space="preserve"> scripts to monitor health of Mongo databases and perform ad-hoc backups using </w:t>
      </w:r>
      <w:r w:rsidRPr="002D663C">
        <w:rPr>
          <w:b/>
          <w:bCs/>
          <w:sz w:val="22"/>
          <w:szCs w:val="22"/>
        </w:rPr>
        <w:t>Mongodump</w:t>
      </w:r>
      <w:r w:rsidRPr="002D663C">
        <w:rPr>
          <w:sz w:val="22"/>
          <w:szCs w:val="22"/>
        </w:rPr>
        <w:t xml:space="preserve"> and </w:t>
      </w:r>
      <w:r w:rsidRPr="002D663C">
        <w:rPr>
          <w:b/>
          <w:bCs/>
          <w:sz w:val="22"/>
          <w:szCs w:val="22"/>
        </w:rPr>
        <w:t>Mongorestore</w:t>
      </w:r>
      <w:r w:rsidRPr="002D663C">
        <w:rPr>
          <w:sz w:val="22"/>
          <w:szCs w:val="22"/>
        </w:rPr>
        <w:t>.</w:t>
      </w:r>
    </w:p>
    <w:p w:rsidR="00B20207" w:rsidRPr="002D663C" w:rsidP="00B20207" w14:paraId="1F1D484E" w14:textId="77777777">
      <w:pPr>
        <w:numPr>
          <w:ilvl w:val="0"/>
          <w:numId w:val="5"/>
        </w:numPr>
        <w:suppressAutoHyphens w:val="0"/>
        <w:rPr>
          <w:sz w:val="22"/>
          <w:szCs w:val="22"/>
        </w:rPr>
      </w:pPr>
      <w:r w:rsidRPr="002D663C">
        <w:rPr>
          <w:sz w:val="22"/>
          <w:szCs w:val="22"/>
        </w:rPr>
        <w:t xml:space="preserve">Experience with creating script for data modeling and data import and export. Extensive experience in deploying, managing and developing MongoDB </w:t>
      </w:r>
      <w:r w:rsidRPr="002D663C">
        <w:rPr>
          <w:b/>
          <w:bCs/>
          <w:sz w:val="22"/>
          <w:szCs w:val="22"/>
        </w:rPr>
        <w:t>clusters</w:t>
      </w:r>
      <w:r w:rsidRPr="002D663C">
        <w:rPr>
          <w:sz w:val="22"/>
          <w:szCs w:val="22"/>
        </w:rPr>
        <w:t xml:space="preserve">. </w:t>
      </w:r>
    </w:p>
    <w:p w:rsidR="00B20207" w:rsidRPr="002D663C" w:rsidP="00B20207" w14:paraId="416B994D" w14:textId="77777777">
      <w:pPr>
        <w:numPr>
          <w:ilvl w:val="0"/>
          <w:numId w:val="5"/>
        </w:numPr>
        <w:suppressAutoHyphens w:val="0"/>
        <w:rPr>
          <w:sz w:val="22"/>
          <w:szCs w:val="22"/>
        </w:rPr>
      </w:pPr>
      <w:r w:rsidRPr="002D663C">
        <w:rPr>
          <w:sz w:val="22"/>
          <w:szCs w:val="22"/>
        </w:rPr>
        <w:t xml:space="preserve">Creation, configuration and monitoring </w:t>
      </w:r>
      <w:r w:rsidRPr="002D663C">
        <w:rPr>
          <w:b/>
          <w:bCs/>
          <w:sz w:val="22"/>
          <w:szCs w:val="22"/>
        </w:rPr>
        <w:t>Shards sets</w:t>
      </w:r>
      <w:r w:rsidRPr="002D663C">
        <w:rPr>
          <w:sz w:val="22"/>
          <w:szCs w:val="22"/>
        </w:rPr>
        <w:t xml:space="preserve">. Analysis of the data to be shared, choosing a shard Key to distribute data evenly. Architecture and Capacity planning for MongoDB clusters. </w:t>
      </w:r>
    </w:p>
    <w:p w:rsidR="00B20207" w:rsidRPr="002D663C" w:rsidP="00B20207" w14:paraId="57E4E4F4" w14:textId="77777777">
      <w:pPr>
        <w:numPr>
          <w:ilvl w:val="0"/>
          <w:numId w:val="5"/>
        </w:numPr>
        <w:suppressAutoHyphens w:val="0"/>
        <w:rPr>
          <w:sz w:val="22"/>
          <w:szCs w:val="22"/>
        </w:rPr>
      </w:pPr>
      <w:r w:rsidRPr="002D663C">
        <w:rPr>
          <w:sz w:val="22"/>
          <w:szCs w:val="22"/>
        </w:rPr>
        <w:t xml:space="preserve">Implemented scripts for </w:t>
      </w:r>
      <w:r w:rsidRPr="002D663C">
        <w:rPr>
          <w:b/>
          <w:bCs/>
          <w:sz w:val="22"/>
          <w:szCs w:val="22"/>
        </w:rPr>
        <w:t>mongo DB import, export, dump and restore</w:t>
      </w:r>
      <w:r w:rsidRPr="002D663C">
        <w:rPr>
          <w:sz w:val="22"/>
          <w:szCs w:val="22"/>
        </w:rPr>
        <w:t>.</w:t>
      </w:r>
    </w:p>
    <w:p w:rsidR="00B20207" w:rsidRPr="002D663C" w:rsidP="00B20207" w14:paraId="03305782" w14:textId="77777777">
      <w:pPr>
        <w:numPr>
          <w:ilvl w:val="0"/>
          <w:numId w:val="5"/>
        </w:numPr>
        <w:suppressAutoHyphens w:val="0"/>
        <w:rPr>
          <w:sz w:val="22"/>
          <w:szCs w:val="22"/>
        </w:rPr>
      </w:pPr>
      <w:r w:rsidRPr="002D663C">
        <w:rPr>
          <w:sz w:val="22"/>
          <w:szCs w:val="22"/>
        </w:rPr>
        <w:t xml:space="preserve">Worked on MongoDB database concepts such as </w:t>
      </w:r>
      <w:r w:rsidRPr="002D663C">
        <w:rPr>
          <w:b/>
          <w:bCs/>
          <w:sz w:val="22"/>
          <w:szCs w:val="22"/>
        </w:rPr>
        <w:t xml:space="preserve">locking, transactions, indexes, </w:t>
      </w:r>
      <w:r w:rsidRPr="002D663C">
        <w:rPr>
          <w:b/>
          <w:bCs/>
          <w:sz w:val="22"/>
          <w:szCs w:val="22"/>
        </w:rPr>
        <w:t>sharding</w:t>
      </w:r>
      <w:r w:rsidRPr="002D663C">
        <w:rPr>
          <w:b/>
          <w:bCs/>
          <w:sz w:val="22"/>
          <w:szCs w:val="22"/>
        </w:rPr>
        <w:t>, replication, schema design</w:t>
      </w:r>
      <w:r w:rsidRPr="002D663C">
        <w:rPr>
          <w:sz w:val="22"/>
          <w:szCs w:val="22"/>
        </w:rPr>
        <w:t xml:space="preserve">. </w:t>
      </w:r>
    </w:p>
    <w:p w:rsidR="00B20207" w:rsidRPr="002D663C" w:rsidP="00B20207" w14:paraId="7099DB28" w14:textId="77777777">
      <w:pPr>
        <w:numPr>
          <w:ilvl w:val="0"/>
          <w:numId w:val="5"/>
        </w:numPr>
        <w:suppressAutoHyphens w:val="0"/>
        <w:rPr>
          <w:sz w:val="22"/>
          <w:szCs w:val="22"/>
        </w:rPr>
      </w:pPr>
      <w:r w:rsidRPr="002D663C">
        <w:rPr>
          <w:sz w:val="22"/>
          <w:szCs w:val="22"/>
        </w:rPr>
        <w:t>Created multiple databases with sharded collections and choosing shard key based on the requirements.</w:t>
      </w:r>
    </w:p>
    <w:p w:rsidR="00B20207" w:rsidRPr="002D663C" w:rsidP="00B20207" w14:paraId="597991EE" w14:textId="77777777">
      <w:pPr>
        <w:numPr>
          <w:ilvl w:val="0"/>
          <w:numId w:val="5"/>
        </w:numPr>
        <w:suppressAutoHyphens w:val="0"/>
        <w:rPr>
          <w:sz w:val="22"/>
          <w:szCs w:val="22"/>
        </w:rPr>
      </w:pPr>
      <w:r w:rsidRPr="002D663C">
        <w:rPr>
          <w:sz w:val="22"/>
          <w:szCs w:val="22"/>
        </w:rPr>
        <w:t>Experience in managing MongoDB environment from availability, performance and scalability perspectives.</w:t>
      </w:r>
    </w:p>
    <w:p w:rsidR="00B20207" w:rsidRPr="002D663C" w:rsidP="00B20207" w14:paraId="27E046BB" w14:textId="77777777">
      <w:pPr>
        <w:numPr>
          <w:ilvl w:val="0"/>
          <w:numId w:val="5"/>
        </w:numPr>
        <w:suppressAutoHyphens w:val="0"/>
        <w:rPr>
          <w:sz w:val="22"/>
          <w:szCs w:val="22"/>
        </w:rPr>
      </w:pPr>
      <w:r w:rsidRPr="002D663C">
        <w:rPr>
          <w:sz w:val="22"/>
          <w:szCs w:val="22"/>
        </w:rPr>
        <w:t xml:space="preserve">Worked on creating various types of </w:t>
      </w:r>
      <w:r w:rsidRPr="002D663C">
        <w:rPr>
          <w:b/>
          <w:bCs/>
          <w:sz w:val="22"/>
          <w:szCs w:val="22"/>
        </w:rPr>
        <w:t>indexes</w:t>
      </w:r>
      <w:r w:rsidRPr="002D663C">
        <w:rPr>
          <w:sz w:val="22"/>
          <w:szCs w:val="22"/>
        </w:rPr>
        <w:t xml:space="preserve"> on different collections to get good performance in Mongo database.</w:t>
      </w:r>
    </w:p>
    <w:p w:rsidR="00B20207" w:rsidRPr="002D663C" w:rsidP="00B20207" w14:paraId="620643A8" w14:textId="77777777">
      <w:pPr>
        <w:numPr>
          <w:ilvl w:val="0"/>
          <w:numId w:val="5"/>
        </w:numPr>
        <w:suppressAutoHyphens w:val="0"/>
        <w:rPr>
          <w:sz w:val="22"/>
          <w:szCs w:val="22"/>
        </w:rPr>
      </w:pPr>
      <w:r w:rsidRPr="002D663C">
        <w:rPr>
          <w:sz w:val="22"/>
          <w:szCs w:val="22"/>
        </w:rPr>
        <w:t>Worked on creating documents in Mongo database.</w:t>
      </w:r>
    </w:p>
    <w:p w:rsidR="00B20207" w:rsidRPr="002D663C" w:rsidP="00B20207" w14:paraId="255E6810" w14:textId="77777777">
      <w:pPr>
        <w:numPr>
          <w:ilvl w:val="0"/>
          <w:numId w:val="5"/>
        </w:numPr>
        <w:suppressAutoHyphens w:val="0"/>
        <w:rPr>
          <w:sz w:val="22"/>
          <w:szCs w:val="22"/>
        </w:rPr>
      </w:pPr>
      <w:r w:rsidRPr="002D663C">
        <w:rPr>
          <w:sz w:val="22"/>
          <w:szCs w:val="22"/>
        </w:rPr>
        <w:t xml:space="preserve">Worked on multiple </w:t>
      </w:r>
      <w:r w:rsidRPr="002D663C">
        <w:rPr>
          <w:b/>
          <w:bCs/>
          <w:sz w:val="22"/>
          <w:szCs w:val="22"/>
        </w:rPr>
        <w:t>BSON</w:t>
      </w:r>
      <w:r w:rsidRPr="002D663C">
        <w:rPr>
          <w:sz w:val="22"/>
          <w:szCs w:val="22"/>
        </w:rPr>
        <w:t xml:space="preserve"> type objects and used based on requirement.</w:t>
      </w:r>
    </w:p>
    <w:p w:rsidR="00B20207" w:rsidRPr="002D663C" w:rsidP="00B20207" w14:paraId="31CAF419" w14:textId="77777777">
      <w:pPr>
        <w:numPr>
          <w:ilvl w:val="0"/>
          <w:numId w:val="5"/>
        </w:numPr>
        <w:suppressAutoHyphens w:val="0"/>
        <w:rPr>
          <w:sz w:val="22"/>
          <w:szCs w:val="22"/>
        </w:rPr>
      </w:pPr>
      <w:r w:rsidRPr="002D663C">
        <w:rPr>
          <w:sz w:val="22"/>
          <w:szCs w:val="22"/>
        </w:rPr>
        <w:t>Responsible in all facets of Software Development Life Cycle (SDLC), including requirements gathering, establish technical specifications, set deadlines and milestones, Designing, Coding, Testing, Quality Assurance and Production Deployment.</w:t>
      </w:r>
    </w:p>
    <w:p w:rsidR="00B20207" w:rsidRPr="002D663C" w:rsidP="00B20207" w14:paraId="52032518" w14:textId="77777777">
      <w:pPr>
        <w:numPr>
          <w:ilvl w:val="0"/>
          <w:numId w:val="5"/>
        </w:numPr>
        <w:suppressAutoHyphens w:val="0"/>
        <w:rPr>
          <w:sz w:val="22"/>
          <w:szCs w:val="22"/>
        </w:rPr>
      </w:pPr>
      <w:r w:rsidRPr="002D663C">
        <w:rPr>
          <w:sz w:val="22"/>
          <w:szCs w:val="22"/>
        </w:rPr>
        <w:t xml:space="preserve">Performed day-to-day Database Maintenance tasks including Database </w:t>
      </w:r>
      <w:r w:rsidRPr="002D663C">
        <w:rPr>
          <w:b/>
          <w:bCs/>
          <w:sz w:val="22"/>
          <w:szCs w:val="22"/>
        </w:rPr>
        <w:t>Monitoring, Backups, Space, and Resource Utilization</w:t>
      </w:r>
      <w:r w:rsidRPr="002D663C">
        <w:rPr>
          <w:sz w:val="22"/>
          <w:szCs w:val="22"/>
        </w:rPr>
        <w:t>.</w:t>
      </w:r>
    </w:p>
    <w:p w:rsidR="00B20207" w:rsidRPr="002D663C" w:rsidP="00B20207" w14:paraId="5DB2E488" w14:textId="77777777">
      <w:pPr>
        <w:numPr>
          <w:ilvl w:val="0"/>
          <w:numId w:val="5"/>
        </w:numPr>
        <w:suppressAutoHyphens w:val="0"/>
        <w:rPr>
          <w:sz w:val="22"/>
          <w:szCs w:val="22"/>
        </w:rPr>
      </w:pPr>
      <w:r w:rsidRPr="002D663C">
        <w:rPr>
          <w:sz w:val="22"/>
          <w:szCs w:val="22"/>
        </w:rPr>
        <w:t xml:space="preserve">Configured replication </w:t>
      </w:r>
      <w:r w:rsidRPr="002D663C">
        <w:rPr>
          <w:b/>
          <w:bCs/>
          <w:sz w:val="22"/>
          <w:szCs w:val="22"/>
        </w:rPr>
        <w:t>with replica set factors, arbiters, voting, priority, server distribution, slave delays</w:t>
      </w:r>
      <w:r w:rsidRPr="002D663C">
        <w:rPr>
          <w:sz w:val="22"/>
          <w:szCs w:val="22"/>
        </w:rPr>
        <w:t>.</w:t>
      </w:r>
    </w:p>
    <w:p w:rsidR="00B20207" w:rsidRPr="002D663C" w:rsidP="00B20207" w14:paraId="32F614F1" w14:textId="77777777">
      <w:pPr>
        <w:numPr>
          <w:ilvl w:val="0"/>
          <w:numId w:val="5"/>
        </w:numPr>
        <w:suppressAutoHyphens w:val="0"/>
        <w:rPr>
          <w:sz w:val="22"/>
          <w:szCs w:val="22"/>
        </w:rPr>
      </w:pPr>
      <w:r w:rsidRPr="002D663C">
        <w:rPr>
          <w:sz w:val="22"/>
          <w:szCs w:val="22"/>
        </w:rPr>
        <w:t xml:space="preserve">Installed MongoDB, </w:t>
      </w:r>
      <w:r w:rsidRPr="002D663C">
        <w:rPr>
          <w:b/>
          <w:bCs/>
          <w:sz w:val="22"/>
          <w:szCs w:val="22"/>
        </w:rPr>
        <w:t>configured, setup backup, recovery, upgrade and tuning and data integrity</w:t>
      </w:r>
      <w:r w:rsidRPr="002D663C">
        <w:rPr>
          <w:sz w:val="22"/>
          <w:szCs w:val="22"/>
        </w:rPr>
        <w:t>.</w:t>
      </w:r>
    </w:p>
    <w:p w:rsidR="00B20207" w:rsidRPr="002D663C" w:rsidP="00B20207" w14:paraId="258E2BBB" w14:textId="77777777">
      <w:pPr>
        <w:numPr>
          <w:ilvl w:val="0"/>
          <w:numId w:val="5"/>
        </w:numPr>
        <w:suppressAutoHyphens w:val="0"/>
        <w:rPr>
          <w:sz w:val="22"/>
          <w:szCs w:val="22"/>
        </w:rPr>
      </w:pPr>
      <w:r w:rsidRPr="002D663C">
        <w:rPr>
          <w:sz w:val="22"/>
          <w:szCs w:val="22"/>
        </w:rPr>
        <w:t>Worked on creation of databases, collections and deployed using mongo shell.</w:t>
      </w:r>
    </w:p>
    <w:p w:rsidR="00B20207" w:rsidRPr="002D663C" w:rsidP="00B20207" w14:paraId="5A307807" w14:textId="77777777">
      <w:pPr>
        <w:numPr>
          <w:ilvl w:val="0"/>
          <w:numId w:val="5"/>
        </w:numPr>
        <w:suppressAutoHyphens w:val="0"/>
        <w:rPr>
          <w:sz w:val="22"/>
          <w:szCs w:val="22"/>
        </w:rPr>
      </w:pPr>
      <w:r w:rsidRPr="002D663C">
        <w:rPr>
          <w:sz w:val="22"/>
          <w:szCs w:val="22"/>
        </w:rPr>
        <w:t>Performed query construction for further business requirements.</w:t>
      </w:r>
    </w:p>
    <w:p w:rsidR="00B20207" w:rsidRPr="002D663C" w:rsidP="00B20207" w14:paraId="10798F3E" w14:textId="77777777">
      <w:pPr>
        <w:numPr>
          <w:ilvl w:val="0"/>
          <w:numId w:val="5"/>
        </w:numPr>
        <w:suppressAutoHyphens w:val="0"/>
        <w:rPr>
          <w:sz w:val="22"/>
          <w:szCs w:val="22"/>
        </w:rPr>
      </w:pPr>
      <w:r w:rsidRPr="002D663C">
        <w:rPr>
          <w:sz w:val="22"/>
          <w:szCs w:val="22"/>
        </w:rPr>
        <w:t xml:space="preserve">Performed </w:t>
      </w:r>
      <w:r w:rsidRPr="002D663C">
        <w:rPr>
          <w:b/>
          <w:bCs/>
          <w:sz w:val="22"/>
          <w:szCs w:val="22"/>
        </w:rPr>
        <w:t>CRUD</w:t>
      </w:r>
      <w:r w:rsidRPr="002D663C">
        <w:rPr>
          <w:sz w:val="22"/>
          <w:szCs w:val="22"/>
        </w:rPr>
        <w:t xml:space="preserve"> operations on the data imported.</w:t>
      </w:r>
    </w:p>
    <w:p w:rsidR="00B20207" w:rsidRPr="002D663C" w:rsidP="00B20207" w14:paraId="22790A2D" w14:textId="77777777">
      <w:pPr>
        <w:numPr>
          <w:ilvl w:val="0"/>
          <w:numId w:val="5"/>
        </w:numPr>
        <w:suppressAutoHyphens w:val="0"/>
        <w:rPr>
          <w:sz w:val="22"/>
          <w:szCs w:val="22"/>
        </w:rPr>
      </w:pPr>
      <w:r w:rsidRPr="002D663C">
        <w:rPr>
          <w:sz w:val="22"/>
          <w:szCs w:val="22"/>
        </w:rPr>
        <w:t xml:space="preserve">Created materialized views to calculate </w:t>
      </w:r>
      <w:r w:rsidRPr="002D663C">
        <w:rPr>
          <w:b/>
          <w:bCs/>
          <w:sz w:val="22"/>
          <w:szCs w:val="22"/>
        </w:rPr>
        <w:t>aggregated</w:t>
      </w:r>
      <w:r w:rsidRPr="002D663C">
        <w:rPr>
          <w:sz w:val="22"/>
          <w:szCs w:val="22"/>
        </w:rPr>
        <w:t xml:space="preserve"> data, such as sum of monthly avenue.</w:t>
      </w:r>
    </w:p>
    <w:p w:rsidR="00B20207" w:rsidRPr="002D663C" w:rsidP="00B20207" w14:paraId="18883339" w14:textId="77777777">
      <w:pPr>
        <w:numPr>
          <w:ilvl w:val="0"/>
          <w:numId w:val="5"/>
        </w:numPr>
        <w:suppressAutoHyphens w:val="0"/>
        <w:rPr>
          <w:sz w:val="22"/>
          <w:szCs w:val="22"/>
        </w:rPr>
      </w:pPr>
      <w:r w:rsidRPr="002D663C">
        <w:rPr>
          <w:sz w:val="22"/>
          <w:szCs w:val="22"/>
        </w:rPr>
        <w:t>Responsible for managing MongoDB environment with high availability, performance and scalability perspectives.</w:t>
      </w:r>
    </w:p>
    <w:p w:rsidR="00B20207" w:rsidRPr="002D663C" w:rsidP="00B20207" w14:paraId="3C21C123" w14:textId="77777777">
      <w:pPr>
        <w:numPr>
          <w:ilvl w:val="0"/>
          <w:numId w:val="5"/>
        </w:numPr>
        <w:suppressAutoHyphens w:val="0"/>
        <w:rPr>
          <w:sz w:val="22"/>
          <w:szCs w:val="22"/>
        </w:rPr>
      </w:pPr>
      <w:r w:rsidRPr="002D663C">
        <w:rPr>
          <w:sz w:val="22"/>
          <w:szCs w:val="22"/>
        </w:rPr>
        <w:t xml:space="preserve">Performed operations related to </w:t>
      </w:r>
      <w:r w:rsidRPr="002D663C">
        <w:rPr>
          <w:b/>
          <w:bCs/>
          <w:sz w:val="22"/>
          <w:szCs w:val="22"/>
        </w:rPr>
        <w:t>sizing, query optimization, backup and recovery, security and upgrades</w:t>
      </w:r>
      <w:r w:rsidRPr="002D663C">
        <w:rPr>
          <w:sz w:val="22"/>
          <w:szCs w:val="22"/>
        </w:rPr>
        <w:t xml:space="preserve"> including administration functions as part as </w:t>
      </w:r>
      <w:r w:rsidRPr="002D663C">
        <w:rPr>
          <w:b/>
          <w:bCs/>
          <w:sz w:val="22"/>
          <w:szCs w:val="22"/>
        </w:rPr>
        <w:t>profiling</w:t>
      </w:r>
      <w:r w:rsidRPr="002D663C">
        <w:rPr>
          <w:sz w:val="22"/>
          <w:szCs w:val="22"/>
        </w:rPr>
        <w:t xml:space="preserve"> under assistance.</w:t>
      </w:r>
    </w:p>
    <w:p w:rsidR="002C5FB0" w:rsidRPr="002D663C" w:rsidP="002C5FB0" w14:paraId="2EF8BCB3" w14:textId="77777777">
      <w:pPr>
        <w:suppressAutoHyphens w:val="0"/>
        <w:rPr>
          <w:sz w:val="22"/>
          <w:szCs w:val="22"/>
        </w:rPr>
      </w:pPr>
    </w:p>
    <w:p w:rsidR="000A64E7" w:rsidRPr="002D663C" w:rsidP="005E25C2" w14:paraId="7D17CDF0" w14:textId="77777777">
      <w:pPr>
        <w:suppressAutoHyphens w:val="0"/>
        <w:autoSpaceDE w:val="0"/>
        <w:autoSpaceDN w:val="0"/>
        <w:adjustRightInd w:val="0"/>
        <w:spacing w:after="4"/>
        <w:contextualSpacing/>
        <w:jc w:val="both"/>
        <w:rPr>
          <w:i/>
          <w:color w:val="000000"/>
          <w:sz w:val="22"/>
          <w:szCs w:val="22"/>
          <w:lang w:eastAsia="en-IN"/>
        </w:rPr>
      </w:pPr>
    </w:p>
    <w:p w:rsidR="00EC760A" w:rsidRPr="002D663C" w:rsidP="002D663C" w14:paraId="15446AFF" w14:textId="77777777">
      <w:pPr>
        <w:rPr>
          <w:b/>
          <w:bCs/>
          <w:u w:val="single"/>
        </w:rPr>
      </w:pPr>
      <w:r w:rsidRPr="002D663C">
        <w:rPr>
          <w:b/>
          <w:bCs/>
          <w:u w:val="single"/>
        </w:rPr>
        <w:t>EDUCATION AND CERTIFICATIONS</w:t>
      </w:r>
    </w:p>
    <w:p w:rsidR="006201DA" w:rsidRPr="002D663C" w:rsidP="002D663C" w14:paraId="7CC98762" w14:textId="77777777">
      <w:pPr>
        <w:rPr>
          <w:b/>
          <w:bCs/>
          <w:u w:val="single"/>
        </w:rPr>
      </w:pPr>
    </w:p>
    <w:p w:rsidR="00545A07" w:rsidRPr="002D663C" w:rsidP="00545A07" w14:paraId="00850F0A" w14:textId="398794EA">
      <w:pPr>
        <w:numPr>
          <w:ilvl w:val="0"/>
          <w:numId w:val="5"/>
        </w:numPr>
        <w:suppressAutoHyphens w:val="0"/>
        <w:rPr>
          <w:sz w:val="22"/>
          <w:szCs w:val="22"/>
        </w:rPr>
      </w:pPr>
      <w:r w:rsidRPr="002D663C">
        <w:rPr>
          <w:sz w:val="22"/>
          <w:szCs w:val="22"/>
        </w:rPr>
        <w:t xml:space="preserve">Bachelor of Technology from </w:t>
      </w:r>
      <w:r w:rsidRPr="002D663C">
        <w:rPr>
          <w:b/>
          <w:sz w:val="22"/>
          <w:szCs w:val="22"/>
        </w:rPr>
        <w:t xml:space="preserve">College </w:t>
      </w:r>
      <w:r w:rsidRPr="002D663C" w:rsidR="00F21199">
        <w:rPr>
          <w:b/>
          <w:sz w:val="22"/>
          <w:szCs w:val="22"/>
        </w:rPr>
        <w:t>of</w:t>
      </w:r>
      <w:r w:rsidRPr="002D663C">
        <w:rPr>
          <w:b/>
          <w:sz w:val="22"/>
          <w:szCs w:val="22"/>
        </w:rPr>
        <w:t xml:space="preserve"> Engineering</w:t>
      </w:r>
      <w:r w:rsidRPr="002D663C">
        <w:rPr>
          <w:sz w:val="22"/>
          <w:szCs w:val="22"/>
        </w:rPr>
        <w:t xml:space="preserve">, </w:t>
      </w:r>
      <w:r w:rsidRPr="002D663C">
        <w:rPr>
          <w:b/>
          <w:sz w:val="22"/>
          <w:szCs w:val="22"/>
        </w:rPr>
        <w:t xml:space="preserve">Bhubaneswar (Odisha) </w:t>
      </w:r>
      <w:r w:rsidRPr="002D663C">
        <w:rPr>
          <w:sz w:val="22"/>
          <w:szCs w:val="22"/>
        </w:rPr>
        <w:t>in 2014.</w:t>
      </w:r>
    </w:p>
    <w:p w:rsidR="00545A07" w:rsidRPr="002D663C" w:rsidP="00545A07" w14:paraId="7D106BDF" w14:textId="085B64B6">
      <w:pPr>
        <w:numPr>
          <w:ilvl w:val="0"/>
          <w:numId w:val="5"/>
        </w:numPr>
        <w:suppressAutoHyphens w:val="0"/>
        <w:rPr>
          <w:sz w:val="22"/>
          <w:szCs w:val="22"/>
        </w:rPr>
      </w:pPr>
      <w:r w:rsidRPr="002D663C">
        <w:rPr>
          <w:sz w:val="22"/>
          <w:szCs w:val="22"/>
        </w:rPr>
        <w:t xml:space="preserve">Completed </w:t>
      </w:r>
      <w:r w:rsidRPr="002D663C">
        <w:rPr>
          <w:b/>
          <w:bCs/>
          <w:sz w:val="22"/>
          <w:szCs w:val="22"/>
        </w:rPr>
        <w:t>Microsoft AZ-900 Azure Fundamentals</w:t>
      </w:r>
      <w:r w:rsidRPr="002D663C">
        <w:rPr>
          <w:b/>
          <w:sz w:val="22"/>
          <w:szCs w:val="22"/>
        </w:rPr>
        <w:t>.</w:t>
      </w:r>
    </w:p>
    <w:p w:rsidR="00545A07" w:rsidRPr="002D663C" w:rsidP="00C803F0" w14:paraId="65A831A2" w14:textId="04BA7DBB">
      <w:pPr>
        <w:numPr>
          <w:ilvl w:val="0"/>
          <w:numId w:val="5"/>
        </w:numPr>
        <w:suppressAutoHyphens w:val="0"/>
        <w:rPr>
          <w:sz w:val="22"/>
          <w:szCs w:val="22"/>
        </w:rPr>
      </w:pPr>
      <w:r w:rsidRPr="002D663C">
        <w:rPr>
          <w:sz w:val="22"/>
          <w:szCs w:val="22"/>
        </w:rPr>
        <w:t xml:space="preserve">Completed </w:t>
      </w:r>
      <w:r w:rsidRPr="002D663C">
        <w:rPr>
          <w:b/>
          <w:bCs/>
          <w:sz w:val="22"/>
          <w:szCs w:val="22"/>
        </w:rPr>
        <w:t>Microsoft 98-381 Introduction to Python Programming</w:t>
      </w:r>
      <w:r w:rsidRPr="002D663C">
        <w:rPr>
          <w:b/>
          <w:sz w:val="22"/>
          <w:szCs w:val="22"/>
        </w:rPr>
        <w:t>.</w:t>
      </w:r>
    </w:p>
    <w:p w:rsidR="00D62411" w:rsidRPr="002D663C" w:rsidP="00D62411" w14:paraId="0176233D" w14:textId="34D22A11">
      <w:pPr>
        <w:numPr>
          <w:ilvl w:val="0"/>
          <w:numId w:val="5"/>
        </w:numPr>
        <w:suppressAutoHyphens w:val="0"/>
        <w:rPr>
          <w:sz w:val="22"/>
          <w:szCs w:val="22"/>
        </w:rPr>
      </w:pPr>
      <w:r w:rsidRPr="002D663C">
        <w:rPr>
          <w:sz w:val="22"/>
          <w:szCs w:val="22"/>
        </w:rPr>
        <w:t xml:space="preserve">Completed </w:t>
      </w:r>
      <w:r w:rsidRPr="002D663C">
        <w:rPr>
          <w:b/>
          <w:bCs/>
          <w:sz w:val="22"/>
          <w:szCs w:val="22"/>
        </w:rPr>
        <w:t>Infosys Certified</w:t>
      </w:r>
      <w:r w:rsidRPr="002D663C">
        <w:rPr>
          <w:sz w:val="22"/>
          <w:szCs w:val="22"/>
        </w:rPr>
        <w:t xml:space="preserve"> </w:t>
      </w:r>
      <w:r w:rsidRPr="002D663C">
        <w:rPr>
          <w:b/>
          <w:sz w:val="22"/>
          <w:szCs w:val="22"/>
        </w:rPr>
        <w:t>AWS Associate Practitioner</w:t>
      </w:r>
      <w:r w:rsidRPr="002D663C">
        <w:rPr>
          <w:sz w:val="22"/>
          <w:szCs w:val="22"/>
        </w:rPr>
        <w:t>.</w:t>
      </w:r>
    </w:p>
    <w:p w:rsidR="00BC0C96" w:rsidRPr="002D663C" w:rsidP="00317FC6" w14:paraId="0B8D6900" w14:textId="3830C2D8">
      <w:pPr>
        <w:numPr>
          <w:ilvl w:val="0"/>
          <w:numId w:val="5"/>
        </w:numPr>
        <w:suppressAutoHyphens w:val="0"/>
        <w:rPr>
          <w:sz w:val="22"/>
          <w:szCs w:val="22"/>
        </w:rPr>
      </w:pPr>
      <w:r w:rsidRPr="002D663C">
        <w:rPr>
          <w:sz w:val="22"/>
          <w:szCs w:val="22"/>
        </w:rPr>
        <w:t>Completed</w:t>
      </w:r>
      <w:r w:rsidRPr="002D663C" w:rsidR="00545A07">
        <w:rPr>
          <w:sz w:val="22"/>
          <w:szCs w:val="22"/>
        </w:rPr>
        <w:t xml:space="preserve"> </w:t>
      </w:r>
      <w:r w:rsidRPr="002D663C" w:rsidR="00545A07">
        <w:rPr>
          <w:b/>
          <w:bCs/>
          <w:sz w:val="22"/>
          <w:szCs w:val="22"/>
        </w:rPr>
        <w:t>Infosys Certified</w:t>
      </w:r>
      <w:r w:rsidRPr="002D663C">
        <w:rPr>
          <w:sz w:val="22"/>
          <w:szCs w:val="22"/>
        </w:rPr>
        <w:t xml:space="preserve"> </w:t>
      </w:r>
      <w:r w:rsidRPr="002D663C" w:rsidR="00545A07">
        <w:rPr>
          <w:b/>
          <w:sz w:val="22"/>
          <w:szCs w:val="22"/>
        </w:rPr>
        <w:t>Python Programmer</w:t>
      </w:r>
      <w:r w:rsidRPr="002D663C">
        <w:rPr>
          <w:sz w:val="22"/>
          <w:szCs w:val="22"/>
        </w:rPr>
        <w:t>.</w:t>
      </w:r>
    </w:p>
    <w:p w:rsidR="00C25B7A" w:rsidRPr="002D663C" w:rsidP="00317FC6" w14:paraId="4B01C9B7" w14:textId="16F2087F">
      <w:pPr>
        <w:numPr>
          <w:ilvl w:val="0"/>
          <w:numId w:val="5"/>
        </w:numPr>
        <w:suppressAutoHyphens w:val="0"/>
        <w:rPr>
          <w:sz w:val="22"/>
          <w:szCs w:val="22"/>
        </w:rPr>
      </w:pPr>
      <w:r w:rsidRPr="002D663C">
        <w:rPr>
          <w:sz w:val="22"/>
          <w:szCs w:val="22"/>
        </w:rPr>
        <w:t xml:space="preserve">Completed </w:t>
      </w:r>
      <w:r w:rsidRPr="002D663C" w:rsidR="00545A07">
        <w:rPr>
          <w:b/>
          <w:bCs/>
          <w:sz w:val="22"/>
          <w:szCs w:val="22"/>
        </w:rPr>
        <w:t>Infosys Certified</w:t>
      </w:r>
      <w:r w:rsidRPr="002D663C" w:rsidR="00545A07">
        <w:rPr>
          <w:sz w:val="22"/>
          <w:szCs w:val="22"/>
        </w:rPr>
        <w:t xml:space="preserve"> </w:t>
      </w:r>
      <w:r w:rsidRPr="002D663C" w:rsidR="00545A07">
        <w:rPr>
          <w:b/>
          <w:sz w:val="22"/>
          <w:szCs w:val="22"/>
        </w:rPr>
        <w:t>Python Associate</w:t>
      </w:r>
      <w:r w:rsidRPr="002D663C">
        <w:rPr>
          <w:sz w:val="22"/>
          <w:szCs w:val="22"/>
        </w:rPr>
        <w:t>.</w:t>
      </w:r>
    </w:p>
    <w:p w:rsidR="00545A07" w:rsidRPr="002D663C" w:rsidP="00317FC6" w14:paraId="5E3CAFF9" w14:textId="41AF990F">
      <w:pPr>
        <w:numPr>
          <w:ilvl w:val="0"/>
          <w:numId w:val="5"/>
        </w:numPr>
        <w:suppressAutoHyphens w:val="0"/>
        <w:rPr>
          <w:sz w:val="22"/>
          <w:szCs w:val="22"/>
        </w:rPr>
      </w:pPr>
      <w:r w:rsidRPr="002D663C">
        <w:rPr>
          <w:sz w:val="22"/>
          <w:szCs w:val="22"/>
        </w:rPr>
        <w:t xml:space="preserve">Completed </w:t>
      </w:r>
      <w:r w:rsidRPr="002D663C">
        <w:rPr>
          <w:b/>
          <w:bCs/>
          <w:sz w:val="22"/>
          <w:szCs w:val="22"/>
        </w:rPr>
        <w:t>Infosys Certified</w:t>
      </w:r>
      <w:r w:rsidRPr="002D663C">
        <w:rPr>
          <w:sz w:val="22"/>
          <w:szCs w:val="22"/>
        </w:rPr>
        <w:t xml:space="preserve"> </w:t>
      </w:r>
      <w:r w:rsidRPr="002D663C">
        <w:rPr>
          <w:b/>
          <w:sz w:val="22"/>
          <w:szCs w:val="22"/>
        </w:rPr>
        <w:t>Mainframe Developer.</w:t>
      </w:r>
    </w:p>
    <w:p w:rsidR="00545A07" w:rsidRPr="002D663C" w:rsidP="00317FC6" w14:paraId="088F9DF5" w14:textId="29ADDEE5">
      <w:pPr>
        <w:numPr>
          <w:ilvl w:val="0"/>
          <w:numId w:val="5"/>
        </w:numPr>
        <w:suppressAutoHyphens w:val="0"/>
        <w:rPr>
          <w:sz w:val="22"/>
          <w:szCs w:val="22"/>
        </w:rPr>
      </w:pPr>
      <w:r w:rsidRPr="002D663C">
        <w:rPr>
          <w:sz w:val="22"/>
          <w:szCs w:val="22"/>
        </w:rPr>
        <w:t xml:space="preserve">Completed </w:t>
      </w:r>
      <w:r w:rsidRPr="002D663C">
        <w:rPr>
          <w:b/>
          <w:bCs/>
          <w:sz w:val="22"/>
          <w:szCs w:val="22"/>
        </w:rPr>
        <w:t>Infosys Certified</w:t>
      </w:r>
      <w:r w:rsidRPr="002D663C">
        <w:rPr>
          <w:sz w:val="22"/>
          <w:szCs w:val="22"/>
        </w:rPr>
        <w:t xml:space="preserve"> </w:t>
      </w:r>
      <w:r w:rsidRPr="002D663C">
        <w:rPr>
          <w:b/>
          <w:sz w:val="22"/>
          <w:szCs w:val="22"/>
        </w:rPr>
        <w:t>MongoDB Developer.</w:t>
      </w:r>
    </w:p>
    <w:p w:rsidR="00545A07" w:rsidRPr="002D663C" w:rsidP="00545A07" w14:paraId="32A0213A" w14:textId="4C371AFE">
      <w:pPr>
        <w:numPr>
          <w:ilvl w:val="0"/>
          <w:numId w:val="5"/>
        </w:numPr>
        <w:suppressAutoHyphens w:val="0"/>
        <w:rPr>
          <w:sz w:val="22"/>
          <w:szCs w:val="22"/>
        </w:rPr>
      </w:pPr>
      <w:r w:rsidRPr="002D663C">
        <w:rPr>
          <w:sz w:val="22"/>
          <w:szCs w:val="22"/>
        </w:rPr>
        <w:t xml:space="preserve">Completed </w:t>
      </w:r>
      <w:r w:rsidRPr="002D663C">
        <w:rPr>
          <w:b/>
          <w:bCs/>
          <w:sz w:val="22"/>
          <w:szCs w:val="22"/>
        </w:rPr>
        <w:t>Infosys Certified</w:t>
      </w:r>
      <w:r w:rsidRPr="002D663C">
        <w:rPr>
          <w:sz w:val="22"/>
          <w:szCs w:val="22"/>
        </w:rPr>
        <w:t xml:space="preserve"> </w:t>
      </w:r>
      <w:r w:rsidRPr="002D663C">
        <w:rPr>
          <w:b/>
          <w:sz w:val="22"/>
          <w:szCs w:val="22"/>
        </w:rPr>
        <w:t xml:space="preserve">Open Text </w:t>
      </w:r>
      <w:r w:rsidRPr="002D663C">
        <w:rPr>
          <w:b/>
          <w:sz w:val="22"/>
          <w:szCs w:val="22"/>
        </w:rPr>
        <w:t>Exstream</w:t>
      </w:r>
      <w:r w:rsidRPr="002D663C">
        <w:rPr>
          <w:b/>
          <w:sz w:val="22"/>
          <w:szCs w:val="22"/>
        </w:rPr>
        <w:t>.</w:t>
      </w:r>
    </w:p>
    <w:p w:rsidR="00C803F0" w:rsidRPr="002D663C" w:rsidP="00C803F0" w14:paraId="77A4ABFD" w14:textId="10A71F89">
      <w:pPr>
        <w:numPr>
          <w:ilvl w:val="0"/>
          <w:numId w:val="5"/>
        </w:numPr>
        <w:suppressAutoHyphens w:val="0"/>
        <w:rPr>
          <w:sz w:val="22"/>
          <w:szCs w:val="22"/>
        </w:rPr>
      </w:pPr>
      <w:r w:rsidRPr="002D663C">
        <w:rPr>
          <w:sz w:val="22"/>
          <w:szCs w:val="22"/>
        </w:rPr>
        <w:t xml:space="preserve">Completed </w:t>
      </w:r>
      <w:r w:rsidRPr="002D663C">
        <w:rPr>
          <w:b/>
          <w:bCs/>
          <w:sz w:val="22"/>
          <w:szCs w:val="22"/>
        </w:rPr>
        <w:t>Infosys Certified</w:t>
      </w:r>
      <w:r w:rsidRPr="002D663C">
        <w:rPr>
          <w:sz w:val="22"/>
          <w:szCs w:val="22"/>
        </w:rPr>
        <w:t xml:space="preserve"> </w:t>
      </w:r>
      <w:r w:rsidRPr="002D663C">
        <w:rPr>
          <w:b/>
          <w:sz w:val="22"/>
          <w:szCs w:val="22"/>
        </w:rPr>
        <w:t>Agile Developer.</w:t>
      </w:r>
    </w:p>
    <w:p w:rsidR="00C803F0" w:rsidRPr="002D663C" w:rsidP="00C803F0" w14:paraId="767184E9" w14:textId="5A29E4FC">
      <w:pPr>
        <w:numPr>
          <w:ilvl w:val="0"/>
          <w:numId w:val="5"/>
        </w:numPr>
        <w:suppressAutoHyphens w:val="0"/>
        <w:rPr>
          <w:sz w:val="22"/>
          <w:szCs w:val="22"/>
        </w:rPr>
      </w:pPr>
      <w:r w:rsidRPr="002D663C">
        <w:rPr>
          <w:sz w:val="22"/>
          <w:szCs w:val="22"/>
        </w:rPr>
        <w:t xml:space="preserve">Completed </w:t>
      </w:r>
      <w:r w:rsidRPr="002D663C">
        <w:rPr>
          <w:b/>
          <w:bCs/>
          <w:sz w:val="22"/>
          <w:szCs w:val="22"/>
        </w:rPr>
        <w:t>Infosys Certified</w:t>
      </w:r>
      <w:r w:rsidRPr="002D663C">
        <w:rPr>
          <w:sz w:val="22"/>
          <w:szCs w:val="22"/>
        </w:rPr>
        <w:t xml:space="preserve"> </w:t>
      </w:r>
      <w:r w:rsidRPr="002D663C">
        <w:rPr>
          <w:b/>
          <w:sz w:val="22"/>
          <w:szCs w:val="22"/>
        </w:rPr>
        <w:t>Kanban Certification.</w:t>
      </w:r>
    </w:p>
    <w:p w:rsidR="00C803F0" w:rsidRPr="002D663C" w:rsidP="00C803F0" w14:paraId="79136207" w14:textId="77777777">
      <w:pPr>
        <w:suppressAutoHyphens w:val="0"/>
        <w:ind w:left="720"/>
        <w:rPr>
          <w:sz w:val="22"/>
          <w:szCs w:val="22"/>
        </w:rPr>
      </w:pPr>
    </w:p>
    <w:p w:rsidR="00C0576C" w:rsidP="002D663C" w14:paraId="045DF811" w14:textId="77777777">
      <w:pPr>
        <w:rPr>
          <w:b/>
          <w:bCs/>
          <w:u w:val="single"/>
        </w:rPr>
      </w:pPr>
    </w:p>
    <w:p w:rsidR="00C0576C" w:rsidP="002D663C" w14:paraId="25CFCB84" w14:textId="58D7C11C">
      <w:pPr>
        <w:rPr>
          <w:b/>
          <w:bCs/>
          <w:u w:val="single"/>
        </w:rPr>
      </w:pPr>
      <w:r w:rsidRPr="002D663C">
        <w:rPr>
          <w:b/>
          <w:bCs/>
          <w:u w:val="single"/>
        </w:rPr>
        <w:t>WORK EXPERIENCE</w:t>
      </w:r>
    </w:p>
    <w:p w:rsidR="00C0576C" w:rsidP="002D663C" w14:paraId="6818416F" w14:textId="77777777">
      <w:pPr>
        <w:rPr>
          <w:b/>
          <w:bCs/>
          <w:u w:val="single"/>
        </w:rPr>
      </w:pPr>
    </w:p>
    <w:p w:rsidR="006201DA" w:rsidRPr="002D663C" w:rsidP="00173919" w14:paraId="0F457962" w14:textId="77777777">
      <w:pPr>
        <w:suppressAutoHyphens w:val="0"/>
        <w:rPr>
          <w:b/>
          <w:sz w:val="22"/>
          <w:szCs w:val="22"/>
          <w:u w:val="single"/>
        </w:rPr>
      </w:pPr>
    </w:p>
    <w:tbl>
      <w:tblPr>
        <w:tblpPr w:leftFromText="180" w:rightFromText="180" w:vertAnchor="text" w:horzAnchor="margin" w:tblpX="-302" w:tblpY="-104"/>
        <w:tblW w:w="9953" w:type="dxa"/>
        <w:tblLayout w:type="fixed"/>
        <w:tblCellMar>
          <w:top w:w="43" w:type="dxa"/>
          <w:left w:w="58" w:type="dxa"/>
          <w:bottom w:w="43" w:type="dxa"/>
          <w:right w:w="58" w:type="dxa"/>
        </w:tblCellMar>
        <w:tblLook w:val="0000"/>
      </w:tblPr>
      <w:tblGrid>
        <w:gridCol w:w="4359"/>
        <w:gridCol w:w="3041"/>
        <w:gridCol w:w="2553"/>
      </w:tblGrid>
      <w:tr w14:paraId="0D678F48" w14:textId="77777777" w:rsidTr="004C44C6">
        <w:tblPrEx>
          <w:tblW w:w="9953" w:type="dxa"/>
          <w:tblLayout w:type="fixed"/>
          <w:tblCellMar>
            <w:top w:w="43" w:type="dxa"/>
            <w:left w:w="58" w:type="dxa"/>
            <w:bottom w:w="43" w:type="dxa"/>
            <w:right w:w="58" w:type="dxa"/>
          </w:tblCellMar>
          <w:tblLook w:val="0000"/>
        </w:tblPrEx>
        <w:trPr>
          <w:trHeight w:val="554"/>
        </w:trPr>
        <w:tc>
          <w:tcPr>
            <w:tcW w:w="4359" w:type="dxa"/>
            <w:tcBorders>
              <w:top w:val="single" w:sz="4" w:space="0" w:color="C0C0C0"/>
              <w:left w:val="single" w:sz="4" w:space="0" w:color="C0C0C0"/>
              <w:bottom w:val="single" w:sz="4" w:space="0" w:color="C0C0C0"/>
            </w:tcBorders>
            <w:shd w:val="clear" w:color="auto" w:fill="CCCCCC"/>
            <w:vAlign w:val="center"/>
          </w:tcPr>
          <w:p w:rsidR="000F3773" w:rsidRPr="002D663C" w:rsidP="004C44C6" w14:paraId="2961C935" w14:textId="77777777">
            <w:pPr>
              <w:snapToGrid w:val="0"/>
              <w:jc w:val="center"/>
              <w:rPr>
                <w:b/>
                <w:bCs/>
                <w:sz w:val="22"/>
                <w:szCs w:val="22"/>
              </w:rPr>
            </w:pPr>
            <w:r w:rsidRPr="002D663C">
              <w:rPr>
                <w:b/>
                <w:bCs/>
                <w:sz w:val="22"/>
                <w:szCs w:val="22"/>
              </w:rPr>
              <w:t>Company</w:t>
            </w:r>
          </w:p>
        </w:tc>
        <w:tc>
          <w:tcPr>
            <w:tcW w:w="3041" w:type="dxa"/>
            <w:tcBorders>
              <w:top w:val="single" w:sz="4" w:space="0" w:color="C0C0C0"/>
              <w:left w:val="single" w:sz="4" w:space="0" w:color="C0C0C0"/>
              <w:bottom w:val="single" w:sz="4" w:space="0" w:color="C0C0C0"/>
            </w:tcBorders>
            <w:shd w:val="clear" w:color="auto" w:fill="CCCCCC"/>
            <w:vAlign w:val="center"/>
          </w:tcPr>
          <w:p w:rsidR="000F3773" w:rsidRPr="002D663C" w:rsidP="004C44C6" w14:paraId="2770C574" w14:textId="77777777">
            <w:pPr>
              <w:snapToGrid w:val="0"/>
              <w:jc w:val="center"/>
              <w:rPr>
                <w:b/>
                <w:bCs/>
                <w:sz w:val="22"/>
                <w:szCs w:val="22"/>
              </w:rPr>
            </w:pPr>
            <w:r w:rsidRPr="002D663C">
              <w:rPr>
                <w:b/>
                <w:bCs/>
                <w:sz w:val="22"/>
                <w:szCs w:val="22"/>
              </w:rPr>
              <w:t>Designation</w:t>
            </w:r>
          </w:p>
        </w:tc>
        <w:tc>
          <w:tcPr>
            <w:tcW w:w="2553" w:type="dxa"/>
            <w:tcBorders>
              <w:top w:val="single" w:sz="4" w:space="0" w:color="C0C0C0"/>
              <w:left w:val="single" w:sz="4" w:space="0" w:color="C0C0C0"/>
              <w:bottom w:val="single" w:sz="4" w:space="0" w:color="C0C0C0"/>
              <w:right w:val="single" w:sz="4" w:space="0" w:color="C0C0C0"/>
            </w:tcBorders>
            <w:shd w:val="clear" w:color="auto" w:fill="CCCCCC"/>
          </w:tcPr>
          <w:p w:rsidR="000F3773" w:rsidRPr="002D663C" w:rsidP="004C44C6" w14:paraId="2C53CCC2" w14:textId="77777777">
            <w:pPr>
              <w:snapToGrid w:val="0"/>
              <w:jc w:val="center"/>
              <w:rPr>
                <w:b/>
                <w:bCs/>
                <w:sz w:val="22"/>
                <w:szCs w:val="22"/>
              </w:rPr>
            </w:pPr>
          </w:p>
          <w:p w:rsidR="000F3773" w:rsidRPr="002D663C" w:rsidP="004C44C6" w14:paraId="25E2EB3F" w14:textId="77777777">
            <w:pPr>
              <w:snapToGrid w:val="0"/>
              <w:jc w:val="center"/>
              <w:rPr>
                <w:bCs/>
                <w:sz w:val="22"/>
                <w:szCs w:val="22"/>
              </w:rPr>
            </w:pPr>
            <w:r w:rsidRPr="002D663C">
              <w:rPr>
                <w:b/>
                <w:bCs/>
                <w:sz w:val="22"/>
                <w:szCs w:val="22"/>
              </w:rPr>
              <w:t>Duration</w:t>
            </w:r>
          </w:p>
        </w:tc>
      </w:tr>
      <w:tr w14:paraId="27B6BC4C" w14:textId="77777777" w:rsidTr="004C44C6">
        <w:tblPrEx>
          <w:tblW w:w="9953" w:type="dxa"/>
          <w:tblLayout w:type="fixed"/>
          <w:tblCellMar>
            <w:top w:w="43" w:type="dxa"/>
            <w:left w:w="58" w:type="dxa"/>
            <w:bottom w:w="43" w:type="dxa"/>
            <w:right w:w="58" w:type="dxa"/>
          </w:tblCellMar>
          <w:tblLook w:val="0000"/>
        </w:tblPrEx>
        <w:trPr>
          <w:trHeight w:val="707"/>
        </w:trPr>
        <w:tc>
          <w:tcPr>
            <w:tcW w:w="4359" w:type="dxa"/>
            <w:tcBorders>
              <w:top w:val="single" w:sz="4" w:space="0" w:color="C0C0C0"/>
              <w:left w:val="single" w:sz="4" w:space="0" w:color="C0C0C0"/>
              <w:bottom w:val="single" w:sz="4" w:space="0" w:color="C0C0C0"/>
            </w:tcBorders>
            <w:shd w:val="clear" w:color="auto" w:fill="auto"/>
          </w:tcPr>
          <w:p w:rsidR="000F3773" w:rsidRPr="002D663C" w:rsidP="004C44C6" w14:paraId="58F063E5" w14:textId="77777777">
            <w:pPr>
              <w:snapToGrid w:val="0"/>
              <w:jc w:val="center"/>
              <w:rPr>
                <w:b/>
                <w:bCs/>
                <w:i/>
                <w:sz w:val="22"/>
                <w:szCs w:val="22"/>
              </w:rPr>
            </w:pPr>
            <w:r w:rsidRPr="002D663C">
              <w:rPr>
                <w:b/>
                <w:bCs/>
                <w:color w:val="222222"/>
                <w:sz w:val="22"/>
                <w:szCs w:val="22"/>
                <w:shd w:val="clear" w:color="auto" w:fill="FFFFFF"/>
              </w:rPr>
              <w:t>Infosys Ltd.</w:t>
            </w:r>
          </w:p>
        </w:tc>
        <w:tc>
          <w:tcPr>
            <w:tcW w:w="3041" w:type="dxa"/>
            <w:tcBorders>
              <w:top w:val="single" w:sz="4" w:space="0" w:color="C0C0C0"/>
              <w:left w:val="single" w:sz="4" w:space="0" w:color="C0C0C0"/>
              <w:bottom w:val="single" w:sz="4" w:space="0" w:color="C0C0C0"/>
            </w:tcBorders>
            <w:shd w:val="clear" w:color="auto" w:fill="auto"/>
          </w:tcPr>
          <w:p w:rsidR="000F3773" w:rsidRPr="002D663C" w:rsidP="004C44C6" w14:paraId="19351E83" w14:textId="77777777">
            <w:pPr>
              <w:snapToGrid w:val="0"/>
              <w:jc w:val="center"/>
              <w:rPr>
                <w:b/>
                <w:bCs/>
                <w:sz w:val="22"/>
                <w:szCs w:val="22"/>
              </w:rPr>
            </w:pPr>
            <w:r w:rsidRPr="002D663C">
              <w:rPr>
                <w:b/>
                <w:sz w:val="22"/>
                <w:szCs w:val="22"/>
              </w:rPr>
              <w:t>Senior Associate Consultant</w:t>
            </w:r>
          </w:p>
        </w:tc>
        <w:tc>
          <w:tcPr>
            <w:tcW w:w="2553" w:type="dxa"/>
            <w:tcBorders>
              <w:top w:val="single" w:sz="4" w:space="0" w:color="C0C0C0"/>
              <w:left w:val="single" w:sz="4" w:space="0" w:color="C0C0C0"/>
              <w:bottom w:val="single" w:sz="4" w:space="0" w:color="C0C0C0"/>
              <w:right w:val="single" w:sz="4" w:space="0" w:color="C0C0C0"/>
            </w:tcBorders>
            <w:shd w:val="clear" w:color="auto" w:fill="auto"/>
          </w:tcPr>
          <w:p w:rsidR="000F3773" w:rsidRPr="002D663C" w:rsidP="004C44C6" w14:paraId="25E044A9" w14:textId="77777777">
            <w:pPr>
              <w:snapToGrid w:val="0"/>
              <w:spacing w:before="40" w:after="40"/>
              <w:jc w:val="center"/>
              <w:rPr>
                <w:b/>
                <w:sz w:val="22"/>
                <w:szCs w:val="22"/>
              </w:rPr>
            </w:pPr>
            <w:r w:rsidRPr="002D663C">
              <w:rPr>
                <w:b/>
                <w:sz w:val="22"/>
                <w:szCs w:val="22"/>
              </w:rPr>
              <w:t>May ’14 till May’21</w:t>
            </w:r>
          </w:p>
        </w:tc>
      </w:tr>
      <w:tr w14:paraId="430293C4" w14:textId="77777777" w:rsidTr="004C44C6">
        <w:tblPrEx>
          <w:tblW w:w="9953" w:type="dxa"/>
          <w:tblLayout w:type="fixed"/>
          <w:tblCellMar>
            <w:top w:w="43" w:type="dxa"/>
            <w:left w:w="58" w:type="dxa"/>
            <w:bottom w:w="43" w:type="dxa"/>
            <w:right w:w="58" w:type="dxa"/>
          </w:tblCellMar>
          <w:tblLook w:val="0000"/>
        </w:tblPrEx>
        <w:trPr>
          <w:trHeight w:val="707"/>
        </w:trPr>
        <w:tc>
          <w:tcPr>
            <w:tcW w:w="4359" w:type="dxa"/>
            <w:tcBorders>
              <w:top w:val="single" w:sz="4" w:space="0" w:color="C0C0C0"/>
              <w:left w:val="single" w:sz="4" w:space="0" w:color="C0C0C0"/>
              <w:bottom w:val="single" w:sz="4" w:space="0" w:color="C0C0C0"/>
            </w:tcBorders>
            <w:shd w:val="clear" w:color="auto" w:fill="auto"/>
          </w:tcPr>
          <w:p w:rsidR="000F3773" w:rsidRPr="002D663C" w:rsidP="004C44C6" w14:paraId="28626C3A" w14:textId="77777777">
            <w:pPr>
              <w:snapToGrid w:val="0"/>
              <w:jc w:val="center"/>
              <w:rPr>
                <w:b/>
                <w:bCs/>
                <w:color w:val="222222"/>
                <w:sz w:val="22"/>
                <w:szCs w:val="22"/>
                <w:shd w:val="clear" w:color="auto" w:fill="FFFFFF"/>
              </w:rPr>
            </w:pPr>
            <w:r w:rsidRPr="002D663C">
              <w:rPr>
                <w:b/>
                <w:bCs/>
                <w:color w:val="222222"/>
                <w:sz w:val="22"/>
                <w:szCs w:val="22"/>
                <w:shd w:val="clear" w:color="auto" w:fill="FFFFFF"/>
              </w:rPr>
              <w:t>Tata Consultancy Services Ltd.</w:t>
            </w:r>
          </w:p>
        </w:tc>
        <w:tc>
          <w:tcPr>
            <w:tcW w:w="3041" w:type="dxa"/>
            <w:tcBorders>
              <w:top w:val="single" w:sz="4" w:space="0" w:color="C0C0C0"/>
              <w:left w:val="single" w:sz="4" w:space="0" w:color="C0C0C0"/>
              <w:bottom w:val="single" w:sz="4" w:space="0" w:color="C0C0C0"/>
            </w:tcBorders>
            <w:shd w:val="clear" w:color="auto" w:fill="auto"/>
          </w:tcPr>
          <w:p w:rsidR="000F3773" w:rsidRPr="002D663C" w:rsidP="004C44C6" w14:paraId="62DEC4E2" w14:textId="77777777">
            <w:pPr>
              <w:snapToGrid w:val="0"/>
              <w:jc w:val="center"/>
              <w:rPr>
                <w:b/>
                <w:sz w:val="22"/>
                <w:szCs w:val="22"/>
              </w:rPr>
            </w:pPr>
            <w:r w:rsidRPr="002D663C">
              <w:rPr>
                <w:b/>
                <w:sz w:val="22"/>
                <w:szCs w:val="22"/>
              </w:rPr>
              <w:t>I.T Analyst</w:t>
            </w:r>
          </w:p>
        </w:tc>
        <w:tc>
          <w:tcPr>
            <w:tcW w:w="2553" w:type="dxa"/>
            <w:tcBorders>
              <w:top w:val="single" w:sz="4" w:space="0" w:color="C0C0C0"/>
              <w:left w:val="single" w:sz="4" w:space="0" w:color="C0C0C0"/>
              <w:bottom w:val="single" w:sz="4" w:space="0" w:color="C0C0C0"/>
              <w:right w:val="single" w:sz="4" w:space="0" w:color="C0C0C0"/>
            </w:tcBorders>
            <w:shd w:val="clear" w:color="auto" w:fill="auto"/>
          </w:tcPr>
          <w:p w:rsidR="000F3773" w:rsidRPr="002D663C" w:rsidP="004C44C6" w14:paraId="17340DD0" w14:textId="77777777">
            <w:pPr>
              <w:snapToGrid w:val="0"/>
              <w:spacing w:before="40" w:after="40"/>
              <w:jc w:val="center"/>
              <w:rPr>
                <w:b/>
                <w:sz w:val="22"/>
                <w:szCs w:val="22"/>
              </w:rPr>
            </w:pPr>
            <w:r w:rsidRPr="002D663C">
              <w:rPr>
                <w:b/>
                <w:sz w:val="22"/>
                <w:szCs w:val="22"/>
              </w:rPr>
              <w:t>Jun’21 till date</w:t>
            </w:r>
          </w:p>
        </w:tc>
      </w:tr>
    </w:tbl>
    <w:p w:rsidR="000A64E7" w:rsidRPr="002D663C" w:rsidP="001B122F" w14:paraId="196E1C22" w14:textId="77777777">
      <w:pPr>
        <w:suppressAutoHyphens w:val="0"/>
        <w:rPr>
          <w:i/>
          <w:sz w:val="22"/>
          <w:szCs w:val="22"/>
        </w:rPr>
      </w:pPr>
    </w:p>
    <w:p w:rsidR="000A64E7" w:rsidRPr="002D663C" w:rsidP="001B122F" w14:paraId="303A01B8" w14:textId="77777777">
      <w:pPr>
        <w:suppressAutoHyphens w:val="0"/>
        <w:rPr>
          <w:i/>
          <w:sz w:val="22"/>
          <w:szCs w:val="22"/>
        </w:rPr>
      </w:pPr>
    </w:p>
    <w:p w:rsidR="00A7340C" w:rsidRPr="002D663C" w:rsidP="002D663C" w14:paraId="66CA3FE4" w14:textId="77777777">
      <w:pPr>
        <w:rPr>
          <w:b/>
          <w:bCs/>
          <w:u w:val="single"/>
        </w:rPr>
      </w:pPr>
      <w:r w:rsidRPr="002D663C">
        <w:rPr>
          <w:b/>
          <w:bCs/>
          <w:u w:val="single"/>
        </w:rPr>
        <w:t>TECHNICAL KNOWLEDGE</w:t>
      </w:r>
    </w:p>
    <w:p w:rsidR="00740FA8" w:rsidRPr="002D663C" w:rsidP="00740FA8" w14:paraId="61F6A875" w14:textId="77777777">
      <w:pPr>
        <w:suppressAutoHyphens w:val="0"/>
        <w:rPr>
          <w:b/>
          <w:sz w:val="22"/>
          <w:szCs w:val="22"/>
          <w:u w:val="single"/>
        </w:rPr>
      </w:pPr>
    </w:p>
    <w:p w:rsidR="003276AD" w:rsidRPr="002D663C" w:rsidP="003276AD" w14:paraId="52B429FC" w14:textId="77777777">
      <w:pPr>
        <w:suppressAutoHyphens w:val="0"/>
        <w:rPr>
          <w:b/>
          <w:sz w:val="22"/>
          <w:szCs w:val="22"/>
          <w:u w:val="single"/>
        </w:rPr>
      </w:pPr>
      <w:r w:rsidRPr="002D663C">
        <w:rPr>
          <w:b/>
          <w:sz w:val="22"/>
          <w:szCs w:val="22"/>
          <w:u w:val="single"/>
        </w:rPr>
        <w:t>IT Skills</w:t>
      </w:r>
    </w:p>
    <w:p w:rsidR="003276AD" w:rsidRPr="002D663C" w:rsidP="003276AD" w14:paraId="64BB8DC6" w14:textId="77777777">
      <w:pPr>
        <w:suppressAutoHyphens w:val="0"/>
        <w:rPr>
          <w:b/>
          <w:sz w:val="22"/>
          <w:szCs w:val="22"/>
          <w:u w:val="single"/>
        </w:rPr>
      </w:pPr>
    </w:p>
    <w:p w:rsidR="003276AD" w:rsidRPr="002D663C" w:rsidP="003276AD" w14:paraId="0A3ACDFC" w14:textId="77777777">
      <w:pPr>
        <w:rPr>
          <w:sz w:val="22"/>
          <w:szCs w:val="22"/>
        </w:rPr>
      </w:pPr>
      <w:r w:rsidRPr="002D663C">
        <w:rPr>
          <w:b/>
          <w:bCs/>
          <w:sz w:val="22"/>
          <w:szCs w:val="22"/>
        </w:rPr>
        <w:t>Database:</w:t>
      </w:r>
      <w:r w:rsidRPr="002D663C">
        <w:rPr>
          <w:sz w:val="22"/>
          <w:szCs w:val="22"/>
        </w:rPr>
        <w:t xml:space="preserve"> MongoDB v3.4.1, NoSQL, DB2, SQL server, Oracle DB</w:t>
      </w:r>
    </w:p>
    <w:p w:rsidR="003276AD" w:rsidRPr="002D663C" w:rsidP="003276AD" w14:paraId="0CFCE2FD" w14:textId="77777777">
      <w:pPr>
        <w:rPr>
          <w:sz w:val="22"/>
          <w:szCs w:val="22"/>
        </w:rPr>
      </w:pPr>
    </w:p>
    <w:p w:rsidR="003276AD" w:rsidRPr="002D663C" w:rsidP="003276AD" w14:paraId="5C9CBE5A" w14:textId="77777777">
      <w:pPr>
        <w:rPr>
          <w:sz w:val="22"/>
          <w:szCs w:val="22"/>
        </w:rPr>
      </w:pPr>
      <w:r w:rsidRPr="002D663C">
        <w:rPr>
          <w:b/>
          <w:bCs/>
          <w:sz w:val="22"/>
          <w:szCs w:val="22"/>
        </w:rPr>
        <w:t>Cloud:</w:t>
      </w:r>
      <w:r w:rsidRPr="002D663C">
        <w:rPr>
          <w:sz w:val="22"/>
          <w:szCs w:val="22"/>
        </w:rPr>
        <w:t xml:space="preserve"> AWS and Azure</w:t>
      </w:r>
    </w:p>
    <w:p w:rsidR="003276AD" w:rsidRPr="002D663C" w:rsidP="003276AD" w14:paraId="043F769D" w14:textId="77777777">
      <w:pPr>
        <w:rPr>
          <w:sz w:val="22"/>
          <w:szCs w:val="22"/>
        </w:rPr>
      </w:pPr>
    </w:p>
    <w:p w:rsidR="003276AD" w:rsidRPr="002D663C" w:rsidP="003276AD" w14:paraId="11B61870" w14:textId="77777777">
      <w:pPr>
        <w:rPr>
          <w:sz w:val="22"/>
          <w:szCs w:val="22"/>
        </w:rPr>
      </w:pPr>
      <w:r w:rsidRPr="002D663C">
        <w:rPr>
          <w:b/>
          <w:bCs/>
          <w:sz w:val="22"/>
          <w:szCs w:val="22"/>
        </w:rPr>
        <w:t>Languages/ Application:</w:t>
      </w:r>
      <w:r w:rsidRPr="002D663C">
        <w:rPr>
          <w:sz w:val="22"/>
          <w:szCs w:val="22"/>
        </w:rPr>
        <w:t xml:space="preserve"> Python, COBOL, JCL, CICS, REXX, Camunda Cockpit, Super putty, </w:t>
      </w:r>
      <w:r w:rsidRPr="002D663C">
        <w:rPr>
          <w:sz w:val="22"/>
          <w:szCs w:val="22"/>
        </w:rPr>
        <w:t>iTAM</w:t>
      </w:r>
    </w:p>
    <w:p w:rsidR="003276AD" w:rsidRPr="002D663C" w:rsidP="003276AD" w14:paraId="11D44B65" w14:textId="77777777">
      <w:pPr>
        <w:rPr>
          <w:sz w:val="22"/>
          <w:szCs w:val="22"/>
        </w:rPr>
      </w:pPr>
    </w:p>
    <w:p w:rsidR="003276AD" w:rsidRPr="002D663C" w:rsidP="003276AD" w14:paraId="185D18D7" w14:textId="77777777">
      <w:pPr>
        <w:rPr>
          <w:sz w:val="22"/>
          <w:szCs w:val="22"/>
        </w:rPr>
      </w:pPr>
      <w:r w:rsidRPr="002D663C">
        <w:rPr>
          <w:b/>
          <w:bCs/>
          <w:sz w:val="22"/>
          <w:szCs w:val="22"/>
        </w:rPr>
        <w:t>Web development:</w:t>
      </w:r>
      <w:r w:rsidRPr="002D663C">
        <w:rPr>
          <w:sz w:val="22"/>
          <w:szCs w:val="22"/>
        </w:rPr>
        <w:t xml:space="preserve"> JavaScript, HTML, CSS, XML, JSON</w:t>
      </w:r>
    </w:p>
    <w:p w:rsidR="003276AD" w:rsidRPr="002D663C" w:rsidP="003276AD" w14:paraId="468EBDF5" w14:textId="77777777">
      <w:pPr>
        <w:rPr>
          <w:sz w:val="22"/>
          <w:szCs w:val="22"/>
        </w:rPr>
      </w:pPr>
    </w:p>
    <w:p w:rsidR="003276AD" w:rsidRPr="002D663C" w:rsidP="003276AD" w14:paraId="6D1A2F47" w14:textId="77777777">
      <w:pPr>
        <w:rPr>
          <w:sz w:val="22"/>
          <w:szCs w:val="22"/>
        </w:rPr>
      </w:pPr>
      <w:r w:rsidRPr="002D663C">
        <w:rPr>
          <w:b/>
          <w:bCs/>
          <w:sz w:val="22"/>
          <w:szCs w:val="22"/>
        </w:rPr>
        <w:t>Web Service:</w:t>
      </w:r>
      <w:r w:rsidRPr="002D663C">
        <w:rPr>
          <w:sz w:val="22"/>
          <w:szCs w:val="22"/>
        </w:rPr>
        <w:t xml:space="preserve"> SOAP</w:t>
      </w:r>
    </w:p>
    <w:p w:rsidR="003276AD" w:rsidRPr="002D663C" w:rsidP="003276AD" w14:paraId="20949761" w14:textId="77777777">
      <w:pPr>
        <w:rPr>
          <w:sz w:val="22"/>
          <w:szCs w:val="22"/>
        </w:rPr>
      </w:pPr>
    </w:p>
    <w:p w:rsidR="003276AD" w:rsidRPr="002D663C" w:rsidP="003276AD" w14:paraId="7F801CF5" w14:textId="77777777">
      <w:pPr>
        <w:rPr>
          <w:sz w:val="22"/>
          <w:szCs w:val="22"/>
        </w:rPr>
      </w:pPr>
      <w:r w:rsidRPr="002D663C">
        <w:rPr>
          <w:b/>
          <w:bCs/>
          <w:sz w:val="22"/>
          <w:szCs w:val="22"/>
        </w:rPr>
        <w:t>Agile Tools:</w:t>
      </w:r>
      <w:r w:rsidRPr="002D663C">
        <w:rPr>
          <w:sz w:val="22"/>
          <w:szCs w:val="22"/>
        </w:rPr>
        <w:t xml:space="preserve"> Rational Team Concert (RTC), Rational Requirements Composer (RRC), Jira</w:t>
      </w:r>
    </w:p>
    <w:p w:rsidR="003276AD" w:rsidRPr="002D663C" w:rsidP="003276AD" w14:paraId="70E3D019" w14:textId="77777777">
      <w:pPr>
        <w:rPr>
          <w:sz w:val="22"/>
          <w:szCs w:val="22"/>
        </w:rPr>
      </w:pPr>
    </w:p>
    <w:p w:rsidR="003276AD" w:rsidRPr="002D663C" w:rsidP="003276AD" w14:paraId="6EB33AE7" w14:textId="77777777">
      <w:pPr>
        <w:rPr>
          <w:sz w:val="22"/>
          <w:szCs w:val="22"/>
        </w:rPr>
      </w:pPr>
      <w:r w:rsidRPr="002D663C">
        <w:rPr>
          <w:b/>
          <w:bCs/>
          <w:sz w:val="22"/>
          <w:szCs w:val="22"/>
        </w:rPr>
        <w:t>MF Automation:</w:t>
      </w:r>
      <w:r w:rsidRPr="002D663C">
        <w:rPr>
          <w:sz w:val="22"/>
          <w:szCs w:val="22"/>
        </w:rPr>
        <w:t xml:space="preserve">  IBM Rational Clear Case, Beyond Compare, Ultra Edit, SPUFI, ENDEVOR, ZEKE, File-Aid, XPEDITOR, STARTOOL, IDCAMS, SDSF </w:t>
      </w:r>
    </w:p>
    <w:p w:rsidR="003276AD" w:rsidRPr="002D663C" w:rsidP="003276AD" w14:paraId="6CE79871" w14:textId="77777777">
      <w:pPr>
        <w:rPr>
          <w:sz w:val="22"/>
          <w:szCs w:val="22"/>
        </w:rPr>
      </w:pPr>
    </w:p>
    <w:p w:rsidR="003276AD" w:rsidRPr="002D663C" w:rsidP="003276AD" w14:paraId="0BD00FE1" w14:textId="77777777">
      <w:pPr>
        <w:rPr>
          <w:sz w:val="22"/>
          <w:szCs w:val="22"/>
        </w:rPr>
      </w:pPr>
      <w:r w:rsidRPr="002D663C">
        <w:rPr>
          <w:b/>
          <w:bCs/>
          <w:sz w:val="22"/>
          <w:szCs w:val="22"/>
        </w:rPr>
        <w:t>CCM Products:</w:t>
      </w:r>
      <w:r w:rsidRPr="002D663C">
        <w:rPr>
          <w:sz w:val="22"/>
          <w:szCs w:val="22"/>
        </w:rPr>
        <w:t xml:space="preserve"> Open Text </w:t>
      </w:r>
      <w:r w:rsidRPr="002D663C">
        <w:rPr>
          <w:sz w:val="22"/>
          <w:szCs w:val="22"/>
        </w:rPr>
        <w:t>Exstream</w:t>
      </w:r>
      <w:r w:rsidRPr="002D663C">
        <w:rPr>
          <w:sz w:val="22"/>
          <w:szCs w:val="22"/>
        </w:rPr>
        <w:t xml:space="preserve">, </w:t>
      </w:r>
      <w:r w:rsidRPr="002D663C">
        <w:rPr>
          <w:sz w:val="22"/>
          <w:szCs w:val="22"/>
        </w:rPr>
        <w:t>Streamweaver</w:t>
      </w:r>
    </w:p>
    <w:p w:rsidR="00C01FFE" w:rsidRPr="002D663C" w:rsidP="00740FA8" w14:paraId="0721264D" w14:textId="77777777">
      <w:pPr>
        <w:rPr>
          <w:b/>
          <w:smallCaps/>
          <w:sz w:val="22"/>
          <w:szCs w:val="22"/>
        </w:rPr>
      </w:pPr>
    </w:p>
    <w:p w:rsidR="004E03E8" w:rsidRPr="002D663C" w:rsidP="00703664" w14:paraId="776AF8A9" w14:textId="77777777">
      <w:pPr>
        <w:spacing w:line="360" w:lineRule="auto"/>
        <w:rPr>
          <w:i/>
          <w:color w:val="000000"/>
          <w:sz w:val="22"/>
          <w:szCs w:val="22"/>
        </w:rPr>
      </w:pPr>
    </w:p>
    <w:p w:rsidR="00C9365A" w:rsidP="002D663C" w14:paraId="5DD27530" w14:textId="2B8CC4FF">
      <w:pPr>
        <w:rPr>
          <w:b/>
          <w:bCs/>
          <w:u w:val="single"/>
        </w:rPr>
      </w:pPr>
      <w:r w:rsidRPr="002D663C">
        <w:rPr>
          <w:b/>
          <w:bCs/>
          <w:u w:val="single"/>
        </w:rPr>
        <w:t>PROJECT DETAILS</w:t>
      </w:r>
      <w:r w:rsidRPr="002D663C" w:rsidR="00A64823">
        <w:rPr>
          <w:b/>
          <w:bCs/>
          <w:u w:val="single"/>
        </w:rPr>
        <w:t>:</w:t>
      </w:r>
    </w:p>
    <w:p w:rsidR="002D663C" w:rsidRPr="002D663C" w:rsidP="002D663C" w14:paraId="526E32B8" w14:textId="77777777">
      <w:pPr>
        <w:rPr>
          <w:b/>
          <w:bCs/>
          <w:u w:val="single"/>
        </w:rPr>
      </w:pPr>
    </w:p>
    <w:p w:rsidR="001D36DE" w:rsidRPr="002D663C" w:rsidP="00703664" w14:paraId="261BE3C4" w14:textId="6430EBBD">
      <w:pPr>
        <w:spacing w:line="360" w:lineRule="auto"/>
        <w:rPr>
          <w:b/>
          <w:color w:val="000000"/>
          <w:u w:val="single"/>
        </w:rPr>
      </w:pPr>
      <w:r w:rsidRPr="002D663C">
        <w:rPr>
          <w:b/>
          <w:color w:val="000000"/>
          <w:u w:val="single"/>
        </w:rPr>
        <w:t>Infosys</w:t>
      </w:r>
    </w:p>
    <w:p w:rsidR="00A64801" w:rsidRPr="002D663C" w:rsidP="00A64801" w14:paraId="7EE26194" w14:textId="013F4FF1">
      <w:pPr>
        <w:rPr>
          <w:b/>
          <w:color w:val="000000"/>
          <w:u w:val="single"/>
        </w:rPr>
      </w:pPr>
      <w:r w:rsidRPr="002D663C">
        <w:rPr>
          <w:b/>
          <w:color w:val="000000"/>
          <w:u w:val="single"/>
        </w:rPr>
        <w:t>Project #1:</w:t>
      </w:r>
    </w:p>
    <w:p w:rsidR="000A0119" w:rsidRPr="002D663C" w:rsidP="00A64801" w14:paraId="74EA7470" w14:textId="77777777">
      <w:pPr>
        <w:rPr>
          <w:b/>
          <w:color w:val="000000"/>
          <w:sz w:val="22"/>
          <w:szCs w:val="22"/>
          <w:u w:val="single"/>
        </w:rPr>
      </w:pPr>
    </w:p>
    <w:p w:rsidR="00A64801" w:rsidRPr="002D663C" w:rsidP="00A64801" w14:paraId="4DC674C8" w14:textId="449B25CF">
      <w:pPr>
        <w:rPr>
          <w:sz w:val="22"/>
          <w:szCs w:val="22"/>
        </w:rPr>
      </w:pPr>
      <w:r w:rsidRPr="002D663C">
        <w:rPr>
          <w:sz w:val="22"/>
          <w:szCs w:val="22"/>
        </w:rPr>
        <w:t xml:space="preserve">Client Name                 </w:t>
      </w:r>
      <w:r w:rsidRPr="002D663C">
        <w:rPr>
          <w:sz w:val="22"/>
          <w:szCs w:val="22"/>
        </w:rPr>
        <w:t xml:space="preserve">  :</w:t>
      </w:r>
      <w:r w:rsidRPr="002D663C">
        <w:rPr>
          <w:sz w:val="22"/>
          <w:szCs w:val="22"/>
        </w:rPr>
        <w:t xml:space="preserve"> </w:t>
      </w:r>
      <w:r w:rsidRPr="002D663C" w:rsidR="00341DFB">
        <w:rPr>
          <w:b/>
          <w:color w:val="000000"/>
          <w:sz w:val="22"/>
          <w:szCs w:val="22"/>
        </w:rPr>
        <w:t>AMERICAN EXPRESS, USA.</w:t>
      </w:r>
    </w:p>
    <w:p w:rsidR="00A64801" w:rsidRPr="002D663C" w:rsidP="00A64801" w14:paraId="517B0CF9" w14:textId="16CBD072">
      <w:pPr>
        <w:contextualSpacing/>
        <w:rPr>
          <w:sz w:val="22"/>
          <w:szCs w:val="22"/>
        </w:rPr>
      </w:pPr>
      <w:r w:rsidRPr="002D663C">
        <w:rPr>
          <w:sz w:val="22"/>
          <w:szCs w:val="22"/>
        </w:rPr>
        <w:t>Project Name</w:t>
      </w:r>
      <w:r w:rsidRPr="002D663C">
        <w:rPr>
          <w:sz w:val="22"/>
          <w:szCs w:val="22"/>
        </w:rPr>
        <w:tab/>
      </w:r>
      <w:r w:rsidRPr="002D663C">
        <w:rPr>
          <w:sz w:val="22"/>
          <w:szCs w:val="22"/>
        </w:rPr>
        <w:tab/>
      </w:r>
      <w:r w:rsidRPr="002D663C">
        <w:rPr>
          <w:b/>
          <w:color w:val="000000"/>
          <w:sz w:val="22"/>
          <w:szCs w:val="22"/>
        </w:rPr>
        <w:t xml:space="preserve">: </w:t>
      </w:r>
      <w:r w:rsidRPr="002D663C" w:rsidR="00341DFB">
        <w:rPr>
          <w:b/>
          <w:color w:val="000000"/>
          <w:sz w:val="22"/>
          <w:szCs w:val="22"/>
        </w:rPr>
        <w:t>CAS/FAS</w:t>
      </w:r>
      <w:r w:rsidRPr="002D663C">
        <w:rPr>
          <w:sz w:val="22"/>
          <w:szCs w:val="22"/>
        </w:rPr>
        <w:tab/>
      </w:r>
    </w:p>
    <w:p w:rsidR="00A64801" w:rsidRPr="002D663C" w:rsidP="00A64801" w14:paraId="78AD9102" w14:textId="2AF36F84">
      <w:pPr>
        <w:rPr>
          <w:sz w:val="22"/>
          <w:szCs w:val="22"/>
        </w:rPr>
      </w:pPr>
      <w:r w:rsidRPr="002D663C">
        <w:rPr>
          <w:sz w:val="22"/>
          <w:szCs w:val="22"/>
        </w:rPr>
        <w:t>Tools</w:t>
      </w:r>
      <w:r w:rsidRPr="002D663C">
        <w:rPr>
          <w:sz w:val="22"/>
          <w:szCs w:val="22"/>
        </w:rPr>
        <w:tab/>
        <w:t xml:space="preserve">                        </w:t>
      </w:r>
      <w:r w:rsidRPr="002D663C">
        <w:rPr>
          <w:sz w:val="22"/>
          <w:szCs w:val="22"/>
        </w:rPr>
        <w:t xml:space="preserve">  :</w:t>
      </w:r>
      <w:r w:rsidRPr="002D663C">
        <w:rPr>
          <w:sz w:val="22"/>
          <w:szCs w:val="22"/>
        </w:rPr>
        <w:t xml:space="preserve"> </w:t>
      </w:r>
      <w:r w:rsidRPr="002D663C" w:rsidR="00917E99">
        <w:rPr>
          <w:sz w:val="22"/>
          <w:szCs w:val="22"/>
        </w:rPr>
        <w:t>Endevor</w:t>
      </w:r>
      <w:r w:rsidRPr="002D663C" w:rsidR="00917E99">
        <w:rPr>
          <w:sz w:val="22"/>
          <w:szCs w:val="22"/>
        </w:rPr>
        <w:t>, File Manager, Content Manager</w:t>
      </w:r>
      <w:r w:rsidRPr="002D663C">
        <w:rPr>
          <w:sz w:val="22"/>
          <w:szCs w:val="22"/>
        </w:rPr>
        <w:t>.</w:t>
      </w:r>
    </w:p>
    <w:p w:rsidR="00A64801" w:rsidRPr="002D663C" w:rsidP="00A64801" w14:paraId="35A0F0CA" w14:textId="1C0E4334">
      <w:pPr>
        <w:rPr>
          <w:sz w:val="22"/>
          <w:szCs w:val="22"/>
        </w:rPr>
      </w:pPr>
      <w:r w:rsidRPr="002D663C">
        <w:rPr>
          <w:sz w:val="22"/>
          <w:szCs w:val="22"/>
        </w:rPr>
        <w:t>Team size</w:t>
      </w:r>
      <w:r w:rsidRPr="002D663C">
        <w:rPr>
          <w:sz w:val="22"/>
          <w:szCs w:val="22"/>
        </w:rPr>
        <w:tab/>
      </w:r>
      <w:r w:rsidRPr="002D663C">
        <w:rPr>
          <w:sz w:val="22"/>
          <w:szCs w:val="22"/>
        </w:rPr>
        <w:tab/>
        <w:t xml:space="preserve">: </w:t>
      </w:r>
      <w:r w:rsidRPr="002D663C" w:rsidR="00917E99">
        <w:rPr>
          <w:sz w:val="22"/>
          <w:szCs w:val="22"/>
        </w:rPr>
        <w:t>10</w:t>
      </w:r>
      <w:r w:rsidRPr="002D663C" w:rsidR="000976BD">
        <w:rPr>
          <w:sz w:val="22"/>
          <w:szCs w:val="22"/>
        </w:rPr>
        <w:t>.</w:t>
      </w:r>
    </w:p>
    <w:p w:rsidR="00A64801" w:rsidRPr="002D663C" w:rsidP="00A64801" w14:paraId="7A4240FB" w14:textId="18AC3C52">
      <w:pPr>
        <w:rPr>
          <w:sz w:val="22"/>
          <w:szCs w:val="22"/>
        </w:rPr>
      </w:pPr>
      <w:r w:rsidRPr="002D663C">
        <w:rPr>
          <w:sz w:val="22"/>
          <w:szCs w:val="22"/>
        </w:rPr>
        <w:t xml:space="preserve">Environment </w:t>
      </w:r>
      <w:r w:rsidRPr="002D663C">
        <w:rPr>
          <w:sz w:val="22"/>
          <w:szCs w:val="22"/>
        </w:rPr>
        <w:tab/>
      </w:r>
      <w:r w:rsidRPr="002D663C">
        <w:rPr>
          <w:sz w:val="22"/>
          <w:szCs w:val="22"/>
        </w:rPr>
        <w:tab/>
        <w:t xml:space="preserve">: </w:t>
      </w:r>
      <w:r w:rsidRPr="002D663C" w:rsidR="00917E99">
        <w:rPr>
          <w:sz w:val="22"/>
          <w:szCs w:val="22"/>
        </w:rPr>
        <w:t>Mainframe</w:t>
      </w:r>
      <w:r w:rsidRPr="002D663C" w:rsidR="000976BD">
        <w:rPr>
          <w:sz w:val="22"/>
          <w:szCs w:val="22"/>
        </w:rPr>
        <w:t>.</w:t>
      </w:r>
    </w:p>
    <w:p w:rsidR="00A64801" w:rsidRPr="002D663C" w:rsidP="00A64801" w14:paraId="5AC3E7F3" w14:textId="7A1C40BD">
      <w:pPr>
        <w:rPr>
          <w:sz w:val="22"/>
          <w:szCs w:val="22"/>
        </w:rPr>
      </w:pPr>
      <w:r w:rsidRPr="002D663C">
        <w:rPr>
          <w:sz w:val="22"/>
          <w:szCs w:val="22"/>
        </w:rPr>
        <w:t xml:space="preserve">Technology   </w:t>
      </w:r>
      <w:r w:rsidRPr="002D663C">
        <w:rPr>
          <w:sz w:val="22"/>
          <w:szCs w:val="22"/>
        </w:rPr>
        <w:tab/>
      </w:r>
      <w:r w:rsidRPr="002D663C">
        <w:rPr>
          <w:sz w:val="22"/>
          <w:szCs w:val="22"/>
        </w:rPr>
        <w:tab/>
        <w:t xml:space="preserve">: </w:t>
      </w:r>
      <w:r w:rsidRPr="002D663C" w:rsidR="00917E99">
        <w:rPr>
          <w:sz w:val="22"/>
          <w:szCs w:val="22"/>
        </w:rPr>
        <w:t xml:space="preserve">JCL, </w:t>
      </w:r>
      <w:r w:rsidRPr="002D663C" w:rsidR="00917E99">
        <w:rPr>
          <w:sz w:val="22"/>
          <w:szCs w:val="22"/>
        </w:rPr>
        <w:t>COBOL,DB</w:t>
      </w:r>
      <w:r w:rsidRPr="002D663C" w:rsidR="00917E99">
        <w:rPr>
          <w:sz w:val="22"/>
          <w:szCs w:val="22"/>
        </w:rPr>
        <w:t>2, REXX</w:t>
      </w:r>
      <w:r w:rsidRPr="002D663C" w:rsidR="0031493E">
        <w:rPr>
          <w:sz w:val="22"/>
          <w:szCs w:val="22"/>
        </w:rPr>
        <w:t>.</w:t>
      </w:r>
    </w:p>
    <w:p w:rsidR="00A64801" w:rsidRPr="002D663C" w:rsidP="00A64801" w14:paraId="0CB4C931" w14:textId="1510336E">
      <w:pPr>
        <w:rPr>
          <w:sz w:val="22"/>
          <w:szCs w:val="22"/>
        </w:rPr>
      </w:pPr>
      <w:r w:rsidRPr="002D663C">
        <w:rPr>
          <w:sz w:val="22"/>
          <w:szCs w:val="22"/>
        </w:rPr>
        <w:t xml:space="preserve">Role               </w:t>
      </w:r>
      <w:r w:rsidRPr="002D663C">
        <w:rPr>
          <w:sz w:val="22"/>
          <w:szCs w:val="22"/>
        </w:rPr>
        <w:tab/>
      </w:r>
      <w:r w:rsidRPr="002D663C">
        <w:rPr>
          <w:sz w:val="22"/>
          <w:szCs w:val="22"/>
        </w:rPr>
        <w:tab/>
        <w:t xml:space="preserve">: </w:t>
      </w:r>
      <w:r w:rsidRPr="002D663C" w:rsidR="00917E99">
        <w:rPr>
          <w:sz w:val="22"/>
          <w:szCs w:val="22"/>
        </w:rPr>
        <w:t>Software Developer</w:t>
      </w:r>
    </w:p>
    <w:p w:rsidR="000A4BE0" w:rsidRPr="002D663C" w:rsidP="00A64801" w14:paraId="2991CC05" w14:textId="77777777">
      <w:pPr>
        <w:rPr>
          <w:sz w:val="22"/>
          <w:szCs w:val="22"/>
        </w:rPr>
      </w:pPr>
    </w:p>
    <w:p w:rsidR="000A4BE0" w:rsidRPr="002D663C" w:rsidP="00A64801" w14:paraId="20276520" w14:textId="225F3B6B">
      <w:pPr>
        <w:rPr>
          <w:sz w:val="22"/>
          <w:szCs w:val="22"/>
        </w:rPr>
      </w:pPr>
    </w:p>
    <w:p w:rsidR="000A4BE0" w:rsidRPr="002D663C" w:rsidP="000A4BE0" w14:paraId="3A773397" w14:textId="53D33E72">
      <w:pPr>
        <w:jc w:val="both"/>
        <w:rPr>
          <w:sz w:val="22"/>
          <w:szCs w:val="22"/>
        </w:rPr>
      </w:pPr>
      <w:r w:rsidRPr="002D663C">
        <w:rPr>
          <w:b/>
          <w:color w:val="000000"/>
          <w:sz w:val="22"/>
          <w:szCs w:val="22"/>
          <w:u w:val="single"/>
        </w:rPr>
        <w:t>Project Abstract:</w:t>
      </w:r>
      <w:r w:rsidRPr="002D663C">
        <w:rPr>
          <w:b/>
          <w:bCs/>
          <w:sz w:val="22"/>
          <w:szCs w:val="22"/>
        </w:rPr>
        <w:t xml:space="preserve"> </w:t>
      </w:r>
      <w:r w:rsidRPr="002D663C">
        <w:rPr>
          <w:sz w:val="22"/>
          <w:szCs w:val="22"/>
        </w:rPr>
        <w:t xml:space="preserve">The American Express Company, also known as Amex, is an American </w:t>
      </w:r>
      <w:hyperlink r:id="rId12" w:tooltip="Multinational corporation" w:history="1">
        <w:r w:rsidRPr="002D663C">
          <w:rPr>
            <w:sz w:val="22"/>
            <w:szCs w:val="22"/>
          </w:rPr>
          <w:t>multinational</w:t>
        </w:r>
      </w:hyperlink>
      <w:r w:rsidRPr="002D663C">
        <w:rPr>
          <w:sz w:val="22"/>
          <w:szCs w:val="22"/>
        </w:rPr>
        <w:t xml:space="preserve"> </w:t>
      </w:r>
      <w:hyperlink r:id="rId13" w:tooltip="Financial services" w:history="1">
        <w:r w:rsidRPr="002D663C">
          <w:rPr>
            <w:sz w:val="22"/>
            <w:szCs w:val="22"/>
          </w:rPr>
          <w:t>financial services</w:t>
        </w:r>
      </w:hyperlink>
      <w:r w:rsidRPr="002D663C">
        <w:rPr>
          <w:sz w:val="22"/>
          <w:szCs w:val="22"/>
        </w:rPr>
        <w:t xml:space="preserve"> corporation.</w:t>
      </w:r>
    </w:p>
    <w:p w:rsidR="00A64801" w:rsidRPr="002D663C" w:rsidP="00A64801" w14:paraId="0E971321" w14:textId="77777777">
      <w:pPr>
        <w:rPr>
          <w:b/>
          <w:sz w:val="22"/>
          <w:szCs w:val="22"/>
          <w:u w:val="single"/>
        </w:rPr>
      </w:pPr>
    </w:p>
    <w:p w:rsidR="00A64801" w:rsidRPr="002D663C" w:rsidP="00A64801" w14:paraId="37E17777" w14:textId="77777777">
      <w:pPr>
        <w:contextualSpacing/>
        <w:rPr>
          <w:b/>
          <w:bCs/>
          <w:sz w:val="22"/>
          <w:szCs w:val="22"/>
        </w:rPr>
      </w:pPr>
    </w:p>
    <w:p w:rsidR="00A64801" w:rsidRPr="002D663C" w:rsidP="00A64801" w14:paraId="5FB0ECB1" w14:textId="3EE6D769">
      <w:pPr>
        <w:contextualSpacing/>
        <w:rPr>
          <w:b/>
          <w:color w:val="000000"/>
          <w:sz w:val="22"/>
          <w:szCs w:val="22"/>
          <w:u w:val="single"/>
        </w:rPr>
      </w:pPr>
      <w:r w:rsidRPr="002D663C">
        <w:rPr>
          <w:b/>
          <w:color w:val="000000"/>
          <w:sz w:val="22"/>
          <w:szCs w:val="22"/>
          <w:u w:val="single"/>
        </w:rPr>
        <w:t>Roles &amp; Responsibilities:</w:t>
      </w:r>
    </w:p>
    <w:p w:rsidR="000C0EFF" w:rsidRPr="002D663C" w:rsidP="00A64801" w14:paraId="38E29D0E" w14:textId="77777777">
      <w:pPr>
        <w:contextualSpacing/>
        <w:rPr>
          <w:b/>
          <w:color w:val="000000"/>
          <w:sz w:val="22"/>
          <w:szCs w:val="22"/>
          <w:u w:val="single"/>
        </w:rPr>
      </w:pPr>
    </w:p>
    <w:p w:rsidR="000C0EFF" w:rsidRPr="002D663C" w:rsidP="000C0EFF" w14:paraId="221FF42B" w14:textId="77777777">
      <w:pPr>
        <w:numPr>
          <w:ilvl w:val="0"/>
          <w:numId w:val="3"/>
        </w:numPr>
        <w:tabs>
          <w:tab w:val="num" w:pos="0"/>
          <w:tab w:val="clear" w:pos="720"/>
        </w:tabs>
        <w:ind w:left="360"/>
        <w:jc w:val="both"/>
        <w:rPr>
          <w:sz w:val="22"/>
          <w:szCs w:val="22"/>
        </w:rPr>
      </w:pPr>
      <w:r w:rsidRPr="002D663C">
        <w:rPr>
          <w:sz w:val="22"/>
          <w:szCs w:val="22"/>
        </w:rPr>
        <w:t>Enhancement and Development of the existing/new JCL modules.</w:t>
      </w:r>
    </w:p>
    <w:p w:rsidR="000C0EFF" w:rsidRPr="002D663C" w:rsidP="000C0EFF" w14:paraId="2A28052D" w14:textId="5DE29A90">
      <w:pPr>
        <w:numPr>
          <w:ilvl w:val="0"/>
          <w:numId w:val="3"/>
        </w:numPr>
        <w:tabs>
          <w:tab w:val="num" w:pos="0"/>
          <w:tab w:val="clear" w:pos="720"/>
        </w:tabs>
        <w:ind w:left="360"/>
        <w:jc w:val="both"/>
        <w:rPr>
          <w:sz w:val="22"/>
          <w:szCs w:val="22"/>
        </w:rPr>
      </w:pPr>
      <w:r w:rsidRPr="002D663C">
        <w:rPr>
          <w:sz w:val="22"/>
          <w:szCs w:val="22"/>
        </w:rPr>
        <w:t>Developing the code based on the JCL standards with proper indentation.</w:t>
      </w:r>
    </w:p>
    <w:p w:rsidR="000C0EFF" w:rsidRPr="002D663C" w:rsidP="000C0EFF" w14:paraId="5C5B4811" w14:textId="7B1B2E9F">
      <w:pPr>
        <w:numPr>
          <w:ilvl w:val="0"/>
          <w:numId w:val="3"/>
        </w:numPr>
        <w:tabs>
          <w:tab w:val="num" w:pos="0"/>
          <w:tab w:val="clear" w:pos="720"/>
        </w:tabs>
        <w:ind w:left="360"/>
        <w:jc w:val="both"/>
        <w:rPr>
          <w:sz w:val="22"/>
          <w:szCs w:val="22"/>
        </w:rPr>
      </w:pPr>
      <w:r w:rsidRPr="002D663C">
        <w:rPr>
          <w:sz w:val="22"/>
          <w:szCs w:val="22"/>
        </w:rPr>
        <w:t>Creating Code Specifications and reviewing the documents.</w:t>
      </w:r>
    </w:p>
    <w:p w:rsidR="000C0EFF" w:rsidRPr="002D663C" w:rsidP="000C0EFF" w14:paraId="34E8A146" w14:textId="79FAFCDB">
      <w:pPr>
        <w:numPr>
          <w:ilvl w:val="0"/>
          <w:numId w:val="3"/>
        </w:numPr>
        <w:tabs>
          <w:tab w:val="num" w:pos="0"/>
          <w:tab w:val="clear" w:pos="720"/>
        </w:tabs>
        <w:ind w:left="360"/>
        <w:jc w:val="both"/>
        <w:rPr>
          <w:sz w:val="22"/>
          <w:szCs w:val="22"/>
        </w:rPr>
      </w:pPr>
      <w:r w:rsidRPr="002D663C">
        <w:rPr>
          <w:sz w:val="22"/>
          <w:szCs w:val="22"/>
        </w:rPr>
        <w:t xml:space="preserve">Creating </w:t>
      </w:r>
      <w:r w:rsidRPr="002D663C">
        <w:rPr>
          <w:sz w:val="22"/>
          <w:szCs w:val="22"/>
        </w:rPr>
        <w:t>Endevor</w:t>
      </w:r>
      <w:r w:rsidRPr="002D663C">
        <w:rPr>
          <w:sz w:val="22"/>
          <w:szCs w:val="22"/>
        </w:rPr>
        <w:t xml:space="preserve"> packages and pointing test jobs to </w:t>
      </w:r>
      <w:r w:rsidRPr="002D663C">
        <w:rPr>
          <w:sz w:val="22"/>
          <w:szCs w:val="22"/>
        </w:rPr>
        <w:t>Endevor</w:t>
      </w:r>
      <w:r w:rsidRPr="002D663C">
        <w:rPr>
          <w:sz w:val="22"/>
          <w:szCs w:val="22"/>
        </w:rPr>
        <w:t xml:space="preserve"> to test impacted components.</w:t>
      </w:r>
    </w:p>
    <w:p w:rsidR="000C0EFF" w:rsidRPr="002D663C" w:rsidP="000C0EFF" w14:paraId="5B7FBFE3" w14:textId="58C99FE4">
      <w:pPr>
        <w:numPr>
          <w:ilvl w:val="0"/>
          <w:numId w:val="3"/>
        </w:numPr>
        <w:tabs>
          <w:tab w:val="num" w:pos="0"/>
          <w:tab w:val="clear" w:pos="720"/>
        </w:tabs>
        <w:ind w:left="360"/>
        <w:jc w:val="both"/>
        <w:rPr>
          <w:sz w:val="22"/>
          <w:szCs w:val="22"/>
        </w:rPr>
      </w:pPr>
      <w:r w:rsidRPr="002D663C">
        <w:rPr>
          <w:sz w:val="22"/>
          <w:szCs w:val="22"/>
        </w:rPr>
        <w:t xml:space="preserve">Validating the output files using File manager, JCL </w:t>
      </w:r>
      <w:r w:rsidRPr="002D663C">
        <w:rPr>
          <w:sz w:val="22"/>
          <w:szCs w:val="22"/>
        </w:rPr>
        <w:t>superce</w:t>
      </w:r>
      <w:r w:rsidRPr="002D663C">
        <w:rPr>
          <w:sz w:val="22"/>
          <w:szCs w:val="22"/>
        </w:rPr>
        <w:t xml:space="preserve"> compare Utility.</w:t>
      </w:r>
    </w:p>
    <w:p w:rsidR="005249AB" w:rsidRPr="002D663C" w:rsidP="005249AB" w14:paraId="16566637" w14:textId="77777777">
      <w:pPr>
        <w:numPr>
          <w:ilvl w:val="0"/>
          <w:numId w:val="3"/>
        </w:numPr>
        <w:tabs>
          <w:tab w:val="num" w:pos="0"/>
          <w:tab w:val="clear" w:pos="720"/>
        </w:tabs>
        <w:ind w:left="360"/>
        <w:jc w:val="both"/>
        <w:rPr>
          <w:sz w:val="22"/>
          <w:szCs w:val="22"/>
        </w:rPr>
      </w:pPr>
      <w:r w:rsidRPr="002D663C">
        <w:rPr>
          <w:sz w:val="22"/>
          <w:szCs w:val="22"/>
        </w:rPr>
        <w:t>Worked through all the project life cycle SDLC Software Development Life Cycle which is a Water fall methodology starting from high level design to system/integration testing.</w:t>
      </w:r>
    </w:p>
    <w:p w:rsidR="005249AB" w:rsidRPr="002D663C" w:rsidP="005249AB" w14:paraId="0B9BFBB7" w14:textId="77777777">
      <w:pPr>
        <w:numPr>
          <w:ilvl w:val="0"/>
          <w:numId w:val="3"/>
        </w:numPr>
        <w:tabs>
          <w:tab w:val="num" w:pos="0"/>
          <w:tab w:val="clear" w:pos="720"/>
        </w:tabs>
        <w:ind w:left="360"/>
        <w:jc w:val="both"/>
        <w:rPr>
          <w:sz w:val="22"/>
          <w:szCs w:val="22"/>
        </w:rPr>
      </w:pPr>
      <w:r w:rsidRPr="002D663C">
        <w:rPr>
          <w:sz w:val="22"/>
          <w:szCs w:val="22"/>
        </w:rPr>
        <w:t>Prepared High level and Low Technical Design Doc as per Business design doc provided by Business system analyst.</w:t>
      </w:r>
    </w:p>
    <w:p w:rsidR="005249AB" w:rsidRPr="002D663C" w:rsidP="005249AB" w14:paraId="7A1443A4" w14:textId="77777777">
      <w:pPr>
        <w:numPr>
          <w:ilvl w:val="0"/>
          <w:numId w:val="3"/>
        </w:numPr>
        <w:tabs>
          <w:tab w:val="num" w:pos="0"/>
          <w:tab w:val="clear" w:pos="720"/>
        </w:tabs>
        <w:ind w:left="360"/>
        <w:jc w:val="both"/>
        <w:rPr>
          <w:sz w:val="22"/>
          <w:szCs w:val="22"/>
        </w:rPr>
      </w:pPr>
      <w:r w:rsidRPr="002D663C">
        <w:rPr>
          <w:sz w:val="22"/>
          <w:szCs w:val="22"/>
        </w:rPr>
        <w:t>Review the tech specs and participate in the tech spec meeting.</w:t>
      </w:r>
    </w:p>
    <w:p w:rsidR="005249AB" w:rsidRPr="002D663C" w:rsidP="005249AB" w14:paraId="7673D233" w14:textId="77777777">
      <w:pPr>
        <w:numPr>
          <w:ilvl w:val="0"/>
          <w:numId w:val="3"/>
        </w:numPr>
        <w:tabs>
          <w:tab w:val="num" w:pos="0"/>
          <w:tab w:val="clear" w:pos="720"/>
        </w:tabs>
        <w:ind w:left="360"/>
        <w:jc w:val="both"/>
        <w:rPr>
          <w:sz w:val="22"/>
          <w:szCs w:val="22"/>
        </w:rPr>
      </w:pPr>
      <w:r w:rsidRPr="002D663C">
        <w:rPr>
          <w:sz w:val="22"/>
          <w:szCs w:val="22"/>
        </w:rPr>
        <w:t>Perform Impact analysis of system to identifying code changes.</w:t>
      </w:r>
    </w:p>
    <w:p w:rsidR="005249AB" w:rsidRPr="002D663C" w:rsidP="005249AB" w14:paraId="5453F6D2" w14:textId="77777777">
      <w:pPr>
        <w:numPr>
          <w:ilvl w:val="0"/>
          <w:numId w:val="3"/>
        </w:numPr>
        <w:tabs>
          <w:tab w:val="num" w:pos="0"/>
          <w:tab w:val="clear" w:pos="720"/>
        </w:tabs>
        <w:ind w:left="360"/>
        <w:jc w:val="both"/>
        <w:rPr>
          <w:sz w:val="22"/>
          <w:szCs w:val="22"/>
        </w:rPr>
      </w:pPr>
      <w:r w:rsidRPr="002D663C">
        <w:rPr>
          <w:sz w:val="22"/>
          <w:szCs w:val="22"/>
        </w:rPr>
        <w:t>Coding Cobol-DB2 modules</w:t>
      </w:r>
    </w:p>
    <w:p w:rsidR="005249AB" w:rsidRPr="002D663C" w:rsidP="005249AB" w14:paraId="3430BFB7" w14:textId="77777777">
      <w:pPr>
        <w:numPr>
          <w:ilvl w:val="0"/>
          <w:numId w:val="3"/>
        </w:numPr>
        <w:tabs>
          <w:tab w:val="num" w:pos="0"/>
          <w:tab w:val="clear" w:pos="720"/>
        </w:tabs>
        <w:ind w:left="360"/>
        <w:jc w:val="both"/>
        <w:rPr>
          <w:sz w:val="22"/>
          <w:szCs w:val="22"/>
        </w:rPr>
      </w:pPr>
      <w:r w:rsidRPr="002D663C">
        <w:rPr>
          <w:sz w:val="22"/>
          <w:szCs w:val="22"/>
        </w:rPr>
        <w:t>Used various IBM utilities like DFSORT, IEBGENER, and IDCAMS to write various jobs depending on requirements.</w:t>
      </w:r>
    </w:p>
    <w:p w:rsidR="005249AB" w:rsidRPr="002D663C" w:rsidP="005249AB" w14:paraId="4D3798C3" w14:textId="77777777">
      <w:pPr>
        <w:numPr>
          <w:ilvl w:val="0"/>
          <w:numId w:val="3"/>
        </w:numPr>
        <w:tabs>
          <w:tab w:val="num" w:pos="0"/>
          <w:tab w:val="clear" w:pos="720"/>
        </w:tabs>
        <w:ind w:left="360"/>
        <w:jc w:val="both"/>
        <w:rPr>
          <w:sz w:val="22"/>
          <w:szCs w:val="22"/>
        </w:rPr>
      </w:pPr>
      <w:r w:rsidRPr="002D663C">
        <w:rPr>
          <w:sz w:val="22"/>
          <w:szCs w:val="22"/>
        </w:rPr>
        <w:t>Maintenance of JCLs, PROCs, PARMs and Loads for application.</w:t>
      </w:r>
    </w:p>
    <w:p w:rsidR="005249AB" w:rsidRPr="002D663C" w:rsidP="005249AB" w14:paraId="68EC3D0A" w14:textId="14E0AD9E">
      <w:pPr>
        <w:numPr>
          <w:ilvl w:val="0"/>
          <w:numId w:val="3"/>
        </w:numPr>
        <w:tabs>
          <w:tab w:val="num" w:pos="0"/>
          <w:tab w:val="clear" w:pos="720"/>
        </w:tabs>
        <w:ind w:left="360"/>
        <w:jc w:val="both"/>
        <w:rPr>
          <w:sz w:val="22"/>
          <w:szCs w:val="22"/>
        </w:rPr>
      </w:pPr>
      <w:r w:rsidRPr="002D663C">
        <w:rPr>
          <w:sz w:val="22"/>
          <w:szCs w:val="22"/>
        </w:rPr>
        <w:t xml:space="preserve">Write complex queries using SPUFI to perform various operations on </w:t>
      </w:r>
      <w:r w:rsidRPr="002D663C">
        <w:rPr>
          <w:sz w:val="22"/>
          <w:szCs w:val="22"/>
        </w:rPr>
        <w:t>database .</w:t>
      </w:r>
    </w:p>
    <w:p w:rsidR="001E41F8" w:rsidRPr="002D663C" w:rsidP="001E41F8" w14:paraId="5D832C18" w14:textId="7A97B61D">
      <w:pPr>
        <w:numPr>
          <w:ilvl w:val="0"/>
          <w:numId w:val="3"/>
        </w:numPr>
        <w:tabs>
          <w:tab w:val="num" w:pos="0"/>
          <w:tab w:val="clear" w:pos="720"/>
        </w:tabs>
        <w:ind w:left="360"/>
        <w:jc w:val="both"/>
        <w:rPr>
          <w:sz w:val="22"/>
          <w:szCs w:val="22"/>
        </w:rPr>
      </w:pPr>
      <w:r w:rsidRPr="002D663C">
        <w:rPr>
          <w:sz w:val="22"/>
          <w:szCs w:val="22"/>
        </w:rPr>
        <w:t>Operational knowledge of CICS and WebSphere MQ internals and externals.</w:t>
      </w:r>
    </w:p>
    <w:p w:rsidR="001E41F8" w:rsidRPr="002D663C" w:rsidP="001E41F8" w14:paraId="0C3F7993" w14:textId="2932674E">
      <w:pPr>
        <w:numPr>
          <w:ilvl w:val="0"/>
          <w:numId w:val="3"/>
        </w:numPr>
        <w:tabs>
          <w:tab w:val="num" w:pos="0"/>
          <w:tab w:val="clear" w:pos="720"/>
        </w:tabs>
        <w:ind w:left="360"/>
        <w:jc w:val="both"/>
        <w:rPr>
          <w:sz w:val="22"/>
          <w:szCs w:val="22"/>
        </w:rPr>
      </w:pPr>
      <w:r w:rsidRPr="002D663C">
        <w:rPr>
          <w:sz w:val="22"/>
          <w:szCs w:val="22"/>
        </w:rPr>
        <w:t>Skilled in CICS Web Services administration and programming.</w:t>
      </w:r>
    </w:p>
    <w:p w:rsidR="001E41F8" w:rsidRPr="002D663C" w:rsidP="001E41F8" w14:paraId="7A27C29B" w14:textId="61874F98">
      <w:pPr>
        <w:numPr>
          <w:ilvl w:val="0"/>
          <w:numId w:val="3"/>
        </w:numPr>
        <w:tabs>
          <w:tab w:val="num" w:pos="0"/>
          <w:tab w:val="clear" w:pos="720"/>
        </w:tabs>
        <w:ind w:left="360"/>
        <w:rPr>
          <w:sz w:val="22"/>
          <w:szCs w:val="22"/>
        </w:rPr>
      </w:pPr>
      <w:r w:rsidRPr="002D663C">
        <w:rPr>
          <w:sz w:val="22"/>
          <w:szCs w:val="22"/>
        </w:rPr>
        <w:t>Ability in handling MVS Operating System managing CICS Sub-system on Mainframe.</w:t>
      </w:r>
    </w:p>
    <w:p w:rsidR="001E41F8" w:rsidRPr="002D663C" w:rsidP="001E41F8" w14:paraId="0A7142F2" w14:textId="1F0577BA">
      <w:pPr>
        <w:numPr>
          <w:ilvl w:val="0"/>
          <w:numId w:val="3"/>
        </w:numPr>
        <w:tabs>
          <w:tab w:val="num" w:pos="0"/>
          <w:tab w:val="clear" w:pos="720"/>
        </w:tabs>
        <w:ind w:left="360"/>
        <w:jc w:val="both"/>
        <w:rPr>
          <w:sz w:val="22"/>
          <w:szCs w:val="22"/>
        </w:rPr>
      </w:pPr>
      <w:r w:rsidRPr="002D663C">
        <w:rPr>
          <w:sz w:val="22"/>
          <w:szCs w:val="22"/>
        </w:rPr>
        <w:t>Excellent Knowledge in managing forward recovery using CICS and CICS Dump analysis.</w:t>
      </w:r>
    </w:p>
    <w:p w:rsidR="005249AB" w:rsidRPr="002D663C" w:rsidP="005249AB" w14:paraId="49EE9E6B" w14:textId="77777777">
      <w:pPr>
        <w:numPr>
          <w:ilvl w:val="0"/>
          <w:numId w:val="3"/>
        </w:numPr>
        <w:tabs>
          <w:tab w:val="num" w:pos="0"/>
          <w:tab w:val="clear" w:pos="720"/>
        </w:tabs>
        <w:ind w:left="360"/>
        <w:jc w:val="both"/>
        <w:rPr>
          <w:sz w:val="22"/>
          <w:szCs w:val="22"/>
        </w:rPr>
      </w:pPr>
      <w:r w:rsidRPr="002D663C">
        <w:rPr>
          <w:sz w:val="22"/>
          <w:szCs w:val="22"/>
        </w:rPr>
        <w:t>Create unit test plan and execute Unit Testing.</w:t>
      </w:r>
    </w:p>
    <w:p w:rsidR="005249AB" w:rsidRPr="002D663C" w:rsidP="005249AB" w14:paraId="62405D63" w14:textId="77777777">
      <w:pPr>
        <w:numPr>
          <w:ilvl w:val="0"/>
          <w:numId w:val="3"/>
        </w:numPr>
        <w:tabs>
          <w:tab w:val="num" w:pos="0"/>
          <w:tab w:val="clear" w:pos="720"/>
        </w:tabs>
        <w:ind w:left="360"/>
        <w:jc w:val="both"/>
        <w:rPr>
          <w:sz w:val="22"/>
          <w:szCs w:val="22"/>
        </w:rPr>
      </w:pPr>
      <w:r w:rsidRPr="002D663C">
        <w:rPr>
          <w:sz w:val="22"/>
          <w:szCs w:val="22"/>
        </w:rPr>
        <w:t>Provide root cause analysis of defect and resolution of it in System testing phase.</w:t>
      </w:r>
    </w:p>
    <w:p w:rsidR="005249AB" w:rsidRPr="002D663C" w:rsidP="005249AB" w14:paraId="21B02B99" w14:textId="0B51858D">
      <w:pPr>
        <w:numPr>
          <w:ilvl w:val="0"/>
          <w:numId w:val="3"/>
        </w:numPr>
        <w:tabs>
          <w:tab w:val="num" w:pos="0"/>
          <w:tab w:val="clear" w:pos="720"/>
        </w:tabs>
        <w:ind w:left="360"/>
        <w:jc w:val="both"/>
        <w:rPr>
          <w:sz w:val="22"/>
          <w:szCs w:val="22"/>
        </w:rPr>
      </w:pPr>
      <w:r w:rsidRPr="002D663C">
        <w:rPr>
          <w:sz w:val="22"/>
          <w:szCs w:val="22"/>
        </w:rPr>
        <w:t>W</w:t>
      </w:r>
      <w:r w:rsidRPr="002D663C">
        <w:rPr>
          <w:sz w:val="22"/>
          <w:szCs w:val="22"/>
        </w:rPr>
        <w:t>orked towards providing value add to customers in addition to Client satisfaction.</w:t>
      </w:r>
    </w:p>
    <w:p w:rsidR="005249AB" w:rsidRPr="002D663C" w:rsidP="005249AB" w14:paraId="7E854F1D" w14:textId="77777777">
      <w:pPr>
        <w:numPr>
          <w:ilvl w:val="0"/>
          <w:numId w:val="3"/>
        </w:numPr>
        <w:tabs>
          <w:tab w:val="num" w:pos="0"/>
          <w:tab w:val="clear" w:pos="720"/>
        </w:tabs>
        <w:ind w:left="360"/>
        <w:jc w:val="both"/>
        <w:rPr>
          <w:sz w:val="22"/>
          <w:szCs w:val="22"/>
        </w:rPr>
      </w:pPr>
      <w:r w:rsidRPr="002D663C">
        <w:rPr>
          <w:sz w:val="22"/>
          <w:szCs w:val="22"/>
        </w:rPr>
        <w:t>Live movement of project into production with version control tool </w:t>
      </w:r>
      <w:r w:rsidRPr="002D663C">
        <w:rPr>
          <w:sz w:val="22"/>
          <w:szCs w:val="22"/>
        </w:rPr>
        <w:t>Endevor</w:t>
      </w:r>
      <w:r w:rsidRPr="002D663C">
        <w:rPr>
          <w:sz w:val="22"/>
          <w:szCs w:val="22"/>
        </w:rPr>
        <w:t>.</w:t>
      </w:r>
    </w:p>
    <w:p w:rsidR="005249AB" w:rsidRPr="002D663C" w:rsidP="005249AB" w14:paraId="5B391720" w14:textId="77777777">
      <w:pPr>
        <w:numPr>
          <w:ilvl w:val="0"/>
          <w:numId w:val="3"/>
        </w:numPr>
        <w:tabs>
          <w:tab w:val="num" w:pos="0"/>
          <w:tab w:val="clear" w:pos="720"/>
        </w:tabs>
        <w:ind w:left="360"/>
        <w:jc w:val="both"/>
        <w:rPr>
          <w:sz w:val="22"/>
          <w:szCs w:val="22"/>
        </w:rPr>
      </w:pPr>
      <w:r w:rsidRPr="002D663C">
        <w:rPr>
          <w:sz w:val="22"/>
          <w:szCs w:val="22"/>
        </w:rPr>
        <w:t>Providing Fix in case of abends or defects.</w:t>
      </w:r>
    </w:p>
    <w:p w:rsidR="005249AB" w:rsidRPr="002D663C" w:rsidP="005249AB" w14:paraId="4A07C9D7" w14:textId="465D5894">
      <w:pPr>
        <w:numPr>
          <w:ilvl w:val="0"/>
          <w:numId w:val="3"/>
        </w:numPr>
        <w:tabs>
          <w:tab w:val="num" w:pos="0"/>
          <w:tab w:val="clear" w:pos="720"/>
        </w:tabs>
        <w:ind w:left="360"/>
        <w:jc w:val="both"/>
        <w:rPr>
          <w:sz w:val="22"/>
          <w:szCs w:val="22"/>
        </w:rPr>
      </w:pPr>
      <w:r w:rsidRPr="002D663C">
        <w:rPr>
          <w:sz w:val="22"/>
          <w:szCs w:val="22"/>
        </w:rPr>
        <w:t>Post production warranty support.</w:t>
      </w:r>
    </w:p>
    <w:p w:rsidR="000C0EFF" w:rsidRPr="002D663C" w:rsidP="000C0EFF" w14:paraId="4EF14FEA" w14:textId="50FCEF3B">
      <w:pPr>
        <w:numPr>
          <w:ilvl w:val="0"/>
          <w:numId w:val="3"/>
        </w:numPr>
        <w:tabs>
          <w:tab w:val="num" w:pos="0"/>
          <w:tab w:val="clear" w:pos="720"/>
        </w:tabs>
        <w:ind w:left="360"/>
        <w:jc w:val="both"/>
        <w:rPr>
          <w:sz w:val="22"/>
          <w:szCs w:val="22"/>
        </w:rPr>
      </w:pPr>
      <w:r w:rsidRPr="002D663C">
        <w:rPr>
          <w:sz w:val="22"/>
          <w:szCs w:val="22"/>
        </w:rPr>
        <w:t>Performing Unit testing and Regression testing.</w:t>
      </w:r>
    </w:p>
    <w:p w:rsidR="000C0EFF" w:rsidRPr="002D663C" w:rsidP="000C0EFF" w14:paraId="1A93A5CB" w14:textId="60D0EE86">
      <w:pPr>
        <w:numPr>
          <w:ilvl w:val="0"/>
          <w:numId w:val="3"/>
        </w:numPr>
        <w:tabs>
          <w:tab w:val="num" w:pos="0"/>
          <w:tab w:val="clear" w:pos="720"/>
        </w:tabs>
        <w:ind w:left="360"/>
        <w:jc w:val="both"/>
        <w:rPr>
          <w:sz w:val="22"/>
          <w:szCs w:val="22"/>
        </w:rPr>
      </w:pPr>
      <w:r w:rsidRPr="002D663C">
        <w:rPr>
          <w:sz w:val="22"/>
          <w:szCs w:val="22"/>
        </w:rPr>
        <w:t>Creating and submitting PRC.</w:t>
      </w:r>
    </w:p>
    <w:p w:rsidR="000C0EFF" w:rsidRPr="002D663C" w:rsidP="000C0EFF" w14:paraId="2D4C11CC" w14:textId="2FD88C3B">
      <w:pPr>
        <w:numPr>
          <w:ilvl w:val="0"/>
          <w:numId w:val="3"/>
        </w:numPr>
        <w:tabs>
          <w:tab w:val="num" w:pos="0"/>
          <w:tab w:val="clear" w:pos="720"/>
        </w:tabs>
        <w:ind w:left="360"/>
        <w:jc w:val="both"/>
        <w:rPr>
          <w:sz w:val="22"/>
          <w:szCs w:val="22"/>
        </w:rPr>
      </w:pPr>
      <w:r w:rsidRPr="002D663C">
        <w:rPr>
          <w:sz w:val="22"/>
          <w:szCs w:val="22"/>
        </w:rPr>
        <w:t>Raising appropriate defects using Functional Specification document.</w:t>
      </w:r>
    </w:p>
    <w:p w:rsidR="000C0EFF" w:rsidRPr="002D663C" w:rsidP="000C0EFF" w14:paraId="5A5389A9" w14:textId="0BFFE65E">
      <w:pPr>
        <w:numPr>
          <w:ilvl w:val="0"/>
          <w:numId w:val="3"/>
        </w:numPr>
        <w:tabs>
          <w:tab w:val="num" w:pos="0"/>
          <w:tab w:val="clear" w:pos="720"/>
        </w:tabs>
        <w:ind w:left="360"/>
        <w:jc w:val="both"/>
        <w:rPr>
          <w:sz w:val="22"/>
          <w:szCs w:val="22"/>
        </w:rPr>
      </w:pPr>
      <w:r w:rsidRPr="002D663C">
        <w:rPr>
          <w:sz w:val="22"/>
          <w:szCs w:val="22"/>
        </w:rPr>
        <w:t xml:space="preserve">Creating Unit test documents and coordinating with an onshore team member to get UAT signoff. </w:t>
      </w:r>
    </w:p>
    <w:p w:rsidR="000C0EFF" w:rsidRPr="002D663C" w:rsidP="000C0EFF" w14:paraId="51D50E55" w14:textId="69773E95">
      <w:pPr>
        <w:numPr>
          <w:ilvl w:val="0"/>
          <w:numId w:val="3"/>
        </w:numPr>
        <w:tabs>
          <w:tab w:val="num" w:pos="0"/>
          <w:tab w:val="clear" w:pos="720"/>
        </w:tabs>
        <w:ind w:left="360"/>
        <w:jc w:val="both"/>
        <w:rPr>
          <w:sz w:val="22"/>
          <w:szCs w:val="22"/>
        </w:rPr>
      </w:pPr>
      <w:r w:rsidRPr="002D663C">
        <w:rPr>
          <w:sz w:val="22"/>
          <w:szCs w:val="22"/>
        </w:rPr>
        <w:t>Providing Production support during month end activity.</w:t>
      </w:r>
    </w:p>
    <w:p w:rsidR="009F6F7A" w:rsidRPr="002D663C" w:rsidP="009F6F7A" w14:paraId="1EA8D384" w14:textId="77777777">
      <w:pPr>
        <w:ind w:left="360"/>
        <w:jc w:val="both"/>
        <w:rPr>
          <w:sz w:val="22"/>
          <w:szCs w:val="22"/>
        </w:rPr>
      </w:pPr>
    </w:p>
    <w:p w:rsidR="0033468E" w:rsidRPr="002D663C" w:rsidP="00AA23F6" w14:paraId="3DB65D50" w14:textId="77777777">
      <w:pPr>
        <w:suppressAutoHyphens w:val="0"/>
        <w:ind w:left="720"/>
        <w:contextualSpacing/>
      </w:pPr>
    </w:p>
    <w:p w:rsidR="00AF1989" w:rsidRPr="002D663C" w:rsidP="00AF1989" w14:paraId="177E83AB" w14:textId="5809DA1E">
      <w:pPr>
        <w:rPr>
          <w:b/>
          <w:color w:val="000000"/>
          <w:u w:val="single"/>
        </w:rPr>
      </w:pPr>
      <w:r w:rsidRPr="002D663C">
        <w:rPr>
          <w:b/>
          <w:color w:val="000000"/>
          <w:u w:val="single"/>
        </w:rPr>
        <w:t>Project #</w:t>
      </w:r>
      <w:r w:rsidRPr="002D663C" w:rsidR="009F6F7A">
        <w:rPr>
          <w:b/>
          <w:color w:val="000000"/>
          <w:u w:val="single"/>
        </w:rPr>
        <w:t>2</w:t>
      </w:r>
      <w:r w:rsidRPr="002D663C">
        <w:rPr>
          <w:b/>
          <w:color w:val="000000"/>
          <w:u w:val="single"/>
        </w:rPr>
        <w:t>:</w:t>
      </w:r>
    </w:p>
    <w:p w:rsidR="000A0119" w:rsidRPr="002D663C" w:rsidP="00AF1989" w14:paraId="0D018F76" w14:textId="77777777">
      <w:pPr>
        <w:rPr>
          <w:b/>
          <w:color w:val="000000"/>
          <w:sz w:val="22"/>
          <w:szCs w:val="22"/>
          <w:u w:val="single"/>
        </w:rPr>
      </w:pPr>
    </w:p>
    <w:p w:rsidR="00A64801" w:rsidRPr="002D663C" w:rsidP="00A64801" w14:paraId="6B8DEEF1" w14:textId="495E36D9">
      <w:pPr>
        <w:rPr>
          <w:sz w:val="22"/>
          <w:szCs w:val="22"/>
        </w:rPr>
      </w:pPr>
      <w:r w:rsidRPr="002D663C">
        <w:rPr>
          <w:sz w:val="22"/>
          <w:szCs w:val="22"/>
        </w:rPr>
        <w:t xml:space="preserve">Client Name                 </w:t>
      </w:r>
      <w:r w:rsidRPr="002D663C">
        <w:rPr>
          <w:sz w:val="22"/>
          <w:szCs w:val="22"/>
        </w:rPr>
        <w:t xml:space="preserve">  :</w:t>
      </w:r>
      <w:r w:rsidRPr="002D663C">
        <w:rPr>
          <w:sz w:val="22"/>
          <w:szCs w:val="22"/>
        </w:rPr>
        <w:t xml:space="preserve"> </w:t>
      </w:r>
      <w:r w:rsidRPr="002D663C">
        <w:rPr>
          <w:b/>
          <w:sz w:val="22"/>
          <w:szCs w:val="22"/>
        </w:rPr>
        <w:t>A</w:t>
      </w:r>
      <w:r w:rsidRPr="002D663C" w:rsidR="009F6F7A">
        <w:rPr>
          <w:b/>
          <w:sz w:val="22"/>
          <w:szCs w:val="22"/>
        </w:rPr>
        <w:t>ETNA INC., USA</w:t>
      </w:r>
    </w:p>
    <w:p w:rsidR="00AF1989" w:rsidRPr="002D663C" w:rsidP="00AF1989" w14:paraId="3F1479C1" w14:textId="03BADBD5">
      <w:pPr>
        <w:contextualSpacing/>
        <w:rPr>
          <w:sz w:val="22"/>
          <w:szCs w:val="22"/>
        </w:rPr>
      </w:pPr>
      <w:r w:rsidRPr="002D663C">
        <w:rPr>
          <w:sz w:val="22"/>
          <w:szCs w:val="22"/>
        </w:rPr>
        <w:t>Project Name</w:t>
      </w:r>
      <w:r w:rsidRPr="002D663C">
        <w:rPr>
          <w:sz w:val="22"/>
          <w:szCs w:val="22"/>
        </w:rPr>
        <w:tab/>
      </w:r>
      <w:r w:rsidRPr="002D663C">
        <w:rPr>
          <w:sz w:val="22"/>
          <w:szCs w:val="22"/>
        </w:rPr>
        <w:tab/>
        <w:t xml:space="preserve">: </w:t>
      </w:r>
      <w:r w:rsidRPr="002D663C" w:rsidR="009F6F7A">
        <w:rPr>
          <w:b/>
          <w:sz w:val="22"/>
          <w:szCs w:val="22"/>
        </w:rPr>
        <w:t>Output Management System</w:t>
      </w:r>
      <w:r w:rsidRPr="002D663C">
        <w:rPr>
          <w:sz w:val="22"/>
          <w:szCs w:val="22"/>
        </w:rPr>
        <w:tab/>
      </w:r>
    </w:p>
    <w:p w:rsidR="00AF1989" w:rsidRPr="002D663C" w:rsidP="00AF1989" w14:paraId="0F8FB1AA" w14:textId="0E376FB5">
      <w:pPr>
        <w:rPr>
          <w:sz w:val="22"/>
          <w:szCs w:val="22"/>
        </w:rPr>
      </w:pPr>
      <w:r w:rsidRPr="002D663C">
        <w:rPr>
          <w:sz w:val="22"/>
          <w:szCs w:val="22"/>
        </w:rPr>
        <w:t>Domain</w:t>
      </w:r>
      <w:r w:rsidRPr="002D663C">
        <w:rPr>
          <w:sz w:val="22"/>
          <w:szCs w:val="22"/>
        </w:rPr>
        <w:tab/>
        <w:t xml:space="preserve">                        </w:t>
      </w:r>
      <w:r w:rsidRPr="002D663C">
        <w:rPr>
          <w:sz w:val="22"/>
          <w:szCs w:val="22"/>
        </w:rPr>
        <w:t xml:space="preserve">  :</w:t>
      </w:r>
      <w:r w:rsidRPr="002D663C">
        <w:rPr>
          <w:sz w:val="22"/>
          <w:szCs w:val="22"/>
        </w:rPr>
        <w:t xml:space="preserve"> </w:t>
      </w:r>
      <w:r w:rsidRPr="002D663C">
        <w:rPr>
          <w:sz w:val="22"/>
          <w:szCs w:val="22"/>
        </w:rPr>
        <w:t>Health Insurance.</w:t>
      </w:r>
    </w:p>
    <w:p w:rsidR="009F6F7A" w:rsidRPr="002D663C" w:rsidP="00AF1989" w14:paraId="7580A0FE" w14:textId="2DDF26FA">
      <w:pPr>
        <w:rPr>
          <w:sz w:val="22"/>
          <w:szCs w:val="22"/>
        </w:rPr>
      </w:pPr>
      <w:r w:rsidRPr="002D663C">
        <w:rPr>
          <w:sz w:val="22"/>
          <w:szCs w:val="22"/>
        </w:rPr>
        <w:t>Tools/Products</w:t>
      </w:r>
      <w:r w:rsidRPr="002D663C">
        <w:rPr>
          <w:sz w:val="22"/>
          <w:szCs w:val="22"/>
        </w:rPr>
        <w:tab/>
      </w:r>
      <w:r w:rsidRPr="002D663C">
        <w:rPr>
          <w:sz w:val="22"/>
          <w:szCs w:val="22"/>
        </w:rPr>
        <w:tab/>
        <w:t xml:space="preserve">: Open Text </w:t>
      </w:r>
      <w:r w:rsidRPr="002D663C">
        <w:rPr>
          <w:sz w:val="22"/>
          <w:szCs w:val="22"/>
        </w:rPr>
        <w:t>Exstream</w:t>
      </w:r>
      <w:r w:rsidRPr="002D663C">
        <w:rPr>
          <w:sz w:val="22"/>
          <w:szCs w:val="22"/>
        </w:rPr>
        <w:t xml:space="preserve">, </w:t>
      </w:r>
      <w:r w:rsidRPr="002D663C">
        <w:rPr>
          <w:sz w:val="22"/>
          <w:szCs w:val="22"/>
        </w:rPr>
        <w:t>Streamweaver</w:t>
      </w:r>
    </w:p>
    <w:p w:rsidR="00AF1989" w:rsidRPr="002D663C" w:rsidP="00AF1989" w14:paraId="169F845A" w14:textId="0FB67F21">
      <w:pPr>
        <w:rPr>
          <w:sz w:val="22"/>
          <w:szCs w:val="22"/>
        </w:rPr>
      </w:pPr>
      <w:r w:rsidRPr="002D663C">
        <w:rPr>
          <w:sz w:val="22"/>
          <w:szCs w:val="22"/>
        </w:rPr>
        <w:t>Team size</w:t>
      </w:r>
      <w:r w:rsidRPr="002D663C">
        <w:rPr>
          <w:sz w:val="22"/>
          <w:szCs w:val="22"/>
        </w:rPr>
        <w:tab/>
      </w:r>
      <w:r w:rsidRPr="002D663C">
        <w:rPr>
          <w:sz w:val="22"/>
          <w:szCs w:val="22"/>
        </w:rPr>
        <w:tab/>
        <w:t xml:space="preserve">: </w:t>
      </w:r>
      <w:r w:rsidRPr="002D663C" w:rsidR="009F6F7A">
        <w:rPr>
          <w:sz w:val="22"/>
          <w:szCs w:val="22"/>
        </w:rPr>
        <w:t>20</w:t>
      </w:r>
    </w:p>
    <w:p w:rsidR="00AF1989" w:rsidRPr="002D663C" w:rsidP="00AF1989" w14:paraId="5C2FA939" w14:textId="64E71F55">
      <w:pPr>
        <w:rPr>
          <w:sz w:val="22"/>
          <w:szCs w:val="22"/>
        </w:rPr>
      </w:pPr>
      <w:r w:rsidRPr="002D663C">
        <w:rPr>
          <w:sz w:val="22"/>
          <w:szCs w:val="22"/>
        </w:rPr>
        <w:t xml:space="preserve">Technology   </w:t>
      </w:r>
      <w:r w:rsidRPr="002D663C">
        <w:rPr>
          <w:sz w:val="22"/>
          <w:szCs w:val="22"/>
        </w:rPr>
        <w:tab/>
      </w:r>
      <w:r w:rsidRPr="002D663C">
        <w:rPr>
          <w:sz w:val="22"/>
          <w:szCs w:val="22"/>
        </w:rPr>
        <w:tab/>
        <w:t xml:space="preserve">: </w:t>
      </w:r>
      <w:r w:rsidRPr="002D663C" w:rsidR="009F6F7A">
        <w:rPr>
          <w:sz w:val="22"/>
          <w:szCs w:val="22"/>
        </w:rPr>
        <w:t xml:space="preserve">Mainframe (JCL, </w:t>
      </w:r>
      <w:r w:rsidRPr="002D663C" w:rsidR="009F6F7A">
        <w:rPr>
          <w:sz w:val="22"/>
          <w:szCs w:val="22"/>
        </w:rPr>
        <w:t>COBOl</w:t>
      </w:r>
      <w:r w:rsidRPr="002D663C" w:rsidR="009F6F7A">
        <w:rPr>
          <w:sz w:val="22"/>
          <w:szCs w:val="22"/>
        </w:rPr>
        <w:t>, DB2)</w:t>
      </w:r>
    </w:p>
    <w:p w:rsidR="00AF1989" w:rsidRPr="002D663C" w:rsidP="00AF1989" w14:paraId="4706DBF6" w14:textId="7C6CDDC4">
      <w:pPr>
        <w:rPr>
          <w:sz w:val="22"/>
          <w:szCs w:val="22"/>
        </w:rPr>
      </w:pPr>
      <w:r w:rsidRPr="002D663C">
        <w:rPr>
          <w:sz w:val="22"/>
          <w:szCs w:val="22"/>
        </w:rPr>
        <w:t xml:space="preserve">Role               </w:t>
      </w:r>
      <w:r w:rsidRPr="002D663C">
        <w:rPr>
          <w:sz w:val="22"/>
          <w:szCs w:val="22"/>
        </w:rPr>
        <w:tab/>
      </w:r>
      <w:r w:rsidRPr="002D663C">
        <w:rPr>
          <w:sz w:val="22"/>
          <w:szCs w:val="22"/>
        </w:rPr>
        <w:tab/>
        <w:t xml:space="preserve">: </w:t>
      </w:r>
      <w:r w:rsidRPr="002D663C" w:rsidR="009F6F7A">
        <w:rPr>
          <w:sz w:val="22"/>
          <w:szCs w:val="22"/>
        </w:rPr>
        <w:t>Software Developer, Production Support</w:t>
      </w:r>
    </w:p>
    <w:p w:rsidR="00AF1989" w:rsidRPr="002D663C" w:rsidP="00AF1989" w14:paraId="6D314322" w14:textId="77777777">
      <w:pPr>
        <w:rPr>
          <w:b/>
          <w:sz w:val="22"/>
          <w:szCs w:val="22"/>
          <w:u w:val="single"/>
        </w:rPr>
      </w:pPr>
    </w:p>
    <w:p w:rsidR="009266A5" w:rsidRPr="002D663C" w:rsidP="009266A5" w14:paraId="773BBD15" w14:textId="45D411D8">
      <w:pPr>
        <w:tabs>
          <w:tab w:val="left" w:pos="284"/>
          <w:tab w:val="left" w:pos="720"/>
        </w:tabs>
        <w:jc w:val="both"/>
        <w:rPr>
          <w:sz w:val="22"/>
          <w:szCs w:val="22"/>
        </w:rPr>
      </w:pPr>
      <w:r w:rsidRPr="002D663C">
        <w:rPr>
          <w:b/>
          <w:color w:val="000000"/>
          <w:sz w:val="22"/>
          <w:szCs w:val="22"/>
          <w:u w:val="single"/>
        </w:rPr>
        <w:t>Project Abstract</w:t>
      </w:r>
      <w:r w:rsidRPr="002D663C" w:rsidR="00AF1989">
        <w:rPr>
          <w:b/>
          <w:color w:val="000000"/>
          <w:sz w:val="22"/>
          <w:szCs w:val="22"/>
          <w:u w:val="single"/>
        </w:rPr>
        <w:t>:</w:t>
      </w:r>
      <w:r w:rsidRPr="002D663C" w:rsidR="00AF1989">
        <w:rPr>
          <w:b/>
          <w:bCs/>
          <w:sz w:val="22"/>
          <w:szCs w:val="22"/>
        </w:rPr>
        <w:t xml:space="preserve"> </w:t>
      </w:r>
      <w:r w:rsidRPr="002D663C">
        <w:rPr>
          <w:sz w:val="22"/>
          <w:szCs w:val="22"/>
        </w:rPr>
        <w:t xml:space="preserve">Aetna Inc. is an American </w:t>
      </w:r>
      <w:hyperlink r:id="rId14" w:tooltip="Managed health care" w:history="1">
        <w:r w:rsidRPr="002D663C">
          <w:rPr>
            <w:sz w:val="22"/>
            <w:szCs w:val="22"/>
          </w:rPr>
          <w:t>managed health care</w:t>
        </w:r>
      </w:hyperlink>
      <w:r w:rsidRPr="002D663C">
        <w:rPr>
          <w:sz w:val="22"/>
          <w:szCs w:val="22"/>
        </w:rPr>
        <w:t xml:space="preserve"> company, which sells traditional and </w:t>
      </w:r>
      <w:hyperlink r:id="rId15" w:tooltip="Consumer directed health care" w:history="1">
        <w:r w:rsidRPr="002D663C">
          <w:rPr>
            <w:sz w:val="22"/>
            <w:szCs w:val="22"/>
          </w:rPr>
          <w:t>consumer directed health care</w:t>
        </w:r>
      </w:hyperlink>
      <w:r w:rsidRPr="002D663C">
        <w:rPr>
          <w:sz w:val="22"/>
          <w:szCs w:val="22"/>
        </w:rPr>
        <w:t xml:space="preserve"> insurance plans and related services, such as medical, pharmaceutical, dental, behavioral health, long-term care, and disability plans. Aetna is a member of the </w:t>
      </w:r>
      <w:hyperlink r:id="rId16" w:tooltip="Fortune 500" w:history="1">
        <w:r w:rsidRPr="002D663C">
          <w:rPr>
            <w:sz w:val="22"/>
            <w:szCs w:val="22"/>
          </w:rPr>
          <w:t>Fortune 500</w:t>
        </w:r>
      </w:hyperlink>
      <w:r w:rsidRPr="002D663C">
        <w:rPr>
          <w:sz w:val="22"/>
          <w:szCs w:val="22"/>
        </w:rPr>
        <w:t>.</w:t>
      </w:r>
    </w:p>
    <w:p w:rsidR="00AF1989" w:rsidRPr="002D663C" w:rsidP="00AF1989" w14:paraId="339DD80C" w14:textId="77777777">
      <w:pPr>
        <w:contextualSpacing/>
        <w:rPr>
          <w:b/>
          <w:bCs/>
          <w:sz w:val="22"/>
          <w:szCs w:val="22"/>
        </w:rPr>
      </w:pPr>
    </w:p>
    <w:p w:rsidR="00AF1989" w:rsidRPr="002D663C" w:rsidP="00AF1989" w14:paraId="49760A31" w14:textId="1BFB9B4F">
      <w:pPr>
        <w:contextualSpacing/>
        <w:rPr>
          <w:b/>
          <w:color w:val="000000"/>
          <w:sz w:val="22"/>
          <w:szCs w:val="22"/>
          <w:u w:val="single"/>
        </w:rPr>
      </w:pPr>
      <w:r w:rsidRPr="002D663C">
        <w:rPr>
          <w:b/>
          <w:color w:val="000000"/>
          <w:sz w:val="22"/>
          <w:szCs w:val="22"/>
          <w:u w:val="single"/>
        </w:rPr>
        <w:t>Roles &amp; Responsibilities:</w:t>
      </w:r>
    </w:p>
    <w:p w:rsidR="00CB4D3B" w:rsidRPr="002D663C" w:rsidP="00CB4D3B" w14:paraId="791326E2" w14:textId="77777777">
      <w:pPr>
        <w:numPr>
          <w:ilvl w:val="0"/>
          <w:numId w:val="3"/>
        </w:numPr>
        <w:tabs>
          <w:tab w:val="num" w:pos="0"/>
          <w:tab w:val="clear" w:pos="720"/>
        </w:tabs>
        <w:ind w:left="360"/>
        <w:jc w:val="both"/>
        <w:rPr>
          <w:sz w:val="22"/>
          <w:szCs w:val="22"/>
        </w:rPr>
      </w:pPr>
      <w:r w:rsidRPr="002D663C">
        <w:rPr>
          <w:sz w:val="22"/>
          <w:szCs w:val="22"/>
        </w:rPr>
        <w:t xml:space="preserve">Includes Application development and Product consultation in CCM such as </w:t>
      </w:r>
      <w:r w:rsidRPr="002D663C">
        <w:rPr>
          <w:sz w:val="22"/>
          <w:szCs w:val="22"/>
        </w:rPr>
        <w:t>Exstream</w:t>
      </w:r>
      <w:r w:rsidRPr="002D663C">
        <w:rPr>
          <w:sz w:val="22"/>
          <w:szCs w:val="22"/>
        </w:rPr>
        <w:t xml:space="preserve"> Installation &amp; configuration for both test and production environments</w:t>
      </w:r>
    </w:p>
    <w:p w:rsidR="00CB4D3B" w:rsidRPr="002D663C" w:rsidP="00CB4D3B" w14:paraId="6EC7AABA" w14:textId="77777777">
      <w:pPr>
        <w:numPr>
          <w:ilvl w:val="0"/>
          <w:numId w:val="3"/>
        </w:numPr>
        <w:tabs>
          <w:tab w:val="num" w:pos="0"/>
          <w:tab w:val="clear" w:pos="720"/>
        </w:tabs>
        <w:ind w:left="360"/>
        <w:jc w:val="both"/>
        <w:rPr>
          <w:sz w:val="22"/>
          <w:szCs w:val="22"/>
        </w:rPr>
      </w:pPr>
      <w:r w:rsidRPr="002D663C">
        <w:rPr>
          <w:sz w:val="22"/>
          <w:szCs w:val="22"/>
        </w:rPr>
        <w:t>Lead the team and ensure smooth execution, development, delivery and production deploy</w:t>
      </w:r>
    </w:p>
    <w:p w:rsidR="00CB4D3B" w:rsidRPr="002D663C" w:rsidP="00CB4D3B" w14:paraId="7CEDA0DF" w14:textId="77777777">
      <w:pPr>
        <w:numPr>
          <w:ilvl w:val="0"/>
          <w:numId w:val="3"/>
        </w:numPr>
        <w:tabs>
          <w:tab w:val="num" w:pos="0"/>
          <w:tab w:val="clear" w:pos="720"/>
        </w:tabs>
        <w:ind w:left="360"/>
        <w:jc w:val="both"/>
        <w:rPr>
          <w:sz w:val="22"/>
          <w:szCs w:val="22"/>
        </w:rPr>
      </w:pPr>
      <w:r w:rsidRPr="002D663C">
        <w:rPr>
          <w:sz w:val="22"/>
          <w:szCs w:val="22"/>
        </w:rPr>
        <w:t>Involvement in all the phases like requirement gathering, analysis of requirement, functional design, coding and unit testing. Also worked on preparing quality documents like technical specifications, code review, code change impact document, unit test plans and status reports.</w:t>
      </w:r>
    </w:p>
    <w:p w:rsidR="00CB4D3B" w:rsidRPr="002D663C" w:rsidP="00CB4D3B" w14:paraId="43417C3A" w14:textId="77777777">
      <w:pPr>
        <w:numPr>
          <w:ilvl w:val="0"/>
          <w:numId w:val="3"/>
        </w:numPr>
        <w:tabs>
          <w:tab w:val="num" w:pos="0"/>
          <w:tab w:val="clear" w:pos="720"/>
        </w:tabs>
        <w:ind w:left="360"/>
        <w:jc w:val="both"/>
        <w:rPr>
          <w:sz w:val="22"/>
          <w:szCs w:val="22"/>
        </w:rPr>
      </w:pPr>
      <w:r w:rsidRPr="002D663C">
        <w:rPr>
          <w:sz w:val="22"/>
          <w:szCs w:val="22"/>
        </w:rPr>
        <w:t>Participate in Agile activities like Story Grooming, Sprint Planning, Daily Stand-up and Demo Meetings</w:t>
      </w:r>
    </w:p>
    <w:p w:rsidR="00CB4D3B" w:rsidRPr="002D663C" w:rsidP="00CB4D3B" w14:paraId="4247A898" w14:textId="77777777">
      <w:pPr>
        <w:numPr>
          <w:ilvl w:val="0"/>
          <w:numId w:val="3"/>
        </w:numPr>
        <w:tabs>
          <w:tab w:val="num" w:pos="0"/>
          <w:tab w:val="clear" w:pos="720"/>
        </w:tabs>
        <w:ind w:left="360"/>
        <w:jc w:val="both"/>
        <w:rPr>
          <w:sz w:val="22"/>
          <w:szCs w:val="22"/>
        </w:rPr>
      </w:pPr>
      <w:r w:rsidRPr="002D663C">
        <w:rPr>
          <w:sz w:val="22"/>
          <w:szCs w:val="22"/>
        </w:rPr>
        <w:t>Participation in requirement analysis, solution meetings and facilitated discussions with business to gather technical information to successfully deliver critical projects</w:t>
      </w:r>
    </w:p>
    <w:p w:rsidR="00CB4D3B" w:rsidRPr="002D663C" w:rsidP="00CB4D3B" w14:paraId="521B9BCB" w14:textId="77777777">
      <w:pPr>
        <w:numPr>
          <w:ilvl w:val="0"/>
          <w:numId w:val="3"/>
        </w:numPr>
        <w:tabs>
          <w:tab w:val="num" w:pos="0"/>
          <w:tab w:val="clear" w:pos="720"/>
        </w:tabs>
        <w:ind w:left="360"/>
        <w:jc w:val="both"/>
        <w:rPr>
          <w:sz w:val="22"/>
          <w:szCs w:val="22"/>
        </w:rPr>
      </w:pPr>
      <w:r w:rsidRPr="002D663C">
        <w:rPr>
          <w:sz w:val="22"/>
          <w:szCs w:val="22"/>
        </w:rPr>
        <w:t>To understand client’s current workflow and provide consulting support needed for the improvements required.</w:t>
      </w:r>
    </w:p>
    <w:p w:rsidR="00CB4D3B" w:rsidRPr="002D663C" w:rsidP="00CB4D3B" w14:paraId="0834AD04" w14:textId="77777777">
      <w:pPr>
        <w:numPr>
          <w:ilvl w:val="0"/>
          <w:numId w:val="3"/>
        </w:numPr>
        <w:tabs>
          <w:tab w:val="num" w:pos="0"/>
          <w:tab w:val="clear" w:pos="720"/>
        </w:tabs>
        <w:ind w:left="360"/>
        <w:jc w:val="both"/>
        <w:rPr>
          <w:sz w:val="22"/>
          <w:szCs w:val="22"/>
        </w:rPr>
      </w:pPr>
      <w:r w:rsidRPr="002D663C">
        <w:rPr>
          <w:sz w:val="22"/>
          <w:szCs w:val="22"/>
        </w:rPr>
        <w:t xml:space="preserve">Configuration and Customization of the product, which involves creation and maintenance of Correspondences using OpenText </w:t>
      </w:r>
      <w:r w:rsidRPr="002D663C">
        <w:rPr>
          <w:sz w:val="22"/>
          <w:szCs w:val="22"/>
        </w:rPr>
        <w:t>Exstream</w:t>
      </w:r>
      <w:r w:rsidRPr="002D663C">
        <w:rPr>
          <w:sz w:val="22"/>
          <w:szCs w:val="22"/>
        </w:rPr>
        <w:t xml:space="preserve">, </w:t>
      </w:r>
      <w:r w:rsidRPr="002D663C">
        <w:rPr>
          <w:sz w:val="22"/>
          <w:szCs w:val="22"/>
        </w:rPr>
        <w:t>StreamWeaver</w:t>
      </w:r>
      <w:r w:rsidRPr="002D663C">
        <w:rPr>
          <w:sz w:val="22"/>
          <w:szCs w:val="22"/>
        </w:rPr>
        <w:t xml:space="preserve"> technologies on Mainframe platform, archival of documents using Mobius and EOS.</w:t>
      </w:r>
    </w:p>
    <w:p w:rsidR="00CB4D3B" w:rsidRPr="002D663C" w:rsidP="00CB4D3B" w14:paraId="67DE2600" w14:textId="77777777">
      <w:pPr>
        <w:numPr>
          <w:ilvl w:val="0"/>
          <w:numId w:val="3"/>
        </w:numPr>
        <w:tabs>
          <w:tab w:val="num" w:pos="0"/>
          <w:tab w:val="clear" w:pos="720"/>
        </w:tabs>
        <w:ind w:left="360"/>
        <w:jc w:val="both"/>
        <w:rPr>
          <w:sz w:val="22"/>
          <w:szCs w:val="22"/>
        </w:rPr>
      </w:pPr>
      <w:r w:rsidRPr="002D663C">
        <w:rPr>
          <w:sz w:val="22"/>
          <w:szCs w:val="22"/>
        </w:rPr>
        <w:t xml:space="preserve">Participate in Requirement analysis &amp; New Application design in OpenText (OT) </w:t>
      </w:r>
      <w:r w:rsidRPr="002D663C">
        <w:rPr>
          <w:sz w:val="22"/>
          <w:szCs w:val="22"/>
        </w:rPr>
        <w:t>Exstream</w:t>
      </w:r>
      <w:r w:rsidRPr="002D663C">
        <w:rPr>
          <w:sz w:val="22"/>
          <w:szCs w:val="22"/>
        </w:rPr>
        <w:t>, JCL, Stored Procedures, DB2.</w:t>
      </w:r>
    </w:p>
    <w:p w:rsidR="00CB4D3B" w:rsidRPr="002D663C" w:rsidP="00CB4D3B" w14:paraId="5064CD01" w14:textId="77777777">
      <w:pPr>
        <w:numPr>
          <w:ilvl w:val="0"/>
          <w:numId w:val="3"/>
        </w:numPr>
        <w:tabs>
          <w:tab w:val="num" w:pos="0"/>
          <w:tab w:val="clear" w:pos="720"/>
        </w:tabs>
        <w:ind w:left="360"/>
        <w:jc w:val="both"/>
        <w:rPr>
          <w:sz w:val="22"/>
          <w:szCs w:val="22"/>
        </w:rPr>
      </w:pPr>
      <w:r w:rsidRPr="002D663C">
        <w:rPr>
          <w:sz w:val="22"/>
          <w:szCs w:val="22"/>
        </w:rPr>
        <w:t xml:space="preserve">Perform Impact analysis of changes in applications involving Mainframe technologies, DB2 and OpenText (OT) </w:t>
      </w:r>
      <w:r w:rsidRPr="002D663C">
        <w:rPr>
          <w:sz w:val="22"/>
          <w:szCs w:val="22"/>
        </w:rPr>
        <w:t>Exstream</w:t>
      </w:r>
      <w:r w:rsidRPr="002D663C">
        <w:rPr>
          <w:sz w:val="22"/>
          <w:szCs w:val="22"/>
        </w:rPr>
        <w:t>.</w:t>
      </w:r>
    </w:p>
    <w:p w:rsidR="00CB4D3B" w:rsidRPr="002D663C" w:rsidP="00CB4D3B" w14:paraId="461974A2" w14:textId="77777777">
      <w:pPr>
        <w:numPr>
          <w:ilvl w:val="0"/>
          <w:numId w:val="3"/>
        </w:numPr>
        <w:tabs>
          <w:tab w:val="num" w:pos="0"/>
          <w:tab w:val="clear" w:pos="720"/>
        </w:tabs>
        <w:ind w:left="360"/>
        <w:jc w:val="both"/>
        <w:rPr>
          <w:sz w:val="22"/>
          <w:szCs w:val="22"/>
        </w:rPr>
      </w:pPr>
      <w:r w:rsidRPr="002D663C">
        <w:rPr>
          <w:sz w:val="22"/>
          <w:szCs w:val="22"/>
        </w:rPr>
        <w:t>Perform Driver File Design, Design &amp; Development of Batch Jobs.</w:t>
      </w:r>
    </w:p>
    <w:p w:rsidR="00CB4D3B" w:rsidRPr="002D663C" w:rsidP="00CB4D3B" w14:paraId="599C3973" w14:textId="77777777">
      <w:pPr>
        <w:numPr>
          <w:ilvl w:val="0"/>
          <w:numId w:val="3"/>
        </w:numPr>
        <w:tabs>
          <w:tab w:val="num" w:pos="0"/>
          <w:tab w:val="clear" w:pos="720"/>
        </w:tabs>
        <w:ind w:left="360"/>
        <w:jc w:val="both"/>
        <w:rPr>
          <w:sz w:val="22"/>
          <w:szCs w:val="22"/>
        </w:rPr>
      </w:pPr>
      <w:r w:rsidRPr="002D663C">
        <w:rPr>
          <w:sz w:val="22"/>
          <w:szCs w:val="22"/>
        </w:rPr>
        <w:t xml:space="preserve">Create applications using JCL and OpenText (OT) </w:t>
      </w:r>
      <w:r w:rsidRPr="002D663C">
        <w:rPr>
          <w:sz w:val="22"/>
          <w:szCs w:val="22"/>
        </w:rPr>
        <w:t>Exstream</w:t>
      </w:r>
      <w:r w:rsidRPr="002D663C">
        <w:rPr>
          <w:sz w:val="22"/>
          <w:szCs w:val="22"/>
        </w:rPr>
        <w:t xml:space="preserve"> to automate business processes.</w:t>
      </w:r>
    </w:p>
    <w:p w:rsidR="00CB4D3B" w:rsidRPr="002D663C" w:rsidP="00CB4D3B" w14:paraId="5954DF5F" w14:textId="77777777">
      <w:pPr>
        <w:numPr>
          <w:ilvl w:val="0"/>
          <w:numId w:val="3"/>
        </w:numPr>
        <w:tabs>
          <w:tab w:val="num" w:pos="0"/>
          <w:tab w:val="clear" w:pos="720"/>
        </w:tabs>
        <w:ind w:left="360"/>
        <w:jc w:val="both"/>
        <w:rPr>
          <w:sz w:val="22"/>
          <w:szCs w:val="22"/>
        </w:rPr>
      </w:pPr>
      <w:r w:rsidRPr="002D663C">
        <w:rPr>
          <w:sz w:val="22"/>
          <w:szCs w:val="22"/>
        </w:rPr>
        <w:t>Interface with internal and external stakeholders, including offshore, in order to drive the Project forward.</w:t>
      </w:r>
    </w:p>
    <w:p w:rsidR="00CB4D3B" w:rsidRPr="002D663C" w:rsidP="00CB4D3B" w14:paraId="280A1D40" w14:textId="77777777">
      <w:pPr>
        <w:numPr>
          <w:ilvl w:val="0"/>
          <w:numId w:val="3"/>
        </w:numPr>
        <w:tabs>
          <w:tab w:val="num" w:pos="0"/>
          <w:tab w:val="clear" w:pos="720"/>
        </w:tabs>
        <w:ind w:left="360"/>
        <w:jc w:val="both"/>
        <w:rPr>
          <w:sz w:val="22"/>
          <w:szCs w:val="22"/>
        </w:rPr>
      </w:pPr>
      <w:r w:rsidRPr="002D663C">
        <w:rPr>
          <w:sz w:val="22"/>
          <w:szCs w:val="22"/>
        </w:rPr>
        <w:t>Provide Support for business users during System and User Acceptance testing.</w:t>
      </w:r>
    </w:p>
    <w:p w:rsidR="00CB4D3B" w:rsidRPr="002D663C" w:rsidP="00CB4D3B" w14:paraId="2710DCA5" w14:textId="77777777">
      <w:pPr>
        <w:numPr>
          <w:ilvl w:val="0"/>
          <w:numId w:val="3"/>
        </w:numPr>
        <w:tabs>
          <w:tab w:val="num" w:pos="0"/>
          <w:tab w:val="clear" w:pos="720"/>
        </w:tabs>
        <w:ind w:left="360"/>
        <w:jc w:val="both"/>
        <w:rPr>
          <w:sz w:val="22"/>
          <w:szCs w:val="22"/>
        </w:rPr>
      </w:pPr>
      <w:r w:rsidRPr="002D663C">
        <w:rPr>
          <w:sz w:val="22"/>
          <w:szCs w:val="22"/>
        </w:rPr>
        <w:t xml:space="preserve">Implement the newly built/changed components using OpenText (OT) </w:t>
      </w:r>
      <w:r w:rsidRPr="002D663C">
        <w:rPr>
          <w:sz w:val="22"/>
          <w:szCs w:val="22"/>
        </w:rPr>
        <w:t>Exstream</w:t>
      </w:r>
      <w:r w:rsidRPr="002D663C">
        <w:rPr>
          <w:sz w:val="22"/>
          <w:szCs w:val="22"/>
        </w:rPr>
        <w:t xml:space="preserve"> and JCL.</w:t>
      </w:r>
    </w:p>
    <w:p w:rsidR="00CB4D3B" w:rsidRPr="002D663C" w:rsidP="00CB4D3B" w14:paraId="4CED68DA" w14:textId="77777777">
      <w:pPr>
        <w:numPr>
          <w:ilvl w:val="0"/>
          <w:numId w:val="3"/>
        </w:numPr>
        <w:tabs>
          <w:tab w:val="num" w:pos="0"/>
          <w:tab w:val="clear" w:pos="720"/>
        </w:tabs>
        <w:ind w:left="360"/>
        <w:jc w:val="both"/>
        <w:rPr>
          <w:sz w:val="22"/>
          <w:szCs w:val="22"/>
        </w:rPr>
      </w:pPr>
      <w:r w:rsidRPr="002D663C">
        <w:rPr>
          <w:sz w:val="22"/>
          <w:szCs w:val="22"/>
        </w:rPr>
        <w:t>Interact with clients to elicit architectural and non-functional requirements like performance, scalability, reliability, availability, maintainability.</w:t>
      </w:r>
    </w:p>
    <w:p w:rsidR="00CB4D3B" w:rsidRPr="002D663C" w:rsidP="00CB4D3B" w14:paraId="4ADC54E7" w14:textId="77777777">
      <w:pPr>
        <w:numPr>
          <w:ilvl w:val="0"/>
          <w:numId w:val="3"/>
        </w:numPr>
        <w:tabs>
          <w:tab w:val="num" w:pos="0"/>
          <w:tab w:val="clear" w:pos="720"/>
        </w:tabs>
        <w:ind w:left="360"/>
        <w:jc w:val="both"/>
        <w:rPr>
          <w:sz w:val="22"/>
          <w:szCs w:val="22"/>
        </w:rPr>
      </w:pPr>
      <w:r w:rsidRPr="002D663C">
        <w:rPr>
          <w:sz w:val="22"/>
          <w:szCs w:val="22"/>
        </w:rPr>
        <w:t>Anchor proof of concept (POC) development to validate proposed solution and reduce technical risk.</w:t>
      </w:r>
    </w:p>
    <w:p w:rsidR="00CB4D3B" w:rsidRPr="002D663C" w:rsidP="00CB4D3B" w14:paraId="01B1F65E" w14:textId="77777777">
      <w:pPr>
        <w:numPr>
          <w:ilvl w:val="0"/>
          <w:numId w:val="3"/>
        </w:numPr>
        <w:tabs>
          <w:tab w:val="num" w:pos="0"/>
          <w:tab w:val="clear" w:pos="720"/>
        </w:tabs>
        <w:ind w:left="360"/>
        <w:jc w:val="both"/>
        <w:rPr>
          <w:sz w:val="22"/>
          <w:szCs w:val="22"/>
        </w:rPr>
      </w:pPr>
      <w:r w:rsidRPr="002D663C">
        <w:rPr>
          <w:sz w:val="22"/>
          <w:szCs w:val="22"/>
        </w:rPr>
        <w:t>Provide inputs on solution architecture based on evaluation/understanding of solution alternatives, frameworks and products.</w:t>
      </w:r>
    </w:p>
    <w:p w:rsidR="00CB4D3B" w:rsidRPr="002D663C" w:rsidP="00AF1989" w14:paraId="1E81EAA3" w14:textId="27CB5C8A">
      <w:pPr>
        <w:numPr>
          <w:ilvl w:val="0"/>
          <w:numId w:val="3"/>
        </w:numPr>
        <w:tabs>
          <w:tab w:val="num" w:pos="0"/>
          <w:tab w:val="clear" w:pos="720"/>
        </w:tabs>
        <w:ind w:left="360"/>
        <w:jc w:val="both"/>
        <w:rPr>
          <w:sz w:val="22"/>
          <w:szCs w:val="22"/>
        </w:rPr>
      </w:pPr>
      <w:r w:rsidRPr="002D663C">
        <w:rPr>
          <w:sz w:val="22"/>
          <w:szCs w:val="22"/>
        </w:rPr>
        <w:t>Build Modules and templates which would increase the reusability.</w:t>
      </w:r>
    </w:p>
    <w:p w:rsidR="00A124F4" w:rsidRPr="002D663C" w:rsidP="0046557E" w14:paraId="6E2491B7" w14:textId="77777777">
      <w:pPr>
        <w:numPr>
          <w:ilvl w:val="0"/>
          <w:numId w:val="3"/>
        </w:numPr>
        <w:tabs>
          <w:tab w:val="num" w:pos="0"/>
          <w:tab w:val="clear" w:pos="720"/>
        </w:tabs>
        <w:ind w:left="360"/>
        <w:jc w:val="both"/>
        <w:rPr>
          <w:sz w:val="22"/>
          <w:szCs w:val="22"/>
        </w:rPr>
      </w:pPr>
      <w:r w:rsidRPr="002D663C">
        <w:rPr>
          <w:sz w:val="22"/>
          <w:szCs w:val="22"/>
        </w:rPr>
        <w:t>Provide inputs on solution architecture based on evaluation/understanding of solution alternatives, frameworks and products.</w:t>
      </w:r>
    </w:p>
    <w:p w:rsidR="00A03ED7" w:rsidRPr="002D663C" w:rsidP="0046557E" w14:paraId="79E94B59" w14:textId="0BF702FC">
      <w:pPr>
        <w:numPr>
          <w:ilvl w:val="0"/>
          <w:numId w:val="3"/>
        </w:numPr>
        <w:tabs>
          <w:tab w:val="num" w:pos="0"/>
          <w:tab w:val="clear" w:pos="720"/>
        </w:tabs>
        <w:ind w:left="360"/>
        <w:jc w:val="both"/>
        <w:rPr>
          <w:sz w:val="22"/>
          <w:szCs w:val="22"/>
        </w:rPr>
      </w:pPr>
      <w:r w:rsidRPr="002D663C">
        <w:rPr>
          <w:sz w:val="22"/>
          <w:szCs w:val="22"/>
        </w:rPr>
        <w:t>Build Modules and templates which would increase the reusability.</w:t>
      </w:r>
    </w:p>
    <w:p w:rsidR="00CB12C5" w:rsidRPr="002D663C" w:rsidP="00CB12C5" w14:paraId="21288C5A" w14:textId="77777777">
      <w:pPr>
        <w:suppressAutoHyphens w:val="0"/>
        <w:contextualSpacing/>
        <w:rPr>
          <w:sz w:val="22"/>
          <w:szCs w:val="22"/>
        </w:rPr>
      </w:pPr>
    </w:p>
    <w:p w:rsidR="00DC7ABB" w:rsidRPr="002D663C" w:rsidP="00DC7ABB" w14:paraId="2B9D1E61" w14:textId="77777777">
      <w:pPr>
        <w:suppressAutoHyphens w:val="0"/>
        <w:contextualSpacing/>
        <w:rPr>
          <w:sz w:val="22"/>
          <w:szCs w:val="22"/>
        </w:rPr>
      </w:pPr>
    </w:p>
    <w:p w:rsidR="004E134C" w:rsidRPr="002D663C" w:rsidP="004E134C" w14:paraId="307D9BAB" w14:textId="40E0183A">
      <w:pPr>
        <w:rPr>
          <w:b/>
          <w:color w:val="000000"/>
          <w:u w:val="single"/>
        </w:rPr>
      </w:pPr>
      <w:r w:rsidRPr="002D663C">
        <w:rPr>
          <w:b/>
          <w:color w:val="000000"/>
          <w:u w:val="single"/>
        </w:rPr>
        <w:t>Project #3:</w:t>
      </w:r>
    </w:p>
    <w:p w:rsidR="002D663C" w:rsidRPr="002D663C" w:rsidP="004E134C" w14:paraId="700E521E" w14:textId="77777777">
      <w:pPr>
        <w:rPr>
          <w:b/>
          <w:color w:val="000000"/>
          <w:sz w:val="22"/>
          <w:szCs w:val="22"/>
          <w:u w:val="single"/>
        </w:rPr>
      </w:pPr>
    </w:p>
    <w:p w:rsidR="004E134C" w:rsidRPr="002D663C" w:rsidP="004E134C" w14:paraId="5DC9B387" w14:textId="207C190E">
      <w:pPr>
        <w:rPr>
          <w:sz w:val="22"/>
          <w:szCs w:val="22"/>
        </w:rPr>
      </w:pPr>
      <w:r w:rsidRPr="002D663C">
        <w:rPr>
          <w:sz w:val="22"/>
          <w:szCs w:val="22"/>
        </w:rPr>
        <w:t xml:space="preserve">Client Name                   </w:t>
      </w:r>
      <w:r w:rsidRPr="002D663C">
        <w:rPr>
          <w:sz w:val="22"/>
          <w:szCs w:val="22"/>
        </w:rPr>
        <w:t xml:space="preserve">  :</w:t>
      </w:r>
      <w:r w:rsidRPr="002D663C">
        <w:rPr>
          <w:sz w:val="22"/>
          <w:szCs w:val="22"/>
        </w:rPr>
        <w:t xml:space="preserve"> </w:t>
      </w:r>
      <w:r w:rsidRPr="002D663C">
        <w:rPr>
          <w:b/>
          <w:sz w:val="22"/>
          <w:szCs w:val="22"/>
        </w:rPr>
        <w:t>Allianz Global Corporate &amp; Specialty , Germany</w:t>
      </w:r>
    </w:p>
    <w:p w:rsidR="004E134C" w:rsidRPr="002D663C" w:rsidP="004E134C" w14:paraId="1DF93C07" w14:textId="57B3B43F">
      <w:pPr>
        <w:contextualSpacing/>
        <w:rPr>
          <w:sz w:val="22"/>
          <w:szCs w:val="22"/>
        </w:rPr>
      </w:pPr>
      <w:r w:rsidRPr="002D663C">
        <w:rPr>
          <w:sz w:val="22"/>
          <w:szCs w:val="22"/>
        </w:rPr>
        <w:t>Project Name</w:t>
      </w:r>
      <w:r w:rsidRPr="002D663C">
        <w:rPr>
          <w:sz w:val="22"/>
          <w:szCs w:val="22"/>
        </w:rPr>
        <w:tab/>
      </w:r>
      <w:r w:rsidRPr="002D663C">
        <w:rPr>
          <w:sz w:val="22"/>
          <w:szCs w:val="22"/>
        </w:rPr>
        <w:tab/>
        <w:t xml:space="preserve">: </w:t>
      </w:r>
      <w:r w:rsidRPr="002D663C">
        <w:rPr>
          <w:b/>
          <w:sz w:val="22"/>
          <w:szCs w:val="22"/>
        </w:rPr>
        <w:t>CIDS</w:t>
      </w:r>
      <w:r w:rsidRPr="002D663C">
        <w:rPr>
          <w:sz w:val="22"/>
          <w:szCs w:val="22"/>
        </w:rPr>
        <w:tab/>
      </w:r>
    </w:p>
    <w:p w:rsidR="004E134C" w:rsidRPr="002D663C" w:rsidP="004E134C" w14:paraId="7D80A74A" w14:textId="0B650138">
      <w:pPr>
        <w:rPr>
          <w:sz w:val="22"/>
          <w:szCs w:val="22"/>
        </w:rPr>
      </w:pPr>
      <w:r w:rsidRPr="002D663C">
        <w:rPr>
          <w:sz w:val="22"/>
          <w:szCs w:val="22"/>
        </w:rPr>
        <w:t>Domain</w:t>
      </w:r>
      <w:r w:rsidRPr="002D663C">
        <w:rPr>
          <w:sz w:val="22"/>
          <w:szCs w:val="22"/>
        </w:rPr>
        <w:tab/>
        <w:t xml:space="preserve">                        </w:t>
      </w:r>
      <w:r w:rsidRPr="002D663C">
        <w:rPr>
          <w:sz w:val="22"/>
          <w:szCs w:val="22"/>
        </w:rPr>
        <w:t xml:space="preserve">  :</w:t>
      </w:r>
      <w:r w:rsidRPr="002D663C">
        <w:rPr>
          <w:sz w:val="22"/>
          <w:szCs w:val="22"/>
        </w:rPr>
        <w:t xml:space="preserve"> Insurance.</w:t>
      </w:r>
    </w:p>
    <w:p w:rsidR="004E134C" w:rsidRPr="002D663C" w:rsidP="004E134C" w14:paraId="4B9EBE6A" w14:textId="2CF454AB">
      <w:pPr>
        <w:rPr>
          <w:sz w:val="22"/>
          <w:szCs w:val="22"/>
        </w:rPr>
      </w:pPr>
      <w:r w:rsidRPr="002D663C">
        <w:rPr>
          <w:sz w:val="22"/>
          <w:szCs w:val="22"/>
        </w:rPr>
        <w:t>Tools/Products</w:t>
      </w:r>
      <w:r w:rsidRPr="002D663C">
        <w:rPr>
          <w:sz w:val="22"/>
          <w:szCs w:val="22"/>
        </w:rPr>
        <w:tab/>
      </w:r>
      <w:r w:rsidRPr="002D663C">
        <w:rPr>
          <w:sz w:val="22"/>
          <w:szCs w:val="22"/>
        </w:rPr>
        <w:tab/>
        <w:t xml:space="preserve">: </w:t>
      </w:r>
      <w:r w:rsidRPr="002D663C" w:rsidR="004D7DEE">
        <w:rPr>
          <w:sz w:val="22"/>
          <w:szCs w:val="22"/>
        </w:rPr>
        <w:t>GitHub Desktop, Studio3T</w:t>
      </w:r>
      <w:r w:rsidRPr="002D663C" w:rsidR="00535C92">
        <w:rPr>
          <w:sz w:val="22"/>
          <w:szCs w:val="22"/>
        </w:rPr>
        <w:t>, MongoDB Compass</w:t>
      </w:r>
    </w:p>
    <w:p w:rsidR="004E134C" w:rsidRPr="002D663C" w:rsidP="004E134C" w14:paraId="23FBBE27" w14:textId="590AB890">
      <w:pPr>
        <w:rPr>
          <w:sz w:val="22"/>
          <w:szCs w:val="22"/>
        </w:rPr>
      </w:pPr>
      <w:r w:rsidRPr="002D663C">
        <w:rPr>
          <w:sz w:val="22"/>
          <w:szCs w:val="22"/>
        </w:rPr>
        <w:t>Team size</w:t>
      </w:r>
      <w:r w:rsidRPr="002D663C">
        <w:rPr>
          <w:sz w:val="22"/>
          <w:szCs w:val="22"/>
        </w:rPr>
        <w:tab/>
      </w:r>
      <w:r w:rsidRPr="002D663C">
        <w:rPr>
          <w:sz w:val="22"/>
          <w:szCs w:val="22"/>
        </w:rPr>
        <w:tab/>
        <w:t>: 2</w:t>
      </w:r>
    </w:p>
    <w:p w:rsidR="004E134C" w:rsidRPr="002D663C" w:rsidP="004E134C" w14:paraId="0BBAA940" w14:textId="720FD55E">
      <w:pPr>
        <w:rPr>
          <w:sz w:val="22"/>
          <w:szCs w:val="22"/>
        </w:rPr>
      </w:pPr>
      <w:r w:rsidRPr="002D663C">
        <w:rPr>
          <w:sz w:val="22"/>
          <w:szCs w:val="22"/>
        </w:rPr>
        <w:t xml:space="preserve">Technology   </w:t>
      </w:r>
      <w:r w:rsidRPr="002D663C">
        <w:rPr>
          <w:sz w:val="22"/>
          <w:szCs w:val="22"/>
        </w:rPr>
        <w:tab/>
      </w:r>
      <w:r w:rsidRPr="002D663C">
        <w:rPr>
          <w:sz w:val="22"/>
          <w:szCs w:val="22"/>
        </w:rPr>
        <w:tab/>
        <w:t xml:space="preserve">: </w:t>
      </w:r>
      <w:r w:rsidRPr="002D663C" w:rsidR="004D7DEE">
        <w:rPr>
          <w:sz w:val="22"/>
          <w:szCs w:val="22"/>
        </w:rPr>
        <w:t>Python, MongoDB</w:t>
      </w:r>
    </w:p>
    <w:p w:rsidR="004E134C" w:rsidRPr="002D663C" w:rsidP="004E134C" w14:paraId="12FBAFE1" w14:textId="77777777">
      <w:pPr>
        <w:rPr>
          <w:sz w:val="22"/>
          <w:szCs w:val="22"/>
        </w:rPr>
      </w:pPr>
      <w:r w:rsidRPr="002D663C">
        <w:rPr>
          <w:sz w:val="22"/>
          <w:szCs w:val="22"/>
        </w:rPr>
        <w:t xml:space="preserve">Role               </w:t>
      </w:r>
      <w:r w:rsidRPr="002D663C">
        <w:rPr>
          <w:sz w:val="22"/>
          <w:szCs w:val="22"/>
        </w:rPr>
        <w:tab/>
      </w:r>
      <w:r w:rsidRPr="002D663C">
        <w:rPr>
          <w:sz w:val="22"/>
          <w:szCs w:val="22"/>
        </w:rPr>
        <w:tab/>
        <w:t>: Software Developer, Production Support</w:t>
      </w:r>
    </w:p>
    <w:p w:rsidR="004E134C" w:rsidRPr="002D663C" w:rsidP="004E134C" w14:paraId="5C9703FB" w14:textId="77777777">
      <w:pPr>
        <w:rPr>
          <w:b/>
          <w:sz w:val="22"/>
          <w:szCs w:val="22"/>
          <w:u w:val="single"/>
        </w:rPr>
      </w:pPr>
    </w:p>
    <w:p w:rsidR="004E134C" w:rsidRPr="002D663C" w:rsidP="005F44EB" w14:paraId="2880ABB2" w14:textId="7E19C195">
      <w:pPr>
        <w:tabs>
          <w:tab w:val="left" w:pos="284"/>
          <w:tab w:val="left" w:pos="720"/>
        </w:tabs>
        <w:rPr>
          <w:sz w:val="22"/>
          <w:szCs w:val="22"/>
        </w:rPr>
      </w:pPr>
      <w:r w:rsidRPr="002D663C">
        <w:rPr>
          <w:b/>
          <w:color w:val="000000"/>
          <w:sz w:val="22"/>
          <w:szCs w:val="22"/>
          <w:u w:val="single"/>
        </w:rPr>
        <w:t>Project Abstract:</w:t>
      </w:r>
      <w:r w:rsidRPr="002D663C">
        <w:rPr>
          <w:b/>
          <w:bCs/>
          <w:sz w:val="22"/>
          <w:szCs w:val="22"/>
        </w:rPr>
        <w:t xml:space="preserve"> </w:t>
      </w:r>
      <w:r w:rsidRPr="002D663C" w:rsidR="006A1ED5">
        <w:rPr>
          <w:sz w:val="22"/>
          <w:szCs w:val="22"/>
        </w:rPr>
        <w:t xml:space="preserve">Allianz Global Corporate &amp; Specialty (AGCS) is a leading global corporate insurance carrier and a key business unit of Allianz Group. </w:t>
      </w:r>
      <w:r w:rsidRPr="002D663C" w:rsidR="005F44EB">
        <w:rPr>
          <w:sz w:val="22"/>
          <w:szCs w:val="22"/>
        </w:rPr>
        <w:t>Provided with</w:t>
      </w:r>
      <w:r w:rsidRPr="002D663C" w:rsidR="006A1ED5">
        <w:rPr>
          <w:sz w:val="22"/>
          <w:szCs w:val="22"/>
        </w:rPr>
        <w:t> </w:t>
      </w:r>
      <w:hyperlink r:id="rId17" w:tgtFrame="_self" w:history="1">
        <w:r w:rsidRPr="002D663C" w:rsidR="006A1ED5">
          <w:rPr>
            <w:sz w:val="22"/>
            <w:szCs w:val="22"/>
          </w:rPr>
          <w:t>risk consultancy</w:t>
        </w:r>
      </w:hyperlink>
      <w:r w:rsidRPr="002D663C" w:rsidR="006A1ED5">
        <w:rPr>
          <w:sz w:val="22"/>
          <w:szCs w:val="22"/>
        </w:rPr>
        <w:t>, </w:t>
      </w:r>
      <w:hyperlink r:id="rId18" w:tgtFrame="_self" w:history="1">
        <w:r w:rsidRPr="002D663C" w:rsidR="006A1ED5">
          <w:rPr>
            <w:sz w:val="22"/>
            <w:szCs w:val="22"/>
          </w:rPr>
          <w:t>Property-Casualty insurance solutions</w:t>
        </w:r>
      </w:hyperlink>
      <w:r w:rsidRPr="002D663C" w:rsidR="006A1ED5">
        <w:rPr>
          <w:sz w:val="22"/>
          <w:szCs w:val="22"/>
        </w:rPr>
        <w:t> and </w:t>
      </w:r>
      <w:hyperlink r:id="rId19" w:tgtFrame="_self" w:history="1">
        <w:r w:rsidRPr="002D663C" w:rsidR="006A1ED5">
          <w:rPr>
            <w:sz w:val="22"/>
            <w:szCs w:val="22"/>
          </w:rPr>
          <w:t>alternative risk transfer</w:t>
        </w:r>
      </w:hyperlink>
      <w:r w:rsidRPr="002D663C" w:rsidR="006A1ED5">
        <w:rPr>
          <w:sz w:val="22"/>
          <w:szCs w:val="22"/>
        </w:rPr>
        <w:t> for a wide spectrum of commercial, corporate and specialty risks across 10 dedicated lines of business.</w:t>
      </w:r>
    </w:p>
    <w:p w:rsidR="004E134C" w:rsidRPr="002D663C" w:rsidP="004E134C" w14:paraId="6B479AA3" w14:textId="77777777">
      <w:pPr>
        <w:contextualSpacing/>
        <w:rPr>
          <w:b/>
          <w:bCs/>
          <w:sz w:val="22"/>
          <w:szCs w:val="22"/>
        </w:rPr>
      </w:pPr>
    </w:p>
    <w:p w:rsidR="004E134C" w:rsidRPr="002D663C" w:rsidP="004E134C" w14:paraId="35044A4A" w14:textId="77777777">
      <w:pPr>
        <w:contextualSpacing/>
        <w:rPr>
          <w:b/>
          <w:color w:val="000000"/>
          <w:sz w:val="22"/>
          <w:szCs w:val="22"/>
          <w:u w:val="single"/>
        </w:rPr>
      </w:pPr>
      <w:r w:rsidRPr="002D663C">
        <w:rPr>
          <w:b/>
          <w:color w:val="000000"/>
          <w:sz w:val="22"/>
          <w:szCs w:val="22"/>
          <w:u w:val="single"/>
        </w:rPr>
        <w:t>Roles &amp; Responsibilities:</w:t>
      </w:r>
    </w:p>
    <w:p w:rsidR="00075237" w:rsidRPr="002D663C" w:rsidP="00075237" w14:paraId="7F9487CE" w14:textId="0E2F2294">
      <w:pPr>
        <w:numPr>
          <w:ilvl w:val="0"/>
          <w:numId w:val="3"/>
        </w:numPr>
        <w:tabs>
          <w:tab w:val="num" w:pos="0"/>
          <w:tab w:val="clear" w:pos="720"/>
        </w:tabs>
        <w:ind w:left="360"/>
        <w:rPr>
          <w:sz w:val="22"/>
          <w:szCs w:val="22"/>
          <w:lang w:val="en-AU"/>
        </w:rPr>
      </w:pPr>
      <w:r w:rsidRPr="002D663C">
        <w:rPr>
          <w:sz w:val="22"/>
          <w:szCs w:val="22"/>
          <w:lang w:val="en-AU"/>
        </w:rPr>
        <w:t>Participated in Requirement analysis, solution meetings and facilitated discussions with multiple teams across units to gather technical information</w:t>
      </w:r>
      <w:r w:rsidRPr="002D663C" w:rsidR="00A90550">
        <w:rPr>
          <w:sz w:val="22"/>
          <w:szCs w:val="22"/>
          <w:lang w:val="en-AU"/>
        </w:rPr>
        <w:t>.</w:t>
      </w:r>
    </w:p>
    <w:p w:rsidR="00075237" w:rsidRPr="002D663C" w:rsidP="00075237" w14:paraId="002AE10D" w14:textId="414E2F2E">
      <w:pPr>
        <w:numPr>
          <w:ilvl w:val="0"/>
          <w:numId w:val="3"/>
        </w:numPr>
        <w:tabs>
          <w:tab w:val="num" w:pos="0"/>
          <w:tab w:val="clear" w:pos="720"/>
        </w:tabs>
        <w:ind w:left="360"/>
        <w:rPr>
          <w:sz w:val="22"/>
          <w:szCs w:val="22"/>
          <w:lang w:val="en-AU"/>
        </w:rPr>
      </w:pPr>
      <w:r w:rsidRPr="002D663C">
        <w:rPr>
          <w:sz w:val="22"/>
          <w:szCs w:val="22"/>
          <w:lang w:val="en-AU"/>
        </w:rPr>
        <w:t xml:space="preserve">Worked on MongoDB database concepts such as locking, transactions, indexes, </w:t>
      </w:r>
      <w:r w:rsidRPr="002D663C">
        <w:rPr>
          <w:sz w:val="22"/>
          <w:szCs w:val="22"/>
          <w:lang w:val="en-AU"/>
        </w:rPr>
        <w:t>Sharding</w:t>
      </w:r>
      <w:r w:rsidRPr="002D663C">
        <w:rPr>
          <w:sz w:val="22"/>
          <w:szCs w:val="22"/>
          <w:lang w:val="en-AU"/>
        </w:rPr>
        <w:t>, replication, schema design</w:t>
      </w:r>
      <w:r w:rsidRPr="002D663C" w:rsidR="00A90550">
        <w:rPr>
          <w:sz w:val="22"/>
          <w:szCs w:val="22"/>
          <w:lang w:val="en-AU"/>
        </w:rPr>
        <w:t>.</w:t>
      </w:r>
    </w:p>
    <w:p w:rsidR="00075237" w:rsidRPr="002D663C" w:rsidP="00075237" w14:paraId="080862E7" w14:textId="77777777">
      <w:pPr>
        <w:numPr>
          <w:ilvl w:val="0"/>
          <w:numId w:val="3"/>
        </w:numPr>
        <w:tabs>
          <w:tab w:val="num" w:pos="0"/>
          <w:tab w:val="clear" w:pos="720"/>
        </w:tabs>
        <w:ind w:left="360"/>
        <w:rPr>
          <w:sz w:val="22"/>
          <w:szCs w:val="22"/>
          <w:lang w:val="en-AU"/>
        </w:rPr>
      </w:pPr>
      <w:r w:rsidRPr="002D663C">
        <w:rPr>
          <w:sz w:val="22"/>
          <w:szCs w:val="22"/>
          <w:lang w:val="en-AU"/>
        </w:rPr>
        <w:t>Visualized database performance metrics and set custom alerts.</w:t>
      </w:r>
    </w:p>
    <w:p w:rsidR="00075237" w:rsidRPr="002D663C" w:rsidP="009D5C68" w14:paraId="06EBC5F4" w14:textId="6F74C004">
      <w:pPr>
        <w:numPr>
          <w:ilvl w:val="0"/>
          <w:numId w:val="3"/>
        </w:numPr>
        <w:tabs>
          <w:tab w:val="num" w:pos="0"/>
          <w:tab w:val="clear" w:pos="720"/>
        </w:tabs>
        <w:ind w:left="360"/>
        <w:rPr>
          <w:sz w:val="22"/>
          <w:szCs w:val="22"/>
          <w:lang w:val="en-AU"/>
        </w:rPr>
      </w:pPr>
      <w:r w:rsidRPr="002D663C">
        <w:rPr>
          <w:sz w:val="22"/>
          <w:szCs w:val="22"/>
          <w:lang w:val="en-AU"/>
        </w:rPr>
        <w:t>Implemented Mongo Management Service for automating a variety of tasks and written procedures for backup / disaster recovery</w:t>
      </w:r>
      <w:r w:rsidRPr="002D663C" w:rsidR="00A90550">
        <w:rPr>
          <w:sz w:val="22"/>
          <w:szCs w:val="22"/>
          <w:lang w:val="en-AU"/>
        </w:rPr>
        <w:t>.</w:t>
      </w:r>
    </w:p>
    <w:p w:rsidR="00075237" w:rsidRPr="002D663C" w:rsidP="009D5C68" w14:paraId="5D8ACCDF" w14:textId="0041C003">
      <w:pPr>
        <w:numPr>
          <w:ilvl w:val="0"/>
          <w:numId w:val="3"/>
        </w:numPr>
        <w:tabs>
          <w:tab w:val="num" w:pos="0"/>
          <w:tab w:val="clear" w:pos="720"/>
        </w:tabs>
        <w:ind w:left="360"/>
        <w:rPr>
          <w:sz w:val="22"/>
          <w:szCs w:val="22"/>
          <w:lang w:val="en-AU"/>
        </w:rPr>
      </w:pPr>
      <w:r w:rsidRPr="002D663C">
        <w:rPr>
          <w:sz w:val="22"/>
          <w:szCs w:val="22"/>
          <w:lang w:val="en-AU"/>
        </w:rPr>
        <w:t xml:space="preserve">Implemented appropriate indexes for performance improvement, aggregation to fetch reports </w:t>
      </w:r>
      <w:r w:rsidRPr="002D663C" w:rsidR="00581B50">
        <w:rPr>
          <w:sz w:val="22"/>
          <w:szCs w:val="22"/>
          <w:lang w:val="en-AU"/>
        </w:rPr>
        <w:t>and optimized</w:t>
      </w:r>
      <w:r w:rsidRPr="002D663C">
        <w:rPr>
          <w:sz w:val="22"/>
          <w:szCs w:val="22"/>
          <w:lang w:val="en-AU"/>
        </w:rPr>
        <w:t xml:space="preserve"> MongoDB CRUD operations</w:t>
      </w:r>
      <w:r w:rsidRPr="002D663C" w:rsidR="00A90550">
        <w:rPr>
          <w:sz w:val="22"/>
          <w:szCs w:val="22"/>
          <w:lang w:val="en-AU"/>
        </w:rPr>
        <w:t>.</w:t>
      </w:r>
    </w:p>
    <w:p w:rsidR="00075237" w:rsidRPr="002D663C" w:rsidP="009D5C68" w14:paraId="721C1230" w14:textId="6418632A">
      <w:pPr>
        <w:numPr>
          <w:ilvl w:val="0"/>
          <w:numId w:val="3"/>
        </w:numPr>
        <w:tabs>
          <w:tab w:val="num" w:pos="0"/>
          <w:tab w:val="clear" w:pos="720"/>
        </w:tabs>
        <w:ind w:left="360"/>
        <w:rPr>
          <w:sz w:val="22"/>
          <w:szCs w:val="22"/>
          <w:lang w:val="en-AU"/>
        </w:rPr>
      </w:pPr>
      <w:r w:rsidRPr="002D663C">
        <w:rPr>
          <w:sz w:val="22"/>
          <w:szCs w:val="22"/>
          <w:lang w:val="en-AU"/>
        </w:rPr>
        <w:t>Developed API prototypes and proofs of concept</w:t>
      </w:r>
      <w:r w:rsidRPr="002D663C" w:rsidR="00A90550">
        <w:rPr>
          <w:sz w:val="22"/>
          <w:szCs w:val="22"/>
          <w:lang w:val="en-AU"/>
        </w:rPr>
        <w:t>.</w:t>
      </w:r>
    </w:p>
    <w:p w:rsidR="004E134C" w:rsidRPr="002D663C" w:rsidP="009D5C68" w14:paraId="04E0AECF" w14:textId="16A12BFC">
      <w:pPr>
        <w:numPr>
          <w:ilvl w:val="0"/>
          <w:numId w:val="3"/>
        </w:numPr>
        <w:tabs>
          <w:tab w:val="num" w:pos="0"/>
          <w:tab w:val="clear" w:pos="720"/>
        </w:tabs>
        <w:ind w:left="360"/>
        <w:rPr>
          <w:sz w:val="22"/>
          <w:szCs w:val="22"/>
          <w:lang w:val="en-AU"/>
        </w:rPr>
      </w:pPr>
      <w:r w:rsidRPr="002D663C">
        <w:rPr>
          <w:sz w:val="22"/>
          <w:szCs w:val="22"/>
          <w:lang w:val="en-AU"/>
        </w:rPr>
        <w:t>Assisted in identification, troubleshooting and resolving performance issues</w:t>
      </w:r>
      <w:r w:rsidRPr="002D663C" w:rsidR="00A90550">
        <w:rPr>
          <w:sz w:val="22"/>
          <w:szCs w:val="22"/>
          <w:lang w:val="en-AU"/>
        </w:rPr>
        <w:t>.</w:t>
      </w:r>
    </w:p>
    <w:p w:rsidR="009D5C68" w:rsidRPr="002D663C" w:rsidP="009D5C68" w14:paraId="1693946E" w14:textId="77777777">
      <w:pPr>
        <w:numPr>
          <w:ilvl w:val="0"/>
          <w:numId w:val="3"/>
        </w:numPr>
        <w:tabs>
          <w:tab w:val="num" w:pos="0"/>
          <w:tab w:val="clear" w:pos="720"/>
        </w:tabs>
        <w:ind w:left="360"/>
        <w:rPr>
          <w:sz w:val="22"/>
          <w:szCs w:val="22"/>
          <w:lang w:val="en-AU"/>
        </w:rPr>
      </w:pPr>
      <w:r w:rsidRPr="002D663C">
        <w:rPr>
          <w:sz w:val="22"/>
          <w:szCs w:val="22"/>
          <w:lang w:val="en-AU"/>
        </w:rPr>
        <w:t>Implemented Python modules for automating a variety of tasks, creating reports and sending automated emails.</w:t>
      </w:r>
    </w:p>
    <w:p w:rsidR="009D5C68" w:rsidRPr="002D663C" w:rsidP="009D5C68" w14:paraId="36B1F7DC" w14:textId="77777777">
      <w:pPr>
        <w:numPr>
          <w:ilvl w:val="0"/>
          <w:numId w:val="3"/>
        </w:numPr>
        <w:tabs>
          <w:tab w:val="num" w:pos="0"/>
          <w:tab w:val="clear" w:pos="720"/>
        </w:tabs>
        <w:ind w:left="360"/>
        <w:rPr>
          <w:sz w:val="22"/>
          <w:szCs w:val="22"/>
          <w:lang w:val="en-AU"/>
        </w:rPr>
      </w:pPr>
      <w:r w:rsidRPr="002D663C">
        <w:rPr>
          <w:sz w:val="22"/>
          <w:szCs w:val="22"/>
          <w:lang w:val="en-AU"/>
        </w:rPr>
        <w:t>Created a user interface using in-built modules to provide a view of reports and results. Cleared several performance bottlenecks for large scale deployments.</w:t>
      </w:r>
    </w:p>
    <w:p w:rsidR="009D5C68" w:rsidRPr="002D663C" w:rsidP="009D5C68" w14:paraId="647E79BA" w14:textId="77777777">
      <w:pPr>
        <w:numPr>
          <w:ilvl w:val="0"/>
          <w:numId w:val="3"/>
        </w:numPr>
        <w:tabs>
          <w:tab w:val="num" w:pos="0"/>
          <w:tab w:val="clear" w:pos="720"/>
        </w:tabs>
        <w:ind w:left="360"/>
        <w:rPr>
          <w:sz w:val="22"/>
          <w:szCs w:val="22"/>
          <w:lang w:val="en-AU"/>
        </w:rPr>
      </w:pPr>
      <w:r w:rsidRPr="002D663C">
        <w:rPr>
          <w:sz w:val="22"/>
          <w:szCs w:val="22"/>
          <w:lang w:val="en-AU"/>
        </w:rPr>
        <w:t xml:space="preserve">Developed Python and API prototypes (using </w:t>
      </w:r>
      <w:r w:rsidRPr="002D663C">
        <w:rPr>
          <w:sz w:val="22"/>
          <w:szCs w:val="22"/>
          <w:lang w:val="en-AU"/>
        </w:rPr>
        <w:t>MongoClient</w:t>
      </w:r>
      <w:r w:rsidRPr="002D663C">
        <w:rPr>
          <w:sz w:val="22"/>
          <w:szCs w:val="22"/>
          <w:lang w:val="en-AU"/>
        </w:rPr>
        <w:t>, SQLite) and proofs of concept.</w:t>
      </w:r>
    </w:p>
    <w:p w:rsidR="009D5C68" w:rsidRPr="002D663C" w:rsidP="009D5C68" w14:paraId="03A42FA8" w14:textId="4C8FF1D4">
      <w:pPr>
        <w:numPr>
          <w:ilvl w:val="0"/>
          <w:numId w:val="3"/>
        </w:numPr>
        <w:tabs>
          <w:tab w:val="num" w:pos="0"/>
          <w:tab w:val="clear" w:pos="720"/>
        </w:tabs>
        <w:ind w:left="360"/>
        <w:rPr>
          <w:sz w:val="22"/>
          <w:szCs w:val="22"/>
          <w:lang w:val="en-AU"/>
        </w:rPr>
      </w:pPr>
      <w:r w:rsidRPr="002D663C">
        <w:rPr>
          <w:sz w:val="22"/>
          <w:szCs w:val="22"/>
          <w:lang w:val="en-AU"/>
        </w:rPr>
        <w:t>Worked in Python Integrated development environments allowing tools into a single environment, editor for source code, automated build tools and a debugger.</w:t>
      </w:r>
    </w:p>
    <w:p w:rsidR="00EB4BF2" w:rsidRPr="002D663C" w:rsidP="00EB4BF2" w14:paraId="493D2D34" w14:textId="77777777">
      <w:pPr>
        <w:ind w:left="360"/>
        <w:rPr>
          <w:sz w:val="22"/>
          <w:szCs w:val="22"/>
          <w:lang w:val="en-AU"/>
        </w:rPr>
      </w:pPr>
    </w:p>
    <w:p w:rsidR="00EB4BF2" w:rsidP="00EB4BF2" w14:paraId="5CCD9331" w14:textId="5EE2FC11">
      <w:pPr>
        <w:rPr>
          <w:sz w:val="22"/>
          <w:szCs w:val="22"/>
          <w:lang w:val="en-AU"/>
        </w:rPr>
      </w:pPr>
    </w:p>
    <w:p w:rsidR="002D663C" w:rsidRPr="002D663C" w:rsidP="00EB4BF2" w14:paraId="44ECFBAE" w14:textId="77777777">
      <w:pPr>
        <w:rPr>
          <w:sz w:val="22"/>
          <w:szCs w:val="22"/>
          <w:lang w:val="en-AU"/>
        </w:rPr>
      </w:pPr>
    </w:p>
    <w:p w:rsidR="00EB4BF2" w:rsidRPr="002D663C" w:rsidP="00EB4BF2" w14:paraId="43096239" w14:textId="5A09ECC9">
      <w:pPr>
        <w:rPr>
          <w:sz w:val="22"/>
          <w:szCs w:val="22"/>
          <w:lang w:val="en-AU"/>
        </w:rPr>
      </w:pPr>
    </w:p>
    <w:p w:rsidR="00EB4BF2" w:rsidRPr="002D663C" w:rsidP="00EB4BF2" w14:paraId="77DEBCB5" w14:textId="77777777">
      <w:pPr>
        <w:rPr>
          <w:b/>
          <w:color w:val="000000"/>
          <w:u w:val="single"/>
        </w:rPr>
      </w:pPr>
      <w:r w:rsidRPr="002D663C">
        <w:rPr>
          <w:b/>
          <w:color w:val="000000"/>
          <w:u w:val="single"/>
        </w:rPr>
        <w:t>Tata Consultancy Services Ltd.</w:t>
      </w:r>
    </w:p>
    <w:p w:rsidR="00EB4BF2" w:rsidRPr="002D663C" w:rsidP="00EB4BF2" w14:paraId="36FA5448" w14:textId="77777777">
      <w:pPr>
        <w:jc w:val="both"/>
        <w:rPr>
          <w:b/>
          <w:bCs/>
          <w:color w:val="222222"/>
          <w:sz w:val="22"/>
          <w:szCs w:val="22"/>
          <w:shd w:val="clear" w:color="auto" w:fill="FFFFFF"/>
        </w:rPr>
      </w:pPr>
    </w:p>
    <w:p w:rsidR="00EB4BF2" w:rsidRPr="002D663C" w:rsidP="00EB4BF2" w14:paraId="3C80109E" w14:textId="77777777">
      <w:pPr>
        <w:rPr>
          <w:b/>
          <w:color w:val="000000"/>
          <w:u w:val="single"/>
        </w:rPr>
      </w:pPr>
      <w:r w:rsidRPr="002D663C">
        <w:rPr>
          <w:b/>
          <w:color w:val="000000"/>
          <w:u w:val="single"/>
        </w:rPr>
        <w:t>Project #1:</w:t>
      </w:r>
    </w:p>
    <w:p w:rsidR="00EB4BF2" w:rsidRPr="002D663C" w:rsidP="00EB4BF2" w14:paraId="180A5BA9" w14:textId="77777777">
      <w:pPr>
        <w:rPr>
          <w:b/>
          <w:color w:val="000000"/>
          <w:sz w:val="22"/>
          <w:szCs w:val="22"/>
          <w:u w:val="single"/>
        </w:rPr>
      </w:pPr>
    </w:p>
    <w:p w:rsidR="00EB4BF2" w:rsidRPr="002D663C" w:rsidP="00EB4BF2" w14:paraId="606B2933" w14:textId="77777777">
      <w:pPr>
        <w:rPr>
          <w:sz w:val="22"/>
          <w:szCs w:val="22"/>
        </w:rPr>
      </w:pPr>
      <w:r w:rsidRPr="002D663C">
        <w:rPr>
          <w:sz w:val="22"/>
          <w:szCs w:val="22"/>
        </w:rPr>
        <w:t xml:space="preserve">Client Name                 </w:t>
      </w:r>
      <w:r w:rsidRPr="002D663C">
        <w:rPr>
          <w:sz w:val="22"/>
          <w:szCs w:val="22"/>
        </w:rPr>
        <w:t xml:space="preserve">  :</w:t>
      </w:r>
      <w:r w:rsidRPr="002D663C">
        <w:rPr>
          <w:sz w:val="22"/>
          <w:szCs w:val="22"/>
        </w:rPr>
        <w:t xml:space="preserve"> </w:t>
      </w:r>
      <w:r w:rsidRPr="002D663C">
        <w:rPr>
          <w:b/>
          <w:color w:val="000000"/>
          <w:sz w:val="22"/>
          <w:szCs w:val="22"/>
        </w:rPr>
        <w:t>British Group(Telecom)</w:t>
      </w:r>
    </w:p>
    <w:p w:rsidR="00EB4BF2" w:rsidRPr="002D663C" w:rsidP="00EB4BF2" w14:paraId="0A187C52" w14:textId="77777777">
      <w:pPr>
        <w:contextualSpacing/>
        <w:rPr>
          <w:sz w:val="22"/>
          <w:szCs w:val="22"/>
        </w:rPr>
      </w:pPr>
      <w:r w:rsidRPr="002D663C">
        <w:rPr>
          <w:sz w:val="22"/>
          <w:szCs w:val="22"/>
        </w:rPr>
        <w:t>Project Name</w:t>
      </w:r>
      <w:r w:rsidRPr="002D663C">
        <w:rPr>
          <w:sz w:val="22"/>
          <w:szCs w:val="22"/>
        </w:rPr>
        <w:tab/>
      </w:r>
      <w:r w:rsidRPr="002D663C">
        <w:rPr>
          <w:sz w:val="22"/>
          <w:szCs w:val="22"/>
        </w:rPr>
        <w:tab/>
      </w:r>
      <w:r w:rsidRPr="002D663C">
        <w:rPr>
          <w:b/>
          <w:color w:val="000000"/>
          <w:sz w:val="22"/>
          <w:szCs w:val="22"/>
        </w:rPr>
        <w:t>: Oxygen</w:t>
      </w:r>
      <w:r w:rsidRPr="002D663C">
        <w:rPr>
          <w:sz w:val="22"/>
          <w:szCs w:val="22"/>
        </w:rPr>
        <w:tab/>
      </w:r>
    </w:p>
    <w:p w:rsidR="00EB4BF2" w:rsidRPr="002D663C" w:rsidP="00EB4BF2" w14:paraId="686613C1" w14:textId="77777777">
      <w:pPr>
        <w:rPr>
          <w:sz w:val="22"/>
          <w:szCs w:val="22"/>
        </w:rPr>
      </w:pPr>
      <w:r w:rsidRPr="002D663C">
        <w:rPr>
          <w:sz w:val="22"/>
          <w:szCs w:val="22"/>
        </w:rPr>
        <w:t>Tools</w:t>
      </w:r>
      <w:r w:rsidRPr="002D663C">
        <w:rPr>
          <w:sz w:val="22"/>
          <w:szCs w:val="22"/>
        </w:rPr>
        <w:tab/>
        <w:t xml:space="preserve">                        </w:t>
      </w:r>
      <w:r w:rsidRPr="002D663C">
        <w:rPr>
          <w:sz w:val="22"/>
          <w:szCs w:val="22"/>
        </w:rPr>
        <w:t xml:space="preserve">  :</w:t>
      </w:r>
      <w:r w:rsidRPr="002D663C">
        <w:rPr>
          <w:sz w:val="22"/>
          <w:szCs w:val="22"/>
        </w:rPr>
        <w:t xml:space="preserve"> Camunda Cockpit, Super putty, </w:t>
      </w:r>
      <w:r w:rsidRPr="002D663C">
        <w:rPr>
          <w:sz w:val="22"/>
          <w:szCs w:val="22"/>
        </w:rPr>
        <w:t>iTAM</w:t>
      </w:r>
      <w:r w:rsidRPr="002D663C">
        <w:rPr>
          <w:sz w:val="22"/>
          <w:szCs w:val="22"/>
        </w:rPr>
        <w:t>, Jira</w:t>
      </w:r>
    </w:p>
    <w:p w:rsidR="00EB4BF2" w:rsidRPr="002D663C" w:rsidP="00EB4BF2" w14:paraId="2F10B545" w14:textId="77777777">
      <w:pPr>
        <w:rPr>
          <w:sz w:val="22"/>
          <w:szCs w:val="22"/>
        </w:rPr>
      </w:pPr>
      <w:r w:rsidRPr="002D663C">
        <w:rPr>
          <w:sz w:val="22"/>
          <w:szCs w:val="22"/>
        </w:rPr>
        <w:t>Team size</w:t>
      </w:r>
      <w:r w:rsidRPr="002D663C">
        <w:rPr>
          <w:sz w:val="22"/>
          <w:szCs w:val="22"/>
        </w:rPr>
        <w:tab/>
      </w:r>
      <w:r w:rsidRPr="002D663C">
        <w:rPr>
          <w:sz w:val="22"/>
          <w:szCs w:val="22"/>
        </w:rPr>
        <w:tab/>
        <w:t>: 2.</w:t>
      </w:r>
    </w:p>
    <w:p w:rsidR="00EB4BF2" w:rsidRPr="002D663C" w:rsidP="00EB4BF2" w14:paraId="2F06EFF5" w14:textId="77777777">
      <w:pPr>
        <w:rPr>
          <w:sz w:val="22"/>
          <w:szCs w:val="22"/>
        </w:rPr>
      </w:pPr>
      <w:r w:rsidRPr="002D663C">
        <w:rPr>
          <w:sz w:val="22"/>
          <w:szCs w:val="22"/>
        </w:rPr>
        <w:t xml:space="preserve">Environment </w:t>
      </w:r>
      <w:r w:rsidRPr="002D663C">
        <w:rPr>
          <w:sz w:val="22"/>
          <w:szCs w:val="22"/>
        </w:rPr>
        <w:tab/>
      </w:r>
      <w:r w:rsidRPr="002D663C">
        <w:rPr>
          <w:sz w:val="22"/>
          <w:szCs w:val="22"/>
        </w:rPr>
        <w:tab/>
        <w:t>: Production.</w:t>
      </w:r>
    </w:p>
    <w:p w:rsidR="00EB4BF2" w:rsidRPr="002D663C" w:rsidP="00EB4BF2" w14:paraId="38306651" w14:textId="77777777">
      <w:pPr>
        <w:rPr>
          <w:sz w:val="22"/>
          <w:szCs w:val="22"/>
        </w:rPr>
      </w:pPr>
      <w:r w:rsidRPr="002D663C">
        <w:rPr>
          <w:sz w:val="22"/>
          <w:szCs w:val="22"/>
        </w:rPr>
        <w:t xml:space="preserve">Technology   </w:t>
      </w:r>
      <w:r w:rsidRPr="002D663C">
        <w:rPr>
          <w:sz w:val="22"/>
          <w:szCs w:val="22"/>
        </w:rPr>
        <w:tab/>
      </w:r>
      <w:r w:rsidRPr="002D663C">
        <w:rPr>
          <w:sz w:val="22"/>
          <w:szCs w:val="22"/>
        </w:rPr>
        <w:tab/>
        <w:t xml:space="preserve">: Oracle DB, Python, Camunda Cockpit, Super putty, </w:t>
      </w:r>
      <w:r w:rsidRPr="002D663C">
        <w:rPr>
          <w:sz w:val="22"/>
          <w:szCs w:val="22"/>
        </w:rPr>
        <w:t>iTAM</w:t>
      </w:r>
      <w:r w:rsidRPr="002D663C">
        <w:rPr>
          <w:sz w:val="22"/>
          <w:szCs w:val="22"/>
        </w:rPr>
        <w:t>, Jira</w:t>
      </w:r>
    </w:p>
    <w:p w:rsidR="00EB4BF2" w:rsidRPr="002D663C" w:rsidP="00EB4BF2" w14:paraId="33D202E0" w14:textId="77777777">
      <w:pPr>
        <w:rPr>
          <w:sz w:val="22"/>
          <w:szCs w:val="22"/>
        </w:rPr>
      </w:pPr>
      <w:r w:rsidRPr="002D663C">
        <w:rPr>
          <w:sz w:val="22"/>
          <w:szCs w:val="22"/>
        </w:rPr>
        <w:t xml:space="preserve">Role               </w:t>
      </w:r>
      <w:r w:rsidRPr="002D663C">
        <w:rPr>
          <w:sz w:val="22"/>
          <w:szCs w:val="22"/>
        </w:rPr>
        <w:tab/>
      </w:r>
      <w:r w:rsidRPr="002D663C">
        <w:rPr>
          <w:sz w:val="22"/>
          <w:szCs w:val="22"/>
        </w:rPr>
        <w:tab/>
        <w:t>: Software Developer</w:t>
      </w:r>
    </w:p>
    <w:p w:rsidR="00EB4BF2" w:rsidRPr="002D663C" w:rsidP="00EB4BF2" w14:paraId="1AC50FDD" w14:textId="77777777">
      <w:pPr>
        <w:rPr>
          <w:sz w:val="22"/>
          <w:szCs w:val="22"/>
        </w:rPr>
      </w:pPr>
    </w:p>
    <w:p w:rsidR="00EB4BF2" w:rsidRPr="002D663C" w:rsidP="00EB4BF2" w14:paraId="14FE4583" w14:textId="77777777">
      <w:pPr>
        <w:rPr>
          <w:sz w:val="22"/>
          <w:szCs w:val="22"/>
        </w:rPr>
      </w:pPr>
    </w:p>
    <w:p w:rsidR="00EB4BF2" w:rsidRPr="002D663C" w:rsidP="00EB4BF2" w14:paraId="79BD7D37" w14:textId="77777777">
      <w:pPr>
        <w:jc w:val="both"/>
        <w:rPr>
          <w:b/>
          <w:sz w:val="22"/>
          <w:szCs w:val="22"/>
          <w:u w:val="single"/>
        </w:rPr>
      </w:pPr>
      <w:r w:rsidRPr="002D663C">
        <w:rPr>
          <w:b/>
          <w:color w:val="000000"/>
          <w:sz w:val="22"/>
          <w:szCs w:val="22"/>
          <w:u w:val="single"/>
        </w:rPr>
        <w:t>Project Abstract:</w:t>
      </w:r>
      <w:r w:rsidRPr="002D663C">
        <w:rPr>
          <w:b/>
          <w:bCs/>
          <w:sz w:val="22"/>
          <w:szCs w:val="22"/>
        </w:rPr>
        <w:t xml:space="preserve"> </w:t>
      </w:r>
      <w:r w:rsidRPr="002D663C">
        <w:rPr>
          <w:sz w:val="22"/>
          <w:szCs w:val="22"/>
        </w:rPr>
        <w:t>BT Group plc is a British multinational telecommunications holding company headquartered in London, England. It has operations in around 180 countries and is the largest provider of fixed-line, broadband and mobile services in the UK, and also provides subscription television and IT services.</w:t>
      </w:r>
    </w:p>
    <w:p w:rsidR="00EB4BF2" w:rsidRPr="002D663C" w:rsidP="00EB4BF2" w14:paraId="7579A3E2" w14:textId="77777777">
      <w:pPr>
        <w:contextualSpacing/>
        <w:rPr>
          <w:b/>
          <w:bCs/>
          <w:sz w:val="22"/>
          <w:szCs w:val="22"/>
        </w:rPr>
      </w:pPr>
    </w:p>
    <w:p w:rsidR="00EB4BF2" w:rsidRPr="002D663C" w:rsidP="00EB4BF2" w14:paraId="56910D83" w14:textId="77777777">
      <w:pPr>
        <w:contextualSpacing/>
        <w:rPr>
          <w:b/>
          <w:color w:val="000000"/>
          <w:sz w:val="22"/>
          <w:szCs w:val="22"/>
          <w:u w:val="single"/>
        </w:rPr>
      </w:pPr>
      <w:r w:rsidRPr="002D663C">
        <w:rPr>
          <w:b/>
          <w:color w:val="000000"/>
          <w:sz w:val="22"/>
          <w:szCs w:val="22"/>
          <w:u w:val="single"/>
        </w:rPr>
        <w:t>Roles &amp; Responsibilities:</w:t>
      </w:r>
    </w:p>
    <w:p w:rsidR="00EB4BF2" w:rsidRPr="0071183C" w:rsidP="00EB4BF2" w14:paraId="15C03089" w14:textId="77777777">
      <w:pPr>
        <w:contextualSpacing/>
        <w:rPr>
          <w:bCs/>
          <w:color w:val="000000"/>
          <w:sz w:val="22"/>
          <w:szCs w:val="22"/>
          <w:u w:val="single"/>
        </w:rPr>
      </w:pPr>
    </w:p>
    <w:p w:rsidR="00EB4BF2" w:rsidRPr="0071183C" w:rsidP="00EB4BF2" w14:paraId="0912B85D" w14:textId="77777777">
      <w:pPr>
        <w:numPr>
          <w:ilvl w:val="0"/>
          <w:numId w:val="3"/>
        </w:numPr>
        <w:tabs>
          <w:tab w:val="num" w:pos="0"/>
          <w:tab w:val="clear" w:pos="720"/>
        </w:tabs>
        <w:ind w:left="360"/>
        <w:rPr>
          <w:bCs/>
          <w:sz w:val="22"/>
          <w:szCs w:val="22"/>
          <w:lang w:val="en-AU"/>
        </w:rPr>
      </w:pPr>
      <w:r w:rsidRPr="0071183C">
        <w:rPr>
          <w:bCs/>
          <w:sz w:val="22"/>
          <w:szCs w:val="22"/>
          <w:lang w:val="en-AU"/>
        </w:rPr>
        <w:t>Developed API prototypes and proofs of concept.</w:t>
      </w:r>
    </w:p>
    <w:p w:rsidR="00EB4BF2" w:rsidRPr="0071183C" w:rsidP="00EB4BF2" w14:paraId="2E376AEE" w14:textId="77777777">
      <w:pPr>
        <w:numPr>
          <w:ilvl w:val="0"/>
          <w:numId w:val="3"/>
        </w:numPr>
        <w:tabs>
          <w:tab w:val="num" w:pos="0"/>
          <w:tab w:val="clear" w:pos="720"/>
        </w:tabs>
        <w:ind w:left="360"/>
        <w:rPr>
          <w:bCs/>
          <w:sz w:val="22"/>
          <w:szCs w:val="22"/>
          <w:lang w:val="en-AU"/>
        </w:rPr>
      </w:pPr>
      <w:r w:rsidRPr="0071183C">
        <w:rPr>
          <w:bCs/>
          <w:sz w:val="22"/>
          <w:szCs w:val="22"/>
          <w:lang w:val="en-AU"/>
        </w:rPr>
        <w:t>Created and executed efficient Oracle DB queries to check order status in Oxygen microservice.</w:t>
      </w:r>
    </w:p>
    <w:p w:rsidR="00EB4BF2" w:rsidRPr="0071183C" w:rsidP="00EB4BF2" w14:paraId="1F0DE735" w14:textId="77777777">
      <w:pPr>
        <w:numPr>
          <w:ilvl w:val="0"/>
          <w:numId w:val="3"/>
        </w:numPr>
        <w:tabs>
          <w:tab w:val="num" w:pos="0"/>
          <w:tab w:val="clear" w:pos="720"/>
        </w:tabs>
        <w:ind w:left="360"/>
        <w:rPr>
          <w:bCs/>
          <w:sz w:val="22"/>
          <w:szCs w:val="22"/>
          <w:lang w:val="en-AU"/>
        </w:rPr>
      </w:pPr>
      <w:r w:rsidRPr="0071183C">
        <w:rPr>
          <w:bCs/>
          <w:sz w:val="22"/>
          <w:szCs w:val="22"/>
          <w:lang w:val="en-AU"/>
        </w:rPr>
        <w:t>Checked the flow of real time orders in Camunda Cockpit and identified stuck points, if any.</w:t>
      </w:r>
    </w:p>
    <w:p w:rsidR="00EB4BF2" w:rsidRPr="0071183C" w:rsidP="00EB4BF2" w14:paraId="736B9F50" w14:textId="77777777">
      <w:pPr>
        <w:numPr>
          <w:ilvl w:val="0"/>
          <w:numId w:val="3"/>
        </w:numPr>
        <w:tabs>
          <w:tab w:val="num" w:pos="0"/>
          <w:tab w:val="clear" w:pos="720"/>
        </w:tabs>
        <w:ind w:left="360"/>
        <w:rPr>
          <w:bCs/>
          <w:sz w:val="22"/>
          <w:szCs w:val="22"/>
          <w:lang w:val="en-AU"/>
        </w:rPr>
      </w:pPr>
      <w:r w:rsidRPr="0071183C">
        <w:rPr>
          <w:bCs/>
          <w:sz w:val="22"/>
          <w:szCs w:val="22"/>
          <w:lang w:val="en-AU"/>
        </w:rPr>
        <w:t>Worked on Super Putty SSH client in establishing sessions and checking several logs for client requests.</w:t>
      </w:r>
    </w:p>
    <w:p w:rsidR="00EB4BF2" w:rsidRPr="0071183C" w:rsidP="00EB4BF2" w14:paraId="02CBAFB6" w14:textId="77777777">
      <w:pPr>
        <w:numPr>
          <w:ilvl w:val="0"/>
          <w:numId w:val="3"/>
        </w:numPr>
        <w:tabs>
          <w:tab w:val="num" w:pos="0"/>
          <w:tab w:val="clear" w:pos="720"/>
        </w:tabs>
        <w:ind w:left="360"/>
        <w:rPr>
          <w:bCs/>
          <w:sz w:val="22"/>
          <w:szCs w:val="22"/>
          <w:lang w:val="en-AU"/>
        </w:rPr>
      </w:pPr>
      <w:r w:rsidRPr="0071183C">
        <w:rPr>
          <w:bCs/>
          <w:sz w:val="22"/>
          <w:szCs w:val="22"/>
          <w:lang w:val="en-AU"/>
        </w:rPr>
        <w:t>Implemented Python modules for automating a variety of tasks, creating reports and sending automated emails.</w:t>
      </w:r>
    </w:p>
    <w:p w:rsidR="00EB4BF2" w:rsidRPr="0071183C" w:rsidP="00EB4BF2" w14:paraId="5B207F1B" w14:textId="77777777">
      <w:pPr>
        <w:numPr>
          <w:ilvl w:val="0"/>
          <w:numId w:val="3"/>
        </w:numPr>
        <w:tabs>
          <w:tab w:val="num" w:pos="0"/>
          <w:tab w:val="clear" w:pos="720"/>
        </w:tabs>
        <w:ind w:left="360"/>
        <w:rPr>
          <w:bCs/>
          <w:sz w:val="22"/>
          <w:szCs w:val="22"/>
          <w:lang w:val="en-AU"/>
        </w:rPr>
      </w:pPr>
      <w:r w:rsidRPr="0071183C">
        <w:rPr>
          <w:bCs/>
          <w:sz w:val="22"/>
          <w:szCs w:val="22"/>
          <w:lang w:val="en-AU"/>
        </w:rPr>
        <w:t>Created a user interface using in-built modules to provide a view of reports and results. Cleared several performance bottlenecks for large scale deployments.</w:t>
      </w:r>
    </w:p>
    <w:p w:rsidR="00EB4BF2" w:rsidRPr="0071183C" w:rsidP="00EB4BF2" w14:paraId="08B90C2D" w14:textId="77777777">
      <w:pPr>
        <w:numPr>
          <w:ilvl w:val="0"/>
          <w:numId w:val="3"/>
        </w:numPr>
        <w:tabs>
          <w:tab w:val="num" w:pos="0"/>
          <w:tab w:val="clear" w:pos="720"/>
        </w:tabs>
        <w:ind w:left="360"/>
        <w:rPr>
          <w:bCs/>
          <w:sz w:val="22"/>
          <w:szCs w:val="22"/>
          <w:lang w:val="en-AU"/>
        </w:rPr>
      </w:pPr>
      <w:r w:rsidRPr="0071183C">
        <w:rPr>
          <w:bCs/>
          <w:sz w:val="22"/>
          <w:szCs w:val="22"/>
          <w:lang w:val="en-AU"/>
        </w:rPr>
        <w:t xml:space="preserve">Developed Python and API prototypes (using </w:t>
      </w:r>
      <w:r w:rsidRPr="0071183C">
        <w:rPr>
          <w:bCs/>
          <w:sz w:val="22"/>
          <w:szCs w:val="22"/>
          <w:lang w:val="en-AU"/>
        </w:rPr>
        <w:t>MongoClient</w:t>
      </w:r>
      <w:r w:rsidRPr="0071183C">
        <w:rPr>
          <w:bCs/>
          <w:sz w:val="22"/>
          <w:szCs w:val="22"/>
          <w:lang w:val="en-AU"/>
        </w:rPr>
        <w:t>, SQLite) and proofs of concept.</w:t>
      </w:r>
    </w:p>
    <w:p w:rsidR="00EB4BF2" w:rsidRPr="0071183C" w:rsidP="00EB4BF2" w14:paraId="3E14CAE7" w14:textId="77777777">
      <w:pPr>
        <w:numPr>
          <w:ilvl w:val="0"/>
          <w:numId w:val="3"/>
        </w:numPr>
        <w:tabs>
          <w:tab w:val="num" w:pos="0"/>
          <w:tab w:val="clear" w:pos="720"/>
        </w:tabs>
        <w:ind w:left="360"/>
        <w:rPr>
          <w:bCs/>
          <w:sz w:val="22"/>
          <w:szCs w:val="22"/>
          <w:lang w:val="en-AU"/>
        </w:rPr>
      </w:pPr>
      <w:r w:rsidRPr="0071183C">
        <w:rPr>
          <w:bCs/>
          <w:sz w:val="22"/>
          <w:szCs w:val="22"/>
          <w:lang w:val="en-AU"/>
        </w:rPr>
        <w:t>Worked in Python Integrated development environments allowing tools into a single environment, editor for source code, automated build tools and a debugger.</w:t>
      </w:r>
    </w:p>
    <w:p w:rsidR="00EB4BF2" w:rsidRPr="002D663C" w:rsidP="00EB4BF2" w14:paraId="49CDD12E" w14:textId="77777777">
      <w:pPr>
        <w:rPr>
          <w:sz w:val="22"/>
          <w:szCs w:val="22"/>
          <w:lang w:val="en-AU"/>
        </w:rPr>
      </w:pPr>
    </w:p>
    <w:p w:rsidR="00FE7E4F" w:rsidRPr="002D663C" w:rsidP="00FE7E4F" w14:paraId="10CF269E" w14:textId="77777777">
      <w:pPr>
        <w:ind w:left="360"/>
        <w:jc w:val="both"/>
        <w:rPr>
          <w:sz w:val="22"/>
          <w:szCs w:val="22"/>
        </w:rPr>
      </w:pPr>
    </w:p>
    <w:p w:rsidR="0015308E" w:rsidRPr="002D663C" w14:paraId="0CFCD038" w14:textId="77777777">
      <w:pPr>
        <w:pStyle w:val="BodyText"/>
        <w:spacing w:line="120" w:lineRule="auto"/>
        <w:jc w:val="left"/>
        <w:rPr>
          <w:rStyle w:val="HTMLTypewriter"/>
          <w:rFonts w:ascii="Times New Roman" w:eastAsia="PMingLiU" w:hAnsi="Times New Roman" w:cs="Times New Roman"/>
          <w:bCs/>
          <w:sz w:val="22"/>
          <w:szCs w:val="22"/>
        </w:rPr>
      </w:pPr>
    </w:p>
    <w:p w:rsidR="00C9365A" w:rsidRPr="002D663C" w14:paraId="59CCBC33" w14:textId="77777777">
      <w:pPr>
        <w:pStyle w:val="BodyText"/>
        <w:spacing w:line="120" w:lineRule="auto"/>
        <w:jc w:val="left"/>
        <w:rPr>
          <w:rStyle w:val="HTMLTypewriter"/>
          <w:rFonts w:ascii="Times New Roman" w:eastAsia="PMingLiU" w:hAnsi="Times New Roman" w:cs="Times New Roman"/>
          <w:bCs/>
          <w:sz w:val="22"/>
          <w:szCs w:val="22"/>
        </w:rPr>
      </w:pPr>
      <w:r w:rsidRPr="002D663C">
        <w:rPr>
          <w:rStyle w:val="HTMLTypewriter"/>
          <w:rFonts w:ascii="Times New Roman" w:eastAsia="PMingLiU" w:hAnsi="Times New Roman" w:cs="Times New Roman"/>
          <w:bCs/>
          <w:sz w:val="22"/>
          <w:szCs w:val="22"/>
        </w:rPr>
        <w:tab/>
      </w:r>
      <w:r w:rsidRPr="002D663C">
        <w:rPr>
          <w:rStyle w:val="HTMLTypewriter"/>
          <w:rFonts w:ascii="Times New Roman" w:eastAsia="PMingLiU" w:hAnsi="Times New Roman" w:cs="Times New Roman"/>
          <w:bCs/>
          <w:sz w:val="22"/>
          <w:szCs w:val="22"/>
        </w:rPr>
        <w:tab/>
      </w:r>
      <w:r w:rsidRPr="002D663C">
        <w:rPr>
          <w:rStyle w:val="HTMLTypewriter"/>
          <w:rFonts w:ascii="Times New Roman" w:eastAsia="PMingLiU" w:hAnsi="Times New Roman" w:cs="Times New Roman"/>
          <w:bCs/>
          <w:sz w:val="22"/>
          <w:szCs w:val="22"/>
        </w:rPr>
        <w:tab/>
      </w:r>
    </w:p>
    <w:p w:rsidR="00283067" w:rsidRPr="00DD70AE" w14:paraId="1E5CD1C9" w14:textId="564C7293">
      <w:pPr>
        <w:rPr>
          <w:rStyle w:val="HTMLTypewriter"/>
          <w:rFonts w:ascii="Times New Roman" w:eastAsia="PMingLiU" w:hAnsi="Times New Roman" w:cs="Times New Roman"/>
          <w:bCs/>
          <w:sz w:val="24"/>
          <w:szCs w:val="24"/>
        </w:rPr>
      </w:pPr>
      <w:r w:rsidRPr="00DD70AE">
        <w:rPr>
          <w:rStyle w:val="HTMLTypewriter"/>
          <w:rFonts w:ascii="Times New Roman" w:eastAsia="PMingLiU" w:hAnsi="Times New Roman" w:cs="Times New Roman"/>
          <w:bCs/>
          <w:sz w:val="24"/>
          <w:szCs w:val="24"/>
        </w:rPr>
        <w:t>Place:</w:t>
      </w:r>
      <w:r w:rsidRPr="00DD70AE" w:rsidR="003D6F80">
        <w:rPr>
          <w:rStyle w:val="HTMLTypewriter"/>
          <w:rFonts w:ascii="Times New Roman" w:eastAsia="PMingLiU" w:hAnsi="Times New Roman" w:cs="Times New Roman"/>
          <w:bCs/>
          <w:sz w:val="24"/>
          <w:szCs w:val="24"/>
        </w:rPr>
        <w:t xml:space="preserve"> B</w:t>
      </w:r>
      <w:r w:rsidRPr="00DD70AE" w:rsidR="00FA0B37">
        <w:rPr>
          <w:rStyle w:val="HTMLTypewriter"/>
          <w:rFonts w:ascii="Times New Roman" w:eastAsia="PMingLiU" w:hAnsi="Times New Roman" w:cs="Times New Roman"/>
          <w:bCs/>
          <w:sz w:val="24"/>
          <w:szCs w:val="24"/>
        </w:rPr>
        <w:t>hubaneswar</w:t>
      </w:r>
      <w:r w:rsidRPr="00DD70AE">
        <w:rPr>
          <w:rStyle w:val="HTMLTypewriter"/>
          <w:rFonts w:ascii="Times New Roman" w:eastAsia="PMingLiU" w:hAnsi="Times New Roman" w:cs="Times New Roman"/>
          <w:bCs/>
          <w:sz w:val="24"/>
          <w:szCs w:val="24"/>
        </w:rPr>
        <w:tab/>
      </w:r>
      <w:r w:rsidRPr="00DD70AE">
        <w:rPr>
          <w:rStyle w:val="HTMLTypewriter"/>
          <w:rFonts w:ascii="Times New Roman" w:eastAsia="PMingLiU" w:hAnsi="Times New Roman" w:cs="Times New Roman"/>
          <w:bCs/>
          <w:sz w:val="24"/>
          <w:szCs w:val="24"/>
        </w:rPr>
        <w:tab/>
      </w:r>
      <w:r w:rsidRPr="00DD70AE">
        <w:rPr>
          <w:rStyle w:val="HTMLTypewriter"/>
          <w:rFonts w:ascii="Times New Roman" w:eastAsia="PMingLiU" w:hAnsi="Times New Roman" w:cs="Times New Roman"/>
          <w:bCs/>
          <w:sz w:val="24"/>
          <w:szCs w:val="24"/>
        </w:rPr>
        <w:tab/>
      </w:r>
      <w:r w:rsidRPr="00DD70AE" w:rsidR="007A7264">
        <w:rPr>
          <w:rStyle w:val="HTMLTypewriter"/>
          <w:rFonts w:ascii="Times New Roman" w:eastAsia="PMingLiU" w:hAnsi="Times New Roman" w:cs="Times New Roman"/>
          <w:bCs/>
          <w:sz w:val="24"/>
          <w:szCs w:val="24"/>
        </w:rPr>
        <w:t xml:space="preserve">                              </w:t>
      </w:r>
      <w:r w:rsidRPr="00DD70AE" w:rsidR="00703249">
        <w:rPr>
          <w:rStyle w:val="HTMLTypewriter"/>
          <w:rFonts w:ascii="Times New Roman" w:eastAsia="PMingLiU" w:hAnsi="Times New Roman" w:cs="Times New Roman"/>
          <w:bCs/>
          <w:sz w:val="24"/>
          <w:szCs w:val="24"/>
        </w:rPr>
        <w:t xml:space="preserve">                               </w:t>
      </w:r>
      <w:r w:rsidRPr="00DD70AE" w:rsidR="00FA0B37">
        <w:rPr>
          <w:rStyle w:val="HTMLTypewriter"/>
          <w:rFonts w:ascii="Times New Roman" w:eastAsia="PMingLiU" w:hAnsi="Times New Roman" w:cs="Times New Roman"/>
          <w:bCs/>
          <w:sz w:val="24"/>
          <w:szCs w:val="24"/>
        </w:rPr>
        <w:t>Pratik Patnaik</w:t>
      </w:r>
    </w:p>
    <w:p w:rsidR="00703664" w:rsidRPr="00DD70AE" w14:paraId="69E8DD04" w14:textId="7B0C89FB">
      <w:r w:rsidRPr="00DD70AE">
        <w:rPr>
          <w:rStyle w:val="HTMLTypewriter"/>
          <w:rFonts w:ascii="Times New Roman" w:eastAsia="PMingLiU" w:hAnsi="Times New Roman" w:cs="Times New Roman"/>
          <w:bCs/>
          <w:sz w:val="24"/>
          <w:szCs w:val="24"/>
        </w:rPr>
        <w:t>Date:</w:t>
      </w:r>
      <w:r w:rsidRPr="00DD70AE" w:rsidR="00ED1E18">
        <w:rPr>
          <w:rStyle w:val="HTMLTypewriter"/>
          <w:rFonts w:ascii="Times New Roman" w:eastAsia="PMingLiU" w:hAnsi="Times New Roman" w:cs="Times New Roman"/>
          <w:bCs/>
          <w:sz w:val="24"/>
          <w:szCs w:val="24"/>
        </w:rPr>
        <w:t xml:space="preserve"> </w:t>
      </w:r>
      <w:r w:rsidRPr="00DD70AE" w:rsidR="00CB4D3B">
        <w:rPr>
          <w:rStyle w:val="HTMLTypewriter"/>
          <w:rFonts w:ascii="Times New Roman" w:eastAsia="PMingLiU" w:hAnsi="Times New Roman" w:cs="Times New Roman"/>
          <w:bCs/>
          <w:sz w:val="24"/>
          <w:szCs w:val="24"/>
        </w:rPr>
        <w:t>15</w:t>
      </w:r>
      <w:r w:rsidRPr="00DD70AE" w:rsidR="00ED1E18">
        <w:rPr>
          <w:rStyle w:val="HTMLTypewriter"/>
          <w:rFonts w:ascii="Times New Roman" w:eastAsia="PMingLiU" w:hAnsi="Times New Roman" w:cs="Times New Roman"/>
          <w:bCs/>
          <w:sz w:val="24"/>
          <w:szCs w:val="24"/>
        </w:rPr>
        <w:t>-</w:t>
      </w:r>
      <w:r w:rsidRPr="00DD70AE" w:rsidR="0090677D">
        <w:rPr>
          <w:rStyle w:val="HTMLTypewriter"/>
          <w:rFonts w:ascii="Times New Roman" w:eastAsia="PMingLiU" w:hAnsi="Times New Roman" w:cs="Times New Roman"/>
          <w:bCs/>
          <w:sz w:val="24"/>
          <w:szCs w:val="24"/>
        </w:rPr>
        <w:t>0</w:t>
      </w:r>
      <w:r w:rsidRPr="00DD70AE" w:rsidR="00CB4D3B">
        <w:rPr>
          <w:rStyle w:val="HTMLTypewriter"/>
          <w:rFonts w:ascii="Times New Roman" w:eastAsia="PMingLiU" w:hAnsi="Times New Roman" w:cs="Times New Roman"/>
          <w:bCs/>
          <w:sz w:val="24"/>
          <w:szCs w:val="24"/>
        </w:rPr>
        <w:t>5</w:t>
      </w:r>
      <w:r w:rsidRPr="00DD70AE" w:rsidR="00ED1E18">
        <w:rPr>
          <w:rStyle w:val="HTMLTypewriter"/>
          <w:rFonts w:ascii="Times New Roman" w:eastAsia="PMingLiU" w:hAnsi="Times New Roman" w:cs="Times New Roman"/>
          <w:bCs/>
          <w:sz w:val="24"/>
          <w:szCs w:val="24"/>
        </w:rPr>
        <w:t>-202</w:t>
      </w:r>
      <w:r w:rsidRPr="00DD70AE" w:rsidR="005A092B">
        <w:rPr>
          <w:rStyle w:val="HTMLTypewriter"/>
          <w:rFonts w:ascii="Times New Roman" w:eastAsia="PMingLiU" w:hAnsi="Times New Roman" w:cs="Times New Roman"/>
          <w:bCs/>
          <w:sz w:val="24"/>
          <w:szCs w:val="24"/>
        </w:rPr>
        <w:t>2</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20"/>
          </v:shape>
        </w:pict>
      </w:r>
    </w:p>
    <w:sectPr w:rsidSect="0015308E">
      <w:footerReference w:type="default" r:id="rId21"/>
      <w:type w:val="continuous"/>
      <w:pgSz w:w="11906" w:h="16838"/>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5F98" w14:paraId="6813B8E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8697E" w:rsidP="002F5D6F" w14:paraId="05BBAB90" w14:textId="77777777">
    <w:pPr>
      <w:pStyle w:val="Footer"/>
      <w:pBdr>
        <w:top w:val="single" w:sz="4" w:space="0" w:color="000000"/>
      </w:pBdr>
      <w:tabs>
        <w:tab w:val="clear" w:pos="4320"/>
        <w:tab w:val="center" w:pos="4680"/>
        <w:tab w:val="clear" w:pos="8640"/>
        <w:tab w:val="right" w:pos="9000"/>
      </w:tabs>
      <w:ind w:right="2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5F98" w14:paraId="4E4AAD1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5E26" w14:paraId="37054A97" w14:textId="77777777">
    <w:pPr>
      <w:pStyle w:val="Footer"/>
      <w:pBdr>
        <w:top w:val="single" w:sz="4" w:space="1" w:color="000000"/>
      </w:pBdr>
      <w:tabs>
        <w:tab w:val="clear" w:pos="4320"/>
        <w:tab w:val="center" w:pos="4680"/>
        <w:tab w:val="clear" w:pos="8640"/>
        <w:tab w:val="right" w:pos="9000"/>
      </w:tabs>
      <w:ind w:right="29"/>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5F98" w14:paraId="6774F11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8697E" w:rsidRPr="00D32F73" w:rsidP="003E7FC9" w14:paraId="23F30E9A" w14:textId="77777777">
    <w:pPr>
      <w:pStyle w:val="Header"/>
      <w:tabs>
        <w:tab w:val="clear" w:pos="4320"/>
        <w:tab w:val="center" w:pos="4513"/>
        <w:tab w:val="clear" w:pos="8640"/>
      </w:tabs>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5F98" w14:paraId="2ED84F8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pStyle w:val="Heading6"/>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2"/>
    <w:multiLevelType w:val="multilevel"/>
    <w:tmpl w:val="00000002"/>
    <w:name w:val="WW8Num2"/>
    <w:lvl w:ilvl="0">
      <w:start w:val="1"/>
      <w:numFmt w:val="decimal"/>
      <w:pStyle w:val="H1"/>
      <w:lvlText w:val="%1."/>
      <w:lvlJc w:val="left"/>
      <w:pPr>
        <w:tabs>
          <w:tab w:val="num" w:pos="360"/>
        </w:tabs>
        <w:ind w:left="360" w:hanging="360"/>
      </w:pPr>
      <w:rPr>
        <w:rFonts w:ascii="Symbol" w:hAnsi="Symbol" w:cs="Symbol"/>
      </w:rPr>
    </w:lvl>
    <w:lvl w:ilvl="1">
      <w:start w:val="1"/>
      <w:numFmt w:val="decimal"/>
      <w:lvlText w:val="%1.%2. "/>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ymbol"/>
        <w:sz w:val="20"/>
      </w:rPr>
    </w:lvl>
    <w:lvl w:ilvl="1">
      <w:start w:val="1"/>
      <w:numFmt w:val="bullet"/>
      <w:lvlText w:val="◦"/>
      <w:lvlJc w:val="left"/>
      <w:pPr>
        <w:tabs>
          <w:tab w:val="num" w:pos="1080"/>
        </w:tabs>
        <w:ind w:left="1080" w:hanging="360"/>
      </w:pPr>
      <w:rPr>
        <w:rFonts w:ascii="OpenSymbol" w:hAnsi="OpenSymbol" w:cs="Courier New"/>
        <w:sz w:val="20"/>
      </w:rPr>
    </w:lvl>
    <w:lvl w:ilvl="2">
      <w:start w:val="1"/>
      <w:numFmt w:val="bullet"/>
      <w:lvlText w:val="▪"/>
      <w:lvlJc w:val="left"/>
      <w:pPr>
        <w:tabs>
          <w:tab w:val="num" w:pos="1440"/>
        </w:tabs>
        <w:ind w:left="1440" w:hanging="360"/>
      </w:pPr>
      <w:rPr>
        <w:rFonts w:ascii="OpenSymbol" w:hAnsi="OpenSymbol" w:cs="Courier New"/>
        <w:sz w:val="20"/>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sz w:val="20"/>
      </w:rPr>
    </w:lvl>
    <w:lvl w:ilvl="5">
      <w:start w:val="1"/>
      <w:numFmt w:val="bullet"/>
      <w:lvlText w:val="▪"/>
      <w:lvlJc w:val="left"/>
      <w:pPr>
        <w:tabs>
          <w:tab w:val="num" w:pos="2520"/>
        </w:tabs>
        <w:ind w:left="2520" w:hanging="360"/>
      </w:pPr>
      <w:rPr>
        <w:rFonts w:ascii="OpenSymbol" w:hAnsi="OpenSymbol" w:cs="Courier New"/>
        <w:sz w:val="20"/>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sz w:val="20"/>
      </w:rPr>
    </w:lvl>
    <w:lvl w:ilvl="8">
      <w:start w:val="1"/>
      <w:numFmt w:val="bullet"/>
      <w:lvlText w:val="▪"/>
      <w:lvlJc w:val="left"/>
      <w:pPr>
        <w:tabs>
          <w:tab w:val="num" w:pos="3600"/>
        </w:tabs>
        <w:ind w:left="3600" w:hanging="360"/>
      </w:pPr>
      <w:rPr>
        <w:rFonts w:ascii="OpenSymbol" w:hAnsi="OpenSymbol" w:cs="Courier New"/>
        <w:sz w:val="20"/>
      </w:rPr>
    </w:lvl>
  </w:abstractNum>
  <w:abstractNum w:abstractNumId="3">
    <w:nsid w:val="0FFC7305"/>
    <w:multiLevelType w:val="hybridMultilevel"/>
    <w:tmpl w:val="91340E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42A498C"/>
    <w:multiLevelType w:val="hybridMultilevel"/>
    <w:tmpl w:val="62A81F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5D37921"/>
    <w:multiLevelType w:val="hybridMultilevel"/>
    <w:tmpl w:val="8A24FB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6EC1D9A"/>
    <w:multiLevelType w:val="multilevel"/>
    <w:tmpl w:val="8DF2E0EE"/>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abstractNum w:abstractNumId="7">
    <w:nsid w:val="1D446E15"/>
    <w:multiLevelType w:val="multilevel"/>
    <w:tmpl w:val="E0FA9C9E"/>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abstractNum w:abstractNumId="8">
    <w:nsid w:val="234833CF"/>
    <w:multiLevelType w:val="multilevel"/>
    <w:tmpl w:val="80607AF4"/>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abstractNum w:abstractNumId="9">
    <w:nsid w:val="2AFD5461"/>
    <w:multiLevelType w:val="hybridMultilevel"/>
    <w:tmpl w:val="8F4E15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CAE57F2"/>
    <w:multiLevelType w:val="hybridMultilevel"/>
    <w:tmpl w:val="3BCC8C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0904DE7"/>
    <w:multiLevelType w:val="hybridMultilevel"/>
    <w:tmpl w:val="B93E2D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7905753"/>
    <w:multiLevelType w:val="multilevel"/>
    <w:tmpl w:val="C79C4C0A"/>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abstractNum w:abstractNumId="13">
    <w:nsid w:val="43CD5AAB"/>
    <w:multiLevelType w:val="hybridMultilevel"/>
    <w:tmpl w:val="248C65A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4">
    <w:nsid w:val="45B566E1"/>
    <w:multiLevelType w:val="hybridMultilevel"/>
    <w:tmpl w:val="2AC094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82C7228"/>
    <w:multiLevelType w:val="hybridMultilevel"/>
    <w:tmpl w:val="6888C9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1E7451B"/>
    <w:multiLevelType w:val="multilevel"/>
    <w:tmpl w:val="E4005AE6"/>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abstractNum w:abstractNumId="17">
    <w:nsid w:val="5B11723F"/>
    <w:multiLevelType w:val="hybridMultilevel"/>
    <w:tmpl w:val="6CC2B802"/>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C946296"/>
    <w:multiLevelType w:val="singleLevel"/>
    <w:tmpl w:val="00000000"/>
    <w:lvl w:ilvl="0">
      <w:start w:val="1"/>
      <w:numFmt w:val="bullet"/>
      <w:lvlText w:val=""/>
      <w:lvlJc w:val="left"/>
      <w:pPr>
        <w:ind w:left="720" w:hanging="360"/>
      </w:pPr>
      <w:rPr>
        <w:rFonts w:ascii="Symbol" w:eastAsia="Symbol" w:hAnsi="Symbol" w:hint="default"/>
        <w:sz w:val="24"/>
      </w:rPr>
    </w:lvl>
  </w:abstractNum>
  <w:abstractNum w:abstractNumId="19">
    <w:nsid w:val="624952F4"/>
    <w:multiLevelType w:val="hybridMultilevel"/>
    <w:tmpl w:val="3F8062F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A5161D6"/>
    <w:multiLevelType w:val="hybridMultilevel"/>
    <w:tmpl w:val="28A4875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FD33648"/>
    <w:multiLevelType w:val="hybridMultilevel"/>
    <w:tmpl w:val="63CCFA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5B20A79"/>
    <w:multiLevelType w:val="hybridMultilevel"/>
    <w:tmpl w:val="F4AC252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3">
    <w:nsid w:val="7F7A3883"/>
    <w:multiLevelType w:val="hybridMultilevel"/>
    <w:tmpl w:val="789A5180"/>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15"/>
  </w:num>
  <w:num w:numId="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0"/>
  </w:num>
  <w:num w:numId="8">
    <w:abstractNumId w:val="5"/>
  </w:num>
  <w:num w:numId="9">
    <w:abstractNumId w:val="14"/>
  </w:num>
  <w:num w:numId="10">
    <w:abstractNumId w:val="18"/>
  </w:num>
  <w:num w:numId="11">
    <w:abstractNumId w:val="23"/>
  </w:num>
  <w:num w:numId="12">
    <w:abstractNumId w:val="19"/>
  </w:num>
  <w:num w:numId="13">
    <w:abstractNumId w:val="17"/>
  </w:num>
  <w:num w:numId="14">
    <w:abstractNumId w:val="3"/>
  </w:num>
  <w:num w:numId="15">
    <w:abstractNumId w:val="4"/>
  </w:num>
  <w:num w:numId="16">
    <w:abstractNumId w:val="9"/>
  </w:num>
  <w:num w:numId="17">
    <w:abstractNumId w:val="11"/>
  </w:num>
  <w:num w:numId="18">
    <w:abstractNumId w:val="13"/>
  </w:num>
  <w:num w:numId="19">
    <w:abstractNumId w:val="22"/>
  </w:num>
  <w:num w:numId="20">
    <w:abstractNumId w:val="20"/>
  </w:num>
  <w:num w:numId="21">
    <w:abstractNumId w:val="8"/>
  </w:num>
  <w:num w:numId="22">
    <w:abstractNumId w:val="16"/>
  </w:num>
  <w:num w:numId="23">
    <w:abstractNumId w:val="7"/>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4E9"/>
    <w:rsid w:val="00012AF2"/>
    <w:rsid w:val="00014C29"/>
    <w:rsid w:val="000155F2"/>
    <w:rsid w:val="00017F97"/>
    <w:rsid w:val="00021B0D"/>
    <w:rsid w:val="000267EE"/>
    <w:rsid w:val="00037348"/>
    <w:rsid w:val="00046920"/>
    <w:rsid w:val="00047749"/>
    <w:rsid w:val="00051BFA"/>
    <w:rsid w:val="00053029"/>
    <w:rsid w:val="00054B6C"/>
    <w:rsid w:val="00055D45"/>
    <w:rsid w:val="00075237"/>
    <w:rsid w:val="0008316C"/>
    <w:rsid w:val="000976BD"/>
    <w:rsid w:val="000A0119"/>
    <w:rsid w:val="000A2B04"/>
    <w:rsid w:val="000A2FFA"/>
    <w:rsid w:val="000A4BE0"/>
    <w:rsid w:val="000A64E7"/>
    <w:rsid w:val="000B2F50"/>
    <w:rsid w:val="000C01B1"/>
    <w:rsid w:val="000C0EFF"/>
    <w:rsid w:val="000C1D12"/>
    <w:rsid w:val="000C3862"/>
    <w:rsid w:val="000C485A"/>
    <w:rsid w:val="000C6A16"/>
    <w:rsid w:val="000D0D30"/>
    <w:rsid w:val="000E3477"/>
    <w:rsid w:val="000F36E6"/>
    <w:rsid w:val="000F3773"/>
    <w:rsid w:val="00105AB6"/>
    <w:rsid w:val="00106AB4"/>
    <w:rsid w:val="00110261"/>
    <w:rsid w:val="001127ED"/>
    <w:rsid w:val="00112FBD"/>
    <w:rsid w:val="00115D7F"/>
    <w:rsid w:val="00123CC4"/>
    <w:rsid w:val="001246FD"/>
    <w:rsid w:val="001364B3"/>
    <w:rsid w:val="00144835"/>
    <w:rsid w:val="0014761D"/>
    <w:rsid w:val="0015308E"/>
    <w:rsid w:val="00173919"/>
    <w:rsid w:val="001762B2"/>
    <w:rsid w:val="00181137"/>
    <w:rsid w:val="00187CD6"/>
    <w:rsid w:val="00194887"/>
    <w:rsid w:val="001B122F"/>
    <w:rsid w:val="001B582D"/>
    <w:rsid w:val="001B6CA2"/>
    <w:rsid w:val="001B78AE"/>
    <w:rsid w:val="001C15B0"/>
    <w:rsid w:val="001D33E0"/>
    <w:rsid w:val="001D36DE"/>
    <w:rsid w:val="001D4ED8"/>
    <w:rsid w:val="001E40B0"/>
    <w:rsid w:val="001E41F8"/>
    <w:rsid w:val="001F5233"/>
    <w:rsid w:val="002039AA"/>
    <w:rsid w:val="0021283E"/>
    <w:rsid w:val="00213108"/>
    <w:rsid w:val="00230D55"/>
    <w:rsid w:val="00232F77"/>
    <w:rsid w:val="00233B8E"/>
    <w:rsid w:val="002400E0"/>
    <w:rsid w:val="002401D1"/>
    <w:rsid w:val="00241D23"/>
    <w:rsid w:val="00245F98"/>
    <w:rsid w:val="002606E2"/>
    <w:rsid w:val="002614D7"/>
    <w:rsid w:val="002723F2"/>
    <w:rsid w:val="002742BD"/>
    <w:rsid w:val="0028037C"/>
    <w:rsid w:val="00280BDD"/>
    <w:rsid w:val="00283067"/>
    <w:rsid w:val="002844A4"/>
    <w:rsid w:val="00294161"/>
    <w:rsid w:val="0029768F"/>
    <w:rsid w:val="002A2D14"/>
    <w:rsid w:val="002A58F0"/>
    <w:rsid w:val="002B7D0F"/>
    <w:rsid w:val="002C3658"/>
    <w:rsid w:val="002C5FB0"/>
    <w:rsid w:val="002D663C"/>
    <w:rsid w:val="002F2104"/>
    <w:rsid w:val="002F2D83"/>
    <w:rsid w:val="002F2D94"/>
    <w:rsid w:val="002F5D6F"/>
    <w:rsid w:val="00302936"/>
    <w:rsid w:val="00302B63"/>
    <w:rsid w:val="00311E4A"/>
    <w:rsid w:val="0031493E"/>
    <w:rsid w:val="00317FC6"/>
    <w:rsid w:val="0032606D"/>
    <w:rsid w:val="003276AD"/>
    <w:rsid w:val="00331F38"/>
    <w:rsid w:val="003339E0"/>
    <w:rsid w:val="0033468E"/>
    <w:rsid w:val="00341166"/>
    <w:rsid w:val="00341187"/>
    <w:rsid w:val="00341DFB"/>
    <w:rsid w:val="003521DA"/>
    <w:rsid w:val="00357DE2"/>
    <w:rsid w:val="003610FE"/>
    <w:rsid w:val="00365188"/>
    <w:rsid w:val="00367BD0"/>
    <w:rsid w:val="003754E4"/>
    <w:rsid w:val="003758EC"/>
    <w:rsid w:val="0038697E"/>
    <w:rsid w:val="00392522"/>
    <w:rsid w:val="0039412E"/>
    <w:rsid w:val="0039548F"/>
    <w:rsid w:val="003A1363"/>
    <w:rsid w:val="003B286C"/>
    <w:rsid w:val="003B3589"/>
    <w:rsid w:val="003B4263"/>
    <w:rsid w:val="003D0028"/>
    <w:rsid w:val="003D5BD8"/>
    <w:rsid w:val="003D6F80"/>
    <w:rsid w:val="003E449E"/>
    <w:rsid w:val="003E6389"/>
    <w:rsid w:val="003E7FC9"/>
    <w:rsid w:val="00400562"/>
    <w:rsid w:val="00400A53"/>
    <w:rsid w:val="004035B2"/>
    <w:rsid w:val="004200B1"/>
    <w:rsid w:val="00424675"/>
    <w:rsid w:val="00431B21"/>
    <w:rsid w:val="00431EF8"/>
    <w:rsid w:val="0043444B"/>
    <w:rsid w:val="0043549E"/>
    <w:rsid w:val="004369B3"/>
    <w:rsid w:val="00437205"/>
    <w:rsid w:val="00437FEE"/>
    <w:rsid w:val="00443387"/>
    <w:rsid w:val="00455F31"/>
    <w:rsid w:val="0046557E"/>
    <w:rsid w:val="00472428"/>
    <w:rsid w:val="004744E9"/>
    <w:rsid w:val="00476333"/>
    <w:rsid w:val="0047690C"/>
    <w:rsid w:val="00480437"/>
    <w:rsid w:val="00481F3F"/>
    <w:rsid w:val="004860AF"/>
    <w:rsid w:val="004A1E12"/>
    <w:rsid w:val="004A6645"/>
    <w:rsid w:val="004C44C6"/>
    <w:rsid w:val="004C6DDC"/>
    <w:rsid w:val="004D7DEE"/>
    <w:rsid w:val="004E03E8"/>
    <w:rsid w:val="004E134C"/>
    <w:rsid w:val="004F4DFA"/>
    <w:rsid w:val="005015DB"/>
    <w:rsid w:val="00504F7C"/>
    <w:rsid w:val="00521E2D"/>
    <w:rsid w:val="005249AB"/>
    <w:rsid w:val="0053298D"/>
    <w:rsid w:val="00533547"/>
    <w:rsid w:val="005336E6"/>
    <w:rsid w:val="00535C92"/>
    <w:rsid w:val="00536BA6"/>
    <w:rsid w:val="00540158"/>
    <w:rsid w:val="00543F33"/>
    <w:rsid w:val="00545321"/>
    <w:rsid w:val="00545A07"/>
    <w:rsid w:val="00545D5A"/>
    <w:rsid w:val="00553A9F"/>
    <w:rsid w:val="00561C8B"/>
    <w:rsid w:val="00566F3B"/>
    <w:rsid w:val="00574CE8"/>
    <w:rsid w:val="00576AAA"/>
    <w:rsid w:val="00577307"/>
    <w:rsid w:val="00581B50"/>
    <w:rsid w:val="00583D8E"/>
    <w:rsid w:val="0058576F"/>
    <w:rsid w:val="00594340"/>
    <w:rsid w:val="0059551F"/>
    <w:rsid w:val="00597A30"/>
    <w:rsid w:val="005A092B"/>
    <w:rsid w:val="005A690D"/>
    <w:rsid w:val="005B5038"/>
    <w:rsid w:val="005B7F75"/>
    <w:rsid w:val="005D0AC4"/>
    <w:rsid w:val="005E0424"/>
    <w:rsid w:val="005E25C2"/>
    <w:rsid w:val="005E27F0"/>
    <w:rsid w:val="005E7C3A"/>
    <w:rsid w:val="005F1AAD"/>
    <w:rsid w:val="005F1FB5"/>
    <w:rsid w:val="005F3359"/>
    <w:rsid w:val="005F44EB"/>
    <w:rsid w:val="005F5B17"/>
    <w:rsid w:val="006049B4"/>
    <w:rsid w:val="00611DFB"/>
    <w:rsid w:val="00613B5A"/>
    <w:rsid w:val="006165B3"/>
    <w:rsid w:val="006201DA"/>
    <w:rsid w:val="00641290"/>
    <w:rsid w:val="00654A08"/>
    <w:rsid w:val="0065514F"/>
    <w:rsid w:val="00664633"/>
    <w:rsid w:val="00667ABF"/>
    <w:rsid w:val="00673480"/>
    <w:rsid w:val="00675297"/>
    <w:rsid w:val="0067584B"/>
    <w:rsid w:val="0068108E"/>
    <w:rsid w:val="006923EE"/>
    <w:rsid w:val="006942AC"/>
    <w:rsid w:val="0069512F"/>
    <w:rsid w:val="00695598"/>
    <w:rsid w:val="006955CA"/>
    <w:rsid w:val="006A13F8"/>
    <w:rsid w:val="006A1ED5"/>
    <w:rsid w:val="006B03B8"/>
    <w:rsid w:val="006C1AB2"/>
    <w:rsid w:val="006C7BC3"/>
    <w:rsid w:val="006E02A8"/>
    <w:rsid w:val="006E2347"/>
    <w:rsid w:val="00701F21"/>
    <w:rsid w:val="00702156"/>
    <w:rsid w:val="00702453"/>
    <w:rsid w:val="00703249"/>
    <w:rsid w:val="00703664"/>
    <w:rsid w:val="00707E1B"/>
    <w:rsid w:val="0071183C"/>
    <w:rsid w:val="00714CAD"/>
    <w:rsid w:val="00724801"/>
    <w:rsid w:val="0072520E"/>
    <w:rsid w:val="00730A2B"/>
    <w:rsid w:val="00732AC5"/>
    <w:rsid w:val="00740FA8"/>
    <w:rsid w:val="00742004"/>
    <w:rsid w:val="00743A83"/>
    <w:rsid w:val="00747859"/>
    <w:rsid w:val="007535A8"/>
    <w:rsid w:val="00775DFC"/>
    <w:rsid w:val="0079491E"/>
    <w:rsid w:val="007957F2"/>
    <w:rsid w:val="007A0902"/>
    <w:rsid w:val="007A7264"/>
    <w:rsid w:val="007B7022"/>
    <w:rsid w:val="007C019D"/>
    <w:rsid w:val="007C207F"/>
    <w:rsid w:val="007C306B"/>
    <w:rsid w:val="007C4F11"/>
    <w:rsid w:val="007C6F59"/>
    <w:rsid w:val="007D1BE2"/>
    <w:rsid w:val="007E1CCE"/>
    <w:rsid w:val="007E2912"/>
    <w:rsid w:val="007E342F"/>
    <w:rsid w:val="007E428A"/>
    <w:rsid w:val="007F21BE"/>
    <w:rsid w:val="007F2376"/>
    <w:rsid w:val="007F24B5"/>
    <w:rsid w:val="00804EBF"/>
    <w:rsid w:val="00806676"/>
    <w:rsid w:val="00810A80"/>
    <w:rsid w:val="00811807"/>
    <w:rsid w:val="00815F6D"/>
    <w:rsid w:val="0082490D"/>
    <w:rsid w:val="008268A7"/>
    <w:rsid w:val="00834D47"/>
    <w:rsid w:val="00853E02"/>
    <w:rsid w:val="00855017"/>
    <w:rsid w:val="008605F4"/>
    <w:rsid w:val="00862530"/>
    <w:rsid w:val="008626F8"/>
    <w:rsid w:val="008668CD"/>
    <w:rsid w:val="00873F33"/>
    <w:rsid w:val="00875E22"/>
    <w:rsid w:val="00876039"/>
    <w:rsid w:val="00876A40"/>
    <w:rsid w:val="00883AE8"/>
    <w:rsid w:val="008947A4"/>
    <w:rsid w:val="008A33AE"/>
    <w:rsid w:val="008A7526"/>
    <w:rsid w:val="008B4507"/>
    <w:rsid w:val="008B46C9"/>
    <w:rsid w:val="008B55E1"/>
    <w:rsid w:val="008C40E0"/>
    <w:rsid w:val="008C40E5"/>
    <w:rsid w:val="008C7301"/>
    <w:rsid w:val="008D01CD"/>
    <w:rsid w:val="008D2F8D"/>
    <w:rsid w:val="008E0DF3"/>
    <w:rsid w:val="008E4803"/>
    <w:rsid w:val="008E6BD9"/>
    <w:rsid w:val="008F17AF"/>
    <w:rsid w:val="008F5342"/>
    <w:rsid w:val="00903EA1"/>
    <w:rsid w:val="00904245"/>
    <w:rsid w:val="0090677D"/>
    <w:rsid w:val="0091249C"/>
    <w:rsid w:val="00913677"/>
    <w:rsid w:val="00917E99"/>
    <w:rsid w:val="00921DAA"/>
    <w:rsid w:val="009266A5"/>
    <w:rsid w:val="00930BC1"/>
    <w:rsid w:val="00932645"/>
    <w:rsid w:val="00944725"/>
    <w:rsid w:val="00945024"/>
    <w:rsid w:val="009634AB"/>
    <w:rsid w:val="00963F33"/>
    <w:rsid w:val="009658E9"/>
    <w:rsid w:val="00966923"/>
    <w:rsid w:val="00984A95"/>
    <w:rsid w:val="00993346"/>
    <w:rsid w:val="009959E7"/>
    <w:rsid w:val="00997F7E"/>
    <w:rsid w:val="009A29ED"/>
    <w:rsid w:val="009A7B84"/>
    <w:rsid w:val="009B23C2"/>
    <w:rsid w:val="009D0610"/>
    <w:rsid w:val="009D2527"/>
    <w:rsid w:val="009D4DE2"/>
    <w:rsid w:val="009D5C68"/>
    <w:rsid w:val="009E1869"/>
    <w:rsid w:val="009E1BFE"/>
    <w:rsid w:val="009E3D6C"/>
    <w:rsid w:val="009F6F7A"/>
    <w:rsid w:val="00A03ED7"/>
    <w:rsid w:val="00A124F4"/>
    <w:rsid w:val="00A13F1D"/>
    <w:rsid w:val="00A524BF"/>
    <w:rsid w:val="00A5258F"/>
    <w:rsid w:val="00A52A24"/>
    <w:rsid w:val="00A54D08"/>
    <w:rsid w:val="00A64801"/>
    <w:rsid w:val="00A64823"/>
    <w:rsid w:val="00A656AD"/>
    <w:rsid w:val="00A70233"/>
    <w:rsid w:val="00A7048D"/>
    <w:rsid w:val="00A732E3"/>
    <w:rsid w:val="00A7340C"/>
    <w:rsid w:val="00A77845"/>
    <w:rsid w:val="00A90550"/>
    <w:rsid w:val="00A937FE"/>
    <w:rsid w:val="00A93FF0"/>
    <w:rsid w:val="00A9769A"/>
    <w:rsid w:val="00AA23F6"/>
    <w:rsid w:val="00AB1D30"/>
    <w:rsid w:val="00AB2187"/>
    <w:rsid w:val="00AB3B18"/>
    <w:rsid w:val="00AC0543"/>
    <w:rsid w:val="00AC67AA"/>
    <w:rsid w:val="00AE0D5D"/>
    <w:rsid w:val="00AF1989"/>
    <w:rsid w:val="00AF5E26"/>
    <w:rsid w:val="00B00BAA"/>
    <w:rsid w:val="00B033DF"/>
    <w:rsid w:val="00B10672"/>
    <w:rsid w:val="00B1128E"/>
    <w:rsid w:val="00B12A36"/>
    <w:rsid w:val="00B20207"/>
    <w:rsid w:val="00B27B61"/>
    <w:rsid w:val="00B309C2"/>
    <w:rsid w:val="00B42059"/>
    <w:rsid w:val="00B43BB9"/>
    <w:rsid w:val="00B457AE"/>
    <w:rsid w:val="00B52838"/>
    <w:rsid w:val="00B54E58"/>
    <w:rsid w:val="00B606AB"/>
    <w:rsid w:val="00B72671"/>
    <w:rsid w:val="00B76B4D"/>
    <w:rsid w:val="00B7766B"/>
    <w:rsid w:val="00B80C45"/>
    <w:rsid w:val="00B836D5"/>
    <w:rsid w:val="00B95D94"/>
    <w:rsid w:val="00BA4FB7"/>
    <w:rsid w:val="00BA7DB9"/>
    <w:rsid w:val="00BB229E"/>
    <w:rsid w:val="00BB7289"/>
    <w:rsid w:val="00BC0C96"/>
    <w:rsid w:val="00BC1426"/>
    <w:rsid w:val="00BC1709"/>
    <w:rsid w:val="00BC43A2"/>
    <w:rsid w:val="00BC6DFE"/>
    <w:rsid w:val="00BD3B9E"/>
    <w:rsid w:val="00BD4AE3"/>
    <w:rsid w:val="00BD72D2"/>
    <w:rsid w:val="00BE2E8B"/>
    <w:rsid w:val="00BF6D09"/>
    <w:rsid w:val="00C01FFE"/>
    <w:rsid w:val="00C0448C"/>
    <w:rsid w:val="00C0576C"/>
    <w:rsid w:val="00C07728"/>
    <w:rsid w:val="00C15F54"/>
    <w:rsid w:val="00C237DC"/>
    <w:rsid w:val="00C25B7A"/>
    <w:rsid w:val="00C30866"/>
    <w:rsid w:val="00C31FBE"/>
    <w:rsid w:val="00C34D0A"/>
    <w:rsid w:val="00C40653"/>
    <w:rsid w:val="00C422C0"/>
    <w:rsid w:val="00C4265A"/>
    <w:rsid w:val="00C43EFA"/>
    <w:rsid w:val="00C46B83"/>
    <w:rsid w:val="00C46E3E"/>
    <w:rsid w:val="00C57C9B"/>
    <w:rsid w:val="00C75973"/>
    <w:rsid w:val="00C802C1"/>
    <w:rsid w:val="00C803F0"/>
    <w:rsid w:val="00C82DE0"/>
    <w:rsid w:val="00C84E53"/>
    <w:rsid w:val="00C93130"/>
    <w:rsid w:val="00C9365A"/>
    <w:rsid w:val="00CA0CC2"/>
    <w:rsid w:val="00CB11B0"/>
    <w:rsid w:val="00CB12C5"/>
    <w:rsid w:val="00CB4D3B"/>
    <w:rsid w:val="00CC31F2"/>
    <w:rsid w:val="00CC4B1D"/>
    <w:rsid w:val="00CD0CF0"/>
    <w:rsid w:val="00CD1C58"/>
    <w:rsid w:val="00CF0866"/>
    <w:rsid w:val="00CF289D"/>
    <w:rsid w:val="00CF41B9"/>
    <w:rsid w:val="00D124ED"/>
    <w:rsid w:val="00D228F4"/>
    <w:rsid w:val="00D22B11"/>
    <w:rsid w:val="00D25546"/>
    <w:rsid w:val="00D32F73"/>
    <w:rsid w:val="00D36091"/>
    <w:rsid w:val="00D37016"/>
    <w:rsid w:val="00D55712"/>
    <w:rsid w:val="00D62411"/>
    <w:rsid w:val="00D66599"/>
    <w:rsid w:val="00D7036E"/>
    <w:rsid w:val="00D75485"/>
    <w:rsid w:val="00D75CA2"/>
    <w:rsid w:val="00D817E3"/>
    <w:rsid w:val="00D861BA"/>
    <w:rsid w:val="00D946EA"/>
    <w:rsid w:val="00DA133C"/>
    <w:rsid w:val="00DA6461"/>
    <w:rsid w:val="00DB265F"/>
    <w:rsid w:val="00DC0357"/>
    <w:rsid w:val="00DC2DF5"/>
    <w:rsid w:val="00DC3EC2"/>
    <w:rsid w:val="00DC4BCE"/>
    <w:rsid w:val="00DC6699"/>
    <w:rsid w:val="00DC7ABB"/>
    <w:rsid w:val="00DD1F73"/>
    <w:rsid w:val="00DD70AE"/>
    <w:rsid w:val="00E14AF6"/>
    <w:rsid w:val="00E1677C"/>
    <w:rsid w:val="00E17E83"/>
    <w:rsid w:val="00E216D0"/>
    <w:rsid w:val="00E23706"/>
    <w:rsid w:val="00E24827"/>
    <w:rsid w:val="00E2786C"/>
    <w:rsid w:val="00E3245F"/>
    <w:rsid w:val="00E4732A"/>
    <w:rsid w:val="00E53CF9"/>
    <w:rsid w:val="00E81E40"/>
    <w:rsid w:val="00E9307C"/>
    <w:rsid w:val="00E96C0E"/>
    <w:rsid w:val="00EA39E8"/>
    <w:rsid w:val="00EA7FBE"/>
    <w:rsid w:val="00EB4BF2"/>
    <w:rsid w:val="00EB7A2E"/>
    <w:rsid w:val="00EC63CF"/>
    <w:rsid w:val="00EC760A"/>
    <w:rsid w:val="00ED1E18"/>
    <w:rsid w:val="00EE2047"/>
    <w:rsid w:val="00F07485"/>
    <w:rsid w:val="00F15A74"/>
    <w:rsid w:val="00F21199"/>
    <w:rsid w:val="00F30554"/>
    <w:rsid w:val="00F362B2"/>
    <w:rsid w:val="00F63E77"/>
    <w:rsid w:val="00F72AB9"/>
    <w:rsid w:val="00F77F9E"/>
    <w:rsid w:val="00F864D1"/>
    <w:rsid w:val="00F878C7"/>
    <w:rsid w:val="00F9145D"/>
    <w:rsid w:val="00F92526"/>
    <w:rsid w:val="00F97E70"/>
    <w:rsid w:val="00FA0B37"/>
    <w:rsid w:val="00FA20B4"/>
    <w:rsid w:val="00FA216C"/>
    <w:rsid w:val="00FA263E"/>
    <w:rsid w:val="00FA2919"/>
    <w:rsid w:val="00FB34FC"/>
    <w:rsid w:val="00FB6863"/>
    <w:rsid w:val="00FC5B11"/>
    <w:rsid w:val="00FE3646"/>
    <w:rsid w:val="00FE5882"/>
    <w:rsid w:val="00FE7E4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EmbedSmartTags/>
  <w15:docId w15:val="{DD4B2FE9-1C3F-4DDA-BBFB-10B0EEEB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65A"/>
    <w:pPr>
      <w:suppressAutoHyphens/>
    </w:pPr>
    <w:rPr>
      <w:rFonts w:eastAsia="PMingLiU"/>
      <w:sz w:val="24"/>
      <w:szCs w:val="24"/>
      <w:lang w:val="en-US" w:eastAsia="ar-SA"/>
    </w:rPr>
  </w:style>
  <w:style w:type="paragraph" w:styleId="Heading1">
    <w:name w:val="heading 1"/>
    <w:basedOn w:val="Normal"/>
    <w:next w:val="Normal"/>
    <w:qFormat/>
    <w:rsid w:val="00C9365A"/>
    <w:pPr>
      <w:keepNext/>
      <w:spacing w:before="240" w:after="60"/>
      <w:outlineLvl w:val="0"/>
    </w:pPr>
    <w:rPr>
      <w:rFonts w:ascii="Arial" w:hAnsi="Arial" w:cs="Arial"/>
      <w:b/>
      <w:bCs/>
      <w:kern w:val="1"/>
      <w:sz w:val="32"/>
      <w:szCs w:val="32"/>
    </w:rPr>
  </w:style>
  <w:style w:type="paragraph" w:styleId="Heading2">
    <w:name w:val="heading 2"/>
    <w:basedOn w:val="Normal"/>
    <w:next w:val="Normal"/>
    <w:qFormat/>
    <w:rsid w:val="00C9365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9365A"/>
    <w:pPr>
      <w:keepNext/>
      <w:spacing w:before="240" w:after="60"/>
      <w:outlineLvl w:val="2"/>
    </w:pPr>
    <w:rPr>
      <w:rFonts w:ascii="Arial" w:hAnsi="Arial" w:cs="Arial"/>
      <w:b/>
      <w:bCs/>
      <w:sz w:val="26"/>
      <w:szCs w:val="26"/>
    </w:rPr>
  </w:style>
  <w:style w:type="paragraph" w:styleId="Heading4">
    <w:name w:val="heading 4"/>
    <w:basedOn w:val="Normal"/>
    <w:next w:val="Normal"/>
    <w:qFormat/>
    <w:rsid w:val="00C9365A"/>
    <w:pPr>
      <w:keepNext/>
      <w:spacing w:before="240" w:after="60"/>
      <w:outlineLvl w:val="3"/>
    </w:pPr>
    <w:rPr>
      <w:b/>
      <w:bCs/>
      <w:sz w:val="28"/>
      <w:szCs w:val="28"/>
    </w:rPr>
  </w:style>
  <w:style w:type="paragraph" w:styleId="Heading6">
    <w:name w:val="heading 6"/>
    <w:basedOn w:val="Normal"/>
    <w:next w:val="Normal"/>
    <w:qFormat/>
    <w:rsid w:val="00C9365A"/>
    <w:pPr>
      <w:numPr>
        <w:ilvl w:val="5"/>
        <w:numId w:val="1"/>
      </w:numPr>
      <w:tabs>
        <w:tab w:val="left" w:pos="7416"/>
      </w:tabs>
      <w:spacing w:before="240" w:after="60"/>
      <w:ind w:left="3456" w:firstLine="0"/>
      <w:jc w:val="both"/>
      <w:outlineLvl w:val="5"/>
    </w:pPr>
    <w:rPr>
      <w:i/>
      <w:sz w:val="22"/>
      <w:szCs w:val="20"/>
      <w:lang w:val="en-GB"/>
    </w:rPr>
  </w:style>
  <w:style w:type="paragraph" w:styleId="Heading7">
    <w:name w:val="heading 7"/>
    <w:basedOn w:val="Normal"/>
    <w:next w:val="Normal"/>
    <w:qFormat/>
    <w:rsid w:val="00C9365A"/>
    <w:pPr>
      <w:spacing w:before="240" w:after="60"/>
      <w:outlineLvl w:val="6"/>
    </w:pPr>
  </w:style>
  <w:style w:type="paragraph" w:styleId="Heading8">
    <w:name w:val="heading 8"/>
    <w:basedOn w:val="Normal"/>
    <w:next w:val="Normal"/>
    <w:qFormat/>
    <w:rsid w:val="00C9365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9365A"/>
    <w:rPr>
      <w:rFonts w:ascii="Symbol" w:hAnsi="Symbol" w:cs="Symbol"/>
    </w:rPr>
  </w:style>
  <w:style w:type="character" w:customStyle="1" w:styleId="WW8Num1z1">
    <w:name w:val="WW8Num1z1"/>
    <w:rsid w:val="00C9365A"/>
    <w:rPr>
      <w:rFonts w:ascii="Courier New" w:hAnsi="Courier New" w:cs="Courier New"/>
    </w:rPr>
  </w:style>
  <w:style w:type="character" w:customStyle="1" w:styleId="WW8Num1z2">
    <w:name w:val="WW8Num1z2"/>
    <w:rsid w:val="00C9365A"/>
    <w:rPr>
      <w:rFonts w:ascii="Wingdings" w:hAnsi="Wingdings" w:cs="Wingdings"/>
    </w:rPr>
  </w:style>
  <w:style w:type="character" w:customStyle="1" w:styleId="WW8Num2z0">
    <w:name w:val="WW8Num2z0"/>
    <w:rsid w:val="00C9365A"/>
    <w:rPr>
      <w:rFonts w:ascii="Symbol" w:hAnsi="Symbol" w:cs="Symbol"/>
    </w:rPr>
  </w:style>
  <w:style w:type="character" w:customStyle="1" w:styleId="WW8Num2z1">
    <w:name w:val="WW8Num2z1"/>
    <w:rsid w:val="00C9365A"/>
    <w:rPr>
      <w:rFonts w:ascii="Courier New" w:hAnsi="Courier New" w:cs="Courier New"/>
    </w:rPr>
  </w:style>
  <w:style w:type="character" w:customStyle="1" w:styleId="WW8Num3z0">
    <w:name w:val="WW8Num3z0"/>
    <w:rsid w:val="00C9365A"/>
    <w:rPr>
      <w:rFonts w:ascii="Symbol" w:hAnsi="Symbol" w:cs="Symbol"/>
      <w:sz w:val="20"/>
    </w:rPr>
  </w:style>
  <w:style w:type="character" w:customStyle="1" w:styleId="WW8Num3z1">
    <w:name w:val="WW8Num3z1"/>
    <w:rsid w:val="00C9365A"/>
    <w:rPr>
      <w:rFonts w:ascii="Courier New" w:hAnsi="Courier New" w:cs="Courier New"/>
      <w:sz w:val="20"/>
    </w:rPr>
  </w:style>
  <w:style w:type="character" w:customStyle="1" w:styleId="WW8Num3z3">
    <w:name w:val="WW8Num3z3"/>
    <w:rsid w:val="00C9365A"/>
  </w:style>
  <w:style w:type="character" w:customStyle="1" w:styleId="WW8Num2z2">
    <w:name w:val="WW8Num2z2"/>
    <w:rsid w:val="00C9365A"/>
    <w:rPr>
      <w:rFonts w:ascii="Wingdings" w:hAnsi="Wingdings" w:cs="Wingdings"/>
    </w:rPr>
  </w:style>
  <w:style w:type="character" w:customStyle="1" w:styleId="WW8Num4z0">
    <w:name w:val="WW8Num4z0"/>
    <w:rsid w:val="00C9365A"/>
    <w:rPr>
      <w:rFonts w:ascii="Wingdings" w:hAnsi="Wingdings" w:cs="Wingdings"/>
      <w:sz w:val="20"/>
      <w:szCs w:val="20"/>
    </w:rPr>
  </w:style>
  <w:style w:type="character" w:customStyle="1" w:styleId="WW8Num4z1">
    <w:name w:val="WW8Num4z1"/>
    <w:rsid w:val="00C9365A"/>
    <w:rPr>
      <w:rFonts w:ascii="OpenSymbol" w:hAnsi="OpenSymbol" w:cs="Courier New"/>
      <w:sz w:val="20"/>
    </w:rPr>
  </w:style>
  <w:style w:type="character" w:customStyle="1" w:styleId="WW8Num4z3">
    <w:name w:val="WW8Num4z3"/>
    <w:rsid w:val="00C9365A"/>
    <w:rPr>
      <w:rFonts w:ascii="Symbol" w:hAnsi="Symbol" w:cs="Symbol"/>
      <w:sz w:val="20"/>
    </w:rPr>
  </w:style>
  <w:style w:type="character" w:customStyle="1" w:styleId="WW8Num3z2">
    <w:name w:val="WW8Num3z2"/>
    <w:rsid w:val="00C9365A"/>
  </w:style>
  <w:style w:type="character" w:customStyle="1" w:styleId="WW8Num3z4">
    <w:name w:val="WW8Num3z4"/>
    <w:rsid w:val="00C9365A"/>
  </w:style>
  <w:style w:type="character" w:customStyle="1" w:styleId="WW8Num3z5">
    <w:name w:val="WW8Num3z5"/>
    <w:rsid w:val="00C9365A"/>
  </w:style>
  <w:style w:type="character" w:customStyle="1" w:styleId="WW8Num3z6">
    <w:name w:val="WW8Num3z6"/>
    <w:rsid w:val="00C9365A"/>
  </w:style>
  <w:style w:type="character" w:customStyle="1" w:styleId="WW8Num3z7">
    <w:name w:val="WW8Num3z7"/>
    <w:rsid w:val="00C9365A"/>
  </w:style>
  <w:style w:type="character" w:customStyle="1" w:styleId="WW8Num3z8">
    <w:name w:val="WW8Num3z8"/>
    <w:rsid w:val="00C9365A"/>
  </w:style>
  <w:style w:type="character" w:customStyle="1" w:styleId="WW8Num2z3">
    <w:name w:val="WW8Num2z3"/>
    <w:rsid w:val="00C9365A"/>
  </w:style>
  <w:style w:type="character" w:customStyle="1" w:styleId="WW8Num2z4">
    <w:name w:val="WW8Num2z4"/>
    <w:rsid w:val="00C9365A"/>
  </w:style>
  <w:style w:type="character" w:customStyle="1" w:styleId="WW8Num2z5">
    <w:name w:val="WW8Num2z5"/>
    <w:rsid w:val="00C9365A"/>
  </w:style>
  <w:style w:type="character" w:customStyle="1" w:styleId="WW8Num2z6">
    <w:name w:val="WW8Num2z6"/>
    <w:rsid w:val="00C9365A"/>
  </w:style>
  <w:style w:type="character" w:customStyle="1" w:styleId="WW8Num2z7">
    <w:name w:val="WW8Num2z7"/>
    <w:rsid w:val="00C9365A"/>
  </w:style>
  <w:style w:type="character" w:customStyle="1" w:styleId="WW8Num2z8">
    <w:name w:val="WW8Num2z8"/>
    <w:rsid w:val="00C9365A"/>
  </w:style>
  <w:style w:type="character" w:customStyle="1" w:styleId="WW8Num5z0">
    <w:name w:val="WW8Num5z0"/>
    <w:rsid w:val="00C9365A"/>
    <w:rPr>
      <w:rFonts w:ascii="Wingdings" w:hAnsi="Wingdings" w:cs="Wingdings"/>
      <w:sz w:val="20"/>
    </w:rPr>
  </w:style>
  <w:style w:type="character" w:customStyle="1" w:styleId="WW8Num5z1">
    <w:name w:val="WW8Num5z1"/>
    <w:rsid w:val="00C9365A"/>
    <w:rPr>
      <w:rFonts w:ascii="OpenSymbol" w:hAnsi="OpenSymbol" w:cs="Courier New"/>
      <w:sz w:val="20"/>
    </w:rPr>
  </w:style>
  <w:style w:type="character" w:customStyle="1" w:styleId="WW8Num5z3">
    <w:name w:val="WW8Num5z3"/>
    <w:rsid w:val="00C9365A"/>
    <w:rPr>
      <w:rFonts w:ascii="Symbol" w:hAnsi="Symbol" w:cs="Symbol"/>
      <w:sz w:val="20"/>
    </w:rPr>
  </w:style>
  <w:style w:type="character" w:customStyle="1" w:styleId="WW8Num6z0">
    <w:name w:val="WW8Num6z0"/>
    <w:rsid w:val="00C9365A"/>
    <w:rPr>
      <w:rFonts w:ascii="Symbol" w:hAnsi="Symbol" w:cs="Symbol"/>
      <w:sz w:val="20"/>
    </w:rPr>
  </w:style>
  <w:style w:type="character" w:customStyle="1" w:styleId="WW8Num6z1">
    <w:name w:val="WW8Num6z1"/>
    <w:rsid w:val="00C9365A"/>
    <w:rPr>
      <w:rFonts w:ascii="Courier New" w:hAnsi="Courier New" w:cs="Courier New"/>
      <w:sz w:val="20"/>
    </w:rPr>
  </w:style>
  <w:style w:type="character" w:customStyle="1" w:styleId="WW8Num6z3">
    <w:name w:val="WW8Num6z3"/>
    <w:rsid w:val="00C9365A"/>
    <w:rPr>
      <w:rFonts w:ascii="Symbol" w:hAnsi="Symbol" w:cs="Symbol"/>
    </w:rPr>
  </w:style>
  <w:style w:type="character" w:customStyle="1" w:styleId="WW8Num7z0">
    <w:name w:val="WW8Num7z0"/>
    <w:rsid w:val="00C9365A"/>
    <w:rPr>
      <w:rFonts w:ascii="Symbol" w:hAnsi="Symbol" w:cs="Symbol"/>
      <w:sz w:val="20"/>
    </w:rPr>
  </w:style>
  <w:style w:type="character" w:customStyle="1" w:styleId="WW8Num7z1">
    <w:name w:val="WW8Num7z1"/>
    <w:rsid w:val="00C9365A"/>
    <w:rPr>
      <w:rFonts w:ascii="Courier New" w:hAnsi="Courier New" w:cs="Courier New"/>
      <w:sz w:val="20"/>
    </w:rPr>
  </w:style>
  <w:style w:type="character" w:customStyle="1" w:styleId="WW8Num7z3">
    <w:name w:val="WW8Num7z3"/>
    <w:rsid w:val="00C9365A"/>
    <w:rPr>
      <w:rFonts w:ascii="Symbol" w:hAnsi="Symbol" w:cs="Symbol"/>
      <w:sz w:val="20"/>
    </w:rPr>
  </w:style>
  <w:style w:type="character" w:customStyle="1" w:styleId="WW-DefaultParagraphFont">
    <w:name w:val="WW-Default Paragraph Font"/>
    <w:rsid w:val="00C9365A"/>
  </w:style>
  <w:style w:type="character" w:customStyle="1" w:styleId="Absatz-Standardschriftart">
    <w:name w:val="Absatz-Standardschriftart"/>
    <w:rsid w:val="00C9365A"/>
  </w:style>
  <w:style w:type="character" w:customStyle="1" w:styleId="WW-Absatz-Standardschriftart">
    <w:name w:val="WW-Absatz-Standardschriftart"/>
    <w:rsid w:val="00C9365A"/>
  </w:style>
  <w:style w:type="character" w:customStyle="1" w:styleId="WW-DefaultParagraphFont1">
    <w:name w:val="WW-Default Paragraph Font1"/>
    <w:rsid w:val="00C9365A"/>
  </w:style>
  <w:style w:type="character" w:customStyle="1" w:styleId="WW-Absatz-Standardschriftart1">
    <w:name w:val="WW-Absatz-Standardschriftart1"/>
    <w:rsid w:val="00C9365A"/>
  </w:style>
  <w:style w:type="character" w:customStyle="1" w:styleId="WW-Absatz-Standardschriftart11">
    <w:name w:val="WW-Absatz-Standardschriftart11"/>
    <w:rsid w:val="00C9365A"/>
  </w:style>
  <w:style w:type="character" w:customStyle="1" w:styleId="WW-Absatz-Standardschriftart111">
    <w:name w:val="WW-Absatz-Standardschriftart111"/>
    <w:rsid w:val="00C9365A"/>
  </w:style>
  <w:style w:type="character" w:customStyle="1" w:styleId="WW8Num4z2">
    <w:name w:val="WW8Num4z2"/>
    <w:rsid w:val="00C9365A"/>
    <w:rPr>
      <w:rFonts w:ascii="Wingdings" w:hAnsi="Wingdings" w:cs="Wingdings"/>
      <w:sz w:val="20"/>
    </w:rPr>
  </w:style>
  <w:style w:type="character" w:customStyle="1" w:styleId="WW8Num6z2">
    <w:name w:val="WW8Num6z2"/>
    <w:rsid w:val="00C9365A"/>
    <w:rPr>
      <w:rFonts w:ascii="Wingdings" w:hAnsi="Wingdings" w:cs="Wingdings"/>
      <w:sz w:val="20"/>
    </w:rPr>
  </w:style>
  <w:style w:type="character" w:customStyle="1" w:styleId="WW8Num7z2">
    <w:name w:val="WW8Num7z2"/>
    <w:rsid w:val="00C9365A"/>
    <w:rPr>
      <w:rFonts w:ascii="Wingdings" w:hAnsi="Wingdings" w:cs="Wingdings"/>
      <w:sz w:val="20"/>
    </w:rPr>
  </w:style>
  <w:style w:type="character" w:customStyle="1" w:styleId="WW8Num8z0">
    <w:name w:val="WW8Num8z0"/>
    <w:rsid w:val="00C9365A"/>
    <w:rPr>
      <w:rFonts w:ascii="Symbol" w:hAnsi="Symbol" w:cs="Symbol"/>
      <w:sz w:val="20"/>
    </w:rPr>
  </w:style>
  <w:style w:type="character" w:customStyle="1" w:styleId="WW8Num8z1">
    <w:name w:val="WW8Num8z1"/>
    <w:rsid w:val="00C9365A"/>
    <w:rPr>
      <w:rFonts w:ascii="Courier New" w:hAnsi="Courier New" w:cs="Courier New"/>
      <w:sz w:val="20"/>
    </w:rPr>
  </w:style>
  <w:style w:type="character" w:customStyle="1" w:styleId="WW8Num8z2">
    <w:name w:val="WW8Num8z2"/>
    <w:rsid w:val="00C9365A"/>
    <w:rPr>
      <w:rFonts w:ascii="Wingdings" w:hAnsi="Wingdings" w:cs="Wingdings"/>
      <w:sz w:val="20"/>
    </w:rPr>
  </w:style>
  <w:style w:type="character" w:customStyle="1" w:styleId="WW8Num9z0">
    <w:name w:val="WW8Num9z0"/>
    <w:rsid w:val="00C9365A"/>
    <w:rPr>
      <w:rFonts w:ascii="Symbol" w:hAnsi="Symbol" w:cs="Symbol"/>
      <w:sz w:val="20"/>
    </w:rPr>
  </w:style>
  <w:style w:type="character" w:customStyle="1" w:styleId="WW8Num9z1">
    <w:name w:val="WW8Num9z1"/>
    <w:rsid w:val="00C9365A"/>
    <w:rPr>
      <w:rFonts w:ascii="Courier New" w:hAnsi="Courier New" w:cs="Courier New"/>
      <w:sz w:val="20"/>
    </w:rPr>
  </w:style>
  <w:style w:type="character" w:customStyle="1" w:styleId="WW8Num9z2">
    <w:name w:val="WW8Num9z2"/>
    <w:rsid w:val="00C9365A"/>
    <w:rPr>
      <w:rFonts w:ascii="Wingdings" w:hAnsi="Wingdings" w:cs="Wingdings"/>
      <w:sz w:val="20"/>
    </w:rPr>
  </w:style>
  <w:style w:type="character" w:customStyle="1" w:styleId="WW8Num10z0">
    <w:name w:val="WW8Num10z0"/>
    <w:rsid w:val="00C9365A"/>
    <w:rPr>
      <w:rFonts w:ascii="Times New Roman" w:hAnsi="Times New Roman" w:cs="Times New Roman"/>
      <w:b/>
      <w:i w:val="0"/>
      <w:sz w:val="36"/>
    </w:rPr>
  </w:style>
  <w:style w:type="character" w:customStyle="1" w:styleId="WW8Num10z1">
    <w:name w:val="WW8Num10z1"/>
    <w:rsid w:val="00C9365A"/>
    <w:rPr>
      <w:rFonts w:ascii="Times New Roman" w:hAnsi="Times New Roman" w:cs="Times New Roman"/>
      <w:b/>
      <w:i w:val="0"/>
      <w:sz w:val="28"/>
    </w:rPr>
  </w:style>
  <w:style w:type="character" w:customStyle="1" w:styleId="WW8Num11z0">
    <w:name w:val="WW8Num11z0"/>
    <w:rsid w:val="00C9365A"/>
    <w:rPr>
      <w:rFonts w:ascii="Symbol" w:hAnsi="Symbol" w:cs="Symbol"/>
    </w:rPr>
  </w:style>
  <w:style w:type="character" w:customStyle="1" w:styleId="WW8Num11z1">
    <w:name w:val="WW8Num11z1"/>
    <w:rsid w:val="00C9365A"/>
    <w:rPr>
      <w:rFonts w:ascii="Courier New" w:hAnsi="Courier New" w:cs="Courier New"/>
    </w:rPr>
  </w:style>
  <w:style w:type="character" w:customStyle="1" w:styleId="WW8Num11z2">
    <w:name w:val="WW8Num11z2"/>
    <w:rsid w:val="00C9365A"/>
    <w:rPr>
      <w:rFonts w:ascii="Wingdings" w:hAnsi="Wingdings" w:cs="Wingdings"/>
    </w:rPr>
  </w:style>
  <w:style w:type="character" w:customStyle="1" w:styleId="WW8Num12z0">
    <w:name w:val="WW8Num12z0"/>
    <w:rsid w:val="00C9365A"/>
    <w:rPr>
      <w:rFonts w:ascii="Symbol" w:hAnsi="Symbol" w:cs="Symbol"/>
      <w:sz w:val="20"/>
    </w:rPr>
  </w:style>
  <w:style w:type="character" w:customStyle="1" w:styleId="WW8Num12z1">
    <w:name w:val="WW8Num12z1"/>
    <w:rsid w:val="00C9365A"/>
    <w:rPr>
      <w:rFonts w:ascii="Courier New" w:hAnsi="Courier New" w:cs="Courier New"/>
      <w:sz w:val="20"/>
    </w:rPr>
  </w:style>
  <w:style w:type="character" w:customStyle="1" w:styleId="WW8Num12z2">
    <w:name w:val="WW8Num12z2"/>
    <w:rsid w:val="00C9365A"/>
    <w:rPr>
      <w:rFonts w:ascii="Wingdings" w:hAnsi="Wingdings" w:cs="Wingdings"/>
      <w:sz w:val="20"/>
    </w:rPr>
  </w:style>
  <w:style w:type="character" w:customStyle="1" w:styleId="WW8Num13z0">
    <w:name w:val="WW8Num13z0"/>
    <w:rsid w:val="00C9365A"/>
    <w:rPr>
      <w:rFonts w:ascii="Symbol" w:hAnsi="Symbol" w:cs="Symbol"/>
      <w:sz w:val="20"/>
    </w:rPr>
  </w:style>
  <w:style w:type="character" w:customStyle="1" w:styleId="WW8Num13z1">
    <w:name w:val="WW8Num13z1"/>
    <w:rsid w:val="00C9365A"/>
    <w:rPr>
      <w:rFonts w:ascii="Courier New" w:hAnsi="Courier New" w:cs="Courier New"/>
      <w:sz w:val="20"/>
    </w:rPr>
  </w:style>
  <w:style w:type="character" w:customStyle="1" w:styleId="WW8Num13z2">
    <w:name w:val="WW8Num13z2"/>
    <w:rsid w:val="00C9365A"/>
    <w:rPr>
      <w:rFonts w:ascii="Wingdings" w:hAnsi="Wingdings" w:cs="Wingdings"/>
      <w:sz w:val="20"/>
    </w:rPr>
  </w:style>
  <w:style w:type="character" w:customStyle="1" w:styleId="WW8Num14z0">
    <w:name w:val="WW8Num14z0"/>
    <w:rsid w:val="00C9365A"/>
    <w:rPr>
      <w:rFonts w:ascii="Symbol" w:hAnsi="Symbol" w:cs="Symbol"/>
      <w:sz w:val="20"/>
    </w:rPr>
  </w:style>
  <w:style w:type="character" w:customStyle="1" w:styleId="WW8Num14z1">
    <w:name w:val="WW8Num14z1"/>
    <w:rsid w:val="00C9365A"/>
    <w:rPr>
      <w:rFonts w:ascii="Courier New" w:hAnsi="Courier New" w:cs="Courier New"/>
      <w:sz w:val="20"/>
    </w:rPr>
  </w:style>
  <w:style w:type="character" w:customStyle="1" w:styleId="WW8Num14z2">
    <w:name w:val="WW8Num14z2"/>
    <w:rsid w:val="00C9365A"/>
    <w:rPr>
      <w:rFonts w:ascii="Wingdings" w:hAnsi="Wingdings" w:cs="Wingdings"/>
      <w:sz w:val="20"/>
    </w:rPr>
  </w:style>
  <w:style w:type="character" w:customStyle="1" w:styleId="WW8Num15z0">
    <w:name w:val="WW8Num15z0"/>
    <w:rsid w:val="00C9365A"/>
    <w:rPr>
      <w:rFonts w:ascii="Symbol" w:hAnsi="Symbol" w:cs="Symbol"/>
      <w:sz w:val="20"/>
    </w:rPr>
  </w:style>
  <w:style w:type="character" w:customStyle="1" w:styleId="WW8Num15z1">
    <w:name w:val="WW8Num15z1"/>
    <w:rsid w:val="00C9365A"/>
    <w:rPr>
      <w:rFonts w:ascii="Courier New" w:hAnsi="Courier New" w:cs="Courier New"/>
      <w:sz w:val="20"/>
    </w:rPr>
  </w:style>
  <w:style w:type="character" w:customStyle="1" w:styleId="WW8Num15z2">
    <w:name w:val="WW8Num15z2"/>
    <w:rsid w:val="00C9365A"/>
    <w:rPr>
      <w:rFonts w:ascii="Wingdings" w:hAnsi="Wingdings" w:cs="Wingdings"/>
      <w:sz w:val="20"/>
    </w:rPr>
  </w:style>
  <w:style w:type="character" w:customStyle="1" w:styleId="WW8Num16z0">
    <w:name w:val="WW8Num16z0"/>
    <w:rsid w:val="00C9365A"/>
    <w:rPr>
      <w:rFonts w:ascii="Symbol" w:hAnsi="Symbol" w:cs="Symbol"/>
      <w:sz w:val="20"/>
    </w:rPr>
  </w:style>
  <w:style w:type="character" w:customStyle="1" w:styleId="WW8Num16z1">
    <w:name w:val="WW8Num16z1"/>
    <w:rsid w:val="00C9365A"/>
    <w:rPr>
      <w:rFonts w:ascii="Courier New" w:hAnsi="Courier New" w:cs="Courier New"/>
      <w:sz w:val="20"/>
    </w:rPr>
  </w:style>
  <w:style w:type="character" w:customStyle="1" w:styleId="WW8Num16z2">
    <w:name w:val="WW8Num16z2"/>
    <w:rsid w:val="00C9365A"/>
    <w:rPr>
      <w:rFonts w:ascii="Wingdings" w:hAnsi="Wingdings" w:cs="Wingdings"/>
      <w:sz w:val="20"/>
    </w:rPr>
  </w:style>
  <w:style w:type="character" w:customStyle="1" w:styleId="WW8Num17z0">
    <w:name w:val="WW8Num17z0"/>
    <w:rsid w:val="00C9365A"/>
    <w:rPr>
      <w:rFonts w:ascii="Symbol" w:hAnsi="Symbol" w:cs="Symbol"/>
      <w:sz w:val="20"/>
    </w:rPr>
  </w:style>
  <w:style w:type="character" w:customStyle="1" w:styleId="WW8Num17z1">
    <w:name w:val="WW8Num17z1"/>
    <w:rsid w:val="00C9365A"/>
    <w:rPr>
      <w:rFonts w:ascii="Courier New" w:hAnsi="Courier New" w:cs="Courier New"/>
      <w:sz w:val="20"/>
    </w:rPr>
  </w:style>
  <w:style w:type="character" w:customStyle="1" w:styleId="WW8Num17z2">
    <w:name w:val="WW8Num17z2"/>
    <w:rsid w:val="00C9365A"/>
    <w:rPr>
      <w:rFonts w:ascii="Wingdings" w:hAnsi="Wingdings" w:cs="Wingdings"/>
      <w:sz w:val="20"/>
    </w:rPr>
  </w:style>
  <w:style w:type="character" w:customStyle="1" w:styleId="WW8Num18z0">
    <w:name w:val="WW8Num18z0"/>
    <w:rsid w:val="00C9365A"/>
    <w:rPr>
      <w:rFonts w:ascii="Symbol" w:hAnsi="Symbol" w:cs="Symbol"/>
      <w:sz w:val="20"/>
    </w:rPr>
  </w:style>
  <w:style w:type="character" w:customStyle="1" w:styleId="WW8Num18z1">
    <w:name w:val="WW8Num18z1"/>
    <w:rsid w:val="00C9365A"/>
    <w:rPr>
      <w:rFonts w:ascii="Courier New" w:hAnsi="Courier New" w:cs="Courier New"/>
      <w:sz w:val="20"/>
    </w:rPr>
  </w:style>
  <w:style w:type="character" w:customStyle="1" w:styleId="WW8Num18z2">
    <w:name w:val="WW8Num18z2"/>
    <w:rsid w:val="00C9365A"/>
    <w:rPr>
      <w:rFonts w:ascii="Wingdings" w:hAnsi="Wingdings" w:cs="Wingdings"/>
      <w:sz w:val="20"/>
    </w:rPr>
  </w:style>
  <w:style w:type="character" w:customStyle="1" w:styleId="WW8Num19z0">
    <w:name w:val="WW8Num19z0"/>
    <w:rsid w:val="00C9365A"/>
    <w:rPr>
      <w:rFonts w:ascii="Symbol" w:hAnsi="Symbol" w:cs="Symbol"/>
    </w:rPr>
  </w:style>
  <w:style w:type="character" w:customStyle="1" w:styleId="WW8Num19z1">
    <w:name w:val="WW8Num19z1"/>
    <w:rsid w:val="00C9365A"/>
    <w:rPr>
      <w:rFonts w:ascii="Courier New" w:hAnsi="Courier New" w:cs="Courier New"/>
    </w:rPr>
  </w:style>
  <w:style w:type="character" w:customStyle="1" w:styleId="WW8Num19z2">
    <w:name w:val="WW8Num19z2"/>
    <w:rsid w:val="00C9365A"/>
    <w:rPr>
      <w:rFonts w:ascii="Wingdings" w:hAnsi="Wingdings" w:cs="Wingdings"/>
    </w:rPr>
  </w:style>
  <w:style w:type="character" w:customStyle="1" w:styleId="WW8Num20z0">
    <w:name w:val="WW8Num20z0"/>
    <w:rsid w:val="00C9365A"/>
    <w:rPr>
      <w:rFonts w:ascii="Symbol" w:hAnsi="Symbol" w:cs="Symbol"/>
    </w:rPr>
  </w:style>
  <w:style w:type="character" w:customStyle="1" w:styleId="WW8Num20z1">
    <w:name w:val="WW8Num20z1"/>
    <w:rsid w:val="00C9365A"/>
    <w:rPr>
      <w:rFonts w:ascii="Courier New" w:hAnsi="Courier New" w:cs="Courier New"/>
    </w:rPr>
  </w:style>
  <w:style w:type="character" w:customStyle="1" w:styleId="WW8Num20z2">
    <w:name w:val="WW8Num20z2"/>
    <w:rsid w:val="00C9365A"/>
    <w:rPr>
      <w:rFonts w:ascii="Wingdings" w:hAnsi="Wingdings" w:cs="Wingdings"/>
    </w:rPr>
  </w:style>
  <w:style w:type="character" w:customStyle="1" w:styleId="WW8Num21z0">
    <w:name w:val="WW8Num21z0"/>
    <w:rsid w:val="00C9365A"/>
    <w:rPr>
      <w:rFonts w:ascii="Verdana" w:eastAsia="Times New Roman" w:hAnsi="Verdana" w:cs="Times New Roman"/>
      <w:b/>
    </w:rPr>
  </w:style>
  <w:style w:type="character" w:customStyle="1" w:styleId="WW8Num21z1">
    <w:name w:val="WW8Num21z1"/>
    <w:rsid w:val="00C9365A"/>
    <w:rPr>
      <w:rFonts w:ascii="Courier New" w:hAnsi="Courier New" w:cs="Courier New"/>
    </w:rPr>
  </w:style>
  <w:style w:type="character" w:customStyle="1" w:styleId="WW8Num21z2">
    <w:name w:val="WW8Num21z2"/>
    <w:rsid w:val="00C9365A"/>
    <w:rPr>
      <w:rFonts w:ascii="Wingdings" w:hAnsi="Wingdings" w:cs="Wingdings"/>
    </w:rPr>
  </w:style>
  <w:style w:type="character" w:customStyle="1" w:styleId="WW8Num21z3">
    <w:name w:val="WW8Num21z3"/>
    <w:rsid w:val="00C9365A"/>
    <w:rPr>
      <w:rFonts w:ascii="Symbol" w:hAnsi="Symbol" w:cs="Symbol"/>
    </w:rPr>
  </w:style>
  <w:style w:type="character" w:customStyle="1" w:styleId="WW8Num23z0">
    <w:name w:val="WW8Num23z0"/>
    <w:rsid w:val="00C9365A"/>
    <w:rPr>
      <w:rFonts w:ascii="Symbol" w:hAnsi="Symbol" w:cs="Symbol"/>
      <w:sz w:val="20"/>
    </w:rPr>
  </w:style>
  <w:style w:type="character" w:customStyle="1" w:styleId="WW8Num23z1">
    <w:name w:val="WW8Num23z1"/>
    <w:rsid w:val="00C9365A"/>
    <w:rPr>
      <w:rFonts w:ascii="Courier New" w:hAnsi="Courier New" w:cs="Courier New"/>
      <w:sz w:val="20"/>
    </w:rPr>
  </w:style>
  <w:style w:type="character" w:customStyle="1" w:styleId="WW8Num23z2">
    <w:name w:val="WW8Num23z2"/>
    <w:rsid w:val="00C9365A"/>
    <w:rPr>
      <w:rFonts w:ascii="Wingdings" w:hAnsi="Wingdings" w:cs="Wingdings"/>
      <w:sz w:val="20"/>
    </w:rPr>
  </w:style>
  <w:style w:type="character" w:customStyle="1" w:styleId="WW8Num25z0">
    <w:name w:val="WW8Num25z0"/>
    <w:rsid w:val="00C9365A"/>
    <w:rPr>
      <w:rFonts w:ascii="Symbol" w:hAnsi="Symbol" w:cs="Symbol"/>
      <w:sz w:val="20"/>
    </w:rPr>
  </w:style>
  <w:style w:type="character" w:customStyle="1" w:styleId="WW8Num25z1">
    <w:name w:val="WW8Num25z1"/>
    <w:rsid w:val="00C9365A"/>
    <w:rPr>
      <w:rFonts w:ascii="Courier New" w:hAnsi="Courier New" w:cs="Courier New"/>
      <w:sz w:val="20"/>
    </w:rPr>
  </w:style>
  <w:style w:type="character" w:customStyle="1" w:styleId="WW8Num25z2">
    <w:name w:val="WW8Num25z2"/>
    <w:rsid w:val="00C9365A"/>
    <w:rPr>
      <w:rFonts w:ascii="Wingdings" w:hAnsi="Wingdings" w:cs="Wingdings"/>
      <w:sz w:val="20"/>
    </w:rPr>
  </w:style>
  <w:style w:type="character" w:customStyle="1" w:styleId="WW8Num26z0">
    <w:name w:val="WW8Num26z0"/>
    <w:rsid w:val="00C9365A"/>
    <w:rPr>
      <w:rFonts w:ascii="Symbol" w:hAnsi="Symbol" w:cs="Symbol"/>
    </w:rPr>
  </w:style>
  <w:style w:type="character" w:customStyle="1" w:styleId="WW8Num26z1">
    <w:name w:val="WW8Num26z1"/>
    <w:rsid w:val="00C9365A"/>
    <w:rPr>
      <w:rFonts w:ascii="Courier New" w:hAnsi="Courier New" w:cs="Courier New"/>
    </w:rPr>
  </w:style>
  <w:style w:type="character" w:customStyle="1" w:styleId="WW8Num26z2">
    <w:name w:val="WW8Num26z2"/>
    <w:rsid w:val="00C9365A"/>
    <w:rPr>
      <w:rFonts w:ascii="Wingdings" w:hAnsi="Wingdings" w:cs="Wingdings"/>
    </w:rPr>
  </w:style>
  <w:style w:type="character" w:customStyle="1" w:styleId="WW8Num27z0">
    <w:name w:val="WW8Num27z0"/>
    <w:rsid w:val="00C9365A"/>
    <w:rPr>
      <w:rFonts w:ascii="Symbol" w:hAnsi="Symbol" w:cs="Symbol"/>
      <w:sz w:val="20"/>
    </w:rPr>
  </w:style>
  <w:style w:type="character" w:customStyle="1" w:styleId="WW8Num27z1">
    <w:name w:val="WW8Num27z1"/>
    <w:rsid w:val="00C9365A"/>
    <w:rPr>
      <w:rFonts w:ascii="Courier New" w:hAnsi="Courier New" w:cs="Courier New"/>
      <w:sz w:val="20"/>
    </w:rPr>
  </w:style>
  <w:style w:type="character" w:customStyle="1" w:styleId="WW8Num27z2">
    <w:name w:val="WW8Num27z2"/>
    <w:rsid w:val="00C9365A"/>
    <w:rPr>
      <w:rFonts w:ascii="Wingdings" w:hAnsi="Wingdings" w:cs="Wingdings"/>
      <w:sz w:val="20"/>
    </w:rPr>
  </w:style>
  <w:style w:type="character" w:customStyle="1" w:styleId="WW8Num28z0">
    <w:name w:val="WW8Num28z0"/>
    <w:rsid w:val="00C9365A"/>
    <w:rPr>
      <w:rFonts w:ascii="Symbol" w:hAnsi="Symbol" w:cs="Symbol"/>
    </w:rPr>
  </w:style>
  <w:style w:type="character" w:customStyle="1" w:styleId="WW8Num28z1">
    <w:name w:val="WW8Num28z1"/>
    <w:rsid w:val="00C9365A"/>
    <w:rPr>
      <w:rFonts w:ascii="Courier New" w:hAnsi="Courier New" w:cs="Courier New"/>
    </w:rPr>
  </w:style>
  <w:style w:type="character" w:customStyle="1" w:styleId="WW8Num28z2">
    <w:name w:val="WW8Num28z2"/>
    <w:rsid w:val="00C9365A"/>
    <w:rPr>
      <w:rFonts w:ascii="Wingdings" w:hAnsi="Wingdings" w:cs="Wingdings"/>
    </w:rPr>
  </w:style>
  <w:style w:type="character" w:customStyle="1" w:styleId="WW-DefaultParagraphFont11">
    <w:name w:val="WW-Default Paragraph Font11"/>
    <w:rsid w:val="00C9365A"/>
  </w:style>
  <w:style w:type="character" w:customStyle="1" w:styleId="Heading1Char">
    <w:name w:val="Heading 1 Char"/>
    <w:rsid w:val="00C9365A"/>
    <w:rPr>
      <w:rFonts w:ascii="Arial" w:hAnsi="Arial" w:cs="Arial"/>
      <w:b/>
      <w:bCs/>
      <w:kern w:val="1"/>
      <w:sz w:val="32"/>
      <w:szCs w:val="32"/>
      <w:lang w:val="en-US" w:eastAsia="ar-SA" w:bidi="ar-SA"/>
    </w:rPr>
  </w:style>
  <w:style w:type="character" w:customStyle="1" w:styleId="Heading3Char">
    <w:name w:val="Heading 3 Char"/>
    <w:rsid w:val="00C9365A"/>
    <w:rPr>
      <w:rFonts w:ascii="Arial" w:hAnsi="Arial" w:cs="Arial"/>
      <w:b/>
      <w:bCs/>
      <w:sz w:val="26"/>
      <w:szCs w:val="26"/>
      <w:lang w:val="en-US" w:eastAsia="ar-SA" w:bidi="ar-SA"/>
    </w:rPr>
  </w:style>
  <w:style w:type="character" w:styleId="Hyperlink">
    <w:name w:val="Hyperlink"/>
    <w:rsid w:val="00C9365A"/>
    <w:rPr>
      <w:color w:val="0000FF"/>
      <w:u w:val="single"/>
    </w:rPr>
  </w:style>
  <w:style w:type="character" w:styleId="PageNumber">
    <w:name w:val="page number"/>
    <w:basedOn w:val="WW-DefaultParagraphFont11"/>
    <w:rsid w:val="00C9365A"/>
  </w:style>
  <w:style w:type="character" w:customStyle="1" w:styleId="NormalBoldChar">
    <w:name w:val="Normal + Bold Char"/>
    <w:rsid w:val="00C9365A"/>
    <w:rPr>
      <w:lang w:val="en-US"/>
    </w:rPr>
  </w:style>
  <w:style w:type="character" w:customStyle="1" w:styleId="NormalArialChar1">
    <w:name w:val="Normal + Arial Char1"/>
    <w:rsid w:val="00C9365A"/>
    <w:rPr>
      <w:rFonts w:ascii="Arial" w:hAnsi="Arial" w:cs="Arial"/>
      <w:b/>
      <w:sz w:val="24"/>
      <w:lang w:val="en-US"/>
    </w:rPr>
  </w:style>
  <w:style w:type="character" w:customStyle="1" w:styleId="Bullets">
    <w:name w:val="Bullets"/>
    <w:rsid w:val="00C9365A"/>
    <w:rPr>
      <w:rFonts w:ascii="OpenSymbol" w:eastAsia="OpenSymbol" w:hAnsi="OpenSymbol" w:cs="OpenSymbol"/>
    </w:rPr>
  </w:style>
  <w:style w:type="character" w:customStyle="1" w:styleId="BalloonTextChar">
    <w:name w:val="Balloon Text Char"/>
    <w:rsid w:val="00C9365A"/>
    <w:rPr>
      <w:rFonts w:ascii="Tahoma" w:hAnsi="Tahoma" w:cs="Tahoma"/>
      <w:sz w:val="16"/>
      <w:szCs w:val="16"/>
      <w:lang w:val="en-US" w:eastAsia="ar-SA" w:bidi="ar-SA"/>
    </w:rPr>
  </w:style>
  <w:style w:type="character" w:styleId="HTMLTypewriter">
    <w:name w:val="HTML Typewriter"/>
    <w:rsid w:val="00C9365A"/>
    <w:rPr>
      <w:rFonts w:ascii="Courier New" w:eastAsia="Times New Roman" w:hAnsi="Courier New" w:cs="Courier New"/>
      <w:sz w:val="20"/>
      <w:szCs w:val="20"/>
    </w:rPr>
  </w:style>
  <w:style w:type="paragraph" w:customStyle="1" w:styleId="Heading">
    <w:name w:val="Heading"/>
    <w:basedOn w:val="Normal"/>
    <w:next w:val="BodyText"/>
    <w:rsid w:val="00C9365A"/>
    <w:pPr>
      <w:keepNext/>
      <w:spacing w:before="240" w:after="120"/>
    </w:pPr>
    <w:rPr>
      <w:rFonts w:ascii="Arial" w:eastAsia="MS Mincho" w:hAnsi="Arial" w:cs="Tahoma"/>
      <w:sz w:val="28"/>
      <w:szCs w:val="28"/>
    </w:rPr>
  </w:style>
  <w:style w:type="paragraph" w:styleId="BodyText">
    <w:name w:val="Body Text"/>
    <w:basedOn w:val="Normal"/>
    <w:rsid w:val="00C9365A"/>
    <w:pPr>
      <w:jc w:val="both"/>
    </w:pPr>
    <w:rPr>
      <w:sz w:val="22"/>
      <w:szCs w:val="20"/>
    </w:rPr>
  </w:style>
  <w:style w:type="paragraph" w:styleId="List">
    <w:name w:val="List"/>
    <w:basedOn w:val="BodyText"/>
    <w:rsid w:val="00C9365A"/>
    <w:rPr>
      <w:rFonts w:cs="Tahoma"/>
    </w:rPr>
  </w:style>
  <w:style w:type="paragraph" w:styleId="Caption">
    <w:name w:val="caption"/>
    <w:basedOn w:val="Normal"/>
    <w:qFormat/>
    <w:rsid w:val="00C9365A"/>
    <w:pPr>
      <w:suppressLineNumbers/>
      <w:spacing w:before="120" w:after="120"/>
    </w:pPr>
    <w:rPr>
      <w:rFonts w:cs="Tahoma"/>
      <w:i/>
      <w:iCs/>
    </w:rPr>
  </w:style>
  <w:style w:type="paragraph" w:customStyle="1" w:styleId="Index">
    <w:name w:val="Index"/>
    <w:basedOn w:val="Normal"/>
    <w:rsid w:val="00C9365A"/>
    <w:pPr>
      <w:suppressLineNumbers/>
    </w:pPr>
    <w:rPr>
      <w:rFonts w:cs="Tahoma"/>
    </w:rPr>
  </w:style>
  <w:style w:type="paragraph" w:styleId="Header">
    <w:name w:val="header"/>
    <w:basedOn w:val="Normal"/>
    <w:rsid w:val="00C9365A"/>
    <w:pPr>
      <w:tabs>
        <w:tab w:val="center" w:pos="4320"/>
        <w:tab w:val="right" w:pos="8640"/>
      </w:tabs>
    </w:pPr>
  </w:style>
  <w:style w:type="paragraph" w:styleId="Footer">
    <w:name w:val="footer"/>
    <w:basedOn w:val="Normal"/>
    <w:rsid w:val="00C9365A"/>
    <w:pPr>
      <w:tabs>
        <w:tab w:val="center" w:pos="4320"/>
        <w:tab w:val="right" w:pos="8640"/>
      </w:tabs>
    </w:pPr>
  </w:style>
  <w:style w:type="paragraph" w:customStyle="1" w:styleId="H1">
    <w:name w:val="H1"/>
    <w:basedOn w:val="Normal"/>
    <w:next w:val="Normal"/>
    <w:rsid w:val="00C9365A"/>
    <w:pPr>
      <w:keepNext/>
      <w:numPr>
        <w:numId w:val="2"/>
      </w:numPr>
      <w:spacing w:before="100" w:after="100"/>
    </w:pPr>
    <w:rPr>
      <w:b/>
      <w:kern w:val="1"/>
      <w:sz w:val="48"/>
      <w:szCs w:val="20"/>
    </w:rPr>
  </w:style>
  <w:style w:type="paragraph" w:customStyle="1" w:styleId="H2">
    <w:name w:val="H2"/>
    <w:basedOn w:val="Normal"/>
    <w:next w:val="Normal"/>
    <w:rsid w:val="00C9365A"/>
    <w:pPr>
      <w:keepNext/>
      <w:tabs>
        <w:tab w:val="num" w:pos="360"/>
      </w:tabs>
      <w:spacing w:before="100" w:after="100"/>
      <w:ind w:left="360" w:hanging="360"/>
    </w:pPr>
    <w:rPr>
      <w:b/>
      <w:sz w:val="36"/>
      <w:szCs w:val="20"/>
    </w:rPr>
  </w:style>
  <w:style w:type="paragraph" w:styleId="Title">
    <w:name w:val="Title"/>
    <w:basedOn w:val="Normal"/>
    <w:next w:val="Subtitle"/>
    <w:qFormat/>
    <w:rsid w:val="00C9365A"/>
    <w:pPr>
      <w:widowControl w:val="0"/>
      <w:tabs>
        <w:tab w:val="center" w:pos="4860"/>
      </w:tabs>
      <w:ind w:left="180"/>
      <w:jc w:val="center"/>
    </w:pPr>
    <w:rPr>
      <w:b/>
      <w:sz w:val="20"/>
      <w:szCs w:val="20"/>
    </w:rPr>
  </w:style>
  <w:style w:type="paragraph" w:styleId="Subtitle">
    <w:name w:val="Subtitle"/>
    <w:basedOn w:val="Normal"/>
    <w:next w:val="BodyText"/>
    <w:qFormat/>
    <w:rsid w:val="00C9365A"/>
    <w:pPr>
      <w:overflowPunct w:val="0"/>
      <w:autoSpaceDE w:val="0"/>
      <w:spacing w:after="60"/>
      <w:jc w:val="center"/>
      <w:textAlignment w:val="baseline"/>
    </w:pPr>
    <w:rPr>
      <w:rFonts w:ascii="Arial" w:hAnsi="Arial" w:cs="Arial"/>
      <w:szCs w:val="20"/>
    </w:rPr>
  </w:style>
  <w:style w:type="paragraph" w:customStyle="1" w:styleId="WW-PlainText">
    <w:name w:val="WW-Plain Text"/>
    <w:basedOn w:val="Normal"/>
    <w:rsid w:val="00C9365A"/>
    <w:rPr>
      <w:rFonts w:ascii="Courier New" w:hAnsi="Courier New" w:cs="Courier New"/>
      <w:sz w:val="20"/>
      <w:szCs w:val="20"/>
    </w:rPr>
  </w:style>
  <w:style w:type="paragraph" w:styleId="BodyText3">
    <w:name w:val="Body Text 3"/>
    <w:basedOn w:val="Normal"/>
    <w:rsid w:val="00C9365A"/>
    <w:pPr>
      <w:spacing w:after="120"/>
    </w:pPr>
    <w:rPr>
      <w:sz w:val="16"/>
      <w:szCs w:val="16"/>
    </w:rPr>
  </w:style>
  <w:style w:type="paragraph" w:styleId="BodyTextIndent2">
    <w:name w:val="Body Text Indent 2"/>
    <w:basedOn w:val="Normal"/>
    <w:rsid w:val="00C9365A"/>
    <w:pPr>
      <w:spacing w:after="120" w:line="480" w:lineRule="auto"/>
      <w:ind w:left="360"/>
    </w:pPr>
  </w:style>
  <w:style w:type="paragraph" w:customStyle="1" w:styleId="NormalArial">
    <w:name w:val="Normal + Arial"/>
    <w:basedOn w:val="BodyTextIndent2"/>
    <w:rsid w:val="00C9365A"/>
    <w:pPr>
      <w:overflowPunct w:val="0"/>
      <w:autoSpaceDE w:val="0"/>
      <w:spacing w:after="0" w:line="240" w:lineRule="auto"/>
      <w:ind w:left="0"/>
      <w:textAlignment w:val="baseline"/>
    </w:pPr>
    <w:rPr>
      <w:rFonts w:ascii="Arial" w:hAnsi="Arial" w:cs="Arial"/>
      <w:sz w:val="20"/>
      <w:szCs w:val="20"/>
    </w:rPr>
  </w:style>
  <w:style w:type="paragraph" w:styleId="BodyText2">
    <w:name w:val="Body Text 2"/>
    <w:basedOn w:val="Normal"/>
    <w:rsid w:val="00C9365A"/>
    <w:pPr>
      <w:spacing w:after="120" w:line="480" w:lineRule="auto"/>
    </w:pPr>
  </w:style>
  <w:style w:type="paragraph" w:customStyle="1" w:styleId="TableContents">
    <w:name w:val="Table Contents"/>
    <w:basedOn w:val="Normal"/>
    <w:rsid w:val="00C9365A"/>
    <w:pPr>
      <w:suppressLineNumbers/>
    </w:pPr>
  </w:style>
  <w:style w:type="paragraph" w:customStyle="1" w:styleId="TableHeading">
    <w:name w:val="Table Heading"/>
    <w:basedOn w:val="TableContents"/>
    <w:rsid w:val="00C9365A"/>
    <w:pPr>
      <w:jc w:val="center"/>
    </w:pPr>
    <w:rPr>
      <w:b/>
      <w:bCs/>
    </w:rPr>
  </w:style>
  <w:style w:type="paragraph" w:styleId="ListParagraph">
    <w:name w:val="List Paragraph"/>
    <w:basedOn w:val="Normal"/>
    <w:uiPriority w:val="34"/>
    <w:qFormat/>
    <w:rsid w:val="00C9365A"/>
    <w:pPr>
      <w:ind w:left="720"/>
    </w:pPr>
  </w:style>
  <w:style w:type="paragraph" w:styleId="PlainText">
    <w:name w:val="Plain Text"/>
    <w:basedOn w:val="Normal"/>
    <w:rsid w:val="00C9365A"/>
    <w:rPr>
      <w:rFonts w:ascii="Courier New" w:hAnsi="Courier New" w:cs="Courier New"/>
      <w:sz w:val="20"/>
      <w:szCs w:val="20"/>
    </w:rPr>
  </w:style>
  <w:style w:type="paragraph" w:styleId="BalloonText">
    <w:name w:val="Balloon Text"/>
    <w:basedOn w:val="Normal"/>
    <w:link w:val="BalloonTextChar1"/>
    <w:uiPriority w:val="99"/>
    <w:semiHidden/>
    <w:unhideWhenUsed/>
    <w:rsid w:val="00187CD6"/>
    <w:rPr>
      <w:rFonts w:ascii="Tahoma" w:hAnsi="Tahoma" w:cs="Tahoma"/>
      <w:sz w:val="16"/>
      <w:szCs w:val="16"/>
    </w:rPr>
  </w:style>
  <w:style w:type="character" w:customStyle="1" w:styleId="BalloonTextChar1">
    <w:name w:val="Balloon Text Char1"/>
    <w:basedOn w:val="DefaultParagraphFont"/>
    <w:link w:val="BalloonText"/>
    <w:uiPriority w:val="99"/>
    <w:semiHidden/>
    <w:rsid w:val="00187CD6"/>
    <w:rPr>
      <w:rFonts w:ascii="Tahoma" w:eastAsia="PMingLiU" w:hAnsi="Tahoma" w:cs="Tahoma"/>
      <w:sz w:val="16"/>
      <w:szCs w:val="16"/>
      <w:lang w:val="en-US" w:eastAsia="ar-SA"/>
    </w:rPr>
  </w:style>
  <w:style w:type="paragraph" w:styleId="HTMLPreformatted">
    <w:name w:val="HTML Preformatted"/>
    <w:basedOn w:val="Normal"/>
    <w:link w:val="HTMLPreformattedChar"/>
    <w:rsid w:val="00112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sz w:val="20"/>
      <w:szCs w:val="20"/>
      <w:lang w:eastAsia="en-US"/>
    </w:rPr>
  </w:style>
  <w:style w:type="character" w:customStyle="1" w:styleId="HTMLPreformattedChar">
    <w:name w:val="HTML Preformatted Char"/>
    <w:basedOn w:val="DefaultParagraphFont"/>
    <w:link w:val="HTMLPreformatted"/>
    <w:rsid w:val="001127ED"/>
    <w:rPr>
      <w:rFonts w:ascii="Courier New" w:eastAsia="Courier New" w:hAnsi="Courier New" w:cs="Courier New"/>
      <w:lang w:val="en-US" w:eastAsia="en-US"/>
    </w:rPr>
  </w:style>
  <w:style w:type="table" w:styleId="TableGrid">
    <w:name w:val="Table Grid"/>
    <w:basedOn w:val="TableNormal"/>
    <w:uiPriority w:val="59"/>
    <w:rsid w:val="00317F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C43EFA"/>
    <w:rPr>
      <w:i/>
      <w:iCs/>
      <w:color w:val="4F81BD" w:themeColor="accent1"/>
    </w:rPr>
  </w:style>
  <w:style w:type="paragraph" w:styleId="NormalWeb">
    <w:name w:val="Normal (Web)"/>
    <w:basedOn w:val="Normal"/>
    <w:unhideWhenUsed/>
    <w:rsid w:val="00E14AF6"/>
    <w:pPr>
      <w:suppressAutoHyphens w:val="0"/>
      <w:spacing w:before="100" w:beforeAutospacing="1" w:after="100" w:afterAutospacing="1"/>
    </w:pPr>
    <w:rPr>
      <w:rFonts w:eastAsia="Times New Roman"/>
      <w:lang w:val="en-IN" w:eastAsia="en-IN"/>
    </w:rPr>
  </w:style>
  <w:style w:type="paragraph" w:customStyle="1" w:styleId="xxxmsonormal">
    <w:name w:val="x_xxmsonormal"/>
    <w:basedOn w:val="Normal"/>
    <w:rsid w:val="00A124F4"/>
    <w:pPr>
      <w:suppressAutoHyphens w:val="0"/>
    </w:pPr>
    <w:rPr>
      <w:rFonts w:ascii="Calibri" w:eastAsia="Calibri" w:hAnsi="Calibri"/>
      <w:sz w:val="22"/>
      <w:szCs w:val="22"/>
      <w:lang w:eastAsia="en-US"/>
    </w:rPr>
  </w:style>
  <w:style w:type="character" w:customStyle="1" w:styleId="c-linktext">
    <w:name w:val="c-link__text"/>
    <w:basedOn w:val="DefaultParagraphFont"/>
    <w:rsid w:val="006A1ED5"/>
  </w:style>
  <w:style w:type="character" w:customStyle="1" w:styleId="UnresolvedMention">
    <w:name w:val="Unresolved Mention"/>
    <w:basedOn w:val="DefaultParagraphFont"/>
    <w:uiPriority w:val="99"/>
    <w:semiHidden/>
    <w:unhideWhenUsed/>
    <w:rsid w:val="001364B3"/>
    <w:rPr>
      <w:color w:val="605E5C"/>
      <w:shd w:val="clear" w:color="auto" w:fill="E1DFDD"/>
    </w:rPr>
  </w:style>
  <w:style w:type="character" w:styleId="FollowedHyperlink">
    <w:name w:val="FollowedHyperlink"/>
    <w:basedOn w:val="DefaultParagraphFont"/>
    <w:uiPriority w:val="99"/>
    <w:semiHidden/>
    <w:unhideWhenUsed/>
    <w:rsid w:val="001364B3"/>
    <w:rPr>
      <w:color w:val="800080" w:themeColor="followedHyperlink"/>
      <w:u w:val="single"/>
    </w:rPr>
  </w:style>
  <w:style w:type="character" w:styleId="Strong">
    <w:name w:val="Strong"/>
    <w:basedOn w:val="DefaultParagraphFont"/>
    <w:uiPriority w:val="22"/>
    <w:qFormat/>
    <w:rsid w:val="009E3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hyperlink" Target="https://en.wikipedia.org/wiki/Multinational_corporation" TargetMode="External" /><Relationship Id="rId13" Type="http://schemas.openxmlformats.org/officeDocument/2006/relationships/hyperlink" Target="https://en.wikipedia.org/wiki/Financial_services" TargetMode="External" /><Relationship Id="rId14" Type="http://schemas.openxmlformats.org/officeDocument/2006/relationships/hyperlink" Target="https://en.wikipedia.org/wiki/Managed_health_care" TargetMode="External" /><Relationship Id="rId15" Type="http://schemas.openxmlformats.org/officeDocument/2006/relationships/hyperlink" Target="https://en.wikipedia.org/wiki/Consumer_directed_health_care" TargetMode="External" /><Relationship Id="rId16" Type="http://schemas.openxmlformats.org/officeDocument/2006/relationships/hyperlink" Target="https://en.wikipedia.org/wiki/Fortune_500" TargetMode="External" /><Relationship Id="rId17" Type="http://schemas.openxmlformats.org/officeDocument/2006/relationships/hyperlink" Target="https://www.agcs.allianz.com/services/risk-consulting.html" TargetMode="External" /><Relationship Id="rId18" Type="http://schemas.openxmlformats.org/officeDocument/2006/relationships/hyperlink" Target="https://www.agcs.allianz.com/solutions.html" TargetMode="External" /><Relationship Id="rId19" Type="http://schemas.openxmlformats.org/officeDocument/2006/relationships/hyperlink" Target="https://www.agcs.allianz.com/solutions/alternative-risk-transfer.html" TargetMode="External" /><Relationship Id="rId2" Type="http://schemas.openxmlformats.org/officeDocument/2006/relationships/webSettings" Target="webSettings.xml" /><Relationship Id="rId20" Type="http://schemas.openxmlformats.org/officeDocument/2006/relationships/image" Target="https://rdxfootmark.naukri.com/v2/track/openCv?trackingInfo=35fe797e7af7248c7a9c198fb83d9b6b134f530e18705c4458440321091b5b581b0d170a14445b55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21" Type="http://schemas.openxmlformats.org/officeDocument/2006/relationships/footer" Target="footer4.xm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pp.pratik143@gmail.com"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B51BA-C117-4FDE-B941-4967752B6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10802</TotalTime>
  <Pages>8</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UDAYINI NARALA</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UDAYINI NARALA</dc:title>
  <dc:creator>lgirish</dc:creator>
  <cp:lastModifiedBy>PRATIK PATNAIK</cp:lastModifiedBy>
  <cp:revision>144</cp:revision>
  <cp:lastPrinted>2016-02-16T15:56:00Z</cp:lastPrinted>
  <dcterms:created xsi:type="dcterms:W3CDTF">2018-02-06T15:10:00Z</dcterms:created>
  <dcterms:modified xsi:type="dcterms:W3CDTF">2022-05-15T07:20:00Z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ed646dc7-42f6-4343-9be4-b77acc627f53</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Pratik_Patnaik@ad.infosys.com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2020-08-30T12:32:15.7840167Z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ed646dc7-42f6-4343-9be4-b77acc627f53</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Pratik_Patnaik@ad.infosys.com</vt:lpwstr>
  </property>
  <property fmtid="{D5CDD505-2E9C-101B-9397-08002B2CF9AE}" pid="17" name="MSIP_Label_be4b3411-284d-4d31-bd4f-bc13ef7f1fd6_SetDate">
    <vt:lpwstr>2020-08-30T12:32:15.7840167Z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ies>
</file>