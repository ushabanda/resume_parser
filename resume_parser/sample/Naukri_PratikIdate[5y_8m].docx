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03E" w:rsidRDefault="00C40392">
      <w:pPr>
        <w:spacing w:line="276" w:lineRule="auto"/>
      </w:pPr>
      <w:r>
        <w:rPr>
          <w:rFonts w:ascii="Verdana" w:eastAsia="Verdana" w:hAnsi="Verdana" w:cs="Verdana"/>
          <w:color w:val="000080"/>
        </w:rPr>
        <w:t> </w:t>
      </w:r>
    </w:p>
    <w:p w:rsidR="0066003E" w:rsidRDefault="00C40392">
      <w:r>
        <w:rPr>
          <w:rFonts w:ascii="Verdana" w:eastAsia="Verdana" w:hAnsi="Verdana" w:cs="Verdana"/>
          <w:b/>
          <w:bCs/>
          <w:color w:val="000080"/>
        </w:rPr>
        <w:t xml:space="preserve">  Mr. PRATIK NARESH IDATE</w:t>
      </w:r>
      <w:r>
        <w:rPr>
          <w:rFonts w:ascii="Verdana" w:eastAsia="Verdana" w:hAnsi="Verdana" w:cs="Verdana"/>
          <w:b/>
          <w:bCs/>
          <w:color w:val="000080"/>
        </w:rPr>
        <w:tab/>
        <w:t xml:space="preserve">                                          </w:t>
      </w:r>
    </w:p>
    <w:p w:rsidR="0066003E" w:rsidRDefault="00C40392">
      <w:r>
        <w:rPr>
          <w:rFonts w:ascii="Verdana" w:eastAsia="Verdana" w:hAnsi="Verdana" w:cs="Verdana"/>
          <w:b/>
          <w:bCs/>
          <w:color w:val="000080"/>
        </w:rPr>
        <w:t xml:space="preserve">  Contact: 8149694600</w:t>
      </w:r>
    </w:p>
    <w:p w:rsidR="0066003E" w:rsidRDefault="00C40392">
      <w:pPr>
        <w:pStyle w:val="Heading4"/>
        <w:keepLines w:val="0"/>
        <w:spacing w:before="0"/>
      </w:pPr>
      <w:r>
        <w:rPr>
          <w:rFonts w:ascii="Verdana" w:eastAsia="Verdana" w:hAnsi="Verdana" w:cs="Verdana"/>
          <w:iCs w:val="0"/>
          <w:color w:val="000080"/>
        </w:rPr>
        <w:t xml:space="preserve">  E-mail: </w:t>
      </w:r>
      <w:hyperlink r:id="rId7" w:history="1">
        <w:r>
          <w:rPr>
            <w:rFonts w:ascii="Verdana" w:eastAsia="Verdana" w:hAnsi="Verdana" w:cs="Verdana"/>
            <w:iCs w:val="0"/>
            <w:color w:val="000080"/>
          </w:rPr>
          <w:t>pratikidate99@yahoo.com</w:t>
        </w:r>
      </w:hyperlink>
      <w:r>
        <w:rPr>
          <w:rFonts w:ascii="Verdana" w:eastAsia="Verdana" w:hAnsi="Verdana" w:cs="Verdana"/>
          <w:iCs w:val="0"/>
          <w:color w:val="000080"/>
        </w:rPr>
        <w:tab/>
      </w:r>
    </w:p>
    <w:p w:rsidR="0066003E" w:rsidRDefault="00C40392">
      <w:pPr>
        <w:pStyle w:val="Heading4"/>
        <w:keepLines w:val="0"/>
        <w:spacing w:before="0"/>
      </w:pPr>
      <w:r>
        <w:rPr>
          <w:rFonts w:ascii="Verdana" w:eastAsia="Verdana" w:hAnsi="Verdana" w:cs="Verdana"/>
          <w:iCs w:val="0"/>
          <w:color w:val="000080"/>
        </w:rPr>
        <w:t xml:space="preserve">               </w:t>
      </w:r>
      <w:hyperlink r:id="rId8" w:history="1">
        <w:r>
          <w:rPr>
            <w:rFonts w:ascii="Verdana" w:eastAsia="Verdana" w:hAnsi="Verdana" w:cs="Verdana"/>
            <w:iCs w:val="0"/>
            <w:color w:val="000080"/>
          </w:rPr>
          <w:t>pratikidate99@gmail.com</w:t>
        </w:r>
      </w:hyperlink>
    </w:p>
    <w:p w:rsidR="0066003E" w:rsidRDefault="00C40392">
      <w:r>
        <w:rPr>
          <w:rFonts w:ascii="Verdana" w:eastAsia="Verdana" w:hAnsi="Verdana" w:cs="Verdana"/>
          <w:color w:val="000080"/>
        </w:rPr>
        <w:t> </w:t>
      </w:r>
    </w:p>
    <w:p w:rsidR="0066003E" w:rsidRDefault="00C40392">
      <w:pPr>
        <w:tabs>
          <w:tab w:val="left" w:pos="2079"/>
        </w:tabs>
      </w:pPr>
      <w:r>
        <w:tab/>
      </w:r>
    </w:p>
    <w:p w:rsidR="0066003E" w:rsidRDefault="00C40392">
      <w:r>
        <w:rPr>
          <w:rFonts w:ascii="Verdana" w:eastAsia="Verdana" w:hAnsi="Verdana" w:cs="Verdana"/>
          <w:color w:val="000080"/>
        </w:rPr>
        <w:t> </w:t>
      </w:r>
    </w:p>
    <w:tbl>
      <w:tblPr>
        <w:tblW w:w="11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6"/>
      </w:tblGrid>
      <w:tr w:rsidR="0066003E">
        <w:trPr>
          <w:trHeight w:val="280"/>
        </w:trPr>
        <w:tc>
          <w:tcPr>
            <w:tcW w:w="11026" w:type="dxa"/>
            <w:shd w:val="clear" w:color="auto" w:fill="E6E6E6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pPr>
              <w:pStyle w:val="Heading4"/>
              <w:keepLines w:val="0"/>
              <w:spacing w:before="0"/>
            </w:pPr>
            <w:r>
              <w:rPr>
                <w:rFonts w:ascii="Verdana" w:eastAsia="Verdana" w:hAnsi="Verdana" w:cs="Verdana"/>
                <w:iCs w:val="0"/>
                <w:color w:val="000080"/>
              </w:rPr>
              <w:t>Professional Summary</w:t>
            </w:r>
          </w:p>
        </w:tc>
      </w:tr>
      <w:tr w:rsidR="0066003E">
        <w:trPr>
          <w:trHeight w:val="1840"/>
        </w:trPr>
        <w:tc>
          <w:tcPr>
            <w:tcW w:w="11026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pPr>
              <w:numPr>
                <w:ilvl w:val="0"/>
                <w:numId w:val="1"/>
              </w:numPr>
              <w:tabs>
                <w:tab w:val="left" w:pos="326"/>
              </w:tabs>
              <w:ind w:left="360" w:hanging="360"/>
            </w:pPr>
            <w:r>
              <w:rPr>
                <w:sz w:val="14"/>
                <w:szCs w:val="14"/>
              </w:rPr>
              <w:t xml:space="preserve">   </w:t>
            </w:r>
            <w:r w:rsidR="008C4A74">
              <w:rPr>
                <w:rFonts w:ascii="Verdana" w:eastAsia="Verdana" w:hAnsi="Verdana" w:cs="Verdana"/>
                <w:color w:val="000080"/>
              </w:rPr>
              <w:t> 5</w:t>
            </w:r>
            <w:r>
              <w:rPr>
                <w:rFonts w:ascii="Verdana" w:eastAsia="Verdana" w:hAnsi="Verdana" w:cs="Verdana"/>
                <w:color w:val="000080"/>
              </w:rPr>
              <w:t xml:space="preserve"> years and </w:t>
            </w:r>
            <w:r w:rsidR="007F3ABB">
              <w:rPr>
                <w:rFonts w:ascii="Verdana" w:eastAsia="Verdana" w:hAnsi="Verdana" w:cs="Verdana"/>
                <w:color w:val="000080"/>
              </w:rPr>
              <w:t>8</w:t>
            </w:r>
            <w:r w:rsidR="00BD32A4">
              <w:rPr>
                <w:rFonts w:ascii="Verdana" w:eastAsia="Verdana" w:hAnsi="Verdana" w:cs="Verdana"/>
                <w:color w:val="000080"/>
              </w:rPr>
              <w:t xml:space="preserve"> </w:t>
            </w:r>
            <w:r>
              <w:rPr>
                <w:rFonts w:ascii="Verdana" w:eastAsia="Verdana" w:hAnsi="Verdana" w:cs="Verdana"/>
                <w:color w:val="000080"/>
              </w:rPr>
              <w:t>Months of total IT experience in Application Maintenance, Implementation, Testing projects &amp; Customer Interaction.</w:t>
            </w:r>
          </w:p>
          <w:p w:rsidR="0066003E" w:rsidRDefault="00C40392">
            <w:pPr>
              <w:numPr>
                <w:ilvl w:val="0"/>
                <w:numId w:val="1"/>
              </w:numPr>
              <w:tabs>
                <w:tab w:val="left" w:pos="326"/>
              </w:tabs>
              <w:ind w:left="360" w:hanging="360"/>
            </w:pPr>
            <w:r>
              <w:rPr>
                <w:sz w:val="14"/>
                <w:szCs w:val="14"/>
              </w:rPr>
              <w:t xml:space="preserve">     </w:t>
            </w:r>
            <w:r>
              <w:rPr>
                <w:rFonts w:ascii="Verdana" w:eastAsia="Verdana" w:hAnsi="Verdana" w:cs="Verdana"/>
                <w:color w:val="000080"/>
              </w:rPr>
              <w:t>Capable of quickly acquiring new skills and learn about the systems that support the business.</w:t>
            </w:r>
          </w:p>
          <w:p w:rsidR="0066003E" w:rsidRDefault="00C40392">
            <w:pPr>
              <w:numPr>
                <w:ilvl w:val="0"/>
                <w:numId w:val="1"/>
              </w:numPr>
              <w:tabs>
                <w:tab w:val="left" w:pos="326"/>
              </w:tabs>
              <w:ind w:left="360" w:hanging="360"/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rFonts w:ascii="Verdana" w:eastAsia="Verdana" w:hAnsi="Verdana" w:cs="Verdana"/>
                <w:color w:val="000080"/>
              </w:rPr>
              <w:t>Effective personal interactions combined with technical expertise.</w:t>
            </w:r>
          </w:p>
          <w:p w:rsidR="0066003E" w:rsidRDefault="00C40392">
            <w:pPr>
              <w:ind w:left="360"/>
            </w:pPr>
            <w:r>
              <w:rPr>
                <w:color w:val="000080"/>
              </w:rPr>
              <w:t> </w:t>
            </w:r>
          </w:p>
        </w:tc>
      </w:tr>
    </w:tbl>
    <w:p w:rsidR="0066003E" w:rsidRDefault="00C40392">
      <w:r>
        <w:rPr>
          <w:rFonts w:ascii="Verdana" w:eastAsia="Verdana" w:hAnsi="Verdana" w:cs="Verdana"/>
          <w:color w:val="000080"/>
        </w:rPr>
        <w:t> </w:t>
      </w:r>
    </w:p>
    <w:tbl>
      <w:tblPr>
        <w:tblW w:w="11349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2787"/>
        <w:gridCol w:w="5348"/>
      </w:tblGrid>
      <w:tr w:rsidR="0066003E" w:rsidTr="00BD32A4">
        <w:trPr>
          <w:trHeight w:val="319"/>
        </w:trPr>
        <w:tc>
          <w:tcPr>
            <w:tcW w:w="11349" w:type="dxa"/>
            <w:gridSpan w:val="3"/>
            <w:shd w:val="clear" w:color="auto" w:fill="E6E6E6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pPr>
              <w:pStyle w:val="Heading4"/>
              <w:keepLines w:val="0"/>
              <w:spacing w:before="0"/>
            </w:pPr>
            <w:r>
              <w:rPr>
                <w:rFonts w:ascii="Verdana" w:eastAsia="Verdana" w:hAnsi="Verdana" w:cs="Verdana"/>
                <w:iCs w:val="0"/>
                <w:color w:val="000080"/>
              </w:rPr>
              <w:t>Employment History</w:t>
            </w:r>
          </w:p>
        </w:tc>
      </w:tr>
      <w:tr w:rsidR="0066003E" w:rsidTr="00BD32A4">
        <w:trPr>
          <w:trHeight w:val="319"/>
        </w:trPr>
        <w:tc>
          <w:tcPr>
            <w:tcW w:w="3214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551108" w:rsidP="00D67150">
            <w:pPr>
              <w:pStyle w:val="Heading2"/>
              <w:keepLines w:val="0"/>
              <w:numPr>
                <w:ilvl w:val="0"/>
                <w:numId w:val="10"/>
              </w:numPr>
              <w:tabs>
                <w:tab w:val="left" w:pos="360"/>
              </w:tabs>
              <w:spacing w:before="0"/>
              <w:rPr>
                <w:sz w:val="20"/>
                <w:szCs w:val="20"/>
              </w:rPr>
            </w:pPr>
            <w:proofErr w:type="spellStart"/>
            <w:r w:rsidRPr="00551108">
              <w:rPr>
                <w:rFonts w:ascii="Verdana" w:eastAsia="Verdana" w:hAnsi="Verdana" w:cs="Verdana"/>
                <w:b w:val="0"/>
                <w:bCs w:val="0"/>
                <w:color w:val="000080"/>
                <w:sz w:val="24"/>
                <w:szCs w:val="24"/>
              </w:rPr>
              <w:t>Netscout</w:t>
            </w:r>
            <w:proofErr w:type="spellEnd"/>
            <w:r>
              <w:rPr>
                <w:rFonts w:ascii="Verdana" w:eastAsia="Verdana" w:hAnsi="Verdana" w:cs="Verdana"/>
                <w:b w:val="0"/>
                <w:bCs w:val="0"/>
                <w:color w:val="000080"/>
                <w:sz w:val="20"/>
                <w:szCs w:val="20"/>
              </w:rPr>
              <w:t>:-</w:t>
            </w:r>
          </w:p>
        </w:tc>
        <w:tc>
          <w:tcPr>
            <w:tcW w:w="2787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66003E" w:rsidP="00EF10C7">
            <w:pPr>
              <w:jc w:val="center"/>
            </w:pPr>
          </w:p>
          <w:p w:rsidR="0066003E" w:rsidRPr="00551108" w:rsidRDefault="00551108" w:rsidP="00EF10C7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Mar 2017-</w:t>
            </w:r>
            <w:r w:rsidR="00EF10C7">
              <w:rPr>
                <w:rFonts w:ascii="Verdana" w:eastAsia="Verdana" w:hAnsi="Verdana" w:cs="Verdana"/>
                <w:color w:val="000080"/>
              </w:rPr>
              <w:t>AUG 2019</w:t>
            </w:r>
            <w:r>
              <w:rPr>
                <w:rFonts w:ascii="Verdana" w:eastAsia="Verdana" w:hAnsi="Verdana" w:cs="Verdana"/>
                <w:color w:val="000080"/>
              </w:rPr>
              <w:t xml:space="preserve">        </w:t>
            </w:r>
            <w:r w:rsidR="00EF10C7">
              <w:rPr>
                <w:rFonts w:ascii="Verdana" w:eastAsia="Verdana" w:hAnsi="Verdana" w:cs="Verdana"/>
                <w:color w:val="000080"/>
              </w:rPr>
              <w:t xml:space="preserve">                  </w:t>
            </w:r>
          </w:p>
          <w:p w:rsidR="0066003E" w:rsidRDefault="0066003E" w:rsidP="00EF10C7">
            <w:pPr>
              <w:jc w:val="center"/>
            </w:pPr>
          </w:p>
        </w:tc>
        <w:tc>
          <w:tcPr>
            <w:tcW w:w="53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</w:tr>
    </w:tbl>
    <w:p w:rsidR="0066003E" w:rsidRDefault="00C40392" w:rsidP="00551108">
      <w:pPr>
        <w:tabs>
          <w:tab w:val="left" w:pos="392"/>
        </w:tabs>
      </w:pPr>
      <w:r>
        <w:rPr>
          <w:rFonts w:ascii="Wingdings" w:eastAsia="Wingdings" w:hAnsi="Wingdings" w:cs="Wingdings"/>
          <w:color w:val="000080"/>
        </w:rPr>
        <w:sym w:font="Wingdings" w:char="F0D8"/>
      </w:r>
      <w:r>
        <w:rPr>
          <w:sz w:val="14"/>
          <w:szCs w:val="14"/>
        </w:rPr>
        <w:t xml:space="preserve">       </w:t>
      </w:r>
      <w:r>
        <w:rPr>
          <w:rFonts w:ascii="Verdana" w:eastAsia="Verdana" w:hAnsi="Verdana" w:cs="Verdana"/>
          <w:color w:val="000080"/>
        </w:rPr>
        <w:t>Net</w:t>
      </w:r>
      <w:r w:rsidR="00BD32A4">
        <w:rPr>
          <w:rFonts w:ascii="Verdana" w:eastAsia="Verdana" w:hAnsi="Verdana" w:cs="Verdana"/>
          <w:color w:val="000080"/>
        </w:rPr>
        <w:t xml:space="preserve"> Business Solution:</w:t>
      </w:r>
      <w:r w:rsidR="00551108">
        <w:rPr>
          <w:rFonts w:ascii="Verdana" w:eastAsia="Verdana" w:hAnsi="Verdana" w:cs="Verdana"/>
          <w:color w:val="000080"/>
        </w:rPr>
        <w:t>- Oct</w:t>
      </w:r>
      <w:r>
        <w:rPr>
          <w:rFonts w:ascii="Verdana" w:eastAsia="Verdana" w:hAnsi="Verdana" w:cs="Verdana"/>
          <w:color w:val="000080"/>
        </w:rPr>
        <w:t xml:space="preserve"> 2019-Jan 2020</w:t>
      </w:r>
    </w:p>
    <w:p w:rsidR="00551108" w:rsidRDefault="00551108" w:rsidP="00551108">
      <w:pPr>
        <w:tabs>
          <w:tab w:val="left" w:pos="441"/>
        </w:tabs>
        <w:rPr>
          <w:rFonts w:ascii="Verdana" w:eastAsia="Verdana" w:hAnsi="Verdana" w:cs="Verdana"/>
          <w:color w:val="000080"/>
        </w:rPr>
      </w:pPr>
    </w:p>
    <w:p w:rsidR="0066003E" w:rsidRDefault="00551108" w:rsidP="00551108">
      <w:pPr>
        <w:tabs>
          <w:tab w:val="left" w:pos="441"/>
        </w:tabs>
      </w:pPr>
      <w:r>
        <w:rPr>
          <w:rFonts w:ascii="Verdana" w:eastAsia="Verdana" w:hAnsi="Verdana" w:cs="Verdana"/>
          <w:color w:val="000080"/>
        </w:rPr>
        <w:sym w:font="Wingdings" w:char="F0D8"/>
      </w:r>
      <w:r w:rsidR="00C40392">
        <w:rPr>
          <w:rFonts w:ascii="Verdana" w:eastAsia="Verdana" w:hAnsi="Verdana" w:cs="Verdana"/>
          <w:color w:val="000080"/>
        </w:rPr>
        <w:t xml:space="preserve">  </w:t>
      </w:r>
      <w:r>
        <w:rPr>
          <w:rFonts w:ascii="Verdana" w:eastAsia="Verdana" w:hAnsi="Verdana" w:cs="Verdana"/>
          <w:color w:val="000080"/>
        </w:rPr>
        <w:t>Pegasus: -</w:t>
      </w:r>
      <w:r w:rsidR="00C40392">
        <w:rPr>
          <w:rFonts w:ascii="Verdana" w:eastAsia="Verdana" w:hAnsi="Verdana" w:cs="Verdana"/>
          <w:color w:val="000080"/>
        </w:rPr>
        <w:t xml:space="preserve"> March 2020 </w:t>
      </w:r>
      <w:r w:rsidR="00B83F9D">
        <w:rPr>
          <w:rFonts w:ascii="Verdana" w:eastAsia="Verdana" w:hAnsi="Verdana" w:cs="Verdana"/>
          <w:color w:val="000080"/>
        </w:rPr>
        <w:t>–</w:t>
      </w:r>
      <w:r w:rsidR="00C40392">
        <w:rPr>
          <w:rFonts w:ascii="Verdana" w:eastAsia="Verdana" w:hAnsi="Verdana" w:cs="Verdana"/>
          <w:color w:val="000080"/>
        </w:rPr>
        <w:t xml:space="preserve"> </w:t>
      </w:r>
      <w:r w:rsidR="00B83F9D">
        <w:rPr>
          <w:rFonts w:ascii="Verdana" w:eastAsia="Verdana" w:hAnsi="Verdana" w:cs="Verdana"/>
          <w:color w:val="000080"/>
        </w:rPr>
        <w:t>Nov 2022</w:t>
      </w:r>
    </w:p>
    <w:p w:rsidR="0066003E" w:rsidRDefault="0066003E" w:rsidP="00551108">
      <w:pPr>
        <w:tabs>
          <w:tab w:val="left" w:pos="441"/>
        </w:tabs>
        <w:ind w:left="360"/>
      </w:pPr>
    </w:p>
    <w:tbl>
      <w:tblPr>
        <w:tblW w:w="1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5092"/>
        <w:gridCol w:w="2566"/>
      </w:tblGrid>
      <w:tr w:rsidR="0066003E" w:rsidTr="00244CDC">
        <w:trPr>
          <w:trHeight w:val="280"/>
        </w:trPr>
        <w:tc>
          <w:tcPr>
            <w:tcW w:w="11242" w:type="dxa"/>
            <w:gridSpan w:val="3"/>
            <w:shd w:val="clear" w:color="auto" w:fill="E6E6E6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pPr>
              <w:pStyle w:val="Heading4"/>
              <w:keepLines w:val="0"/>
              <w:spacing w:before="0"/>
            </w:pPr>
            <w:r>
              <w:rPr>
                <w:rFonts w:ascii="Verdana" w:eastAsia="Verdana" w:hAnsi="Verdana" w:cs="Verdana"/>
                <w:iCs w:val="0"/>
                <w:color w:val="000080"/>
              </w:rPr>
              <w:t>Technical Skills</w:t>
            </w:r>
          </w:p>
        </w:tc>
      </w:tr>
      <w:tr w:rsidR="0066003E" w:rsidTr="00244CDC">
        <w:trPr>
          <w:trHeight w:val="280"/>
        </w:trPr>
        <w:tc>
          <w:tcPr>
            <w:tcW w:w="3584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pPr>
              <w:pStyle w:val="Heading2"/>
              <w:keepLines w:val="0"/>
              <w:numPr>
                <w:ilvl w:val="0"/>
                <w:numId w:val="4"/>
              </w:numPr>
              <w:tabs>
                <w:tab w:val="left" w:pos="306"/>
              </w:tabs>
              <w:spacing w:before="0"/>
              <w:ind w:left="360" w:hanging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4"/>
                <w:szCs w:val="14"/>
              </w:rPr>
              <w:t xml:space="preserve">    </w:t>
            </w:r>
            <w:r w:rsidRPr="00551108">
              <w:rPr>
                <w:rFonts w:ascii="Verdana" w:eastAsia="Verdana" w:hAnsi="Verdana" w:cs="Verdana"/>
                <w:b w:val="0"/>
                <w:bCs w:val="0"/>
                <w:color w:val="000080"/>
                <w:sz w:val="24"/>
                <w:szCs w:val="24"/>
              </w:rPr>
              <w:t>Programming Languages</w:t>
            </w:r>
            <w:r>
              <w:rPr>
                <w:rFonts w:ascii="Verdana" w:eastAsia="Verdana" w:hAnsi="Verdana" w:cs="Verdana"/>
                <w:b w:val="0"/>
                <w:bCs w:val="0"/>
                <w:color w:val="000080"/>
                <w:sz w:val="20"/>
                <w:szCs w:val="20"/>
              </w:rPr>
              <w:t>:-</w:t>
            </w:r>
          </w:p>
        </w:tc>
        <w:tc>
          <w:tcPr>
            <w:tcW w:w="7658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 xml:space="preserve">SQL ,PL/SQL </w:t>
            </w:r>
            <w:r w:rsidR="00D67150">
              <w:rPr>
                <w:rFonts w:ascii="Verdana" w:eastAsia="Verdana" w:hAnsi="Verdana" w:cs="Verdana"/>
                <w:color w:val="000080"/>
              </w:rPr>
              <w:t>,</w:t>
            </w:r>
            <w:r w:rsidR="008C4A74">
              <w:rPr>
                <w:rFonts w:ascii="Verdana" w:eastAsia="Verdana" w:hAnsi="Verdana" w:cs="Verdana"/>
                <w:color w:val="000080"/>
              </w:rPr>
              <w:t>Linux, Unix</w:t>
            </w:r>
          </w:p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</w:tr>
      <w:tr w:rsidR="0066003E" w:rsidTr="00244CDC">
        <w:trPr>
          <w:trHeight w:val="280"/>
        </w:trPr>
        <w:tc>
          <w:tcPr>
            <w:tcW w:w="3584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pPr>
              <w:numPr>
                <w:ilvl w:val="0"/>
                <w:numId w:val="4"/>
              </w:numPr>
              <w:tabs>
                <w:tab w:val="left" w:pos="326"/>
              </w:tabs>
              <w:ind w:left="360" w:hanging="360"/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Verdana" w:eastAsia="Verdana" w:hAnsi="Verdana" w:cs="Verdana"/>
                <w:color w:val="000080"/>
              </w:rPr>
              <w:t>Database:-</w:t>
            </w:r>
          </w:p>
        </w:tc>
        <w:tc>
          <w:tcPr>
            <w:tcW w:w="7658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ORACLE 10G,11G,db2</w:t>
            </w:r>
          </w:p>
        </w:tc>
      </w:tr>
      <w:tr w:rsidR="0066003E" w:rsidTr="00244CDC">
        <w:trPr>
          <w:trHeight w:val="280"/>
        </w:trPr>
        <w:tc>
          <w:tcPr>
            <w:tcW w:w="11242" w:type="dxa"/>
            <w:gridSpan w:val="3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</w:tr>
      <w:tr w:rsidR="0066003E" w:rsidTr="00244CDC">
        <w:trPr>
          <w:trHeight w:val="280"/>
        </w:trPr>
        <w:tc>
          <w:tcPr>
            <w:tcW w:w="3584" w:type="dxa"/>
            <w:shd w:val="clear" w:color="auto" w:fill="D9D9D9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Core Banking System</w:t>
            </w:r>
          </w:p>
        </w:tc>
        <w:tc>
          <w:tcPr>
            <w:tcW w:w="5092" w:type="dxa"/>
            <w:shd w:val="clear" w:color="auto" w:fill="D9D9D9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  <w:tc>
          <w:tcPr>
            <w:tcW w:w="2566" w:type="dxa"/>
            <w:shd w:val="clear" w:color="auto" w:fill="D9D9D9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 w:rsidP="00EF10C7">
            <w:r>
              <w:rPr>
                <w:rFonts w:ascii="Verdana" w:eastAsia="Verdana" w:hAnsi="Verdana" w:cs="Verdana"/>
                <w:color w:val="000080"/>
              </w:rPr>
              <w:t xml:space="preserve"> </w:t>
            </w:r>
          </w:p>
        </w:tc>
      </w:tr>
      <w:tr w:rsidR="0066003E" w:rsidTr="00244CDC">
        <w:trPr>
          <w:trHeight w:val="280"/>
        </w:trPr>
        <w:tc>
          <w:tcPr>
            <w:tcW w:w="8676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EF10C7" w:rsidRDefault="00EF10C7">
            <w:pPr>
              <w:rPr>
                <w:rFonts w:ascii="Verdana" w:eastAsia="Verdana" w:hAnsi="Verdana" w:cs="Verdana"/>
                <w:b/>
                <w:bCs/>
                <w:color w:val="000080"/>
              </w:rPr>
            </w:pPr>
          </w:p>
          <w:p w:rsidR="0066003E" w:rsidRPr="00665F78" w:rsidRDefault="00C40392">
            <w:pPr>
              <w:rPr>
                <w:rFonts w:ascii="Verdana" w:eastAsia="Verdana" w:hAnsi="Verdana" w:cs="Verdana"/>
                <w:b/>
                <w:bCs/>
                <w:color w:val="000080"/>
              </w:rPr>
            </w:pPr>
            <w:r w:rsidRPr="00244CDC">
              <w:rPr>
                <w:rFonts w:ascii="Verdana" w:eastAsia="Verdana" w:hAnsi="Verdana" w:cs="Verdana"/>
                <w:b/>
                <w:bCs/>
                <w:color w:val="000080"/>
              </w:rPr>
              <w:t>Client: Re</w:t>
            </w:r>
            <w:r w:rsidR="00665F78">
              <w:rPr>
                <w:rFonts w:ascii="Verdana" w:eastAsia="Verdana" w:hAnsi="Verdana" w:cs="Verdana"/>
                <w:b/>
                <w:bCs/>
                <w:color w:val="000080"/>
              </w:rPr>
              <w:t>serve Bank of India (Mar2017-Aug</w:t>
            </w:r>
            <w:r w:rsidRPr="00244CDC">
              <w:rPr>
                <w:rFonts w:ascii="Verdana" w:eastAsia="Verdana" w:hAnsi="Verdana" w:cs="Verdana"/>
                <w:b/>
                <w:bCs/>
                <w:color w:val="000080"/>
              </w:rPr>
              <w:t>2019)</w:t>
            </w:r>
          </w:p>
          <w:p w:rsidR="0066003E" w:rsidRPr="00665F78" w:rsidRDefault="00665F78">
            <w:pPr>
              <w:rPr>
                <w:rFonts w:ascii="Verdana" w:eastAsia="Verdana" w:hAnsi="Verdana" w:cs="Verdana"/>
                <w:color w:val="000080"/>
              </w:rPr>
            </w:pPr>
            <w:r w:rsidRPr="00665F78">
              <w:rPr>
                <w:rFonts w:ascii="Verdana" w:eastAsia="Verdana" w:hAnsi="Verdana" w:cs="Verdana"/>
                <w:color w:val="000080"/>
              </w:rPr>
              <w:t>1) Reserve Bank of India</w:t>
            </w:r>
          </w:p>
        </w:tc>
        <w:tc>
          <w:tcPr>
            <w:tcW w:w="2566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 xml:space="preserve">  </w:t>
            </w:r>
          </w:p>
        </w:tc>
      </w:tr>
      <w:tr w:rsidR="0066003E" w:rsidTr="00244CDC">
        <w:trPr>
          <w:trHeight w:val="280"/>
        </w:trPr>
        <w:tc>
          <w:tcPr>
            <w:tcW w:w="11242" w:type="dxa"/>
            <w:gridSpan w:val="3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Pr="004C1D61" w:rsidRDefault="00C40392" w:rsidP="00244CDC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 Intellect CBS for Central Banks would help RBI to have a cross functional and seamless automation and integration of the banking operations in a</w:t>
            </w:r>
            <w:r w:rsidR="00244CDC">
              <w:rPr>
                <w:rFonts w:ascii="Verdana" w:eastAsia="Verdana" w:hAnsi="Verdana" w:cs="Verdana"/>
                <w:color w:val="000080"/>
              </w:rPr>
              <w:t>ll regional offices of the Bank</w:t>
            </w:r>
          </w:p>
          <w:p w:rsidR="0066003E" w:rsidRDefault="00C40392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244CDC" w:rsidRPr="004C1D61" w:rsidRDefault="00244CDC" w:rsidP="00244CD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80"/>
              </w:rPr>
            </w:pPr>
            <w:r w:rsidRPr="004C1D61">
              <w:rPr>
                <w:rFonts w:ascii="Verdana" w:eastAsia="Verdana" w:hAnsi="Verdana" w:cs="Verdana"/>
                <w:color w:val="000080"/>
              </w:rPr>
              <w:t xml:space="preserve">Daily facing banker </w:t>
            </w:r>
            <w:r>
              <w:rPr>
                <w:rFonts w:ascii="Verdana" w:eastAsia="Verdana" w:hAnsi="Verdana" w:cs="Verdana"/>
                <w:color w:val="000080"/>
              </w:rPr>
              <w:t>issues of Transaction of NEFT, RTGS</w:t>
            </w:r>
          </w:p>
          <w:p w:rsidR="00244CDC" w:rsidRPr="004C1D61" w:rsidRDefault="00244CDC" w:rsidP="00244CD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80"/>
              </w:rPr>
            </w:pPr>
            <w:r w:rsidRPr="004C1D61">
              <w:rPr>
                <w:rFonts w:ascii="Verdana" w:eastAsia="Verdana" w:hAnsi="Verdana" w:cs="Verdana"/>
                <w:color w:val="000080"/>
              </w:rPr>
              <w:t>Providing reports from backend.</w:t>
            </w:r>
          </w:p>
          <w:p w:rsidR="004C1D61" w:rsidRPr="004C1D61" w:rsidRDefault="004C1D61" w:rsidP="004C1D61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80"/>
              </w:rPr>
            </w:pPr>
            <w:r w:rsidRPr="004C1D61">
              <w:rPr>
                <w:rFonts w:ascii="Verdana" w:eastAsia="Verdana" w:hAnsi="Verdana" w:cs="Verdana"/>
                <w:color w:val="000080"/>
              </w:rPr>
              <w:t xml:space="preserve">Count match of sod and </w:t>
            </w:r>
            <w:proofErr w:type="spellStart"/>
            <w:r w:rsidRPr="004C1D61">
              <w:rPr>
                <w:rFonts w:ascii="Verdana" w:eastAsia="Verdana" w:hAnsi="Verdana" w:cs="Verdana"/>
                <w:color w:val="000080"/>
              </w:rPr>
              <w:t>eod</w:t>
            </w:r>
            <w:proofErr w:type="spellEnd"/>
            <w:r>
              <w:rPr>
                <w:rFonts w:ascii="Verdana" w:eastAsia="Verdana" w:hAnsi="Verdana" w:cs="Verdana"/>
                <w:color w:val="000080"/>
              </w:rPr>
              <w:t xml:space="preserve"> transaction</w:t>
            </w:r>
            <w:r w:rsidRPr="004C1D61">
              <w:rPr>
                <w:rFonts w:ascii="Verdana" w:eastAsia="Verdana" w:hAnsi="Verdana" w:cs="Verdana"/>
                <w:color w:val="000080"/>
              </w:rPr>
              <w:t>.</w:t>
            </w:r>
          </w:p>
          <w:p w:rsidR="004C1D61" w:rsidRPr="004C1D61" w:rsidRDefault="004C1D61" w:rsidP="004C1D61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80"/>
              </w:rPr>
            </w:pPr>
            <w:r w:rsidRPr="004C1D61">
              <w:rPr>
                <w:rFonts w:ascii="Verdana" w:eastAsia="Verdana" w:hAnsi="Verdana" w:cs="Verdana"/>
                <w:color w:val="000080"/>
              </w:rPr>
              <w:t>Need to understand problem and providing answer to bankers.</w:t>
            </w:r>
          </w:p>
          <w:p w:rsidR="004C1D61" w:rsidRDefault="004C1D61" w:rsidP="004C1D61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80"/>
              </w:rPr>
            </w:pPr>
            <w:r w:rsidRPr="004C1D61">
              <w:rPr>
                <w:rFonts w:ascii="Verdana" w:eastAsia="Verdana" w:hAnsi="Verdana" w:cs="Verdana"/>
                <w:color w:val="000080"/>
              </w:rPr>
              <w:t>Invol</w:t>
            </w:r>
            <w:r>
              <w:rPr>
                <w:rFonts w:ascii="Verdana" w:eastAsia="Verdana" w:hAnsi="Verdana" w:cs="Verdana"/>
                <w:color w:val="000080"/>
              </w:rPr>
              <w:t>ve</w:t>
            </w:r>
            <w:r w:rsidRPr="004C1D61">
              <w:rPr>
                <w:rFonts w:ascii="Verdana" w:eastAsia="Verdana" w:hAnsi="Verdana" w:cs="Verdana"/>
                <w:color w:val="000080"/>
              </w:rPr>
              <w:t>ment to solve issues with L2 team</w:t>
            </w:r>
          </w:p>
          <w:p w:rsidR="004C1D61" w:rsidRDefault="004C1D61" w:rsidP="004C1D61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 xml:space="preserve">Check disk space and </w:t>
            </w:r>
            <w:proofErr w:type="spellStart"/>
            <w:r>
              <w:rPr>
                <w:rFonts w:ascii="Verdana" w:eastAsia="Verdana" w:hAnsi="Verdana" w:cs="Verdana"/>
                <w:color w:val="000080"/>
              </w:rPr>
              <w:t>db</w:t>
            </w:r>
            <w:proofErr w:type="spellEnd"/>
            <w:r>
              <w:rPr>
                <w:rFonts w:ascii="Verdana" w:eastAsia="Verdana" w:hAnsi="Verdana" w:cs="Verdana"/>
                <w:color w:val="000080"/>
              </w:rPr>
              <w:t xml:space="preserve"> space.</w:t>
            </w:r>
          </w:p>
          <w:p w:rsidR="004C1D61" w:rsidRPr="004C1D61" w:rsidRDefault="004C1D61" w:rsidP="004C1D61">
            <w:pPr>
              <w:pStyle w:val="ListParagraph"/>
              <w:rPr>
                <w:rFonts w:ascii="Verdana" w:eastAsia="Verdana" w:hAnsi="Verdana" w:cs="Verdana"/>
                <w:color w:val="000080"/>
              </w:rPr>
            </w:pPr>
          </w:p>
        </w:tc>
      </w:tr>
      <w:tr w:rsidR="0066003E" w:rsidTr="00244CDC">
        <w:trPr>
          <w:trHeight w:val="280"/>
        </w:trPr>
        <w:tc>
          <w:tcPr>
            <w:tcW w:w="8676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Pr="004C1D61" w:rsidRDefault="00C40392">
            <w:pPr>
              <w:rPr>
                <w:rFonts w:ascii="Verdana" w:eastAsia="Verdana" w:hAnsi="Verdana" w:cs="Verdana"/>
                <w:b/>
                <w:bCs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 </w:t>
            </w:r>
            <w:r w:rsidR="00244CDC" w:rsidRPr="004C1D61">
              <w:rPr>
                <w:rFonts w:ascii="Verdana" w:eastAsia="Verdana" w:hAnsi="Verdana" w:cs="Verdana"/>
                <w:b/>
                <w:bCs/>
                <w:color w:val="000080"/>
              </w:rPr>
              <w:t>Client: IDFC Bank of India      (Oct2019-Jan2020)</w:t>
            </w:r>
          </w:p>
        </w:tc>
        <w:tc>
          <w:tcPr>
            <w:tcW w:w="2566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 xml:space="preserve">       </w:t>
            </w:r>
          </w:p>
        </w:tc>
      </w:tr>
      <w:tr w:rsidR="0066003E" w:rsidTr="00244CDC">
        <w:trPr>
          <w:trHeight w:val="280"/>
        </w:trPr>
        <w:tc>
          <w:tcPr>
            <w:tcW w:w="11242" w:type="dxa"/>
            <w:gridSpan w:val="3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Pr="00665F78" w:rsidRDefault="00244CDC">
            <w:r>
              <w:t xml:space="preserve"> </w:t>
            </w:r>
            <w:r w:rsidR="00C40392" w:rsidRPr="00665F78">
              <w:rPr>
                <w:rFonts w:ascii="Verdana" w:eastAsia="Verdana" w:hAnsi="Verdana" w:cs="Verdana"/>
                <w:color w:val="000080"/>
              </w:rPr>
              <w:t xml:space="preserve">2)IDFC BANK </w:t>
            </w:r>
          </w:p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Using TCS BANCS application for core banking solution.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Working on BMC remedy tool and daily resolving customer tickets with proper reason.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 xml:space="preserve">Daily fixing </w:t>
            </w:r>
            <w:r w:rsidR="008C4A74">
              <w:rPr>
                <w:rFonts w:ascii="Verdana" w:eastAsia="Verdana" w:hAnsi="Verdana" w:cs="Verdana"/>
                <w:color w:val="000080"/>
              </w:rPr>
              <w:t>customer related</w:t>
            </w:r>
            <w:r>
              <w:rPr>
                <w:rFonts w:ascii="Verdana" w:eastAsia="Verdana" w:hAnsi="Verdana" w:cs="Verdana"/>
                <w:color w:val="000080"/>
              </w:rPr>
              <w:t xml:space="preserve"> problems:-account statement</w:t>
            </w:r>
            <w:r w:rsidR="008C4A74">
              <w:rPr>
                <w:rFonts w:ascii="Verdana" w:eastAsia="Verdana" w:hAnsi="Verdana" w:cs="Verdana"/>
                <w:color w:val="000080"/>
              </w:rPr>
              <w:t>, address</w:t>
            </w:r>
            <w:r>
              <w:rPr>
                <w:rFonts w:ascii="Verdana" w:eastAsia="Verdana" w:hAnsi="Verdana" w:cs="Verdana"/>
                <w:color w:val="000080"/>
              </w:rPr>
              <w:t xml:space="preserve"> change, naming change </w:t>
            </w:r>
            <w:r w:rsidR="008C4A74">
              <w:rPr>
                <w:rFonts w:ascii="Verdana" w:eastAsia="Verdana" w:hAnsi="Verdana" w:cs="Verdana"/>
                <w:color w:val="000080"/>
              </w:rPr>
              <w:t>etc.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Working on directories with Linux command.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Checking issues of Transaction of NEFT, RTGS and IMPS.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Responsible for providing reports to customer within timeline by manually or set jo</w:t>
            </w:r>
            <w:r w:rsidR="00551108">
              <w:rPr>
                <w:rFonts w:ascii="Verdana" w:eastAsia="Verdana" w:hAnsi="Verdana" w:cs="Verdana"/>
                <w:color w:val="000080"/>
              </w:rPr>
              <w:t>b</w:t>
            </w:r>
            <w:r>
              <w:rPr>
                <w:rFonts w:ascii="Verdana" w:eastAsia="Verdana" w:hAnsi="Verdana" w:cs="Verdana"/>
                <w:color w:val="000080"/>
              </w:rPr>
              <w:t>.</w:t>
            </w:r>
          </w:p>
          <w:p w:rsidR="0066003E" w:rsidRDefault="00C40392">
            <w:pPr>
              <w:numPr>
                <w:ilvl w:val="0"/>
                <w:numId w:val="5"/>
              </w:numPr>
              <w:pBdr>
                <w:left w:val="none" w:sz="0" w:space="8" w:color="auto"/>
              </w:pBdr>
              <w:ind w:hanging="378"/>
              <w:rPr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Working on net banking issues.</w:t>
            </w:r>
          </w:p>
          <w:p w:rsidR="0066003E" w:rsidRDefault="00C40392">
            <w:pPr>
              <w:ind w:left="720"/>
            </w:pPr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66003E" w:rsidRDefault="0066003E">
            <w:pPr>
              <w:ind w:left="720"/>
            </w:pPr>
          </w:p>
          <w:p w:rsidR="0066003E" w:rsidRDefault="0066003E">
            <w:pPr>
              <w:ind w:left="720"/>
            </w:pPr>
          </w:p>
          <w:p w:rsidR="0066003E" w:rsidRPr="0094086F" w:rsidRDefault="00EF10C7" w:rsidP="00EF10C7">
            <w:pPr>
              <w:rPr>
                <w:rFonts w:ascii="Verdana" w:eastAsia="Verdana" w:hAnsi="Verdana" w:cs="Verdana"/>
                <w:b/>
                <w:bCs/>
                <w:color w:val="000080"/>
              </w:rPr>
            </w:pPr>
            <w:r w:rsidRPr="004C1D61">
              <w:rPr>
                <w:rFonts w:ascii="Verdana" w:eastAsia="Verdana" w:hAnsi="Verdana" w:cs="Verdana"/>
                <w:b/>
                <w:bCs/>
                <w:color w:val="000080"/>
              </w:rPr>
              <w:t xml:space="preserve">Client: </w:t>
            </w:r>
            <w:r w:rsidR="00665F78" w:rsidRPr="00665F78">
              <w:rPr>
                <w:rFonts w:ascii="Verdana" w:eastAsia="Verdana" w:hAnsi="Verdana" w:cs="Verdana"/>
                <w:b/>
                <w:bCs/>
                <w:color w:val="000080"/>
              </w:rPr>
              <w:t>NSDL</w:t>
            </w:r>
            <w:r w:rsidR="00665F78">
              <w:rPr>
                <w:rFonts w:ascii="Verdana" w:eastAsia="Verdana" w:hAnsi="Verdana" w:cs="Verdana"/>
                <w:color w:val="000080"/>
              </w:rPr>
              <w:t xml:space="preserve">  </w:t>
            </w:r>
            <w:r w:rsidRPr="004C1D61">
              <w:rPr>
                <w:rFonts w:ascii="Verdana" w:eastAsia="Verdana" w:hAnsi="Verdana" w:cs="Verdana"/>
                <w:b/>
                <w:bCs/>
                <w:color w:val="000080"/>
              </w:rPr>
              <w:t>(</w:t>
            </w:r>
            <w:r w:rsidRPr="00EF10C7">
              <w:rPr>
                <w:rFonts w:ascii="Verdana" w:eastAsia="Verdana" w:hAnsi="Verdana" w:cs="Verdana"/>
                <w:b/>
                <w:bCs/>
                <w:color w:val="000080"/>
              </w:rPr>
              <w:t xml:space="preserve">March 2020 </w:t>
            </w:r>
            <w:r w:rsidR="0094086F">
              <w:rPr>
                <w:rFonts w:ascii="Verdana" w:eastAsia="Verdana" w:hAnsi="Verdana" w:cs="Verdana"/>
                <w:b/>
                <w:bCs/>
                <w:color w:val="000080"/>
              </w:rPr>
              <w:t>–</w:t>
            </w:r>
            <w:r w:rsidRPr="00EF10C7">
              <w:rPr>
                <w:rFonts w:ascii="Verdana" w:eastAsia="Verdana" w:hAnsi="Verdana" w:cs="Verdana"/>
                <w:b/>
                <w:bCs/>
                <w:color w:val="000080"/>
              </w:rPr>
              <w:t xml:space="preserve"> </w:t>
            </w:r>
            <w:r w:rsidR="0094086F">
              <w:rPr>
                <w:rFonts w:ascii="Verdana" w:eastAsia="Verdana" w:hAnsi="Verdana" w:cs="Verdana"/>
                <w:b/>
                <w:bCs/>
                <w:color w:val="000080"/>
              </w:rPr>
              <w:t>Nov 2022</w:t>
            </w:r>
            <w:r w:rsidRPr="004C1D61">
              <w:rPr>
                <w:rFonts w:ascii="Verdana" w:eastAsia="Verdana" w:hAnsi="Verdana" w:cs="Verdana"/>
                <w:b/>
                <w:bCs/>
                <w:color w:val="000080"/>
              </w:rPr>
              <w:t>)</w:t>
            </w:r>
          </w:p>
          <w:p w:rsidR="0066003E" w:rsidRPr="00665F78" w:rsidRDefault="00C40392">
            <w:pPr>
              <w:rPr>
                <w:rFonts w:ascii="Verdana" w:eastAsia="Verdana" w:hAnsi="Verdana" w:cs="Verdana"/>
                <w:color w:val="000080"/>
              </w:rPr>
            </w:pPr>
            <w:r w:rsidRPr="00665F78">
              <w:rPr>
                <w:rFonts w:ascii="Verdana" w:eastAsia="Verdana" w:hAnsi="Verdana" w:cs="Verdana"/>
                <w:color w:val="000080"/>
              </w:rPr>
              <w:t xml:space="preserve">3) NSDL  </w:t>
            </w:r>
          </w:p>
          <w:p w:rsidR="00EF10C7" w:rsidRDefault="00EF10C7"/>
          <w:p w:rsidR="0066003E" w:rsidRPr="00551108" w:rsidRDefault="00C40392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 xml:space="preserve">Working with NSDL and we are checking PAN card, </w:t>
            </w:r>
            <w:r w:rsidR="004C1D61">
              <w:rPr>
                <w:rFonts w:ascii="Verdana" w:eastAsia="Verdana" w:hAnsi="Verdana" w:cs="Verdana"/>
                <w:color w:val="000080"/>
              </w:rPr>
              <w:t xml:space="preserve">AADHAR </w:t>
            </w:r>
            <w:r>
              <w:rPr>
                <w:rFonts w:ascii="Verdana" w:eastAsia="Verdana" w:hAnsi="Verdana" w:cs="Verdana"/>
                <w:color w:val="000080"/>
              </w:rPr>
              <w:t>card related dat</w:t>
            </w:r>
            <w:r w:rsidR="00244CDC">
              <w:rPr>
                <w:rFonts w:ascii="Verdana" w:eastAsia="Verdana" w:hAnsi="Verdana" w:cs="Verdana"/>
                <w:color w:val="000080"/>
              </w:rPr>
              <w:t>a.</w:t>
            </w:r>
          </w:p>
          <w:p w:rsidR="0066003E" w:rsidRPr="00551108" w:rsidRDefault="00C40392">
            <w:pPr>
              <w:rPr>
                <w:rFonts w:ascii="Verdana" w:eastAsia="Verdana" w:hAnsi="Verdana" w:cs="Verdana"/>
                <w:color w:val="000080"/>
              </w:rPr>
            </w:pPr>
            <w:r w:rsidRPr="00551108">
              <w:rPr>
                <w:rFonts w:ascii="Verdana" w:eastAsia="Verdana" w:hAnsi="Verdana" w:cs="Verdana"/>
                <w:color w:val="000080"/>
              </w:rPr>
              <w:t xml:space="preserve">Working on L2 </w:t>
            </w:r>
            <w:r w:rsidR="004C1D61" w:rsidRPr="00551108">
              <w:rPr>
                <w:rFonts w:ascii="Verdana" w:eastAsia="Verdana" w:hAnsi="Verdana" w:cs="Verdana"/>
                <w:color w:val="000080"/>
              </w:rPr>
              <w:t>issues,</w:t>
            </w:r>
            <w:r w:rsidRPr="00551108">
              <w:rPr>
                <w:rFonts w:ascii="Verdana" w:eastAsia="Verdana" w:hAnsi="Verdana" w:cs="Verdana"/>
                <w:color w:val="000080"/>
              </w:rPr>
              <w:t xml:space="preserve"> managing </w:t>
            </w:r>
            <w:r w:rsidR="004C1D61" w:rsidRPr="00551108">
              <w:rPr>
                <w:rFonts w:ascii="Verdana" w:eastAsia="Verdana" w:hAnsi="Verdana" w:cs="Verdana"/>
                <w:color w:val="000080"/>
              </w:rPr>
              <w:t>server’s</w:t>
            </w:r>
            <w:r w:rsidRPr="00551108">
              <w:rPr>
                <w:rFonts w:ascii="Verdana" w:eastAsia="Verdana" w:hAnsi="Verdana" w:cs="Verdana"/>
                <w:color w:val="000080"/>
              </w:rPr>
              <w:t> </w:t>
            </w:r>
            <w:r w:rsidR="00244CDC">
              <w:rPr>
                <w:rFonts w:ascii="Verdana" w:eastAsia="Verdana" w:hAnsi="Verdana" w:cs="Verdana"/>
                <w:color w:val="000080"/>
              </w:rPr>
              <w:t>invol</w:t>
            </w:r>
            <w:r w:rsidR="004C1D61">
              <w:rPr>
                <w:rFonts w:ascii="Verdana" w:eastAsia="Verdana" w:hAnsi="Verdana" w:cs="Verdana"/>
                <w:color w:val="000080"/>
              </w:rPr>
              <w:t>ve</w:t>
            </w:r>
            <w:r w:rsidR="00244CDC">
              <w:rPr>
                <w:rFonts w:ascii="Verdana" w:eastAsia="Verdana" w:hAnsi="Verdana" w:cs="Verdana"/>
                <w:color w:val="000080"/>
              </w:rPr>
              <w:t>ment in DR</w:t>
            </w:r>
            <w:r w:rsidR="00551108">
              <w:rPr>
                <w:rFonts w:ascii="Verdana" w:eastAsia="Verdana" w:hAnsi="Verdana" w:cs="Verdana"/>
                <w:color w:val="000080"/>
              </w:rPr>
              <w:t xml:space="preserve"> activity</w:t>
            </w:r>
            <w:r w:rsidR="00244CDC">
              <w:rPr>
                <w:rFonts w:ascii="Verdana" w:eastAsia="Verdana" w:hAnsi="Verdana" w:cs="Verdana"/>
                <w:color w:val="000080"/>
              </w:rPr>
              <w:t>.</w:t>
            </w:r>
          </w:p>
          <w:p w:rsidR="0066003E" w:rsidRDefault="00C40392">
            <w:pPr>
              <w:rPr>
                <w:rFonts w:ascii="Verdana" w:eastAsia="Verdana" w:hAnsi="Verdana" w:cs="Verdana"/>
                <w:color w:val="000080"/>
              </w:rPr>
            </w:pPr>
            <w:r w:rsidRPr="00551108">
              <w:rPr>
                <w:rFonts w:ascii="Verdana" w:eastAsia="Verdana" w:hAnsi="Verdana" w:cs="Verdana"/>
                <w:color w:val="000080"/>
              </w:rPr>
              <w:t>Providing RCA and workaround to business team.</w:t>
            </w:r>
          </w:p>
          <w:p w:rsidR="00D67150" w:rsidRDefault="00D67150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>Working on server issues like Memory utilization, space, load average.</w:t>
            </w:r>
          </w:p>
          <w:p w:rsidR="00D67150" w:rsidRDefault="00D67150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 xml:space="preserve">Involvement in deployment </w:t>
            </w:r>
            <w:r w:rsidR="008C4A74">
              <w:rPr>
                <w:rFonts w:ascii="Verdana" w:eastAsia="Verdana" w:hAnsi="Verdana" w:cs="Verdana"/>
                <w:color w:val="000080"/>
              </w:rPr>
              <w:t xml:space="preserve">after deployment do </w:t>
            </w:r>
            <w:r>
              <w:rPr>
                <w:rFonts w:ascii="Verdana" w:eastAsia="Verdana" w:hAnsi="Verdana" w:cs="Verdana"/>
                <w:color w:val="000080"/>
              </w:rPr>
              <w:t>basic sanity testing</w:t>
            </w:r>
          </w:p>
          <w:p w:rsidR="00D67150" w:rsidRPr="00551108" w:rsidRDefault="00D67150">
            <w:pPr>
              <w:rPr>
                <w:rFonts w:ascii="Verdana" w:eastAsia="Verdana" w:hAnsi="Verdana" w:cs="Verdana"/>
                <w:color w:val="000080"/>
              </w:rPr>
            </w:pPr>
            <w:r>
              <w:rPr>
                <w:rFonts w:ascii="Verdana" w:eastAsia="Verdana" w:hAnsi="Verdana" w:cs="Verdana"/>
                <w:color w:val="000080"/>
              </w:rPr>
              <w:t xml:space="preserve">Monitoring </w:t>
            </w:r>
            <w:r w:rsidR="008C4A74">
              <w:rPr>
                <w:rFonts w:ascii="Verdana" w:eastAsia="Verdana" w:hAnsi="Verdana" w:cs="Verdana"/>
                <w:color w:val="000080"/>
              </w:rPr>
              <w:t>application and check output hourly basis,</w:t>
            </w:r>
            <w:r>
              <w:rPr>
                <w:rFonts w:ascii="Verdana" w:eastAsia="Verdana" w:hAnsi="Verdana" w:cs="Verdana"/>
                <w:color w:val="000080"/>
              </w:rPr>
              <w:t xml:space="preserve"> </w:t>
            </w:r>
            <w:r w:rsidR="008C4A74">
              <w:rPr>
                <w:rFonts w:ascii="Verdana" w:eastAsia="Verdana" w:hAnsi="Verdana" w:cs="Verdana"/>
                <w:color w:val="000080"/>
              </w:rPr>
              <w:t>working on jobs, Monitoring alerts.</w:t>
            </w:r>
          </w:p>
          <w:p w:rsidR="0066003E" w:rsidRDefault="0066003E"/>
          <w:p w:rsidR="0066003E" w:rsidRDefault="0066003E"/>
        </w:tc>
      </w:tr>
      <w:tr w:rsidR="0066003E" w:rsidTr="00244CDC">
        <w:trPr>
          <w:trHeight w:val="280"/>
        </w:trPr>
        <w:tc>
          <w:tcPr>
            <w:tcW w:w="8676" w:type="dxa"/>
            <w:gridSpan w:val="2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  <w:tc>
          <w:tcPr>
            <w:tcW w:w="2566" w:type="dxa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 xml:space="preserve">                   </w:t>
            </w:r>
          </w:p>
        </w:tc>
      </w:tr>
      <w:tr w:rsidR="0066003E" w:rsidTr="00244CDC">
        <w:trPr>
          <w:trHeight w:val="1840"/>
        </w:trPr>
        <w:tc>
          <w:tcPr>
            <w:tcW w:w="11242" w:type="dxa"/>
            <w:gridSpan w:val="3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  <w:u w:val="single" w:color="000080"/>
              </w:rPr>
              <w:t>Roles and Responsibilities:</w:t>
            </w:r>
          </w:p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66003E" w:rsidRDefault="00C40392">
            <w:pPr>
              <w:numPr>
                <w:ilvl w:val="0"/>
                <w:numId w:val="6"/>
              </w:numPr>
              <w:tabs>
                <w:tab w:val="left" w:pos="385"/>
              </w:tabs>
              <w:spacing w:line="283" w:lineRule="auto"/>
              <w:ind w:left="361" w:hanging="360"/>
            </w:pPr>
            <w:r>
              <w:rPr>
                <w:sz w:val="14"/>
                <w:szCs w:val="14"/>
              </w:rPr>
              <w:t xml:space="preserve">      </w:t>
            </w:r>
            <w:r>
              <w:rPr>
                <w:rFonts w:ascii="Verdana" w:eastAsia="Verdana" w:hAnsi="Verdana" w:cs="Verdana"/>
                <w:color w:val="000080"/>
              </w:rPr>
              <w:t>Involved in Functional/User Acceptance Testing, interacting with the end user to understand the fu</w:t>
            </w:r>
            <w:r w:rsidR="00551108">
              <w:rPr>
                <w:rFonts w:ascii="Verdana" w:eastAsia="Verdana" w:hAnsi="Verdana" w:cs="Verdana"/>
                <w:color w:val="000080"/>
              </w:rPr>
              <w:t>nctional and operational flow</w:t>
            </w:r>
            <w:r>
              <w:rPr>
                <w:rFonts w:ascii="Verdana" w:eastAsia="Verdana" w:hAnsi="Verdana" w:cs="Verdana"/>
                <w:color w:val="000080"/>
              </w:rPr>
              <w:t>.</w:t>
            </w:r>
          </w:p>
          <w:p w:rsidR="0066003E" w:rsidRDefault="00C40392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sz w:val="14"/>
                <w:szCs w:val="14"/>
              </w:rPr>
              <w:t xml:space="preserve">      </w:t>
            </w:r>
            <w:r>
              <w:rPr>
                <w:rFonts w:ascii="Verdana" w:eastAsia="Verdana" w:hAnsi="Verdana" w:cs="Verdana"/>
                <w:color w:val="000080"/>
              </w:rPr>
              <w:t>Involved in discussions with client for any new requirements and enhancement introduced.</w:t>
            </w:r>
          </w:p>
          <w:p w:rsidR="0066003E" w:rsidRDefault="00C40392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sz w:val="14"/>
                <w:szCs w:val="14"/>
              </w:rPr>
              <w:t xml:space="preserve">        </w:t>
            </w:r>
            <w:r>
              <w:rPr>
                <w:rFonts w:ascii="Verdana" w:eastAsia="Verdana" w:hAnsi="Verdana" w:cs="Verdana"/>
                <w:color w:val="000080"/>
              </w:rPr>
              <w:t>Communicating with users over phone and E-mail, provide real-time solution and generate tickets.</w:t>
            </w:r>
          </w:p>
          <w:p w:rsidR="00551108" w:rsidRDefault="00244CDC" w:rsidP="00551108">
            <w:pPr>
              <w:numPr>
                <w:ilvl w:val="0"/>
                <w:numId w:val="6"/>
              </w:numPr>
              <w:tabs>
                <w:tab w:val="left" w:pos="385"/>
              </w:tabs>
              <w:ind w:left="361" w:hanging="360"/>
            </w:pPr>
            <w:r>
              <w:rPr>
                <w:sz w:val="14"/>
                <w:szCs w:val="14"/>
              </w:rPr>
              <w:t xml:space="preserve">    </w:t>
            </w:r>
            <w:r w:rsidR="00C40392">
              <w:rPr>
                <w:rFonts w:ascii="Verdana" w:eastAsia="Verdana" w:hAnsi="Verdana" w:cs="Verdana"/>
                <w:color w:val="000080"/>
              </w:rPr>
              <w:t>Resolved Tickets and close with proper root cause.</w:t>
            </w:r>
          </w:p>
          <w:p w:rsidR="0066003E" w:rsidRDefault="00C40392">
            <w:pPr>
              <w:numPr>
                <w:ilvl w:val="0"/>
                <w:numId w:val="6"/>
              </w:numPr>
              <w:tabs>
                <w:tab w:val="left" w:pos="385"/>
              </w:tabs>
              <w:ind w:left="361" w:hanging="360"/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Verdana" w:eastAsia="Verdana" w:hAnsi="Verdana" w:cs="Verdana"/>
                <w:color w:val="000080"/>
              </w:rPr>
              <w:t>Based on user requirements providing solution from backend and front end.</w:t>
            </w:r>
          </w:p>
          <w:p w:rsidR="0066003E" w:rsidRDefault="00244CDC">
            <w:pPr>
              <w:numPr>
                <w:ilvl w:val="0"/>
                <w:numId w:val="6"/>
              </w:numPr>
              <w:tabs>
                <w:tab w:val="left" w:pos="385"/>
              </w:tabs>
              <w:ind w:left="361" w:hanging="360"/>
            </w:pPr>
            <w:r>
              <w:rPr>
                <w:sz w:val="14"/>
                <w:szCs w:val="14"/>
              </w:rPr>
              <w:t xml:space="preserve">    </w:t>
            </w:r>
            <w:r w:rsidR="00C40392">
              <w:rPr>
                <w:rFonts w:ascii="Verdana" w:eastAsia="Verdana" w:hAnsi="Verdana" w:cs="Verdana"/>
                <w:color w:val="000080"/>
              </w:rPr>
              <w:t>Coordinating with Middleware, Infra Team and Database team provide them solution.</w:t>
            </w:r>
          </w:p>
          <w:p w:rsidR="0066003E" w:rsidRDefault="00C40392">
            <w:pPr>
              <w:numPr>
                <w:ilvl w:val="0"/>
                <w:numId w:val="6"/>
              </w:numPr>
              <w:tabs>
                <w:tab w:val="left" w:pos="385"/>
              </w:tabs>
              <w:ind w:left="361" w:hanging="360"/>
            </w:pPr>
            <w:r>
              <w:rPr>
                <w:sz w:val="14"/>
                <w:szCs w:val="14"/>
              </w:rPr>
              <w:t xml:space="preserve">  </w:t>
            </w:r>
            <w:r w:rsidR="00244CD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color w:val="000080"/>
              </w:rPr>
              <w:t>We are daily maintaining reports, performing database activities with SQL queries.</w:t>
            </w:r>
          </w:p>
          <w:p w:rsidR="0066003E" w:rsidRDefault="00244CDC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sz w:val="14"/>
                <w:szCs w:val="14"/>
              </w:rPr>
              <w:t xml:space="preserve">   </w:t>
            </w:r>
            <w:r w:rsidR="00C40392">
              <w:rPr>
                <w:sz w:val="14"/>
                <w:szCs w:val="14"/>
              </w:rPr>
              <w:t xml:space="preserve"> </w:t>
            </w:r>
            <w:r w:rsidR="00C40392">
              <w:rPr>
                <w:rFonts w:ascii="Verdana" w:eastAsia="Verdana" w:hAnsi="Verdana" w:cs="Verdana"/>
                <w:color w:val="000080"/>
              </w:rPr>
              <w:t xml:space="preserve">Checking </w:t>
            </w:r>
            <w:r>
              <w:rPr>
                <w:rFonts w:ascii="Verdana" w:eastAsia="Verdana" w:hAnsi="Verdana" w:cs="Verdana"/>
                <w:color w:val="000080"/>
              </w:rPr>
              <w:t xml:space="preserve">APPLICATION </w:t>
            </w:r>
            <w:r w:rsidR="00C40392">
              <w:rPr>
                <w:rFonts w:ascii="Verdana" w:eastAsia="Verdana" w:hAnsi="Verdana" w:cs="Verdana"/>
                <w:color w:val="000080"/>
              </w:rPr>
              <w:t>logs, find file related problems and syntax.</w:t>
            </w:r>
          </w:p>
          <w:p w:rsidR="0066003E" w:rsidRPr="00D67150" w:rsidRDefault="008C4A74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sz w:val="14"/>
                <w:szCs w:val="14"/>
              </w:rPr>
              <w:t xml:space="preserve">  </w:t>
            </w:r>
            <w:r w:rsidR="00C40392">
              <w:rPr>
                <w:rFonts w:ascii="Verdana" w:eastAsia="Verdana" w:hAnsi="Verdana" w:cs="Verdana"/>
                <w:color w:val="000080"/>
              </w:rPr>
              <w:t>Use of notepad ++ and MS office to check files related problem.</w:t>
            </w:r>
          </w:p>
          <w:p w:rsidR="00D67150" w:rsidRPr="008C4A74" w:rsidRDefault="00D67150" w:rsidP="008C4A74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 w:rsidRPr="008C4A74">
              <w:rPr>
                <w:rFonts w:ascii="Verdana" w:eastAsia="Verdana" w:hAnsi="Verdana" w:cs="Verdana"/>
                <w:color w:val="000080"/>
              </w:rPr>
              <w:t xml:space="preserve">Apache </w:t>
            </w:r>
            <w:r w:rsidR="008C4A74">
              <w:rPr>
                <w:rFonts w:ascii="Verdana" w:eastAsia="Verdana" w:hAnsi="Verdana" w:cs="Verdana"/>
                <w:color w:val="000080"/>
              </w:rPr>
              <w:t xml:space="preserve">&amp; Tomcat </w:t>
            </w:r>
            <w:r w:rsidRPr="008C4A74">
              <w:rPr>
                <w:rFonts w:ascii="Verdana" w:eastAsia="Verdana" w:hAnsi="Verdana" w:cs="Verdana"/>
                <w:color w:val="000080"/>
              </w:rPr>
              <w:t xml:space="preserve">server stop </w:t>
            </w:r>
            <w:r w:rsidR="008C4A74">
              <w:rPr>
                <w:rFonts w:ascii="Verdana" w:eastAsia="Verdana" w:hAnsi="Verdana" w:cs="Verdana"/>
                <w:color w:val="000080"/>
              </w:rPr>
              <w:t xml:space="preserve">and </w:t>
            </w:r>
            <w:r w:rsidR="008C4A74" w:rsidRPr="008C4A74">
              <w:rPr>
                <w:rFonts w:ascii="Verdana" w:eastAsia="Verdana" w:hAnsi="Verdana" w:cs="Verdana"/>
                <w:color w:val="000080"/>
              </w:rPr>
              <w:t xml:space="preserve">start </w:t>
            </w:r>
            <w:r w:rsidRPr="008C4A74">
              <w:rPr>
                <w:rFonts w:ascii="Verdana" w:eastAsia="Verdana" w:hAnsi="Verdana" w:cs="Verdana"/>
                <w:color w:val="000080"/>
              </w:rPr>
              <w:t>services.</w:t>
            </w:r>
          </w:p>
          <w:p w:rsidR="008C4A74" w:rsidRPr="008C4A74" w:rsidRDefault="008C4A74" w:rsidP="008C4A74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rFonts w:ascii="Verdana" w:eastAsia="Verdana" w:hAnsi="Verdana" w:cs="Verdana"/>
                <w:color w:val="000080"/>
              </w:rPr>
              <w:t>Involvement in Certificate, domain change activity, server clone.</w:t>
            </w:r>
          </w:p>
          <w:p w:rsidR="008C4A74" w:rsidRPr="008C4A74" w:rsidRDefault="008C4A74" w:rsidP="008C4A74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rFonts w:ascii="Verdana" w:eastAsia="Verdana" w:hAnsi="Verdana" w:cs="Verdana"/>
                <w:color w:val="000080"/>
              </w:rPr>
              <w:t>Start, Stop &amp; kill process as per Business requirement.</w:t>
            </w:r>
          </w:p>
          <w:p w:rsidR="008C4A74" w:rsidRPr="00BD32A4" w:rsidRDefault="008C4A74" w:rsidP="008C4A74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rFonts w:ascii="Verdana" w:eastAsia="Verdana" w:hAnsi="Verdana" w:cs="Verdana"/>
                <w:color w:val="000080"/>
              </w:rPr>
              <w:t>Manually start CRON job or shell in case in need.</w:t>
            </w:r>
          </w:p>
          <w:p w:rsidR="00BD32A4" w:rsidRDefault="00BD32A4" w:rsidP="008C4A74">
            <w:pPr>
              <w:numPr>
                <w:ilvl w:val="0"/>
                <w:numId w:val="6"/>
              </w:numPr>
              <w:tabs>
                <w:tab w:val="left" w:pos="385"/>
              </w:tabs>
              <w:spacing w:after="280"/>
              <w:ind w:left="361" w:hanging="360"/>
            </w:pPr>
            <w:r>
              <w:rPr>
                <w:rFonts w:ascii="Verdana" w:eastAsia="Verdana" w:hAnsi="Verdana" w:cs="Verdana"/>
                <w:color w:val="000080"/>
              </w:rPr>
              <w:t>Working on java Based application, XML</w:t>
            </w:r>
            <w:r w:rsidR="00CF6191">
              <w:rPr>
                <w:rFonts w:ascii="Verdana" w:eastAsia="Verdana" w:hAnsi="Verdana" w:cs="Verdana"/>
                <w:color w:val="000080"/>
              </w:rPr>
              <w:t>, ASCII and WEBSERVICE</w:t>
            </w:r>
            <w:r>
              <w:rPr>
                <w:rFonts w:ascii="Verdana" w:eastAsia="Verdana" w:hAnsi="Verdana" w:cs="Verdana"/>
                <w:color w:val="000080"/>
              </w:rPr>
              <w:t>.</w:t>
            </w:r>
          </w:p>
          <w:p w:rsidR="0066003E" w:rsidRDefault="00C40392">
            <w:pPr>
              <w:spacing w:after="280"/>
            </w:pPr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244CDC" w:rsidRDefault="00244CDC">
            <w:pPr>
              <w:spacing w:after="280"/>
              <w:rPr>
                <w:rFonts w:ascii="Verdana" w:eastAsia="Verdana" w:hAnsi="Verdana" w:cs="Verdana"/>
                <w:color w:val="000080"/>
              </w:rPr>
            </w:pPr>
          </w:p>
          <w:p w:rsidR="00244CDC" w:rsidRDefault="00244CDC">
            <w:pPr>
              <w:spacing w:after="280"/>
              <w:rPr>
                <w:rFonts w:ascii="Verdana" w:eastAsia="Verdana" w:hAnsi="Verdana" w:cs="Verdana"/>
                <w:color w:val="000080"/>
              </w:rPr>
            </w:pPr>
          </w:p>
          <w:p w:rsidR="0066003E" w:rsidRDefault="00C40392">
            <w:pPr>
              <w:spacing w:after="280"/>
            </w:pPr>
            <w:r>
              <w:rPr>
                <w:rFonts w:ascii="Verdana" w:eastAsia="Verdana" w:hAnsi="Verdana" w:cs="Verdana"/>
                <w:color w:val="000080"/>
              </w:rPr>
              <w:t> </w:t>
            </w:r>
          </w:p>
          <w:p w:rsidR="0066003E" w:rsidRDefault="00C40392">
            <w:pPr>
              <w:pStyle w:val="Heading4"/>
              <w:keepLines w:val="0"/>
              <w:spacing w:before="0"/>
            </w:pPr>
            <w:r>
              <w:rPr>
                <w:rFonts w:ascii="Verdana" w:eastAsia="Verdana" w:hAnsi="Verdana" w:cs="Verdana"/>
                <w:b w:val="0"/>
                <w:bCs w:val="0"/>
                <w:iCs w:val="0"/>
                <w:color w:val="000080"/>
              </w:rPr>
              <w:t> </w:t>
            </w:r>
          </w:p>
          <w:tbl>
            <w:tblPr>
              <w:tblW w:w="1101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1"/>
              <w:gridCol w:w="5525"/>
              <w:gridCol w:w="2730"/>
            </w:tblGrid>
            <w:tr w:rsidR="0066003E">
              <w:trPr>
                <w:trHeight w:val="280"/>
              </w:trPr>
              <w:tc>
                <w:tcPr>
                  <w:tcW w:w="2765" w:type="dxa"/>
                  <w:shd w:val="clear" w:color="auto" w:fill="E6E6E6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vAlign w:val="center"/>
                  <w:hideMark/>
                </w:tcPr>
                <w:p w:rsidR="0066003E" w:rsidRDefault="00C40392">
                  <w:r>
                    <w:rPr>
                      <w:rFonts w:ascii="Verdana" w:eastAsia="Verdana" w:hAnsi="Verdana" w:cs="Verdana"/>
                      <w:b/>
                      <w:bCs/>
                      <w:color w:val="000080"/>
                    </w:rPr>
                    <w:t>Education</w:t>
                  </w:r>
                </w:p>
              </w:tc>
              <w:tc>
                <w:tcPr>
                  <w:tcW w:w="5543" w:type="dxa"/>
                  <w:shd w:val="clear" w:color="auto" w:fill="E6E6E6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vAlign w:val="center"/>
                  <w:hideMark/>
                </w:tcPr>
                <w:p w:rsidR="0066003E" w:rsidRDefault="00C40392">
                  <w:r>
                    <w:rPr>
                      <w:rFonts w:ascii="Verdana" w:eastAsia="Verdana" w:hAnsi="Verdana" w:cs="Verdana"/>
                      <w:color w:val="000080"/>
                    </w:rPr>
                    <w:t> </w:t>
                  </w:r>
                </w:p>
              </w:tc>
              <w:tc>
                <w:tcPr>
                  <w:tcW w:w="2738" w:type="dxa"/>
                  <w:shd w:val="clear" w:color="auto" w:fill="E6E6E6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vAlign w:val="center"/>
                  <w:hideMark/>
                </w:tcPr>
                <w:p w:rsidR="0066003E" w:rsidRDefault="00C40392">
                  <w:r>
                    <w:rPr>
                      <w:rFonts w:ascii="Verdana" w:eastAsia="Verdana" w:hAnsi="Verdana" w:cs="Verdana"/>
                      <w:color w:val="000080"/>
                    </w:rPr>
                    <w:t> </w:t>
                  </w:r>
                </w:p>
              </w:tc>
            </w:tr>
          </w:tbl>
          <w:p w:rsidR="0066003E" w:rsidRDefault="0066003E">
            <w:pPr>
              <w:rPr>
                <w:vanish/>
              </w:rPr>
            </w:pPr>
          </w:p>
          <w:tbl>
            <w:tblPr>
              <w:tblW w:w="1101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6"/>
            </w:tblGrid>
            <w:tr w:rsidR="0066003E">
              <w:trPr>
                <w:trHeight w:val="320"/>
              </w:trPr>
              <w:tc>
                <w:tcPr>
                  <w:tcW w:w="11026" w:type="dxa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vAlign w:val="center"/>
                  <w:hideMark/>
                </w:tcPr>
                <w:p w:rsidR="0066003E" w:rsidRPr="00244CDC" w:rsidRDefault="00C40392">
                  <w:pPr>
                    <w:pStyle w:val="Heading2"/>
                    <w:keepLines w:val="0"/>
                    <w:spacing w:before="0"/>
                    <w:ind w:left="360"/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</w:pPr>
                  <w:r w:rsidRPr="00244CDC"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  <w:t> </w:t>
                  </w:r>
                </w:p>
                <w:p w:rsidR="0066003E" w:rsidRPr="00244CDC" w:rsidRDefault="00C40392">
                  <w:pPr>
                    <w:pStyle w:val="Heading2"/>
                    <w:keepLines w:val="0"/>
                    <w:numPr>
                      <w:ilvl w:val="0"/>
                      <w:numId w:val="7"/>
                    </w:numPr>
                    <w:tabs>
                      <w:tab w:val="left" w:pos="306"/>
                    </w:tabs>
                    <w:spacing w:before="0"/>
                    <w:ind w:left="360" w:hanging="360"/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</w:pPr>
                  <w:r w:rsidRPr="00244CDC"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  <w:t xml:space="preserve">M.S.C – Information Technology from </w:t>
                  </w:r>
                  <w:proofErr w:type="spellStart"/>
                  <w:r w:rsidRPr="00244CDC"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  <w:t>Ruparel</w:t>
                  </w:r>
                  <w:proofErr w:type="spellEnd"/>
                  <w:r w:rsidRPr="00244CDC"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  <w:t xml:space="preserve"> college (Mumbai university)–2016 </w:t>
                  </w:r>
                </w:p>
                <w:p w:rsidR="0066003E" w:rsidRPr="00244CDC" w:rsidRDefault="00C40392">
                  <w:pPr>
                    <w:pStyle w:val="Heading2"/>
                    <w:keepLines w:val="0"/>
                    <w:numPr>
                      <w:ilvl w:val="0"/>
                      <w:numId w:val="7"/>
                    </w:numPr>
                    <w:tabs>
                      <w:tab w:val="left" w:pos="306"/>
                    </w:tabs>
                    <w:spacing w:before="0"/>
                    <w:ind w:left="360" w:hanging="360"/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</w:pPr>
                  <w:r w:rsidRPr="00244CDC">
                    <w:rPr>
                      <w:rFonts w:ascii="Verdana" w:eastAsia="Verdana" w:hAnsi="Verdana" w:cs="Verdana"/>
                      <w:b w:val="0"/>
                      <w:bCs w:val="0"/>
                      <w:color w:val="000080"/>
                      <w:sz w:val="24"/>
                      <w:szCs w:val="24"/>
                    </w:rPr>
                    <w:t>B.S.C from Mumbai University-2013</w:t>
                  </w:r>
                </w:p>
              </w:tc>
            </w:tr>
            <w:tr w:rsidR="0066003E">
              <w:trPr>
                <w:trHeight w:val="280"/>
              </w:trPr>
              <w:tc>
                <w:tcPr>
                  <w:tcW w:w="11026" w:type="dxa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vAlign w:val="center"/>
                  <w:hideMark/>
                </w:tcPr>
                <w:p w:rsidR="0066003E" w:rsidRDefault="00C40392">
                  <w:pPr>
                    <w:numPr>
                      <w:ilvl w:val="0"/>
                      <w:numId w:val="7"/>
                    </w:numPr>
                    <w:tabs>
                      <w:tab w:val="left" w:pos="326"/>
                    </w:tabs>
                    <w:ind w:left="360" w:hanging="360"/>
                  </w:pPr>
                  <w:r>
                    <w:rPr>
                      <w:rFonts w:ascii="Verdana" w:eastAsia="Verdana" w:hAnsi="Verdana" w:cs="Verdana"/>
                      <w:color w:val="000080"/>
                    </w:rPr>
                    <w:t>H.S.C from Maharashtra State Board- 2010</w:t>
                  </w:r>
                </w:p>
              </w:tc>
            </w:tr>
            <w:tr w:rsidR="0066003E">
              <w:trPr>
                <w:trHeight w:val="280"/>
              </w:trPr>
              <w:tc>
                <w:tcPr>
                  <w:tcW w:w="11026" w:type="dxa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vAlign w:val="center"/>
                  <w:hideMark/>
                </w:tcPr>
                <w:p w:rsidR="0066003E" w:rsidRDefault="00C40392">
                  <w:pPr>
                    <w:numPr>
                      <w:ilvl w:val="0"/>
                      <w:numId w:val="7"/>
                    </w:numPr>
                    <w:tabs>
                      <w:tab w:val="left" w:pos="326"/>
                    </w:tabs>
                    <w:ind w:left="360" w:hanging="360"/>
                  </w:pPr>
                  <w:r>
                    <w:rPr>
                      <w:rFonts w:ascii="Verdana" w:eastAsia="Verdana" w:hAnsi="Verdana" w:cs="Verdana"/>
                      <w:color w:val="000080"/>
                    </w:rPr>
                    <w:t>S.S.C from Maharashtra State Board- 2008</w:t>
                  </w:r>
                </w:p>
                <w:p w:rsidR="0066003E" w:rsidRDefault="00C40392">
                  <w:r>
                    <w:rPr>
                      <w:rFonts w:ascii="Verdana" w:eastAsia="Verdana" w:hAnsi="Verdana" w:cs="Verdana"/>
                      <w:color w:val="000080"/>
                    </w:rPr>
                    <w:t> </w:t>
                  </w:r>
                </w:p>
              </w:tc>
            </w:tr>
          </w:tbl>
          <w:p w:rsidR="0066003E" w:rsidRDefault="0066003E">
            <w:pPr>
              <w:spacing w:after="280"/>
            </w:pPr>
          </w:p>
        </w:tc>
      </w:tr>
    </w:tbl>
    <w:p w:rsidR="0066003E" w:rsidRDefault="00C40392">
      <w:pPr>
        <w:pStyle w:val="Heading2"/>
        <w:keepLines w:val="0"/>
        <w:spacing w:before="280" w:after="60"/>
        <w:rPr>
          <w:sz w:val="20"/>
          <w:szCs w:val="20"/>
        </w:rPr>
      </w:pPr>
      <w:r>
        <w:rPr>
          <w:rFonts w:ascii="Verdana" w:eastAsia="Verdana" w:hAnsi="Verdana" w:cs="Verdana"/>
          <w:b w:val="0"/>
          <w:bCs w:val="0"/>
          <w:color w:val="000080"/>
          <w:sz w:val="20"/>
          <w:szCs w:val="20"/>
        </w:rPr>
        <w:t> </w:t>
      </w:r>
    </w:p>
    <w:tbl>
      <w:tblPr>
        <w:tblW w:w="11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5526"/>
        <w:gridCol w:w="2730"/>
      </w:tblGrid>
      <w:tr w:rsidR="0066003E">
        <w:trPr>
          <w:trHeight w:val="280"/>
        </w:trPr>
        <w:tc>
          <w:tcPr>
            <w:tcW w:w="2765" w:type="dxa"/>
            <w:shd w:val="clear" w:color="auto" w:fill="E6E6E6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Personal Details</w:t>
            </w:r>
          </w:p>
        </w:tc>
        <w:tc>
          <w:tcPr>
            <w:tcW w:w="5543" w:type="dxa"/>
            <w:shd w:val="clear" w:color="auto" w:fill="E6E6E6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  <w:tc>
          <w:tcPr>
            <w:tcW w:w="2738" w:type="dxa"/>
            <w:shd w:val="clear" w:color="auto" w:fill="E6E6E6"/>
            <w:tcMar>
              <w:top w:w="20" w:type="dxa"/>
              <w:left w:w="113" w:type="dxa"/>
              <w:bottom w:w="20" w:type="dxa"/>
              <w:right w:w="113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</w:t>
            </w:r>
          </w:p>
        </w:tc>
      </w:tr>
    </w:tbl>
    <w:p w:rsidR="0066003E" w:rsidRDefault="00C40392">
      <w:pPr>
        <w:pStyle w:val="Heading2"/>
        <w:keepLines w:val="0"/>
        <w:spacing w:before="240" w:after="60"/>
        <w:rPr>
          <w:sz w:val="20"/>
          <w:szCs w:val="20"/>
        </w:rPr>
      </w:pPr>
      <w:r>
        <w:rPr>
          <w:rFonts w:ascii="Verdana" w:eastAsia="Verdana" w:hAnsi="Verdana" w:cs="Verdana"/>
          <w:b w:val="0"/>
          <w:bCs w:val="0"/>
          <w:color w:val="000080"/>
          <w:sz w:val="20"/>
          <w:szCs w:val="20"/>
        </w:rPr>
        <w:t> </w:t>
      </w:r>
    </w:p>
    <w:p w:rsidR="0066003E" w:rsidRDefault="00C40392">
      <w:r>
        <w:rPr>
          <w:rFonts w:ascii="Verdana" w:eastAsia="Verdana" w:hAnsi="Verdana" w:cs="Verdana"/>
          <w:color w:val="000080"/>
        </w:rPr>
        <w:t> </w:t>
      </w:r>
    </w:p>
    <w:tbl>
      <w:tblPr>
        <w:tblW w:w="10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5181"/>
      </w:tblGrid>
      <w:tr w:rsidR="0066003E">
        <w:trPr>
          <w:trHeight w:val="360"/>
        </w:trPr>
        <w:tc>
          <w:tcPr>
            <w:tcW w:w="51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Name</w:t>
            </w:r>
          </w:p>
        </w:tc>
        <w:tc>
          <w:tcPr>
            <w:tcW w:w="5181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 xml:space="preserve">Pratik </w:t>
            </w:r>
            <w:proofErr w:type="spellStart"/>
            <w:r>
              <w:rPr>
                <w:rFonts w:ascii="Verdana" w:eastAsia="Verdana" w:hAnsi="Verdana" w:cs="Verdana"/>
                <w:color w:val="000080"/>
              </w:rPr>
              <w:t>Naresh</w:t>
            </w:r>
            <w:proofErr w:type="spellEnd"/>
            <w:r>
              <w:rPr>
                <w:rFonts w:ascii="Verdana" w:eastAsia="Verdana" w:hAnsi="Verdana" w:cs="Verdana"/>
                <w:color w:val="00008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80"/>
              </w:rPr>
              <w:t>Idate</w:t>
            </w:r>
            <w:proofErr w:type="spellEnd"/>
          </w:p>
        </w:tc>
      </w:tr>
      <w:tr w:rsidR="0066003E">
        <w:trPr>
          <w:trHeight w:val="360"/>
        </w:trPr>
        <w:tc>
          <w:tcPr>
            <w:tcW w:w="5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Date of Birth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22 Dec 1992</w:t>
            </w:r>
          </w:p>
        </w:tc>
      </w:tr>
      <w:tr w:rsidR="0066003E">
        <w:trPr>
          <w:trHeight w:val="360"/>
        </w:trPr>
        <w:tc>
          <w:tcPr>
            <w:tcW w:w="5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Gender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Male</w:t>
            </w:r>
          </w:p>
        </w:tc>
      </w:tr>
      <w:tr w:rsidR="0066003E">
        <w:trPr>
          <w:trHeight w:val="360"/>
        </w:trPr>
        <w:tc>
          <w:tcPr>
            <w:tcW w:w="5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Nationality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Indian</w:t>
            </w:r>
          </w:p>
        </w:tc>
      </w:tr>
      <w:tr w:rsidR="0066003E">
        <w:trPr>
          <w:trHeight w:val="360"/>
        </w:trPr>
        <w:tc>
          <w:tcPr>
            <w:tcW w:w="5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Languages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English, Hindi , Marathi</w:t>
            </w:r>
          </w:p>
        </w:tc>
      </w:tr>
      <w:tr w:rsidR="0066003E">
        <w:trPr>
          <w:trHeight w:val="360"/>
        </w:trPr>
        <w:tc>
          <w:tcPr>
            <w:tcW w:w="5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Permanent Address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B75692">
            <w:proofErr w:type="spellStart"/>
            <w:r>
              <w:t>Nandini</w:t>
            </w:r>
            <w:proofErr w:type="spellEnd"/>
            <w:r>
              <w:t xml:space="preserve"> </w:t>
            </w:r>
            <w:proofErr w:type="spellStart"/>
            <w:r>
              <w:t>niwas</w:t>
            </w:r>
            <w:proofErr w:type="spellEnd"/>
            <w:r>
              <w:t xml:space="preserve"> </w:t>
            </w:r>
            <w:r w:rsidR="002C40F9">
              <w:t xml:space="preserve">near </w:t>
            </w:r>
            <w:proofErr w:type="spellStart"/>
            <w:r w:rsidR="002C40F9">
              <w:t>dnyandeep</w:t>
            </w:r>
            <w:proofErr w:type="spellEnd"/>
            <w:r w:rsidR="002C40F9">
              <w:t xml:space="preserve"> school</w:t>
            </w:r>
            <w:r w:rsidR="00D328D6">
              <w:t xml:space="preserve"> </w:t>
            </w:r>
            <w:proofErr w:type="spellStart"/>
            <w:r w:rsidR="00D328D6">
              <w:t>khed</w:t>
            </w:r>
            <w:proofErr w:type="spellEnd"/>
            <w:r w:rsidR="00D328D6">
              <w:t xml:space="preserve"> </w:t>
            </w:r>
            <w:proofErr w:type="spellStart"/>
            <w:r w:rsidR="00D328D6">
              <w:t>dist</w:t>
            </w:r>
            <w:proofErr w:type="spellEnd"/>
            <w:r w:rsidR="00D328D6">
              <w:t xml:space="preserve"> </w:t>
            </w:r>
            <w:proofErr w:type="spellStart"/>
            <w:r w:rsidR="00D328D6">
              <w:t>ratnagiri</w:t>
            </w:r>
            <w:proofErr w:type="spellEnd"/>
            <w:r w:rsidR="00D328D6">
              <w:t xml:space="preserve"> </w:t>
            </w:r>
            <w:proofErr w:type="spellStart"/>
            <w:r w:rsidR="00BC3EC9">
              <w:t>maharashtra</w:t>
            </w:r>
            <w:proofErr w:type="spellEnd"/>
            <w:r w:rsidR="00BC3EC9">
              <w:t xml:space="preserve"> 415709</w:t>
            </w:r>
          </w:p>
        </w:tc>
      </w:tr>
      <w:tr w:rsidR="0066003E">
        <w:trPr>
          <w:trHeight w:val="360"/>
        </w:trPr>
        <w:tc>
          <w:tcPr>
            <w:tcW w:w="5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Email Id 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000000">
            <w:hyperlink r:id="rId9" w:history="1">
              <w:r w:rsidR="00C40392">
                <w:rPr>
                  <w:rFonts w:ascii="Verdana" w:eastAsia="Verdana" w:hAnsi="Verdana" w:cs="Verdana"/>
                  <w:color w:val="0000FF"/>
                  <w:u w:val="single" w:color="0000FF"/>
                </w:rPr>
                <w:t>PratikIdate99@gmail.com</w:t>
              </w:r>
            </w:hyperlink>
          </w:p>
        </w:tc>
      </w:tr>
      <w:tr w:rsidR="0066003E">
        <w:trPr>
          <w:trHeight w:val="340"/>
        </w:trPr>
        <w:tc>
          <w:tcPr>
            <w:tcW w:w="518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b/>
                <w:bCs/>
                <w:color w:val="000080"/>
              </w:rPr>
              <w:t>Mobile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 w:rsidR="0066003E" w:rsidRDefault="00C40392">
            <w:r>
              <w:rPr>
                <w:rFonts w:ascii="Verdana" w:eastAsia="Verdana" w:hAnsi="Verdana" w:cs="Verdana"/>
                <w:color w:val="000080"/>
              </w:rPr>
              <w:t> 8149694600</w:t>
            </w:r>
          </w:p>
        </w:tc>
      </w:tr>
    </w:tbl>
    <w:p w:rsidR="0066003E" w:rsidRDefault="00C40392">
      <w:r>
        <w:rPr>
          <w:rFonts w:ascii="Verdana" w:eastAsia="Verdana" w:hAnsi="Verdana" w:cs="Verdana"/>
          <w:color w:val="000080"/>
        </w:rPr>
        <w:t> </w:t>
      </w:r>
    </w:p>
    <w:p w:rsidR="0066003E" w:rsidRDefault="00C40392">
      <w:pPr>
        <w:pStyle w:val="Heading2"/>
        <w:keepLines w:val="0"/>
        <w:spacing w:before="240" w:after="60"/>
        <w:rPr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  <w:u w:val="single" w:color="000080"/>
        </w:rPr>
        <w:t>Declaration</w:t>
      </w:r>
      <w:r>
        <w:rPr>
          <w:rFonts w:ascii="Verdana" w:eastAsia="Verdana" w:hAnsi="Verdana" w:cs="Verdana"/>
          <w:b w:val="0"/>
          <w:bCs w:val="0"/>
          <w:color w:val="000080"/>
          <w:sz w:val="20"/>
          <w:szCs w:val="20"/>
          <w:u w:val="single" w:color="000080"/>
        </w:rPr>
        <w:t>:</w:t>
      </w:r>
    </w:p>
    <w:p w:rsidR="0066003E" w:rsidRDefault="00C40392">
      <w:r>
        <w:rPr>
          <w:rFonts w:ascii="Verdana" w:eastAsia="Verdana" w:hAnsi="Verdana" w:cs="Verdana"/>
          <w:color w:val="000080"/>
        </w:rPr>
        <w:t> </w:t>
      </w:r>
    </w:p>
    <w:p w:rsidR="0066003E" w:rsidRDefault="00C40392">
      <w:r>
        <w:rPr>
          <w:rFonts w:ascii="Verdana" w:eastAsia="Verdana" w:hAnsi="Verdana" w:cs="Verdana"/>
          <w:color w:val="000080"/>
        </w:rPr>
        <w:t>I hereby declare that the above-mentioned information is correct up to my knowledge and I bear the responsibility for the correctness of the above-mentioned particulars</w:t>
      </w:r>
      <w:r>
        <w:rPr>
          <w:rFonts w:ascii="Verdana" w:eastAsia="Verdana" w:hAnsi="Verdana" w:cs="Verdana"/>
          <w:i/>
          <w:iCs/>
          <w:color w:val="000080"/>
        </w:rPr>
        <w:t xml:space="preserve">                                                                                         </w:t>
      </w:r>
    </w:p>
    <w:p w:rsidR="0066003E" w:rsidRDefault="00C40392">
      <w:pPr>
        <w:ind w:left="6480"/>
      </w:pPr>
      <w:r>
        <w:rPr>
          <w:rFonts w:ascii="Verdana" w:eastAsia="Verdana" w:hAnsi="Verdana" w:cs="Verdana"/>
          <w:b/>
          <w:bCs/>
          <w:color w:val="000080"/>
        </w:rPr>
        <w:t xml:space="preserve">                                                                                                            </w:t>
      </w:r>
    </w:p>
    <w:p w:rsidR="0066003E" w:rsidRDefault="00C40392">
      <w:r>
        <w:t>(</w:t>
      </w:r>
      <w:r>
        <w:rPr>
          <w:rFonts w:ascii="Verdana" w:eastAsia="Verdana" w:hAnsi="Verdana" w:cs="Verdana"/>
          <w:color w:val="000080"/>
        </w:rPr>
        <w:t>Pratik</w:t>
      </w:r>
      <w:r>
        <w:t xml:space="preserve"> </w:t>
      </w:r>
      <w:proofErr w:type="spellStart"/>
      <w:r>
        <w:rPr>
          <w:rFonts w:ascii="Verdana" w:eastAsia="Verdana" w:hAnsi="Verdana" w:cs="Verdana"/>
          <w:color w:val="000080"/>
        </w:rPr>
        <w:t>Idate</w:t>
      </w:r>
      <w:proofErr w:type="spellEnd"/>
      <w:r>
        <w:t>)</w:t>
      </w:r>
    </w:p>
    <w:sectPr w:rsidR="006600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9D8" w:rsidRDefault="00B709D8">
      <w:r>
        <w:separator/>
      </w:r>
    </w:p>
  </w:endnote>
  <w:endnote w:type="continuationSeparator" w:id="0">
    <w:p w:rsidR="00B709D8" w:rsidRDefault="00B7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003E" w:rsidRDefault="00C40392">
    <w:pPr>
      <w:spacing w:after="1440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CF6191">
      <w:rPr>
        <w:noProof/>
        <w:sz w:val="16"/>
        <w:szCs w:val="16"/>
      </w:rPr>
      <w:t>1</w:t>
    </w:r>
    <w:r>
      <w:rPr>
        <w:rFonts w:ascii="Verdana" w:eastAsia="Verdana" w:hAnsi="Verdana" w:cs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9D8" w:rsidRDefault="00B709D8">
      <w:r>
        <w:separator/>
      </w:r>
    </w:p>
  </w:footnote>
  <w:footnote w:type="continuationSeparator" w:id="0">
    <w:p w:rsidR="00B709D8" w:rsidRDefault="00B7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003E" w:rsidRDefault="00C40392"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D1C6D1C">
      <w:start w:val="1"/>
      <w:numFmt w:val="bullet"/>
      <w:lvlText w:val="✓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80"/>
        <w:sz w:val="24"/>
        <w:szCs w:val="24"/>
      </w:rPr>
    </w:lvl>
    <w:lvl w:ilvl="1" w:tplc="44AC02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92D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C065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02A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FA3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AE3F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7ECA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36FB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CCC9098">
      <w:start w:val="1"/>
      <w:numFmt w:val="bullet"/>
      <w:lvlText w:val=""/>
      <w:lvlJc w:val="left"/>
      <w:pPr>
        <w:ind w:left="0" w:firstLine="0"/>
      </w:pPr>
      <w:rPr>
        <w:rFonts w:ascii="Wingdings" w:eastAsia="Wingdings" w:hAnsi="Wingdings" w:cs="Wingdings"/>
        <w:b w:val="0"/>
        <w:bCs w:val="0"/>
        <w:color w:val="000080"/>
        <w:sz w:val="20"/>
        <w:szCs w:val="20"/>
      </w:rPr>
    </w:lvl>
    <w:lvl w:ilvl="1" w:tplc="BA4EE8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7C5E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447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2243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A6E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3892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101F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588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B8096D4">
      <w:start w:val="1"/>
      <w:numFmt w:val="bullet"/>
      <w:lvlText w:val=""/>
      <w:lvlJc w:val="left"/>
      <w:pPr>
        <w:ind w:left="0" w:firstLine="0"/>
      </w:pPr>
      <w:rPr>
        <w:rFonts w:ascii="Verdana" w:eastAsia="Verdana" w:hAnsi="Verdana" w:cs="Verdana"/>
        <w:color w:val="000080"/>
        <w:sz w:val="24"/>
        <w:szCs w:val="24"/>
      </w:rPr>
    </w:lvl>
    <w:lvl w:ilvl="1" w:tplc="BCDA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28A2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2A37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969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FEC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C6E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1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6AA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C3CF9FC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bCs w:val="0"/>
        <w:color w:val="000080"/>
        <w:sz w:val="24"/>
        <w:szCs w:val="24"/>
      </w:rPr>
    </w:lvl>
    <w:lvl w:ilvl="1" w:tplc="EE68BE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98F3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1231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04B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146A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E432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042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84A6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22A16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 w:tplc="03D8C6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C610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C087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0D7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902C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EE8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64B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4AAB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DDA889E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80"/>
        <w:sz w:val="24"/>
        <w:szCs w:val="24"/>
      </w:rPr>
    </w:lvl>
    <w:lvl w:ilvl="1" w:tplc="8398DC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9CF6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CEA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D0A2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E0E4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ED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DAC3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80ED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118E2F2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bCs w:val="0"/>
        <w:color w:val="000080"/>
        <w:sz w:val="24"/>
        <w:szCs w:val="24"/>
      </w:rPr>
    </w:lvl>
    <w:lvl w:ilvl="1" w:tplc="10921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EE4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5EB5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4E5B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90B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D837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9E4E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EE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40C17FBE"/>
    <w:multiLevelType w:val="hybridMultilevel"/>
    <w:tmpl w:val="C2B2B494"/>
    <w:lvl w:ilvl="0" w:tplc="AC3CF9FC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bCs w:val="0"/>
        <w:color w:val="00008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D0A55"/>
    <w:multiLevelType w:val="hybridMultilevel"/>
    <w:tmpl w:val="11FA0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70E73"/>
    <w:multiLevelType w:val="hybridMultilevel"/>
    <w:tmpl w:val="02C4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456557">
    <w:abstractNumId w:val="0"/>
  </w:num>
  <w:num w:numId="2" w16cid:durableId="2119137516">
    <w:abstractNumId w:val="1"/>
  </w:num>
  <w:num w:numId="3" w16cid:durableId="1927956752">
    <w:abstractNumId w:val="2"/>
  </w:num>
  <w:num w:numId="4" w16cid:durableId="1994095730">
    <w:abstractNumId w:val="3"/>
  </w:num>
  <w:num w:numId="5" w16cid:durableId="369501617">
    <w:abstractNumId w:val="4"/>
  </w:num>
  <w:num w:numId="6" w16cid:durableId="1830948106">
    <w:abstractNumId w:val="5"/>
  </w:num>
  <w:num w:numId="7" w16cid:durableId="123348723">
    <w:abstractNumId w:val="6"/>
  </w:num>
  <w:num w:numId="8" w16cid:durableId="346060197">
    <w:abstractNumId w:val="9"/>
  </w:num>
  <w:num w:numId="9" w16cid:durableId="1807964760">
    <w:abstractNumId w:val="8"/>
  </w:num>
  <w:num w:numId="10" w16cid:durableId="785585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03E"/>
    <w:rsid w:val="00013B0F"/>
    <w:rsid w:val="00244CDC"/>
    <w:rsid w:val="002C40F9"/>
    <w:rsid w:val="00300F77"/>
    <w:rsid w:val="004C1D61"/>
    <w:rsid w:val="00551108"/>
    <w:rsid w:val="00566068"/>
    <w:rsid w:val="0066003E"/>
    <w:rsid w:val="00665F78"/>
    <w:rsid w:val="006D4256"/>
    <w:rsid w:val="007F3ABB"/>
    <w:rsid w:val="0082545D"/>
    <w:rsid w:val="008C4A74"/>
    <w:rsid w:val="0094086F"/>
    <w:rsid w:val="00AD1EC7"/>
    <w:rsid w:val="00B709D8"/>
    <w:rsid w:val="00B75692"/>
    <w:rsid w:val="00B83F9D"/>
    <w:rsid w:val="00BC3EC9"/>
    <w:rsid w:val="00BD32A4"/>
    <w:rsid w:val="00C40392"/>
    <w:rsid w:val="00C70DA3"/>
    <w:rsid w:val="00CF6191"/>
    <w:rsid w:val="00D328D6"/>
    <w:rsid w:val="00D67150"/>
    <w:rsid w:val="00E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4DB0"/>
  <w15:docId w15:val="{BBD02100-64C1-4E19-A7DC-1C854B2E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24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idate99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pratikidate99@yahoo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pratikidate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917507066042</cp:lastModifiedBy>
  <cp:revision>9</cp:revision>
  <dcterms:created xsi:type="dcterms:W3CDTF">2023-01-09T11:10:00Z</dcterms:created>
  <dcterms:modified xsi:type="dcterms:W3CDTF">2023-01-09T11:15:00Z</dcterms:modified>
</cp:coreProperties>
</file>