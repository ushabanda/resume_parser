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0D23F" w14:textId="77777777" w:rsidR="00C82561" w:rsidRPr="002461D7" w:rsidRDefault="00DB6190" w:rsidP="0030671A">
      <w:pPr>
        <w:ind w:left="2127" w:firstLine="709"/>
        <w:rPr>
          <w:rFonts w:ascii="Times New Roman" w:hAnsi="Times New Roman"/>
          <w:b/>
          <w:bCs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 xml:space="preserve">           </w:t>
      </w:r>
      <w:proofErr w:type="spellStart"/>
      <w:r w:rsidR="00C82561" w:rsidRPr="002461D7">
        <w:rPr>
          <w:rFonts w:ascii="Times New Roman" w:hAnsi="Times New Roman"/>
          <w:b/>
          <w:bCs/>
          <w:sz w:val="21"/>
          <w:szCs w:val="21"/>
        </w:rPr>
        <w:t>Prathamesh</w:t>
      </w:r>
      <w:proofErr w:type="spellEnd"/>
      <w:r w:rsidR="00C82561" w:rsidRPr="002461D7">
        <w:rPr>
          <w:rFonts w:ascii="Times New Roman" w:hAnsi="Times New Roman"/>
          <w:b/>
          <w:bCs/>
          <w:sz w:val="21"/>
          <w:szCs w:val="21"/>
        </w:rPr>
        <w:t xml:space="preserve"> Joshi</w:t>
      </w:r>
    </w:p>
    <w:p w14:paraId="530EB5FE" w14:textId="77777777" w:rsidR="00C82561" w:rsidRPr="0079622A" w:rsidRDefault="00C82561">
      <w:pPr>
        <w:rPr>
          <w:rFonts w:ascii="Times New Roman" w:hAnsi="Times New Roman"/>
          <w:bCs/>
          <w:sz w:val="21"/>
          <w:szCs w:val="21"/>
        </w:rPr>
      </w:pPr>
      <w:r w:rsidRPr="00DB6190">
        <w:rPr>
          <w:rFonts w:ascii="Times New Roman" w:hAnsi="Times New Roman"/>
          <w:b/>
          <w:bCs/>
          <w:sz w:val="21"/>
          <w:szCs w:val="21"/>
        </w:rPr>
        <w:t>E-mail:</w:t>
      </w:r>
      <w:hyperlink r:id="rId7" w:history="1">
        <w:r w:rsidRPr="00DB6190">
          <w:rPr>
            <w:b/>
            <w:bCs/>
          </w:rPr>
          <w:t>joshi_prathamesh@ymail.com</w:t>
        </w:r>
      </w:hyperlink>
      <w:r w:rsidRPr="0079622A">
        <w:rPr>
          <w:rFonts w:ascii="Times New Roman" w:hAnsi="Times New Roman"/>
          <w:bCs/>
          <w:sz w:val="21"/>
          <w:szCs w:val="21"/>
        </w:rPr>
        <w:t xml:space="preserve">                                                      </w:t>
      </w:r>
      <w:r w:rsidRPr="00DB6190">
        <w:rPr>
          <w:rFonts w:ascii="Times New Roman" w:hAnsi="Times New Roman"/>
          <w:b/>
          <w:bCs/>
          <w:sz w:val="21"/>
          <w:szCs w:val="21"/>
        </w:rPr>
        <w:t>Contact No: +91 8390427159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22"/>
        <w:gridCol w:w="1111"/>
        <w:gridCol w:w="1111"/>
        <w:gridCol w:w="1111"/>
        <w:gridCol w:w="1111"/>
        <w:gridCol w:w="948"/>
        <w:gridCol w:w="856"/>
        <w:gridCol w:w="995"/>
      </w:tblGrid>
      <w:tr w:rsidR="00C82561" w:rsidRPr="0079622A" w14:paraId="7DC66CAF" w14:textId="77777777">
        <w:trPr>
          <w:trHeight w:val="285"/>
        </w:trPr>
        <w:tc>
          <w:tcPr>
            <w:tcW w:w="2222" w:type="dxa"/>
            <w:shd w:val="clear" w:color="auto" w:fill="969696"/>
            <w:vAlign w:val="bottom"/>
          </w:tcPr>
          <w:p w14:paraId="7668BBE5" w14:textId="77777777" w:rsidR="00C82561" w:rsidRPr="0079622A" w:rsidRDefault="00C82561">
            <w:pPr>
              <w:spacing w:after="0" w:line="100" w:lineRule="atLeast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79622A">
              <w:rPr>
                <w:rFonts w:ascii="Times New Roman" w:hAnsi="Times New Roman"/>
                <w:b/>
                <w:bCs/>
                <w:sz w:val="21"/>
                <w:szCs w:val="21"/>
              </w:rPr>
              <w:t>Objective :</w:t>
            </w:r>
          </w:p>
        </w:tc>
        <w:tc>
          <w:tcPr>
            <w:tcW w:w="1111" w:type="dxa"/>
            <w:shd w:val="clear" w:color="auto" w:fill="969696"/>
            <w:vAlign w:val="bottom"/>
          </w:tcPr>
          <w:p w14:paraId="2AFD2C3D" w14:textId="77777777" w:rsidR="00C82561" w:rsidRPr="0079622A" w:rsidRDefault="00C82561">
            <w:pPr>
              <w:spacing w:after="0" w:line="100" w:lineRule="atLeast"/>
              <w:rPr>
                <w:rFonts w:ascii="Times New Roman" w:hAnsi="Times New Roman"/>
                <w:bCs/>
                <w:sz w:val="21"/>
                <w:szCs w:val="21"/>
              </w:rPr>
            </w:pPr>
          </w:p>
        </w:tc>
        <w:tc>
          <w:tcPr>
            <w:tcW w:w="1111" w:type="dxa"/>
            <w:shd w:val="clear" w:color="auto" w:fill="969696"/>
            <w:vAlign w:val="bottom"/>
          </w:tcPr>
          <w:p w14:paraId="4D96F74D" w14:textId="77777777" w:rsidR="00C82561" w:rsidRPr="0079622A" w:rsidRDefault="00C82561">
            <w:pPr>
              <w:spacing w:after="0" w:line="100" w:lineRule="atLeast"/>
              <w:rPr>
                <w:rFonts w:ascii="Times New Roman" w:hAnsi="Times New Roman"/>
                <w:bCs/>
                <w:sz w:val="21"/>
                <w:szCs w:val="21"/>
              </w:rPr>
            </w:pPr>
          </w:p>
        </w:tc>
        <w:tc>
          <w:tcPr>
            <w:tcW w:w="1111" w:type="dxa"/>
            <w:shd w:val="clear" w:color="auto" w:fill="969696"/>
            <w:vAlign w:val="bottom"/>
          </w:tcPr>
          <w:p w14:paraId="339A2854" w14:textId="77777777" w:rsidR="00C82561" w:rsidRPr="0079622A" w:rsidRDefault="00C82561">
            <w:pPr>
              <w:spacing w:after="0" w:line="100" w:lineRule="atLeast"/>
              <w:rPr>
                <w:rFonts w:ascii="Times New Roman" w:hAnsi="Times New Roman"/>
                <w:bCs/>
                <w:sz w:val="21"/>
                <w:szCs w:val="21"/>
              </w:rPr>
            </w:pPr>
          </w:p>
        </w:tc>
        <w:tc>
          <w:tcPr>
            <w:tcW w:w="1111" w:type="dxa"/>
            <w:shd w:val="clear" w:color="auto" w:fill="969696"/>
            <w:vAlign w:val="bottom"/>
          </w:tcPr>
          <w:p w14:paraId="3C09F2CF" w14:textId="77777777" w:rsidR="00C82561" w:rsidRPr="0079622A" w:rsidRDefault="00C82561">
            <w:pPr>
              <w:spacing w:after="0" w:line="100" w:lineRule="atLeast"/>
              <w:rPr>
                <w:rFonts w:ascii="Times New Roman" w:hAnsi="Times New Roman"/>
                <w:bCs/>
                <w:sz w:val="21"/>
                <w:szCs w:val="21"/>
              </w:rPr>
            </w:pPr>
          </w:p>
        </w:tc>
        <w:tc>
          <w:tcPr>
            <w:tcW w:w="948" w:type="dxa"/>
            <w:shd w:val="clear" w:color="auto" w:fill="969696"/>
            <w:vAlign w:val="bottom"/>
          </w:tcPr>
          <w:p w14:paraId="64B4D64C" w14:textId="77777777" w:rsidR="00C82561" w:rsidRPr="0079622A" w:rsidRDefault="00C82561">
            <w:pPr>
              <w:spacing w:after="0" w:line="100" w:lineRule="atLeast"/>
              <w:rPr>
                <w:rFonts w:ascii="Times New Roman" w:hAnsi="Times New Roman"/>
                <w:bCs/>
                <w:sz w:val="21"/>
                <w:szCs w:val="21"/>
              </w:rPr>
            </w:pPr>
          </w:p>
        </w:tc>
        <w:tc>
          <w:tcPr>
            <w:tcW w:w="856" w:type="dxa"/>
            <w:shd w:val="clear" w:color="auto" w:fill="969696"/>
            <w:vAlign w:val="bottom"/>
          </w:tcPr>
          <w:p w14:paraId="088E1F6B" w14:textId="77777777" w:rsidR="00C82561" w:rsidRPr="0079622A" w:rsidRDefault="00C82561">
            <w:pPr>
              <w:spacing w:after="0" w:line="100" w:lineRule="atLeast"/>
              <w:rPr>
                <w:rFonts w:ascii="Times New Roman" w:hAnsi="Times New Roman"/>
                <w:bCs/>
                <w:sz w:val="21"/>
                <w:szCs w:val="21"/>
              </w:rPr>
            </w:pPr>
          </w:p>
        </w:tc>
        <w:tc>
          <w:tcPr>
            <w:tcW w:w="995" w:type="dxa"/>
            <w:shd w:val="clear" w:color="auto" w:fill="969696"/>
            <w:vAlign w:val="bottom"/>
          </w:tcPr>
          <w:p w14:paraId="4F57FE5F" w14:textId="77777777" w:rsidR="00C82561" w:rsidRPr="0079622A" w:rsidRDefault="00C82561">
            <w:pPr>
              <w:spacing w:after="0" w:line="100" w:lineRule="atLeast"/>
              <w:rPr>
                <w:rFonts w:ascii="Times New Roman" w:hAnsi="Times New Roman"/>
                <w:bCs/>
                <w:sz w:val="21"/>
                <w:szCs w:val="21"/>
              </w:rPr>
            </w:pPr>
          </w:p>
        </w:tc>
      </w:tr>
    </w:tbl>
    <w:p w14:paraId="40445E2D" w14:textId="77777777" w:rsidR="00C82561" w:rsidRPr="0079622A" w:rsidRDefault="00C82561">
      <w:pPr>
        <w:rPr>
          <w:rFonts w:ascii="Times New Roman" w:hAnsi="Times New Roman"/>
          <w:bCs/>
          <w:sz w:val="21"/>
          <w:szCs w:val="21"/>
        </w:rPr>
      </w:pPr>
    </w:p>
    <w:p w14:paraId="19DDADB5" w14:textId="77777777" w:rsidR="00C82561" w:rsidRPr="0079622A" w:rsidRDefault="00C82561">
      <w:pPr>
        <w:rPr>
          <w:rFonts w:ascii="Times New Roman" w:hAnsi="Times New Roman"/>
          <w:bCs/>
          <w:sz w:val="21"/>
          <w:szCs w:val="21"/>
        </w:rPr>
      </w:pPr>
      <w:r w:rsidRPr="0079622A">
        <w:rPr>
          <w:rFonts w:ascii="Times New Roman" w:hAnsi="Times New Roman"/>
          <w:bCs/>
          <w:sz w:val="21"/>
          <w:szCs w:val="21"/>
        </w:rPr>
        <w:t xml:space="preserve"> To obtain a position of responsibilities that utilizes my skills and experience and keen to work in an environment where I can enrich my knowledge.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85"/>
        <w:gridCol w:w="348"/>
        <w:gridCol w:w="1111"/>
        <w:gridCol w:w="1111"/>
        <w:gridCol w:w="1111"/>
        <w:gridCol w:w="948"/>
        <w:gridCol w:w="856"/>
        <w:gridCol w:w="995"/>
      </w:tblGrid>
      <w:tr w:rsidR="00C82561" w:rsidRPr="0079622A" w14:paraId="277CF986" w14:textId="77777777">
        <w:trPr>
          <w:trHeight w:val="285"/>
        </w:trPr>
        <w:tc>
          <w:tcPr>
            <w:tcW w:w="2985" w:type="dxa"/>
            <w:shd w:val="clear" w:color="auto" w:fill="969696"/>
            <w:vAlign w:val="bottom"/>
          </w:tcPr>
          <w:p w14:paraId="685DA58F" w14:textId="77777777" w:rsidR="00C82561" w:rsidRPr="0079622A" w:rsidRDefault="00C82561">
            <w:pPr>
              <w:spacing w:after="0" w:line="100" w:lineRule="atLeast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79622A">
              <w:rPr>
                <w:rFonts w:ascii="Times New Roman" w:hAnsi="Times New Roman"/>
                <w:b/>
                <w:bCs/>
                <w:sz w:val="21"/>
                <w:szCs w:val="21"/>
              </w:rPr>
              <w:t>Working Experience :</w:t>
            </w:r>
          </w:p>
        </w:tc>
        <w:tc>
          <w:tcPr>
            <w:tcW w:w="348" w:type="dxa"/>
            <w:shd w:val="clear" w:color="auto" w:fill="969696"/>
            <w:vAlign w:val="bottom"/>
          </w:tcPr>
          <w:p w14:paraId="6BA5509D" w14:textId="77777777" w:rsidR="00C82561" w:rsidRPr="0079622A" w:rsidRDefault="00C82561">
            <w:pPr>
              <w:spacing w:after="0" w:line="100" w:lineRule="atLeast"/>
              <w:rPr>
                <w:rFonts w:ascii="Times New Roman" w:hAnsi="Times New Roman"/>
                <w:bCs/>
                <w:sz w:val="21"/>
                <w:szCs w:val="21"/>
              </w:rPr>
            </w:pPr>
          </w:p>
        </w:tc>
        <w:tc>
          <w:tcPr>
            <w:tcW w:w="1111" w:type="dxa"/>
            <w:shd w:val="clear" w:color="auto" w:fill="969696"/>
            <w:vAlign w:val="bottom"/>
          </w:tcPr>
          <w:p w14:paraId="401285EE" w14:textId="77777777" w:rsidR="00C82561" w:rsidRPr="0079622A" w:rsidRDefault="00C82561">
            <w:pPr>
              <w:spacing w:after="0" w:line="100" w:lineRule="atLeast"/>
              <w:rPr>
                <w:rFonts w:ascii="Times New Roman" w:hAnsi="Times New Roman"/>
                <w:bCs/>
                <w:sz w:val="21"/>
                <w:szCs w:val="21"/>
              </w:rPr>
            </w:pPr>
          </w:p>
        </w:tc>
        <w:tc>
          <w:tcPr>
            <w:tcW w:w="1111" w:type="dxa"/>
            <w:shd w:val="clear" w:color="auto" w:fill="969696"/>
            <w:vAlign w:val="bottom"/>
          </w:tcPr>
          <w:p w14:paraId="21A8CEB5" w14:textId="77777777" w:rsidR="00C82561" w:rsidRPr="0079622A" w:rsidRDefault="00C82561">
            <w:pPr>
              <w:spacing w:after="0" w:line="100" w:lineRule="atLeast"/>
              <w:rPr>
                <w:rFonts w:ascii="Times New Roman" w:hAnsi="Times New Roman"/>
                <w:bCs/>
                <w:sz w:val="21"/>
                <w:szCs w:val="21"/>
              </w:rPr>
            </w:pPr>
          </w:p>
        </w:tc>
        <w:tc>
          <w:tcPr>
            <w:tcW w:w="1111" w:type="dxa"/>
            <w:shd w:val="clear" w:color="auto" w:fill="969696"/>
            <w:vAlign w:val="bottom"/>
          </w:tcPr>
          <w:p w14:paraId="640EC806" w14:textId="77777777" w:rsidR="00C82561" w:rsidRPr="0079622A" w:rsidRDefault="00C82561">
            <w:pPr>
              <w:spacing w:after="0" w:line="100" w:lineRule="atLeast"/>
              <w:rPr>
                <w:rFonts w:ascii="Times New Roman" w:hAnsi="Times New Roman"/>
                <w:bCs/>
                <w:sz w:val="21"/>
                <w:szCs w:val="21"/>
              </w:rPr>
            </w:pPr>
          </w:p>
        </w:tc>
        <w:tc>
          <w:tcPr>
            <w:tcW w:w="948" w:type="dxa"/>
            <w:shd w:val="clear" w:color="auto" w:fill="969696"/>
            <w:vAlign w:val="bottom"/>
          </w:tcPr>
          <w:p w14:paraId="261C78F4" w14:textId="77777777" w:rsidR="00C82561" w:rsidRPr="0079622A" w:rsidRDefault="00C82561">
            <w:pPr>
              <w:spacing w:after="0" w:line="100" w:lineRule="atLeast"/>
              <w:rPr>
                <w:rFonts w:ascii="Times New Roman" w:hAnsi="Times New Roman"/>
                <w:bCs/>
                <w:sz w:val="21"/>
                <w:szCs w:val="21"/>
              </w:rPr>
            </w:pPr>
          </w:p>
        </w:tc>
        <w:tc>
          <w:tcPr>
            <w:tcW w:w="856" w:type="dxa"/>
            <w:shd w:val="clear" w:color="auto" w:fill="969696"/>
            <w:vAlign w:val="bottom"/>
          </w:tcPr>
          <w:p w14:paraId="2D58FC43" w14:textId="77777777" w:rsidR="00C82561" w:rsidRPr="0079622A" w:rsidRDefault="00C82561">
            <w:pPr>
              <w:spacing w:after="0" w:line="100" w:lineRule="atLeast"/>
              <w:rPr>
                <w:rFonts w:ascii="Times New Roman" w:hAnsi="Times New Roman"/>
                <w:bCs/>
                <w:sz w:val="21"/>
                <w:szCs w:val="21"/>
              </w:rPr>
            </w:pPr>
          </w:p>
        </w:tc>
        <w:tc>
          <w:tcPr>
            <w:tcW w:w="995" w:type="dxa"/>
            <w:shd w:val="clear" w:color="auto" w:fill="969696"/>
            <w:vAlign w:val="bottom"/>
          </w:tcPr>
          <w:p w14:paraId="49D26517" w14:textId="77777777" w:rsidR="00C82561" w:rsidRPr="0079622A" w:rsidRDefault="00C82561">
            <w:pPr>
              <w:spacing w:after="0" w:line="100" w:lineRule="atLeast"/>
              <w:rPr>
                <w:rFonts w:ascii="Times New Roman" w:hAnsi="Times New Roman"/>
                <w:bCs/>
                <w:sz w:val="21"/>
                <w:szCs w:val="21"/>
              </w:rPr>
            </w:pPr>
          </w:p>
        </w:tc>
      </w:tr>
    </w:tbl>
    <w:p w14:paraId="007D5F2D" w14:textId="77777777" w:rsidR="00C82561" w:rsidRDefault="00C82561">
      <w:pPr>
        <w:rPr>
          <w:rFonts w:ascii="Times New Roman" w:hAnsi="Times New Roman"/>
          <w:bCs/>
          <w:sz w:val="21"/>
          <w:szCs w:val="21"/>
        </w:rPr>
      </w:pPr>
    </w:p>
    <w:p w14:paraId="64B8FE7D" w14:textId="77777777" w:rsidR="007B7793" w:rsidRPr="0079622A" w:rsidRDefault="007B7793" w:rsidP="007B7793">
      <w:pPr>
        <w:rPr>
          <w:rFonts w:ascii="Times New Roman" w:hAnsi="Times New Roman"/>
          <w:b/>
          <w:bCs/>
          <w:sz w:val="21"/>
          <w:szCs w:val="21"/>
        </w:rPr>
      </w:pPr>
      <w:r w:rsidRPr="0079622A">
        <w:rPr>
          <w:rFonts w:ascii="Times New Roman" w:hAnsi="Times New Roman"/>
          <w:b/>
          <w:bCs/>
          <w:sz w:val="21"/>
          <w:szCs w:val="21"/>
        </w:rPr>
        <w:t xml:space="preserve">Company Name: </w:t>
      </w:r>
      <w:r>
        <w:rPr>
          <w:rFonts w:ascii="Times New Roman" w:hAnsi="Times New Roman"/>
          <w:bCs/>
          <w:sz w:val="21"/>
          <w:szCs w:val="21"/>
        </w:rPr>
        <w:t>Wipro Limited</w:t>
      </w:r>
    </w:p>
    <w:p w14:paraId="2807E3A5" w14:textId="77777777" w:rsidR="007B7793" w:rsidRPr="0079622A" w:rsidRDefault="007B7793" w:rsidP="007B7793">
      <w:pPr>
        <w:rPr>
          <w:rFonts w:ascii="Times New Roman" w:hAnsi="Times New Roman"/>
          <w:bCs/>
          <w:sz w:val="21"/>
          <w:szCs w:val="21"/>
        </w:rPr>
      </w:pPr>
      <w:r w:rsidRPr="0079622A">
        <w:rPr>
          <w:rFonts w:ascii="Times New Roman" w:hAnsi="Times New Roman"/>
          <w:b/>
          <w:bCs/>
          <w:sz w:val="21"/>
          <w:szCs w:val="21"/>
        </w:rPr>
        <w:t>Job Profile:</w:t>
      </w:r>
      <w:r w:rsidRPr="0079622A">
        <w:rPr>
          <w:rFonts w:ascii="Times New Roman" w:hAnsi="Times New Roman"/>
          <w:bCs/>
          <w:sz w:val="21"/>
          <w:szCs w:val="21"/>
        </w:rPr>
        <w:t xml:space="preserve"> </w:t>
      </w:r>
      <w:r>
        <w:rPr>
          <w:rFonts w:ascii="Times New Roman" w:hAnsi="Times New Roman"/>
          <w:bCs/>
          <w:sz w:val="21"/>
          <w:szCs w:val="21"/>
        </w:rPr>
        <w:t>Lead Engineer</w:t>
      </w:r>
    </w:p>
    <w:p w14:paraId="51B4F4E7" w14:textId="7497EF1A" w:rsidR="007B7793" w:rsidRPr="0079622A" w:rsidRDefault="007B7793" w:rsidP="007B7793">
      <w:pPr>
        <w:rPr>
          <w:rFonts w:ascii="Times New Roman" w:hAnsi="Times New Roman"/>
          <w:bCs/>
          <w:sz w:val="21"/>
          <w:szCs w:val="21"/>
        </w:rPr>
      </w:pPr>
      <w:r w:rsidRPr="0079622A">
        <w:rPr>
          <w:rFonts w:ascii="Times New Roman" w:hAnsi="Times New Roman"/>
          <w:b/>
          <w:bCs/>
          <w:sz w:val="21"/>
          <w:szCs w:val="21"/>
        </w:rPr>
        <w:t>Duration:</w:t>
      </w:r>
      <w:r w:rsidRPr="0079622A">
        <w:rPr>
          <w:rFonts w:ascii="Times New Roman" w:hAnsi="Times New Roman"/>
          <w:bCs/>
          <w:sz w:val="21"/>
          <w:szCs w:val="21"/>
        </w:rPr>
        <w:t xml:space="preserve"> </w:t>
      </w:r>
      <w:r w:rsidR="007753AB">
        <w:rPr>
          <w:rFonts w:ascii="Times New Roman" w:hAnsi="Times New Roman"/>
          <w:bCs/>
          <w:sz w:val="21"/>
          <w:szCs w:val="21"/>
        </w:rPr>
        <w:t xml:space="preserve">37 </w:t>
      </w:r>
      <w:r>
        <w:rPr>
          <w:rFonts w:ascii="Times New Roman" w:hAnsi="Times New Roman"/>
          <w:bCs/>
          <w:sz w:val="21"/>
          <w:szCs w:val="21"/>
        </w:rPr>
        <w:t>Months (April 2020 – till date)</w:t>
      </w:r>
    </w:p>
    <w:p w14:paraId="26241218" w14:textId="77777777" w:rsidR="007B7793" w:rsidRDefault="007B7793" w:rsidP="007B7793">
      <w:pPr>
        <w:rPr>
          <w:rFonts w:ascii="Times New Roman" w:hAnsi="Times New Roman"/>
          <w:b/>
          <w:bCs/>
          <w:sz w:val="21"/>
          <w:szCs w:val="21"/>
        </w:rPr>
      </w:pPr>
      <w:r w:rsidRPr="0079622A">
        <w:rPr>
          <w:rFonts w:ascii="Times New Roman" w:hAnsi="Times New Roman"/>
          <w:b/>
          <w:bCs/>
          <w:sz w:val="21"/>
          <w:szCs w:val="21"/>
        </w:rPr>
        <w:t>Responsibilities:</w:t>
      </w:r>
    </w:p>
    <w:p w14:paraId="50D6E3D5" w14:textId="77777777" w:rsidR="007B7793" w:rsidRPr="007B7793" w:rsidRDefault="007B7793" w:rsidP="007B7793">
      <w:pPr>
        <w:numPr>
          <w:ilvl w:val="0"/>
          <w:numId w:val="16"/>
        </w:numPr>
        <w:rPr>
          <w:rFonts w:ascii="Times New Roman" w:hAnsi="Times New Roman"/>
          <w:bCs/>
          <w:sz w:val="21"/>
          <w:szCs w:val="21"/>
        </w:rPr>
      </w:pPr>
      <w:r w:rsidRPr="007B7793">
        <w:rPr>
          <w:rFonts w:ascii="Times New Roman" w:hAnsi="Times New Roman"/>
          <w:bCs/>
          <w:sz w:val="21"/>
          <w:szCs w:val="21"/>
        </w:rPr>
        <w:t xml:space="preserve">Worked as L2 support expert for </w:t>
      </w:r>
      <w:proofErr w:type="spellStart"/>
      <w:r w:rsidRPr="007B7793">
        <w:rPr>
          <w:rFonts w:ascii="Times New Roman" w:hAnsi="Times New Roman"/>
          <w:bCs/>
          <w:sz w:val="21"/>
          <w:szCs w:val="21"/>
        </w:rPr>
        <w:t>Splunk</w:t>
      </w:r>
      <w:proofErr w:type="spellEnd"/>
      <w:r w:rsidRPr="007B7793">
        <w:rPr>
          <w:rFonts w:ascii="Times New Roman" w:hAnsi="Times New Roman"/>
          <w:bCs/>
          <w:sz w:val="21"/>
          <w:szCs w:val="21"/>
        </w:rPr>
        <w:t xml:space="preserve"> and AppDynamics.</w:t>
      </w:r>
    </w:p>
    <w:p w14:paraId="5EEF364C" w14:textId="77777777" w:rsidR="007B7793" w:rsidRPr="007B7793" w:rsidRDefault="007B7793" w:rsidP="007B7793">
      <w:pPr>
        <w:numPr>
          <w:ilvl w:val="1"/>
          <w:numId w:val="16"/>
        </w:numPr>
        <w:rPr>
          <w:rFonts w:ascii="Times New Roman" w:hAnsi="Times New Roman"/>
          <w:bCs/>
          <w:sz w:val="21"/>
          <w:szCs w:val="21"/>
        </w:rPr>
      </w:pPr>
      <w:r w:rsidRPr="007B7793">
        <w:rPr>
          <w:rFonts w:ascii="Times New Roman" w:hAnsi="Times New Roman"/>
          <w:bCs/>
          <w:sz w:val="21"/>
          <w:szCs w:val="21"/>
        </w:rPr>
        <w:t xml:space="preserve">Onboarding data on </w:t>
      </w:r>
      <w:proofErr w:type="spellStart"/>
      <w:r w:rsidRPr="007B7793">
        <w:rPr>
          <w:rFonts w:ascii="Times New Roman" w:hAnsi="Times New Roman"/>
          <w:bCs/>
          <w:sz w:val="21"/>
          <w:szCs w:val="21"/>
        </w:rPr>
        <w:t>Splunk</w:t>
      </w:r>
      <w:proofErr w:type="spellEnd"/>
    </w:p>
    <w:p w14:paraId="1A02EC3C" w14:textId="77777777" w:rsidR="007B7793" w:rsidRPr="007B7793" w:rsidRDefault="007B7793" w:rsidP="007B7793">
      <w:pPr>
        <w:numPr>
          <w:ilvl w:val="1"/>
          <w:numId w:val="16"/>
        </w:numPr>
        <w:rPr>
          <w:rFonts w:ascii="Times New Roman" w:hAnsi="Times New Roman"/>
          <w:bCs/>
          <w:sz w:val="21"/>
          <w:szCs w:val="21"/>
        </w:rPr>
      </w:pPr>
      <w:r w:rsidRPr="007B7793">
        <w:rPr>
          <w:rFonts w:ascii="Times New Roman" w:hAnsi="Times New Roman"/>
          <w:bCs/>
          <w:sz w:val="21"/>
          <w:szCs w:val="21"/>
        </w:rPr>
        <w:t xml:space="preserve">Installation of various </w:t>
      </w:r>
      <w:proofErr w:type="spellStart"/>
      <w:r w:rsidRPr="007B7793">
        <w:rPr>
          <w:rFonts w:ascii="Times New Roman" w:hAnsi="Times New Roman"/>
          <w:bCs/>
          <w:sz w:val="21"/>
          <w:szCs w:val="21"/>
        </w:rPr>
        <w:t>Splunk</w:t>
      </w:r>
      <w:proofErr w:type="spellEnd"/>
      <w:r w:rsidRPr="007B7793">
        <w:rPr>
          <w:rFonts w:ascii="Times New Roman" w:hAnsi="Times New Roman"/>
          <w:bCs/>
          <w:sz w:val="21"/>
          <w:szCs w:val="21"/>
        </w:rPr>
        <w:t xml:space="preserve"> components</w:t>
      </w:r>
    </w:p>
    <w:p w14:paraId="7D2D7F7A" w14:textId="77777777" w:rsidR="007B7793" w:rsidRPr="007B7793" w:rsidRDefault="007B7793" w:rsidP="007B7793">
      <w:pPr>
        <w:numPr>
          <w:ilvl w:val="1"/>
          <w:numId w:val="16"/>
        </w:numPr>
        <w:rPr>
          <w:rFonts w:ascii="Times New Roman" w:hAnsi="Times New Roman"/>
          <w:bCs/>
          <w:sz w:val="21"/>
          <w:szCs w:val="21"/>
        </w:rPr>
      </w:pPr>
      <w:proofErr w:type="spellStart"/>
      <w:r w:rsidRPr="007B7793">
        <w:rPr>
          <w:rFonts w:ascii="Times New Roman" w:hAnsi="Times New Roman"/>
          <w:bCs/>
          <w:sz w:val="21"/>
          <w:szCs w:val="21"/>
        </w:rPr>
        <w:t>Splunk</w:t>
      </w:r>
      <w:proofErr w:type="spellEnd"/>
      <w:r w:rsidRPr="007B7793">
        <w:rPr>
          <w:rFonts w:ascii="Times New Roman" w:hAnsi="Times New Roman"/>
          <w:bCs/>
          <w:sz w:val="21"/>
          <w:szCs w:val="21"/>
        </w:rPr>
        <w:t xml:space="preserve"> infrastructure management</w:t>
      </w:r>
    </w:p>
    <w:p w14:paraId="558068AD" w14:textId="77777777" w:rsidR="007B7793" w:rsidRPr="007B7793" w:rsidRDefault="007B7793" w:rsidP="007B7793">
      <w:pPr>
        <w:numPr>
          <w:ilvl w:val="1"/>
          <w:numId w:val="16"/>
        </w:numPr>
        <w:rPr>
          <w:rFonts w:ascii="Times New Roman" w:hAnsi="Times New Roman"/>
          <w:bCs/>
          <w:sz w:val="21"/>
          <w:szCs w:val="21"/>
        </w:rPr>
      </w:pPr>
      <w:r w:rsidRPr="007B7793">
        <w:rPr>
          <w:rFonts w:ascii="Times New Roman" w:hAnsi="Times New Roman"/>
          <w:bCs/>
          <w:sz w:val="21"/>
          <w:szCs w:val="21"/>
        </w:rPr>
        <w:t xml:space="preserve">Helping </w:t>
      </w:r>
      <w:proofErr w:type="spellStart"/>
      <w:r w:rsidRPr="007B7793">
        <w:rPr>
          <w:rFonts w:ascii="Times New Roman" w:hAnsi="Times New Roman"/>
          <w:bCs/>
          <w:sz w:val="21"/>
          <w:szCs w:val="21"/>
        </w:rPr>
        <w:t>Splunk</w:t>
      </w:r>
      <w:proofErr w:type="spellEnd"/>
      <w:r w:rsidRPr="007B7793">
        <w:rPr>
          <w:rFonts w:ascii="Times New Roman" w:hAnsi="Times New Roman"/>
          <w:bCs/>
          <w:sz w:val="21"/>
          <w:szCs w:val="21"/>
        </w:rPr>
        <w:t xml:space="preserve"> user with queries</w:t>
      </w:r>
    </w:p>
    <w:p w14:paraId="3A3C8A57" w14:textId="77777777" w:rsidR="007B7793" w:rsidRPr="007B7793" w:rsidRDefault="007B7793" w:rsidP="007B7793">
      <w:pPr>
        <w:numPr>
          <w:ilvl w:val="0"/>
          <w:numId w:val="16"/>
        </w:numPr>
        <w:rPr>
          <w:rFonts w:ascii="Times New Roman" w:hAnsi="Times New Roman"/>
          <w:bCs/>
          <w:sz w:val="21"/>
          <w:szCs w:val="21"/>
        </w:rPr>
      </w:pPr>
      <w:r w:rsidRPr="007B7793">
        <w:rPr>
          <w:rFonts w:ascii="Times New Roman" w:hAnsi="Times New Roman"/>
          <w:bCs/>
          <w:sz w:val="21"/>
          <w:szCs w:val="21"/>
        </w:rPr>
        <w:t xml:space="preserve">Working as team lead for </w:t>
      </w:r>
      <w:r w:rsidR="001D7A76">
        <w:rPr>
          <w:rFonts w:ascii="Times New Roman" w:hAnsi="Times New Roman"/>
          <w:bCs/>
          <w:sz w:val="21"/>
          <w:szCs w:val="21"/>
        </w:rPr>
        <w:t>Tenant Ops team for AppDynamics and L3 AppDynamics support</w:t>
      </w:r>
    </w:p>
    <w:p w14:paraId="3F940F1C" w14:textId="77777777" w:rsidR="007B7793" w:rsidRPr="007B7793" w:rsidRDefault="007B7793" w:rsidP="007B7793">
      <w:pPr>
        <w:numPr>
          <w:ilvl w:val="1"/>
          <w:numId w:val="16"/>
        </w:numPr>
        <w:rPr>
          <w:rFonts w:ascii="Times New Roman" w:hAnsi="Times New Roman"/>
          <w:bCs/>
          <w:sz w:val="21"/>
          <w:szCs w:val="21"/>
        </w:rPr>
      </w:pPr>
      <w:r w:rsidRPr="007B7793">
        <w:rPr>
          <w:rFonts w:ascii="Times New Roman" w:hAnsi="Times New Roman"/>
          <w:bCs/>
          <w:sz w:val="21"/>
          <w:szCs w:val="21"/>
        </w:rPr>
        <w:t xml:space="preserve">Helping application team to On-boarding their application on </w:t>
      </w:r>
      <w:proofErr w:type="spellStart"/>
      <w:r w:rsidRPr="007B7793">
        <w:rPr>
          <w:rFonts w:ascii="Times New Roman" w:hAnsi="Times New Roman"/>
          <w:bCs/>
          <w:sz w:val="21"/>
          <w:szCs w:val="21"/>
        </w:rPr>
        <w:t>AppDyanmics</w:t>
      </w:r>
      <w:proofErr w:type="spellEnd"/>
      <w:r w:rsidRPr="007B7793">
        <w:rPr>
          <w:rFonts w:ascii="Times New Roman" w:hAnsi="Times New Roman"/>
          <w:bCs/>
          <w:sz w:val="21"/>
          <w:szCs w:val="21"/>
        </w:rPr>
        <w:t>.</w:t>
      </w:r>
    </w:p>
    <w:p w14:paraId="2E148767" w14:textId="77777777" w:rsidR="007B7793" w:rsidRPr="007B7793" w:rsidRDefault="007B7793" w:rsidP="007B7793">
      <w:pPr>
        <w:numPr>
          <w:ilvl w:val="1"/>
          <w:numId w:val="16"/>
        </w:numPr>
        <w:rPr>
          <w:rFonts w:ascii="Times New Roman" w:hAnsi="Times New Roman"/>
          <w:bCs/>
          <w:sz w:val="21"/>
          <w:szCs w:val="21"/>
        </w:rPr>
      </w:pPr>
      <w:r w:rsidRPr="007B7793">
        <w:rPr>
          <w:rFonts w:ascii="Times New Roman" w:hAnsi="Times New Roman"/>
          <w:bCs/>
          <w:sz w:val="21"/>
          <w:szCs w:val="21"/>
        </w:rPr>
        <w:t>Working on process improvements</w:t>
      </w:r>
    </w:p>
    <w:p w14:paraId="649B5946" w14:textId="77777777" w:rsidR="007B7793" w:rsidRPr="007B7793" w:rsidRDefault="007B7793" w:rsidP="007B7793">
      <w:pPr>
        <w:numPr>
          <w:ilvl w:val="1"/>
          <w:numId w:val="16"/>
        </w:numPr>
        <w:rPr>
          <w:rFonts w:ascii="Times New Roman" w:hAnsi="Times New Roman"/>
          <w:bCs/>
          <w:sz w:val="21"/>
          <w:szCs w:val="21"/>
        </w:rPr>
      </w:pPr>
      <w:r w:rsidRPr="007B7793">
        <w:rPr>
          <w:rFonts w:ascii="Times New Roman" w:hAnsi="Times New Roman"/>
          <w:bCs/>
          <w:sz w:val="21"/>
          <w:szCs w:val="21"/>
        </w:rPr>
        <w:t>Helping user with AppDynamics queries</w:t>
      </w:r>
    </w:p>
    <w:p w14:paraId="36BCD0FC" w14:textId="77777777" w:rsidR="007B7793" w:rsidRPr="001D7A76" w:rsidRDefault="007B7793" w:rsidP="007B7793">
      <w:pPr>
        <w:numPr>
          <w:ilvl w:val="1"/>
          <w:numId w:val="16"/>
        </w:numPr>
        <w:rPr>
          <w:rFonts w:ascii="Times New Roman" w:hAnsi="Times New Roman"/>
          <w:b/>
          <w:bCs/>
          <w:sz w:val="21"/>
          <w:szCs w:val="21"/>
        </w:rPr>
      </w:pPr>
      <w:r w:rsidRPr="007B7793">
        <w:rPr>
          <w:rFonts w:ascii="Times New Roman" w:hAnsi="Times New Roman"/>
          <w:bCs/>
          <w:sz w:val="21"/>
          <w:szCs w:val="21"/>
        </w:rPr>
        <w:t>User training</w:t>
      </w:r>
    </w:p>
    <w:p w14:paraId="04AA255F" w14:textId="77777777" w:rsidR="001D7A76" w:rsidRPr="007B7793" w:rsidRDefault="001D7A76" w:rsidP="007B7793">
      <w:pPr>
        <w:numPr>
          <w:ilvl w:val="1"/>
          <w:numId w:val="16"/>
        </w:numPr>
        <w:rPr>
          <w:rFonts w:ascii="Times New Roman" w:hAnsi="Times New Roman"/>
          <w:b/>
          <w:bCs/>
          <w:sz w:val="21"/>
          <w:szCs w:val="21"/>
        </w:rPr>
      </w:pPr>
      <w:r>
        <w:rPr>
          <w:rFonts w:ascii="Times New Roman" w:hAnsi="Times New Roman"/>
          <w:bCs/>
          <w:sz w:val="21"/>
          <w:szCs w:val="21"/>
        </w:rPr>
        <w:t xml:space="preserve">Install/upgrade and maintaining the AppDynamics on premise environment. </w:t>
      </w:r>
    </w:p>
    <w:p w14:paraId="0E686E7A" w14:textId="77777777" w:rsidR="007B7793" w:rsidRDefault="007B7793" w:rsidP="00DB6190">
      <w:pPr>
        <w:rPr>
          <w:rFonts w:ascii="Times New Roman" w:hAnsi="Times New Roman"/>
          <w:bCs/>
          <w:sz w:val="21"/>
          <w:szCs w:val="21"/>
        </w:rPr>
      </w:pPr>
    </w:p>
    <w:p w14:paraId="5763044D" w14:textId="77777777" w:rsidR="00DB6190" w:rsidRPr="0079622A" w:rsidRDefault="00DB6190" w:rsidP="00DB6190">
      <w:pPr>
        <w:rPr>
          <w:rFonts w:ascii="Times New Roman" w:hAnsi="Times New Roman"/>
          <w:b/>
          <w:bCs/>
          <w:sz w:val="21"/>
          <w:szCs w:val="21"/>
        </w:rPr>
      </w:pPr>
      <w:r w:rsidRPr="0079622A">
        <w:rPr>
          <w:rFonts w:ascii="Times New Roman" w:hAnsi="Times New Roman"/>
          <w:b/>
          <w:bCs/>
          <w:sz w:val="21"/>
          <w:szCs w:val="21"/>
        </w:rPr>
        <w:t xml:space="preserve">Company Name: </w:t>
      </w:r>
      <w:r>
        <w:rPr>
          <w:rFonts w:ascii="Times New Roman" w:hAnsi="Times New Roman"/>
          <w:bCs/>
          <w:sz w:val="21"/>
          <w:szCs w:val="21"/>
        </w:rPr>
        <w:t>Tesco Technologies India Pvt. Ltd</w:t>
      </w:r>
    </w:p>
    <w:p w14:paraId="0CA8F0D7" w14:textId="77777777" w:rsidR="00DB6190" w:rsidRPr="0079622A" w:rsidRDefault="00DB6190" w:rsidP="00DB6190">
      <w:pPr>
        <w:rPr>
          <w:rFonts w:ascii="Times New Roman" w:hAnsi="Times New Roman"/>
          <w:bCs/>
          <w:sz w:val="21"/>
          <w:szCs w:val="21"/>
        </w:rPr>
      </w:pPr>
      <w:r w:rsidRPr="0079622A">
        <w:rPr>
          <w:rFonts w:ascii="Times New Roman" w:hAnsi="Times New Roman"/>
          <w:b/>
          <w:bCs/>
          <w:sz w:val="21"/>
          <w:szCs w:val="21"/>
        </w:rPr>
        <w:t>Job Profile:</w:t>
      </w:r>
      <w:r w:rsidRPr="0079622A">
        <w:rPr>
          <w:rFonts w:ascii="Times New Roman" w:hAnsi="Times New Roman"/>
          <w:bCs/>
          <w:sz w:val="21"/>
          <w:szCs w:val="21"/>
        </w:rPr>
        <w:t xml:space="preserve"> </w:t>
      </w:r>
      <w:r>
        <w:rPr>
          <w:rFonts w:ascii="Times New Roman" w:hAnsi="Times New Roman"/>
          <w:bCs/>
          <w:sz w:val="21"/>
          <w:szCs w:val="21"/>
        </w:rPr>
        <w:t>System Engineer 1</w:t>
      </w:r>
    </w:p>
    <w:p w14:paraId="482C2D0A" w14:textId="77777777" w:rsidR="00DB6190" w:rsidRPr="0079622A" w:rsidRDefault="00DB6190" w:rsidP="00DB6190">
      <w:pPr>
        <w:rPr>
          <w:rFonts w:ascii="Times New Roman" w:hAnsi="Times New Roman"/>
          <w:bCs/>
          <w:sz w:val="21"/>
          <w:szCs w:val="21"/>
        </w:rPr>
      </w:pPr>
      <w:r w:rsidRPr="0079622A">
        <w:rPr>
          <w:rFonts w:ascii="Times New Roman" w:hAnsi="Times New Roman"/>
          <w:b/>
          <w:bCs/>
          <w:sz w:val="21"/>
          <w:szCs w:val="21"/>
        </w:rPr>
        <w:t>Duration:</w:t>
      </w:r>
      <w:r w:rsidRPr="0079622A">
        <w:rPr>
          <w:rFonts w:ascii="Times New Roman" w:hAnsi="Times New Roman"/>
          <w:bCs/>
          <w:sz w:val="21"/>
          <w:szCs w:val="21"/>
        </w:rPr>
        <w:t xml:space="preserve"> </w:t>
      </w:r>
      <w:r w:rsidR="007B7793">
        <w:rPr>
          <w:rFonts w:ascii="Times New Roman" w:hAnsi="Times New Roman"/>
          <w:bCs/>
          <w:sz w:val="21"/>
          <w:szCs w:val="21"/>
        </w:rPr>
        <w:t>14 Months (February 2019 – April 2020</w:t>
      </w:r>
      <w:r>
        <w:rPr>
          <w:rFonts w:ascii="Times New Roman" w:hAnsi="Times New Roman"/>
          <w:bCs/>
          <w:sz w:val="21"/>
          <w:szCs w:val="21"/>
        </w:rPr>
        <w:t>)</w:t>
      </w:r>
    </w:p>
    <w:p w14:paraId="61C8B6AB" w14:textId="77777777" w:rsidR="00DB6190" w:rsidRDefault="00DB6190" w:rsidP="00DB6190">
      <w:pPr>
        <w:rPr>
          <w:rFonts w:ascii="Times New Roman" w:hAnsi="Times New Roman"/>
          <w:b/>
          <w:bCs/>
          <w:sz w:val="21"/>
          <w:szCs w:val="21"/>
        </w:rPr>
      </w:pPr>
      <w:r w:rsidRPr="0079622A">
        <w:rPr>
          <w:rFonts w:ascii="Times New Roman" w:hAnsi="Times New Roman"/>
          <w:b/>
          <w:bCs/>
          <w:sz w:val="21"/>
          <w:szCs w:val="21"/>
        </w:rPr>
        <w:t>Responsibilities:</w:t>
      </w:r>
    </w:p>
    <w:p w14:paraId="6C149662" w14:textId="77777777" w:rsidR="00DB6190" w:rsidRPr="003469B8" w:rsidRDefault="00401845" w:rsidP="00DB6190">
      <w:pPr>
        <w:numPr>
          <w:ilvl w:val="0"/>
          <w:numId w:val="15"/>
        </w:numPr>
        <w:rPr>
          <w:rFonts w:ascii="Times New Roman" w:hAnsi="Times New Roman"/>
          <w:b/>
          <w:bCs/>
          <w:sz w:val="21"/>
          <w:szCs w:val="21"/>
        </w:rPr>
      </w:pPr>
      <w:r>
        <w:rPr>
          <w:rFonts w:ascii="Times New Roman" w:hAnsi="Times New Roman"/>
          <w:bCs/>
          <w:sz w:val="21"/>
          <w:szCs w:val="21"/>
        </w:rPr>
        <w:t>Working with various application teams for understanding application architecture, monitoring requirements and providing them engineered solution.</w:t>
      </w:r>
    </w:p>
    <w:p w14:paraId="6CDA2CC1" w14:textId="77777777" w:rsidR="003469B8" w:rsidRPr="003469B8" w:rsidRDefault="003469B8" w:rsidP="003469B8">
      <w:pPr>
        <w:numPr>
          <w:ilvl w:val="0"/>
          <w:numId w:val="15"/>
        </w:numPr>
        <w:rPr>
          <w:rFonts w:ascii="Times New Roman" w:hAnsi="Times New Roman"/>
          <w:b/>
          <w:bCs/>
          <w:sz w:val="21"/>
          <w:szCs w:val="21"/>
        </w:rPr>
      </w:pPr>
      <w:r>
        <w:rPr>
          <w:rFonts w:ascii="Times New Roman" w:hAnsi="Times New Roman"/>
          <w:bCs/>
          <w:sz w:val="21"/>
          <w:szCs w:val="21"/>
        </w:rPr>
        <w:t xml:space="preserve">Creating service dashboards and alerts in </w:t>
      </w:r>
      <w:proofErr w:type="spellStart"/>
      <w:r>
        <w:rPr>
          <w:rFonts w:ascii="Times New Roman" w:hAnsi="Times New Roman"/>
          <w:bCs/>
          <w:sz w:val="21"/>
          <w:szCs w:val="21"/>
        </w:rPr>
        <w:t>Splunk</w:t>
      </w:r>
      <w:proofErr w:type="spellEnd"/>
      <w:r>
        <w:rPr>
          <w:rFonts w:ascii="Times New Roman" w:hAnsi="Times New Roman"/>
          <w:bCs/>
          <w:sz w:val="21"/>
          <w:szCs w:val="21"/>
        </w:rPr>
        <w:t>.</w:t>
      </w:r>
    </w:p>
    <w:p w14:paraId="08F3CB66" w14:textId="77777777" w:rsidR="003469B8" w:rsidRPr="003469B8" w:rsidRDefault="00401845" w:rsidP="00DB6190">
      <w:pPr>
        <w:numPr>
          <w:ilvl w:val="0"/>
          <w:numId w:val="15"/>
        </w:numPr>
        <w:rPr>
          <w:rFonts w:ascii="Times New Roman" w:hAnsi="Times New Roman"/>
          <w:b/>
          <w:bCs/>
          <w:sz w:val="21"/>
          <w:szCs w:val="21"/>
        </w:rPr>
      </w:pPr>
      <w:r>
        <w:rPr>
          <w:rFonts w:ascii="Times New Roman" w:hAnsi="Times New Roman"/>
          <w:bCs/>
          <w:sz w:val="21"/>
          <w:szCs w:val="21"/>
        </w:rPr>
        <w:t xml:space="preserve"> </w:t>
      </w:r>
      <w:r w:rsidR="003469B8">
        <w:rPr>
          <w:rFonts w:ascii="Times New Roman" w:hAnsi="Times New Roman"/>
          <w:bCs/>
          <w:sz w:val="21"/>
          <w:szCs w:val="21"/>
        </w:rPr>
        <w:t xml:space="preserve">Maintaining services for </w:t>
      </w:r>
      <w:proofErr w:type="spellStart"/>
      <w:r w:rsidR="003469B8">
        <w:rPr>
          <w:rFonts w:ascii="Times New Roman" w:hAnsi="Times New Roman"/>
          <w:bCs/>
          <w:sz w:val="21"/>
          <w:szCs w:val="21"/>
        </w:rPr>
        <w:t>AppDynmics</w:t>
      </w:r>
      <w:proofErr w:type="spellEnd"/>
      <w:r w:rsidR="003469B8">
        <w:rPr>
          <w:rFonts w:ascii="Times New Roman" w:hAnsi="Times New Roman"/>
          <w:bCs/>
          <w:sz w:val="21"/>
          <w:szCs w:val="21"/>
        </w:rPr>
        <w:t xml:space="preserve"> and Runscope, working with vendors for issue and upgrades.</w:t>
      </w:r>
    </w:p>
    <w:p w14:paraId="0BCEAF19" w14:textId="77777777" w:rsidR="003469B8" w:rsidRPr="00AB4F46" w:rsidRDefault="003469B8" w:rsidP="00DB6190">
      <w:pPr>
        <w:numPr>
          <w:ilvl w:val="0"/>
          <w:numId w:val="15"/>
        </w:numPr>
        <w:rPr>
          <w:rFonts w:ascii="Times New Roman" w:hAnsi="Times New Roman"/>
          <w:b/>
          <w:bCs/>
          <w:sz w:val="21"/>
          <w:szCs w:val="21"/>
        </w:rPr>
      </w:pPr>
      <w:r>
        <w:rPr>
          <w:rFonts w:ascii="Times New Roman" w:hAnsi="Times New Roman"/>
          <w:bCs/>
          <w:sz w:val="21"/>
          <w:szCs w:val="21"/>
        </w:rPr>
        <w:t>End User trainings and enablement.</w:t>
      </w:r>
    </w:p>
    <w:p w14:paraId="131FF78D" w14:textId="77777777" w:rsidR="001973CA" w:rsidRPr="00F06D87" w:rsidRDefault="001973CA" w:rsidP="00DB6190">
      <w:pPr>
        <w:numPr>
          <w:ilvl w:val="0"/>
          <w:numId w:val="15"/>
        </w:numPr>
        <w:rPr>
          <w:rFonts w:ascii="Times New Roman" w:hAnsi="Times New Roman"/>
          <w:b/>
          <w:bCs/>
          <w:sz w:val="21"/>
          <w:szCs w:val="21"/>
        </w:rPr>
      </w:pPr>
      <w:r>
        <w:rPr>
          <w:rFonts w:ascii="Times New Roman" w:hAnsi="Times New Roman"/>
          <w:bCs/>
          <w:sz w:val="21"/>
          <w:szCs w:val="21"/>
        </w:rPr>
        <w:t xml:space="preserve">Writing custom extensions using </w:t>
      </w:r>
      <w:proofErr w:type="spellStart"/>
      <w:r>
        <w:rPr>
          <w:rFonts w:ascii="Times New Roman" w:hAnsi="Times New Roman"/>
          <w:bCs/>
          <w:sz w:val="21"/>
          <w:szCs w:val="21"/>
        </w:rPr>
        <w:t>Poweshell</w:t>
      </w:r>
      <w:proofErr w:type="spellEnd"/>
      <w:r>
        <w:rPr>
          <w:rFonts w:ascii="Times New Roman" w:hAnsi="Times New Roman"/>
          <w:bCs/>
          <w:sz w:val="21"/>
          <w:szCs w:val="21"/>
        </w:rPr>
        <w:t>, Shell.</w:t>
      </w:r>
    </w:p>
    <w:p w14:paraId="4C6888CE" w14:textId="77777777" w:rsidR="00F06D87" w:rsidRPr="003469B8" w:rsidRDefault="00F06D87" w:rsidP="00DB6190">
      <w:pPr>
        <w:numPr>
          <w:ilvl w:val="0"/>
          <w:numId w:val="15"/>
        </w:numPr>
        <w:rPr>
          <w:rFonts w:ascii="Times New Roman" w:hAnsi="Times New Roman"/>
          <w:b/>
          <w:bCs/>
          <w:sz w:val="21"/>
          <w:szCs w:val="21"/>
        </w:rPr>
      </w:pPr>
      <w:r>
        <w:rPr>
          <w:rFonts w:ascii="Times New Roman" w:hAnsi="Times New Roman"/>
          <w:bCs/>
          <w:sz w:val="21"/>
          <w:szCs w:val="21"/>
        </w:rPr>
        <w:t>Creating Docker images for AppDynamics agents.</w:t>
      </w:r>
    </w:p>
    <w:p w14:paraId="61552398" w14:textId="77777777" w:rsidR="00DB6190" w:rsidRPr="00AB4F46" w:rsidRDefault="003469B8" w:rsidP="00AB4F46">
      <w:pPr>
        <w:ind w:left="720"/>
        <w:rPr>
          <w:rFonts w:ascii="Times New Roman" w:hAnsi="Times New Roman"/>
          <w:b/>
          <w:bCs/>
          <w:sz w:val="21"/>
          <w:szCs w:val="21"/>
        </w:rPr>
      </w:pPr>
      <w:r>
        <w:rPr>
          <w:rFonts w:ascii="Times New Roman" w:hAnsi="Times New Roman"/>
          <w:bCs/>
          <w:sz w:val="21"/>
          <w:szCs w:val="21"/>
        </w:rPr>
        <w:t xml:space="preserve"> </w:t>
      </w:r>
    </w:p>
    <w:p w14:paraId="1A43797A" w14:textId="77777777" w:rsidR="0063798C" w:rsidRPr="0079622A" w:rsidRDefault="0063798C">
      <w:pPr>
        <w:rPr>
          <w:rFonts w:ascii="Times New Roman" w:hAnsi="Times New Roman"/>
          <w:b/>
          <w:bCs/>
          <w:sz w:val="21"/>
          <w:szCs w:val="21"/>
        </w:rPr>
      </w:pPr>
      <w:r w:rsidRPr="0079622A">
        <w:rPr>
          <w:rFonts w:ascii="Times New Roman" w:hAnsi="Times New Roman"/>
          <w:b/>
          <w:bCs/>
          <w:sz w:val="21"/>
          <w:szCs w:val="21"/>
        </w:rPr>
        <w:t xml:space="preserve">Company Name: </w:t>
      </w:r>
      <w:r w:rsidRPr="0079622A">
        <w:rPr>
          <w:rFonts w:ascii="Times New Roman" w:hAnsi="Times New Roman"/>
          <w:bCs/>
          <w:sz w:val="21"/>
          <w:szCs w:val="21"/>
        </w:rPr>
        <w:t>Deutsche Bank (DBOI)</w:t>
      </w:r>
    </w:p>
    <w:p w14:paraId="29980F72" w14:textId="77777777" w:rsidR="0063798C" w:rsidRPr="0079622A" w:rsidRDefault="0063798C">
      <w:pPr>
        <w:rPr>
          <w:rFonts w:ascii="Times New Roman" w:hAnsi="Times New Roman"/>
          <w:bCs/>
          <w:sz w:val="21"/>
          <w:szCs w:val="21"/>
        </w:rPr>
      </w:pPr>
      <w:r w:rsidRPr="0079622A">
        <w:rPr>
          <w:rFonts w:ascii="Times New Roman" w:hAnsi="Times New Roman"/>
          <w:b/>
          <w:bCs/>
          <w:sz w:val="21"/>
          <w:szCs w:val="21"/>
        </w:rPr>
        <w:t>Job Profile:</w:t>
      </w:r>
      <w:r w:rsidRPr="0079622A">
        <w:rPr>
          <w:rFonts w:ascii="Times New Roman" w:hAnsi="Times New Roman"/>
          <w:bCs/>
          <w:sz w:val="21"/>
          <w:szCs w:val="21"/>
        </w:rPr>
        <w:t xml:space="preserve"> Senior System Analyst.</w:t>
      </w:r>
    </w:p>
    <w:p w14:paraId="49953EE3" w14:textId="77777777" w:rsidR="0063798C" w:rsidRPr="0079622A" w:rsidRDefault="0063798C">
      <w:pPr>
        <w:rPr>
          <w:rFonts w:ascii="Times New Roman" w:hAnsi="Times New Roman"/>
          <w:bCs/>
          <w:sz w:val="21"/>
          <w:szCs w:val="21"/>
        </w:rPr>
      </w:pPr>
      <w:r w:rsidRPr="0079622A">
        <w:rPr>
          <w:rFonts w:ascii="Times New Roman" w:hAnsi="Times New Roman"/>
          <w:b/>
          <w:bCs/>
          <w:sz w:val="21"/>
          <w:szCs w:val="21"/>
        </w:rPr>
        <w:t>Duration:</w:t>
      </w:r>
      <w:r w:rsidRPr="0079622A">
        <w:rPr>
          <w:rFonts w:ascii="Times New Roman" w:hAnsi="Times New Roman"/>
          <w:bCs/>
          <w:sz w:val="21"/>
          <w:szCs w:val="21"/>
        </w:rPr>
        <w:t xml:space="preserve"> </w:t>
      </w:r>
      <w:r w:rsidR="001D7A76">
        <w:rPr>
          <w:rFonts w:ascii="Times New Roman" w:hAnsi="Times New Roman"/>
          <w:bCs/>
          <w:sz w:val="21"/>
          <w:szCs w:val="21"/>
        </w:rPr>
        <w:t>14 Months</w:t>
      </w:r>
      <w:r w:rsidR="0079622A">
        <w:rPr>
          <w:rFonts w:ascii="Times New Roman" w:hAnsi="Times New Roman"/>
          <w:bCs/>
          <w:sz w:val="21"/>
          <w:szCs w:val="21"/>
        </w:rPr>
        <w:t xml:space="preserve"> (November 2017 – January 2019</w:t>
      </w:r>
      <w:r w:rsidR="00B114D3" w:rsidRPr="0079622A">
        <w:rPr>
          <w:rFonts w:ascii="Times New Roman" w:hAnsi="Times New Roman"/>
          <w:bCs/>
          <w:sz w:val="21"/>
          <w:szCs w:val="21"/>
        </w:rPr>
        <w:t>)</w:t>
      </w:r>
    </w:p>
    <w:p w14:paraId="7D9A6653" w14:textId="77777777" w:rsidR="008920E3" w:rsidRPr="0079622A" w:rsidRDefault="008920E3">
      <w:pPr>
        <w:rPr>
          <w:rFonts w:ascii="Times New Roman" w:hAnsi="Times New Roman"/>
          <w:b/>
          <w:bCs/>
          <w:sz w:val="21"/>
          <w:szCs w:val="21"/>
        </w:rPr>
      </w:pPr>
      <w:r w:rsidRPr="0079622A">
        <w:rPr>
          <w:rFonts w:ascii="Times New Roman" w:hAnsi="Times New Roman"/>
          <w:b/>
          <w:bCs/>
          <w:sz w:val="21"/>
          <w:szCs w:val="21"/>
        </w:rPr>
        <w:t>Responsibilities:</w:t>
      </w:r>
    </w:p>
    <w:p w14:paraId="27547285" w14:textId="77777777" w:rsidR="008E0087" w:rsidRPr="002461D7" w:rsidRDefault="008920E3" w:rsidP="008E0087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/>
          <w:bCs/>
          <w:sz w:val="21"/>
          <w:szCs w:val="21"/>
        </w:rPr>
      </w:pPr>
      <w:r w:rsidRPr="002461D7">
        <w:rPr>
          <w:rFonts w:ascii="Times New Roman" w:hAnsi="Times New Roman"/>
          <w:bCs/>
          <w:sz w:val="21"/>
          <w:szCs w:val="21"/>
        </w:rPr>
        <w:t>Providing Level 3 support for AppDynamics solution.</w:t>
      </w:r>
    </w:p>
    <w:p w14:paraId="6DBA0F3D" w14:textId="77777777" w:rsidR="008E0087" w:rsidRPr="002461D7" w:rsidRDefault="00B16166" w:rsidP="008E0087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/>
          <w:bCs/>
          <w:sz w:val="21"/>
          <w:szCs w:val="21"/>
        </w:rPr>
      </w:pPr>
      <w:r>
        <w:rPr>
          <w:rFonts w:ascii="Times New Roman" w:hAnsi="Times New Roman"/>
          <w:bCs/>
          <w:sz w:val="21"/>
          <w:szCs w:val="21"/>
        </w:rPr>
        <w:t>Deploying and maintaining App</w:t>
      </w:r>
      <w:r w:rsidR="008920E3" w:rsidRPr="002461D7">
        <w:rPr>
          <w:rFonts w:ascii="Times New Roman" w:hAnsi="Times New Roman"/>
          <w:bCs/>
          <w:sz w:val="21"/>
          <w:szCs w:val="21"/>
        </w:rPr>
        <w:t>Dynamics environment.</w:t>
      </w:r>
    </w:p>
    <w:p w14:paraId="15E77679" w14:textId="77777777" w:rsidR="008E0087" w:rsidRPr="002461D7" w:rsidRDefault="008920E3" w:rsidP="008E0087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/>
          <w:bCs/>
          <w:sz w:val="21"/>
          <w:szCs w:val="21"/>
        </w:rPr>
      </w:pPr>
      <w:r w:rsidRPr="002461D7">
        <w:rPr>
          <w:rFonts w:ascii="Times New Roman" w:hAnsi="Times New Roman"/>
          <w:bCs/>
          <w:sz w:val="21"/>
          <w:szCs w:val="21"/>
        </w:rPr>
        <w:t>Providing engineered solution for various AppDynamics agents.</w:t>
      </w:r>
    </w:p>
    <w:p w14:paraId="6BB8B53B" w14:textId="77777777" w:rsidR="008920E3" w:rsidRPr="002461D7" w:rsidRDefault="008920E3" w:rsidP="008E0087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/>
          <w:bCs/>
          <w:sz w:val="21"/>
          <w:szCs w:val="21"/>
        </w:rPr>
      </w:pPr>
      <w:r w:rsidRPr="002461D7">
        <w:rPr>
          <w:rFonts w:ascii="Times New Roman" w:hAnsi="Times New Roman"/>
          <w:bCs/>
          <w:sz w:val="21"/>
          <w:szCs w:val="21"/>
        </w:rPr>
        <w:t>Establishing best practices for AppDynamics.</w:t>
      </w:r>
    </w:p>
    <w:p w14:paraId="280D77E5" w14:textId="77777777" w:rsidR="00AB4F46" w:rsidRPr="0079622A" w:rsidRDefault="00AB4F46" w:rsidP="006222BC">
      <w:pPr>
        <w:rPr>
          <w:rFonts w:ascii="Times New Roman" w:hAnsi="Times New Roman"/>
          <w:bCs/>
          <w:sz w:val="21"/>
          <w:szCs w:val="21"/>
        </w:rPr>
      </w:pPr>
    </w:p>
    <w:p w14:paraId="27BD4F8E" w14:textId="77777777" w:rsidR="006222BC" w:rsidRPr="0079622A" w:rsidRDefault="006222BC" w:rsidP="006222BC">
      <w:pPr>
        <w:rPr>
          <w:rFonts w:ascii="Times New Roman" w:hAnsi="Times New Roman"/>
          <w:bCs/>
          <w:sz w:val="21"/>
          <w:szCs w:val="21"/>
        </w:rPr>
      </w:pPr>
      <w:r w:rsidRPr="0079622A">
        <w:rPr>
          <w:rFonts w:ascii="Times New Roman" w:hAnsi="Times New Roman"/>
          <w:b/>
          <w:bCs/>
          <w:sz w:val="21"/>
          <w:szCs w:val="21"/>
        </w:rPr>
        <w:t>Company Name:</w:t>
      </w:r>
      <w:r w:rsidRPr="0079622A">
        <w:rPr>
          <w:rFonts w:ascii="Times New Roman" w:hAnsi="Times New Roman"/>
          <w:bCs/>
          <w:sz w:val="21"/>
          <w:szCs w:val="21"/>
        </w:rPr>
        <w:t xml:space="preserve"> HSBC Technologies India </w:t>
      </w:r>
      <w:proofErr w:type="spellStart"/>
      <w:r w:rsidRPr="0079622A">
        <w:rPr>
          <w:rFonts w:ascii="Times New Roman" w:hAnsi="Times New Roman"/>
          <w:bCs/>
          <w:sz w:val="21"/>
          <w:szCs w:val="21"/>
        </w:rPr>
        <w:t>pvt</w:t>
      </w:r>
      <w:proofErr w:type="spellEnd"/>
      <w:r w:rsidRPr="0079622A">
        <w:rPr>
          <w:rFonts w:ascii="Times New Roman" w:hAnsi="Times New Roman"/>
          <w:bCs/>
          <w:sz w:val="21"/>
          <w:szCs w:val="21"/>
        </w:rPr>
        <w:t>. Ltd.</w:t>
      </w:r>
    </w:p>
    <w:p w14:paraId="24A1B961" w14:textId="77777777" w:rsidR="006222BC" w:rsidRPr="0079622A" w:rsidRDefault="006222BC" w:rsidP="006222BC">
      <w:pPr>
        <w:rPr>
          <w:rFonts w:ascii="Times New Roman" w:hAnsi="Times New Roman"/>
          <w:bCs/>
          <w:sz w:val="21"/>
          <w:szCs w:val="21"/>
        </w:rPr>
      </w:pPr>
      <w:r w:rsidRPr="0079622A">
        <w:rPr>
          <w:rFonts w:ascii="Times New Roman" w:hAnsi="Times New Roman"/>
          <w:b/>
          <w:bCs/>
          <w:sz w:val="21"/>
          <w:szCs w:val="21"/>
        </w:rPr>
        <w:t>Job Profile:</w:t>
      </w:r>
      <w:r w:rsidRPr="0079622A">
        <w:rPr>
          <w:rFonts w:ascii="Times New Roman" w:hAnsi="Times New Roman"/>
          <w:bCs/>
          <w:sz w:val="21"/>
          <w:szCs w:val="21"/>
        </w:rPr>
        <w:t xml:space="preserve"> Senior System Engineer</w:t>
      </w:r>
    </w:p>
    <w:p w14:paraId="6B5179F4" w14:textId="77777777" w:rsidR="006222BC" w:rsidRPr="0079622A" w:rsidRDefault="006222BC" w:rsidP="006222BC">
      <w:pPr>
        <w:rPr>
          <w:rFonts w:ascii="Times New Roman" w:hAnsi="Times New Roman"/>
          <w:bCs/>
          <w:sz w:val="21"/>
          <w:szCs w:val="21"/>
        </w:rPr>
      </w:pPr>
      <w:r w:rsidRPr="0079622A">
        <w:rPr>
          <w:rFonts w:ascii="Times New Roman" w:hAnsi="Times New Roman"/>
          <w:b/>
          <w:bCs/>
          <w:sz w:val="21"/>
          <w:szCs w:val="21"/>
        </w:rPr>
        <w:t>Duration:</w:t>
      </w:r>
      <w:r w:rsidRPr="0079622A">
        <w:rPr>
          <w:rFonts w:ascii="Times New Roman" w:hAnsi="Times New Roman"/>
          <w:bCs/>
          <w:sz w:val="21"/>
          <w:szCs w:val="21"/>
        </w:rPr>
        <w:t xml:space="preserve"> </w:t>
      </w:r>
      <w:r w:rsidR="0063798C" w:rsidRPr="0079622A">
        <w:rPr>
          <w:rFonts w:ascii="Times New Roman" w:hAnsi="Times New Roman"/>
          <w:bCs/>
          <w:sz w:val="21"/>
          <w:szCs w:val="21"/>
        </w:rPr>
        <w:t>1 year.</w:t>
      </w:r>
      <w:r w:rsidR="00B114D3" w:rsidRPr="0079622A">
        <w:rPr>
          <w:rFonts w:ascii="Times New Roman" w:hAnsi="Times New Roman"/>
          <w:bCs/>
          <w:sz w:val="21"/>
          <w:szCs w:val="21"/>
        </w:rPr>
        <w:t xml:space="preserve"> (November 2016 – November 2017)</w:t>
      </w:r>
    </w:p>
    <w:p w14:paraId="2FC07CEE" w14:textId="77777777" w:rsidR="008920E3" w:rsidRPr="0079622A" w:rsidRDefault="008920E3" w:rsidP="006222BC">
      <w:pPr>
        <w:rPr>
          <w:rFonts w:ascii="Times New Roman" w:hAnsi="Times New Roman"/>
          <w:b/>
          <w:bCs/>
          <w:sz w:val="21"/>
          <w:szCs w:val="21"/>
        </w:rPr>
      </w:pPr>
      <w:r w:rsidRPr="0079622A">
        <w:rPr>
          <w:rFonts w:ascii="Times New Roman" w:hAnsi="Times New Roman"/>
          <w:b/>
          <w:bCs/>
          <w:sz w:val="21"/>
          <w:szCs w:val="21"/>
        </w:rPr>
        <w:t>Responsibilities:</w:t>
      </w:r>
    </w:p>
    <w:p w14:paraId="06857089" w14:textId="77777777" w:rsidR="008E0087" w:rsidRPr="008E0087" w:rsidRDefault="008E0087" w:rsidP="008E0087">
      <w:pPr>
        <w:numPr>
          <w:ilvl w:val="0"/>
          <w:numId w:val="9"/>
        </w:numPr>
        <w:shd w:val="clear" w:color="auto" w:fill="FFFFFF"/>
        <w:suppressAutoHyphens w:val="0"/>
        <w:spacing w:after="0" w:line="240" w:lineRule="auto"/>
        <w:rPr>
          <w:rFonts w:ascii="Times New Roman" w:hAnsi="Times New Roman"/>
          <w:bCs/>
          <w:sz w:val="21"/>
          <w:szCs w:val="21"/>
        </w:rPr>
      </w:pPr>
      <w:r w:rsidRPr="008E0087">
        <w:rPr>
          <w:rFonts w:ascii="Times New Roman" w:hAnsi="Times New Roman"/>
          <w:bCs/>
          <w:sz w:val="21"/>
          <w:szCs w:val="21"/>
        </w:rPr>
        <w:t>Understanding application architecture and monitoring requirements. Providing best APM solution to fulfill the monitoring requirements.</w:t>
      </w:r>
    </w:p>
    <w:p w14:paraId="483AE27A" w14:textId="77777777" w:rsidR="008E0087" w:rsidRPr="008E0087" w:rsidRDefault="008E0087" w:rsidP="008E0087">
      <w:pPr>
        <w:numPr>
          <w:ilvl w:val="0"/>
          <w:numId w:val="9"/>
        </w:numPr>
        <w:shd w:val="clear" w:color="auto" w:fill="FFFFFF"/>
        <w:suppressAutoHyphens w:val="0"/>
        <w:spacing w:after="0" w:line="240" w:lineRule="auto"/>
        <w:rPr>
          <w:rFonts w:ascii="Times New Roman" w:hAnsi="Times New Roman"/>
          <w:bCs/>
          <w:sz w:val="21"/>
          <w:szCs w:val="21"/>
        </w:rPr>
      </w:pPr>
      <w:r w:rsidRPr="008E0087">
        <w:rPr>
          <w:rFonts w:ascii="Times New Roman" w:hAnsi="Times New Roman"/>
          <w:bCs/>
          <w:sz w:val="21"/>
          <w:szCs w:val="21"/>
        </w:rPr>
        <w:t>Helping application team for application on-boarding on various APM solutions.</w:t>
      </w:r>
    </w:p>
    <w:p w14:paraId="160F50B1" w14:textId="77777777" w:rsidR="008E0087" w:rsidRPr="008E0087" w:rsidRDefault="008E0087" w:rsidP="008E0087">
      <w:pPr>
        <w:numPr>
          <w:ilvl w:val="0"/>
          <w:numId w:val="9"/>
        </w:numPr>
        <w:shd w:val="clear" w:color="auto" w:fill="FFFFFF"/>
        <w:suppressAutoHyphens w:val="0"/>
        <w:spacing w:after="0" w:line="240" w:lineRule="auto"/>
        <w:rPr>
          <w:rFonts w:ascii="Times New Roman" w:hAnsi="Times New Roman"/>
          <w:bCs/>
          <w:sz w:val="21"/>
          <w:szCs w:val="21"/>
        </w:rPr>
      </w:pPr>
      <w:r w:rsidRPr="008E0087">
        <w:rPr>
          <w:rFonts w:ascii="Times New Roman" w:hAnsi="Times New Roman"/>
          <w:bCs/>
          <w:sz w:val="21"/>
          <w:szCs w:val="21"/>
        </w:rPr>
        <w:t>Providing consultation and services for HP BSM.</w:t>
      </w:r>
    </w:p>
    <w:p w14:paraId="64975F21" w14:textId="77777777" w:rsidR="008E0087" w:rsidRPr="008E0087" w:rsidRDefault="008E0087" w:rsidP="008E0087">
      <w:pPr>
        <w:numPr>
          <w:ilvl w:val="0"/>
          <w:numId w:val="9"/>
        </w:numPr>
        <w:shd w:val="clear" w:color="auto" w:fill="FFFFFF"/>
        <w:suppressAutoHyphens w:val="0"/>
        <w:spacing w:after="0" w:line="240" w:lineRule="auto"/>
        <w:rPr>
          <w:rFonts w:ascii="Times New Roman" w:hAnsi="Times New Roman"/>
          <w:bCs/>
          <w:sz w:val="21"/>
          <w:szCs w:val="21"/>
        </w:rPr>
      </w:pPr>
      <w:r w:rsidRPr="008E0087">
        <w:rPr>
          <w:rFonts w:ascii="Times New Roman" w:hAnsi="Times New Roman"/>
          <w:bCs/>
          <w:sz w:val="21"/>
          <w:szCs w:val="21"/>
        </w:rPr>
        <w:t>BSM administration.</w:t>
      </w:r>
    </w:p>
    <w:p w14:paraId="1E29641C" w14:textId="77777777" w:rsidR="008E0087" w:rsidRPr="00AB4F46" w:rsidRDefault="008E0087" w:rsidP="00861D8C">
      <w:pPr>
        <w:numPr>
          <w:ilvl w:val="0"/>
          <w:numId w:val="9"/>
        </w:numPr>
        <w:shd w:val="clear" w:color="auto" w:fill="FFFFFF"/>
        <w:suppressAutoHyphens w:val="0"/>
        <w:spacing w:after="0" w:line="240" w:lineRule="auto"/>
        <w:rPr>
          <w:rFonts w:ascii="Times New Roman" w:hAnsi="Times New Roman"/>
          <w:bCs/>
          <w:sz w:val="21"/>
          <w:szCs w:val="21"/>
        </w:rPr>
      </w:pPr>
      <w:r w:rsidRPr="008E0087">
        <w:rPr>
          <w:rFonts w:ascii="Times New Roman" w:hAnsi="Times New Roman"/>
          <w:bCs/>
          <w:sz w:val="21"/>
          <w:szCs w:val="21"/>
        </w:rPr>
        <w:t xml:space="preserve">Creating </w:t>
      </w:r>
      <w:proofErr w:type="spellStart"/>
      <w:r w:rsidRPr="008E0087">
        <w:rPr>
          <w:rFonts w:ascii="Times New Roman" w:hAnsi="Times New Roman"/>
          <w:bCs/>
          <w:sz w:val="21"/>
          <w:szCs w:val="21"/>
        </w:rPr>
        <w:t>Vugen</w:t>
      </w:r>
      <w:proofErr w:type="spellEnd"/>
      <w:r w:rsidRPr="008E0087">
        <w:rPr>
          <w:rFonts w:ascii="Times New Roman" w:hAnsi="Times New Roman"/>
          <w:bCs/>
          <w:sz w:val="21"/>
          <w:szCs w:val="21"/>
        </w:rPr>
        <w:t xml:space="preserve"> scripts for monitoring applications through BSM.</w:t>
      </w:r>
    </w:p>
    <w:p w14:paraId="34F247F6" w14:textId="77777777" w:rsidR="008E0087" w:rsidRDefault="008E0087" w:rsidP="00861D8C">
      <w:pPr>
        <w:rPr>
          <w:rFonts w:ascii="Times New Roman" w:hAnsi="Times New Roman"/>
          <w:bCs/>
          <w:sz w:val="21"/>
          <w:szCs w:val="21"/>
        </w:rPr>
      </w:pPr>
    </w:p>
    <w:p w14:paraId="4DBF6E46" w14:textId="77777777" w:rsidR="001D7A76" w:rsidRDefault="001D7A76" w:rsidP="00861D8C">
      <w:pPr>
        <w:rPr>
          <w:rFonts w:ascii="Times New Roman" w:hAnsi="Times New Roman"/>
          <w:bCs/>
          <w:sz w:val="21"/>
          <w:szCs w:val="21"/>
        </w:rPr>
      </w:pPr>
    </w:p>
    <w:p w14:paraId="43F65F54" w14:textId="77777777" w:rsidR="001D7A76" w:rsidRDefault="001D7A76" w:rsidP="00861D8C">
      <w:pPr>
        <w:rPr>
          <w:rFonts w:ascii="Times New Roman" w:hAnsi="Times New Roman"/>
          <w:bCs/>
          <w:sz w:val="21"/>
          <w:szCs w:val="21"/>
        </w:rPr>
      </w:pPr>
    </w:p>
    <w:p w14:paraId="5DB3E292" w14:textId="77777777" w:rsidR="001D7A76" w:rsidRPr="0079622A" w:rsidRDefault="001D7A76" w:rsidP="00861D8C">
      <w:pPr>
        <w:rPr>
          <w:rFonts w:ascii="Times New Roman" w:hAnsi="Times New Roman"/>
          <w:bCs/>
          <w:sz w:val="21"/>
          <w:szCs w:val="21"/>
        </w:rPr>
      </w:pPr>
    </w:p>
    <w:p w14:paraId="5907D8B3" w14:textId="77777777" w:rsidR="00861D8C" w:rsidRPr="0079622A" w:rsidRDefault="00861D8C" w:rsidP="00861D8C">
      <w:pPr>
        <w:rPr>
          <w:rFonts w:ascii="Times New Roman" w:hAnsi="Times New Roman"/>
          <w:bCs/>
          <w:sz w:val="21"/>
          <w:szCs w:val="21"/>
        </w:rPr>
      </w:pPr>
      <w:r w:rsidRPr="0079622A">
        <w:rPr>
          <w:rFonts w:ascii="Times New Roman" w:hAnsi="Times New Roman"/>
          <w:b/>
          <w:bCs/>
          <w:sz w:val="21"/>
          <w:szCs w:val="21"/>
        </w:rPr>
        <w:t>Company Name:</w:t>
      </w:r>
      <w:r w:rsidRPr="0079622A">
        <w:rPr>
          <w:rFonts w:ascii="Times New Roman" w:hAnsi="Times New Roman"/>
          <w:bCs/>
          <w:sz w:val="21"/>
          <w:szCs w:val="21"/>
        </w:rPr>
        <w:t xml:space="preserve"> Cognizant Technology Solutions India </w:t>
      </w:r>
      <w:proofErr w:type="spellStart"/>
      <w:r w:rsidRPr="0079622A">
        <w:rPr>
          <w:rFonts w:ascii="Times New Roman" w:hAnsi="Times New Roman"/>
          <w:bCs/>
          <w:sz w:val="21"/>
          <w:szCs w:val="21"/>
        </w:rPr>
        <w:t>pvt</w:t>
      </w:r>
      <w:proofErr w:type="spellEnd"/>
      <w:r w:rsidRPr="0079622A">
        <w:rPr>
          <w:rFonts w:ascii="Times New Roman" w:hAnsi="Times New Roman"/>
          <w:bCs/>
          <w:sz w:val="21"/>
          <w:szCs w:val="21"/>
        </w:rPr>
        <w:t>. Ltd.</w:t>
      </w:r>
    </w:p>
    <w:p w14:paraId="1D1126D1" w14:textId="77777777" w:rsidR="00861D8C" w:rsidRPr="0079622A" w:rsidRDefault="00861D8C" w:rsidP="00861D8C">
      <w:pPr>
        <w:rPr>
          <w:rFonts w:ascii="Times New Roman" w:hAnsi="Times New Roman"/>
          <w:bCs/>
          <w:sz w:val="21"/>
          <w:szCs w:val="21"/>
        </w:rPr>
      </w:pPr>
      <w:r w:rsidRPr="0079622A">
        <w:rPr>
          <w:rFonts w:ascii="Times New Roman" w:hAnsi="Times New Roman"/>
          <w:b/>
          <w:bCs/>
          <w:sz w:val="21"/>
          <w:szCs w:val="21"/>
        </w:rPr>
        <w:t>Job Profile:</w:t>
      </w:r>
      <w:r w:rsidRPr="0079622A">
        <w:rPr>
          <w:rFonts w:ascii="Times New Roman" w:hAnsi="Times New Roman"/>
          <w:bCs/>
          <w:sz w:val="21"/>
          <w:szCs w:val="21"/>
        </w:rPr>
        <w:t xml:space="preserve"> Technical Lead</w:t>
      </w:r>
    </w:p>
    <w:p w14:paraId="360AE6F5" w14:textId="77777777" w:rsidR="00861D8C" w:rsidRPr="0079622A" w:rsidRDefault="00861D8C">
      <w:pPr>
        <w:rPr>
          <w:rFonts w:ascii="Times New Roman" w:hAnsi="Times New Roman"/>
          <w:bCs/>
          <w:sz w:val="21"/>
          <w:szCs w:val="21"/>
        </w:rPr>
      </w:pPr>
      <w:r w:rsidRPr="0079622A">
        <w:rPr>
          <w:rFonts w:ascii="Times New Roman" w:hAnsi="Times New Roman"/>
          <w:b/>
          <w:bCs/>
          <w:sz w:val="21"/>
          <w:szCs w:val="21"/>
        </w:rPr>
        <w:t>Duration:</w:t>
      </w:r>
      <w:r w:rsidRPr="0079622A">
        <w:rPr>
          <w:rFonts w:ascii="Times New Roman" w:hAnsi="Times New Roman"/>
          <w:bCs/>
          <w:sz w:val="21"/>
          <w:szCs w:val="21"/>
        </w:rPr>
        <w:t xml:space="preserve"> </w:t>
      </w:r>
      <w:r w:rsidR="006222BC" w:rsidRPr="0079622A">
        <w:rPr>
          <w:rFonts w:ascii="Times New Roman" w:hAnsi="Times New Roman"/>
          <w:bCs/>
          <w:sz w:val="21"/>
          <w:szCs w:val="21"/>
        </w:rPr>
        <w:t>7</w:t>
      </w:r>
      <w:r w:rsidR="0000055E" w:rsidRPr="0079622A">
        <w:rPr>
          <w:rFonts w:ascii="Times New Roman" w:hAnsi="Times New Roman"/>
          <w:bCs/>
          <w:sz w:val="21"/>
          <w:szCs w:val="21"/>
        </w:rPr>
        <w:t xml:space="preserve"> months</w:t>
      </w:r>
      <w:r w:rsidR="00B114D3" w:rsidRPr="0079622A">
        <w:rPr>
          <w:rFonts w:ascii="Times New Roman" w:hAnsi="Times New Roman"/>
          <w:bCs/>
          <w:sz w:val="21"/>
          <w:szCs w:val="21"/>
        </w:rPr>
        <w:t xml:space="preserve"> (March 2016 – November 2016)</w:t>
      </w:r>
    </w:p>
    <w:p w14:paraId="5B4B2656" w14:textId="77777777" w:rsidR="008E0087" w:rsidRPr="0079622A" w:rsidRDefault="008E0087">
      <w:pPr>
        <w:rPr>
          <w:rFonts w:ascii="Times New Roman" w:hAnsi="Times New Roman"/>
          <w:b/>
          <w:bCs/>
          <w:sz w:val="21"/>
          <w:szCs w:val="21"/>
        </w:rPr>
      </w:pPr>
      <w:r w:rsidRPr="0079622A">
        <w:rPr>
          <w:rFonts w:ascii="Times New Roman" w:hAnsi="Times New Roman"/>
          <w:b/>
          <w:bCs/>
          <w:sz w:val="21"/>
          <w:szCs w:val="21"/>
        </w:rPr>
        <w:t>Responsibilities:</w:t>
      </w:r>
    </w:p>
    <w:p w14:paraId="6D0A8935" w14:textId="77777777" w:rsidR="008E0087" w:rsidRPr="002461D7" w:rsidRDefault="008E0087" w:rsidP="008E0087">
      <w:pPr>
        <w:pStyle w:val="ListParagraph"/>
        <w:numPr>
          <w:ilvl w:val="0"/>
          <w:numId w:val="12"/>
        </w:numPr>
        <w:rPr>
          <w:rFonts w:ascii="Times New Roman" w:hAnsi="Times New Roman"/>
          <w:bCs/>
          <w:sz w:val="21"/>
          <w:szCs w:val="21"/>
        </w:rPr>
      </w:pPr>
      <w:r w:rsidRPr="002461D7">
        <w:rPr>
          <w:rFonts w:ascii="Times New Roman" w:hAnsi="Times New Roman"/>
          <w:bCs/>
          <w:sz w:val="21"/>
          <w:szCs w:val="21"/>
        </w:rPr>
        <w:t>Installation of AppDynamics components in various environments.</w:t>
      </w:r>
    </w:p>
    <w:p w14:paraId="483E9989" w14:textId="77777777" w:rsidR="008E0087" w:rsidRPr="002461D7" w:rsidRDefault="008E0087" w:rsidP="008E0087">
      <w:pPr>
        <w:pStyle w:val="ListParagraph"/>
        <w:numPr>
          <w:ilvl w:val="0"/>
          <w:numId w:val="12"/>
        </w:numPr>
        <w:rPr>
          <w:rFonts w:ascii="Times New Roman" w:hAnsi="Times New Roman"/>
          <w:bCs/>
          <w:sz w:val="21"/>
          <w:szCs w:val="21"/>
        </w:rPr>
      </w:pPr>
      <w:r w:rsidRPr="002461D7">
        <w:rPr>
          <w:rFonts w:ascii="Times New Roman" w:hAnsi="Times New Roman"/>
          <w:bCs/>
          <w:sz w:val="21"/>
          <w:szCs w:val="21"/>
        </w:rPr>
        <w:t>Configuration and migration of applications.</w:t>
      </w:r>
    </w:p>
    <w:p w14:paraId="2494EA2C" w14:textId="77777777" w:rsidR="008E0087" w:rsidRPr="002461D7" w:rsidRDefault="008E0087" w:rsidP="008E0087">
      <w:pPr>
        <w:pStyle w:val="ListParagraph"/>
        <w:numPr>
          <w:ilvl w:val="0"/>
          <w:numId w:val="12"/>
        </w:numPr>
        <w:rPr>
          <w:rFonts w:ascii="Times New Roman" w:hAnsi="Times New Roman"/>
          <w:bCs/>
          <w:sz w:val="21"/>
          <w:szCs w:val="21"/>
        </w:rPr>
      </w:pPr>
      <w:r w:rsidRPr="002461D7">
        <w:rPr>
          <w:rFonts w:ascii="Times New Roman" w:hAnsi="Times New Roman"/>
          <w:bCs/>
          <w:sz w:val="21"/>
          <w:szCs w:val="21"/>
        </w:rPr>
        <w:t>HA configuration</w:t>
      </w:r>
    </w:p>
    <w:p w14:paraId="7FE865CF" w14:textId="77777777" w:rsidR="008E0087" w:rsidRPr="002461D7" w:rsidRDefault="008E0087" w:rsidP="008E0087">
      <w:pPr>
        <w:pStyle w:val="ListParagraph"/>
        <w:numPr>
          <w:ilvl w:val="0"/>
          <w:numId w:val="12"/>
        </w:numPr>
        <w:rPr>
          <w:rFonts w:ascii="Times New Roman" w:hAnsi="Times New Roman"/>
          <w:bCs/>
          <w:sz w:val="21"/>
          <w:szCs w:val="21"/>
        </w:rPr>
      </w:pPr>
      <w:r w:rsidRPr="002461D7">
        <w:rPr>
          <w:rFonts w:ascii="Times New Roman" w:hAnsi="Times New Roman"/>
          <w:bCs/>
          <w:sz w:val="21"/>
          <w:szCs w:val="21"/>
        </w:rPr>
        <w:t>LDAP Configuration.</w:t>
      </w:r>
    </w:p>
    <w:p w14:paraId="1196AF83" w14:textId="77777777" w:rsidR="008E0087" w:rsidRPr="002461D7" w:rsidRDefault="008E0087" w:rsidP="008E0087">
      <w:pPr>
        <w:pStyle w:val="ListParagraph"/>
        <w:numPr>
          <w:ilvl w:val="0"/>
          <w:numId w:val="12"/>
        </w:numPr>
        <w:rPr>
          <w:rFonts w:ascii="Times New Roman" w:hAnsi="Times New Roman"/>
          <w:bCs/>
          <w:sz w:val="21"/>
          <w:szCs w:val="21"/>
        </w:rPr>
      </w:pPr>
      <w:r w:rsidRPr="002461D7">
        <w:rPr>
          <w:rFonts w:ascii="Times New Roman" w:hAnsi="Times New Roman"/>
          <w:bCs/>
          <w:sz w:val="21"/>
          <w:szCs w:val="21"/>
        </w:rPr>
        <w:t>Installation and configuration of Operation Assurance Controller.</w:t>
      </w:r>
    </w:p>
    <w:p w14:paraId="5CD7EB10" w14:textId="77777777" w:rsidR="008E0087" w:rsidRPr="002461D7" w:rsidRDefault="008E0087" w:rsidP="008E0087">
      <w:pPr>
        <w:pStyle w:val="ListParagraph"/>
        <w:numPr>
          <w:ilvl w:val="0"/>
          <w:numId w:val="12"/>
        </w:numPr>
        <w:rPr>
          <w:rFonts w:ascii="Times New Roman" w:hAnsi="Times New Roman"/>
          <w:bCs/>
          <w:sz w:val="21"/>
          <w:szCs w:val="21"/>
        </w:rPr>
      </w:pPr>
      <w:r w:rsidRPr="002461D7">
        <w:rPr>
          <w:rFonts w:ascii="Times New Roman" w:hAnsi="Times New Roman"/>
          <w:bCs/>
          <w:sz w:val="21"/>
          <w:szCs w:val="21"/>
        </w:rPr>
        <w:t xml:space="preserve">Integration with IBM </w:t>
      </w:r>
      <w:proofErr w:type="spellStart"/>
      <w:r w:rsidRPr="002461D7">
        <w:rPr>
          <w:rFonts w:ascii="Times New Roman" w:hAnsi="Times New Roman"/>
          <w:bCs/>
          <w:sz w:val="21"/>
          <w:szCs w:val="21"/>
        </w:rPr>
        <w:t>Netcool</w:t>
      </w:r>
      <w:proofErr w:type="spellEnd"/>
    </w:p>
    <w:p w14:paraId="6261A0AC" w14:textId="77777777" w:rsidR="0000055E" w:rsidRPr="0079622A" w:rsidRDefault="0000055E">
      <w:pPr>
        <w:rPr>
          <w:rFonts w:ascii="Times New Roman" w:hAnsi="Times New Roman"/>
          <w:bCs/>
          <w:sz w:val="21"/>
          <w:szCs w:val="21"/>
        </w:rPr>
      </w:pPr>
    </w:p>
    <w:p w14:paraId="565DDAD9" w14:textId="77777777" w:rsidR="00C82561" w:rsidRPr="0079622A" w:rsidRDefault="00C82561">
      <w:pPr>
        <w:rPr>
          <w:rFonts w:ascii="Times New Roman" w:hAnsi="Times New Roman"/>
          <w:bCs/>
          <w:sz w:val="21"/>
          <w:szCs w:val="21"/>
        </w:rPr>
      </w:pPr>
      <w:r w:rsidRPr="0079622A">
        <w:rPr>
          <w:rFonts w:ascii="Times New Roman" w:hAnsi="Times New Roman"/>
          <w:b/>
          <w:bCs/>
          <w:sz w:val="21"/>
          <w:szCs w:val="21"/>
        </w:rPr>
        <w:t>Company Name:</w:t>
      </w:r>
      <w:r w:rsidRPr="0079622A">
        <w:rPr>
          <w:rFonts w:ascii="Times New Roman" w:hAnsi="Times New Roman"/>
          <w:bCs/>
          <w:sz w:val="21"/>
          <w:szCs w:val="21"/>
        </w:rPr>
        <w:t xml:space="preserve"> Enhanced Software Solutions Private Limited, Mumbai.</w:t>
      </w:r>
    </w:p>
    <w:p w14:paraId="69A1940A" w14:textId="77777777" w:rsidR="00C82561" w:rsidRPr="0079622A" w:rsidRDefault="00C82561">
      <w:pPr>
        <w:rPr>
          <w:rFonts w:ascii="Times New Roman" w:hAnsi="Times New Roman"/>
          <w:bCs/>
          <w:sz w:val="21"/>
          <w:szCs w:val="21"/>
        </w:rPr>
      </w:pPr>
      <w:r w:rsidRPr="0079622A">
        <w:rPr>
          <w:rFonts w:ascii="Times New Roman" w:hAnsi="Times New Roman"/>
          <w:b/>
          <w:bCs/>
          <w:sz w:val="21"/>
          <w:szCs w:val="21"/>
        </w:rPr>
        <w:t>Job Profile:</w:t>
      </w:r>
      <w:r w:rsidRPr="0079622A">
        <w:rPr>
          <w:rFonts w:ascii="Times New Roman" w:hAnsi="Times New Roman"/>
          <w:bCs/>
          <w:sz w:val="21"/>
          <w:szCs w:val="21"/>
        </w:rPr>
        <w:t xml:space="preserve"> Jr. System Engineer.</w:t>
      </w:r>
    </w:p>
    <w:p w14:paraId="76B94255" w14:textId="77777777" w:rsidR="00C82561" w:rsidRPr="0079622A" w:rsidRDefault="00C82561">
      <w:pPr>
        <w:rPr>
          <w:rFonts w:ascii="Times New Roman" w:hAnsi="Times New Roman"/>
          <w:bCs/>
          <w:sz w:val="21"/>
          <w:szCs w:val="21"/>
        </w:rPr>
      </w:pPr>
      <w:r w:rsidRPr="0079622A">
        <w:rPr>
          <w:rFonts w:ascii="Times New Roman" w:hAnsi="Times New Roman"/>
          <w:b/>
          <w:bCs/>
          <w:sz w:val="21"/>
          <w:szCs w:val="21"/>
        </w:rPr>
        <w:t>Duration:</w:t>
      </w:r>
      <w:r w:rsidRPr="0079622A">
        <w:rPr>
          <w:rFonts w:ascii="Times New Roman" w:hAnsi="Times New Roman"/>
          <w:bCs/>
          <w:sz w:val="21"/>
          <w:szCs w:val="21"/>
        </w:rPr>
        <w:t xml:space="preserve"> </w:t>
      </w:r>
      <w:r w:rsidR="00861D8C" w:rsidRPr="0079622A">
        <w:rPr>
          <w:rFonts w:ascii="Times New Roman" w:hAnsi="Times New Roman"/>
          <w:bCs/>
          <w:sz w:val="21"/>
          <w:szCs w:val="21"/>
        </w:rPr>
        <w:t>2.8</w:t>
      </w:r>
      <w:r w:rsidRPr="0079622A">
        <w:rPr>
          <w:rFonts w:ascii="Times New Roman" w:hAnsi="Times New Roman"/>
          <w:bCs/>
          <w:sz w:val="21"/>
          <w:szCs w:val="21"/>
        </w:rPr>
        <w:t xml:space="preserve"> years</w:t>
      </w:r>
      <w:r w:rsidR="00B114D3" w:rsidRPr="0079622A">
        <w:rPr>
          <w:rFonts w:ascii="Times New Roman" w:hAnsi="Times New Roman"/>
          <w:bCs/>
          <w:sz w:val="21"/>
          <w:szCs w:val="21"/>
        </w:rPr>
        <w:t xml:space="preserve"> (July 2013 – March 2016) </w:t>
      </w:r>
    </w:p>
    <w:p w14:paraId="3C32BD00" w14:textId="77777777" w:rsidR="00337050" w:rsidRPr="0079622A" w:rsidRDefault="00337050">
      <w:pPr>
        <w:rPr>
          <w:rFonts w:ascii="Times New Roman" w:hAnsi="Times New Roman"/>
          <w:b/>
          <w:bCs/>
          <w:sz w:val="21"/>
          <w:szCs w:val="21"/>
        </w:rPr>
      </w:pPr>
      <w:r w:rsidRPr="0079622A">
        <w:rPr>
          <w:rFonts w:ascii="Times New Roman" w:hAnsi="Times New Roman"/>
          <w:b/>
          <w:bCs/>
          <w:sz w:val="21"/>
          <w:szCs w:val="21"/>
        </w:rPr>
        <w:t xml:space="preserve">Responsibilities: </w:t>
      </w:r>
    </w:p>
    <w:p w14:paraId="0189883D" w14:textId="77777777" w:rsidR="009B1BAE" w:rsidRPr="0079622A" w:rsidRDefault="009B1BAE" w:rsidP="009B1BAE">
      <w:pPr>
        <w:numPr>
          <w:ilvl w:val="0"/>
          <w:numId w:val="14"/>
        </w:numPr>
        <w:rPr>
          <w:rFonts w:ascii="Times New Roman" w:hAnsi="Times New Roman"/>
          <w:bCs/>
          <w:sz w:val="21"/>
          <w:szCs w:val="21"/>
        </w:rPr>
      </w:pPr>
      <w:r w:rsidRPr="0079622A">
        <w:rPr>
          <w:rFonts w:ascii="Times New Roman" w:hAnsi="Times New Roman"/>
          <w:bCs/>
          <w:sz w:val="21"/>
          <w:szCs w:val="21"/>
        </w:rPr>
        <w:t>Running proof of concept with various customers.</w:t>
      </w:r>
    </w:p>
    <w:p w14:paraId="143C3A78" w14:textId="77777777" w:rsidR="009B1BAE" w:rsidRPr="0079622A" w:rsidRDefault="009B1BAE" w:rsidP="009B1BAE">
      <w:pPr>
        <w:numPr>
          <w:ilvl w:val="0"/>
          <w:numId w:val="14"/>
        </w:numPr>
        <w:rPr>
          <w:rFonts w:ascii="Times New Roman" w:hAnsi="Times New Roman"/>
          <w:bCs/>
          <w:sz w:val="21"/>
          <w:szCs w:val="21"/>
        </w:rPr>
      </w:pPr>
      <w:r w:rsidRPr="0079622A">
        <w:rPr>
          <w:rFonts w:ascii="Times New Roman" w:hAnsi="Times New Roman"/>
          <w:bCs/>
          <w:sz w:val="21"/>
          <w:szCs w:val="21"/>
        </w:rPr>
        <w:t>Designing solution architecture for customers.</w:t>
      </w:r>
    </w:p>
    <w:p w14:paraId="659BCACF" w14:textId="77777777" w:rsidR="009B1BAE" w:rsidRPr="0079622A" w:rsidRDefault="009B1BAE" w:rsidP="009B1BAE">
      <w:pPr>
        <w:numPr>
          <w:ilvl w:val="0"/>
          <w:numId w:val="14"/>
        </w:numPr>
        <w:rPr>
          <w:rFonts w:ascii="Times New Roman" w:hAnsi="Times New Roman"/>
          <w:bCs/>
          <w:sz w:val="21"/>
          <w:szCs w:val="21"/>
        </w:rPr>
      </w:pPr>
      <w:r w:rsidRPr="0079622A">
        <w:rPr>
          <w:rFonts w:ascii="Times New Roman" w:hAnsi="Times New Roman"/>
          <w:bCs/>
          <w:sz w:val="21"/>
          <w:szCs w:val="21"/>
        </w:rPr>
        <w:t>End-to-end implementation and support of various APM tools (</w:t>
      </w:r>
      <w:proofErr w:type="spellStart"/>
      <w:r w:rsidRPr="0079622A">
        <w:rPr>
          <w:rFonts w:ascii="Times New Roman" w:hAnsi="Times New Roman"/>
          <w:bCs/>
          <w:sz w:val="21"/>
          <w:szCs w:val="21"/>
        </w:rPr>
        <w:t>Dynatrce</w:t>
      </w:r>
      <w:proofErr w:type="spellEnd"/>
      <w:r w:rsidRPr="0079622A">
        <w:rPr>
          <w:rFonts w:ascii="Times New Roman" w:hAnsi="Times New Roman"/>
          <w:bCs/>
          <w:sz w:val="21"/>
          <w:szCs w:val="21"/>
        </w:rPr>
        <w:t>, AppDynamics, BMC Real User monitoring).</w:t>
      </w:r>
    </w:p>
    <w:p w14:paraId="24C05BE7" w14:textId="77777777" w:rsidR="007C5E26" w:rsidRPr="0079622A" w:rsidRDefault="007C5E26" w:rsidP="007C5E26">
      <w:pPr>
        <w:pStyle w:val="ListParagraph"/>
        <w:rPr>
          <w:rFonts w:ascii="Times New Roman" w:hAnsi="Times New Roman"/>
          <w:bCs/>
          <w:sz w:val="21"/>
          <w:szCs w:val="21"/>
        </w:rPr>
      </w:pPr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3731"/>
        <w:gridCol w:w="1068"/>
        <w:gridCol w:w="1198"/>
        <w:gridCol w:w="1198"/>
        <w:gridCol w:w="1024"/>
        <w:gridCol w:w="924"/>
        <w:gridCol w:w="270"/>
      </w:tblGrid>
      <w:tr w:rsidR="002461D7" w:rsidRPr="0079622A" w14:paraId="4658FA76" w14:textId="77777777" w:rsidTr="002461D7">
        <w:trPr>
          <w:trHeight w:val="184"/>
        </w:trPr>
        <w:tc>
          <w:tcPr>
            <w:tcW w:w="3731" w:type="dxa"/>
            <w:shd w:val="clear" w:color="auto" w:fill="969696"/>
            <w:vAlign w:val="bottom"/>
          </w:tcPr>
          <w:p w14:paraId="02926FE8" w14:textId="77777777" w:rsidR="002461D7" w:rsidRPr="00DB6190" w:rsidRDefault="002461D7" w:rsidP="002461D7">
            <w:pPr>
              <w:spacing w:after="0" w:line="100" w:lineRule="atLeast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DB6190">
              <w:rPr>
                <w:rFonts w:ascii="Times New Roman" w:hAnsi="Times New Roman"/>
                <w:b/>
                <w:bCs/>
                <w:sz w:val="21"/>
                <w:szCs w:val="21"/>
              </w:rPr>
              <w:t>Enterprise Solution Expertise:</w:t>
            </w:r>
          </w:p>
        </w:tc>
        <w:tc>
          <w:tcPr>
            <w:tcW w:w="1068" w:type="dxa"/>
            <w:shd w:val="clear" w:color="auto" w:fill="969696"/>
            <w:vAlign w:val="bottom"/>
          </w:tcPr>
          <w:p w14:paraId="46DBD998" w14:textId="77777777" w:rsidR="002461D7" w:rsidRPr="0079622A" w:rsidRDefault="002461D7" w:rsidP="002461D7">
            <w:pPr>
              <w:spacing w:after="0" w:line="100" w:lineRule="atLeast"/>
              <w:rPr>
                <w:rFonts w:ascii="Times New Roman" w:hAnsi="Times New Roman"/>
                <w:bCs/>
                <w:sz w:val="21"/>
                <w:szCs w:val="21"/>
              </w:rPr>
            </w:pPr>
          </w:p>
        </w:tc>
        <w:tc>
          <w:tcPr>
            <w:tcW w:w="1198" w:type="dxa"/>
            <w:shd w:val="clear" w:color="auto" w:fill="969696"/>
            <w:vAlign w:val="bottom"/>
          </w:tcPr>
          <w:p w14:paraId="7B376C8A" w14:textId="77777777" w:rsidR="002461D7" w:rsidRPr="0079622A" w:rsidRDefault="002461D7" w:rsidP="002461D7">
            <w:pPr>
              <w:spacing w:after="0" w:line="100" w:lineRule="atLeast"/>
              <w:rPr>
                <w:rFonts w:ascii="Times New Roman" w:hAnsi="Times New Roman"/>
                <w:bCs/>
                <w:sz w:val="21"/>
                <w:szCs w:val="21"/>
              </w:rPr>
            </w:pPr>
          </w:p>
        </w:tc>
        <w:tc>
          <w:tcPr>
            <w:tcW w:w="1198" w:type="dxa"/>
            <w:shd w:val="clear" w:color="auto" w:fill="969696"/>
            <w:vAlign w:val="bottom"/>
          </w:tcPr>
          <w:p w14:paraId="184BF68D" w14:textId="77777777" w:rsidR="002461D7" w:rsidRPr="0079622A" w:rsidRDefault="002461D7" w:rsidP="002461D7">
            <w:pPr>
              <w:spacing w:after="0" w:line="100" w:lineRule="atLeast"/>
              <w:rPr>
                <w:rFonts w:ascii="Times New Roman" w:hAnsi="Times New Roman"/>
                <w:bCs/>
                <w:sz w:val="21"/>
                <w:szCs w:val="21"/>
              </w:rPr>
            </w:pPr>
          </w:p>
        </w:tc>
        <w:tc>
          <w:tcPr>
            <w:tcW w:w="1024" w:type="dxa"/>
            <w:shd w:val="clear" w:color="auto" w:fill="969696"/>
            <w:vAlign w:val="bottom"/>
          </w:tcPr>
          <w:p w14:paraId="353E41FC" w14:textId="77777777" w:rsidR="002461D7" w:rsidRPr="0079622A" w:rsidRDefault="002461D7" w:rsidP="002461D7">
            <w:pPr>
              <w:spacing w:after="0" w:line="100" w:lineRule="atLeast"/>
              <w:rPr>
                <w:rFonts w:ascii="Times New Roman" w:hAnsi="Times New Roman"/>
                <w:bCs/>
                <w:sz w:val="21"/>
                <w:szCs w:val="21"/>
              </w:rPr>
            </w:pPr>
          </w:p>
        </w:tc>
        <w:tc>
          <w:tcPr>
            <w:tcW w:w="924" w:type="dxa"/>
            <w:shd w:val="clear" w:color="auto" w:fill="969696"/>
            <w:vAlign w:val="bottom"/>
          </w:tcPr>
          <w:p w14:paraId="30763451" w14:textId="77777777" w:rsidR="002461D7" w:rsidRPr="0079622A" w:rsidRDefault="002461D7" w:rsidP="002461D7">
            <w:pPr>
              <w:spacing w:after="0" w:line="100" w:lineRule="atLeast"/>
              <w:rPr>
                <w:rFonts w:ascii="Times New Roman" w:hAnsi="Times New Roman"/>
                <w:bCs/>
                <w:sz w:val="21"/>
                <w:szCs w:val="21"/>
              </w:rPr>
            </w:pPr>
          </w:p>
        </w:tc>
        <w:tc>
          <w:tcPr>
            <w:tcW w:w="270" w:type="dxa"/>
            <w:shd w:val="clear" w:color="auto" w:fill="969696"/>
            <w:vAlign w:val="bottom"/>
          </w:tcPr>
          <w:p w14:paraId="41C1E41D" w14:textId="77777777" w:rsidR="002461D7" w:rsidRPr="0079622A" w:rsidRDefault="002461D7" w:rsidP="002461D7">
            <w:pPr>
              <w:spacing w:after="0" w:line="100" w:lineRule="atLeast"/>
              <w:rPr>
                <w:rFonts w:ascii="Times New Roman" w:hAnsi="Times New Roman"/>
                <w:bCs/>
                <w:sz w:val="21"/>
                <w:szCs w:val="21"/>
              </w:rPr>
            </w:pPr>
          </w:p>
        </w:tc>
      </w:tr>
    </w:tbl>
    <w:p w14:paraId="5E8D571C" w14:textId="77777777" w:rsidR="0000055E" w:rsidRPr="0079622A" w:rsidRDefault="0000055E">
      <w:pPr>
        <w:rPr>
          <w:rFonts w:ascii="Times New Roman" w:hAnsi="Times New Roman"/>
          <w:bCs/>
          <w:sz w:val="21"/>
          <w:szCs w:val="21"/>
        </w:rPr>
      </w:pPr>
    </w:p>
    <w:p w14:paraId="6F53A9A1" w14:textId="77777777" w:rsidR="001D7A76" w:rsidRDefault="00861D8C" w:rsidP="001D7A76">
      <w:pPr>
        <w:pStyle w:val="ListParagraph"/>
        <w:numPr>
          <w:ilvl w:val="0"/>
          <w:numId w:val="1"/>
        </w:numPr>
        <w:rPr>
          <w:rFonts w:ascii="Times New Roman" w:hAnsi="Times New Roman"/>
          <w:bCs/>
          <w:sz w:val="21"/>
          <w:szCs w:val="21"/>
        </w:rPr>
      </w:pPr>
      <w:r w:rsidRPr="001D7A76">
        <w:rPr>
          <w:rFonts w:ascii="Times New Roman" w:hAnsi="Times New Roman"/>
          <w:bCs/>
          <w:sz w:val="21"/>
          <w:szCs w:val="21"/>
        </w:rPr>
        <w:t>AppDynamics</w:t>
      </w:r>
      <w:r w:rsidR="001D7A76">
        <w:rPr>
          <w:rFonts w:ascii="Times New Roman" w:hAnsi="Times New Roman"/>
          <w:bCs/>
          <w:sz w:val="21"/>
          <w:szCs w:val="21"/>
        </w:rPr>
        <w:t xml:space="preserve"> </w:t>
      </w:r>
    </w:p>
    <w:p w14:paraId="779F8B3B" w14:textId="77777777" w:rsidR="00401845" w:rsidRPr="001D7A76" w:rsidRDefault="00C82561" w:rsidP="001D7A76">
      <w:pPr>
        <w:pStyle w:val="ListParagraph"/>
        <w:numPr>
          <w:ilvl w:val="0"/>
          <w:numId w:val="1"/>
        </w:numPr>
        <w:rPr>
          <w:rFonts w:ascii="Times New Roman" w:hAnsi="Times New Roman"/>
          <w:bCs/>
          <w:sz w:val="21"/>
          <w:szCs w:val="21"/>
        </w:rPr>
      </w:pPr>
      <w:proofErr w:type="spellStart"/>
      <w:r w:rsidRPr="001D7A76">
        <w:rPr>
          <w:rFonts w:ascii="Times New Roman" w:hAnsi="Times New Roman"/>
          <w:bCs/>
          <w:sz w:val="21"/>
          <w:szCs w:val="21"/>
        </w:rPr>
        <w:t>dynaTrace</w:t>
      </w:r>
      <w:proofErr w:type="spellEnd"/>
      <w:r w:rsidR="00882B5E" w:rsidRPr="001D7A76">
        <w:rPr>
          <w:rFonts w:ascii="Times New Roman" w:hAnsi="Times New Roman"/>
          <w:bCs/>
          <w:sz w:val="21"/>
          <w:szCs w:val="21"/>
        </w:rPr>
        <w:t xml:space="preserve"> AppMon</w:t>
      </w:r>
    </w:p>
    <w:p w14:paraId="3EAD5F7A" w14:textId="77777777" w:rsidR="001973CA" w:rsidRDefault="001973CA">
      <w:pPr>
        <w:pStyle w:val="ListParagraph"/>
        <w:numPr>
          <w:ilvl w:val="0"/>
          <w:numId w:val="1"/>
        </w:numPr>
        <w:rPr>
          <w:rFonts w:ascii="Times New Roman" w:hAnsi="Times New Roman"/>
          <w:bCs/>
          <w:sz w:val="21"/>
          <w:szCs w:val="21"/>
        </w:rPr>
      </w:pPr>
      <w:r>
        <w:rPr>
          <w:rFonts w:ascii="Times New Roman" w:hAnsi="Times New Roman"/>
          <w:bCs/>
          <w:sz w:val="21"/>
          <w:szCs w:val="21"/>
        </w:rPr>
        <w:t xml:space="preserve">Docker </w:t>
      </w:r>
    </w:p>
    <w:p w14:paraId="1C34ADB4" w14:textId="77777777" w:rsidR="001973CA" w:rsidRDefault="001973CA">
      <w:pPr>
        <w:pStyle w:val="ListParagraph"/>
        <w:numPr>
          <w:ilvl w:val="0"/>
          <w:numId w:val="1"/>
        </w:numPr>
        <w:rPr>
          <w:rFonts w:ascii="Times New Roman" w:hAnsi="Times New Roman"/>
          <w:bCs/>
          <w:sz w:val="21"/>
          <w:szCs w:val="21"/>
        </w:rPr>
      </w:pPr>
      <w:r>
        <w:rPr>
          <w:rFonts w:ascii="Times New Roman" w:hAnsi="Times New Roman"/>
          <w:bCs/>
          <w:sz w:val="21"/>
          <w:szCs w:val="21"/>
        </w:rPr>
        <w:t>Kubernetes(basic knowledge)</w:t>
      </w:r>
    </w:p>
    <w:p w14:paraId="2BF898D3" w14:textId="77777777" w:rsidR="001D7A76" w:rsidRDefault="001D7A76">
      <w:pPr>
        <w:pStyle w:val="ListParagraph"/>
        <w:numPr>
          <w:ilvl w:val="0"/>
          <w:numId w:val="1"/>
        </w:numPr>
        <w:rPr>
          <w:rFonts w:ascii="Times New Roman" w:hAnsi="Times New Roman"/>
          <w:bCs/>
          <w:sz w:val="21"/>
          <w:szCs w:val="21"/>
        </w:rPr>
      </w:pPr>
      <w:proofErr w:type="spellStart"/>
      <w:r>
        <w:rPr>
          <w:rFonts w:ascii="Times New Roman" w:hAnsi="Times New Roman"/>
          <w:bCs/>
          <w:sz w:val="21"/>
          <w:szCs w:val="21"/>
        </w:rPr>
        <w:t>Ansible</w:t>
      </w:r>
      <w:proofErr w:type="spellEnd"/>
      <w:r>
        <w:rPr>
          <w:rFonts w:ascii="Times New Roman" w:hAnsi="Times New Roman"/>
          <w:bCs/>
          <w:sz w:val="21"/>
          <w:szCs w:val="21"/>
        </w:rPr>
        <w:t xml:space="preserve"> (basic knowledge)</w:t>
      </w:r>
    </w:p>
    <w:p w14:paraId="7B0BA699" w14:textId="77777777" w:rsidR="001D7A76" w:rsidRPr="0079622A" w:rsidRDefault="001D7A76">
      <w:pPr>
        <w:pStyle w:val="ListParagraph"/>
        <w:numPr>
          <w:ilvl w:val="0"/>
          <w:numId w:val="1"/>
        </w:numPr>
        <w:rPr>
          <w:rFonts w:ascii="Times New Roman" w:hAnsi="Times New Roman"/>
          <w:bCs/>
          <w:sz w:val="21"/>
          <w:szCs w:val="21"/>
        </w:rPr>
      </w:pPr>
      <w:r>
        <w:rPr>
          <w:rFonts w:ascii="Times New Roman" w:hAnsi="Times New Roman"/>
          <w:bCs/>
          <w:sz w:val="21"/>
          <w:szCs w:val="21"/>
        </w:rPr>
        <w:t>AWS (on-going training)</w:t>
      </w:r>
    </w:p>
    <w:p w14:paraId="09033485" w14:textId="77777777" w:rsidR="002461D7" w:rsidRPr="0079622A" w:rsidRDefault="002461D7" w:rsidP="002461D7">
      <w:pPr>
        <w:pStyle w:val="ListParagraph"/>
        <w:rPr>
          <w:rFonts w:ascii="Times New Roman" w:hAnsi="Times New Roman"/>
          <w:bCs/>
          <w:sz w:val="21"/>
          <w:szCs w:val="21"/>
        </w:rPr>
      </w:pPr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3689"/>
        <w:gridCol w:w="1056"/>
        <w:gridCol w:w="1185"/>
        <w:gridCol w:w="1185"/>
        <w:gridCol w:w="1013"/>
        <w:gridCol w:w="914"/>
        <w:gridCol w:w="267"/>
      </w:tblGrid>
      <w:tr w:rsidR="002461D7" w:rsidRPr="0079622A" w14:paraId="51C4B596" w14:textId="77777777" w:rsidTr="000D7937">
        <w:trPr>
          <w:trHeight w:val="45"/>
        </w:trPr>
        <w:tc>
          <w:tcPr>
            <w:tcW w:w="3689" w:type="dxa"/>
            <w:shd w:val="clear" w:color="auto" w:fill="969696"/>
            <w:vAlign w:val="bottom"/>
          </w:tcPr>
          <w:p w14:paraId="5B028C62" w14:textId="77777777" w:rsidR="000D7937" w:rsidRPr="00AB4F46" w:rsidRDefault="000D7937" w:rsidP="009B7D60">
            <w:pPr>
              <w:spacing w:after="0" w:line="100" w:lineRule="atLeast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AB4F46">
              <w:rPr>
                <w:rFonts w:ascii="Times New Roman" w:hAnsi="Times New Roman"/>
                <w:b/>
                <w:bCs/>
                <w:sz w:val="21"/>
                <w:szCs w:val="21"/>
              </w:rPr>
              <w:t>Technical skills</w:t>
            </w:r>
          </w:p>
        </w:tc>
        <w:tc>
          <w:tcPr>
            <w:tcW w:w="1056" w:type="dxa"/>
            <w:shd w:val="clear" w:color="auto" w:fill="969696"/>
            <w:vAlign w:val="bottom"/>
          </w:tcPr>
          <w:p w14:paraId="0BD0830A" w14:textId="77777777" w:rsidR="002461D7" w:rsidRPr="0079622A" w:rsidRDefault="002461D7" w:rsidP="009B7D60">
            <w:pPr>
              <w:spacing w:after="0" w:line="100" w:lineRule="atLeast"/>
              <w:rPr>
                <w:rFonts w:ascii="Times New Roman" w:hAnsi="Times New Roman"/>
                <w:bCs/>
                <w:sz w:val="21"/>
                <w:szCs w:val="21"/>
              </w:rPr>
            </w:pPr>
          </w:p>
        </w:tc>
        <w:tc>
          <w:tcPr>
            <w:tcW w:w="1185" w:type="dxa"/>
            <w:shd w:val="clear" w:color="auto" w:fill="969696"/>
            <w:vAlign w:val="bottom"/>
          </w:tcPr>
          <w:p w14:paraId="593FDEA3" w14:textId="77777777" w:rsidR="002461D7" w:rsidRPr="0079622A" w:rsidRDefault="002461D7" w:rsidP="009B7D60">
            <w:pPr>
              <w:spacing w:after="0" w:line="100" w:lineRule="atLeast"/>
              <w:rPr>
                <w:rFonts w:ascii="Times New Roman" w:hAnsi="Times New Roman"/>
                <w:bCs/>
                <w:sz w:val="21"/>
                <w:szCs w:val="21"/>
              </w:rPr>
            </w:pPr>
          </w:p>
        </w:tc>
        <w:tc>
          <w:tcPr>
            <w:tcW w:w="1185" w:type="dxa"/>
            <w:shd w:val="clear" w:color="auto" w:fill="969696"/>
            <w:vAlign w:val="bottom"/>
          </w:tcPr>
          <w:p w14:paraId="024D026A" w14:textId="77777777" w:rsidR="002461D7" w:rsidRPr="0079622A" w:rsidRDefault="002461D7" w:rsidP="009B7D60">
            <w:pPr>
              <w:spacing w:after="0" w:line="100" w:lineRule="atLeast"/>
              <w:rPr>
                <w:rFonts w:ascii="Times New Roman" w:hAnsi="Times New Roman"/>
                <w:bCs/>
                <w:sz w:val="21"/>
                <w:szCs w:val="21"/>
              </w:rPr>
            </w:pPr>
          </w:p>
        </w:tc>
        <w:tc>
          <w:tcPr>
            <w:tcW w:w="1013" w:type="dxa"/>
            <w:shd w:val="clear" w:color="auto" w:fill="969696"/>
            <w:vAlign w:val="bottom"/>
          </w:tcPr>
          <w:p w14:paraId="5F623EE6" w14:textId="77777777" w:rsidR="002461D7" w:rsidRPr="0079622A" w:rsidRDefault="002461D7" w:rsidP="009B7D60">
            <w:pPr>
              <w:spacing w:after="0" w:line="100" w:lineRule="atLeast"/>
              <w:rPr>
                <w:rFonts w:ascii="Times New Roman" w:hAnsi="Times New Roman"/>
                <w:bCs/>
                <w:sz w:val="21"/>
                <w:szCs w:val="21"/>
              </w:rPr>
            </w:pPr>
          </w:p>
        </w:tc>
        <w:tc>
          <w:tcPr>
            <w:tcW w:w="914" w:type="dxa"/>
            <w:shd w:val="clear" w:color="auto" w:fill="969696"/>
            <w:vAlign w:val="bottom"/>
          </w:tcPr>
          <w:p w14:paraId="5713E5B5" w14:textId="77777777" w:rsidR="002461D7" w:rsidRPr="0079622A" w:rsidRDefault="002461D7" w:rsidP="009B7D60">
            <w:pPr>
              <w:spacing w:after="0" w:line="100" w:lineRule="atLeast"/>
              <w:rPr>
                <w:rFonts w:ascii="Times New Roman" w:hAnsi="Times New Roman"/>
                <w:bCs/>
                <w:sz w:val="21"/>
                <w:szCs w:val="21"/>
              </w:rPr>
            </w:pPr>
          </w:p>
        </w:tc>
        <w:tc>
          <w:tcPr>
            <w:tcW w:w="267" w:type="dxa"/>
            <w:shd w:val="clear" w:color="auto" w:fill="969696"/>
            <w:vAlign w:val="bottom"/>
          </w:tcPr>
          <w:p w14:paraId="31602DAB" w14:textId="77777777" w:rsidR="002461D7" w:rsidRPr="0079622A" w:rsidRDefault="002461D7" w:rsidP="009B7D60">
            <w:pPr>
              <w:spacing w:after="0" w:line="100" w:lineRule="atLeast"/>
              <w:rPr>
                <w:rFonts w:ascii="Times New Roman" w:hAnsi="Times New Roman"/>
                <w:bCs/>
                <w:sz w:val="21"/>
                <w:szCs w:val="21"/>
              </w:rPr>
            </w:pPr>
          </w:p>
        </w:tc>
      </w:tr>
      <w:tr w:rsidR="002461D7" w:rsidRPr="0079622A" w14:paraId="32FB66BE" w14:textId="77777777" w:rsidTr="000D7937">
        <w:trPr>
          <w:trHeight w:val="103"/>
        </w:trPr>
        <w:tc>
          <w:tcPr>
            <w:tcW w:w="3689" w:type="dxa"/>
            <w:shd w:val="clear" w:color="auto" w:fill="969696"/>
            <w:vAlign w:val="bottom"/>
          </w:tcPr>
          <w:p w14:paraId="02772BBD" w14:textId="77777777" w:rsidR="002461D7" w:rsidRPr="0079622A" w:rsidRDefault="002461D7" w:rsidP="009B7D60">
            <w:pPr>
              <w:spacing w:after="0" w:line="100" w:lineRule="atLeast"/>
              <w:rPr>
                <w:rFonts w:ascii="Times New Roman" w:hAnsi="Times New Roman"/>
                <w:bCs/>
                <w:sz w:val="21"/>
                <w:szCs w:val="21"/>
              </w:rPr>
            </w:pPr>
          </w:p>
        </w:tc>
        <w:tc>
          <w:tcPr>
            <w:tcW w:w="1056" w:type="dxa"/>
            <w:shd w:val="clear" w:color="auto" w:fill="969696"/>
            <w:vAlign w:val="bottom"/>
          </w:tcPr>
          <w:p w14:paraId="30D5A8E2" w14:textId="77777777" w:rsidR="002461D7" w:rsidRPr="0079622A" w:rsidRDefault="002461D7" w:rsidP="009B7D60">
            <w:pPr>
              <w:spacing w:after="0" w:line="100" w:lineRule="atLeast"/>
              <w:rPr>
                <w:rFonts w:ascii="Times New Roman" w:hAnsi="Times New Roman"/>
                <w:bCs/>
                <w:sz w:val="21"/>
                <w:szCs w:val="21"/>
              </w:rPr>
            </w:pPr>
          </w:p>
        </w:tc>
        <w:tc>
          <w:tcPr>
            <w:tcW w:w="1185" w:type="dxa"/>
            <w:shd w:val="clear" w:color="auto" w:fill="969696"/>
            <w:vAlign w:val="bottom"/>
          </w:tcPr>
          <w:p w14:paraId="0FBCBAED" w14:textId="77777777" w:rsidR="002461D7" w:rsidRPr="0079622A" w:rsidRDefault="002461D7" w:rsidP="009B7D60">
            <w:pPr>
              <w:spacing w:after="0" w:line="100" w:lineRule="atLeast"/>
              <w:rPr>
                <w:rFonts w:ascii="Times New Roman" w:hAnsi="Times New Roman"/>
                <w:bCs/>
                <w:sz w:val="21"/>
                <w:szCs w:val="21"/>
              </w:rPr>
            </w:pPr>
          </w:p>
        </w:tc>
        <w:tc>
          <w:tcPr>
            <w:tcW w:w="1185" w:type="dxa"/>
            <w:shd w:val="clear" w:color="auto" w:fill="969696"/>
            <w:vAlign w:val="bottom"/>
          </w:tcPr>
          <w:p w14:paraId="565BD1E4" w14:textId="77777777" w:rsidR="002461D7" w:rsidRPr="0079622A" w:rsidRDefault="002461D7" w:rsidP="009B7D60">
            <w:pPr>
              <w:spacing w:after="0" w:line="100" w:lineRule="atLeast"/>
              <w:rPr>
                <w:rFonts w:ascii="Times New Roman" w:hAnsi="Times New Roman"/>
                <w:bCs/>
                <w:sz w:val="21"/>
                <w:szCs w:val="21"/>
              </w:rPr>
            </w:pPr>
          </w:p>
        </w:tc>
        <w:tc>
          <w:tcPr>
            <w:tcW w:w="1013" w:type="dxa"/>
            <w:shd w:val="clear" w:color="auto" w:fill="969696"/>
            <w:vAlign w:val="bottom"/>
          </w:tcPr>
          <w:p w14:paraId="1B8FEFB9" w14:textId="77777777" w:rsidR="002461D7" w:rsidRPr="0079622A" w:rsidRDefault="002461D7" w:rsidP="009B7D60">
            <w:pPr>
              <w:spacing w:after="0" w:line="100" w:lineRule="atLeast"/>
              <w:rPr>
                <w:rFonts w:ascii="Times New Roman" w:hAnsi="Times New Roman"/>
                <w:bCs/>
                <w:sz w:val="21"/>
                <w:szCs w:val="21"/>
              </w:rPr>
            </w:pPr>
          </w:p>
        </w:tc>
        <w:tc>
          <w:tcPr>
            <w:tcW w:w="914" w:type="dxa"/>
            <w:shd w:val="clear" w:color="auto" w:fill="969696"/>
            <w:vAlign w:val="bottom"/>
          </w:tcPr>
          <w:p w14:paraId="7BEC4227" w14:textId="77777777" w:rsidR="002461D7" w:rsidRPr="0079622A" w:rsidRDefault="002461D7" w:rsidP="009B7D60">
            <w:pPr>
              <w:spacing w:after="0" w:line="100" w:lineRule="atLeast"/>
              <w:rPr>
                <w:rFonts w:ascii="Times New Roman" w:hAnsi="Times New Roman"/>
                <w:bCs/>
                <w:sz w:val="21"/>
                <w:szCs w:val="21"/>
              </w:rPr>
            </w:pPr>
          </w:p>
        </w:tc>
        <w:tc>
          <w:tcPr>
            <w:tcW w:w="267" w:type="dxa"/>
            <w:shd w:val="clear" w:color="auto" w:fill="969696"/>
            <w:vAlign w:val="bottom"/>
          </w:tcPr>
          <w:p w14:paraId="31B2C9FB" w14:textId="77777777" w:rsidR="002461D7" w:rsidRPr="0079622A" w:rsidRDefault="002461D7" w:rsidP="009B7D60">
            <w:pPr>
              <w:spacing w:after="0" w:line="100" w:lineRule="atLeast"/>
              <w:rPr>
                <w:rFonts w:ascii="Times New Roman" w:hAnsi="Times New Roman"/>
                <w:bCs/>
                <w:sz w:val="21"/>
                <w:szCs w:val="21"/>
              </w:rPr>
            </w:pPr>
          </w:p>
        </w:tc>
      </w:tr>
    </w:tbl>
    <w:p w14:paraId="71A16894" w14:textId="77777777" w:rsidR="002461D7" w:rsidRPr="002461D7" w:rsidRDefault="002461D7" w:rsidP="002461D7">
      <w:pPr>
        <w:ind w:left="720"/>
        <w:rPr>
          <w:rFonts w:ascii="Times New Roman" w:hAnsi="Times New Roman"/>
          <w:bCs/>
          <w:sz w:val="21"/>
          <w:szCs w:val="21"/>
        </w:rPr>
      </w:pPr>
    </w:p>
    <w:p w14:paraId="5835E2A3" w14:textId="77777777" w:rsidR="00C82561" w:rsidRDefault="00C82561">
      <w:pPr>
        <w:numPr>
          <w:ilvl w:val="0"/>
          <w:numId w:val="6"/>
        </w:numPr>
        <w:rPr>
          <w:rFonts w:ascii="Times New Roman" w:hAnsi="Times New Roman"/>
          <w:bCs/>
          <w:sz w:val="21"/>
          <w:szCs w:val="21"/>
        </w:rPr>
      </w:pPr>
      <w:r w:rsidRPr="0079622A">
        <w:rPr>
          <w:rFonts w:ascii="Times New Roman" w:hAnsi="Times New Roman"/>
          <w:bCs/>
          <w:sz w:val="21"/>
          <w:szCs w:val="21"/>
        </w:rPr>
        <w:t xml:space="preserve">APM Tools : </w:t>
      </w:r>
      <w:r w:rsidRPr="002461D7">
        <w:rPr>
          <w:rFonts w:ascii="Times New Roman" w:hAnsi="Times New Roman"/>
          <w:bCs/>
          <w:sz w:val="21"/>
          <w:szCs w:val="21"/>
        </w:rPr>
        <w:t xml:space="preserve">AppDynamics, </w:t>
      </w:r>
      <w:proofErr w:type="spellStart"/>
      <w:r w:rsidRPr="002461D7">
        <w:rPr>
          <w:rFonts w:ascii="Times New Roman" w:hAnsi="Times New Roman"/>
          <w:bCs/>
          <w:sz w:val="21"/>
          <w:szCs w:val="21"/>
        </w:rPr>
        <w:t>DynaTrace</w:t>
      </w:r>
      <w:proofErr w:type="spellEnd"/>
      <w:r w:rsidR="00882B5E" w:rsidRPr="002461D7">
        <w:rPr>
          <w:rFonts w:ascii="Times New Roman" w:hAnsi="Times New Roman"/>
          <w:bCs/>
          <w:sz w:val="21"/>
          <w:szCs w:val="21"/>
        </w:rPr>
        <w:t xml:space="preserve"> </w:t>
      </w:r>
      <w:proofErr w:type="spellStart"/>
      <w:r w:rsidR="00882B5E" w:rsidRPr="002461D7">
        <w:rPr>
          <w:rFonts w:ascii="Times New Roman" w:hAnsi="Times New Roman"/>
          <w:bCs/>
          <w:sz w:val="21"/>
          <w:szCs w:val="21"/>
        </w:rPr>
        <w:t>AppMon</w:t>
      </w:r>
      <w:r w:rsidRPr="002461D7">
        <w:rPr>
          <w:rFonts w:ascii="Times New Roman" w:hAnsi="Times New Roman"/>
          <w:bCs/>
          <w:sz w:val="21"/>
          <w:szCs w:val="21"/>
        </w:rPr>
        <w:t>,BMC</w:t>
      </w:r>
      <w:proofErr w:type="spellEnd"/>
      <w:r w:rsidRPr="002461D7">
        <w:rPr>
          <w:rFonts w:ascii="Times New Roman" w:hAnsi="Times New Roman"/>
          <w:bCs/>
          <w:sz w:val="21"/>
          <w:szCs w:val="21"/>
        </w:rPr>
        <w:t xml:space="preserve"> End User Experience Management.</w:t>
      </w:r>
    </w:p>
    <w:p w14:paraId="26445E35" w14:textId="77777777" w:rsidR="00DB6190" w:rsidRDefault="00DB6190">
      <w:pPr>
        <w:numPr>
          <w:ilvl w:val="0"/>
          <w:numId w:val="6"/>
        </w:numPr>
        <w:rPr>
          <w:rFonts w:ascii="Times New Roman" w:hAnsi="Times New Roman"/>
          <w:bCs/>
          <w:sz w:val="21"/>
          <w:szCs w:val="21"/>
        </w:rPr>
      </w:pPr>
      <w:proofErr w:type="spellStart"/>
      <w:r>
        <w:rPr>
          <w:rFonts w:ascii="Times New Roman" w:hAnsi="Times New Roman"/>
          <w:bCs/>
          <w:sz w:val="21"/>
          <w:szCs w:val="21"/>
        </w:rPr>
        <w:t>Splunk</w:t>
      </w:r>
      <w:proofErr w:type="spellEnd"/>
      <w:r>
        <w:rPr>
          <w:rFonts w:ascii="Times New Roman" w:hAnsi="Times New Roman"/>
          <w:bCs/>
          <w:sz w:val="21"/>
          <w:szCs w:val="21"/>
        </w:rPr>
        <w:t xml:space="preserve"> (Power user certified).</w:t>
      </w:r>
    </w:p>
    <w:p w14:paraId="27DEECAD" w14:textId="77777777" w:rsidR="00DB6190" w:rsidRPr="002461D7" w:rsidRDefault="00DB6190">
      <w:pPr>
        <w:numPr>
          <w:ilvl w:val="0"/>
          <w:numId w:val="6"/>
        </w:numPr>
        <w:rPr>
          <w:rFonts w:ascii="Times New Roman" w:hAnsi="Times New Roman"/>
          <w:bCs/>
          <w:sz w:val="21"/>
          <w:szCs w:val="21"/>
        </w:rPr>
      </w:pPr>
      <w:r>
        <w:rPr>
          <w:rFonts w:ascii="Times New Roman" w:hAnsi="Times New Roman"/>
          <w:bCs/>
          <w:sz w:val="21"/>
          <w:szCs w:val="21"/>
        </w:rPr>
        <w:t>Working knowledge of Dock</w:t>
      </w:r>
      <w:r w:rsidR="001D7A76">
        <w:rPr>
          <w:rFonts w:ascii="Times New Roman" w:hAnsi="Times New Roman"/>
          <w:bCs/>
          <w:sz w:val="21"/>
          <w:szCs w:val="21"/>
        </w:rPr>
        <w:t xml:space="preserve">ers, containers, </w:t>
      </w:r>
      <w:proofErr w:type="spellStart"/>
      <w:r w:rsidR="001D7A76">
        <w:rPr>
          <w:rFonts w:ascii="Times New Roman" w:hAnsi="Times New Roman"/>
          <w:bCs/>
          <w:sz w:val="21"/>
          <w:szCs w:val="21"/>
        </w:rPr>
        <w:t>Kubernetes,AWS</w:t>
      </w:r>
      <w:proofErr w:type="spellEnd"/>
      <w:r w:rsidR="001D7A76">
        <w:rPr>
          <w:rFonts w:ascii="Times New Roman" w:hAnsi="Times New Roman"/>
          <w:bCs/>
          <w:sz w:val="21"/>
          <w:szCs w:val="21"/>
        </w:rPr>
        <w:t xml:space="preserve">, </w:t>
      </w:r>
      <w:proofErr w:type="spellStart"/>
      <w:r w:rsidR="001D7A76">
        <w:rPr>
          <w:rFonts w:ascii="Times New Roman" w:hAnsi="Times New Roman"/>
          <w:bCs/>
          <w:sz w:val="21"/>
          <w:szCs w:val="21"/>
        </w:rPr>
        <w:t>Ansible</w:t>
      </w:r>
      <w:proofErr w:type="spellEnd"/>
      <w:r w:rsidR="001D7A76">
        <w:rPr>
          <w:rFonts w:ascii="Times New Roman" w:hAnsi="Times New Roman"/>
          <w:bCs/>
          <w:sz w:val="21"/>
          <w:szCs w:val="21"/>
        </w:rPr>
        <w:t>.</w:t>
      </w:r>
    </w:p>
    <w:p w14:paraId="2E2A5F06" w14:textId="77777777" w:rsidR="00C82561" w:rsidRPr="002461D7" w:rsidRDefault="00C82561">
      <w:pPr>
        <w:numPr>
          <w:ilvl w:val="0"/>
          <w:numId w:val="6"/>
        </w:numPr>
        <w:rPr>
          <w:rFonts w:ascii="Times New Roman" w:hAnsi="Times New Roman"/>
          <w:bCs/>
          <w:sz w:val="21"/>
          <w:szCs w:val="21"/>
        </w:rPr>
      </w:pPr>
      <w:r w:rsidRPr="0079622A">
        <w:rPr>
          <w:rFonts w:ascii="Times New Roman" w:hAnsi="Times New Roman"/>
          <w:bCs/>
          <w:sz w:val="21"/>
          <w:szCs w:val="21"/>
        </w:rPr>
        <w:t xml:space="preserve">Database : </w:t>
      </w:r>
      <w:r w:rsidRPr="002461D7">
        <w:rPr>
          <w:rFonts w:ascii="Times New Roman" w:hAnsi="Times New Roman"/>
          <w:bCs/>
          <w:sz w:val="21"/>
          <w:szCs w:val="21"/>
        </w:rPr>
        <w:t>MySQL, SQL Server.</w:t>
      </w:r>
    </w:p>
    <w:p w14:paraId="2A8C292C" w14:textId="77777777" w:rsidR="00C82561" w:rsidRPr="002461D7" w:rsidRDefault="00C82561" w:rsidP="00861D8C">
      <w:pPr>
        <w:numPr>
          <w:ilvl w:val="0"/>
          <w:numId w:val="6"/>
        </w:numPr>
        <w:rPr>
          <w:rFonts w:ascii="Times New Roman" w:hAnsi="Times New Roman"/>
          <w:bCs/>
          <w:sz w:val="21"/>
          <w:szCs w:val="21"/>
        </w:rPr>
      </w:pPr>
      <w:r w:rsidRPr="0079622A">
        <w:rPr>
          <w:rFonts w:ascii="Times New Roman" w:hAnsi="Times New Roman"/>
          <w:bCs/>
          <w:sz w:val="21"/>
          <w:szCs w:val="21"/>
        </w:rPr>
        <w:t xml:space="preserve">Programming Languages : </w:t>
      </w:r>
      <w:r w:rsidRPr="002461D7">
        <w:rPr>
          <w:rFonts w:ascii="Times New Roman" w:hAnsi="Times New Roman"/>
          <w:bCs/>
          <w:sz w:val="21"/>
          <w:szCs w:val="21"/>
        </w:rPr>
        <w:t>Java,C,C++.</w:t>
      </w:r>
    </w:p>
    <w:p w14:paraId="5E14351B" w14:textId="77777777" w:rsidR="00861D8C" w:rsidRPr="0079622A" w:rsidRDefault="00861D8C" w:rsidP="00861D8C">
      <w:pPr>
        <w:numPr>
          <w:ilvl w:val="0"/>
          <w:numId w:val="6"/>
        </w:numPr>
        <w:rPr>
          <w:rFonts w:ascii="Times New Roman" w:hAnsi="Times New Roman"/>
          <w:bCs/>
          <w:sz w:val="21"/>
          <w:szCs w:val="21"/>
        </w:rPr>
      </w:pPr>
      <w:r w:rsidRPr="0079622A">
        <w:rPr>
          <w:rFonts w:ascii="Times New Roman" w:hAnsi="Times New Roman"/>
          <w:bCs/>
          <w:sz w:val="21"/>
          <w:szCs w:val="21"/>
        </w:rPr>
        <w:t>Scripting languages such as shell</w:t>
      </w:r>
      <w:r w:rsidR="001D7A76">
        <w:rPr>
          <w:rFonts w:ascii="Times New Roman" w:hAnsi="Times New Roman"/>
          <w:bCs/>
          <w:sz w:val="21"/>
          <w:szCs w:val="21"/>
        </w:rPr>
        <w:t>,</w:t>
      </w:r>
      <w:r w:rsidR="00AB4F46">
        <w:rPr>
          <w:rFonts w:ascii="Times New Roman" w:hAnsi="Times New Roman"/>
          <w:bCs/>
          <w:sz w:val="21"/>
          <w:szCs w:val="21"/>
        </w:rPr>
        <w:t>Power shell.</w:t>
      </w:r>
    </w:p>
    <w:p w14:paraId="48462885" w14:textId="77777777" w:rsidR="008D6396" w:rsidRPr="0079622A" w:rsidRDefault="006222BC" w:rsidP="00467428">
      <w:pPr>
        <w:numPr>
          <w:ilvl w:val="0"/>
          <w:numId w:val="6"/>
        </w:numPr>
        <w:rPr>
          <w:rFonts w:ascii="Times New Roman" w:hAnsi="Times New Roman"/>
          <w:bCs/>
          <w:sz w:val="21"/>
          <w:szCs w:val="21"/>
        </w:rPr>
      </w:pPr>
      <w:r w:rsidRPr="0079622A">
        <w:rPr>
          <w:rFonts w:ascii="Times New Roman" w:hAnsi="Times New Roman"/>
          <w:bCs/>
          <w:sz w:val="21"/>
          <w:szCs w:val="21"/>
        </w:rPr>
        <w:t>Basic knowledge of HP Virtual User Generator scripting.</w:t>
      </w:r>
    </w:p>
    <w:p w14:paraId="468D5CBE" w14:textId="77777777" w:rsidR="008D6396" w:rsidRPr="002461D7" w:rsidRDefault="008D6396" w:rsidP="008D6396">
      <w:pPr>
        <w:pStyle w:val="ListParagraph"/>
        <w:ind w:left="1440"/>
        <w:rPr>
          <w:rFonts w:ascii="Times New Roman" w:hAnsi="Times New Roman"/>
          <w:bCs/>
          <w:sz w:val="21"/>
          <w:szCs w:val="21"/>
        </w:rPr>
      </w:pPr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3755"/>
        <w:gridCol w:w="1075"/>
        <w:gridCol w:w="1206"/>
        <w:gridCol w:w="1206"/>
        <w:gridCol w:w="1031"/>
        <w:gridCol w:w="930"/>
        <w:gridCol w:w="272"/>
      </w:tblGrid>
      <w:tr w:rsidR="00C82561" w:rsidRPr="0079622A" w14:paraId="2FEEE9DE" w14:textId="77777777">
        <w:trPr>
          <w:trHeight w:val="280"/>
        </w:trPr>
        <w:tc>
          <w:tcPr>
            <w:tcW w:w="3755" w:type="dxa"/>
            <w:shd w:val="clear" w:color="auto" w:fill="969696"/>
            <w:vAlign w:val="bottom"/>
          </w:tcPr>
          <w:p w14:paraId="382BCA7A" w14:textId="77777777" w:rsidR="00C82561" w:rsidRPr="0079622A" w:rsidRDefault="00C82561">
            <w:pPr>
              <w:spacing w:after="0" w:line="100" w:lineRule="atLeast"/>
              <w:rPr>
                <w:rFonts w:ascii="Times New Roman" w:hAnsi="Times New Roman"/>
                <w:bCs/>
                <w:sz w:val="21"/>
                <w:szCs w:val="21"/>
              </w:rPr>
            </w:pPr>
            <w:r w:rsidRPr="0079622A">
              <w:rPr>
                <w:rFonts w:ascii="Times New Roman" w:hAnsi="Times New Roman"/>
                <w:bCs/>
                <w:sz w:val="21"/>
                <w:szCs w:val="21"/>
              </w:rPr>
              <w:t>Educational Profile :</w:t>
            </w:r>
          </w:p>
        </w:tc>
        <w:tc>
          <w:tcPr>
            <w:tcW w:w="1075" w:type="dxa"/>
            <w:shd w:val="clear" w:color="auto" w:fill="969696"/>
            <w:vAlign w:val="bottom"/>
          </w:tcPr>
          <w:p w14:paraId="030381EA" w14:textId="77777777" w:rsidR="00C82561" w:rsidRPr="0079622A" w:rsidRDefault="00C82561">
            <w:pPr>
              <w:spacing w:after="0" w:line="100" w:lineRule="atLeast"/>
              <w:rPr>
                <w:rFonts w:ascii="Times New Roman" w:hAnsi="Times New Roman"/>
                <w:bCs/>
                <w:sz w:val="21"/>
                <w:szCs w:val="21"/>
              </w:rPr>
            </w:pPr>
          </w:p>
        </w:tc>
        <w:tc>
          <w:tcPr>
            <w:tcW w:w="1206" w:type="dxa"/>
            <w:shd w:val="clear" w:color="auto" w:fill="969696"/>
            <w:vAlign w:val="bottom"/>
          </w:tcPr>
          <w:p w14:paraId="389BAE72" w14:textId="77777777" w:rsidR="00C82561" w:rsidRPr="0079622A" w:rsidRDefault="00C82561">
            <w:pPr>
              <w:spacing w:after="0" w:line="100" w:lineRule="atLeast"/>
              <w:rPr>
                <w:rFonts w:ascii="Times New Roman" w:hAnsi="Times New Roman"/>
                <w:bCs/>
                <w:sz w:val="21"/>
                <w:szCs w:val="21"/>
              </w:rPr>
            </w:pPr>
          </w:p>
        </w:tc>
        <w:tc>
          <w:tcPr>
            <w:tcW w:w="1206" w:type="dxa"/>
            <w:shd w:val="clear" w:color="auto" w:fill="969696"/>
            <w:vAlign w:val="bottom"/>
          </w:tcPr>
          <w:p w14:paraId="47802D59" w14:textId="77777777" w:rsidR="00C82561" w:rsidRPr="0079622A" w:rsidRDefault="00C82561">
            <w:pPr>
              <w:spacing w:after="0" w:line="100" w:lineRule="atLeast"/>
              <w:rPr>
                <w:rFonts w:ascii="Times New Roman" w:hAnsi="Times New Roman"/>
                <w:bCs/>
                <w:sz w:val="21"/>
                <w:szCs w:val="21"/>
              </w:rPr>
            </w:pPr>
          </w:p>
        </w:tc>
        <w:tc>
          <w:tcPr>
            <w:tcW w:w="1031" w:type="dxa"/>
            <w:shd w:val="clear" w:color="auto" w:fill="969696"/>
            <w:vAlign w:val="bottom"/>
          </w:tcPr>
          <w:p w14:paraId="1B588953" w14:textId="77777777" w:rsidR="00C82561" w:rsidRPr="0079622A" w:rsidRDefault="00C82561">
            <w:pPr>
              <w:spacing w:after="0" w:line="100" w:lineRule="atLeast"/>
              <w:rPr>
                <w:rFonts w:ascii="Times New Roman" w:hAnsi="Times New Roman"/>
                <w:bCs/>
                <w:sz w:val="21"/>
                <w:szCs w:val="21"/>
              </w:rPr>
            </w:pPr>
          </w:p>
        </w:tc>
        <w:tc>
          <w:tcPr>
            <w:tcW w:w="930" w:type="dxa"/>
            <w:shd w:val="clear" w:color="auto" w:fill="969696"/>
            <w:vAlign w:val="bottom"/>
          </w:tcPr>
          <w:p w14:paraId="2E98EE66" w14:textId="77777777" w:rsidR="00C82561" w:rsidRPr="0079622A" w:rsidRDefault="00C82561">
            <w:pPr>
              <w:spacing w:after="0" w:line="100" w:lineRule="atLeast"/>
              <w:rPr>
                <w:rFonts w:ascii="Times New Roman" w:hAnsi="Times New Roman"/>
                <w:bCs/>
                <w:sz w:val="21"/>
                <w:szCs w:val="21"/>
              </w:rPr>
            </w:pPr>
          </w:p>
        </w:tc>
        <w:tc>
          <w:tcPr>
            <w:tcW w:w="272" w:type="dxa"/>
            <w:shd w:val="clear" w:color="auto" w:fill="969696"/>
            <w:vAlign w:val="bottom"/>
          </w:tcPr>
          <w:p w14:paraId="3BFE9034" w14:textId="77777777" w:rsidR="00C82561" w:rsidRPr="0079622A" w:rsidRDefault="00C82561">
            <w:pPr>
              <w:spacing w:after="0" w:line="100" w:lineRule="atLeast"/>
              <w:rPr>
                <w:rFonts w:ascii="Times New Roman" w:hAnsi="Times New Roman"/>
                <w:bCs/>
                <w:sz w:val="21"/>
                <w:szCs w:val="21"/>
              </w:rPr>
            </w:pPr>
          </w:p>
        </w:tc>
      </w:tr>
    </w:tbl>
    <w:p w14:paraId="7B8EAE5B" w14:textId="77777777" w:rsidR="00C82561" w:rsidRPr="0079622A" w:rsidRDefault="00C82561">
      <w:pPr>
        <w:rPr>
          <w:rFonts w:ascii="Times New Roman" w:hAnsi="Times New Roman"/>
          <w:bCs/>
          <w:sz w:val="21"/>
          <w:szCs w:val="21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119"/>
        <w:gridCol w:w="1349"/>
        <w:gridCol w:w="3669"/>
        <w:gridCol w:w="2212"/>
      </w:tblGrid>
      <w:tr w:rsidR="00C82561" w:rsidRPr="0079622A" w14:paraId="7367081C" w14:textId="77777777">
        <w:trPr>
          <w:trHeight w:val="332"/>
          <w:jc w:val="center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BC3C88E" w14:textId="77777777" w:rsidR="00C82561" w:rsidRPr="0079622A" w:rsidRDefault="00C82561">
            <w:pPr>
              <w:spacing w:after="0" w:line="100" w:lineRule="atLeast"/>
              <w:rPr>
                <w:rFonts w:ascii="Times New Roman" w:hAnsi="Times New Roman"/>
                <w:bCs/>
                <w:sz w:val="21"/>
                <w:szCs w:val="21"/>
              </w:rPr>
            </w:pPr>
            <w:r w:rsidRPr="0079622A">
              <w:rPr>
                <w:rFonts w:ascii="Times New Roman" w:hAnsi="Times New Roman"/>
                <w:bCs/>
                <w:sz w:val="21"/>
                <w:szCs w:val="21"/>
              </w:rPr>
              <w:t>Level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0F1ADDB" w14:textId="77777777" w:rsidR="00C82561" w:rsidRPr="0079622A" w:rsidRDefault="00C82561">
            <w:pPr>
              <w:spacing w:after="0" w:line="100" w:lineRule="atLeast"/>
              <w:rPr>
                <w:rFonts w:ascii="Times New Roman" w:hAnsi="Times New Roman"/>
                <w:bCs/>
                <w:sz w:val="21"/>
                <w:szCs w:val="21"/>
              </w:rPr>
            </w:pPr>
            <w:r w:rsidRPr="0079622A">
              <w:rPr>
                <w:rFonts w:ascii="Times New Roman" w:hAnsi="Times New Roman"/>
                <w:bCs/>
                <w:sz w:val="21"/>
                <w:szCs w:val="21"/>
              </w:rPr>
              <w:t>Year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2A75BDD" w14:textId="77777777" w:rsidR="00C82561" w:rsidRPr="0079622A" w:rsidRDefault="00C82561">
            <w:pPr>
              <w:spacing w:after="0" w:line="100" w:lineRule="atLeast"/>
              <w:rPr>
                <w:rFonts w:ascii="Times New Roman" w:hAnsi="Times New Roman"/>
                <w:bCs/>
                <w:sz w:val="21"/>
                <w:szCs w:val="21"/>
              </w:rPr>
            </w:pPr>
            <w:r w:rsidRPr="0079622A">
              <w:rPr>
                <w:rFonts w:ascii="Times New Roman" w:hAnsi="Times New Roman"/>
                <w:bCs/>
                <w:sz w:val="21"/>
                <w:szCs w:val="21"/>
              </w:rPr>
              <w:t>Collage/ University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97BF4B2" w14:textId="77777777" w:rsidR="00C82561" w:rsidRPr="0079622A" w:rsidRDefault="00C82561">
            <w:pPr>
              <w:spacing w:after="0" w:line="100" w:lineRule="atLeast"/>
              <w:rPr>
                <w:rFonts w:ascii="Times New Roman" w:hAnsi="Times New Roman"/>
                <w:bCs/>
                <w:sz w:val="21"/>
                <w:szCs w:val="21"/>
              </w:rPr>
            </w:pPr>
            <w:r w:rsidRPr="0079622A">
              <w:rPr>
                <w:rFonts w:ascii="Times New Roman" w:hAnsi="Times New Roman"/>
                <w:bCs/>
                <w:sz w:val="21"/>
                <w:szCs w:val="21"/>
              </w:rPr>
              <w:t>Percentage (%)</w:t>
            </w:r>
          </w:p>
        </w:tc>
      </w:tr>
      <w:tr w:rsidR="00C82561" w:rsidRPr="0079622A" w14:paraId="4FB56494" w14:textId="77777777">
        <w:trPr>
          <w:trHeight w:val="368"/>
          <w:jc w:val="center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2AF03E5" w14:textId="77777777" w:rsidR="00C82561" w:rsidRPr="0079622A" w:rsidRDefault="00C82561">
            <w:pPr>
              <w:spacing w:after="0" w:line="100" w:lineRule="atLeast"/>
              <w:rPr>
                <w:rFonts w:ascii="Times New Roman" w:hAnsi="Times New Roman"/>
                <w:bCs/>
                <w:sz w:val="21"/>
                <w:szCs w:val="21"/>
              </w:rPr>
            </w:pPr>
            <w:r w:rsidRPr="0079622A">
              <w:rPr>
                <w:rFonts w:ascii="Times New Roman" w:hAnsi="Times New Roman"/>
                <w:bCs/>
                <w:sz w:val="21"/>
                <w:szCs w:val="21"/>
              </w:rPr>
              <w:t>B.E. (IT)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F354D6C" w14:textId="77777777" w:rsidR="00C82561" w:rsidRPr="0079622A" w:rsidRDefault="00C82561">
            <w:pPr>
              <w:spacing w:after="0" w:line="100" w:lineRule="atLeast"/>
              <w:rPr>
                <w:rFonts w:ascii="Times New Roman" w:hAnsi="Times New Roman"/>
                <w:bCs/>
                <w:sz w:val="21"/>
                <w:szCs w:val="21"/>
              </w:rPr>
            </w:pPr>
            <w:r w:rsidRPr="0079622A">
              <w:rPr>
                <w:rFonts w:ascii="Times New Roman" w:hAnsi="Times New Roman"/>
                <w:bCs/>
                <w:sz w:val="21"/>
                <w:szCs w:val="21"/>
              </w:rPr>
              <w:t>(2010-2013)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AE7EAEB" w14:textId="77777777" w:rsidR="00C82561" w:rsidRPr="0079622A" w:rsidRDefault="00C82561">
            <w:pPr>
              <w:spacing w:after="0" w:line="100" w:lineRule="atLeast"/>
              <w:rPr>
                <w:rFonts w:ascii="Times New Roman" w:hAnsi="Times New Roman"/>
                <w:bCs/>
                <w:sz w:val="21"/>
                <w:szCs w:val="21"/>
              </w:rPr>
            </w:pPr>
            <w:proofErr w:type="spellStart"/>
            <w:r w:rsidRPr="0079622A">
              <w:rPr>
                <w:rFonts w:ascii="Times New Roman" w:hAnsi="Times New Roman"/>
                <w:bCs/>
                <w:sz w:val="21"/>
                <w:szCs w:val="21"/>
              </w:rPr>
              <w:t>Walchand</w:t>
            </w:r>
            <w:proofErr w:type="spellEnd"/>
            <w:r w:rsidRPr="0079622A">
              <w:rPr>
                <w:rFonts w:ascii="Times New Roman" w:hAnsi="Times New Roman"/>
                <w:bCs/>
                <w:sz w:val="21"/>
                <w:szCs w:val="21"/>
              </w:rPr>
              <w:t xml:space="preserve"> Institute of Technology Solapur/Solapur </w:t>
            </w:r>
            <w:proofErr w:type="spellStart"/>
            <w:r w:rsidRPr="0079622A">
              <w:rPr>
                <w:rFonts w:ascii="Times New Roman" w:hAnsi="Times New Roman"/>
                <w:bCs/>
                <w:sz w:val="21"/>
                <w:szCs w:val="21"/>
              </w:rPr>
              <w:t>Uninversity</w:t>
            </w:r>
            <w:proofErr w:type="spellEnd"/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E2C2C8A" w14:textId="77777777" w:rsidR="00C82561" w:rsidRPr="0079622A" w:rsidRDefault="00C82561">
            <w:pPr>
              <w:spacing w:after="0" w:line="100" w:lineRule="atLeast"/>
              <w:rPr>
                <w:rFonts w:ascii="Times New Roman" w:hAnsi="Times New Roman"/>
                <w:bCs/>
                <w:sz w:val="21"/>
                <w:szCs w:val="21"/>
              </w:rPr>
            </w:pPr>
            <w:r w:rsidRPr="0079622A">
              <w:rPr>
                <w:rFonts w:ascii="Times New Roman" w:hAnsi="Times New Roman"/>
                <w:bCs/>
                <w:sz w:val="21"/>
                <w:szCs w:val="21"/>
              </w:rPr>
              <w:t>71.14%(Dist.)</w:t>
            </w:r>
          </w:p>
        </w:tc>
      </w:tr>
      <w:tr w:rsidR="00C82561" w:rsidRPr="0079622A" w14:paraId="3EBD5082" w14:textId="77777777">
        <w:trPr>
          <w:trHeight w:val="440"/>
          <w:jc w:val="center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CE04F50" w14:textId="77777777" w:rsidR="00C82561" w:rsidRPr="0079622A" w:rsidRDefault="00C82561">
            <w:pPr>
              <w:spacing w:after="0" w:line="100" w:lineRule="atLeast"/>
              <w:rPr>
                <w:rFonts w:ascii="Times New Roman" w:hAnsi="Times New Roman"/>
                <w:bCs/>
                <w:sz w:val="21"/>
                <w:szCs w:val="21"/>
              </w:rPr>
            </w:pPr>
            <w:r w:rsidRPr="0079622A">
              <w:rPr>
                <w:rFonts w:ascii="Times New Roman" w:hAnsi="Times New Roman"/>
                <w:bCs/>
                <w:sz w:val="21"/>
                <w:szCs w:val="21"/>
              </w:rPr>
              <w:t>Diploma (IT)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44FB031" w14:textId="77777777" w:rsidR="00C82561" w:rsidRPr="0079622A" w:rsidRDefault="00C82561">
            <w:pPr>
              <w:spacing w:after="0" w:line="100" w:lineRule="atLeast"/>
              <w:rPr>
                <w:rFonts w:ascii="Times New Roman" w:hAnsi="Times New Roman"/>
                <w:bCs/>
                <w:sz w:val="21"/>
                <w:szCs w:val="21"/>
              </w:rPr>
            </w:pPr>
            <w:r w:rsidRPr="0079622A">
              <w:rPr>
                <w:rFonts w:ascii="Times New Roman" w:hAnsi="Times New Roman"/>
                <w:bCs/>
                <w:sz w:val="21"/>
                <w:szCs w:val="21"/>
              </w:rPr>
              <w:t>(2010)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02712A8" w14:textId="77777777" w:rsidR="00C82561" w:rsidRPr="0079622A" w:rsidRDefault="00C82561">
            <w:pPr>
              <w:spacing w:after="0" w:line="100" w:lineRule="atLeast"/>
              <w:rPr>
                <w:rFonts w:ascii="Times New Roman" w:hAnsi="Times New Roman"/>
                <w:bCs/>
                <w:sz w:val="21"/>
                <w:szCs w:val="21"/>
              </w:rPr>
            </w:pPr>
            <w:r w:rsidRPr="0079622A">
              <w:rPr>
                <w:rFonts w:ascii="Times New Roman" w:hAnsi="Times New Roman"/>
                <w:bCs/>
                <w:sz w:val="21"/>
                <w:szCs w:val="21"/>
              </w:rPr>
              <w:t>SPM Polytechnic Solapur/MSBTE,Mumbai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6037C1E" w14:textId="77777777" w:rsidR="00C82561" w:rsidRPr="0079622A" w:rsidRDefault="00C82561">
            <w:pPr>
              <w:spacing w:after="0" w:line="100" w:lineRule="atLeast"/>
              <w:rPr>
                <w:rFonts w:ascii="Times New Roman" w:hAnsi="Times New Roman"/>
                <w:bCs/>
                <w:sz w:val="21"/>
                <w:szCs w:val="21"/>
              </w:rPr>
            </w:pPr>
            <w:r w:rsidRPr="0079622A">
              <w:rPr>
                <w:rFonts w:ascii="Times New Roman" w:hAnsi="Times New Roman"/>
                <w:bCs/>
                <w:sz w:val="21"/>
                <w:szCs w:val="21"/>
              </w:rPr>
              <w:t>81.13%(Dist.)</w:t>
            </w:r>
          </w:p>
        </w:tc>
      </w:tr>
      <w:tr w:rsidR="00C82561" w:rsidRPr="0079622A" w14:paraId="1091BD14" w14:textId="77777777">
        <w:trPr>
          <w:trHeight w:val="332"/>
          <w:jc w:val="center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FC65B3F" w14:textId="77777777" w:rsidR="00C82561" w:rsidRPr="0079622A" w:rsidRDefault="00C82561">
            <w:pPr>
              <w:spacing w:after="0" w:line="100" w:lineRule="atLeast"/>
              <w:rPr>
                <w:rFonts w:ascii="Times New Roman" w:hAnsi="Times New Roman"/>
                <w:bCs/>
                <w:sz w:val="21"/>
                <w:szCs w:val="21"/>
              </w:rPr>
            </w:pPr>
            <w:r w:rsidRPr="0079622A">
              <w:rPr>
                <w:rFonts w:ascii="Times New Roman" w:hAnsi="Times New Roman"/>
                <w:bCs/>
                <w:sz w:val="21"/>
                <w:szCs w:val="21"/>
              </w:rPr>
              <w:t>S.S.C.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7A77FC9" w14:textId="77777777" w:rsidR="00C82561" w:rsidRPr="0079622A" w:rsidRDefault="00C82561">
            <w:pPr>
              <w:spacing w:after="0" w:line="100" w:lineRule="atLeast"/>
              <w:rPr>
                <w:rFonts w:ascii="Times New Roman" w:hAnsi="Times New Roman"/>
                <w:bCs/>
                <w:sz w:val="21"/>
                <w:szCs w:val="21"/>
              </w:rPr>
            </w:pPr>
            <w:r w:rsidRPr="0079622A">
              <w:rPr>
                <w:rFonts w:ascii="Times New Roman" w:hAnsi="Times New Roman"/>
                <w:bCs/>
                <w:sz w:val="21"/>
                <w:szCs w:val="21"/>
              </w:rPr>
              <w:t>(2007)</w:t>
            </w:r>
          </w:p>
        </w:tc>
        <w:tc>
          <w:tcPr>
            <w:tcW w:w="3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FDE449E" w14:textId="77777777" w:rsidR="00C82561" w:rsidRPr="0079622A" w:rsidRDefault="00C82561">
            <w:pPr>
              <w:spacing w:after="0" w:line="100" w:lineRule="atLeast"/>
              <w:rPr>
                <w:rFonts w:ascii="Times New Roman" w:hAnsi="Times New Roman"/>
                <w:bCs/>
                <w:sz w:val="21"/>
                <w:szCs w:val="21"/>
              </w:rPr>
            </w:pPr>
            <w:proofErr w:type="spellStart"/>
            <w:r w:rsidRPr="0079622A">
              <w:rPr>
                <w:rFonts w:ascii="Times New Roman" w:hAnsi="Times New Roman"/>
                <w:bCs/>
                <w:sz w:val="21"/>
                <w:szCs w:val="21"/>
              </w:rPr>
              <w:t>Mahaveer</w:t>
            </w:r>
            <w:proofErr w:type="spellEnd"/>
            <w:r w:rsidRPr="0079622A"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proofErr w:type="spellStart"/>
            <w:r w:rsidRPr="0079622A">
              <w:rPr>
                <w:rFonts w:ascii="Times New Roman" w:hAnsi="Times New Roman"/>
                <w:bCs/>
                <w:sz w:val="21"/>
                <w:szCs w:val="21"/>
              </w:rPr>
              <w:t>Highschool</w:t>
            </w:r>
            <w:proofErr w:type="spellEnd"/>
            <w:r w:rsidRPr="0079622A">
              <w:rPr>
                <w:rFonts w:ascii="Times New Roman" w:hAnsi="Times New Roman"/>
                <w:bCs/>
                <w:sz w:val="21"/>
                <w:szCs w:val="21"/>
              </w:rPr>
              <w:t xml:space="preserve"> Solapur/ </w:t>
            </w:r>
            <w:proofErr w:type="spellStart"/>
            <w:r w:rsidRPr="0079622A">
              <w:rPr>
                <w:rFonts w:ascii="Times New Roman" w:hAnsi="Times New Roman"/>
                <w:bCs/>
                <w:sz w:val="21"/>
                <w:szCs w:val="21"/>
              </w:rPr>
              <w:t>MSBSHSE,Pune</w:t>
            </w:r>
            <w:proofErr w:type="spellEnd"/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CFB5251" w14:textId="77777777" w:rsidR="00C82561" w:rsidRPr="0079622A" w:rsidRDefault="00C82561">
            <w:pPr>
              <w:spacing w:after="0" w:line="100" w:lineRule="atLeast"/>
              <w:rPr>
                <w:rFonts w:ascii="Times New Roman" w:hAnsi="Times New Roman"/>
                <w:bCs/>
                <w:sz w:val="21"/>
                <w:szCs w:val="21"/>
              </w:rPr>
            </w:pPr>
            <w:r w:rsidRPr="0079622A">
              <w:rPr>
                <w:rFonts w:ascii="Times New Roman" w:hAnsi="Times New Roman"/>
                <w:bCs/>
                <w:sz w:val="21"/>
                <w:szCs w:val="21"/>
              </w:rPr>
              <w:t>74.30%(First Class)</w:t>
            </w:r>
          </w:p>
        </w:tc>
      </w:tr>
    </w:tbl>
    <w:p w14:paraId="420F5EF7" w14:textId="77777777" w:rsidR="00C82561" w:rsidRDefault="00C82561">
      <w:pPr>
        <w:rPr>
          <w:rFonts w:ascii="Times New Roman" w:hAnsi="Times New Roman"/>
          <w:bCs/>
          <w:sz w:val="21"/>
          <w:szCs w:val="21"/>
        </w:rPr>
      </w:pPr>
    </w:p>
    <w:p w14:paraId="62BAF422" w14:textId="77777777" w:rsidR="00AB4F46" w:rsidRPr="0079622A" w:rsidRDefault="00AB4F46">
      <w:pPr>
        <w:rPr>
          <w:rFonts w:ascii="Times New Roman" w:hAnsi="Times New Roman"/>
          <w:bCs/>
          <w:sz w:val="21"/>
          <w:szCs w:val="21"/>
        </w:rPr>
      </w:pPr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3355"/>
        <w:gridCol w:w="1118"/>
        <w:gridCol w:w="1118"/>
        <w:gridCol w:w="1118"/>
        <w:gridCol w:w="954"/>
        <w:gridCol w:w="861"/>
        <w:gridCol w:w="941"/>
      </w:tblGrid>
      <w:tr w:rsidR="00C82561" w:rsidRPr="0079622A" w14:paraId="40E63732" w14:textId="77777777">
        <w:trPr>
          <w:trHeight w:val="345"/>
        </w:trPr>
        <w:tc>
          <w:tcPr>
            <w:tcW w:w="3355" w:type="dxa"/>
            <w:shd w:val="clear" w:color="auto" w:fill="969696"/>
            <w:vAlign w:val="bottom"/>
          </w:tcPr>
          <w:p w14:paraId="3934A45A" w14:textId="77777777" w:rsidR="00C82561" w:rsidRPr="00AB4F46" w:rsidRDefault="00C82561">
            <w:pPr>
              <w:spacing w:after="0" w:line="100" w:lineRule="atLeast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AB4F46">
              <w:rPr>
                <w:rFonts w:ascii="Times New Roman" w:hAnsi="Times New Roman"/>
                <w:b/>
                <w:bCs/>
                <w:sz w:val="21"/>
                <w:szCs w:val="21"/>
              </w:rPr>
              <w:t>Area of Interest :</w:t>
            </w:r>
          </w:p>
        </w:tc>
        <w:tc>
          <w:tcPr>
            <w:tcW w:w="1118" w:type="dxa"/>
            <w:shd w:val="clear" w:color="auto" w:fill="969696"/>
            <w:vAlign w:val="bottom"/>
          </w:tcPr>
          <w:p w14:paraId="3391EF08" w14:textId="77777777" w:rsidR="00C82561" w:rsidRPr="0079622A" w:rsidRDefault="00C82561">
            <w:pPr>
              <w:spacing w:after="0" w:line="100" w:lineRule="atLeast"/>
              <w:rPr>
                <w:rFonts w:ascii="Times New Roman" w:hAnsi="Times New Roman"/>
                <w:bCs/>
                <w:sz w:val="21"/>
                <w:szCs w:val="21"/>
              </w:rPr>
            </w:pPr>
          </w:p>
        </w:tc>
        <w:tc>
          <w:tcPr>
            <w:tcW w:w="1118" w:type="dxa"/>
            <w:shd w:val="clear" w:color="auto" w:fill="969696"/>
            <w:vAlign w:val="bottom"/>
          </w:tcPr>
          <w:p w14:paraId="008BD3B0" w14:textId="77777777" w:rsidR="00C82561" w:rsidRPr="0079622A" w:rsidRDefault="00C82561">
            <w:pPr>
              <w:spacing w:after="0" w:line="100" w:lineRule="atLeast"/>
              <w:rPr>
                <w:rFonts w:ascii="Times New Roman" w:hAnsi="Times New Roman"/>
                <w:bCs/>
                <w:sz w:val="21"/>
                <w:szCs w:val="21"/>
              </w:rPr>
            </w:pPr>
          </w:p>
        </w:tc>
        <w:tc>
          <w:tcPr>
            <w:tcW w:w="1118" w:type="dxa"/>
            <w:shd w:val="clear" w:color="auto" w:fill="969696"/>
            <w:vAlign w:val="bottom"/>
          </w:tcPr>
          <w:p w14:paraId="0F44A8E2" w14:textId="77777777" w:rsidR="00C82561" w:rsidRPr="0079622A" w:rsidRDefault="00C82561">
            <w:pPr>
              <w:spacing w:after="0" w:line="100" w:lineRule="atLeast"/>
              <w:rPr>
                <w:rFonts w:ascii="Times New Roman" w:hAnsi="Times New Roman"/>
                <w:bCs/>
                <w:sz w:val="21"/>
                <w:szCs w:val="21"/>
              </w:rPr>
            </w:pPr>
          </w:p>
        </w:tc>
        <w:tc>
          <w:tcPr>
            <w:tcW w:w="954" w:type="dxa"/>
            <w:shd w:val="clear" w:color="auto" w:fill="969696"/>
            <w:vAlign w:val="bottom"/>
          </w:tcPr>
          <w:p w14:paraId="580FA471" w14:textId="77777777" w:rsidR="00C82561" w:rsidRPr="0079622A" w:rsidRDefault="00C82561">
            <w:pPr>
              <w:spacing w:after="0" w:line="100" w:lineRule="atLeast"/>
              <w:rPr>
                <w:rFonts w:ascii="Times New Roman" w:hAnsi="Times New Roman"/>
                <w:bCs/>
                <w:sz w:val="21"/>
                <w:szCs w:val="21"/>
              </w:rPr>
            </w:pPr>
          </w:p>
        </w:tc>
        <w:tc>
          <w:tcPr>
            <w:tcW w:w="861" w:type="dxa"/>
            <w:shd w:val="clear" w:color="auto" w:fill="969696"/>
            <w:vAlign w:val="bottom"/>
          </w:tcPr>
          <w:p w14:paraId="6B246D2F" w14:textId="77777777" w:rsidR="00C82561" w:rsidRPr="0079622A" w:rsidRDefault="00C82561">
            <w:pPr>
              <w:spacing w:after="0" w:line="100" w:lineRule="atLeast"/>
              <w:rPr>
                <w:rFonts w:ascii="Times New Roman" w:hAnsi="Times New Roman"/>
                <w:bCs/>
                <w:sz w:val="21"/>
                <w:szCs w:val="21"/>
              </w:rPr>
            </w:pPr>
          </w:p>
        </w:tc>
        <w:tc>
          <w:tcPr>
            <w:tcW w:w="941" w:type="dxa"/>
            <w:shd w:val="clear" w:color="auto" w:fill="969696"/>
            <w:vAlign w:val="bottom"/>
          </w:tcPr>
          <w:p w14:paraId="6F7D9C68" w14:textId="77777777" w:rsidR="00C82561" w:rsidRPr="0079622A" w:rsidRDefault="00C82561">
            <w:pPr>
              <w:spacing w:after="0" w:line="100" w:lineRule="atLeast"/>
              <w:rPr>
                <w:rFonts w:ascii="Times New Roman" w:hAnsi="Times New Roman"/>
                <w:bCs/>
                <w:sz w:val="21"/>
                <w:szCs w:val="21"/>
              </w:rPr>
            </w:pPr>
          </w:p>
        </w:tc>
      </w:tr>
    </w:tbl>
    <w:p w14:paraId="5AE044EA" w14:textId="77777777" w:rsidR="00C82561" w:rsidRPr="0079622A" w:rsidRDefault="00C82561">
      <w:pPr>
        <w:rPr>
          <w:rFonts w:ascii="Times New Roman" w:hAnsi="Times New Roman"/>
          <w:bCs/>
          <w:sz w:val="21"/>
          <w:szCs w:val="21"/>
        </w:rPr>
      </w:pPr>
    </w:p>
    <w:p w14:paraId="68C0B759" w14:textId="77777777" w:rsidR="00C82561" w:rsidRPr="0079622A" w:rsidRDefault="00C82561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1"/>
          <w:szCs w:val="21"/>
        </w:rPr>
      </w:pPr>
      <w:r w:rsidRPr="0079622A">
        <w:rPr>
          <w:rFonts w:ascii="Times New Roman" w:hAnsi="Times New Roman"/>
          <w:bCs/>
          <w:sz w:val="21"/>
          <w:szCs w:val="21"/>
        </w:rPr>
        <w:t>Application Performance management.</w:t>
      </w:r>
    </w:p>
    <w:p w14:paraId="4446B237" w14:textId="77777777" w:rsidR="00467428" w:rsidRPr="0079622A" w:rsidRDefault="00467428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1"/>
          <w:szCs w:val="21"/>
        </w:rPr>
      </w:pPr>
      <w:r w:rsidRPr="0079622A">
        <w:rPr>
          <w:rFonts w:ascii="Times New Roman" w:hAnsi="Times New Roman"/>
          <w:bCs/>
          <w:sz w:val="21"/>
          <w:szCs w:val="21"/>
        </w:rPr>
        <w:t>Infrastructure monitoring solutions</w:t>
      </w:r>
    </w:p>
    <w:p w14:paraId="672FBC7F" w14:textId="77777777" w:rsidR="00DB6190" w:rsidRDefault="00467428" w:rsidP="001D7A76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1"/>
          <w:szCs w:val="21"/>
        </w:rPr>
      </w:pPr>
      <w:r w:rsidRPr="0079622A">
        <w:rPr>
          <w:rFonts w:ascii="Times New Roman" w:hAnsi="Times New Roman"/>
          <w:bCs/>
          <w:sz w:val="21"/>
          <w:szCs w:val="21"/>
        </w:rPr>
        <w:t>Analytics solutions</w:t>
      </w:r>
    </w:p>
    <w:p w14:paraId="2D5F5025" w14:textId="77777777" w:rsidR="00F57A5F" w:rsidRPr="001D7A76" w:rsidRDefault="00F57A5F" w:rsidP="001D7A76">
      <w:pPr>
        <w:pStyle w:val="ListParagraph"/>
        <w:numPr>
          <w:ilvl w:val="0"/>
          <w:numId w:val="4"/>
        </w:numPr>
        <w:rPr>
          <w:rFonts w:ascii="Times New Roman" w:hAnsi="Times New Roman"/>
          <w:bCs/>
          <w:sz w:val="21"/>
          <w:szCs w:val="21"/>
        </w:rPr>
      </w:pPr>
      <w:r>
        <w:rPr>
          <w:rFonts w:ascii="Times New Roman" w:hAnsi="Times New Roman"/>
          <w:bCs/>
          <w:sz w:val="21"/>
          <w:szCs w:val="21"/>
        </w:rPr>
        <w:t xml:space="preserve">Cloud </w:t>
      </w:r>
      <w:r w:rsidR="00E57C48">
        <w:rPr>
          <w:rFonts w:ascii="Times New Roman" w:hAnsi="Times New Roman"/>
          <w:bCs/>
          <w:sz w:val="21"/>
          <w:szCs w:val="21"/>
        </w:rPr>
        <w:t>and automation.</w:t>
      </w:r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3391"/>
        <w:gridCol w:w="1130"/>
        <w:gridCol w:w="1130"/>
        <w:gridCol w:w="1130"/>
        <w:gridCol w:w="965"/>
        <w:gridCol w:w="871"/>
        <w:gridCol w:w="848"/>
      </w:tblGrid>
      <w:tr w:rsidR="00C82561" w:rsidRPr="0079622A" w14:paraId="49A4A61D" w14:textId="77777777">
        <w:trPr>
          <w:trHeight w:val="284"/>
        </w:trPr>
        <w:tc>
          <w:tcPr>
            <w:tcW w:w="3391" w:type="dxa"/>
            <w:shd w:val="clear" w:color="auto" w:fill="969696"/>
            <w:vAlign w:val="bottom"/>
          </w:tcPr>
          <w:p w14:paraId="3C926685" w14:textId="77777777" w:rsidR="00C82561" w:rsidRPr="00DB6190" w:rsidRDefault="00C82561">
            <w:pPr>
              <w:spacing w:after="0" w:line="100" w:lineRule="atLeast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DB6190">
              <w:rPr>
                <w:rFonts w:ascii="Times New Roman" w:hAnsi="Times New Roman"/>
                <w:b/>
                <w:bCs/>
                <w:sz w:val="21"/>
                <w:szCs w:val="21"/>
              </w:rPr>
              <w:t>Personal Information :</w:t>
            </w:r>
          </w:p>
        </w:tc>
        <w:tc>
          <w:tcPr>
            <w:tcW w:w="1130" w:type="dxa"/>
            <w:shd w:val="clear" w:color="auto" w:fill="969696"/>
            <w:vAlign w:val="bottom"/>
          </w:tcPr>
          <w:p w14:paraId="5773D64E" w14:textId="77777777" w:rsidR="00C82561" w:rsidRPr="0079622A" w:rsidRDefault="00C82561">
            <w:pPr>
              <w:spacing w:after="0" w:line="100" w:lineRule="atLeast"/>
              <w:rPr>
                <w:rFonts w:ascii="Times New Roman" w:hAnsi="Times New Roman"/>
                <w:bCs/>
                <w:sz w:val="21"/>
                <w:szCs w:val="21"/>
              </w:rPr>
            </w:pPr>
          </w:p>
        </w:tc>
        <w:tc>
          <w:tcPr>
            <w:tcW w:w="1130" w:type="dxa"/>
            <w:shd w:val="clear" w:color="auto" w:fill="969696"/>
            <w:vAlign w:val="bottom"/>
          </w:tcPr>
          <w:p w14:paraId="11F14DF3" w14:textId="77777777" w:rsidR="00C82561" w:rsidRPr="0079622A" w:rsidRDefault="00C82561">
            <w:pPr>
              <w:spacing w:after="0" w:line="100" w:lineRule="atLeast"/>
              <w:rPr>
                <w:rFonts w:ascii="Times New Roman" w:hAnsi="Times New Roman"/>
                <w:bCs/>
                <w:sz w:val="21"/>
                <w:szCs w:val="21"/>
              </w:rPr>
            </w:pPr>
          </w:p>
        </w:tc>
        <w:tc>
          <w:tcPr>
            <w:tcW w:w="1130" w:type="dxa"/>
            <w:shd w:val="clear" w:color="auto" w:fill="969696"/>
            <w:vAlign w:val="bottom"/>
          </w:tcPr>
          <w:p w14:paraId="71480E0F" w14:textId="77777777" w:rsidR="00C82561" w:rsidRPr="0079622A" w:rsidRDefault="00C82561">
            <w:pPr>
              <w:spacing w:after="0" w:line="100" w:lineRule="atLeast"/>
              <w:rPr>
                <w:rFonts w:ascii="Times New Roman" w:hAnsi="Times New Roman"/>
                <w:bCs/>
                <w:sz w:val="21"/>
                <w:szCs w:val="21"/>
              </w:rPr>
            </w:pPr>
          </w:p>
        </w:tc>
        <w:tc>
          <w:tcPr>
            <w:tcW w:w="965" w:type="dxa"/>
            <w:shd w:val="clear" w:color="auto" w:fill="969696"/>
            <w:vAlign w:val="bottom"/>
          </w:tcPr>
          <w:p w14:paraId="74504AC9" w14:textId="77777777" w:rsidR="00C82561" w:rsidRPr="0079622A" w:rsidRDefault="00C82561">
            <w:pPr>
              <w:spacing w:after="0" w:line="100" w:lineRule="atLeast"/>
              <w:rPr>
                <w:rFonts w:ascii="Times New Roman" w:hAnsi="Times New Roman"/>
                <w:bCs/>
                <w:sz w:val="21"/>
                <w:szCs w:val="21"/>
              </w:rPr>
            </w:pPr>
          </w:p>
        </w:tc>
        <w:tc>
          <w:tcPr>
            <w:tcW w:w="871" w:type="dxa"/>
            <w:shd w:val="clear" w:color="auto" w:fill="969696"/>
            <w:vAlign w:val="bottom"/>
          </w:tcPr>
          <w:p w14:paraId="4751EC3E" w14:textId="77777777" w:rsidR="00C82561" w:rsidRPr="0079622A" w:rsidRDefault="00C82561">
            <w:pPr>
              <w:spacing w:after="0" w:line="100" w:lineRule="atLeast"/>
              <w:rPr>
                <w:rFonts w:ascii="Times New Roman" w:hAnsi="Times New Roman"/>
                <w:bCs/>
                <w:sz w:val="21"/>
                <w:szCs w:val="21"/>
              </w:rPr>
            </w:pPr>
          </w:p>
        </w:tc>
        <w:tc>
          <w:tcPr>
            <w:tcW w:w="848" w:type="dxa"/>
            <w:shd w:val="clear" w:color="auto" w:fill="969696"/>
            <w:vAlign w:val="bottom"/>
          </w:tcPr>
          <w:p w14:paraId="2CE0DDAB" w14:textId="77777777" w:rsidR="00C82561" w:rsidRPr="0079622A" w:rsidRDefault="00C82561">
            <w:pPr>
              <w:spacing w:after="0" w:line="100" w:lineRule="atLeast"/>
              <w:rPr>
                <w:rFonts w:ascii="Times New Roman" w:hAnsi="Times New Roman"/>
                <w:bCs/>
                <w:sz w:val="21"/>
                <w:szCs w:val="21"/>
              </w:rPr>
            </w:pPr>
          </w:p>
        </w:tc>
      </w:tr>
    </w:tbl>
    <w:p w14:paraId="4C857AD4" w14:textId="77777777" w:rsidR="00C059AE" w:rsidRDefault="00C059AE">
      <w:pPr>
        <w:spacing w:after="0" w:line="100" w:lineRule="atLeast"/>
        <w:rPr>
          <w:rFonts w:ascii="Times New Roman" w:hAnsi="Times New Roman"/>
          <w:bCs/>
          <w:sz w:val="21"/>
          <w:szCs w:val="21"/>
        </w:rPr>
      </w:pPr>
    </w:p>
    <w:p w14:paraId="37C5FE1E" w14:textId="77777777" w:rsidR="001D7A76" w:rsidRDefault="007C5E26">
      <w:pPr>
        <w:spacing w:after="0" w:line="100" w:lineRule="atLeast"/>
        <w:rPr>
          <w:rFonts w:ascii="Times New Roman" w:hAnsi="Times New Roman"/>
          <w:bCs/>
          <w:sz w:val="21"/>
          <w:szCs w:val="21"/>
        </w:rPr>
      </w:pPr>
      <w:r w:rsidRPr="0079622A">
        <w:rPr>
          <w:rFonts w:ascii="Times New Roman" w:hAnsi="Times New Roman"/>
          <w:bCs/>
          <w:sz w:val="21"/>
          <w:szCs w:val="21"/>
        </w:rPr>
        <w:t>Date of birth</w:t>
      </w:r>
      <w:r w:rsidRPr="0079622A">
        <w:rPr>
          <w:rFonts w:ascii="Times New Roman" w:hAnsi="Times New Roman"/>
          <w:bCs/>
          <w:sz w:val="21"/>
          <w:szCs w:val="21"/>
        </w:rPr>
        <w:tab/>
        <w:t xml:space="preserve">    :  </w:t>
      </w:r>
      <w:r w:rsidR="00C82561" w:rsidRPr="0079622A">
        <w:rPr>
          <w:rFonts w:ascii="Times New Roman" w:hAnsi="Times New Roman"/>
          <w:bCs/>
          <w:sz w:val="21"/>
          <w:szCs w:val="21"/>
        </w:rPr>
        <w:t>08th September, 1991</w:t>
      </w:r>
    </w:p>
    <w:p w14:paraId="41B29C57" w14:textId="77777777" w:rsidR="00C82561" w:rsidRPr="0079622A" w:rsidRDefault="00C82561">
      <w:pPr>
        <w:spacing w:after="0" w:line="100" w:lineRule="atLeast"/>
        <w:rPr>
          <w:rFonts w:ascii="Times New Roman" w:hAnsi="Times New Roman"/>
          <w:bCs/>
          <w:sz w:val="21"/>
          <w:szCs w:val="21"/>
        </w:rPr>
      </w:pPr>
      <w:r w:rsidRPr="0079622A">
        <w:rPr>
          <w:rFonts w:ascii="Times New Roman" w:hAnsi="Times New Roman"/>
          <w:bCs/>
          <w:sz w:val="21"/>
          <w:szCs w:val="21"/>
        </w:rPr>
        <w:t>Address</w:t>
      </w:r>
      <w:r w:rsidRPr="0079622A">
        <w:rPr>
          <w:rFonts w:ascii="Times New Roman" w:hAnsi="Times New Roman"/>
          <w:bCs/>
          <w:sz w:val="21"/>
          <w:szCs w:val="21"/>
        </w:rPr>
        <w:tab/>
        <w:t xml:space="preserve"> </w:t>
      </w:r>
      <w:r w:rsidR="00E75FC5" w:rsidRPr="0079622A">
        <w:rPr>
          <w:rFonts w:ascii="Times New Roman" w:hAnsi="Times New Roman"/>
          <w:bCs/>
          <w:sz w:val="21"/>
          <w:szCs w:val="21"/>
        </w:rPr>
        <w:t xml:space="preserve">  </w:t>
      </w:r>
      <w:r w:rsidR="007C5E26" w:rsidRPr="0079622A">
        <w:rPr>
          <w:rFonts w:ascii="Times New Roman" w:hAnsi="Times New Roman"/>
          <w:bCs/>
          <w:sz w:val="21"/>
          <w:szCs w:val="21"/>
        </w:rPr>
        <w:t xml:space="preserve">               :   </w:t>
      </w:r>
      <w:r w:rsidR="008E0087" w:rsidRPr="0079622A">
        <w:rPr>
          <w:rFonts w:ascii="Times New Roman" w:hAnsi="Times New Roman"/>
          <w:bCs/>
          <w:sz w:val="21"/>
          <w:szCs w:val="21"/>
        </w:rPr>
        <w:t xml:space="preserve">Flat number 15, </w:t>
      </w:r>
      <w:proofErr w:type="spellStart"/>
      <w:r w:rsidR="008E0087" w:rsidRPr="0079622A">
        <w:rPr>
          <w:rFonts w:ascii="Times New Roman" w:hAnsi="Times New Roman"/>
          <w:bCs/>
          <w:sz w:val="21"/>
          <w:szCs w:val="21"/>
        </w:rPr>
        <w:t>Sukhwani</w:t>
      </w:r>
      <w:proofErr w:type="spellEnd"/>
      <w:r w:rsidR="008E0087" w:rsidRPr="0079622A">
        <w:rPr>
          <w:rFonts w:ascii="Times New Roman" w:hAnsi="Times New Roman"/>
          <w:bCs/>
          <w:sz w:val="21"/>
          <w:szCs w:val="21"/>
        </w:rPr>
        <w:t xml:space="preserve"> </w:t>
      </w:r>
      <w:proofErr w:type="spellStart"/>
      <w:r w:rsidR="008E0087" w:rsidRPr="0079622A">
        <w:rPr>
          <w:rFonts w:ascii="Times New Roman" w:hAnsi="Times New Roman"/>
          <w:bCs/>
          <w:sz w:val="21"/>
          <w:szCs w:val="21"/>
        </w:rPr>
        <w:t>Niketan</w:t>
      </w:r>
      <w:proofErr w:type="spellEnd"/>
      <w:r w:rsidR="008E0087" w:rsidRPr="0079622A">
        <w:rPr>
          <w:rFonts w:ascii="Times New Roman" w:hAnsi="Times New Roman"/>
          <w:bCs/>
          <w:sz w:val="21"/>
          <w:szCs w:val="21"/>
        </w:rPr>
        <w:t xml:space="preserve">, A building , </w:t>
      </w:r>
      <w:proofErr w:type="spellStart"/>
      <w:r w:rsidR="008E0087" w:rsidRPr="0079622A">
        <w:rPr>
          <w:rFonts w:ascii="Times New Roman" w:hAnsi="Times New Roman"/>
          <w:bCs/>
          <w:sz w:val="21"/>
          <w:szCs w:val="21"/>
        </w:rPr>
        <w:t>Waghere</w:t>
      </w:r>
      <w:proofErr w:type="spellEnd"/>
      <w:r w:rsidR="008E0087" w:rsidRPr="0079622A">
        <w:rPr>
          <w:rFonts w:ascii="Times New Roman" w:hAnsi="Times New Roman"/>
          <w:bCs/>
          <w:sz w:val="21"/>
          <w:szCs w:val="21"/>
        </w:rPr>
        <w:t xml:space="preserve"> colony 4</w:t>
      </w:r>
      <w:r w:rsidR="00882B5E" w:rsidRPr="0079622A">
        <w:rPr>
          <w:rFonts w:ascii="Times New Roman" w:hAnsi="Times New Roman"/>
          <w:bCs/>
          <w:sz w:val="21"/>
          <w:szCs w:val="21"/>
        </w:rPr>
        <w:t>, Pimpri, Pune.</w:t>
      </w:r>
    </w:p>
    <w:p w14:paraId="7C248E78" w14:textId="77777777" w:rsidR="00C82561" w:rsidRPr="00C059AE" w:rsidRDefault="00C82561" w:rsidP="00C059AE">
      <w:pPr>
        <w:spacing w:after="0" w:line="100" w:lineRule="atLeast"/>
        <w:rPr>
          <w:rFonts w:ascii="Times New Roman" w:hAnsi="Times New Roman"/>
          <w:bCs/>
          <w:sz w:val="21"/>
          <w:szCs w:val="21"/>
        </w:rPr>
      </w:pPr>
      <w:r w:rsidRPr="0079622A">
        <w:rPr>
          <w:rFonts w:ascii="Times New Roman" w:hAnsi="Times New Roman"/>
          <w:bCs/>
          <w:sz w:val="21"/>
          <w:szCs w:val="21"/>
        </w:rPr>
        <w:t>Languages Known</w:t>
      </w:r>
      <w:r w:rsidR="007C5E26" w:rsidRPr="0079622A">
        <w:rPr>
          <w:rFonts w:ascii="Times New Roman" w:hAnsi="Times New Roman"/>
          <w:bCs/>
          <w:sz w:val="21"/>
          <w:szCs w:val="21"/>
        </w:rPr>
        <w:t xml:space="preserve">  :  </w:t>
      </w:r>
      <w:r w:rsidRPr="0079622A">
        <w:rPr>
          <w:rFonts w:ascii="Times New Roman" w:hAnsi="Times New Roman"/>
          <w:bCs/>
          <w:sz w:val="21"/>
          <w:szCs w:val="21"/>
        </w:rPr>
        <w:t>English, Hindi, Marathi.</w:t>
      </w:r>
      <w:r w:rsidRPr="0079622A">
        <w:rPr>
          <w:rFonts w:ascii="Times New Roman" w:hAnsi="Times New Roman"/>
          <w:bCs/>
          <w:sz w:val="21"/>
          <w:szCs w:val="21"/>
        </w:rPr>
        <w:tab/>
      </w:r>
    </w:p>
    <w:sectPr w:rsidR="00C82561" w:rsidRPr="00C059AE">
      <w:pgSz w:w="12240" w:h="15840"/>
      <w:pgMar w:top="1440" w:right="1440" w:bottom="1440" w:left="1440" w:header="720" w:footer="720" w:gutter="0"/>
      <w:cols w:space="720"/>
      <w:docGrid w:linePitch="360" w:charSpace="-24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01C16" w14:textId="77777777" w:rsidR="00E94272" w:rsidRDefault="00E94272" w:rsidP="002461D7">
      <w:pPr>
        <w:spacing w:after="0" w:line="240" w:lineRule="auto"/>
      </w:pPr>
      <w:r>
        <w:separator/>
      </w:r>
    </w:p>
  </w:endnote>
  <w:endnote w:type="continuationSeparator" w:id="0">
    <w:p w14:paraId="0F16BD40" w14:textId="77777777" w:rsidR="00E94272" w:rsidRDefault="00E94272" w:rsidP="00246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20B0604020202020204"/>
    <w:charset w:val="80"/>
    <w:family w:val="swiss"/>
    <w:pitch w:val="variable"/>
  </w:font>
  <w:font w:name="DejaVu Sans">
    <w:panose1 w:val="020B0604020202020204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779FC" w14:textId="77777777" w:rsidR="00E94272" w:rsidRDefault="00E94272" w:rsidP="002461D7">
      <w:pPr>
        <w:spacing w:after="0" w:line="240" w:lineRule="auto"/>
      </w:pPr>
      <w:r>
        <w:separator/>
      </w:r>
    </w:p>
  </w:footnote>
  <w:footnote w:type="continuationSeparator" w:id="0">
    <w:p w14:paraId="2F8ED3D6" w14:textId="77777777" w:rsidR="00E94272" w:rsidRDefault="00E94272" w:rsidP="002461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FNum3"/>
    <w:lvl w:ilvl="0">
      <w:start w:val="1"/>
      <w:numFmt w:val="bullet"/>
      <w:lvlText w:val=""/>
      <w:lvlJc w:val="left"/>
      <w:pPr>
        <w:tabs>
          <w:tab w:val="num" w:pos="4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8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2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6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7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0000002"/>
    <w:name w:val="WFNum12"/>
    <w:lvl w:ilvl="0">
      <w:start w:val="1"/>
      <w:numFmt w:val="bullet"/>
      <w:lvlText w:val=""/>
      <w:lvlJc w:val="left"/>
      <w:pPr>
        <w:tabs>
          <w:tab w:val="num" w:pos="4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8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2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6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7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WFNum7"/>
    <w:lvl w:ilvl="0">
      <w:start w:val="1"/>
      <w:numFmt w:val="bullet"/>
      <w:lvlText w:val=""/>
      <w:lvlJc w:val="left"/>
      <w:pPr>
        <w:tabs>
          <w:tab w:val="num" w:pos="4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144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12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6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7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name w:val="WFNum5"/>
    <w:lvl w:ilvl="0">
      <w:start w:val="1"/>
      <w:numFmt w:val="bullet"/>
      <w:lvlText w:val=""/>
      <w:lvlJc w:val="left"/>
      <w:pPr>
        <w:tabs>
          <w:tab w:val="num" w:pos="4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8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2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6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7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5"/>
    <w:name w:val="WFNum10"/>
    <w:lvl w:ilvl="0">
      <w:start w:val="1"/>
      <w:numFmt w:val="bullet"/>
      <w:lvlText w:val=""/>
      <w:lvlJc w:val="left"/>
      <w:pPr>
        <w:tabs>
          <w:tab w:val="num" w:pos="4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8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2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6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7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00000006"/>
    <w:name w:val="WFNum11"/>
    <w:lvl w:ilvl="0">
      <w:start w:val="1"/>
      <w:numFmt w:val="bullet"/>
      <w:lvlText w:val=""/>
      <w:lvlJc w:val="left"/>
      <w:pPr>
        <w:tabs>
          <w:tab w:val="num" w:pos="4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8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2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6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7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018205FA"/>
    <w:multiLevelType w:val="hybridMultilevel"/>
    <w:tmpl w:val="E2069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0A0C2C"/>
    <w:multiLevelType w:val="hybridMultilevel"/>
    <w:tmpl w:val="5EAE93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D5BE7"/>
    <w:multiLevelType w:val="hybridMultilevel"/>
    <w:tmpl w:val="5EA8E2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E972F7"/>
    <w:multiLevelType w:val="hybridMultilevel"/>
    <w:tmpl w:val="9168C8A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3144113"/>
    <w:multiLevelType w:val="hybridMultilevel"/>
    <w:tmpl w:val="680E39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D466CB"/>
    <w:multiLevelType w:val="hybridMultilevel"/>
    <w:tmpl w:val="7CF89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352633"/>
    <w:multiLevelType w:val="hybridMultilevel"/>
    <w:tmpl w:val="47A27B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703BBB"/>
    <w:multiLevelType w:val="hybridMultilevel"/>
    <w:tmpl w:val="5F9653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E67388"/>
    <w:multiLevelType w:val="hybridMultilevel"/>
    <w:tmpl w:val="F73AF9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402630">
    <w:abstractNumId w:val="0"/>
  </w:num>
  <w:num w:numId="2" w16cid:durableId="1728258780">
    <w:abstractNumId w:val="1"/>
  </w:num>
  <w:num w:numId="3" w16cid:durableId="449708243">
    <w:abstractNumId w:val="2"/>
  </w:num>
  <w:num w:numId="4" w16cid:durableId="1172570432">
    <w:abstractNumId w:val="3"/>
  </w:num>
  <w:num w:numId="5" w16cid:durableId="321782535">
    <w:abstractNumId w:val="4"/>
  </w:num>
  <w:num w:numId="6" w16cid:durableId="1405840680">
    <w:abstractNumId w:val="5"/>
  </w:num>
  <w:num w:numId="7" w16cid:durableId="1474834850">
    <w:abstractNumId w:val="6"/>
  </w:num>
  <w:num w:numId="8" w16cid:durableId="1343623694">
    <w:abstractNumId w:val="7"/>
  </w:num>
  <w:num w:numId="9" w16cid:durableId="1166245499">
    <w:abstractNumId w:val="8"/>
  </w:num>
  <w:num w:numId="10" w16cid:durableId="227155334">
    <w:abstractNumId w:val="10"/>
  </w:num>
  <w:num w:numId="11" w16cid:durableId="1151561601">
    <w:abstractNumId w:val="14"/>
  </w:num>
  <w:num w:numId="12" w16cid:durableId="4091425">
    <w:abstractNumId w:val="15"/>
  </w:num>
  <w:num w:numId="13" w16cid:durableId="679357211">
    <w:abstractNumId w:val="12"/>
  </w:num>
  <w:num w:numId="14" w16cid:durableId="1640917689">
    <w:abstractNumId w:val="13"/>
  </w:num>
  <w:num w:numId="15" w16cid:durableId="2016764603">
    <w:abstractNumId w:val="11"/>
  </w:num>
  <w:num w:numId="16" w16cid:durableId="18286690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8C"/>
    <w:rsid w:val="0000055E"/>
    <w:rsid w:val="000D0274"/>
    <w:rsid w:val="000D7937"/>
    <w:rsid w:val="00117222"/>
    <w:rsid w:val="001973CA"/>
    <w:rsid w:val="001D7A76"/>
    <w:rsid w:val="00227AE1"/>
    <w:rsid w:val="002461D7"/>
    <w:rsid w:val="0030671A"/>
    <w:rsid w:val="00337050"/>
    <w:rsid w:val="003469B8"/>
    <w:rsid w:val="00373698"/>
    <w:rsid w:val="00397C42"/>
    <w:rsid w:val="00401845"/>
    <w:rsid w:val="0040693D"/>
    <w:rsid w:val="00467428"/>
    <w:rsid w:val="004D099E"/>
    <w:rsid w:val="006222BC"/>
    <w:rsid w:val="0063798C"/>
    <w:rsid w:val="00681310"/>
    <w:rsid w:val="006B784D"/>
    <w:rsid w:val="007753AB"/>
    <w:rsid w:val="0079622A"/>
    <w:rsid w:val="007B7793"/>
    <w:rsid w:val="007C5E26"/>
    <w:rsid w:val="00861D8C"/>
    <w:rsid w:val="00882B5E"/>
    <w:rsid w:val="008920E3"/>
    <w:rsid w:val="008B7F29"/>
    <w:rsid w:val="008D6396"/>
    <w:rsid w:val="008E0087"/>
    <w:rsid w:val="009B1BAE"/>
    <w:rsid w:val="009B7D60"/>
    <w:rsid w:val="00A36503"/>
    <w:rsid w:val="00AB4F46"/>
    <w:rsid w:val="00B114D3"/>
    <w:rsid w:val="00B16166"/>
    <w:rsid w:val="00C059AE"/>
    <w:rsid w:val="00C82561"/>
    <w:rsid w:val="00CB7F7A"/>
    <w:rsid w:val="00D23769"/>
    <w:rsid w:val="00D55B36"/>
    <w:rsid w:val="00DA4967"/>
    <w:rsid w:val="00DA61F5"/>
    <w:rsid w:val="00DB6190"/>
    <w:rsid w:val="00E05F6B"/>
    <w:rsid w:val="00E57C48"/>
    <w:rsid w:val="00E75FC5"/>
    <w:rsid w:val="00E94272"/>
    <w:rsid w:val="00F06D87"/>
    <w:rsid w:val="00F5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6E40279"/>
  <w15:chartTrackingRefBased/>
  <w15:docId w15:val="{30762E80-E9CC-AE46-B1CB-4B9811025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m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D8C"/>
    <w:pPr>
      <w:suppressAutoHyphens/>
      <w:spacing w:after="200" w:line="276" w:lineRule="auto"/>
    </w:pPr>
    <w:rPr>
      <w:rFonts w:ascii="Calibri" w:eastAsia="Calibri" w:hAnsi="Calibri"/>
      <w:kern w:val="1"/>
      <w:sz w:val="22"/>
      <w:szCs w:val="22"/>
      <w:lang w:val="en-US" w:eastAsia="ar-SA" w:bidi="ar-SA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Wingdings"/>
    </w:rPr>
  </w:style>
  <w:style w:type="character" w:styleId="DefaultParagraphFont0">
    <w:name w:val="Default Paragraph Font"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461D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461D7"/>
    <w:rPr>
      <w:rFonts w:ascii="Calibri" w:eastAsia="Calibri" w:hAnsi="Calibri"/>
      <w:kern w:val="1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461D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461D7"/>
    <w:rPr>
      <w:rFonts w:ascii="Calibri" w:eastAsia="Calibri" w:hAnsi="Calibri"/>
      <w:kern w:val="1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4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shi_prathamesh@y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Links>
    <vt:vector size="6" baseType="variant">
      <vt:variant>
        <vt:i4>7340143</vt:i4>
      </vt:variant>
      <vt:variant>
        <vt:i4>0</vt:i4>
      </vt:variant>
      <vt:variant>
        <vt:i4>0</vt:i4>
      </vt:variant>
      <vt:variant>
        <vt:i4>5</vt:i4>
      </vt:variant>
      <vt:variant>
        <vt:lpwstr>mailto:joshi_prathamesh@ymail.com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Joshya</dc:creator>
  <cp:keywords/>
  <cp:lastModifiedBy>Prathamesh Joshi</cp:lastModifiedBy>
  <cp:revision>3</cp:revision>
  <cp:lastPrinted>1601-01-01T00:00:00Z</cp:lastPrinted>
  <dcterms:created xsi:type="dcterms:W3CDTF">2022-12-29T07:16:00Z</dcterms:created>
  <dcterms:modified xsi:type="dcterms:W3CDTF">2022-12-29T07:17:00Z</dcterms:modified>
</cp:coreProperties>
</file>