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Ind w:w="78" w:type="dxa"/>
        <w:tblLayout w:type="fixed"/>
        <w:tblLook w:val="0000"/>
      </w:tblPr>
      <w:tblGrid>
        <w:gridCol w:w="4170"/>
        <w:gridCol w:w="4470"/>
      </w:tblGrid>
      <w:tr w14:paraId="12E48993" w14:textId="77777777">
        <w:tblPrEx>
          <w:tblW w:w="0" w:type="auto"/>
          <w:tblInd w:w="78" w:type="dxa"/>
          <w:tblLayout w:type="fixed"/>
          <w:tblLook w:val="0000"/>
        </w:tblPrEx>
        <w:trPr>
          <w:trHeight w:val="360"/>
        </w:trPr>
        <w:tc>
          <w:tcPr>
            <w:tcW w:w="4170" w:type="dxa"/>
            <w:shd w:val="clear" w:color="auto" w:fill="auto"/>
          </w:tcPr>
          <w:p w:rsidR="006F53AE" w:rsidP="002550BA" w14:paraId="524008A3" w14:textId="1650B6DF">
            <w:pPr>
              <w:pStyle w:val="Heading2"/>
              <w:tabs>
                <w:tab w:val="left" w:pos="0"/>
              </w:tabs>
              <w:snapToGrid w:val="0"/>
              <w:ind w:left="0" w:right="-108"/>
              <w:rPr>
                <w:sz w:val="22"/>
                <w:szCs w:val="22"/>
              </w:rPr>
            </w:pPr>
            <w:r w:rsidRPr="006F634F">
              <w:rPr>
                <w:b/>
                <w:sz w:val="28"/>
                <w:szCs w:val="28"/>
                <w:lang w:val="it-IT"/>
              </w:rPr>
              <w:t>PRAJNA</w:t>
            </w:r>
            <w:r w:rsidR="00977E10">
              <w:rPr>
                <w:b/>
                <w:sz w:val="28"/>
                <w:szCs w:val="28"/>
                <w:lang w:val="it-IT"/>
              </w:rPr>
              <w:t xml:space="preserve"> </w:t>
            </w:r>
            <w:r w:rsidR="00E511A2">
              <w:rPr>
                <w:b/>
                <w:sz w:val="28"/>
                <w:szCs w:val="28"/>
                <w:lang w:val="it-IT"/>
              </w:rPr>
              <w:t xml:space="preserve"> </w:t>
            </w:r>
            <w:r w:rsidRPr="006F634F">
              <w:rPr>
                <w:b/>
                <w:sz w:val="28"/>
                <w:szCs w:val="28"/>
                <w:lang w:val="it-IT"/>
              </w:rPr>
              <w:t>PARIMITA</w:t>
            </w:r>
            <w:r w:rsidR="00E511A2">
              <w:rPr>
                <w:b/>
                <w:sz w:val="28"/>
                <w:szCs w:val="28"/>
                <w:lang w:val="it-IT"/>
              </w:rPr>
              <w:t xml:space="preserve"> </w:t>
            </w:r>
            <w:r w:rsidRPr="006F634F">
              <w:rPr>
                <w:b/>
                <w:sz w:val="28"/>
                <w:szCs w:val="28"/>
                <w:lang w:val="it-IT"/>
              </w:rPr>
              <w:t xml:space="preserve"> NAYAK</w:t>
            </w:r>
          </w:p>
        </w:tc>
        <w:tc>
          <w:tcPr>
            <w:tcW w:w="4470" w:type="dxa"/>
            <w:shd w:val="clear" w:color="auto" w:fill="auto"/>
          </w:tcPr>
          <w:p w:rsidR="002550BA" w:rsidRPr="002550BA" w:rsidP="002550BA" w14:paraId="7D983365" w14:textId="77777777">
            <w:pPr>
              <w:rPr>
                <w:sz w:val="22"/>
                <w:szCs w:val="22"/>
              </w:rPr>
            </w:pPr>
            <w:r w:rsidRPr="002550BA">
              <w:rPr>
                <w:sz w:val="22"/>
                <w:szCs w:val="22"/>
              </w:rPr>
              <w:t xml:space="preserve">    </w:t>
            </w:r>
            <w:r w:rsidRPr="002550BA">
              <w:rPr>
                <w:sz w:val="22"/>
                <w:szCs w:val="22"/>
              </w:rPr>
              <w:t>PLOT  NO</w:t>
            </w:r>
            <w:r w:rsidRPr="002550BA">
              <w:rPr>
                <w:sz w:val="22"/>
                <w:szCs w:val="22"/>
              </w:rPr>
              <w:t>- 37,F3,7th   cross  street</w:t>
            </w:r>
          </w:p>
          <w:p w:rsidR="002550BA" w:rsidRPr="002550BA" w:rsidP="002550BA" w14:paraId="52F8B642" w14:textId="77777777">
            <w:pPr>
              <w:rPr>
                <w:sz w:val="22"/>
                <w:szCs w:val="22"/>
              </w:rPr>
            </w:pPr>
            <w:r w:rsidRPr="002550BA">
              <w:rPr>
                <w:sz w:val="22"/>
                <w:szCs w:val="22"/>
              </w:rPr>
              <w:t xml:space="preserve">    </w:t>
            </w:r>
            <w:r w:rsidRPr="002550BA">
              <w:rPr>
                <w:sz w:val="22"/>
                <w:szCs w:val="22"/>
              </w:rPr>
              <w:t>Veerabadra</w:t>
            </w:r>
            <w:r w:rsidRPr="002550BA">
              <w:rPr>
                <w:sz w:val="22"/>
                <w:szCs w:val="22"/>
              </w:rPr>
              <w:t xml:space="preserve"> Nagar,</w:t>
            </w:r>
            <w:r w:rsidR="00A76930">
              <w:rPr>
                <w:sz w:val="22"/>
                <w:szCs w:val="22"/>
              </w:rPr>
              <w:t xml:space="preserve"> </w:t>
            </w:r>
            <w:r w:rsidRPr="002550BA">
              <w:rPr>
                <w:sz w:val="22"/>
                <w:szCs w:val="22"/>
              </w:rPr>
              <w:t>Medavakkam</w:t>
            </w:r>
          </w:p>
          <w:p w:rsidR="002550BA" w:rsidRPr="002550BA" w:rsidP="002550BA" w14:paraId="2A74D287" w14:textId="7777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2550BA">
              <w:rPr>
                <w:sz w:val="22"/>
                <w:szCs w:val="22"/>
              </w:rPr>
              <w:t xml:space="preserve">Chennai-600100       </w:t>
            </w:r>
          </w:p>
          <w:p w:rsidR="006F53AE" w:rsidRPr="002550BA" w14:paraId="5EBD42A2" w14:textId="7777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Mobile. </w:t>
            </w:r>
            <w:r w:rsidRPr="002550BA">
              <w:rPr>
                <w:sz w:val="22"/>
                <w:szCs w:val="22"/>
              </w:rPr>
              <w:t>9</w:t>
            </w:r>
            <w:r w:rsidRPr="002550BA">
              <w:rPr>
                <w:sz w:val="22"/>
                <w:szCs w:val="22"/>
              </w:rPr>
              <w:t>176028019</w:t>
            </w:r>
          </w:p>
          <w:p w:rsidR="002550BA" w:rsidRPr="002550BA" w:rsidP="002550BA" w14:paraId="1DB22688" w14:textId="7777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2550BA" w:rsidR="00CA2CD1">
              <w:rPr>
                <w:sz w:val="22"/>
                <w:szCs w:val="22"/>
              </w:rPr>
              <w:t>E-mail:</w:t>
            </w:r>
            <w:r w:rsidRPr="002550BA">
              <w:rPr>
                <w:sz w:val="22"/>
                <w:szCs w:val="22"/>
              </w:rPr>
              <w:t xml:space="preserve"> </w:t>
            </w:r>
            <w:hyperlink r:id="rId4" w:history="1">
              <w:r w:rsidRPr="002550BA">
                <w:rPr>
                  <w:sz w:val="22"/>
                  <w:szCs w:val="22"/>
                </w:rPr>
                <w:t>prajnaparimitanayak@yahoo.com</w:t>
              </w:r>
            </w:hyperlink>
          </w:p>
          <w:p w:rsidR="006F53AE" w:rsidRPr="002550BA" w14:paraId="567CF58A" w14:textId="77777777">
            <w:pPr>
              <w:rPr>
                <w:sz w:val="22"/>
                <w:szCs w:val="22"/>
              </w:rPr>
            </w:pPr>
          </w:p>
        </w:tc>
      </w:tr>
    </w:tbl>
    <w:p w:rsidR="006F53AE" w14:paraId="647E8918" w14:textId="77777777">
      <w:pPr>
        <w:pStyle w:val="Heading7"/>
        <w:tabs>
          <w:tab w:val="left" w:pos="0"/>
        </w:tabs>
      </w:pPr>
      <w:r>
        <w:rPr>
          <w:szCs w:val="22"/>
          <w:u w:val="single"/>
        </w:rPr>
        <w:t>CAREER SUMMARY</w:t>
      </w:r>
    </w:p>
    <w:p w:rsidR="006F53AE" w14:paraId="655E3C80" w14:textId="77777777"/>
    <w:p w:rsidR="00C85ACD" w14:paraId="28AB0BF0" w14:textId="59A1C1B1">
      <w:pPr>
        <w:tabs>
          <w:tab w:val="right" w:pos="8640"/>
        </w:tabs>
        <w:jc w:val="both"/>
        <w:rPr>
          <w:sz w:val="28"/>
          <w:szCs w:val="28"/>
        </w:rPr>
      </w:pPr>
      <w:r>
        <w:rPr>
          <w:sz w:val="22"/>
          <w:szCs w:val="22"/>
        </w:rPr>
        <w:t xml:space="preserve">Around </w:t>
      </w:r>
      <w:r w:rsidR="00C23B9C">
        <w:rPr>
          <w:sz w:val="22"/>
          <w:szCs w:val="22"/>
        </w:rPr>
        <w:t xml:space="preserve"> </w:t>
      </w:r>
      <w:r w:rsidR="00CA161B">
        <w:rPr>
          <w:sz w:val="22"/>
          <w:szCs w:val="22"/>
        </w:rPr>
        <w:t>6</w:t>
      </w:r>
      <w:r w:rsidR="00C23B9C">
        <w:rPr>
          <w:sz w:val="22"/>
          <w:szCs w:val="22"/>
        </w:rPr>
        <w:t xml:space="preserve"> years</w:t>
      </w:r>
      <w:r w:rsidR="00226ECC">
        <w:rPr>
          <w:sz w:val="22"/>
          <w:szCs w:val="22"/>
        </w:rPr>
        <w:t xml:space="preserve"> </w:t>
      </w:r>
      <w:r w:rsidR="00CA161B">
        <w:rPr>
          <w:sz w:val="22"/>
          <w:szCs w:val="22"/>
        </w:rPr>
        <w:t xml:space="preserve"> 5</w:t>
      </w:r>
      <w:r w:rsidR="00FA03BF">
        <w:rPr>
          <w:sz w:val="22"/>
          <w:szCs w:val="22"/>
        </w:rPr>
        <w:t xml:space="preserve"> months</w:t>
      </w:r>
      <w:r w:rsidR="00C23B9C">
        <w:rPr>
          <w:sz w:val="22"/>
          <w:szCs w:val="22"/>
        </w:rPr>
        <w:t xml:space="preserve"> </w:t>
      </w:r>
      <w:r w:rsidR="009C3EE9">
        <w:rPr>
          <w:sz w:val="22"/>
          <w:szCs w:val="22"/>
        </w:rPr>
        <w:t>of</w:t>
      </w:r>
      <w:r w:rsidR="00C23B9C">
        <w:rPr>
          <w:sz w:val="22"/>
          <w:szCs w:val="22"/>
        </w:rPr>
        <w:t xml:space="preserve"> </w:t>
      </w:r>
      <w:r w:rsidR="009C3EE9">
        <w:rPr>
          <w:sz w:val="22"/>
          <w:szCs w:val="22"/>
        </w:rPr>
        <w:t xml:space="preserve"> total </w:t>
      </w:r>
      <w:r w:rsidR="00C23B9C">
        <w:rPr>
          <w:sz w:val="22"/>
          <w:szCs w:val="22"/>
        </w:rPr>
        <w:t xml:space="preserve"> </w:t>
      </w:r>
      <w:r w:rsidR="009C3EE9">
        <w:rPr>
          <w:sz w:val="22"/>
          <w:szCs w:val="22"/>
        </w:rPr>
        <w:t xml:space="preserve">experience in software development </w:t>
      </w:r>
      <w:r w:rsidR="00421BC1">
        <w:rPr>
          <w:sz w:val="22"/>
          <w:szCs w:val="22"/>
        </w:rPr>
        <w:t>using  technology</w:t>
      </w:r>
      <w:r w:rsidR="009C3EE9">
        <w:rPr>
          <w:sz w:val="22"/>
          <w:szCs w:val="22"/>
        </w:rPr>
        <w:t xml:space="preserve"> </w:t>
      </w:r>
      <w:r w:rsidR="00421BC1">
        <w:rPr>
          <w:sz w:val="22"/>
          <w:szCs w:val="22"/>
        </w:rPr>
        <w:t>C++  (C</w:t>
      </w:r>
      <w:r w:rsidR="00F96015">
        <w:rPr>
          <w:sz w:val="22"/>
          <w:szCs w:val="22"/>
        </w:rPr>
        <w:t xml:space="preserve">  </w:t>
      </w:r>
      <w:r w:rsidR="00421BC1">
        <w:rPr>
          <w:sz w:val="22"/>
          <w:szCs w:val="22"/>
        </w:rPr>
        <w:t>,Linux)</w:t>
      </w:r>
    </w:p>
    <w:p w:rsidR="00582658" w:rsidRPr="00582658" w14:paraId="2D909857" w14:textId="77777777">
      <w:pPr>
        <w:tabs>
          <w:tab w:val="right" w:pos="8640"/>
        </w:tabs>
        <w:jc w:val="both"/>
        <w:rPr>
          <w:sz w:val="28"/>
          <w:szCs w:val="28"/>
        </w:rPr>
      </w:pPr>
    </w:p>
    <w:p w:rsidR="006F53AE" w14:paraId="44F5B6DA" w14:textId="77777777">
      <w:pPr>
        <w:pStyle w:val="Heading7"/>
        <w:tabs>
          <w:tab w:val="left" w:pos="0"/>
        </w:tabs>
      </w:pPr>
      <w:r>
        <w:rPr>
          <w:szCs w:val="22"/>
          <w:u w:val="single"/>
        </w:rPr>
        <w:t>OBJECTIVE</w:t>
      </w:r>
    </w:p>
    <w:p w:rsidR="006F53AE" w14:paraId="217499AC" w14:textId="77777777"/>
    <w:p w:rsidR="00766A84" w:rsidRPr="008968C7" w:rsidP="006B12AA" w14:paraId="1138121C" w14:textId="77777777">
      <w:pPr>
        <w:numPr>
          <w:ilvl w:val="0"/>
          <w:numId w:val="8"/>
        </w:numPr>
        <w:suppressAutoHyphens w:val="0"/>
        <w:rPr>
          <w:sz w:val="22"/>
          <w:szCs w:val="22"/>
        </w:rPr>
      </w:pPr>
      <w:r w:rsidRPr="008968C7">
        <w:rPr>
          <w:sz w:val="22"/>
          <w:szCs w:val="22"/>
        </w:rPr>
        <w:t>An enthusiastic learner tries her best to grow, blossom &amp; excel in world of technology, development, research &amp; analysis.</w:t>
      </w:r>
    </w:p>
    <w:p w:rsidR="00766A84" w:rsidRPr="00766A84" w:rsidP="00766A84" w14:paraId="2F1B7F9C" w14:textId="77777777">
      <w:pPr>
        <w:numPr>
          <w:ilvl w:val="0"/>
          <w:numId w:val="8"/>
        </w:numPr>
        <w:suppressAutoHyphens w:val="0"/>
        <w:rPr>
          <w:sz w:val="22"/>
          <w:szCs w:val="22"/>
        </w:rPr>
      </w:pPr>
      <w:r w:rsidRPr="00766A84">
        <w:rPr>
          <w:sz w:val="22"/>
          <w:szCs w:val="22"/>
        </w:rPr>
        <w:t>Assures to give the best &amp; hundred percent of knowledge, time &amp; effort.</w:t>
      </w:r>
    </w:p>
    <w:p w:rsidR="006F53AE" w:rsidP="00D154A6" w14:paraId="5F3CDEEB" w14:textId="198ABA33">
      <w:pPr>
        <w:numPr>
          <w:ilvl w:val="0"/>
          <w:numId w:val="8"/>
        </w:numPr>
        <w:suppressAutoHyphens w:val="0"/>
        <w:rPr>
          <w:sz w:val="22"/>
          <w:szCs w:val="22"/>
        </w:rPr>
      </w:pPr>
      <w:r w:rsidRPr="00766A84">
        <w:rPr>
          <w:sz w:val="22"/>
          <w:szCs w:val="22"/>
        </w:rPr>
        <w:t xml:space="preserve">Promise to be loyal, friendly, faithful, sincere, punctual, dedicated &amp; committed to the organization working for. </w:t>
      </w:r>
    </w:p>
    <w:p w:rsidR="00EF646E" w:rsidRPr="00D154A6" w:rsidP="00D154A6" w14:paraId="7A15E701" w14:textId="77777777">
      <w:pPr>
        <w:numPr>
          <w:ilvl w:val="0"/>
          <w:numId w:val="8"/>
        </w:numPr>
        <w:suppressAutoHyphens w:val="0"/>
        <w:rPr>
          <w:sz w:val="22"/>
          <w:szCs w:val="22"/>
        </w:rPr>
      </w:pPr>
    </w:p>
    <w:p w:rsidR="00A1091C" w:rsidP="00A1091C" w14:paraId="271655A7" w14:textId="19BC8D27">
      <w:pPr>
        <w:tabs>
          <w:tab w:val="right" w:pos="8640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PROFESSIONAL SUMMARARY</w:t>
      </w:r>
    </w:p>
    <w:p w:rsidR="00A1091C" w:rsidRPr="00A1091C" w:rsidP="00A1091C" w14:paraId="6C1F1166" w14:textId="1ABFC95E">
      <w:pPr>
        <w:pStyle w:val="ListParagraph"/>
        <w:numPr>
          <w:ilvl w:val="0"/>
          <w:numId w:val="39"/>
        </w:numPr>
        <w:tabs>
          <w:tab w:val="right" w:pos="8640"/>
        </w:tabs>
        <w:rPr>
          <w:b/>
          <w:sz w:val="22"/>
          <w:szCs w:val="22"/>
        </w:rPr>
      </w:pPr>
      <w:r w:rsidRPr="00A1091C">
        <w:rPr>
          <w:bCs/>
          <w:sz w:val="22"/>
          <w:szCs w:val="22"/>
        </w:rPr>
        <w:t>Working  as</w:t>
      </w:r>
      <w:r w:rsidRPr="00A1091C">
        <w:rPr>
          <w:bCs/>
          <w:sz w:val="22"/>
          <w:szCs w:val="22"/>
        </w:rPr>
        <w:t xml:space="preserve">  </w:t>
      </w:r>
      <w:r w:rsidR="009B52FE">
        <w:rPr>
          <w:bCs/>
          <w:sz w:val="22"/>
          <w:szCs w:val="22"/>
        </w:rPr>
        <w:t>Professional Engineer</w:t>
      </w:r>
      <w:r w:rsidRPr="00A1091C">
        <w:rPr>
          <w:bCs/>
          <w:sz w:val="22"/>
          <w:szCs w:val="22"/>
        </w:rPr>
        <w:t xml:space="preserve">  in   Capgemini  from  17 nov,2021  to </w:t>
      </w:r>
      <w:r w:rsidRPr="00A1091C" w:rsidR="00207353">
        <w:rPr>
          <w:bCs/>
          <w:sz w:val="22"/>
          <w:szCs w:val="22"/>
        </w:rPr>
        <w:t>till date</w:t>
      </w:r>
      <w:r w:rsidR="00207353">
        <w:rPr>
          <w:bCs/>
          <w:sz w:val="22"/>
          <w:szCs w:val="22"/>
        </w:rPr>
        <w:t>.</w:t>
      </w:r>
    </w:p>
    <w:p w:rsidR="00A1091C" w:rsidRPr="00A1091C" w:rsidP="00A1091C" w14:paraId="1924F809" w14:textId="77777777">
      <w:pPr>
        <w:pStyle w:val="ListParagraph"/>
        <w:numPr>
          <w:ilvl w:val="0"/>
          <w:numId w:val="36"/>
        </w:numPr>
        <w:tabs>
          <w:tab w:val="right" w:pos="8640"/>
        </w:tabs>
        <w:rPr>
          <w:b/>
          <w:sz w:val="22"/>
          <w:szCs w:val="22"/>
          <w:u w:val="single"/>
        </w:rPr>
      </w:pPr>
      <w:r w:rsidRPr="00A1091C">
        <w:rPr>
          <w:sz w:val="22"/>
          <w:szCs w:val="22"/>
        </w:rPr>
        <w:t>Work</w:t>
      </w:r>
      <w:r>
        <w:rPr>
          <w:sz w:val="22"/>
          <w:szCs w:val="22"/>
        </w:rPr>
        <w:t>ed  as</w:t>
      </w:r>
      <w:r>
        <w:rPr>
          <w:sz w:val="22"/>
          <w:szCs w:val="22"/>
        </w:rPr>
        <w:t xml:space="preserve"> </w:t>
      </w:r>
      <w:r w:rsidRPr="00A1091C">
        <w:rPr>
          <w:sz w:val="22"/>
          <w:szCs w:val="22"/>
        </w:rPr>
        <w:t xml:space="preserve"> software</w:t>
      </w:r>
      <w:r w:rsidRPr="00A1091C" w:rsidR="003F061E">
        <w:rPr>
          <w:sz w:val="22"/>
          <w:szCs w:val="22"/>
        </w:rPr>
        <w:t xml:space="preserve"> </w:t>
      </w:r>
      <w:r w:rsidRPr="00A1091C" w:rsidR="00F96015">
        <w:rPr>
          <w:sz w:val="22"/>
          <w:szCs w:val="22"/>
        </w:rPr>
        <w:t xml:space="preserve">  engineer</w:t>
      </w:r>
      <w:r w:rsidRPr="00A1091C">
        <w:rPr>
          <w:sz w:val="22"/>
          <w:szCs w:val="22"/>
        </w:rPr>
        <w:t xml:space="preserve">  </w:t>
      </w:r>
      <w:r w:rsidRPr="00A1091C" w:rsidR="006F36F7">
        <w:rPr>
          <w:sz w:val="22"/>
          <w:szCs w:val="22"/>
        </w:rPr>
        <w:t xml:space="preserve"> </w:t>
      </w:r>
      <w:r w:rsidRPr="00A1091C">
        <w:rPr>
          <w:sz w:val="22"/>
          <w:szCs w:val="22"/>
        </w:rPr>
        <w:t xml:space="preserve">in </w:t>
      </w:r>
      <w:r w:rsidRPr="00A1091C" w:rsidR="006F36F7">
        <w:rPr>
          <w:sz w:val="22"/>
          <w:szCs w:val="22"/>
        </w:rPr>
        <w:t xml:space="preserve"> </w:t>
      </w:r>
      <w:r w:rsidRPr="00A1091C">
        <w:rPr>
          <w:sz w:val="22"/>
          <w:szCs w:val="22"/>
        </w:rPr>
        <w:t xml:space="preserve"> HCL  Technologies  from  17 dec,2018 </w:t>
      </w:r>
      <w:r w:rsidRPr="00A1091C" w:rsidR="003F061E">
        <w:rPr>
          <w:sz w:val="22"/>
          <w:szCs w:val="22"/>
        </w:rPr>
        <w:t xml:space="preserve"> to  </w:t>
      </w:r>
      <w:r w:rsidRPr="00A1091C">
        <w:rPr>
          <w:sz w:val="22"/>
          <w:szCs w:val="22"/>
        </w:rPr>
        <w:t>8 nov,2021</w:t>
      </w:r>
    </w:p>
    <w:p w:rsidR="00421BC1" w:rsidRPr="00A1091C" w:rsidP="00A1091C" w14:paraId="0BB25085" w14:textId="7780896C">
      <w:pPr>
        <w:pStyle w:val="ListParagraph"/>
        <w:numPr>
          <w:ilvl w:val="0"/>
          <w:numId w:val="36"/>
        </w:numPr>
        <w:tabs>
          <w:tab w:val="right" w:pos="8640"/>
        </w:tabs>
        <w:rPr>
          <w:b/>
          <w:sz w:val="22"/>
          <w:szCs w:val="22"/>
          <w:u w:val="single"/>
        </w:rPr>
      </w:pPr>
      <w:r w:rsidRPr="00A1091C">
        <w:rPr>
          <w:color w:val="222222"/>
          <w:sz w:val="22"/>
          <w:szCs w:val="22"/>
          <w:lang w:val="en"/>
        </w:rPr>
        <w:t xml:space="preserve">  </w:t>
      </w:r>
      <w:r w:rsidRPr="00A1091C">
        <w:rPr>
          <w:color w:val="222222"/>
          <w:sz w:val="22"/>
          <w:szCs w:val="22"/>
          <w:lang w:val="en"/>
        </w:rPr>
        <w:t xml:space="preserve">Worked </w:t>
      </w:r>
      <w:r w:rsidRPr="00A1091C" w:rsidR="006F36F7">
        <w:rPr>
          <w:color w:val="222222"/>
          <w:sz w:val="22"/>
          <w:szCs w:val="22"/>
          <w:lang w:val="en"/>
        </w:rPr>
        <w:t xml:space="preserve"> </w:t>
      </w:r>
      <w:r w:rsidRPr="00A1091C">
        <w:rPr>
          <w:color w:val="222222"/>
          <w:sz w:val="22"/>
          <w:szCs w:val="22"/>
          <w:lang w:val="en"/>
        </w:rPr>
        <w:t xml:space="preserve"> as </w:t>
      </w:r>
      <w:r w:rsidRPr="00A1091C" w:rsidR="006F36F7">
        <w:rPr>
          <w:color w:val="222222"/>
          <w:sz w:val="22"/>
          <w:szCs w:val="22"/>
          <w:lang w:val="en"/>
        </w:rPr>
        <w:t xml:space="preserve"> </w:t>
      </w:r>
      <w:r w:rsidRPr="00A1091C">
        <w:rPr>
          <w:color w:val="222222"/>
          <w:sz w:val="22"/>
          <w:szCs w:val="22"/>
          <w:lang w:val="en"/>
        </w:rPr>
        <w:t xml:space="preserve"> a scientist</w:t>
      </w:r>
      <w:r w:rsidRPr="00A1091C" w:rsidR="006F36F7">
        <w:rPr>
          <w:color w:val="222222"/>
          <w:sz w:val="22"/>
          <w:szCs w:val="22"/>
          <w:lang w:val="en"/>
        </w:rPr>
        <w:t xml:space="preserve"> </w:t>
      </w:r>
      <w:r w:rsidRPr="00A1091C">
        <w:rPr>
          <w:color w:val="222222"/>
          <w:sz w:val="22"/>
          <w:szCs w:val="22"/>
          <w:lang w:val="en"/>
        </w:rPr>
        <w:t xml:space="preserve">  </w:t>
      </w:r>
      <w:r w:rsidRPr="00A1091C">
        <w:rPr>
          <w:color w:val="222222"/>
          <w:sz w:val="22"/>
          <w:szCs w:val="22"/>
          <w:lang w:val="en"/>
        </w:rPr>
        <w:t>from  1</w:t>
      </w:r>
      <w:r w:rsidRPr="00A1091C">
        <w:rPr>
          <w:color w:val="222222"/>
          <w:sz w:val="22"/>
          <w:szCs w:val="22"/>
          <w:vertAlign w:val="superscript"/>
          <w:lang w:val="en"/>
        </w:rPr>
        <w:t>st</w:t>
      </w:r>
      <w:r w:rsidRPr="00A1091C">
        <w:rPr>
          <w:color w:val="222222"/>
          <w:sz w:val="22"/>
          <w:szCs w:val="22"/>
          <w:lang w:val="en"/>
        </w:rPr>
        <w:t xml:space="preserve"> April,2016 to 14</w:t>
      </w:r>
      <w:r w:rsidRPr="00A1091C">
        <w:rPr>
          <w:color w:val="222222"/>
          <w:sz w:val="22"/>
          <w:szCs w:val="22"/>
          <w:vertAlign w:val="superscript"/>
          <w:lang w:val="en"/>
        </w:rPr>
        <w:t>th</w:t>
      </w:r>
      <w:r w:rsidRPr="00A1091C">
        <w:rPr>
          <w:color w:val="222222"/>
          <w:sz w:val="22"/>
          <w:szCs w:val="22"/>
          <w:lang w:val="en"/>
        </w:rPr>
        <w:t xml:space="preserve"> April,2017 under Woman Scientist </w:t>
      </w:r>
      <w:r w:rsidRPr="00A1091C" w:rsidR="003F061E">
        <w:rPr>
          <w:color w:val="222222"/>
          <w:sz w:val="22"/>
          <w:szCs w:val="22"/>
          <w:lang w:val="en"/>
        </w:rPr>
        <w:t xml:space="preserve">         </w:t>
      </w:r>
      <w:r w:rsidRPr="00A1091C">
        <w:rPr>
          <w:color w:val="222222"/>
          <w:sz w:val="22"/>
          <w:szCs w:val="22"/>
          <w:lang w:val="en"/>
        </w:rPr>
        <w:t xml:space="preserve">           </w:t>
      </w:r>
      <w:r w:rsidRPr="00A1091C">
        <w:rPr>
          <w:color w:val="222222"/>
          <w:sz w:val="22"/>
          <w:szCs w:val="22"/>
          <w:lang w:val="en"/>
        </w:rPr>
        <w:t>Scheme(</w:t>
      </w:r>
      <w:r w:rsidRPr="00A1091C">
        <w:rPr>
          <w:color w:val="222222"/>
          <w:sz w:val="22"/>
          <w:szCs w:val="22"/>
          <w:lang w:val="en"/>
        </w:rPr>
        <w:t>wos</w:t>
      </w:r>
      <w:r w:rsidRPr="00A1091C">
        <w:rPr>
          <w:color w:val="222222"/>
          <w:sz w:val="22"/>
          <w:szCs w:val="22"/>
          <w:lang w:val="en"/>
        </w:rPr>
        <w:t>-c) “KIRAN-IPR” for DST, Delhi</w:t>
      </w:r>
      <w:r w:rsidRPr="00A1091C" w:rsidR="006C2D04">
        <w:rPr>
          <w:color w:val="222222"/>
          <w:sz w:val="22"/>
          <w:szCs w:val="22"/>
          <w:lang w:val="en"/>
        </w:rPr>
        <w:t xml:space="preserve"> (Project location –Indian Patent Office , Chennai)</w:t>
      </w:r>
    </w:p>
    <w:p w:rsidR="006F53AE" w:rsidP="00D154A6" w14:paraId="72ED13D3" w14:textId="354BFF36">
      <w:pPr>
        <w:pStyle w:val="ListParagraph"/>
        <w:numPr>
          <w:ilvl w:val="0"/>
          <w:numId w:val="36"/>
        </w:numPr>
        <w:spacing w:before="100" w:beforeAutospacing="1" w:after="100" w:afterAutospacing="1"/>
        <w:ind w:right="144"/>
        <w:outlineLvl w:val="0"/>
        <w:rPr>
          <w:color w:val="222222"/>
          <w:sz w:val="22"/>
          <w:szCs w:val="22"/>
          <w:shd w:val="clear" w:color="auto" w:fill="FFFFFF"/>
          <w:lang w:val="en"/>
        </w:rPr>
      </w:pPr>
      <w:r w:rsidRPr="00A1091C">
        <w:rPr>
          <w:color w:val="222222"/>
          <w:sz w:val="22"/>
          <w:szCs w:val="22"/>
          <w:shd w:val="clear" w:color="auto" w:fill="FFFFFF"/>
          <w:lang w:val="en"/>
        </w:rPr>
        <w:t xml:space="preserve">Worked with CET Bhubaneswar, Orissa” from 3rd Feb,2010 to 10th Feb, </w:t>
      </w:r>
      <w:r w:rsidRPr="00A1091C">
        <w:rPr>
          <w:color w:val="222222"/>
          <w:sz w:val="22"/>
          <w:szCs w:val="22"/>
          <w:shd w:val="clear" w:color="auto" w:fill="FFFFFF"/>
          <w:lang w:val="en"/>
        </w:rPr>
        <w:t>2011</w:t>
      </w:r>
      <w:r w:rsidR="00E368A7">
        <w:rPr>
          <w:color w:val="222222"/>
          <w:sz w:val="22"/>
          <w:szCs w:val="22"/>
          <w:shd w:val="clear" w:color="auto" w:fill="FFFFFF"/>
          <w:lang w:val="en"/>
        </w:rPr>
        <w:t xml:space="preserve">  </w:t>
      </w:r>
      <w:r w:rsidRPr="00A1091C">
        <w:rPr>
          <w:color w:val="222222"/>
          <w:sz w:val="22"/>
          <w:szCs w:val="22"/>
          <w:shd w:val="clear" w:color="auto" w:fill="FFFFFF"/>
          <w:lang w:val="en"/>
        </w:rPr>
        <w:t>as</w:t>
      </w:r>
      <w:r w:rsidRPr="00A1091C">
        <w:rPr>
          <w:color w:val="222222"/>
          <w:sz w:val="22"/>
          <w:szCs w:val="22"/>
          <w:shd w:val="clear" w:color="auto" w:fill="FFFFFF"/>
          <w:lang w:val="en"/>
        </w:rPr>
        <w:t xml:space="preserve">  a </w:t>
      </w:r>
      <w:r w:rsidRPr="00A1091C" w:rsidR="003F061E">
        <w:rPr>
          <w:color w:val="222222"/>
          <w:sz w:val="22"/>
          <w:szCs w:val="22"/>
          <w:shd w:val="clear" w:color="auto" w:fill="FFFFFF"/>
          <w:lang w:val="en"/>
        </w:rPr>
        <w:t xml:space="preserve">    </w:t>
      </w:r>
      <w:r w:rsidRPr="00A1091C" w:rsidR="00A1091C">
        <w:rPr>
          <w:color w:val="222222"/>
          <w:sz w:val="22"/>
          <w:szCs w:val="22"/>
          <w:shd w:val="clear" w:color="auto" w:fill="FFFFFF"/>
          <w:lang w:val="en"/>
        </w:rPr>
        <w:t xml:space="preserve">        </w:t>
      </w:r>
      <w:r w:rsidRPr="00A1091C">
        <w:rPr>
          <w:color w:val="222222"/>
          <w:sz w:val="22"/>
          <w:szCs w:val="22"/>
          <w:shd w:val="clear" w:color="auto" w:fill="FFFFFF"/>
          <w:lang w:val="en"/>
        </w:rPr>
        <w:t>programmer.</w:t>
      </w:r>
    </w:p>
    <w:p w:rsidR="00EF646E" w:rsidRPr="00D154A6" w:rsidP="00D154A6" w14:paraId="3F8A792F" w14:textId="77777777">
      <w:pPr>
        <w:pStyle w:val="ListParagraph"/>
        <w:numPr>
          <w:ilvl w:val="0"/>
          <w:numId w:val="36"/>
        </w:numPr>
        <w:spacing w:before="100" w:beforeAutospacing="1" w:after="100" w:afterAutospacing="1"/>
        <w:ind w:right="144"/>
        <w:outlineLvl w:val="0"/>
        <w:rPr>
          <w:color w:val="222222"/>
          <w:sz w:val="22"/>
          <w:szCs w:val="22"/>
          <w:shd w:val="clear" w:color="auto" w:fill="FFFFFF"/>
          <w:lang w:val="en"/>
        </w:rPr>
      </w:pPr>
    </w:p>
    <w:p w:rsidR="006F53AE" w:rsidP="002B35C9" w14:paraId="0C1E7F6A" w14:textId="77777777">
      <w:pPr>
        <w:tabs>
          <w:tab w:val="right" w:pos="8640"/>
        </w:tabs>
        <w:jc w:val="both"/>
      </w:pPr>
      <w:r>
        <w:rPr>
          <w:b/>
          <w:sz w:val="22"/>
          <w:szCs w:val="22"/>
          <w:u w:val="single"/>
        </w:rPr>
        <w:t>AREAS OF EXPERTIES</w:t>
      </w:r>
    </w:p>
    <w:tbl>
      <w:tblPr>
        <w:tblW w:w="11312" w:type="dxa"/>
        <w:tblInd w:w="93" w:type="dxa"/>
        <w:tblLayout w:type="fixed"/>
        <w:tblLook w:val="0000"/>
      </w:tblPr>
      <w:tblGrid>
        <w:gridCol w:w="2400"/>
        <w:gridCol w:w="272"/>
        <w:gridCol w:w="8640"/>
      </w:tblGrid>
      <w:tr w14:paraId="473EAA09" w14:textId="77777777" w:rsidTr="002F2A15">
        <w:tblPrEx>
          <w:tblW w:w="11312" w:type="dxa"/>
          <w:tblInd w:w="93" w:type="dxa"/>
          <w:tblLayout w:type="fixed"/>
          <w:tblLook w:val="0000"/>
        </w:tblPrEx>
        <w:trPr>
          <w:trHeight w:val="510"/>
        </w:trPr>
        <w:tc>
          <w:tcPr>
            <w:tcW w:w="2400" w:type="dxa"/>
            <w:shd w:val="clear" w:color="auto" w:fill="auto"/>
            <w:vAlign w:val="center"/>
          </w:tcPr>
          <w:p w:rsidR="006F53AE" w14:paraId="090ABF6E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Analytics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6F53AE" w14:paraId="7C5EA218" w14:textId="7777777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="006F53AE" w:rsidP="004C15A8" w14:paraId="557D6954" w14:textId="77777777">
            <w:r>
              <w:rPr>
                <w:color w:val="000000"/>
                <w:sz w:val="22"/>
                <w:szCs w:val="22"/>
              </w:rPr>
              <w:t>Requirement Gathering and Analysis, Risk Assessment</w:t>
            </w:r>
            <w:r w:rsidR="004C15A8">
              <w:rPr>
                <w:color w:val="000000"/>
                <w:sz w:val="22"/>
                <w:szCs w:val="22"/>
              </w:rPr>
              <w:t xml:space="preserve">, </w:t>
            </w:r>
            <w:r w:rsidR="004C15A8">
              <w:rPr>
                <w:color w:val="000000"/>
                <w:sz w:val="22"/>
                <w:szCs w:val="22"/>
              </w:rPr>
              <w:br/>
              <w:t>Solution Design and Scoping.</w:t>
            </w:r>
          </w:p>
        </w:tc>
      </w:tr>
      <w:tr w14:paraId="7ECC0CD5" w14:textId="77777777" w:rsidTr="002F2A15">
        <w:tblPrEx>
          <w:tblW w:w="11312" w:type="dxa"/>
          <w:tblInd w:w="93" w:type="dxa"/>
          <w:tblLayout w:type="fixed"/>
          <w:tblLook w:val="0000"/>
        </w:tblPrEx>
        <w:trPr>
          <w:trHeight w:val="300"/>
        </w:trPr>
        <w:tc>
          <w:tcPr>
            <w:tcW w:w="2400" w:type="dxa"/>
            <w:shd w:val="clear" w:color="auto" w:fill="auto"/>
            <w:vAlign w:val="center"/>
          </w:tcPr>
          <w:p w:rsidR="006F53AE" w14:paraId="4A0DF209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Functional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6F53AE" w14:paraId="140B2A26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="006F53AE" w:rsidP="004C15A8" w14:paraId="0B5CB658" w14:textId="77777777">
            <w:r>
              <w:rPr>
                <w:color w:val="000000"/>
                <w:sz w:val="22"/>
                <w:szCs w:val="22"/>
              </w:rPr>
              <w:t>Medical</w:t>
            </w:r>
            <w:r w:rsidR="007759DC">
              <w:rPr>
                <w:color w:val="000000"/>
                <w:sz w:val="22"/>
                <w:szCs w:val="22"/>
              </w:rPr>
              <w:t>,Telecom</w:t>
            </w:r>
          </w:p>
        </w:tc>
      </w:tr>
      <w:tr w14:paraId="1CC5EE83" w14:textId="77777777" w:rsidTr="002F2A15">
        <w:tblPrEx>
          <w:tblW w:w="11312" w:type="dxa"/>
          <w:tblInd w:w="93" w:type="dxa"/>
          <w:tblLayout w:type="fixed"/>
          <w:tblLook w:val="0000"/>
        </w:tblPrEx>
        <w:trPr>
          <w:trHeight w:val="510"/>
        </w:trPr>
        <w:tc>
          <w:tcPr>
            <w:tcW w:w="2400" w:type="dxa"/>
            <w:shd w:val="clear" w:color="auto" w:fill="auto"/>
            <w:vAlign w:val="center"/>
          </w:tcPr>
          <w:p w:rsidR="006F53AE" w14:paraId="7515306D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Customer Relations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6F53AE" w14:paraId="48EFB8E9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="006F53AE" w14:paraId="2F95B177" w14:textId="77777777">
            <w:r>
              <w:rPr>
                <w:color w:val="000000"/>
                <w:sz w:val="22"/>
                <w:szCs w:val="22"/>
              </w:rPr>
              <w:t xml:space="preserve">Quality of Service, Team Co-ordination, Customer Handling, </w:t>
            </w:r>
            <w:r>
              <w:rPr>
                <w:color w:val="000000"/>
                <w:sz w:val="22"/>
                <w:szCs w:val="22"/>
              </w:rPr>
              <w:br/>
              <w:t>Ticket Closure, SLA Adherence</w:t>
            </w:r>
            <w:r w:rsidR="00F842E2">
              <w:rPr>
                <w:color w:val="000000"/>
                <w:sz w:val="22"/>
                <w:szCs w:val="22"/>
              </w:rPr>
              <w:t>.</w:t>
            </w:r>
          </w:p>
        </w:tc>
      </w:tr>
      <w:tr w14:paraId="51EA119B" w14:textId="77777777" w:rsidTr="00D31347">
        <w:tblPrEx>
          <w:tblW w:w="11312" w:type="dxa"/>
          <w:tblInd w:w="93" w:type="dxa"/>
          <w:tblLayout w:type="fixed"/>
          <w:tblLook w:val="0000"/>
        </w:tblPrEx>
        <w:trPr>
          <w:trHeight w:val="284"/>
        </w:trPr>
        <w:tc>
          <w:tcPr>
            <w:tcW w:w="2400" w:type="dxa"/>
            <w:shd w:val="clear" w:color="auto" w:fill="auto"/>
            <w:vAlign w:val="center"/>
          </w:tcPr>
          <w:p w:rsidR="006F53AE" w14:paraId="705BC79E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6F53AE" w14:paraId="0C05E2CD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="006F53AE" w:rsidP="00FE2DF8" w14:paraId="58DA8340" w14:textId="77777777">
            <w:r>
              <w:rPr>
                <w:color w:val="000000"/>
                <w:sz w:val="22"/>
                <w:szCs w:val="22"/>
              </w:rPr>
              <w:t>C++ ,</w:t>
            </w:r>
            <w:r w:rsidR="00B452A8">
              <w:rPr>
                <w:color w:val="000000"/>
                <w:sz w:val="22"/>
                <w:szCs w:val="22"/>
              </w:rPr>
              <w:t>C</w:t>
            </w:r>
            <w:r w:rsidR="00B452A8">
              <w:rPr>
                <w:color w:val="000000"/>
                <w:sz w:val="22"/>
                <w:szCs w:val="22"/>
              </w:rPr>
              <w:t xml:space="preserve"> </w:t>
            </w:r>
            <w:r w:rsidR="007759DC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FE2DF8">
              <w:rPr>
                <w:color w:val="000000"/>
                <w:sz w:val="22"/>
                <w:szCs w:val="22"/>
              </w:rPr>
              <w:t>LI</w:t>
            </w:r>
            <w:r>
              <w:rPr>
                <w:color w:val="000000"/>
                <w:sz w:val="22"/>
                <w:szCs w:val="22"/>
              </w:rPr>
              <w:t>N</w:t>
            </w:r>
            <w:r w:rsidR="00FE2DF8">
              <w:rPr>
                <w:color w:val="000000"/>
                <w:sz w:val="22"/>
                <w:szCs w:val="22"/>
              </w:rPr>
              <w:t>U</w:t>
            </w:r>
            <w:r>
              <w:rPr>
                <w:color w:val="000000"/>
                <w:sz w:val="22"/>
                <w:szCs w:val="22"/>
              </w:rPr>
              <w:t xml:space="preserve">X SHELL </w:t>
            </w:r>
            <w:r>
              <w:rPr>
                <w:color w:val="000000"/>
                <w:sz w:val="22"/>
                <w:szCs w:val="22"/>
              </w:rPr>
              <w:t>SCRIPTING,</w:t>
            </w:r>
            <w:r w:rsidR="00A01CC6">
              <w:rPr>
                <w:color w:val="000000"/>
                <w:sz w:val="22"/>
                <w:szCs w:val="22"/>
              </w:rPr>
              <w:t>Power</w:t>
            </w:r>
            <w:r w:rsidR="00A01CC6">
              <w:rPr>
                <w:color w:val="000000"/>
                <w:sz w:val="22"/>
                <w:szCs w:val="22"/>
              </w:rPr>
              <w:t xml:space="preserve"> Shell,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A01CC6">
              <w:rPr>
                <w:color w:val="000000"/>
                <w:sz w:val="22"/>
                <w:szCs w:val="22"/>
              </w:rPr>
              <w:t>Python,Core</w:t>
            </w:r>
            <w:r w:rsidR="00A01CC6">
              <w:rPr>
                <w:color w:val="000000"/>
                <w:sz w:val="22"/>
                <w:szCs w:val="22"/>
              </w:rPr>
              <w:t xml:space="preserve"> </w:t>
            </w:r>
            <w:r w:rsidR="00A01CC6">
              <w:rPr>
                <w:color w:val="000000"/>
                <w:sz w:val="22"/>
                <w:szCs w:val="22"/>
              </w:rPr>
              <w:t>java,HTML</w:t>
            </w:r>
            <w:r w:rsidR="00A01CC6">
              <w:rPr>
                <w:color w:val="000000"/>
                <w:sz w:val="22"/>
                <w:szCs w:val="22"/>
              </w:rPr>
              <w:t>,</w:t>
            </w:r>
          </w:p>
        </w:tc>
      </w:tr>
      <w:tr w14:paraId="29D10257" w14:textId="77777777" w:rsidTr="002F2A15">
        <w:tblPrEx>
          <w:tblW w:w="11312" w:type="dxa"/>
          <w:tblInd w:w="93" w:type="dxa"/>
          <w:tblLayout w:type="fixed"/>
          <w:tblLook w:val="0000"/>
        </w:tblPrEx>
        <w:trPr>
          <w:trHeight w:val="300"/>
        </w:trPr>
        <w:tc>
          <w:tcPr>
            <w:tcW w:w="2400" w:type="dxa"/>
            <w:shd w:val="clear" w:color="auto" w:fill="auto"/>
            <w:vAlign w:val="center"/>
          </w:tcPr>
          <w:p w:rsidR="00D31347" w14:paraId="1BB23B9B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D31347" w14:paraId="1FA56A0D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="00D31347" w:rsidP="00D31347" w14:paraId="27E225CD" w14:textId="569D1CC9">
            <w:r>
              <w:rPr>
                <w:color w:val="000000"/>
                <w:sz w:val="22"/>
                <w:szCs w:val="22"/>
              </w:rPr>
              <w:t>Oracle 8i, 9i, 10</w:t>
            </w:r>
            <w:r w:rsidR="00500150">
              <w:rPr>
                <w:color w:val="000000"/>
                <w:sz w:val="22"/>
                <w:szCs w:val="22"/>
              </w:rPr>
              <w:t xml:space="preserve">g </w:t>
            </w:r>
          </w:p>
        </w:tc>
      </w:tr>
      <w:tr w14:paraId="18224337" w14:textId="77777777" w:rsidTr="002F2A15">
        <w:tblPrEx>
          <w:tblW w:w="11312" w:type="dxa"/>
          <w:tblInd w:w="93" w:type="dxa"/>
          <w:tblLayout w:type="fixed"/>
          <w:tblLook w:val="0000"/>
        </w:tblPrEx>
        <w:trPr>
          <w:trHeight w:val="300"/>
        </w:trPr>
        <w:tc>
          <w:tcPr>
            <w:tcW w:w="2400" w:type="dxa"/>
            <w:shd w:val="clear" w:color="auto" w:fill="auto"/>
            <w:vAlign w:val="center"/>
          </w:tcPr>
          <w:p w:rsidR="00D31347" w14:paraId="5253876A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Operating Environments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D31347" w14:paraId="697ED61B" w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="00500150" w:rsidP="007759DC" w14:paraId="6045485A" w14:textId="77777777">
            <w:pPr>
              <w:rPr>
                <w:color w:val="000000"/>
                <w:sz w:val="22"/>
                <w:szCs w:val="22"/>
              </w:rPr>
            </w:pPr>
          </w:p>
          <w:p w:rsidR="00D31347" w:rsidP="007759DC" w14:paraId="0A91F5B3" w14:textId="3AE438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LINUX, Windows </w:t>
            </w:r>
            <w:r w:rsidR="007759DC">
              <w:rPr>
                <w:color w:val="000000"/>
                <w:sz w:val="22"/>
                <w:szCs w:val="22"/>
              </w:rPr>
              <w:t>1</w:t>
            </w:r>
            <w:r w:rsidR="00291229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/XP</w:t>
            </w:r>
          </w:p>
          <w:p w:rsidR="00500150" w:rsidP="007759DC" w14:paraId="41E8B987" w14:textId="1753F2B0"/>
        </w:tc>
      </w:tr>
    </w:tbl>
    <w:p w:rsidR="006F53AE" w14:paraId="75796048" w14:textId="77777777">
      <w:pPr>
        <w:pStyle w:val="BodyText2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szCs w:val="22"/>
        </w:rPr>
        <w:t>Technologies/Tools used</w:t>
      </w:r>
      <w:r>
        <w:rPr>
          <w:rFonts w:ascii="Times New Roman" w:hAnsi="Times New Roman" w:cs="Times New Roman"/>
          <w:szCs w:val="22"/>
        </w:rPr>
        <w:t>:</w:t>
      </w:r>
    </w:p>
    <w:p w:rsidR="006F53AE" w14:paraId="4C6F990D" w14:textId="77777777">
      <w:pPr>
        <w:pStyle w:val="BodyText2"/>
        <w:numPr>
          <w:ilvl w:val="0"/>
          <w:numId w:val="2"/>
        </w:numPr>
        <w:tabs>
          <w:tab w:val="left" w:pos="360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</w:t>
      </w:r>
      <w:r w:rsidR="006439F8">
        <w:rPr>
          <w:rFonts w:ascii="Times New Roman" w:hAnsi="Times New Roman" w:cs="Times New Roman"/>
          <w:szCs w:val="22"/>
        </w:rPr>
        <w:t xml:space="preserve"> </w:t>
      </w:r>
      <w:r w:rsidR="00D4430E">
        <w:rPr>
          <w:rFonts w:ascii="Times New Roman" w:hAnsi="Times New Roman" w:cs="Times New Roman"/>
          <w:szCs w:val="22"/>
        </w:rPr>
        <w:t>,C++</w:t>
      </w:r>
    </w:p>
    <w:p w:rsidR="006F53AE" w:rsidRPr="00C60386" w:rsidP="006B12AA" w14:paraId="704F5AF7" w14:textId="77777777">
      <w:pPr>
        <w:pStyle w:val="BodyText2"/>
        <w:numPr>
          <w:ilvl w:val="0"/>
          <w:numId w:val="2"/>
        </w:numPr>
        <w:tabs>
          <w:tab w:val="left" w:pos="360"/>
        </w:tabs>
        <w:rPr>
          <w:rFonts w:ascii="Times New Roman" w:hAnsi="Times New Roman" w:cs="Times New Roman"/>
          <w:szCs w:val="22"/>
        </w:rPr>
      </w:pPr>
      <w:r w:rsidRPr="00C60386">
        <w:rPr>
          <w:rFonts w:ascii="Times New Roman" w:hAnsi="Times New Roman" w:cs="Times New Roman"/>
          <w:szCs w:val="22"/>
        </w:rPr>
        <w:t>SQL,</w:t>
      </w:r>
      <w:r w:rsidR="00C60386">
        <w:rPr>
          <w:rFonts w:ascii="Times New Roman" w:hAnsi="Times New Roman" w:cs="Times New Roman"/>
          <w:szCs w:val="22"/>
        </w:rPr>
        <w:t xml:space="preserve"> </w:t>
      </w:r>
      <w:r w:rsidRPr="00C60386">
        <w:rPr>
          <w:rFonts w:ascii="Times New Roman" w:hAnsi="Times New Roman" w:cs="Times New Roman"/>
          <w:szCs w:val="22"/>
        </w:rPr>
        <w:t>Oracle PL/SQL</w:t>
      </w:r>
    </w:p>
    <w:p w:rsidR="00A01CC6" w:rsidRPr="00136EBF" w:rsidP="00136EBF" w14:paraId="50A6B092" w14:textId="610FC940">
      <w:pPr>
        <w:pStyle w:val="BodyText2"/>
        <w:numPr>
          <w:ilvl w:val="0"/>
          <w:numId w:val="2"/>
        </w:numPr>
        <w:tabs>
          <w:tab w:val="left" w:pos="360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Database - Oracle </w:t>
      </w:r>
    </w:p>
    <w:p w:rsidR="00A01CC6" w:rsidRPr="004F1CBB" w:rsidP="004F1CBB" w14:paraId="50C83074" w14:textId="76186F08">
      <w:pPr>
        <w:pStyle w:val="BodyText2"/>
        <w:numPr>
          <w:ilvl w:val="0"/>
          <w:numId w:val="2"/>
        </w:numPr>
        <w:tabs>
          <w:tab w:val="left" w:pos="360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Eclips</w:t>
      </w:r>
      <w:r w:rsidR="004F1CBB">
        <w:rPr>
          <w:rFonts w:ascii="Times New Roman" w:hAnsi="Times New Roman" w:cs="Times New Roman"/>
          <w:szCs w:val="22"/>
        </w:rPr>
        <w:t>e</w:t>
      </w:r>
      <w:r w:rsidR="00D13F80">
        <w:rPr>
          <w:rFonts w:ascii="Times New Roman" w:hAnsi="Times New Roman" w:cs="Times New Roman"/>
          <w:szCs w:val="22"/>
        </w:rPr>
        <w:t xml:space="preserve">, </w:t>
      </w:r>
      <w:r w:rsidR="00D13F80">
        <w:rPr>
          <w:rFonts w:ascii="Times New Roman" w:hAnsi="Times New Roman" w:cs="Times New Roman"/>
          <w:szCs w:val="22"/>
        </w:rPr>
        <w:t>vim ,GDB</w:t>
      </w:r>
    </w:p>
    <w:p w:rsidR="0002775A" w:rsidRPr="00D13F80" w:rsidP="00D13F80" w14:paraId="04B2FB37" w14:textId="795EE074">
      <w:pPr>
        <w:pStyle w:val="BodyText2"/>
        <w:numPr>
          <w:ilvl w:val="0"/>
          <w:numId w:val="2"/>
        </w:numPr>
        <w:tabs>
          <w:tab w:val="left" w:pos="360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Git  </w:t>
      </w:r>
      <w:r w:rsidR="004F1CBB">
        <w:rPr>
          <w:rFonts w:ascii="Times New Roman" w:hAnsi="Times New Roman" w:cs="Times New Roman"/>
          <w:szCs w:val="22"/>
        </w:rPr>
        <w:t>lab</w:t>
      </w:r>
    </w:p>
    <w:p w:rsidR="007B5ED4" w:rsidRPr="00543C80" w:rsidP="004F1CBB" w14:paraId="7B932215" w14:textId="4FF7FBA7">
      <w:pPr>
        <w:pStyle w:val="BodyText2"/>
        <w:numPr>
          <w:ilvl w:val="0"/>
          <w:numId w:val="2"/>
        </w:numPr>
        <w:tabs>
          <w:tab w:val="left" w:pos="360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Wir</w:t>
      </w:r>
      <w:r w:rsidR="00CE3EEC">
        <w:rPr>
          <w:rFonts w:ascii="Times New Roman" w:hAnsi="Times New Roman" w:cs="Times New Roman"/>
          <w:szCs w:val="22"/>
        </w:rPr>
        <w:t>eshark</w:t>
      </w:r>
      <w:r w:rsidR="00832EEC">
        <w:rPr>
          <w:rFonts w:ascii="Times New Roman" w:hAnsi="Times New Roman" w:cs="Times New Roman"/>
          <w:szCs w:val="22"/>
        </w:rPr>
        <w:t>,  SIP</w:t>
      </w:r>
      <w:r w:rsidR="00D957F1">
        <w:rPr>
          <w:rFonts w:ascii="Times New Roman" w:hAnsi="Times New Roman" w:cs="Times New Roman"/>
          <w:szCs w:val="22"/>
        </w:rPr>
        <w:t xml:space="preserve"> ,VOIP</w:t>
      </w:r>
      <w:r w:rsidR="00F47A9E">
        <w:rPr>
          <w:rFonts w:ascii="Times New Roman" w:hAnsi="Times New Roman" w:cs="Times New Roman"/>
          <w:szCs w:val="22"/>
        </w:rPr>
        <w:t xml:space="preserve"> </w:t>
      </w:r>
    </w:p>
    <w:p w:rsidR="007B5ED4" w:rsidP="007B5ED4" w14:paraId="568F87FF" w14:textId="77777777">
      <w:pPr>
        <w:pStyle w:val="BodyText2"/>
        <w:rPr>
          <w:rFonts w:ascii="Times New Roman" w:hAnsi="Times New Roman" w:cs="Times New Roman"/>
          <w:szCs w:val="22"/>
        </w:rPr>
      </w:pPr>
    </w:p>
    <w:p w:rsidR="007B5ED4" w14:paraId="5B6131F4" w14:textId="5F8B784F">
      <w:pPr>
        <w:pStyle w:val="BodyText2"/>
        <w:tabs>
          <w:tab w:val="left" w:pos="360"/>
        </w:tabs>
        <w:rPr>
          <w:rFonts w:ascii="Times New Roman" w:hAnsi="Times New Roman" w:cs="Times New Roman"/>
          <w:b/>
          <w:szCs w:val="22"/>
          <w:u w:val="single"/>
        </w:rPr>
      </w:pPr>
      <w:r w:rsidRPr="007B5ED4">
        <w:rPr>
          <w:rFonts w:ascii="Times New Roman" w:hAnsi="Times New Roman" w:cs="Times New Roman"/>
          <w:b/>
          <w:szCs w:val="22"/>
          <w:u w:val="single"/>
        </w:rPr>
        <w:t>PROJECTS</w:t>
      </w:r>
    </w:p>
    <w:p w:rsidR="00EE1D6F" w14:paraId="049356C7" w14:textId="2374CF3C">
      <w:pPr>
        <w:pStyle w:val="BodyText2"/>
        <w:tabs>
          <w:tab w:val="left" w:pos="360"/>
        </w:tabs>
        <w:rPr>
          <w:rFonts w:ascii="Times New Roman" w:hAnsi="Times New Roman" w:cs="Times New Roman"/>
          <w:b/>
          <w:szCs w:val="22"/>
          <w:u w:val="single"/>
        </w:rPr>
      </w:pPr>
    </w:p>
    <w:p w:rsidR="00EE1D6F" w14:paraId="533EFA73" w14:textId="68FDF236">
      <w:pPr>
        <w:pStyle w:val="BodyText2"/>
        <w:tabs>
          <w:tab w:val="left" w:pos="360"/>
        </w:tabs>
        <w:rPr>
          <w:rFonts w:ascii="Times New Roman" w:hAnsi="Times New Roman" w:cs="Times New Roman"/>
          <w:b/>
          <w:szCs w:val="22"/>
          <w:u w:val="single"/>
        </w:rPr>
      </w:pPr>
      <w:r>
        <w:rPr>
          <w:rFonts w:ascii="Times New Roman" w:hAnsi="Times New Roman" w:cs="Times New Roman"/>
          <w:b/>
          <w:szCs w:val="22"/>
          <w:u w:val="single"/>
        </w:rPr>
        <w:t>GSIP</w:t>
      </w:r>
    </w:p>
    <w:p w:rsidR="00EE1D6F" w:rsidRPr="00EE1D6F" w14:paraId="7141EAE4" w14:textId="08DD0E8A">
      <w:pPr>
        <w:pStyle w:val="BodyText2"/>
        <w:tabs>
          <w:tab w:val="left" w:pos="360"/>
        </w:tabs>
        <w:rPr>
          <w:rFonts w:ascii="Times New Roman" w:hAnsi="Times New Roman" w:cs="Times New Roman"/>
          <w:bCs/>
          <w:szCs w:val="22"/>
        </w:rPr>
      </w:pPr>
    </w:p>
    <w:p w:rsidR="00EE1D6F" w:rsidRPr="00EE1D6F" w:rsidP="00EE1D6F" w14:paraId="23837237" w14:textId="7A0ADBED">
      <w:pPr>
        <w:pStyle w:val="BodyText2"/>
        <w:numPr>
          <w:ilvl w:val="0"/>
          <w:numId w:val="41"/>
        </w:numPr>
        <w:tabs>
          <w:tab w:val="left" w:pos="360"/>
        </w:tabs>
        <w:rPr>
          <w:rFonts w:ascii="Times New Roman" w:hAnsi="Times New Roman" w:cs="Times New Roman"/>
          <w:b/>
          <w:szCs w:val="22"/>
          <w:u w:val="single"/>
        </w:rPr>
      </w:pPr>
      <w:r>
        <w:rPr>
          <w:rFonts w:ascii="Times New Roman" w:hAnsi="Times New Roman" w:cs="Times New Roman"/>
          <w:bCs/>
          <w:szCs w:val="22"/>
        </w:rPr>
        <w:t>Maintenance  and</w:t>
      </w:r>
      <w:r>
        <w:rPr>
          <w:rFonts w:ascii="Times New Roman" w:hAnsi="Times New Roman" w:cs="Times New Roman"/>
          <w:bCs/>
          <w:szCs w:val="22"/>
        </w:rPr>
        <w:t xml:space="preserve">   support   of  GPON (Gigabit Passive Optical Network)</w:t>
      </w:r>
    </w:p>
    <w:p w:rsidR="00EE1D6F" w:rsidRPr="00EE1D6F" w:rsidP="00EE1D6F" w14:paraId="0DA3FE53" w14:textId="572BD384">
      <w:pPr>
        <w:pStyle w:val="BodyText2"/>
        <w:numPr>
          <w:ilvl w:val="0"/>
          <w:numId w:val="41"/>
        </w:numPr>
        <w:tabs>
          <w:tab w:val="left" w:pos="360"/>
        </w:tabs>
        <w:rPr>
          <w:rFonts w:ascii="Times New Roman" w:hAnsi="Times New Roman" w:cs="Times New Roman"/>
          <w:b/>
          <w:szCs w:val="22"/>
          <w:u w:val="single"/>
        </w:rPr>
      </w:pPr>
      <w:r>
        <w:rPr>
          <w:rFonts w:ascii="Times New Roman" w:hAnsi="Times New Roman" w:cs="Times New Roman"/>
          <w:bCs/>
          <w:szCs w:val="22"/>
        </w:rPr>
        <w:t xml:space="preserve">My activity </w:t>
      </w:r>
      <w:r>
        <w:rPr>
          <w:rFonts w:ascii="Times New Roman" w:hAnsi="Times New Roman" w:cs="Times New Roman"/>
          <w:bCs/>
          <w:szCs w:val="22"/>
        </w:rPr>
        <w:t>include  finding</w:t>
      </w:r>
      <w:r>
        <w:rPr>
          <w:rFonts w:ascii="Times New Roman" w:hAnsi="Times New Roman" w:cs="Times New Roman"/>
          <w:bCs/>
          <w:szCs w:val="22"/>
        </w:rPr>
        <w:t xml:space="preserve">  the  cause of  issue . </w:t>
      </w:r>
      <w:r>
        <w:rPr>
          <w:rFonts w:ascii="Times New Roman" w:hAnsi="Times New Roman" w:cs="Times New Roman"/>
          <w:bCs/>
          <w:szCs w:val="22"/>
        </w:rPr>
        <w:t>Provide  fix</w:t>
      </w:r>
      <w:r>
        <w:rPr>
          <w:rFonts w:ascii="Times New Roman" w:hAnsi="Times New Roman" w:cs="Times New Roman"/>
          <w:bCs/>
          <w:szCs w:val="22"/>
        </w:rPr>
        <w:t xml:space="preserve">  for it.</w:t>
      </w:r>
    </w:p>
    <w:p w:rsidR="00EE1D6F" w:rsidRPr="00EE1D6F" w:rsidP="00EE1D6F" w14:paraId="475E4964" w14:textId="4EFD1B10">
      <w:pPr>
        <w:pStyle w:val="BodyText2"/>
        <w:numPr>
          <w:ilvl w:val="0"/>
          <w:numId w:val="41"/>
        </w:numPr>
        <w:tabs>
          <w:tab w:val="left" w:pos="360"/>
        </w:tabs>
        <w:rPr>
          <w:rFonts w:ascii="Times New Roman" w:hAnsi="Times New Roman" w:cs="Times New Roman"/>
          <w:b/>
          <w:szCs w:val="22"/>
          <w:u w:val="single"/>
        </w:rPr>
      </w:pPr>
      <w:r>
        <w:rPr>
          <w:rFonts w:ascii="Times New Roman" w:hAnsi="Times New Roman" w:cs="Times New Roman"/>
          <w:bCs/>
          <w:szCs w:val="22"/>
        </w:rPr>
        <w:t>Merge  the</w:t>
      </w:r>
      <w:r>
        <w:rPr>
          <w:rFonts w:ascii="Times New Roman" w:hAnsi="Times New Roman" w:cs="Times New Roman"/>
          <w:bCs/>
          <w:szCs w:val="22"/>
        </w:rPr>
        <w:t xml:space="preserve">  fix  ,  compile  and  test.</w:t>
      </w:r>
    </w:p>
    <w:p w:rsidR="00EE1D6F" w:rsidP="00EE1D6F" w14:paraId="5F041458" w14:textId="1E14D287">
      <w:pPr>
        <w:pStyle w:val="BodyText2"/>
        <w:numPr>
          <w:ilvl w:val="0"/>
          <w:numId w:val="41"/>
        </w:numPr>
        <w:tabs>
          <w:tab w:val="left" w:pos="360"/>
        </w:tabs>
        <w:rPr>
          <w:rFonts w:ascii="Times New Roman" w:hAnsi="Times New Roman" w:cs="Times New Roman"/>
          <w:b/>
          <w:szCs w:val="22"/>
          <w:u w:val="single"/>
        </w:rPr>
      </w:pPr>
      <w:r>
        <w:rPr>
          <w:rFonts w:ascii="Times New Roman" w:hAnsi="Times New Roman" w:cs="Times New Roman"/>
          <w:bCs/>
          <w:szCs w:val="22"/>
        </w:rPr>
        <w:t>If  the</w:t>
      </w:r>
      <w:r>
        <w:rPr>
          <w:rFonts w:ascii="Times New Roman" w:hAnsi="Times New Roman" w:cs="Times New Roman"/>
          <w:bCs/>
          <w:szCs w:val="22"/>
        </w:rPr>
        <w:t xml:space="preserve">  fix  is  working  share patch  to  client .</w:t>
      </w:r>
    </w:p>
    <w:p w:rsidR="00EE1D6F" w14:paraId="5AF3189B" w14:textId="77777777">
      <w:pPr>
        <w:pStyle w:val="BodyText2"/>
        <w:tabs>
          <w:tab w:val="left" w:pos="360"/>
        </w:tabs>
        <w:rPr>
          <w:rFonts w:ascii="Times New Roman" w:hAnsi="Times New Roman" w:cs="Times New Roman"/>
          <w:b/>
          <w:szCs w:val="22"/>
          <w:u w:val="single"/>
        </w:rPr>
      </w:pPr>
    </w:p>
    <w:p w:rsidR="00FA03BF" w14:paraId="2485F4DE" w14:textId="366788FD">
      <w:pPr>
        <w:pStyle w:val="BodyText2"/>
        <w:tabs>
          <w:tab w:val="left" w:pos="360"/>
        </w:tabs>
        <w:rPr>
          <w:rFonts w:ascii="Times New Roman" w:hAnsi="Times New Roman" w:cs="Times New Roman"/>
          <w:b/>
          <w:szCs w:val="22"/>
          <w:u w:val="single"/>
        </w:rPr>
      </w:pPr>
      <w:r>
        <w:rPr>
          <w:rFonts w:ascii="Times New Roman" w:hAnsi="Times New Roman" w:cs="Times New Roman"/>
          <w:b/>
          <w:szCs w:val="22"/>
          <w:u w:val="single"/>
        </w:rPr>
        <w:t>ViNGC</w:t>
      </w:r>
      <w:r>
        <w:rPr>
          <w:rFonts w:ascii="Times New Roman" w:hAnsi="Times New Roman" w:cs="Times New Roman"/>
          <w:b/>
          <w:szCs w:val="22"/>
          <w:u w:val="single"/>
        </w:rPr>
        <w:t xml:space="preserve"> (SMF)</w:t>
      </w:r>
    </w:p>
    <w:p w:rsidR="00FA03BF" w14:paraId="3CFF1785" w14:textId="77777777">
      <w:pPr>
        <w:pStyle w:val="BodyText2"/>
        <w:tabs>
          <w:tab w:val="left" w:pos="360"/>
        </w:tabs>
        <w:rPr>
          <w:rFonts w:ascii="Times New Roman" w:hAnsi="Times New Roman" w:cs="Times New Roman"/>
          <w:b/>
          <w:szCs w:val="22"/>
          <w:u w:val="single"/>
        </w:rPr>
      </w:pPr>
    </w:p>
    <w:p w:rsidR="00FA03BF" w:rsidP="00FA03BF" w14:paraId="48B59713" w14:textId="4F2010C5">
      <w:pPr>
        <w:pStyle w:val="BodyText2"/>
        <w:numPr>
          <w:ilvl w:val="0"/>
          <w:numId w:val="29"/>
        </w:numPr>
        <w:tabs>
          <w:tab w:val="left" w:pos="360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szCs w:val="22"/>
        </w:rPr>
        <w:t>Des</w:t>
      </w:r>
      <w:r>
        <w:rPr>
          <w:rFonts w:ascii="Times New Roman" w:hAnsi="Times New Roman" w:cs="Times New Roman"/>
          <w:szCs w:val="22"/>
        </w:rPr>
        <w:t xml:space="preserve">igning  </w:t>
      </w:r>
      <w:r>
        <w:rPr>
          <w:rFonts w:ascii="Times New Roman" w:hAnsi="Times New Roman" w:cs="Times New Roman"/>
          <w:szCs w:val="22"/>
        </w:rPr>
        <w:t>lte</w:t>
      </w:r>
      <w:r>
        <w:rPr>
          <w:rFonts w:ascii="Times New Roman" w:hAnsi="Times New Roman" w:cs="Times New Roman"/>
          <w:szCs w:val="22"/>
        </w:rPr>
        <w:t xml:space="preserve">/5g  components, writing  codes  for  </w:t>
      </w:r>
      <w:r w:rsidR="006F3606">
        <w:rPr>
          <w:rFonts w:ascii="Times New Roman" w:hAnsi="Times New Roman" w:cs="Times New Roman"/>
          <w:szCs w:val="22"/>
        </w:rPr>
        <w:t>5g network components.</w:t>
      </w:r>
    </w:p>
    <w:p w:rsidR="00FA03BF" w:rsidP="00FA03BF" w14:paraId="79718F63" w14:textId="77777777">
      <w:pPr>
        <w:pStyle w:val="BodyText2"/>
        <w:numPr>
          <w:ilvl w:val="0"/>
          <w:numId w:val="29"/>
        </w:numPr>
        <w:tabs>
          <w:tab w:val="left" w:pos="360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Adding   </w:t>
      </w:r>
      <w:r>
        <w:rPr>
          <w:rFonts w:ascii="Times New Roman" w:hAnsi="Times New Roman" w:cs="Times New Roman"/>
          <w:szCs w:val="22"/>
        </w:rPr>
        <w:t xml:space="preserve">different  </w:t>
      </w:r>
      <w:r>
        <w:rPr>
          <w:rFonts w:ascii="Times New Roman" w:hAnsi="Times New Roman" w:cs="Times New Roman"/>
          <w:szCs w:val="22"/>
        </w:rPr>
        <w:t>functionalites</w:t>
      </w:r>
      <w:r>
        <w:rPr>
          <w:rFonts w:ascii="Times New Roman" w:hAnsi="Times New Roman" w:cs="Times New Roman"/>
          <w:szCs w:val="22"/>
        </w:rPr>
        <w:t xml:space="preserve">  to PGW/SMF Control Plane </w:t>
      </w:r>
    </w:p>
    <w:p w:rsidR="00FA03BF" w:rsidP="00FA03BF" w14:paraId="1496C0DA" w14:textId="77777777">
      <w:pPr>
        <w:pStyle w:val="BodyText2"/>
        <w:numPr>
          <w:ilvl w:val="0"/>
          <w:numId w:val="29"/>
        </w:numPr>
        <w:tabs>
          <w:tab w:val="left" w:pos="360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Writing  signal</w:t>
      </w:r>
      <w:r>
        <w:rPr>
          <w:rFonts w:ascii="Times New Roman" w:hAnsi="Times New Roman" w:cs="Times New Roman"/>
          <w:szCs w:val="22"/>
        </w:rPr>
        <w:t xml:space="preserve">  flow tests  and   execution  for  network   performances</w:t>
      </w:r>
    </w:p>
    <w:p w:rsidR="00FA03BF" w:rsidP="00FA03BF" w14:paraId="767136A5" w14:textId="77777777">
      <w:pPr>
        <w:pStyle w:val="BodyText2"/>
        <w:numPr>
          <w:ilvl w:val="0"/>
          <w:numId w:val="29"/>
        </w:numPr>
        <w:tabs>
          <w:tab w:val="left" w:pos="360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Performing  GDB</w:t>
      </w:r>
      <w:r>
        <w:rPr>
          <w:rFonts w:ascii="Times New Roman" w:hAnsi="Times New Roman" w:cs="Times New Roman"/>
          <w:szCs w:val="22"/>
        </w:rPr>
        <w:t xml:space="preserve"> / </w:t>
      </w:r>
      <w:r>
        <w:rPr>
          <w:rFonts w:ascii="Times New Roman" w:hAnsi="Times New Roman" w:cs="Times New Roman"/>
          <w:szCs w:val="22"/>
        </w:rPr>
        <w:t>Valgrind</w:t>
      </w:r>
      <w:r>
        <w:rPr>
          <w:rFonts w:ascii="Times New Roman" w:hAnsi="Times New Roman" w:cs="Times New Roman"/>
          <w:szCs w:val="22"/>
        </w:rPr>
        <w:t xml:space="preserve">  to  </w:t>
      </w:r>
      <w:r>
        <w:rPr>
          <w:rFonts w:ascii="Times New Roman" w:hAnsi="Times New Roman" w:cs="Times New Roman"/>
          <w:szCs w:val="22"/>
        </w:rPr>
        <w:t>trobuleshoot</w:t>
      </w:r>
      <w:r>
        <w:rPr>
          <w:rFonts w:ascii="Times New Roman" w:hAnsi="Times New Roman" w:cs="Times New Roman"/>
          <w:szCs w:val="22"/>
        </w:rPr>
        <w:t xml:space="preserve">  and  fix the   issue.</w:t>
      </w:r>
    </w:p>
    <w:p w:rsidR="00FA03BF" w:rsidP="00FA03BF" w14:paraId="704A54C5" w14:textId="77777777">
      <w:pPr>
        <w:pStyle w:val="BodyText2"/>
        <w:numPr>
          <w:ilvl w:val="0"/>
          <w:numId w:val="29"/>
        </w:numPr>
        <w:tabs>
          <w:tab w:val="left" w:pos="360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Analysis    </w:t>
      </w:r>
      <w:r>
        <w:rPr>
          <w:rFonts w:ascii="Times New Roman" w:hAnsi="Times New Roman" w:cs="Times New Roman"/>
          <w:szCs w:val="22"/>
        </w:rPr>
        <w:t>and  providing</w:t>
      </w:r>
      <w:r>
        <w:rPr>
          <w:rFonts w:ascii="Times New Roman" w:hAnsi="Times New Roman" w:cs="Times New Roman"/>
          <w:szCs w:val="22"/>
        </w:rPr>
        <w:t xml:space="preserve">  solutions  to TRs    related  to   </w:t>
      </w:r>
      <w:r>
        <w:rPr>
          <w:rFonts w:ascii="Times New Roman" w:hAnsi="Times New Roman" w:cs="Times New Roman"/>
          <w:szCs w:val="22"/>
        </w:rPr>
        <w:t>Lte</w:t>
      </w:r>
      <w:r>
        <w:rPr>
          <w:rFonts w:ascii="Times New Roman" w:hAnsi="Times New Roman" w:cs="Times New Roman"/>
          <w:szCs w:val="22"/>
        </w:rPr>
        <w:t xml:space="preserve">  / 5g </w:t>
      </w:r>
      <w:r>
        <w:rPr>
          <w:rFonts w:ascii="Times New Roman" w:hAnsi="Times New Roman" w:cs="Times New Roman"/>
          <w:szCs w:val="22"/>
        </w:rPr>
        <w:t>Architeture</w:t>
      </w:r>
    </w:p>
    <w:p w:rsidR="00FA03BF" w:rsidP="00FA03BF" w14:paraId="6EA2FB15" w14:textId="77777777">
      <w:pPr>
        <w:pStyle w:val="BodyText2"/>
        <w:numPr>
          <w:ilvl w:val="0"/>
          <w:numId w:val="29"/>
        </w:numPr>
        <w:tabs>
          <w:tab w:val="left" w:pos="360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Writing </w:t>
      </w:r>
      <w:r>
        <w:rPr>
          <w:rFonts w:ascii="Times New Roman" w:hAnsi="Times New Roman" w:cs="Times New Roman"/>
          <w:szCs w:val="22"/>
        </w:rPr>
        <w:t>unit  test</w:t>
      </w:r>
      <w:r>
        <w:rPr>
          <w:rFonts w:ascii="Times New Roman" w:hAnsi="Times New Roman" w:cs="Times New Roman"/>
          <w:szCs w:val="22"/>
        </w:rPr>
        <w:t xml:space="preserve">  script  to  test the  individual functions and verify the correct  control flow</w:t>
      </w:r>
    </w:p>
    <w:p w:rsidR="00FA03BF" w:rsidP="00D5456D" w14:paraId="3B470EFC" w14:textId="5716FB89">
      <w:pPr>
        <w:pStyle w:val="BodyText2"/>
        <w:numPr>
          <w:ilvl w:val="0"/>
          <w:numId w:val="29"/>
        </w:numPr>
        <w:tabs>
          <w:tab w:val="left" w:pos="360"/>
        </w:tabs>
        <w:rPr>
          <w:rFonts w:ascii="Times New Roman" w:hAnsi="Times New Roman" w:cs="Times New Roman"/>
          <w:b/>
          <w:szCs w:val="22"/>
          <w:u w:val="single"/>
        </w:rPr>
      </w:pPr>
      <w:r>
        <w:rPr>
          <w:rFonts w:ascii="Times New Roman" w:hAnsi="Times New Roman" w:cs="Times New Roman"/>
          <w:szCs w:val="22"/>
        </w:rPr>
        <w:t>Pushing  the</w:t>
      </w:r>
      <w:r>
        <w:rPr>
          <w:rFonts w:ascii="Times New Roman" w:hAnsi="Times New Roman" w:cs="Times New Roman"/>
          <w:szCs w:val="22"/>
        </w:rPr>
        <w:t xml:space="preserve">  application changes  to  master/main</w:t>
      </w:r>
    </w:p>
    <w:p w:rsidR="007B5ED4" w14:paraId="7B5873A5" w14:textId="77777777">
      <w:pPr>
        <w:pStyle w:val="BodyText2"/>
        <w:tabs>
          <w:tab w:val="left" w:pos="360"/>
        </w:tabs>
        <w:rPr>
          <w:rFonts w:ascii="Times New Roman" w:hAnsi="Times New Roman" w:cs="Times New Roman"/>
          <w:szCs w:val="22"/>
        </w:rPr>
      </w:pPr>
    </w:p>
    <w:p w:rsidR="006F53AE" w14:paraId="0B59790E" w14:textId="77777777">
      <w:pPr>
        <w:pStyle w:val="BodyText2"/>
        <w:tabs>
          <w:tab w:val="left" w:pos="360"/>
        </w:tabs>
        <w:rPr>
          <w:rFonts w:ascii="Times New Roman" w:hAnsi="Times New Roman" w:cs="Times New Roman"/>
          <w:b/>
          <w:szCs w:val="22"/>
          <w:u w:val="single"/>
        </w:rPr>
      </w:pPr>
      <w:r>
        <w:rPr>
          <w:rFonts w:ascii="Times New Roman" w:hAnsi="Times New Roman" w:cs="Times New Roman"/>
          <w:b/>
          <w:szCs w:val="22"/>
          <w:u w:val="single"/>
        </w:rPr>
        <w:t>ACHIEVEMENTS</w:t>
      </w:r>
    </w:p>
    <w:p w:rsidR="006F53AE" w14:paraId="0285C829" w14:textId="77777777">
      <w:pPr>
        <w:pStyle w:val="BodyText2"/>
        <w:tabs>
          <w:tab w:val="left" w:pos="360"/>
        </w:tabs>
        <w:rPr>
          <w:rFonts w:ascii="Times New Roman" w:hAnsi="Times New Roman" w:cs="Times New Roman"/>
          <w:b/>
          <w:szCs w:val="22"/>
          <w:u w:val="single"/>
        </w:rPr>
      </w:pPr>
    </w:p>
    <w:p w:rsidR="007958F1" w14:paraId="615C779A" w14:textId="77777777">
      <w:pPr>
        <w:pStyle w:val="BodyText2"/>
        <w:numPr>
          <w:ilvl w:val="0"/>
          <w:numId w:val="2"/>
        </w:numPr>
        <w:tabs>
          <w:tab w:val="left" w:pos="360"/>
        </w:tabs>
        <w:rPr>
          <w:rFonts w:ascii="Times New Roman" w:hAnsi="Times New Roman" w:cs="Times New Roman"/>
          <w:szCs w:val="22"/>
        </w:rPr>
      </w:pPr>
      <w:r w:rsidRPr="007958F1">
        <w:rPr>
          <w:rFonts w:ascii="Times New Roman" w:hAnsi="Times New Roman" w:cs="Times New Roman"/>
          <w:szCs w:val="22"/>
        </w:rPr>
        <w:t xml:space="preserve">Certification </w:t>
      </w:r>
      <w:r w:rsidRPr="007958F1">
        <w:rPr>
          <w:rFonts w:ascii="Times New Roman" w:hAnsi="Times New Roman" w:cs="Times New Roman"/>
          <w:szCs w:val="22"/>
        </w:rPr>
        <w:t>in  advance</w:t>
      </w:r>
      <w:r w:rsidRPr="007958F1">
        <w:rPr>
          <w:rFonts w:ascii="Times New Roman" w:hAnsi="Times New Roman" w:cs="Times New Roman"/>
          <w:szCs w:val="22"/>
        </w:rPr>
        <w:t xml:space="preserve">  C</w:t>
      </w:r>
      <w:r>
        <w:rPr>
          <w:rFonts w:ascii="Times New Roman" w:hAnsi="Times New Roman" w:cs="Times New Roman"/>
          <w:szCs w:val="22"/>
        </w:rPr>
        <w:t xml:space="preserve"> </w:t>
      </w:r>
    </w:p>
    <w:p w:rsidR="007958F1" w:rsidRPr="007958F1" w:rsidP="007958F1" w14:paraId="33653D51" w14:textId="77777777">
      <w:pPr>
        <w:numPr>
          <w:ilvl w:val="0"/>
          <w:numId w:val="2"/>
        </w:numPr>
        <w:suppressAutoHyphens w:val="0"/>
        <w:rPr>
          <w:sz w:val="22"/>
          <w:szCs w:val="22"/>
        </w:rPr>
      </w:pPr>
      <w:r w:rsidRPr="007958F1">
        <w:rPr>
          <w:sz w:val="22"/>
          <w:szCs w:val="22"/>
        </w:rPr>
        <w:t>Certification in Data Base</w:t>
      </w:r>
      <w:r w:rsidR="0019767D">
        <w:rPr>
          <w:sz w:val="22"/>
          <w:szCs w:val="22"/>
        </w:rPr>
        <w:t xml:space="preserve"> </w:t>
      </w:r>
      <w:r w:rsidRPr="007958F1" w:rsidR="0019767D">
        <w:rPr>
          <w:sz w:val="22"/>
          <w:szCs w:val="22"/>
        </w:rPr>
        <w:t>Administration</w:t>
      </w:r>
      <w:r w:rsidR="0019767D">
        <w:rPr>
          <w:sz w:val="22"/>
          <w:szCs w:val="22"/>
        </w:rPr>
        <w:t xml:space="preserve"> (</w:t>
      </w:r>
      <w:r w:rsidR="0019767D">
        <w:rPr>
          <w:sz w:val="22"/>
          <w:szCs w:val="22"/>
        </w:rPr>
        <w:t>DBA)</w:t>
      </w:r>
      <w:r w:rsidRPr="007958F1">
        <w:rPr>
          <w:sz w:val="22"/>
          <w:szCs w:val="22"/>
        </w:rPr>
        <w:t xml:space="preserve">  from</w:t>
      </w:r>
      <w:r w:rsidRPr="007958F1">
        <w:rPr>
          <w:sz w:val="22"/>
          <w:szCs w:val="22"/>
        </w:rPr>
        <w:t xml:space="preserve">  oracle  university in  2009.</w:t>
      </w:r>
    </w:p>
    <w:p w:rsidR="007958F1" w:rsidP="007958F1" w14:paraId="4DEE2C42" w14:textId="77E5DB08">
      <w:pPr>
        <w:numPr>
          <w:ilvl w:val="0"/>
          <w:numId w:val="2"/>
        </w:numPr>
        <w:suppressAutoHyphens w:val="0"/>
        <w:rPr>
          <w:sz w:val="22"/>
          <w:szCs w:val="22"/>
        </w:rPr>
      </w:pPr>
      <w:r w:rsidRPr="007958F1">
        <w:rPr>
          <w:sz w:val="22"/>
          <w:szCs w:val="22"/>
        </w:rPr>
        <w:t>Certification  in</w:t>
      </w:r>
      <w:r w:rsidRPr="007958F1">
        <w:rPr>
          <w:sz w:val="22"/>
          <w:szCs w:val="22"/>
        </w:rPr>
        <w:t xml:space="preserve"> Network  Management   from  XIMB  in 2007</w:t>
      </w:r>
    </w:p>
    <w:p w:rsidR="00A44F05" w:rsidRPr="00A44F05" w:rsidP="00A44F05" w14:paraId="4810BE83" w14:textId="53470B7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44F05">
        <w:rPr>
          <w:sz w:val="22"/>
          <w:szCs w:val="22"/>
        </w:rPr>
        <w:t xml:space="preserve">Certification </w:t>
      </w:r>
      <w:r w:rsidRPr="00A44F05">
        <w:rPr>
          <w:sz w:val="22"/>
          <w:szCs w:val="22"/>
        </w:rPr>
        <w:t>in  cloud</w:t>
      </w:r>
      <w:r w:rsidRPr="00A44F05">
        <w:rPr>
          <w:sz w:val="22"/>
          <w:szCs w:val="22"/>
        </w:rPr>
        <w:t xml:space="preserve">  fundamentals  Microsoft  Azure AZ-900 </w:t>
      </w:r>
    </w:p>
    <w:p w:rsidR="006F53AE" w14:paraId="4524C607" w14:textId="77777777">
      <w:pPr>
        <w:pStyle w:val="BodyText2"/>
        <w:tabs>
          <w:tab w:val="left" w:pos="360"/>
        </w:tabs>
        <w:rPr>
          <w:rFonts w:ascii="Times New Roman" w:hAnsi="Times New Roman" w:cs="Times New Roman"/>
          <w:szCs w:val="22"/>
        </w:rPr>
      </w:pPr>
    </w:p>
    <w:p w:rsidR="006F53AE" w14:paraId="2ECDE385" w14:textId="77777777">
      <w:pPr>
        <w:pStyle w:val="BodyText2"/>
        <w:tabs>
          <w:tab w:val="left" w:pos="360"/>
        </w:tabs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  <w:u w:val="single"/>
        </w:rPr>
        <w:t>EDUCATION</w:t>
      </w:r>
    </w:p>
    <w:p w:rsidR="006F53AE" w14:paraId="2B9E2B27" w14:textId="77777777">
      <w:pPr>
        <w:pStyle w:val="BodyText2"/>
        <w:tabs>
          <w:tab w:val="left" w:pos="360"/>
        </w:tabs>
        <w:rPr>
          <w:rFonts w:ascii="Times New Roman" w:hAnsi="Times New Roman" w:cs="Times New Roman"/>
          <w:b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125"/>
        <w:gridCol w:w="5370"/>
        <w:gridCol w:w="1830"/>
      </w:tblGrid>
      <w:tr w14:paraId="37341693" w14:textId="77777777">
        <w:tblPrEx>
          <w:tblW w:w="0" w:type="auto"/>
          <w:tblInd w:w="108" w:type="dxa"/>
          <w:tblLayout w:type="fixed"/>
          <w:tblLook w:val="0000"/>
        </w:tblPrEx>
        <w:tc>
          <w:tcPr>
            <w:tcW w:w="1125" w:type="dxa"/>
            <w:tcBorders>
              <w:top w:val="single" w:sz="8" w:space="0" w:color="808080"/>
            </w:tcBorders>
            <w:shd w:val="clear" w:color="auto" w:fill="auto"/>
          </w:tcPr>
          <w:p w:rsidR="006F53AE" w:rsidP="00F85E50" w14:paraId="6DEA35BB" w14:textId="77777777">
            <w:pPr>
              <w:snapToGrid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  <w:r w:rsidR="00F85E50">
              <w:rPr>
                <w:sz w:val="22"/>
                <w:szCs w:val="22"/>
              </w:rPr>
              <w:t>9</w:t>
            </w:r>
          </w:p>
        </w:tc>
        <w:tc>
          <w:tcPr>
            <w:tcW w:w="5370" w:type="dxa"/>
            <w:tcBorders>
              <w:top w:val="single" w:sz="8" w:space="0" w:color="808080"/>
            </w:tcBorders>
            <w:shd w:val="clear" w:color="auto" w:fill="auto"/>
          </w:tcPr>
          <w:p w:rsidR="006F53AE" w14:paraId="4D1C3A79" w14:textId="77777777">
            <w:pPr>
              <w:snapToGrid w:val="0"/>
              <w:spacing w:before="120"/>
              <w:rPr>
                <w:sz w:val="22"/>
                <w:szCs w:val="22"/>
              </w:rPr>
            </w:pPr>
            <w:r w:rsidRPr="00F85E50">
              <w:rPr>
                <w:sz w:val="22"/>
                <w:szCs w:val="22"/>
              </w:rPr>
              <w:t>Btech</w:t>
            </w:r>
            <w:r w:rsidRPr="00F85E50">
              <w:rPr>
                <w:sz w:val="22"/>
                <w:szCs w:val="22"/>
              </w:rPr>
              <w:t>.(</w:t>
            </w:r>
            <w:r w:rsidRPr="00F85E50">
              <w:rPr>
                <w:sz w:val="22"/>
                <w:szCs w:val="22"/>
              </w:rPr>
              <w:t>C.S.E)  B.P.U.T, Orissa</w:t>
            </w:r>
          </w:p>
        </w:tc>
        <w:tc>
          <w:tcPr>
            <w:tcW w:w="1830" w:type="dxa"/>
            <w:tcBorders>
              <w:top w:val="single" w:sz="8" w:space="0" w:color="808080"/>
            </w:tcBorders>
            <w:shd w:val="clear" w:color="auto" w:fill="auto"/>
          </w:tcPr>
          <w:p w:rsidR="006F53AE" w:rsidRPr="00F85E50" w:rsidP="00F85E50" w14:paraId="4EFC1164" w14:textId="77777777">
            <w:pPr>
              <w:snapToGrid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F85E5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%</w:t>
            </w:r>
          </w:p>
        </w:tc>
      </w:tr>
      <w:tr w14:paraId="3BD06469" w14:textId="77777777">
        <w:tblPrEx>
          <w:tblW w:w="0" w:type="auto"/>
          <w:tblInd w:w="108" w:type="dxa"/>
          <w:tblLayout w:type="fixed"/>
          <w:tblLook w:val="0000"/>
        </w:tblPrEx>
        <w:tc>
          <w:tcPr>
            <w:tcW w:w="1125" w:type="dxa"/>
            <w:tcBorders>
              <w:bottom w:val="single" w:sz="8" w:space="0" w:color="808080"/>
            </w:tcBorders>
            <w:shd w:val="clear" w:color="auto" w:fill="auto"/>
          </w:tcPr>
          <w:p w:rsidR="006F53AE" w14:paraId="6452D8CC" w14:textId="77777777">
            <w:pPr>
              <w:snapToGrid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</w:t>
            </w:r>
          </w:p>
          <w:p w:rsidR="006F53AE" w14:paraId="5953EA51" w14:textId="77777777">
            <w:pPr>
              <w:snapToGrid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2002</w:t>
            </w:r>
          </w:p>
        </w:tc>
        <w:tc>
          <w:tcPr>
            <w:tcW w:w="5370" w:type="dxa"/>
            <w:tcBorders>
              <w:bottom w:val="single" w:sz="8" w:space="0" w:color="808080"/>
            </w:tcBorders>
            <w:shd w:val="clear" w:color="auto" w:fill="auto"/>
          </w:tcPr>
          <w:p w:rsidR="006F53AE" w14:paraId="035107F6" w14:textId="77777777">
            <w:pPr>
              <w:snapToGrid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</w:t>
            </w:r>
            <w:r w:rsidR="00F842E2">
              <w:rPr>
                <w:sz w:val="22"/>
                <w:szCs w:val="22"/>
              </w:rPr>
              <w:t>.</w:t>
            </w:r>
            <w:r w:rsidR="00875515">
              <w:rPr>
                <w:sz w:val="22"/>
                <w:szCs w:val="22"/>
              </w:rPr>
              <w:t xml:space="preserve"> Sec           </w:t>
            </w:r>
            <w:r>
              <w:rPr>
                <w:sz w:val="22"/>
                <w:szCs w:val="22"/>
              </w:rPr>
              <w:t xml:space="preserve">  </w:t>
            </w:r>
            <w:r w:rsidRPr="00F85E50" w:rsidR="00F85E50">
              <w:rPr>
                <w:sz w:val="22"/>
                <w:szCs w:val="22"/>
              </w:rPr>
              <w:t>S.V.M College</w:t>
            </w:r>
          </w:p>
          <w:p w:rsidR="006F53AE" w:rsidP="00F85E50" w14:paraId="56AB165F" w14:textId="77777777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Secondary       </w:t>
            </w:r>
            <w:r w:rsidR="00875515">
              <w:rPr>
                <w:sz w:val="22"/>
                <w:szCs w:val="22"/>
              </w:rPr>
              <w:t xml:space="preserve"> </w:t>
            </w:r>
            <w:r w:rsidRPr="00F85E50" w:rsidR="00F85E50">
              <w:rPr>
                <w:sz w:val="22"/>
                <w:szCs w:val="22"/>
              </w:rPr>
              <w:t>B.P High School</w:t>
            </w:r>
          </w:p>
        </w:tc>
        <w:tc>
          <w:tcPr>
            <w:tcW w:w="1830" w:type="dxa"/>
            <w:tcBorders>
              <w:bottom w:val="single" w:sz="8" w:space="0" w:color="808080"/>
            </w:tcBorders>
            <w:shd w:val="clear" w:color="auto" w:fill="auto"/>
          </w:tcPr>
          <w:p w:rsidR="006F53AE" w14:paraId="7C862895" w14:textId="77777777">
            <w:pPr>
              <w:snapToGrid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F85E5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%</w:t>
            </w:r>
          </w:p>
          <w:p w:rsidR="006F53AE" w:rsidP="00F85E50" w14:paraId="41CFC674" w14:textId="77777777">
            <w:pPr>
              <w:snapToGrid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77%</w:t>
            </w:r>
          </w:p>
          <w:p w:rsidR="00F85E50" w:rsidRPr="00F85E50" w:rsidP="00F85E50" w14:paraId="5AFD2063" w14:textId="77777777">
            <w:pPr>
              <w:snapToGrid w:val="0"/>
              <w:spacing w:before="120"/>
              <w:rPr>
                <w:sz w:val="22"/>
                <w:szCs w:val="22"/>
              </w:rPr>
            </w:pPr>
          </w:p>
        </w:tc>
      </w:tr>
    </w:tbl>
    <w:p w:rsidR="006F53AE" w14:paraId="44A8DFF1" w14:textId="77777777">
      <w:pPr>
        <w:pStyle w:val="Heading8"/>
        <w:numPr>
          <w:ilvl w:val="0"/>
          <w:numId w:val="0"/>
        </w:numPr>
        <w:rPr>
          <w:szCs w:val="22"/>
        </w:rPr>
      </w:pPr>
    </w:p>
    <w:p w:rsidR="00F85E50" w:rsidRPr="00F85E50" w:rsidP="00F85E50" w14:paraId="1DA40B8D" w14:textId="77777777"/>
    <w:p w:rsidR="006F53AE" w14:paraId="395BE263" w14:textId="77777777">
      <w:pPr>
        <w:pStyle w:val="Heading8"/>
        <w:numPr>
          <w:ilvl w:val="0"/>
          <w:numId w:val="0"/>
        </w:numPr>
        <w:rPr>
          <w:szCs w:val="22"/>
        </w:rPr>
      </w:pPr>
      <w:r w:rsidRPr="00DB273C">
        <w:rPr>
          <w:sz w:val="24"/>
          <w:szCs w:val="24"/>
          <w:u w:val="single"/>
        </w:rPr>
        <w:t>PERSONA</w:t>
      </w:r>
      <w:r w:rsidRPr="00DB273C">
        <w:rPr>
          <w:sz w:val="24"/>
          <w:szCs w:val="24"/>
          <w:u w:val="single"/>
        </w:rPr>
        <w:t>L</w:t>
      </w:r>
      <w:r>
        <w:rPr>
          <w:szCs w:val="22"/>
          <w:u w:val="single"/>
        </w:rPr>
        <w:t xml:space="preserve"> DETAILS</w:t>
      </w:r>
    </w:p>
    <w:p w:rsidR="006F53AE" w14:paraId="1508B25B" w14:textId="77777777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DOB                               0</w:t>
      </w:r>
      <w:r w:rsidR="00EB6FD3">
        <w:rPr>
          <w:sz w:val="22"/>
          <w:szCs w:val="22"/>
        </w:rPr>
        <w:t>4</w:t>
      </w:r>
      <w:r>
        <w:rPr>
          <w:sz w:val="22"/>
          <w:szCs w:val="22"/>
        </w:rPr>
        <w:t>/</w:t>
      </w:r>
      <w:r w:rsidR="00EB6FD3">
        <w:rPr>
          <w:sz w:val="22"/>
          <w:szCs w:val="22"/>
        </w:rPr>
        <w:t>06</w:t>
      </w:r>
      <w:r>
        <w:rPr>
          <w:sz w:val="22"/>
          <w:szCs w:val="22"/>
        </w:rPr>
        <w:t>/198</w:t>
      </w:r>
      <w:r w:rsidR="00EB6FD3">
        <w:rPr>
          <w:sz w:val="22"/>
          <w:szCs w:val="22"/>
        </w:rPr>
        <w:t>7</w:t>
      </w:r>
    </w:p>
    <w:p w:rsidR="006F53AE" w14:paraId="09AEFDFE" w14:textId="77777777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Father’s Name                </w:t>
      </w:r>
      <w:r w:rsidR="00EB6FD3">
        <w:rPr>
          <w:sz w:val="22"/>
          <w:szCs w:val="22"/>
        </w:rPr>
        <w:t>Kailash Chandra Nayak</w:t>
      </w:r>
    </w:p>
    <w:p w:rsidR="006F53AE" w14:paraId="19529DD7" w14:textId="77777777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Mother’s Name              </w:t>
      </w:r>
      <w:r w:rsidR="00EB6FD3">
        <w:rPr>
          <w:sz w:val="22"/>
          <w:szCs w:val="22"/>
        </w:rPr>
        <w:t>Ranjita</w:t>
      </w:r>
      <w:r w:rsidR="00EB6FD3">
        <w:rPr>
          <w:sz w:val="22"/>
          <w:szCs w:val="22"/>
        </w:rPr>
        <w:t xml:space="preserve"> Nayak</w:t>
      </w:r>
    </w:p>
    <w:p w:rsidR="00430448" w:rsidRPr="00CA3CD7" w:rsidP="00430448" w14:paraId="3DAE4300" w14:textId="6317A0D4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Marital Status                 Marrie</w:t>
      </w:r>
      <w:r w:rsidR="00CA3CD7">
        <w:rPr>
          <w:sz w:val="22"/>
          <w:szCs w:val="22"/>
        </w:rPr>
        <w:t>d</w:t>
      </w:r>
    </w:p>
    <w:p w:rsidR="00430448" w:rsidP="00430448" w14:paraId="68C4E05F" w14:textId="1D25C80F">
      <w:pPr>
        <w:rPr>
          <w:sz w:val="22"/>
          <w:szCs w:val="22"/>
        </w:rPr>
      </w:pPr>
    </w:p>
    <w:p w:rsidR="005603CA" w:rsidP="00430448" w14:paraId="4D78A15E" w14:textId="27D37CA6">
      <w:pPr>
        <w:rPr>
          <w:sz w:val="22"/>
          <w:szCs w:val="22"/>
        </w:rPr>
      </w:pPr>
    </w:p>
    <w:p w:rsidR="005603CA" w:rsidP="00430448" w14:paraId="7761BC8D" w14:textId="7B8B5BAA">
      <w:pPr>
        <w:rPr>
          <w:sz w:val="22"/>
          <w:szCs w:val="22"/>
        </w:rPr>
      </w:pPr>
    </w:p>
    <w:p w:rsidR="005603CA" w:rsidP="00430448" w14:paraId="2C487F12" w14:textId="743FA82F">
      <w:pPr>
        <w:rPr>
          <w:sz w:val="22"/>
          <w:szCs w:val="22"/>
        </w:rPr>
      </w:pPr>
    </w:p>
    <w:p w:rsidR="005603CA" w:rsidP="00430448" w14:paraId="4923FA53" w14:textId="77777777">
      <w:pPr>
        <w:rPr>
          <w:sz w:val="22"/>
          <w:szCs w:val="22"/>
        </w:rPr>
      </w:pPr>
    </w:p>
    <w:p w:rsidR="005603CA" w:rsidP="00BB6217" w14:paraId="38CA1CC5" w14:textId="77777777">
      <w:pPr>
        <w:pStyle w:val="Heading8"/>
        <w:numPr>
          <w:ilvl w:val="0"/>
          <w:numId w:val="0"/>
        </w:numPr>
        <w:rPr>
          <w:szCs w:val="22"/>
        </w:rPr>
      </w:pPr>
      <w:r w:rsidRPr="00BB6217">
        <w:rPr>
          <w:szCs w:val="22"/>
        </w:rPr>
        <w:t xml:space="preserve">                                                </w:t>
      </w:r>
    </w:p>
    <w:p w:rsidR="005603CA" w:rsidP="00BB6217" w14:paraId="764A1731" w14:textId="77777777">
      <w:pPr>
        <w:pStyle w:val="Heading8"/>
        <w:numPr>
          <w:ilvl w:val="0"/>
          <w:numId w:val="0"/>
        </w:numPr>
        <w:rPr>
          <w:szCs w:val="22"/>
        </w:rPr>
      </w:pPr>
    </w:p>
    <w:p w:rsidR="005603CA" w:rsidP="00BB6217" w14:paraId="2EB42CA2" w14:textId="77777777">
      <w:pPr>
        <w:pStyle w:val="Heading8"/>
        <w:numPr>
          <w:ilvl w:val="0"/>
          <w:numId w:val="0"/>
        </w:numPr>
        <w:rPr>
          <w:szCs w:val="22"/>
        </w:rPr>
      </w:pPr>
    </w:p>
    <w:p w:rsidR="00BB6217" w:rsidP="00BB6217" w14:paraId="63E08842" w14:textId="3E865EF1">
      <w:pPr>
        <w:pStyle w:val="Heading8"/>
        <w:numPr>
          <w:ilvl w:val="0"/>
          <w:numId w:val="0"/>
        </w:numPr>
        <w:rPr>
          <w:szCs w:val="22"/>
        </w:rPr>
      </w:pPr>
      <w:r>
        <w:rPr>
          <w:szCs w:val="22"/>
        </w:rPr>
        <w:t xml:space="preserve">                                                                </w:t>
      </w:r>
      <w:r w:rsidRPr="00BB6217">
        <w:rPr>
          <w:szCs w:val="22"/>
        </w:rPr>
        <w:t>DECLARATION</w:t>
      </w:r>
    </w:p>
    <w:p w:rsidR="00543C80" w:rsidRPr="00543C80" w:rsidP="00543C80" w14:paraId="2160EFE5" w14:textId="77777777"/>
    <w:p w:rsidR="00BB6217" w:rsidRPr="00BB6217" w:rsidP="00BB6217" w14:paraId="37D82D76" w14:textId="77777777"/>
    <w:p w:rsidR="00BB6217" w:rsidRPr="00280AEF" w:rsidP="00BB6217" w14:paraId="7B54C767" w14:textId="77777777">
      <w:pPr>
        <w:rPr>
          <w:sz w:val="24"/>
        </w:rPr>
      </w:pPr>
      <w:r w:rsidRPr="00280AEF">
        <w:rPr>
          <w:sz w:val="24"/>
        </w:rPr>
        <w:t>I hereby declare that all the information furnished above is true and correct to the best of my knowledge.</w:t>
      </w:r>
    </w:p>
    <w:p w:rsidR="00BB6217" w:rsidRPr="00280AEF" w:rsidP="00BB6217" w14:paraId="7E72BBD1" w14:textId="77777777">
      <w:pPr>
        <w:rPr>
          <w:rFonts w:ascii="Century Gothic" w:hAnsi="Century Gothic"/>
          <w:sz w:val="24"/>
        </w:rPr>
      </w:pPr>
    </w:p>
    <w:p w:rsidR="00BB6217" w:rsidRPr="00280AEF" w:rsidP="00BB6217" w14:paraId="129C3571" w14:textId="77777777">
      <w:pPr>
        <w:spacing w:line="360" w:lineRule="auto"/>
        <w:rPr>
          <w:sz w:val="24"/>
        </w:rPr>
      </w:pPr>
      <w:r w:rsidRPr="00280AEF">
        <w:rPr>
          <w:sz w:val="24"/>
        </w:rPr>
        <w:t>Place: …………………</w:t>
      </w:r>
      <w:r w:rsidRPr="00280AEF">
        <w:rPr>
          <w:sz w:val="24"/>
        </w:rPr>
        <w:tab/>
        <w:t xml:space="preserve">                    Signature…</w:t>
      </w:r>
      <w:r w:rsidR="00B452A8">
        <w:rPr>
          <w:sz w:val="24"/>
        </w:rPr>
        <w:t>Prajnaparimita Nayak</w:t>
      </w:r>
      <w:r w:rsidRPr="00280AEF">
        <w:rPr>
          <w:sz w:val="24"/>
        </w:rPr>
        <w:t>………….</w:t>
      </w:r>
    </w:p>
    <w:p w:rsidR="00BB6217" w:rsidRPr="00280AEF" w:rsidP="00BB6217" w14:paraId="0DBAF4EA" w14:textId="77777777">
      <w:pPr>
        <w:spacing w:line="360" w:lineRule="auto"/>
        <w:rPr>
          <w:sz w:val="24"/>
        </w:rPr>
      </w:pPr>
      <w:r w:rsidRPr="00280AEF">
        <w:rPr>
          <w:sz w:val="24"/>
        </w:rPr>
        <w:tab/>
      </w:r>
      <w:r w:rsidRPr="00280AEF">
        <w:rPr>
          <w:sz w:val="24"/>
        </w:rPr>
        <w:tab/>
      </w:r>
      <w:r w:rsidRPr="00280AEF">
        <w:rPr>
          <w:sz w:val="24"/>
        </w:rPr>
        <w:tab/>
      </w:r>
      <w:r w:rsidRPr="00280AEF">
        <w:rPr>
          <w:sz w:val="24"/>
        </w:rPr>
        <w:tab/>
      </w:r>
      <w:r w:rsidRPr="00280AEF">
        <w:rPr>
          <w:sz w:val="24"/>
        </w:rPr>
        <w:tab/>
      </w:r>
      <w:r w:rsidRPr="00280AEF">
        <w:rPr>
          <w:sz w:val="24"/>
        </w:rPr>
        <w:tab/>
        <w:t xml:space="preserve"> </w:t>
      </w:r>
      <w:r w:rsidRPr="00280AEF">
        <w:rPr>
          <w:sz w:val="24"/>
        </w:rPr>
        <w:tab/>
        <w:t xml:space="preserve"> </w:t>
      </w:r>
    </w:p>
    <w:p w:rsidR="00BB6217" w:rsidRPr="00280AEF" w:rsidP="00BB6217" w14:paraId="585265B6" w14:textId="3E0CA704">
      <w:pPr>
        <w:rPr>
          <w:sz w:val="22"/>
          <w:szCs w:val="22"/>
        </w:rPr>
      </w:pPr>
      <w:r w:rsidRPr="00280AEF">
        <w:rPr>
          <w:sz w:val="24"/>
        </w:rPr>
        <w:t xml:space="preserve">Date: </w:t>
      </w:r>
      <w:r w:rsidR="00462867">
        <w:rPr>
          <w:sz w:val="24"/>
        </w:rPr>
        <w:t>21-APRIL-2023</w:t>
      </w:r>
      <w:r w:rsidRPr="00280AEF">
        <w:rPr>
          <w:sz w:val="24"/>
        </w:rPr>
        <w:t>………………….</w:t>
      </w:r>
      <w:r w:rsidRPr="00280AEF">
        <w:rPr>
          <w:sz w:val="24"/>
        </w:rPr>
        <w:tab/>
        <w:t xml:space="preserve">                     Name…………………</w:t>
      </w:r>
    </w:p>
    <w:p w:rsidR="006F53AE" w14:paraId="6C14D380" w14:textId="77777777">
      <w:pPr>
        <w:rPr>
          <w:sz w:val="22"/>
          <w:szCs w:val="22"/>
        </w:rPr>
      </w:pPr>
    </w:p>
    <w:p w:rsidR="006F53AE" w:rsidRPr="007176E3" w:rsidP="007176E3" w14:paraId="7602D447" w14:textId="77777777">
      <w:pPr>
        <w:rPr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default" r:id="rId6"/>
      <w:pgSz w:w="12240" w:h="15840"/>
      <w:pgMar w:top="1440" w:right="1800" w:bottom="1440" w:left="1800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F0AE8" w14:paraId="27DF0D75" w14:textId="320FBA07">
    <w:pPr>
      <w:pStyle w:val="Footer"/>
    </w:pPr>
    <w:r>
      <w:t xml:space="preserve">Prajna Parimita Nayak </w:t>
    </w:r>
    <w:r>
      <w:t>C</w:t>
    </w:r>
    <w:r>
      <w:t>,</w:t>
    </w:r>
    <w:r w:rsidR="00AE08D0">
      <w:t>C++</w:t>
    </w:r>
    <w:r w:rsidR="00AE08D0">
      <w:t>,</w:t>
    </w:r>
    <w:r>
      <w:t xml:space="preserve"> </w:t>
    </w:r>
    <w:r w:rsidR="00971C53">
      <w:t xml:space="preserve">LINUX   </w:t>
    </w:r>
    <w:r w:rsidR="00FB44D4">
      <w:t>6</w:t>
    </w:r>
    <w:r>
      <w:t>Years</w:t>
    </w:r>
    <w:r w:rsidR="00971C53">
      <w:t xml:space="preserve">  </w:t>
    </w:r>
    <w:r w:rsidR="00FB44D4">
      <w:t>5</w:t>
    </w:r>
    <w:r w:rsidR="00971C53">
      <w:t xml:space="preserve"> months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2"/>
        <w:szCs w:val="22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  <w:sz w:val="16"/>
      </w:rPr>
    </w:lvl>
  </w:abstractNum>
  <w:abstractNum w:abstractNumId="3">
    <w:nsid w:val="00000004"/>
    <w:multiLevelType w:val="singleLevel"/>
    <w:tmpl w:val="00000004"/>
    <w:name w:val="WW8Num4"/>
    <w:lvl w:ilvl="0">
      <w:start w:val="0"/>
      <w:numFmt w:val="bullet"/>
      <w:pStyle w:val="Achievemen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Symbol"/>
        <w:sz w:val="22"/>
        <w:szCs w:val="22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2"/>
        <w:szCs w:val="22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2"/>
        <w:szCs w:val="22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  <w:color w:val="222222"/>
        <w:sz w:val="22"/>
        <w:szCs w:val="22"/>
        <w:shd w:val="clear" w:color="auto" w:fill="FFFFFF"/>
        <w:lang w:val="en"/>
      </w:rPr>
    </w:lvl>
  </w:abstractNum>
  <w:abstractNum w:abstractNumId="7">
    <w:nsid w:val="093F5E8E"/>
    <w:multiLevelType w:val="hybridMultilevel"/>
    <w:tmpl w:val="92FEC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9C0B9C"/>
    <w:multiLevelType w:val="hybridMultilevel"/>
    <w:tmpl w:val="0C0A18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0D2F43"/>
    <w:multiLevelType w:val="hybridMultilevel"/>
    <w:tmpl w:val="B5E23D3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432D65"/>
    <w:multiLevelType w:val="hybridMultilevel"/>
    <w:tmpl w:val="504A8DEA"/>
    <w:lvl w:ilvl="0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1">
    <w:nsid w:val="1AD76C48"/>
    <w:multiLevelType w:val="hybridMultilevel"/>
    <w:tmpl w:val="B39AA728"/>
    <w:lvl w:ilvl="0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>
    <w:nsid w:val="1E1254A1"/>
    <w:multiLevelType w:val="hybridMultilevel"/>
    <w:tmpl w:val="F17004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E02C44"/>
    <w:multiLevelType w:val="hybridMultilevel"/>
    <w:tmpl w:val="C3B8F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BA2A81"/>
    <w:multiLevelType w:val="hybridMultilevel"/>
    <w:tmpl w:val="8B70C57C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5">
    <w:nsid w:val="2B865D09"/>
    <w:multiLevelType w:val="hybridMultilevel"/>
    <w:tmpl w:val="F8B4DBB6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FD121E"/>
    <w:multiLevelType w:val="hybridMultilevel"/>
    <w:tmpl w:val="B50AB0D0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EB161A"/>
    <w:multiLevelType w:val="hybridMultilevel"/>
    <w:tmpl w:val="1152EBC6"/>
    <w:lvl w:ilvl="0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8">
    <w:nsid w:val="350A7B17"/>
    <w:multiLevelType w:val="hybridMultilevel"/>
    <w:tmpl w:val="EF9851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9604AD7"/>
    <w:multiLevelType w:val="hybridMultilevel"/>
    <w:tmpl w:val="B94AF8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D943F9"/>
    <w:multiLevelType w:val="hybridMultilevel"/>
    <w:tmpl w:val="DA7685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06FA7"/>
    <w:multiLevelType w:val="hybridMultilevel"/>
    <w:tmpl w:val="033A28B4"/>
    <w:lvl w:ilvl="0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22">
    <w:nsid w:val="4CF33C45"/>
    <w:multiLevelType w:val="hybridMultilevel"/>
    <w:tmpl w:val="C570DE86"/>
    <w:lvl w:ilvl="0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3">
    <w:nsid w:val="4D5E5F04"/>
    <w:multiLevelType w:val="hybridMultilevel"/>
    <w:tmpl w:val="AA506F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EC17DF0"/>
    <w:multiLevelType w:val="hybridMultilevel"/>
    <w:tmpl w:val="5CBC05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A833F3"/>
    <w:multiLevelType w:val="hybridMultilevel"/>
    <w:tmpl w:val="49FA91BA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6">
    <w:nsid w:val="539133D6"/>
    <w:multiLevelType w:val="hybridMultilevel"/>
    <w:tmpl w:val="D0C47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659D8"/>
    <w:multiLevelType w:val="hybridMultilevel"/>
    <w:tmpl w:val="1EECA28A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>
    <w:nsid w:val="57C150F6"/>
    <w:multiLevelType w:val="hybridMultilevel"/>
    <w:tmpl w:val="45D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9F6770E"/>
    <w:multiLevelType w:val="hybridMultilevel"/>
    <w:tmpl w:val="5B46195A"/>
    <w:lvl w:ilvl="0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0">
    <w:nsid w:val="5D204F0F"/>
    <w:multiLevelType w:val="hybridMultilevel"/>
    <w:tmpl w:val="5218BD6A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8E0896"/>
    <w:multiLevelType w:val="hybridMultilevel"/>
    <w:tmpl w:val="434890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B3C36EA"/>
    <w:multiLevelType w:val="hybridMultilevel"/>
    <w:tmpl w:val="7B0E3D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0A7701"/>
    <w:multiLevelType w:val="hybridMultilevel"/>
    <w:tmpl w:val="5F582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CE684F"/>
    <w:multiLevelType w:val="hybridMultilevel"/>
    <w:tmpl w:val="DC74E4B2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>
    <w:nsid w:val="779D0F75"/>
    <w:multiLevelType w:val="hybridMultilevel"/>
    <w:tmpl w:val="6C2A1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263D4"/>
    <w:multiLevelType w:val="hybridMultilevel"/>
    <w:tmpl w:val="1C86B366"/>
    <w:lvl w:ilvl="0">
      <w:start w:val="1"/>
      <w:numFmt w:val="bullet"/>
      <w:suff w:val="nothing"/>
      <w:lvlText w:val=""/>
      <w:lvlJc w:val="left"/>
      <w:pPr>
        <w:ind w:left="0" w:hanging="14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CC3007"/>
    <w:multiLevelType w:val="hybridMultilevel"/>
    <w:tmpl w:val="7BB2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F107C7"/>
    <w:multiLevelType w:val="hybridMultilevel"/>
    <w:tmpl w:val="1CD8F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783077"/>
    <w:multiLevelType w:val="hybridMultilevel"/>
    <w:tmpl w:val="E9F4C7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265303"/>
    <w:multiLevelType w:val="hybridMultilevel"/>
    <w:tmpl w:val="C04CA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8"/>
  </w:num>
  <w:num w:numId="9">
    <w:abstractNumId w:val="27"/>
  </w:num>
  <w:num w:numId="10">
    <w:abstractNumId w:val="29"/>
  </w:num>
  <w:num w:numId="11">
    <w:abstractNumId w:val="20"/>
  </w:num>
  <w:num w:numId="12">
    <w:abstractNumId w:val="21"/>
  </w:num>
  <w:num w:numId="13">
    <w:abstractNumId w:val="37"/>
  </w:num>
  <w:num w:numId="14">
    <w:abstractNumId w:val="38"/>
  </w:num>
  <w:num w:numId="15">
    <w:abstractNumId w:val="18"/>
  </w:num>
  <w:num w:numId="16">
    <w:abstractNumId w:val="14"/>
  </w:num>
  <w:num w:numId="17">
    <w:abstractNumId w:val="25"/>
  </w:num>
  <w:num w:numId="18">
    <w:abstractNumId w:val="11"/>
  </w:num>
  <w:num w:numId="19">
    <w:abstractNumId w:val="12"/>
  </w:num>
  <w:num w:numId="20">
    <w:abstractNumId w:val="9"/>
  </w:num>
  <w:num w:numId="21">
    <w:abstractNumId w:val="23"/>
  </w:num>
  <w:num w:numId="22">
    <w:abstractNumId w:val="33"/>
  </w:num>
  <w:num w:numId="23">
    <w:abstractNumId w:val="34"/>
  </w:num>
  <w:num w:numId="24">
    <w:abstractNumId w:val="17"/>
  </w:num>
  <w:num w:numId="25">
    <w:abstractNumId w:val="22"/>
  </w:num>
  <w:num w:numId="26">
    <w:abstractNumId w:val="8"/>
  </w:num>
  <w:num w:numId="27">
    <w:abstractNumId w:val="36"/>
  </w:num>
  <w:num w:numId="28">
    <w:abstractNumId w:val="15"/>
  </w:num>
  <w:num w:numId="29">
    <w:abstractNumId w:val="16"/>
  </w:num>
  <w:num w:numId="30">
    <w:abstractNumId w:val="10"/>
  </w:num>
  <w:num w:numId="31">
    <w:abstractNumId w:val="24"/>
  </w:num>
  <w:num w:numId="32">
    <w:abstractNumId w:val="7"/>
  </w:num>
  <w:num w:numId="33">
    <w:abstractNumId w:val="19"/>
  </w:num>
  <w:num w:numId="34">
    <w:abstractNumId w:val="39"/>
  </w:num>
  <w:num w:numId="35">
    <w:abstractNumId w:val="13"/>
  </w:num>
  <w:num w:numId="36">
    <w:abstractNumId w:val="32"/>
  </w:num>
  <w:num w:numId="37">
    <w:abstractNumId w:val="40"/>
  </w:num>
  <w:num w:numId="38">
    <w:abstractNumId w:val="31"/>
  </w:num>
  <w:num w:numId="39">
    <w:abstractNumId w:val="35"/>
  </w:num>
  <w:num w:numId="40">
    <w:abstractNumId w:val="26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EmbedSmartTags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F62"/>
    <w:rsid w:val="00025499"/>
    <w:rsid w:val="0002775A"/>
    <w:rsid w:val="0004663D"/>
    <w:rsid w:val="00090BAB"/>
    <w:rsid w:val="000D37A8"/>
    <w:rsid w:val="000E3322"/>
    <w:rsid w:val="000F38A7"/>
    <w:rsid w:val="00102B69"/>
    <w:rsid w:val="00113C97"/>
    <w:rsid w:val="00136E23"/>
    <w:rsid w:val="00136EBF"/>
    <w:rsid w:val="00173E99"/>
    <w:rsid w:val="00176D63"/>
    <w:rsid w:val="00190CDA"/>
    <w:rsid w:val="0019405E"/>
    <w:rsid w:val="0019543C"/>
    <w:rsid w:val="0019767D"/>
    <w:rsid w:val="001E19EB"/>
    <w:rsid w:val="001F0AE8"/>
    <w:rsid w:val="00202929"/>
    <w:rsid w:val="00207353"/>
    <w:rsid w:val="00221EA4"/>
    <w:rsid w:val="00226ECC"/>
    <w:rsid w:val="00227D75"/>
    <w:rsid w:val="00231FEC"/>
    <w:rsid w:val="002550BA"/>
    <w:rsid w:val="002564E2"/>
    <w:rsid w:val="002710D3"/>
    <w:rsid w:val="00280AEF"/>
    <w:rsid w:val="00291229"/>
    <w:rsid w:val="002B35C9"/>
    <w:rsid w:val="002F2A15"/>
    <w:rsid w:val="0030010F"/>
    <w:rsid w:val="00301417"/>
    <w:rsid w:val="00305BBA"/>
    <w:rsid w:val="0033287A"/>
    <w:rsid w:val="00332F6C"/>
    <w:rsid w:val="00351A8B"/>
    <w:rsid w:val="0037657A"/>
    <w:rsid w:val="00390CF6"/>
    <w:rsid w:val="003A3734"/>
    <w:rsid w:val="003C084D"/>
    <w:rsid w:val="003C2483"/>
    <w:rsid w:val="003F061E"/>
    <w:rsid w:val="003F1F69"/>
    <w:rsid w:val="00421BC1"/>
    <w:rsid w:val="00430448"/>
    <w:rsid w:val="00430598"/>
    <w:rsid w:val="00462867"/>
    <w:rsid w:val="00467554"/>
    <w:rsid w:val="0049185B"/>
    <w:rsid w:val="00494578"/>
    <w:rsid w:val="00495F44"/>
    <w:rsid w:val="004C15A8"/>
    <w:rsid w:val="004C7BA6"/>
    <w:rsid w:val="004D526B"/>
    <w:rsid w:val="004F1CBB"/>
    <w:rsid w:val="00500150"/>
    <w:rsid w:val="00507B4C"/>
    <w:rsid w:val="00510C37"/>
    <w:rsid w:val="00542A00"/>
    <w:rsid w:val="00543C80"/>
    <w:rsid w:val="00543D8C"/>
    <w:rsid w:val="005603CA"/>
    <w:rsid w:val="0057533F"/>
    <w:rsid w:val="00582658"/>
    <w:rsid w:val="005916D8"/>
    <w:rsid w:val="00596CD4"/>
    <w:rsid w:val="005A3247"/>
    <w:rsid w:val="005A51FE"/>
    <w:rsid w:val="005B702F"/>
    <w:rsid w:val="005E2EBA"/>
    <w:rsid w:val="005F16D9"/>
    <w:rsid w:val="006407EA"/>
    <w:rsid w:val="006439F8"/>
    <w:rsid w:val="006804E8"/>
    <w:rsid w:val="006A075A"/>
    <w:rsid w:val="006B12AA"/>
    <w:rsid w:val="006B5C82"/>
    <w:rsid w:val="006B6C70"/>
    <w:rsid w:val="006C20BA"/>
    <w:rsid w:val="006C2D04"/>
    <w:rsid w:val="006C2FC0"/>
    <w:rsid w:val="006E2500"/>
    <w:rsid w:val="006E4E19"/>
    <w:rsid w:val="006F0B4C"/>
    <w:rsid w:val="006F3606"/>
    <w:rsid w:val="006F36F7"/>
    <w:rsid w:val="006F3EF8"/>
    <w:rsid w:val="006F53AE"/>
    <w:rsid w:val="006F634F"/>
    <w:rsid w:val="00707C5A"/>
    <w:rsid w:val="0071268E"/>
    <w:rsid w:val="007176E3"/>
    <w:rsid w:val="00722437"/>
    <w:rsid w:val="00724439"/>
    <w:rsid w:val="0074026E"/>
    <w:rsid w:val="00755D35"/>
    <w:rsid w:val="00766A84"/>
    <w:rsid w:val="0077194A"/>
    <w:rsid w:val="007759DC"/>
    <w:rsid w:val="00784B96"/>
    <w:rsid w:val="0078648F"/>
    <w:rsid w:val="007905F6"/>
    <w:rsid w:val="007958F1"/>
    <w:rsid w:val="007B5ED4"/>
    <w:rsid w:val="007C57E5"/>
    <w:rsid w:val="007C6447"/>
    <w:rsid w:val="008026A2"/>
    <w:rsid w:val="00811FCF"/>
    <w:rsid w:val="00817D00"/>
    <w:rsid w:val="0082348C"/>
    <w:rsid w:val="00832EEC"/>
    <w:rsid w:val="0086145E"/>
    <w:rsid w:val="00866CB1"/>
    <w:rsid w:val="008712E5"/>
    <w:rsid w:val="00874888"/>
    <w:rsid w:val="00875515"/>
    <w:rsid w:val="00883259"/>
    <w:rsid w:val="008924FC"/>
    <w:rsid w:val="008968C7"/>
    <w:rsid w:val="008A096E"/>
    <w:rsid w:val="008A1140"/>
    <w:rsid w:val="008A71BA"/>
    <w:rsid w:val="008B23DA"/>
    <w:rsid w:val="008B3207"/>
    <w:rsid w:val="008D43AD"/>
    <w:rsid w:val="008D5CAC"/>
    <w:rsid w:val="00911633"/>
    <w:rsid w:val="009271D6"/>
    <w:rsid w:val="0094673F"/>
    <w:rsid w:val="009655ED"/>
    <w:rsid w:val="00971C53"/>
    <w:rsid w:val="00977E10"/>
    <w:rsid w:val="009B3365"/>
    <w:rsid w:val="009B354A"/>
    <w:rsid w:val="009B52FE"/>
    <w:rsid w:val="009C35F0"/>
    <w:rsid w:val="009C3EE9"/>
    <w:rsid w:val="009E6856"/>
    <w:rsid w:val="00A01CC6"/>
    <w:rsid w:val="00A1091C"/>
    <w:rsid w:val="00A112E2"/>
    <w:rsid w:val="00A11619"/>
    <w:rsid w:val="00A23051"/>
    <w:rsid w:val="00A2667B"/>
    <w:rsid w:val="00A374B3"/>
    <w:rsid w:val="00A44F05"/>
    <w:rsid w:val="00A751A0"/>
    <w:rsid w:val="00A76930"/>
    <w:rsid w:val="00A9440F"/>
    <w:rsid w:val="00AB5013"/>
    <w:rsid w:val="00AB7D67"/>
    <w:rsid w:val="00AC350B"/>
    <w:rsid w:val="00AC4E3C"/>
    <w:rsid w:val="00AC7D77"/>
    <w:rsid w:val="00AD420E"/>
    <w:rsid w:val="00AE08D0"/>
    <w:rsid w:val="00AE4AC7"/>
    <w:rsid w:val="00AF2E19"/>
    <w:rsid w:val="00AF786A"/>
    <w:rsid w:val="00B01A40"/>
    <w:rsid w:val="00B11258"/>
    <w:rsid w:val="00B267F4"/>
    <w:rsid w:val="00B334F0"/>
    <w:rsid w:val="00B37F99"/>
    <w:rsid w:val="00B452A8"/>
    <w:rsid w:val="00B656D9"/>
    <w:rsid w:val="00B752C8"/>
    <w:rsid w:val="00B933F5"/>
    <w:rsid w:val="00BA34F2"/>
    <w:rsid w:val="00BA7E0A"/>
    <w:rsid w:val="00BB6217"/>
    <w:rsid w:val="00BC082B"/>
    <w:rsid w:val="00BE27A9"/>
    <w:rsid w:val="00C10191"/>
    <w:rsid w:val="00C12E12"/>
    <w:rsid w:val="00C23B9C"/>
    <w:rsid w:val="00C26A65"/>
    <w:rsid w:val="00C60386"/>
    <w:rsid w:val="00C72B69"/>
    <w:rsid w:val="00C85ACD"/>
    <w:rsid w:val="00CA161B"/>
    <w:rsid w:val="00CA2CD1"/>
    <w:rsid w:val="00CA3CD7"/>
    <w:rsid w:val="00CB68BF"/>
    <w:rsid w:val="00CD050A"/>
    <w:rsid w:val="00CE3EEC"/>
    <w:rsid w:val="00CF2484"/>
    <w:rsid w:val="00D01E8B"/>
    <w:rsid w:val="00D130AE"/>
    <w:rsid w:val="00D13F80"/>
    <w:rsid w:val="00D154A6"/>
    <w:rsid w:val="00D31347"/>
    <w:rsid w:val="00D4430E"/>
    <w:rsid w:val="00D50FE8"/>
    <w:rsid w:val="00D5456D"/>
    <w:rsid w:val="00D63DD7"/>
    <w:rsid w:val="00D6784B"/>
    <w:rsid w:val="00D83855"/>
    <w:rsid w:val="00D957F1"/>
    <w:rsid w:val="00DA4058"/>
    <w:rsid w:val="00DB0A29"/>
    <w:rsid w:val="00DB273C"/>
    <w:rsid w:val="00DE562B"/>
    <w:rsid w:val="00DE7C77"/>
    <w:rsid w:val="00E20A8F"/>
    <w:rsid w:val="00E2654A"/>
    <w:rsid w:val="00E27E3B"/>
    <w:rsid w:val="00E368A7"/>
    <w:rsid w:val="00E44B3A"/>
    <w:rsid w:val="00E511A2"/>
    <w:rsid w:val="00E56B57"/>
    <w:rsid w:val="00E61561"/>
    <w:rsid w:val="00E75141"/>
    <w:rsid w:val="00E81F62"/>
    <w:rsid w:val="00E84481"/>
    <w:rsid w:val="00E90027"/>
    <w:rsid w:val="00EB6FD3"/>
    <w:rsid w:val="00EC3261"/>
    <w:rsid w:val="00ED76C7"/>
    <w:rsid w:val="00EE1D6F"/>
    <w:rsid w:val="00EF646E"/>
    <w:rsid w:val="00F02A3E"/>
    <w:rsid w:val="00F15528"/>
    <w:rsid w:val="00F47A9E"/>
    <w:rsid w:val="00F527D9"/>
    <w:rsid w:val="00F64D0A"/>
    <w:rsid w:val="00F842E2"/>
    <w:rsid w:val="00F85E50"/>
    <w:rsid w:val="00F96015"/>
    <w:rsid w:val="00FA03BF"/>
    <w:rsid w:val="00FB1B44"/>
    <w:rsid w:val="00FB44D4"/>
    <w:rsid w:val="00FD1AC9"/>
    <w:rsid w:val="00FE2DF8"/>
    <w:rsid w:val="00FF6AA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chartTrackingRefBased/>
  <w15:docId w15:val="{C8C1D1ED-350C-854E-92B5-03F4C02C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  <w:sz w:val="24"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right" w:pos="8640"/>
      </w:tabs>
      <w:jc w:val="both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right" w:pos="8640"/>
      </w:tabs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sz w:val="22"/>
      <w:szCs w:val="22"/>
    </w:rPr>
  </w:style>
  <w:style w:type="character" w:customStyle="1" w:styleId="WW8Num3z0">
    <w:name w:val="WW8Num3z0"/>
    <w:rPr>
      <w:rFonts w:ascii="Wingdings" w:hAnsi="Wingdings" w:cs="Wingdings"/>
      <w:sz w:val="16"/>
    </w:rPr>
  </w:style>
  <w:style w:type="character" w:customStyle="1" w:styleId="WW8Num4z0">
    <w:name w:val="WW8Num4z0"/>
    <w:rPr>
      <w:rFonts w:ascii="Symbol" w:hAnsi="Symbol" w:cs="Symbol"/>
      <w:sz w:val="22"/>
      <w:szCs w:val="22"/>
    </w:rPr>
  </w:style>
  <w:style w:type="character" w:customStyle="1" w:styleId="WW8Num5z0">
    <w:name w:val="WW8Num5z0"/>
    <w:rPr>
      <w:rFonts w:ascii="Symbol" w:hAnsi="Symbol" w:cs="Symbol"/>
      <w:color w:val="000000"/>
      <w:sz w:val="22"/>
      <w:szCs w:val="22"/>
    </w:rPr>
  </w:style>
  <w:style w:type="character" w:customStyle="1" w:styleId="WW8Num6z0">
    <w:name w:val="WW8Num6z0"/>
    <w:rPr>
      <w:rFonts w:ascii="Symbol" w:hAnsi="Symbol" w:cs="Symbol"/>
      <w:color w:val="000000"/>
      <w:sz w:val="22"/>
      <w:szCs w:val="22"/>
    </w:rPr>
  </w:style>
  <w:style w:type="character" w:customStyle="1" w:styleId="WW8Num7z0">
    <w:name w:val="WW8Num7z0"/>
    <w:rPr>
      <w:rFonts w:ascii="Symbol" w:hAnsi="Symbol" w:cs="Symbol"/>
      <w:color w:val="222222"/>
      <w:sz w:val="22"/>
      <w:szCs w:val="22"/>
      <w:shd w:val="clear" w:color="auto" w:fill="FFFFFF"/>
      <w:lang w:val="en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/>
      <w:sz w:val="22"/>
      <w:szCs w:val="22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10z0">
    <w:name w:val="WW8Num10z0"/>
    <w:rPr>
      <w:rFonts w:ascii="Wingdings" w:hAnsi="Wingdings" w:cs="Wingdings"/>
      <w:sz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sz w:val="16"/>
    </w:rPr>
  </w:style>
  <w:style w:type="character" w:customStyle="1" w:styleId="WW8Num31z0">
    <w:name w:val="WW8Num31z0"/>
    <w:rPr>
      <w:rFonts w:ascii="Wingdings" w:hAnsi="Wingdings" w:cs="Wingdings"/>
      <w:sz w:val="16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7z0">
    <w:name w:val="WW8Num37z0"/>
    <w:rPr>
      <w:b w:val="0"/>
      <w:i w:val="0"/>
      <w:sz w:val="28"/>
    </w:rPr>
  </w:style>
  <w:style w:type="character" w:customStyle="1" w:styleId="WW8Num37z1">
    <w:name w:val="WW8Num37z1"/>
    <w:rPr>
      <w:sz w:val="24"/>
    </w:rPr>
  </w:style>
  <w:style w:type="character" w:customStyle="1" w:styleId="WW8Num37z4">
    <w:name w:val="WW8Num37z4"/>
    <w:rPr>
      <w:b w:val="0"/>
      <w:i w:val="0"/>
    </w:rPr>
  </w:style>
  <w:style w:type="character" w:customStyle="1" w:styleId="WW8Num37z6">
    <w:name w:val="WW8Num37z6"/>
    <w:rPr>
      <w:sz w:val="18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 w:cs="Wingdings"/>
      <w:sz w:val="16"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2z0">
    <w:name w:val="WW8Num42z0"/>
    <w:rPr>
      <w:rFonts w:ascii="Wingdings" w:hAnsi="Wingdings" w:cs="Wingdings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4z0">
    <w:name w:val="WW8Num44z0"/>
    <w:rPr>
      <w:rFonts w:ascii="Symbol" w:hAnsi="Symbol" w:cs="Symbol"/>
    </w:rPr>
  </w:style>
  <w:style w:type="character" w:customStyle="1" w:styleId="WW8NumSt1z0">
    <w:name w:val="WW8NumSt1z0"/>
    <w:rPr>
      <w:rFonts w:ascii="Symbol" w:hAnsi="Symbol" w:cs="Symbol"/>
    </w:rPr>
  </w:style>
  <w:style w:type="character" w:customStyle="1" w:styleId="WW8NumSt31z0">
    <w:name w:val="WW8NumSt31z0"/>
    <w:rPr>
      <w:rFonts w:ascii="Symbol" w:hAnsi="Symbol" w:cs="Symbol"/>
    </w:rPr>
  </w:style>
  <w:style w:type="character" w:customStyle="1" w:styleId="WW8NumSt33z0">
    <w:name w:val="WW8NumSt33z0"/>
    <w:rPr>
      <w:rFonts w:ascii="Wingdings" w:hAnsi="Wingdings" w:cs="Wingdings"/>
      <w:sz w:val="12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lang w:val="en-US"/>
    </w:rPr>
  </w:style>
  <w:style w:type="paragraph" w:styleId="List">
    <w:name w:val="List"/>
    <w:basedOn w:val="Normal"/>
    <w:pPr>
      <w:widowControl w:val="0"/>
      <w:spacing w:before="100" w:after="100"/>
      <w:ind w:left="360" w:hanging="360"/>
    </w:pPr>
    <w:rPr>
      <w:sz w:val="24"/>
      <w:lang w:val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2">
    <w:name w:val="Body Text 2"/>
    <w:basedOn w:val="Normal"/>
    <w:pPr>
      <w:jc w:val="both"/>
    </w:pPr>
    <w:rPr>
      <w:rFonts w:ascii="Garamond" w:hAnsi="Garamond" w:cs="Garamond"/>
      <w:sz w:val="22"/>
    </w:rPr>
  </w:style>
  <w:style w:type="paragraph" w:styleId="BodyTextIndent">
    <w:name w:val="Body Text Indent"/>
    <w:basedOn w:val="Normal"/>
    <w:pPr>
      <w:ind w:left="720"/>
      <w:jc w:val="both"/>
    </w:pPr>
    <w:rPr>
      <w:sz w:val="24"/>
    </w:rPr>
  </w:style>
  <w:style w:type="paragraph" w:styleId="BodyText3">
    <w:name w:val="Body Text 3"/>
    <w:basedOn w:val="Normal"/>
    <w:pPr>
      <w:jc w:val="both"/>
    </w:pPr>
    <w:rPr>
      <w:sz w:val="24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left="360" w:hanging="360"/>
    </w:pPr>
    <w:rPr>
      <w:sz w:val="22"/>
    </w:rPr>
  </w:style>
  <w:style w:type="paragraph" w:customStyle="1" w:styleId="SectionTitle">
    <w:name w:val="Section Title"/>
    <w:basedOn w:val="Normal"/>
    <w:next w:val="Normal"/>
    <w:pPr>
      <w:pBdr>
        <w:bottom w:val="single" w:sz="4" w:space="1" w:color="808080"/>
      </w:pBdr>
      <w:spacing w:before="220" w:line="220" w:lineRule="atLeast"/>
    </w:pPr>
    <w:rPr>
      <w:rFonts w:ascii="Garamond" w:hAnsi="Garamond" w:cs="Garamond"/>
      <w:caps/>
      <w:spacing w:val="15"/>
    </w:rPr>
  </w:style>
  <w:style w:type="paragraph" w:customStyle="1" w:styleId="Achievement">
    <w:name w:val="Achievement"/>
    <w:basedOn w:val="BodyText"/>
    <w:pPr>
      <w:widowControl/>
      <w:numPr>
        <w:numId w:val="4"/>
      </w:numPr>
      <w:spacing w:after="60" w:line="240" w:lineRule="atLeast"/>
      <w:ind w:left="0" w:firstLine="0"/>
    </w:pPr>
    <w:rPr>
      <w:rFonts w:ascii="Garamond" w:hAnsi="Garamond" w:cs="Garamond"/>
      <w:sz w:val="22"/>
      <w:lang w:val="en-GB"/>
    </w:r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</w:pPr>
    <w:rPr>
      <w:rFonts w:ascii="Garamond" w:hAnsi="Garamond" w:cs="Garamond"/>
      <w:sz w:val="22"/>
    </w:r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customStyle="1" w:styleId="ParameterText">
    <w:name w:val="Parameter Text"/>
    <w:basedOn w:val="BodyText"/>
    <w:pPr>
      <w:widowControl/>
      <w:spacing w:after="120"/>
    </w:pPr>
    <w:rPr>
      <w:rFonts w:ascii="Century Gothic" w:hAnsi="Century Gothic" w:cs="Century Gothic"/>
      <w:spacing w:val="-5"/>
      <w:sz w:val="24"/>
    </w:rPr>
  </w:style>
  <w:style w:type="paragraph" w:customStyle="1" w:styleId="content2">
    <w:name w:val="content2"/>
    <w:basedOn w:val="Normal"/>
    <w:pPr>
      <w:jc w:val="both"/>
    </w:pPr>
    <w:rPr>
      <w:rFonts w:ascii="Arial" w:hAnsi="Arial" w:cs="Arial"/>
      <w:sz w:val="22"/>
      <w:lang w:val="en-US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Heading10">
    <w:name w:val="Heading 10"/>
    <w:basedOn w:val="Heading"/>
    <w:next w:val="BodyText"/>
    <w:rPr>
      <w:b/>
      <w:bCs/>
      <w:sz w:val="21"/>
      <w:szCs w:val="21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ipa">
    <w:name w:val="ipa"/>
    <w:rsid w:val="00F64D0A"/>
  </w:style>
  <w:style w:type="character" w:customStyle="1" w:styleId="fn">
    <w:name w:val="fn"/>
    <w:rsid w:val="00F64D0A"/>
  </w:style>
  <w:style w:type="paragraph" w:styleId="ListParagraph">
    <w:name w:val="List Paragraph"/>
    <w:basedOn w:val="Normal"/>
    <w:uiPriority w:val="34"/>
    <w:qFormat/>
    <w:rsid w:val="006F0B4C"/>
    <w:pPr>
      <w:suppressAutoHyphens w:val="0"/>
      <w:ind w:left="720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ajnaparimitanayak@yahoo.com" TargetMode="External" /><Relationship Id="rId5" Type="http://schemas.openxmlformats.org/officeDocument/2006/relationships/image" Target="https://rdxfootmark.naukri.com/v2/track/openCv?trackingInfo=f36916f0e57a79426d278a968a1cd32b134f530e18705c4458440321091b5b58100c160419445d5e1b4d58515c424154181c084b281e0103030213425e540f55481a1b0d11421e051d580f036a5d030915435d550d514c0f1b495a5318060a7f0e080103030b434550585858431758115110175f090d5043415f100242125d5e58571e175b100010415e4f1543094a5d03090347595e0c504d14001506030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Ankur Sharma</vt:lpstr>
    </vt:vector>
  </TitlesOfParts>
  <Company>HCL Technologies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Ankur Sharma</dc:title>
  <dc:creator>Ankur Sharma</dc:creator>
  <cp:lastModifiedBy>Prajna Parimitha (EXT-Nokia)</cp:lastModifiedBy>
  <cp:revision>27</cp:revision>
  <cp:lastPrinted>2010-10-18T16:03:00Z</cp:lastPrinted>
  <dcterms:created xsi:type="dcterms:W3CDTF">2023-04-20T18:29:00Z</dcterms:created>
  <dcterms:modified xsi:type="dcterms:W3CDTF">2023-04-20T18:35:00Z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D6">
    <vt:lpwstr>False</vt:lpwstr>
  </property>
  <property fmtid="{D5CDD505-2E9C-101B-9397-08002B2CF9AE}" pid="3" name="HCLClassification">
    <vt:lpwstr>HCL_Cla5s_P3rs0nalUs3</vt:lpwstr>
  </property>
  <property fmtid="{D5CDD505-2E9C-101B-9397-08002B2CF9AE}" pid="4" name="TitusGUID">
    <vt:lpwstr>fe60e12c-86f0-4279-900f-c765651c7ee1</vt:lpwstr>
  </property>
</Properties>
</file>