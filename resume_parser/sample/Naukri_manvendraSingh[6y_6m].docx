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7DE" w:rsidRDefault="007475F8">
      <w:pPr>
        <w:widowControl w:val="0"/>
        <w:autoSpaceDE w:val="0"/>
        <w:autoSpaceDN w:val="0"/>
        <w:adjustRightInd w:val="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Resume</w:t>
      </w:r>
    </w:p>
    <w:p w:rsidR="004C37DE" w:rsidRDefault="004C37DE">
      <w:pPr>
        <w:pBdr>
          <w:bottom w:val="single" w:sz="12" w:space="0" w:color="808080"/>
        </w:pBdr>
        <w:rPr>
          <w:rFonts w:ascii="Times New Roman" w:eastAsia="Trebuchet MS" w:hAnsi="Times New Roman" w:cs="Times New Roman"/>
          <w:b/>
          <w:bCs/>
        </w:rPr>
      </w:pPr>
    </w:p>
    <w:p w:rsidR="004C37DE" w:rsidRDefault="007475F8">
      <w:pPr>
        <w:pBdr>
          <w:bottom w:val="single" w:sz="12" w:space="0" w:color="808080"/>
        </w:pBdr>
        <w:rPr>
          <w:rFonts w:ascii="Times New Roman" w:eastAsia="Trebuchet MS" w:hAnsi="Times New Roman" w:cs="Times New Roman"/>
          <w:b/>
          <w:bCs/>
        </w:rPr>
      </w:pPr>
      <w:r>
        <w:rPr>
          <w:rFonts w:ascii="Times New Roman" w:eastAsia="Trebuchet MS" w:hAnsi="Times New Roman" w:cs="Times New Roman"/>
          <w:b/>
          <w:bCs/>
        </w:rPr>
        <w:t xml:space="preserve">                                                                                                                          Manvendra Singh</w:t>
      </w:r>
    </w:p>
    <w:p w:rsidR="004C37DE" w:rsidRDefault="004C37DE">
      <w:pPr>
        <w:pBdr>
          <w:bottom w:val="single" w:sz="12" w:space="0" w:color="808080"/>
        </w:pBdr>
        <w:rPr>
          <w:rFonts w:ascii="Times New Roman" w:hAnsi="Times New Roman" w:cs="Times New Roman"/>
        </w:rPr>
      </w:pPr>
    </w:p>
    <w:p w:rsidR="004C37DE" w:rsidRDefault="007475F8">
      <w:pPr>
        <w:jc w:val="right"/>
        <w:rPr>
          <w:rFonts w:ascii="Times New Roman" w:eastAsia="Trebuchet MS" w:hAnsi="Times New Roman" w:cs="Times New Roman"/>
          <w:b/>
        </w:rPr>
      </w:pPr>
      <w:r>
        <w:rPr>
          <w:rFonts w:ascii="Times New Roman" w:eastAsia="Trebuchet MS" w:hAnsi="Times New Roman" w:cs="Times New Roman"/>
          <w:b/>
        </w:rPr>
        <w:t xml:space="preserve">Mob: </w:t>
      </w:r>
      <w:r>
        <w:rPr>
          <w:rFonts w:ascii="Times New Roman" w:eastAsia="Trebuchet MS" w:hAnsi="Times New Roman" w:cs="Times New Roman"/>
        </w:rPr>
        <w:t>+91-</w:t>
      </w:r>
      <w:r>
        <w:rPr>
          <w:rFonts w:ascii="Times New Roman" w:eastAsia="Trebuchet MS" w:hAnsi="Times New Roman" w:cs="Times New Roman"/>
          <w:lang w:val="en-IN"/>
        </w:rPr>
        <w:t>9</w:t>
      </w:r>
      <w:r>
        <w:rPr>
          <w:rFonts w:ascii="Times New Roman" w:eastAsia="Trebuchet MS" w:hAnsi="Times New Roman" w:cs="Times New Roman"/>
        </w:rPr>
        <w:t>793949904</w:t>
      </w:r>
    </w:p>
    <w:p w:rsidR="004C37DE" w:rsidRDefault="007475F8">
      <w:pPr>
        <w:jc w:val="right"/>
        <w:rPr>
          <w:rFonts w:ascii="Times New Roman" w:eastAsia="Trebuchet MS" w:hAnsi="Times New Roman" w:cs="Times New Roman"/>
          <w:b/>
        </w:rPr>
      </w:pPr>
      <w:r>
        <w:rPr>
          <w:rFonts w:ascii="Times New Roman" w:eastAsia="Trebuchet MS" w:hAnsi="Times New Roman" w:cs="Times New Roman"/>
          <w:b/>
        </w:rPr>
        <w:t>Email-</w:t>
      </w:r>
      <w:r>
        <w:rPr>
          <w:rFonts w:ascii="Times New Roman" w:eastAsia="Trebuchet MS" w:hAnsi="Times New Roman" w:cs="Times New Roman"/>
          <w:u w:val="single"/>
          <w:lang w:val="en-IN"/>
        </w:rPr>
        <w:t>Manvendra.singh8416</w:t>
      </w:r>
      <w:r>
        <w:rPr>
          <w:rFonts w:ascii="Times New Roman" w:eastAsia="Trebuchet MS" w:hAnsi="Times New Roman" w:cs="Times New Roman"/>
          <w:u w:val="single"/>
        </w:rPr>
        <w:t>@gmail.com</w:t>
      </w:r>
    </w:p>
    <w:p w:rsidR="004C37DE" w:rsidRDefault="004C37DE">
      <w:pPr>
        <w:rPr>
          <w:rFonts w:ascii="Times New Roman" w:eastAsia="Trebuchet MS" w:hAnsi="Times New Roman" w:cs="Times New Roman"/>
          <w:sz w:val="20"/>
          <w:szCs w:val="20"/>
        </w:rPr>
      </w:pPr>
    </w:p>
    <w:p w:rsidR="004C37DE" w:rsidRDefault="007475F8">
      <w:pPr>
        <w:pBdr>
          <w:bottom w:val="single" w:sz="12" w:space="0" w:color="808080"/>
        </w:pBdr>
        <w:rPr>
          <w:rFonts w:ascii="Times New Roman" w:eastAsia="Trebuchet MS" w:hAnsi="Times New Roman" w:cs="Times New Roman"/>
          <w:b/>
          <w:bCs/>
          <w:sz w:val="20"/>
          <w:szCs w:val="20"/>
        </w:rPr>
      </w:pPr>
      <w:r>
        <w:rPr>
          <w:rFonts w:ascii="Times New Roman" w:eastAsia="Trebuchet MS" w:hAnsi="Times New Roman" w:cs="Times New Roman"/>
          <w:b/>
          <w:bCs/>
          <w:sz w:val="20"/>
          <w:szCs w:val="20"/>
        </w:rPr>
        <w:t>SUMMARY</w:t>
      </w:r>
    </w:p>
    <w:p w:rsidR="004C37DE" w:rsidRDefault="004C37DE">
      <w:pPr>
        <w:tabs>
          <w:tab w:val="left" w:pos="360"/>
          <w:tab w:val="left" w:pos="720"/>
          <w:tab w:val="left" w:pos="1080"/>
          <w:tab w:val="left" w:pos="2700"/>
          <w:tab w:val="left" w:pos="3060"/>
        </w:tabs>
        <w:jc w:val="both"/>
        <w:rPr>
          <w:rFonts w:ascii="Times New Roman" w:eastAsia="Trebuchet MS" w:hAnsi="Times New Roman" w:cs="Times New Roman"/>
        </w:rPr>
      </w:pPr>
    </w:p>
    <w:p w:rsidR="004C37DE" w:rsidRPr="009E35A7" w:rsidRDefault="007475F8" w:rsidP="009E35A7">
      <w:pPr>
        <w:numPr>
          <w:ilvl w:val="0"/>
          <w:numId w:val="1"/>
        </w:numPr>
        <w:tabs>
          <w:tab w:val="left" w:pos="360"/>
          <w:tab w:val="left" w:pos="720"/>
          <w:tab w:val="left" w:pos="1080"/>
          <w:tab w:val="left" w:pos="2700"/>
          <w:tab w:val="left" w:pos="3060"/>
        </w:tabs>
        <w:ind w:hanging="360"/>
        <w:jc w:val="both"/>
        <w:rPr>
          <w:rFonts w:ascii="Times New Roman" w:eastAsia="Trebuchet MS" w:hAnsi="Times New Roman" w:cs="Times New Roman"/>
          <w:sz w:val="22"/>
          <w:szCs w:val="22"/>
        </w:rPr>
      </w:pPr>
      <w:r>
        <w:rPr>
          <w:rFonts w:ascii="Times New Roman" w:hAnsi="Times New Roman" w:cs="Times New Roman"/>
          <w:sz w:val="22"/>
          <w:szCs w:val="22"/>
        </w:rPr>
        <w:t>Has 6 years of experience of Software Development in J2EE Technology.</w:t>
      </w:r>
      <w:bookmarkStart w:id="0" w:name="_GoBack"/>
      <w:bookmarkEnd w:id="0"/>
    </w:p>
    <w:p w:rsidR="004C37DE" w:rsidRDefault="007475F8">
      <w:pPr>
        <w:numPr>
          <w:ilvl w:val="0"/>
          <w:numId w:val="1"/>
        </w:numPr>
        <w:tabs>
          <w:tab w:val="left" w:pos="360"/>
          <w:tab w:val="left" w:pos="720"/>
          <w:tab w:val="left" w:pos="1080"/>
          <w:tab w:val="left" w:pos="2700"/>
          <w:tab w:val="left" w:pos="3060"/>
        </w:tabs>
        <w:ind w:hanging="360"/>
        <w:jc w:val="both"/>
        <w:rPr>
          <w:rFonts w:ascii="Times New Roman" w:eastAsia="Trebuchet MS" w:hAnsi="Times New Roman" w:cs="Times New Roman"/>
          <w:sz w:val="22"/>
          <w:szCs w:val="22"/>
        </w:rPr>
      </w:pPr>
      <w:r>
        <w:rPr>
          <w:rFonts w:ascii="Times New Roman" w:hAnsi="Times New Roman" w:cs="Times New Roman"/>
          <w:sz w:val="22"/>
          <w:szCs w:val="22"/>
        </w:rPr>
        <w:t xml:space="preserve">Has expertise on Open Source frameworks, Java, JSP/Servlet, Hibernate, Spring, Spring MVC, Spring DAO, Spring ORM Spring Boot, </w:t>
      </w:r>
    </w:p>
    <w:p w:rsidR="004C37DE" w:rsidRDefault="007475F8">
      <w:pPr>
        <w:numPr>
          <w:ilvl w:val="0"/>
          <w:numId w:val="1"/>
        </w:numPr>
        <w:tabs>
          <w:tab w:val="left" w:pos="360"/>
          <w:tab w:val="left" w:pos="720"/>
          <w:tab w:val="left" w:pos="1080"/>
          <w:tab w:val="left" w:pos="2700"/>
          <w:tab w:val="left" w:pos="3060"/>
        </w:tabs>
        <w:ind w:hanging="360"/>
        <w:jc w:val="both"/>
        <w:rPr>
          <w:rFonts w:ascii="Times New Roman" w:eastAsia="Trebuchet MS" w:hAnsi="Times New Roman" w:cs="Times New Roman"/>
          <w:sz w:val="22"/>
          <w:szCs w:val="22"/>
        </w:rPr>
      </w:pPr>
      <w:r>
        <w:rPr>
          <w:rFonts w:ascii="Times New Roman" w:eastAsia="Times New Roman" w:hAnsi="Times New Roman" w:cs="Times New Roman"/>
          <w:sz w:val="22"/>
          <w:szCs w:val="22"/>
        </w:rPr>
        <w:t>Working on large scale Enterprise Web Applications.</w:t>
      </w:r>
    </w:p>
    <w:p w:rsidR="004C37DE" w:rsidRDefault="007475F8">
      <w:pPr>
        <w:numPr>
          <w:ilvl w:val="0"/>
          <w:numId w:val="1"/>
        </w:numPr>
        <w:tabs>
          <w:tab w:val="left" w:pos="360"/>
          <w:tab w:val="left" w:pos="720"/>
          <w:tab w:val="left" w:pos="1080"/>
          <w:tab w:val="left" w:pos="2700"/>
          <w:tab w:val="left" w:pos="3060"/>
        </w:tabs>
        <w:ind w:hanging="360"/>
        <w:jc w:val="both"/>
        <w:rPr>
          <w:rFonts w:ascii="Times New Roman" w:eastAsia="Trebuchet MS" w:hAnsi="Times New Roman" w:cs="Times New Roman"/>
          <w:sz w:val="22"/>
          <w:szCs w:val="22"/>
        </w:rPr>
      </w:pPr>
      <w:r>
        <w:rPr>
          <w:rFonts w:ascii="Times New Roman" w:hAnsi="Times New Roman" w:cs="Times New Roman"/>
          <w:sz w:val="22"/>
          <w:szCs w:val="22"/>
        </w:rPr>
        <w:t>Worked on JBoss, Tomcat Servers..kapka server.</w:t>
      </w:r>
    </w:p>
    <w:p w:rsidR="004C37DE" w:rsidRDefault="007475F8">
      <w:pPr>
        <w:numPr>
          <w:ilvl w:val="0"/>
          <w:numId w:val="1"/>
        </w:numPr>
        <w:tabs>
          <w:tab w:val="left" w:pos="360"/>
          <w:tab w:val="left" w:pos="720"/>
          <w:tab w:val="left" w:pos="1080"/>
          <w:tab w:val="left" w:pos="2700"/>
          <w:tab w:val="left" w:pos="3060"/>
        </w:tabs>
        <w:ind w:hanging="360"/>
        <w:jc w:val="both"/>
        <w:rPr>
          <w:rFonts w:ascii="Times New Roman" w:eastAsia="Trebuchet MS" w:hAnsi="Times New Roman" w:cs="Times New Roman"/>
          <w:sz w:val="22"/>
          <w:szCs w:val="22"/>
        </w:rPr>
      </w:pPr>
      <w:r>
        <w:rPr>
          <w:rFonts w:ascii="Times New Roman" w:hAnsi="Times New Roman" w:cs="Times New Roman"/>
          <w:sz w:val="22"/>
          <w:szCs w:val="22"/>
        </w:rPr>
        <w:t>Used many design patterns during code development.</w:t>
      </w:r>
    </w:p>
    <w:p w:rsidR="004C37DE" w:rsidRDefault="004C37DE">
      <w:pPr>
        <w:tabs>
          <w:tab w:val="left" w:pos="360"/>
          <w:tab w:val="left" w:pos="720"/>
          <w:tab w:val="left" w:pos="1080"/>
          <w:tab w:val="left" w:pos="2700"/>
          <w:tab w:val="left" w:pos="3060"/>
        </w:tabs>
        <w:ind w:left="360"/>
        <w:jc w:val="both"/>
        <w:rPr>
          <w:rFonts w:ascii="Times New Roman" w:eastAsia="Trebuchet MS" w:hAnsi="Times New Roman" w:cs="Times New Roman"/>
          <w:sz w:val="22"/>
          <w:szCs w:val="22"/>
        </w:rPr>
      </w:pPr>
    </w:p>
    <w:p w:rsidR="004C37DE" w:rsidRDefault="007475F8">
      <w:pPr>
        <w:pBdr>
          <w:bottom w:val="single" w:sz="12" w:space="0" w:color="808080"/>
        </w:pBdr>
        <w:tabs>
          <w:tab w:val="left" w:pos="1080"/>
          <w:tab w:val="left" w:pos="1440"/>
          <w:tab w:val="left" w:pos="3600"/>
          <w:tab w:val="left" w:pos="3960"/>
          <w:tab w:val="left" w:pos="4500"/>
        </w:tabs>
        <w:jc w:val="both"/>
        <w:rPr>
          <w:rFonts w:ascii="Times New Roman" w:eastAsia="Trebuchet MS" w:hAnsi="Times New Roman" w:cs="Times New Roman"/>
          <w:b/>
          <w:bCs/>
          <w:sz w:val="20"/>
          <w:szCs w:val="20"/>
        </w:rPr>
      </w:pPr>
      <w:r>
        <w:rPr>
          <w:rFonts w:ascii="Times New Roman" w:eastAsia="Trebuchet MS" w:hAnsi="Times New Roman" w:cs="Times New Roman"/>
          <w:b/>
          <w:bCs/>
          <w:sz w:val="20"/>
          <w:szCs w:val="20"/>
        </w:rPr>
        <w:t>TECHNICAL SKILLS</w:t>
      </w:r>
    </w:p>
    <w:p w:rsidR="004C37DE" w:rsidRDefault="004C37DE">
      <w:pPr>
        <w:rPr>
          <w:rFonts w:ascii="Times New Roman" w:hAnsi="Times New Roman" w:cs="Times New Roman"/>
        </w:rPr>
      </w:pPr>
    </w:p>
    <w:p w:rsidR="004C37DE" w:rsidRDefault="007475F8">
      <w:pPr>
        <w:pStyle w:val="NormalWeb"/>
        <w:numPr>
          <w:ilvl w:val="0"/>
          <w:numId w:val="2"/>
        </w:numPr>
        <w:spacing w:before="0" w:beforeAutospacing="0" w:after="60" w:afterAutospacing="0"/>
        <w:ind w:right="90"/>
        <w:jc w:val="both"/>
        <w:textAlignment w:val="baseline"/>
        <w:rPr>
          <w:rFonts w:ascii="Times New Roman" w:hAnsi="Times New Roman" w:cs="Times New Roman"/>
          <w:color w:val="000000"/>
          <w:sz w:val="22"/>
          <w:szCs w:val="22"/>
        </w:rPr>
      </w:pPr>
      <w:r>
        <w:rPr>
          <w:rFonts w:ascii="Times New Roman" w:hAnsi="Times New Roman" w:cs="Times New Roman"/>
          <w:b/>
          <w:bCs/>
          <w:color w:val="000000"/>
          <w:sz w:val="22"/>
          <w:szCs w:val="22"/>
        </w:rPr>
        <w:t>Operating Systems</w:t>
      </w:r>
      <w:r>
        <w:rPr>
          <w:rStyle w:val="apple-tab-span"/>
          <w:rFonts w:ascii="Times New Roman" w:hAnsi="Times New Roman" w:cs="Times New Roman"/>
          <w:color w:val="000000"/>
          <w:sz w:val="22"/>
          <w:szCs w:val="22"/>
        </w:rPr>
        <w:tab/>
      </w:r>
      <w:r>
        <w:rPr>
          <w:rStyle w:val="apple-tab-span"/>
          <w:rFonts w:ascii="Times New Roman" w:hAnsi="Times New Roman" w:cs="Times New Roman"/>
          <w:color w:val="000000"/>
          <w:sz w:val="22"/>
          <w:szCs w:val="22"/>
        </w:rPr>
        <w:tab/>
      </w:r>
      <w:r>
        <w:rPr>
          <w:rFonts w:ascii="Times New Roman" w:hAnsi="Times New Roman" w:cs="Times New Roman"/>
          <w:color w:val="000000"/>
          <w:sz w:val="22"/>
          <w:szCs w:val="22"/>
        </w:rPr>
        <w:t>Windows</w:t>
      </w:r>
    </w:p>
    <w:p w:rsidR="004C37DE" w:rsidRDefault="007475F8">
      <w:pPr>
        <w:pStyle w:val="NormalWeb"/>
        <w:numPr>
          <w:ilvl w:val="0"/>
          <w:numId w:val="2"/>
        </w:numPr>
        <w:spacing w:before="0" w:beforeAutospacing="0" w:after="60" w:afterAutospacing="0"/>
        <w:ind w:right="90"/>
        <w:jc w:val="both"/>
        <w:textAlignment w:val="baseline"/>
        <w:rPr>
          <w:rFonts w:ascii="Times New Roman" w:hAnsi="Times New Roman" w:cs="Times New Roman"/>
          <w:color w:val="000000"/>
          <w:sz w:val="22"/>
          <w:szCs w:val="22"/>
        </w:rPr>
      </w:pPr>
      <w:r>
        <w:rPr>
          <w:rFonts w:ascii="Times New Roman" w:hAnsi="Times New Roman" w:cs="Times New Roman"/>
          <w:b/>
          <w:bCs/>
          <w:color w:val="000000"/>
          <w:sz w:val="22"/>
          <w:szCs w:val="22"/>
        </w:rPr>
        <w:t>Programming Languages</w:t>
      </w:r>
      <w:r>
        <w:rPr>
          <w:rStyle w:val="apple-tab-span"/>
          <w:rFonts w:ascii="Times New Roman" w:hAnsi="Times New Roman" w:cs="Times New Roman"/>
          <w:color w:val="000000"/>
          <w:sz w:val="22"/>
          <w:szCs w:val="22"/>
        </w:rPr>
        <w:tab/>
      </w:r>
      <w:r>
        <w:rPr>
          <w:rFonts w:ascii="Times New Roman" w:hAnsi="Times New Roman" w:cs="Times New Roman"/>
          <w:color w:val="000000"/>
          <w:sz w:val="22"/>
          <w:szCs w:val="22"/>
        </w:rPr>
        <w:t>JAVA , SQL</w:t>
      </w:r>
    </w:p>
    <w:p w:rsidR="004C37DE" w:rsidRDefault="007475F8">
      <w:pPr>
        <w:pStyle w:val="NormalWeb"/>
        <w:numPr>
          <w:ilvl w:val="0"/>
          <w:numId w:val="2"/>
        </w:numPr>
        <w:spacing w:before="0" w:beforeAutospacing="0" w:after="60" w:afterAutospacing="0"/>
        <w:ind w:right="90"/>
        <w:textAlignment w:val="baseline"/>
        <w:rPr>
          <w:rFonts w:ascii="Times New Roman" w:hAnsi="Times New Roman" w:cs="Times New Roman"/>
          <w:color w:val="000000"/>
          <w:sz w:val="22"/>
          <w:szCs w:val="22"/>
        </w:rPr>
      </w:pPr>
      <w:r>
        <w:rPr>
          <w:rFonts w:ascii="Times New Roman" w:hAnsi="Times New Roman" w:cs="Times New Roman"/>
          <w:b/>
          <w:bCs/>
          <w:color w:val="000000"/>
          <w:sz w:val="22"/>
          <w:szCs w:val="22"/>
        </w:rPr>
        <w:t>Presentation Layer</w:t>
      </w:r>
      <w:r>
        <w:rPr>
          <w:rStyle w:val="apple-tab-span"/>
          <w:rFonts w:ascii="Times New Roman" w:hAnsi="Times New Roman" w:cs="Times New Roman"/>
          <w:color w:val="000000"/>
          <w:sz w:val="22"/>
          <w:szCs w:val="22"/>
        </w:rPr>
        <w:tab/>
        <w:t xml:space="preserve">               JSP, Servlet,</w:t>
      </w:r>
      <w:r>
        <w:rPr>
          <w:rFonts w:ascii="Times New Roman" w:hAnsi="Times New Roman" w:cs="Times New Roman"/>
          <w:color w:val="000000"/>
          <w:sz w:val="22"/>
          <w:szCs w:val="22"/>
        </w:rPr>
        <w:t xml:space="preserve"> Spring MVC,.JSTL,</w:t>
      </w:r>
      <w:r>
        <w:rPr>
          <w:rStyle w:val="apple-tab-span"/>
          <w:rFonts w:ascii="Times New Roman" w:hAnsi="Times New Roman" w:cs="Times New Roman"/>
          <w:color w:val="000000"/>
          <w:sz w:val="22"/>
          <w:szCs w:val="22"/>
        </w:rPr>
        <w:t xml:space="preserve"> Bootstrap</w:t>
      </w:r>
    </w:p>
    <w:p w:rsidR="004C37DE" w:rsidRDefault="007475F8">
      <w:pPr>
        <w:pStyle w:val="NormalWeb"/>
        <w:numPr>
          <w:ilvl w:val="0"/>
          <w:numId w:val="2"/>
        </w:numPr>
        <w:spacing w:before="0" w:beforeAutospacing="0" w:after="60" w:afterAutospacing="0"/>
        <w:ind w:right="90"/>
        <w:jc w:val="both"/>
        <w:textAlignment w:val="baseline"/>
        <w:rPr>
          <w:rFonts w:ascii="Times New Roman" w:hAnsi="Times New Roman" w:cs="Times New Roman"/>
          <w:color w:val="000000"/>
          <w:sz w:val="22"/>
          <w:szCs w:val="22"/>
        </w:rPr>
      </w:pPr>
      <w:r>
        <w:rPr>
          <w:rFonts w:ascii="Times New Roman" w:hAnsi="Times New Roman" w:cs="Times New Roman"/>
          <w:b/>
          <w:bCs/>
          <w:color w:val="000000"/>
          <w:sz w:val="22"/>
          <w:szCs w:val="22"/>
        </w:rPr>
        <w:t>Business Layer</w:t>
      </w:r>
      <w:r>
        <w:rPr>
          <w:rStyle w:val="apple-tab-span"/>
          <w:rFonts w:ascii="Times New Roman" w:hAnsi="Times New Roman" w:cs="Times New Roman"/>
          <w:color w:val="000000"/>
          <w:sz w:val="22"/>
          <w:szCs w:val="22"/>
        </w:rPr>
        <w:tab/>
      </w:r>
      <w:r>
        <w:rPr>
          <w:rStyle w:val="apple-tab-span"/>
          <w:rFonts w:ascii="Times New Roman" w:hAnsi="Times New Roman" w:cs="Times New Roman"/>
          <w:color w:val="000000"/>
          <w:sz w:val="22"/>
          <w:szCs w:val="22"/>
        </w:rPr>
        <w:tab/>
      </w:r>
      <w:r>
        <w:rPr>
          <w:rFonts w:ascii="Times New Roman" w:hAnsi="Times New Roman" w:cs="Times New Roman"/>
          <w:color w:val="000000"/>
          <w:sz w:val="22"/>
          <w:szCs w:val="22"/>
        </w:rPr>
        <w:t xml:space="preserve">              Java Beans </w:t>
      </w:r>
    </w:p>
    <w:p w:rsidR="004C37DE" w:rsidRDefault="007475F8">
      <w:pPr>
        <w:pStyle w:val="NormalWeb"/>
        <w:numPr>
          <w:ilvl w:val="0"/>
          <w:numId w:val="2"/>
        </w:numPr>
        <w:spacing w:before="0" w:beforeAutospacing="0" w:after="60" w:afterAutospacing="0"/>
        <w:ind w:right="90"/>
        <w:jc w:val="both"/>
        <w:textAlignment w:val="baseline"/>
        <w:rPr>
          <w:rFonts w:ascii="Times New Roman" w:hAnsi="Times New Roman" w:cs="Times New Roman"/>
          <w:color w:val="000000"/>
          <w:sz w:val="22"/>
          <w:szCs w:val="22"/>
        </w:rPr>
      </w:pPr>
      <w:r>
        <w:rPr>
          <w:rFonts w:ascii="Times New Roman" w:hAnsi="Times New Roman" w:cs="Times New Roman"/>
          <w:b/>
          <w:bCs/>
          <w:color w:val="000000"/>
          <w:sz w:val="22"/>
          <w:szCs w:val="22"/>
        </w:rPr>
        <w:t>Data Access Layer</w:t>
      </w:r>
      <w:r>
        <w:rPr>
          <w:rStyle w:val="apple-tab-span"/>
          <w:rFonts w:ascii="Times New Roman" w:hAnsi="Times New Roman" w:cs="Times New Roman"/>
          <w:color w:val="000000"/>
          <w:sz w:val="22"/>
          <w:szCs w:val="22"/>
        </w:rPr>
        <w:tab/>
      </w:r>
      <w:r>
        <w:rPr>
          <w:rStyle w:val="apple-tab-span"/>
          <w:rFonts w:ascii="Times New Roman" w:hAnsi="Times New Roman" w:cs="Times New Roman"/>
          <w:color w:val="000000"/>
          <w:sz w:val="22"/>
          <w:szCs w:val="22"/>
        </w:rPr>
        <w:tab/>
      </w:r>
      <w:r>
        <w:rPr>
          <w:rFonts w:ascii="Times New Roman" w:hAnsi="Times New Roman" w:cs="Times New Roman"/>
          <w:color w:val="000000"/>
          <w:sz w:val="22"/>
          <w:szCs w:val="22"/>
        </w:rPr>
        <w:t>JDBC, Hibernate3.0,Spring Boot, Spring DAO, Spring ORM</w:t>
      </w:r>
    </w:p>
    <w:p w:rsidR="004C37DE" w:rsidRDefault="007475F8">
      <w:pPr>
        <w:pStyle w:val="NormalWeb"/>
        <w:numPr>
          <w:ilvl w:val="0"/>
          <w:numId w:val="2"/>
        </w:numPr>
        <w:spacing w:before="0" w:beforeAutospacing="0" w:after="60" w:afterAutospacing="0"/>
        <w:ind w:right="90"/>
        <w:jc w:val="both"/>
        <w:textAlignment w:val="baseline"/>
        <w:rPr>
          <w:rFonts w:ascii="Times New Roman" w:hAnsi="Times New Roman" w:cs="Times New Roman"/>
          <w:color w:val="000000"/>
          <w:sz w:val="22"/>
          <w:szCs w:val="22"/>
        </w:rPr>
      </w:pPr>
      <w:r>
        <w:rPr>
          <w:rFonts w:ascii="Times New Roman" w:hAnsi="Times New Roman" w:cs="Times New Roman"/>
          <w:b/>
          <w:bCs/>
          <w:color w:val="000000"/>
          <w:sz w:val="22"/>
          <w:szCs w:val="22"/>
        </w:rPr>
        <w:t>Application &amp; Web Servers</w:t>
      </w:r>
      <w:r>
        <w:rPr>
          <w:rStyle w:val="apple-tab-span"/>
          <w:rFonts w:ascii="Times New Roman" w:hAnsi="Times New Roman" w:cs="Times New Roman"/>
          <w:b/>
          <w:bCs/>
          <w:color w:val="000000"/>
          <w:sz w:val="22"/>
          <w:szCs w:val="22"/>
        </w:rPr>
        <w:tab/>
      </w:r>
      <w:r>
        <w:rPr>
          <w:rFonts w:ascii="Times New Roman" w:hAnsi="Times New Roman" w:cs="Times New Roman"/>
          <w:color w:val="000000"/>
          <w:sz w:val="22"/>
          <w:szCs w:val="22"/>
        </w:rPr>
        <w:t>JBoss 7,Tomcat 7.</w:t>
      </w:r>
    </w:p>
    <w:p w:rsidR="004C37DE" w:rsidRDefault="007475F8">
      <w:pPr>
        <w:pStyle w:val="NormalWeb"/>
        <w:numPr>
          <w:ilvl w:val="0"/>
          <w:numId w:val="2"/>
        </w:numPr>
        <w:spacing w:before="0" w:beforeAutospacing="0" w:after="60" w:afterAutospacing="0"/>
        <w:ind w:right="90"/>
        <w:jc w:val="both"/>
        <w:textAlignment w:val="baseline"/>
        <w:rPr>
          <w:rFonts w:ascii="Times New Roman" w:hAnsi="Times New Roman" w:cs="Times New Roman"/>
          <w:color w:val="000000"/>
          <w:sz w:val="22"/>
          <w:szCs w:val="22"/>
        </w:rPr>
      </w:pPr>
      <w:r>
        <w:rPr>
          <w:rFonts w:ascii="Times New Roman" w:hAnsi="Times New Roman" w:cs="Times New Roman"/>
          <w:b/>
          <w:bCs/>
          <w:color w:val="000000"/>
          <w:sz w:val="22"/>
          <w:szCs w:val="22"/>
        </w:rPr>
        <w:t>Frame Work</w:t>
      </w:r>
      <w:r>
        <w:rPr>
          <w:rStyle w:val="apple-tab-span"/>
          <w:rFonts w:ascii="Times New Roman" w:hAnsi="Times New Roman" w:cs="Times New Roman"/>
          <w:b/>
          <w:bCs/>
          <w:color w:val="000000"/>
          <w:sz w:val="22"/>
          <w:szCs w:val="22"/>
        </w:rPr>
        <w:tab/>
      </w:r>
      <w:r>
        <w:rPr>
          <w:rStyle w:val="apple-tab-span"/>
          <w:rFonts w:ascii="Times New Roman" w:hAnsi="Times New Roman" w:cs="Times New Roman"/>
          <w:color w:val="000000"/>
          <w:sz w:val="22"/>
          <w:szCs w:val="22"/>
        </w:rPr>
        <w:tab/>
      </w:r>
      <w:r>
        <w:rPr>
          <w:rStyle w:val="apple-tab-span"/>
          <w:rFonts w:ascii="Times New Roman" w:hAnsi="Times New Roman" w:cs="Times New Roman"/>
          <w:color w:val="000000"/>
          <w:sz w:val="22"/>
          <w:szCs w:val="22"/>
        </w:rPr>
        <w:tab/>
      </w:r>
      <w:r>
        <w:rPr>
          <w:rFonts w:ascii="Times New Roman" w:hAnsi="Times New Roman" w:cs="Times New Roman"/>
          <w:color w:val="000000"/>
          <w:sz w:val="22"/>
          <w:szCs w:val="22"/>
        </w:rPr>
        <w:t>Spring 4,Spring MVC, Hibernate 3.</w:t>
      </w:r>
    </w:p>
    <w:p w:rsidR="004C37DE" w:rsidRDefault="007475F8">
      <w:pPr>
        <w:pStyle w:val="NormalWeb"/>
        <w:numPr>
          <w:ilvl w:val="0"/>
          <w:numId w:val="2"/>
        </w:numPr>
        <w:spacing w:before="0" w:beforeAutospacing="0" w:after="60" w:afterAutospacing="0"/>
        <w:ind w:right="90"/>
        <w:jc w:val="both"/>
        <w:textAlignment w:val="baseline"/>
        <w:rPr>
          <w:rFonts w:ascii="Times New Roman" w:hAnsi="Times New Roman" w:cs="Times New Roman"/>
          <w:color w:val="000000"/>
          <w:sz w:val="22"/>
          <w:szCs w:val="22"/>
        </w:rPr>
      </w:pPr>
      <w:r>
        <w:rPr>
          <w:rFonts w:ascii="Times New Roman" w:hAnsi="Times New Roman" w:cs="Times New Roman"/>
          <w:b/>
          <w:bCs/>
          <w:color w:val="000000"/>
          <w:sz w:val="22"/>
          <w:szCs w:val="22"/>
        </w:rPr>
        <w:t>Other Tools</w:t>
      </w:r>
      <w:r>
        <w:rPr>
          <w:rStyle w:val="apple-tab-span"/>
          <w:rFonts w:ascii="Times New Roman" w:hAnsi="Times New Roman" w:cs="Times New Roman"/>
          <w:b/>
          <w:bCs/>
          <w:color w:val="000000"/>
          <w:sz w:val="22"/>
          <w:szCs w:val="22"/>
        </w:rPr>
        <w:tab/>
      </w:r>
      <w:r>
        <w:rPr>
          <w:rStyle w:val="apple-tab-span"/>
          <w:rFonts w:ascii="Times New Roman" w:hAnsi="Times New Roman" w:cs="Times New Roman"/>
          <w:color w:val="000000"/>
          <w:sz w:val="22"/>
          <w:szCs w:val="22"/>
        </w:rPr>
        <w:tab/>
      </w:r>
      <w:r>
        <w:rPr>
          <w:rStyle w:val="apple-tab-span"/>
          <w:rFonts w:ascii="Times New Roman" w:hAnsi="Times New Roman" w:cs="Times New Roman"/>
          <w:color w:val="000000"/>
          <w:sz w:val="22"/>
          <w:szCs w:val="22"/>
        </w:rPr>
        <w:tab/>
      </w:r>
      <w:r>
        <w:rPr>
          <w:rFonts w:ascii="Times New Roman" w:hAnsi="Times New Roman" w:cs="Times New Roman"/>
          <w:color w:val="000000"/>
          <w:sz w:val="22"/>
          <w:szCs w:val="22"/>
        </w:rPr>
        <w:t xml:space="preserve">Maven, Eclipse,STS, Git, Junit 4, </w:t>
      </w:r>
    </w:p>
    <w:p w:rsidR="004C37DE" w:rsidRDefault="004C37DE">
      <w:pPr>
        <w:tabs>
          <w:tab w:val="left" w:pos="2520"/>
        </w:tabs>
        <w:jc w:val="both"/>
        <w:rPr>
          <w:rFonts w:ascii="Times New Roman" w:hAnsi="Times New Roman" w:cs="Times New Roman"/>
          <w:b/>
        </w:rPr>
      </w:pPr>
    </w:p>
    <w:p w:rsidR="004C37DE" w:rsidRDefault="007475F8">
      <w:pPr>
        <w:pBdr>
          <w:bottom w:val="single" w:sz="12" w:space="0" w:color="808080"/>
        </w:pBdr>
        <w:tabs>
          <w:tab w:val="left" w:pos="1080"/>
          <w:tab w:val="left" w:pos="1440"/>
          <w:tab w:val="left" w:pos="3600"/>
          <w:tab w:val="left" w:pos="3960"/>
          <w:tab w:val="left" w:pos="4500"/>
        </w:tabs>
        <w:jc w:val="both"/>
        <w:rPr>
          <w:rFonts w:ascii="Times New Roman" w:eastAsia="Trebuchet MS" w:hAnsi="Times New Roman" w:cs="Times New Roman"/>
          <w:b/>
          <w:bCs/>
          <w:sz w:val="20"/>
          <w:szCs w:val="20"/>
        </w:rPr>
      </w:pPr>
      <w:r>
        <w:rPr>
          <w:rFonts w:ascii="Times New Roman" w:eastAsia="Trebuchet MS" w:hAnsi="Times New Roman" w:cs="Times New Roman"/>
          <w:b/>
          <w:bCs/>
          <w:sz w:val="20"/>
          <w:szCs w:val="20"/>
        </w:rPr>
        <w:t>WORK EXPERIENCE</w:t>
      </w:r>
    </w:p>
    <w:p w:rsidR="004C37DE" w:rsidRDefault="004C37DE">
      <w:pPr>
        <w:tabs>
          <w:tab w:val="left" w:pos="360"/>
          <w:tab w:val="left" w:pos="720"/>
          <w:tab w:val="left" w:pos="1080"/>
          <w:tab w:val="left" w:pos="2700"/>
          <w:tab w:val="left" w:pos="3060"/>
        </w:tabs>
        <w:ind w:left="360"/>
        <w:jc w:val="both"/>
        <w:rPr>
          <w:rFonts w:ascii="Times New Roman" w:eastAsia="Trebuchet MS" w:hAnsi="Times New Roman" w:cs="Times New Roman"/>
          <w:sz w:val="20"/>
          <w:szCs w:val="20"/>
        </w:rPr>
      </w:pPr>
    </w:p>
    <w:p w:rsidR="004C37DE" w:rsidRDefault="007475F8">
      <w:pPr>
        <w:numPr>
          <w:ilvl w:val="0"/>
          <w:numId w:val="3"/>
        </w:numPr>
        <w:tabs>
          <w:tab w:val="left" w:pos="360"/>
          <w:tab w:val="left" w:pos="720"/>
          <w:tab w:val="left" w:pos="1080"/>
          <w:tab w:val="left" w:pos="2700"/>
          <w:tab w:val="left" w:pos="3060"/>
        </w:tabs>
        <w:jc w:val="both"/>
        <w:rPr>
          <w:rFonts w:ascii="Times New Roman" w:hAnsi="Times New Roman" w:cs="Times New Roman"/>
          <w:sz w:val="22"/>
          <w:szCs w:val="22"/>
        </w:rPr>
      </w:pPr>
      <w:r>
        <w:rPr>
          <w:rFonts w:ascii="Times New Roman" w:hAnsi="Times New Roman" w:cs="Times New Roman"/>
          <w:sz w:val="22"/>
          <w:szCs w:val="22"/>
        </w:rPr>
        <w:t>Working as Software Engineer in NCS^ Pvt. Ltd since July 2016 to August 2021</w:t>
      </w:r>
    </w:p>
    <w:p w:rsidR="004C37DE" w:rsidRDefault="007475F8">
      <w:pPr>
        <w:numPr>
          <w:ilvl w:val="0"/>
          <w:numId w:val="3"/>
        </w:numPr>
        <w:tabs>
          <w:tab w:val="left" w:pos="360"/>
          <w:tab w:val="left" w:pos="720"/>
          <w:tab w:val="left" w:pos="1080"/>
          <w:tab w:val="left" w:pos="2700"/>
          <w:tab w:val="left" w:pos="3060"/>
        </w:tabs>
        <w:jc w:val="both"/>
        <w:rPr>
          <w:rFonts w:ascii="Times New Roman" w:hAnsi="Times New Roman" w:cs="Times New Roman"/>
          <w:sz w:val="22"/>
          <w:szCs w:val="22"/>
        </w:rPr>
      </w:pPr>
      <w:r>
        <w:rPr>
          <w:rFonts w:ascii="Times New Roman" w:hAnsi="Times New Roman" w:cs="Times New Roman"/>
          <w:sz w:val="22"/>
          <w:szCs w:val="22"/>
        </w:rPr>
        <w:t>Working as senior software Engineer in Wipro. Ltd since 26 August 2021</w:t>
      </w:r>
    </w:p>
    <w:p w:rsidR="004C37DE" w:rsidRDefault="004C37DE">
      <w:pPr>
        <w:pBdr>
          <w:bottom w:val="single" w:sz="12" w:space="0" w:color="808080"/>
        </w:pBdr>
        <w:tabs>
          <w:tab w:val="left" w:pos="1440"/>
          <w:tab w:val="left" w:pos="4140"/>
        </w:tabs>
        <w:spacing w:after="120"/>
        <w:jc w:val="both"/>
        <w:rPr>
          <w:rFonts w:ascii="Times New Roman" w:eastAsia="Trebuchet MS" w:hAnsi="Times New Roman" w:cs="Times New Roman"/>
          <w:b/>
          <w:bCs/>
          <w:sz w:val="22"/>
          <w:szCs w:val="22"/>
        </w:rPr>
      </w:pPr>
    </w:p>
    <w:p w:rsidR="004C37DE" w:rsidRDefault="007475F8">
      <w:pPr>
        <w:pBdr>
          <w:bottom w:val="single" w:sz="12" w:space="0" w:color="808080"/>
        </w:pBdr>
        <w:tabs>
          <w:tab w:val="left" w:pos="1440"/>
          <w:tab w:val="left" w:pos="4140"/>
        </w:tabs>
        <w:spacing w:after="120"/>
        <w:jc w:val="both"/>
        <w:rPr>
          <w:rFonts w:ascii="Times New Roman" w:hAnsi="Times New Roman" w:cs="Times New Roman"/>
        </w:rPr>
      </w:pPr>
      <w:r>
        <w:rPr>
          <w:rFonts w:ascii="Times New Roman" w:eastAsia="Trebuchet MS" w:hAnsi="Times New Roman" w:cs="Times New Roman"/>
          <w:b/>
          <w:bCs/>
          <w:sz w:val="20"/>
          <w:szCs w:val="20"/>
        </w:rPr>
        <w:t>EDUCATION</w:t>
      </w:r>
    </w:p>
    <w:p w:rsidR="004C37DE" w:rsidRDefault="007475F8">
      <w:pPr>
        <w:numPr>
          <w:ilvl w:val="0"/>
          <w:numId w:val="3"/>
        </w:numPr>
        <w:tabs>
          <w:tab w:val="left" w:pos="360"/>
          <w:tab w:val="left" w:pos="720"/>
          <w:tab w:val="left" w:pos="1080"/>
          <w:tab w:val="left" w:pos="2700"/>
          <w:tab w:val="left" w:pos="3060"/>
        </w:tabs>
        <w:jc w:val="both"/>
        <w:rPr>
          <w:rFonts w:ascii="Times New Roman" w:hAnsi="Times New Roman" w:cs="Times New Roman"/>
          <w:sz w:val="22"/>
          <w:szCs w:val="22"/>
        </w:rPr>
      </w:pPr>
      <w:r>
        <w:rPr>
          <w:rFonts w:ascii="Times New Roman" w:hAnsi="Times New Roman" w:cs="Times New Roman"/>
          <w:sz w:val="22"/>
          <w:szCs w:val="22"/>
        </w:rPr>
        <w:t>BCA  from Makhanlal chaturvedi University Bhopal in June 2016</w:t>
      </w:r>
    </w:p>
    <w:p w:rsidR="004C37DE" w:rsidRDefault="004C37DE">
      <w:pPr>
        <w:pBdr>
          <w:bottom w:val="single" w:sz="12" w:space="0" w:color="808080"/>
        </w:pBdr>
        <w:tabs>
          <w:tab w:val="left" w:pos="1440"/>
          <w:tab w:val="left" w:pos="4140"/>
        </w:tabs>
        <w:spacing w:after="120"/>
        <w:jc w:val="both"/>
        <w:rPr>
          <w:rFonts w:ascii="Times New Roman" w:hAnsi="Times New Roman" w:cs="Times New Roman"/>
          <w:sz w:val="22"/>
          <w:szCs w:val="22"/>
        </w:rPr>
      </w:pPr>
    </w:p>
    <w:p w:rsidR="004C37DE" w:rsidRDefault="007475F8">
      <w:pPr>
        <w:pBdr>
          <w:bottom w:val="single" w:sz="12" w:space="0" w:color="808080"/>
        </w:pBdr>
        <w:tabs>
          <w:tab w:val="left" w:pos="1440"/>
          <w:tab w:val="left" w:pos="4140"/>
        </w:tabs>
        <w:spacing w:after="120"/>
        <w:jc w:val="both"/>
        <w:rPr>
          <w:rFonts w:ascii="Times New Roman" w:eastAsia="Trebuchet MS" w:hAnsi="Times New Roman" w:cs="Times New Roman"/>
          <w:b/>
          <w:bCs/>
          <w:sz w:val="20"/>
          <w:szCs w:val="20"/>
        </w:rPr>
      </w:pPr>
      <w:r>
        <w:rPr>
          <w:rFonts w:ascii="Times New Roman" w:eastAsia="Trebuchet MS" w:hAnsi="Times New Roman" w:cs="Times New Roman"/>
          <w:b/>
          <w:bCs/>
          <w:sz w:val="20"/>
          <w:szCs w:val="20"/>
        </w:rPr>
        <w:t>DEATAILS OF THE PROJECT WORKED ON (in reverse chronological order)</w:t>
      </w:r>
    </w:p>
    <w:p w:rsidR="004C37DE" w:rsidRDefault="004C37DE">
      <w:pPr>
        <w:widowControl w:val="0"/>
        <w:autoSpaceDE w:val="0"/>
        <w:autoSpaceDN w:val="0"/>
        <w:adjustRightInd w:val="0"/>
        <w:rPr>
          <w:rFonts w:ascii="Times New Roman" w:eastAsia="Trebuchet MS" w:hAnsi="Times New Roman" w:cs="Times New Roman"/>
        </w:rPr>
      </w:pPr>
    </w:p>
    <w:p w:rsidR="004C37DE" w:rsidRDefault="007475F8">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Project# 1</w:t>
      </w:r>
    </w:p>
    <w:p w:rsidR="004C37DE" w:rsidRDefault="004C37DE">
      <w:pPr>
        <w:widowControl w:val="0"/>
        <w:autoSpaceDE w:val="0"/>
        <w:autoSpaceDN w:val="0"/>
        <w:adjustRightInd w:val="0"/>
        <w:rPr>
          <w:rFonts w:ascii="Times New Roman" w:hAnsi="Times New Roman" w:cs="Times New Roman"/>
          <w:b/>
          <w:sz w:val="22"/>
          <w:szCs w:val="22"/>
        </w:rPr>
      </w:pPr>
    </w:p>
    <w:p w:rsidR="004C37DE" w:rsidRDefault="007475F8">
      <w:pPr>
        <w:jc w:val="both"/>
        <w:rPr>
          <w:rFonts w:ascii="Times New Roman" w:eastAsia="Trebuchet MS" w:hAnsi="Times New Roman" w:cs="Times New Roman"/>
          <w:sz w:val="22"/>
          <w:szCs w:val="22"/>
        </w:rPr>
      </w:pPr>
      <w:r>
        <w:rPr>
          <w:rFonts w:ascii="Times New Roman" w:eastAsia="Trebuchet MS" w:hAnsi="Times New Roman" w:cs="Times New Roman"/>
          <w:sz w:val="22"/>
          <w:szCs w:val="22"/>
        </w:rPr>
        <w:t xml:space="preserve">Project Title    </w:t>
      </w:r>
      <w:r>
        <w:rPr>
          <w:rFonts w:ascii="Times New Roman" w:eastAsia="Trebuchet MS" w:hAnsi="Times New Roman" w:cs="Times New Roman"/>
          <w:sz w:val="22"/>
          <w:szCs w:val="22"/>
        </w:rPr>
        <w:tab/>
        <w:t xml:space="preserve">: </w:t>
      </w:r>
      <w:r>
        <w:rPr>
          <w:rFonts w:ascii="Times New Roman" w:eastAsia="Trebuchet MS" w:hAnsi="Times New Roman" w:cs="Times New Roman"/>
          <w:b/>
          <w:sz w:val="22"/>
          <w:szCs w:val="22"/>
        </w:rPr>
        <w:t xml:space="preserve">Special New Born Care Unit </w:t>
      </w:r>
    </w:p>
    <w:p w:rsidR="004C37DE" w:rsidRDefault="007475F8">
      <w:pPr>
        <w:jc w:val="both"/>
        <w:rPr>
          <w:rFonts w:ascii="Times New Roman" w:eastAsia="Trebuchet MS" w:hAnsi="Times New Roman" w:cs="Times New Roman"/>
          <w:sz w:val="22"/>
          <w:szCs w:val="22"/>
        </w:rPr>
      </w:pPr>
      <w:r>
        <w:rPr>
          <w:rFonts w:ascii="Times New Roman" w:eastAsia="Trebuchet MS" w:hAnsi="Times New Roman" w:cs="Times New Roman"/>
          <w:sz w:val="22"/>
          <w:szCs w:val="22"/>
        </w:rPr>
        <w:t>Client</w:t>
      </w:r>
      <w:r>
        <w:rPr>
          <w:rFonts w:ascii="Times New Roman" w:eastAsia="Trebuchet MS" w:hAnsi="Times New Roman" w:cs="Times New Roman"/>
          <w:sz w:val="22"/>
          <w:szCs w:val="22"/>
        </w:rPr>
        <w:tab/>
      </w:r>
      <w:r>
        <w:rPr>
          <w:rFonts w:ascii="Times New Roman" w:eastAsia="Trebuchet MS" w:hAnsi="Times New Roman" w:cs="Times New Roman"/>
          <w:sz w:val="22"/>
          <w:szCs w:val="22"/>
        </w:rPr>
        <w:tab/>
        <w:t xml:space="preserve"> : UNICEF India</w:t>
      </w:r>
    </w:p>
    <w:p w:rsidR="004C37DE" w:rsidRDefault="007475F8">
      <w:pPr>
        <w:jc w:val="both"/>
        <w:rPr>
          <w:rFonts w:ascii="Times New Roman" w:eastAsia="Trebuchet MS" w:hAnsi="Times New Roman" w:cs="Times New Roman"/>
          <w:sz w:val="22"/>
          <w:szCs w:val="22"/>
        </w:rPr>
      </w:pPr>
      <w:r>
        <w:rPr>
          <w:rFonts w:ascii="Times New Roman" w:eastAsia="Trebuchet MS" w:hAnsi="Times New Roman" w:cs="Times New Roman"/>
          <w:sz w:val="22"/>
          <w:szCs w:val="22"/>
        </w:rPr>
        <w:t>Technologies</w:t>
      </w:r>
      <w:r>
        <w:rPr>
          <w:rFonts w:ascii="Times New Roman" w:eastAsia="Trebuchet MS" w:hAnsi="Times New Roman" w:cs="Times New Roman"/>
          <w:sz w:val="22"/>
          <w:szCs w:val="22"/>
        </w:rPr>
        <w:tab/>
        <w:t xml:space="preserve"> : JAVA, JSP ,Servlet</w:t>
      </w:r>
      <w:r>
        <w:rPr>
          <w:rFonts w:eastAsia="Trebuchet MS" w:hAnsi="Times New Roman" w:cs="Times New Roman"/>
          <w:sz w:val="22"/>
          <w:szCs w:val="22"/>
        </w:rPr>
        <w:t xml:space="preserve"> ,Hibernate</w:t>
      </w:r>
      <w:r>
        <w:rPr>
          <w:rFonts w:ascii="Times New Roman" w:eastAsia="Trebuchet MS" w:hAnsi="Times New Roman" w:cs="Times New Roman"/>
          <w:sz w:val="22"/>
          <w:szCs w:val="22"/>
        </w:rPr>
        <w:t xml:space="preserve"> 3,</w:t>
      </w:r>
      <w:r>
        <w:rPr>
          <w:rFonts w:eastAsia="Trebuchet MS" w:hAnsi="Times New Roman" w:cs="Times New Roman"/>
          <w:sz w:val="22"/>
          <w:szCs w:val="22"/>
        </w:rPr>
        <w:t>Spring boot,</w:t>
      </w:r>
      <w:r>
        <w:rPr>
          <w:rFonts w:ascii="Times New Roman" w:eastAsia="Trebuchet MS" w:hAnsi="Times New Roman" w:cs="Times New Roman"/>
          <w:sz w:val="22"/>
          <w:szCs w:val="22"/>
        </w:rPr>
        <w:t xml:space="preserve"> Spring (IOC, MVC, DAO,  ORM), </w:t>
      </w:r>
      <w:r>
        <w:rPr>
          <w:rFonts w:ascii="Times New Roman" w:eastAsia="Trebuchet MS" w:hAnsi="Times New Roman" w:cs="Times New Roman"/>
          <w:sz w:val="22"/>
          <w:szCs w:val="22"/>
        </w:rPr>
        <w:tab/>
      </w:r>
      <w:r>
        <w:rPr>
          <w:rFonts w:ascii="Times New Roman" w:eastAsia="Trebuchet MS" w:hAnsi="Times New Roman" w:cs="Times New Roman"/>
          <w:sz w:val="22"/>
          <w:szCs w:val="22"/>
        </w:rPr>
        <w:tab/>
      </w:r>
      <w:r>
        <w:rPr>
          <w:rFonts w:ascii="Times New Roman" w:eastAsia="Trebuchet MS" w:hAnsi="Times New Roman" w:cs="Times New Roman"/>
          <w:sz w:val="22"/>
          <w:szCs w:val="22"/>
        </w:rPr>
        <w:tab/>
      </w:r>
      <w:r>
        <w:rPr>
          <w:rFonts w:ascii="Times New Roman" w:eastAsia="Trebuchet MS" w:hAnsi="Times New Roman" w:cs="Times New Roman"/>
          <w:sz w:val="22"/>
          <w:szCs w:val="22"/>
        </w:rPr>
        <w:tab/>
        <w:t xml:space="preserve">                JBoss, MySQL 5.0</w:t>
      </w:r>
    </w:p>
    <w:p w:rsidR="004C37DE" w:rsidRDefault="007475F8">
      <w:pPr>
        <w:jc w:val="both"/>
        <w:rPr>
          <w:rFonts w:ascii="Times New Roman" w:eastAsia="Trebuchet MS" w:hAnsi="Times New Roman" w:cs="Times New Roman"/>
          <w:sz w:val="22"/>
          <w:szCs w:val="22"/>
        </w:rPr>
      </w:pPr>
      <w:r>
        <w:rPr>
          <w:rFonts w:ascii="Times New Roman" w:eastAsia="Trebuchet MS" w:hAnsi="Times New Roman" w:cs="Times New Roman"/>
          <w:sz w:val="22"/>
          <w:szCs w:val="22"/>
        </w:rPr>
        <w:t>Team Size</w:t>
      </w:r>
      <w:r>
        <w:rPr>
          <w:rFonts w:ascii="Times New Roman" w:eastAsia="Trebuchet MS" w:hAnsi="Times New Roman" w:cs="Times New Roman"/>
          <w:sz w:val="22"/>
          <w:szCs w:val="22"/>
        </w:rPr>
        <w:tab/>
        <w:t xml:space="preserve"> : 20 </w:t>
      </w:r>
    </w:p>
    <w:p w:rsidR="004C37DE" w:rsidRDefault="007475F8">
      <w:pPr>
        <w:jc w:val="both"/>
        <w:rPr>
          <w:rFonts w:ascii="Times New Roman" w:eastAsia="Trebuchet MS" w:hAnsi="Times New Roman" w:cs="Times New Roman"/>
          <w:sz w:val="22"/>
          <w:szCs w:val="22"/>
        </w:rPr>
      </w:pPr>
      <w:r>
        <w:rPr>
          <w:rFonts w:ascii="Times New Roman" w:eastAsia="Trebuchet MS" w:hAnsi="Times New Roman" w:cs="Times New Roman"/>
          <w:sz w:val="22"/>
          <w:szCs w:val="22"/>
        </w:rPr>
        <w:t>Period</w:t>
      </w:r>
      <w:r w:rsidR="00F303D2">
        <w:rPr>
          <w:rFonts w:ascii="Times New Roman" w:eastAsia="Trebuchet MS" w:hAnsi="Times New Roman" w:cs="Times New Roman"/>
          <w:sz w:val="22"/>
          <w:szCs w:val="22"/>
        </w:rPr>
        <w:tab/>
      </w:r>
      <w:r w:rsidR="00F303D2">
        <w:rPr>
          <w:rFonts w:ascii="Times New Roman" w:eastAsia="Trebuchet MS" w:hAnsi="Times New Roman" w:cs="Times New Roman"/>
          <w:sz w:val="22"/>
          <w:szCs w:val="22"/>
        </w:rPr>
        <w:tab/>
        <w:t xml:space="preserve"> :  November 2016 to 25 Aug 2021.</w:t>
      </w:r>
    </w:p>
    <w:p w:rsidR="004C37DE" w:rsidRDefault="007475F8">
      <w:pPr>
        <w:jc w:val="both"/>
        <w:rPr>
          <w:rFonts w:ascii="Times New Roman" w:eastAsia="Trebuchet MS" w:hAnsi="Times New Roman" w:cs="Times New Roman"/>
          <w:sz w:val="22"/>
          <w:szCs w:val="22"/>
        </w:rPr>
      </w:pPr>
      <w:r>
        <w:rPr>
          <w:rFonts w:ascii="Times New Roman" w:eastAsia="Trebuchet MS" w:hAnsi="Times New Roman" w:cs="Times New Roman"/>
          <w:sz w:val="22"/>
          <w:szCs w:val="22"/>
        </w:rPr>
        <w:t xml:space="preserve">Role </w:t>
      </w:r>
      <w:r>
        <w:rPr>
          <w:rFonts w:ascii="Times New Roman" w:eastAsia="Trebuchet MS" w:hAnsi="Times New Roman" w:cs="Times New Roman"/>
          <w:sz w:val="22"/>
          <w:szCs w:val="22"/>
        </w:rPr>
        <w:tab/>
      </w:r>
      <w:r>
        <w:rPr>
          <w:rFonts w:ascii="Times New Roman" w:eastAsia="Trebuchet MS" w:hAnsi="Times New Roman" w:cs="Times New Roman"/>
          <w:sz w:val="22"/>
          <w:szCs w:val="22"/>
        </w:rPr>
        <w:tab/>
        <w:t xml:space="preserve"> : Code development, Unit testcase development, code review </w:t>
      </w:r>
    </w:p>
    <w:p w:rsidR="004C37DE" w:rsidRDefault="004C37DE">
      <w:pPr>
        <w:widowControl w:val="0"/>
        <w:tabs>
          <w:tab w:val="left" w:pos="975"/>
        </w:tabs>
        <w:autoSpaceDE w:val="0"/>
        <w:autoSpaceDN w:val="0"/>
        <w:adjustRightInd w:val="0"/>
        <w:rPr>
          <w:rFonts w:ascii="Times New Roman" w:eastAsia="Trebuchet MS" w:hAnsi="Times New Roman" w:cs="Times New Roman"/>
          <w:sz w:val="22"/>
          <w:szCs w:val="22"/>
        </w:rPr>
      </w:pPr>
    </w:p>
    <w:p w:rsidR="004C37DE" w:rsidRDefault="007475F8">
      <w:pPr>
        <w:widowControl w:val="0"/>
        <w:autoSpaceDE w:val="0"/>
        <w:autoSpaceDN w:val="0"/>
        <w:adjustRightInd w:val="0"/>
        <w:spacing w:after="240"/>
        <w:rPr>
          <w:rFonts w:ascii="Times New Roman" w:hAnsi="Times New Roman" w:cs="Times New Roman"/>
          <w:b/>
          <w:sz w:val="22"/>
          <w:szCs w:val="22"/>
        </w:rPr>
      </w:pPr>
      <w:r>
        <w:rPr>
          <w:rFonts w:ascii="Times New Roman" w:hAnsi="Times New Roman" w:cs="Times New Roman"/>
          <w:b/>
          <w:sz w:val="22"/>
          <w:szCs w:val="22"/>
        </w:rPr>
        <w:t>Description:</w:t>
      </w:r>
    </w:p>
    <w:p w:rsidR="004C37DE" w:rsidRDefault="007475F8">
      <w:pPr>
        <w:spacing w:after="240"/>
        <w:jc w:val="both"/>
        <w:rPr>
          <w:rFonts w:ascii="Times New Roman" w:eastAsia="Trebuchet MS" w:hAnsi="Times New Roman" w:cs="Times New Roman"/>
          <w:sz w:val="22"/>
          <w:szCs w:val="22"/>
        </w:rPr>
      </w:pPr>
      <w:r>
        <w:rPr>
          <w:rFonts w:ascii="Times New Roman" w:eastAsia="Trebuchet MS" w:hAnsi="Times New Roman" w:cs="Times New Roman"/>
          <w:sz w:val="22"/>
          <w:szCs w:val="22"/>
        </w:rPr>
        <w:t>SNCU project is the joint venture of UNICEF and Health Ministry of India Government to protect Newborn Babies by providing specialized care after birth and till the neonate period, especially to reduce the mortality of sick neonates. Special newborn care units are stablished at district level, these units are connected to this web application and uses central database.</w:t>
      </w:r>
    </w:p>
    <w:p w:rsidR="004C37DE" w:rsidRDefault="007475F8">
      <w:pPr>
        <w:spacing w:after="240"/>
        <w:jc w:val="both"/>
        <w:rPr>
          <w:rFonts w:ascii="Times New Roman" w:eastAsia="Trebuchet MS" w:hAnsi="Times New Roman" w:cs="Times New Roman"/>
          <w:sz w:val="22"/>
          <w:szCs w:val="22"/>
        </w:rPr>
      </w:pPr>
      <w:r>
        <w:rPr>
          <w:rFonts w:ascii="Times New Roman" w:eastAsia="Trebuchet MS" w:hAnsi="Times New Roman" w:cs="Times New Roman"/>
          <w:sz w:val="22"/>
          <w:szCs w:val="22"/>
        </w:rPr>
        <w:t>This portal contains the largest database of newborn babies for Ministry of Health and Family Welfare department. Till date it contains almost 0.5 million records of newborn babies and their analytical reports data.</w:t>
      </w:r>
    </w:p>
    <w:p w:rsidR="004C37DE" w:rsidRDefault="007475F8">
      <w:pPr>
        <w:spacing w:after="240"/>
        <w:jc w:val="both"/>
        <w:rPr>
          <w:rFonts w:ascii="Times New Roman" w:eastAsia="Trebuchet MS" w:hAnsi="Times New Roman" w:cs="Times New Roman"/>
          <w:sz w:val="22"/>
          <w:szCs w:val="22"/>
        </w:rPr>
      </w:pPr>
      <w:r>
        <w:rPr>
          <w:rFonts w:ascii="Times New Roman" w:eastAsia="Trebuchet MS" w:hAnsi="Times New Roman" w:cs="Times New Roman"/>
          <w:sz w:val="22"/>
          <w:szCs w:val="22"/>
        </w:rPr>
        <w:t>SNCU is running for more than 500 districts in 7 states of India.  SNCU Online was developed by UNICEF for Madhya Pradesh state government and scaled up by Government of India to deploy it in all other states. Soon it is expected to be deployed in other Asian countries.</w:t>
      </w:r>
    </w:p>
    <w:p w:rsidR="004C37DE" w:rsidRDefault="007475F8">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Project# 2</w:t>
      </w:r>
    </w:p>
    <w:p w:rsidR="004C37DE" w:rsidRDefault="004C37DE">
      <w:pPr>
        <w:jc w:val="both"/>
        <w:rPr>
          <w:rFonts w:ascii="Times New Roman" w:eastAsia="Trebuchet MS" w:hAnsi="Times New Roman" w:cs="Times New Roman"/>
          <w:sz w:val="22"/>
          <w:szCs w:val="22"/>
        </w:rPr>
      </w:pPr>
    </w:p>
    <w:p w:rsidR="004C37DE" w:rsidRDefault="007475F8">
      <w:pPr>
        <w:jc w:val="both"/>
        <w:rPr>
          <w:rFonts w:ascii="Times New Roman" w:eastAsia="Trebuchet MS" w:hAnsi="Times New Roman" w:cs="Times New Roman"/>
          <w:b/>
          <w:sz w:val="22"/>
          <w:szCs w:val="22"/>
        </w:rPr>
      </w:pPr>
      <w:r>
        <w:rPr>
          <w:rFonts w:ascii="Times New Roman" w:eastAsia="Trebuchet MS" w:hAnsi="Times New Roman" w:cs="Times New Roman"/>
          <w:sz w:val="22"/>
          <w:szCs w:val="22"/>
        </w:rPr>
        <w:t xml:space="preserve">Project Title    </w:t>
      </w:r>
      <w:r>
        <w:rPr>
          <w:rFonts w:ascii="Times New Roman" w:eastAsia="Trebuchet MS" w:hAnsi="Times New Roman" w:cs="Times New Roman"/>
          <w:sz w:val="22"/>
          <w:szCs w:val="22"/>
        </w:rPr>
        <w:tab/>
        <w:t xml:space="preserve">: </w:t>
      </w:r>
      <w:r>
        <w:rPr>
          <w:rFonts w:ascii="Times New Roman" w:eastAsia="Trebuchet MS" w:hAnsi="Times New Roman" w:cs="Times New Roman"/>
          <w:b/>
          <w:sz w:val="22"/>
          <w:szCs w:val="22"/>
        </w:rPr>
        <w:t>Telecom Infrastructure Management System</w:t>
      </w:r>
    </w:p>
    <w:p w:rsidR="004C37DE" w:rsidRDefault="007475F8">
      <w:pPr>
        <w:jc w:val="both"/>
        <w:rPr>
          <w:rFonts w:ascii="Times New Roman" w:eastAsia="Trebuchet MS" w:hAnsi="Times New Roman" w:cs="Times New Roman"/>
          <w:sz w:val="22"/>
          <w:szCs w:val="22"/>
        </w:rPr>
      </w:pPr>
      <w:r>
        <w:rPr>
          <w:rFonts w:ascii="Times New Roman" w:eastAsia="Trebuchet MS" w:hAnsi="Times New Roman" w:cs="Times New Roman"/>
          <w:sz w:val="22"/>
          <w:szCs w:val="22"/>
        </w:rPr>
        <w:t>Client</w:t>
      </w:r>
      <w:r>
        <w:rPr>
          <w:rFonts w:ascii="Times New Roman" w:eastAsia="Trebuchet MS" w:hAnsi="Times New Roman" w:cs="Times New Roman"/>
          <w:sz w:val="22"/>
          <w:szCs w:val="22"/>
        </w:rPr>
        <w:tab/>
      </w:r>
      <w:r>
        <w:rPr>
          <w:rFonts w:ascii="Times New Roman" w:eastAsia="Trebuchet MS" w:hAnsi="Times New Roman" w:cs="Times New Roman"/>
          <w:sz w:val="22"/>
          <w:szCs w:val="22"/>
        </w:rPr>
        <w:tab/>
        <w:t xml:space="preserve"> : GTL Infra Ltd India</w:t>
      </w:r>
    </w:p>
    <w:p w:rsidR="004C37DE" w:rsidRDefault="007475F8">
      <w:pPr>
        <w:jc w:val="both"/>
        <w:rPr>
          <w:rFonts w:ascii="Times New Roman" w:eastAsia="Trebuchet MS" w:hAnsi="Times New Roman" w:cs="Times New Roman"/>
          <w:sz w:val="22"/>
          <w:szCs w:val="22"/>
        </w:rPr>
      </w:pPr>
      <w:r>
        <w:rPr>
          <w:rFonts w:ascii="Times New Roman" w:eastAsia="Trebuchet MS" w:hAnsi="Times New Roman" w:cs="Times New Roman"/>
          <w:sz w:val="22"/>
          <w:szCs w:val="22"/>
        </w:rPr>
        <w:t>Technologies</w:t>
      </w:r>
      <w:r>
        <w:rPr>
          <w:rFonts w:ascii="Times New Roman" w:eastAsia="Trebuchet MS" w:hAnsi="Times New Roman" w:cs="Times New Roman"/>
          <w:sz w:val="22"/>
          <w:szCs w:val="22"/>
        </w:rPr>
        <w:tab/>
        <w:t xml:space="preserve"> : JAVA, JSP, Servlet, Hibernate 3, Spring (IOC, MVC, DAO, ORM), </w:t>
      </w:r>
      <w:r>
        <w:rPr>
          <w:rFonts w:ascii="Times New Roman" w:eastAsia="Trebuchet MS" w:hAnsi="Times New Roman" w:cs="Times New Roman"/>
          <w:sz w:val="22"/>
          <w:szCs w:val="22"/>
        </w:rPr>
        <w:tab/>
      </w:r>
      <w:r>
        <w:rPr>
          <w:rFonts w:ascii="Times New Roman" w:eastAsia="Trebuchet MS" w:hAnsi="Times New Roman" w:cs="Times New Roman"/>
          <w:sz w:val="22"/>
          <w:szCs w:val="22"/>
        </w:rPr>
        <w:tab/>
      </w:r>
      <w:r>
        <w:rPr>
          <w:rFonts w:ascii="Times New Roman" w:eastAsia="Trebuchet MS" w:hAnsi="Times New Roman" w:cs="Times New Roman"/>
          <w:sz w:val="22"/>
          <w:szCs w:val="22"/>
        </w:rPr>
        <w:tab/>
      </w:r>
      <w:r>
        <w:rPr>
          <w:rFonts w:ascii="Times New Roman" w:eastAsia="Trebuchet MS" w:hAnsi="Times New Roman" w:cs="Times New Roman"/>
          <w:sz w:val="22"/>
          <w:szCs w:val="22"/>
        </w:rPr>
        <w:tab/>
        <w:t xml:space="preserve">                JBoss, MS SQL Server</w:t>
      </w:r>
    </w:p>
    <w:p w:rsidR="004C37DE" w:rsidRDefault="007475F8">
      <w:pPr>
        <w:jc w:val="both"/>
        <w:rPr>
          <w:rFonts w:ascii="Times New Roman" w:eastAsia="Trebuchet MS" w:hAnsi="Times New Roman" w:cs="Times New Roman"/>
          <w:sz w:val="22"/>
          <w:szCs w:val="22"/>
        </w:rPr>
      </w:pPr>
      <w:r>
        <w:rPr>
          <w:rFonts w:ascii="Times New Roman" w:eastAsia="Trebuchet MS" w:hAnsi="Times New Roman" w:cs="Times New Roman"/>
          <w:sz w:val="22"/>
          <w:szCs w:val="22"/>
        </w:rPr>
        <w:t>Team Size</w:t>
      </w:r>
      <w:r>
        <w:rPr>
          <w:rFonts w:ascii="Times New Roman" w:eastAsia="Trebuchet MS" w:hAnsi="Times New Roman" w:cs="Times New Roman"/>
          <w:sz w:val="22"/>
          <w:szCs w:val="22"/>
        </w:rPr>
        <w:tab/>
        <w:t xml:space="preserve"> : 10 </w:t>
      </w:r>
    </w:p>
    <w:p w:rsidR="004C37DE" w:rsidRDefault="007475F8">
      <w:pPr>
        <w:jc w:val="both"/>
        <w:rPr>
          <w:rFonts w:ascii="Times New Roman" w:eastAsia="Trebuchet MS" w:hAnsi="Times New Roman" w:cs="Times New Roman"/>
          <w:sz w:val="22"/>
          <w:szCs w:val="22"/>
        </w:rPr>
      </w:pPr>
      <w:r>
        <w:rPr>
          <w:rFonts w:ascii="Times New Roman" w:eastAsia="Trebuchet MS" w:hAnsi="Times New Roman" w:cs="Times New Roman"/>
          <w:sz w:val="22"/>
          <w:szCs w:val="22"/>
        </w:rPr>
        <w:t>Period</w:t>
      </w:r>
      <w:r>
        <w:rPr>
          <w:rFonts w:ascii="Times New Roman" w:eastAsia="Trebuchet MS" w:hAnsi="Times New Roman" w:cs="Times New Roman"/>
          <w:sz w:val="22"/>
          <w:szCs w:val="22"/>
        </w:rPr>
        <w:tab/>
      </w:r>
      <w:r>
        <w:rPr>
          <w:rFonts w:ascii="Times New Roman" w:eastAsia="Trebuchet MS" w:hAnsi="Times New Roman" w:cs="Times New Roman"/>
          <w:sz w:val="22"/>
          <w:szCs w:val="22"/>
        </w:rPr>
        <w:tab/>
        <w:t xml:space="preserve"> : July 2016 to October 2016 </w:t>
      </w:r>
    </w:p>
    <w:p w:rsidR="004C37DE" w:rsidRDefault="007475F8">
      <w:pPr>
        <w:jc w:val="both"/>
        <w:rPr>
          <w:rFonts w:ascii="Times New Roman" w:eastAsia="Trebuchet MS" w:hAnsi="Times New Roman" w:cs="Times New Roman"/>
          <w:sz w:val="22"/>
          <w:szCs w:val="22"/>
        </w:rPr>
      </w:pPr>
      <w:r>
        <w:rPr>
          <w:rFonts w:ascii="Times New Roman" w:eastAsia="Trebuchet MS" w:hAnsi="Times New Roman" w:cs="Times New Roman"/>
          <w:sz w:val="22"/>
          <w:szCs w:val="22"/>
        </w:rPr>
        <w:t xml:space="preserve">Role </w:t>
      </w:r>
      <w:r>
        <w:rPr>
          <w:rFonts w:ascii="Times New Roman" w:eastAsia="Trebuchet MS" w:hAnsi="Times New Roman" w:cs="Times New Roman"/>
          <w:sz w:val="22"/>
          <w:szCs w:val="22"/>
        </w:rPr>
        <w:tab/>
      </w:r>
      <w:r>
        <w:rPr>
          <w:rFonts w:ascii="Times New Roman" w:eastAsia="Trebuchet MS" w:hAnsi="Times New Roman" w:cs="Times New Roman"/>
          <w:sz w:val="22"/>
          <w:szCs w:val="22"/>
        </w:rPr>
        <w:tab/>
        <w:t xml:space="preserve"> : Bug Fixing, Code development, Unit testcase development, code review </w:t>
      </w:r>
    </w:p>
    <w:p w:rsidR="004C37DE" w:rsidRDefault="004C37DE">
      <w:pPr>
        <w:keepNext/>
        <w:tabs>
          <w:tab w:val="left" w:pos="5670"/>
        </w:tabs>
        <w:rPr>
          <w:rFonts w:ascii="Times New Roman" w:hAnsi="Times New Roman" w:cs="Times New Roman"/>
          <w:b/>
          <w:sz w:val="26"/>
        </w:rPr>
      </w:pPr>
    </w:p>
    <w:p w:rsidR="004C37DE" w:rsidRDefault="007475F8">
      <w:pPr>
        <w:widowControl w:val="0"/>
        <w:autoSpaceDE w:val="0"/>
        <w:autoSpaceDN w:val="0"/>
        <w:adjustRightInd w:val="0"/>
        <w:spacing w:after="240"/>
        <w:rPr>
          <w:rFonts w:ascii="Times New Roman" w:hAnsi="Times New Roman" w:cs="Times New Roman"/>
          <w:b/>
          <w:sz w:val="22"/>
          <w:szCs w:val="22"/>
        </w:rPr>
      </w:pPr>
      <w:r>
        <w:rPr>
          <w:rFonts w:ascii="Times New Roman" w:hAnsi="Times New Roman" w:cs="Times New Roman"/>
          <w:b/>
          <w:sz w:val="22"/>
          <w:szCs w:val="22"/>
        </w:rPr>
        <w:t>Description:</w:t>
      </w:r>
    </w:p>
    <w:p w:rsidR="004C37DE" w:rsidRDefault="007475F8">
      <w:pPr>
        <w:spacing w:after="240"/>
        <w:jc w:val="both"/>
        <w:rPr>
          <w:rFonts w:ascii="Times New Roman" w:eastAsia="Trebuchet MS" w:hAnsi="Times New Roman" w:cs="Times New Roman"/>
          <w:sz w:val="22"/>
          <w:szCs w:val="22"/>
        </w:rPr>
      </w:pPr>
      <w:r>
        <w:rPr>
          <w:rFonts w:ascii="Times New Roman" w:eastAsia="Trebuchet MS" w:hAnsi="Times New Roman" w:cs="Times New Roman"/>
          <w:sz w:val="22"/>
          <w:szCs w:val="22"/>
        </w:rPr>
        <w:t>TIMS is the enterprise web application Telecom Infra Provider (GTL), Telecom Operators (Airtel, Vodafone etc.) and Operation &amp; Management (O&amp;M) agencies to provide online real-time status of Telecom Towers (Sites).</w:t>
      </w:r>
    </w:p>
    <w:p w:rsidR="004C37DE" w:rsidRDefault="007475F8">
      <w:pPr>
        <w:spacing w:after="240"/>
        <w:jc w:val="both"/>
        <w:rPr>
          <w:rFonts w:ascii="Times New Roman" w:eastAsia="Trebuchet MS" w:hAnsi="Times New Roman" w:cs="Times New Roman"/>
          <w:sz w:val="22"/>
          <w:szCs w:val="22"/>
        </w:rPr>
      </w:pPr>
      <w:r>
        <w:rPr>
          <w:rFonts w:ascii="Times New Roman" w:eastAsia="Trebuchet MS" w:hAnsi="Times New Roman" w:cs="Times New Roman"/>
          <w:sz w:val="22"/>
          <w:szCs w:val="22"/>
        </w:rPr>
        <w:t>Many hardware components are installed at Tower run it 24 hours and 7 days in a week. This hardware inventory contains AMF Panels, AC, Diesel Generator, Battery Banks etc. </w:t>
      </w:r>
    </w:p>
    <w:p w:rsidR="004C37DE" w:rsidRDefault="007475F8">
      <w:pPr>
        <w:spacing w:after="240"/>
        <w:jc w:val="both"/>
        <w:rPr>
          <w:rFonts w:ascii="Times New Roman" w:eastAsia="Trebuchet MS" w:hAnsi="Times New Roman" w:cs="Times New Roman"/>
          <w:sz w:val="22"/>
          <w:szCs w:val="22"/>
        </w:rPr>
      </w:pPr>
      <w:r>
        <w:rPr>
          <w:rFonts w:ascii="Times New Roman" w:eastAsia="Trebuchet MS" w:hAnsi="Times New Roman" w:cs="Times New Roman"/>
          <w:sz w:val="22"/>
          <w:szCs w:val="22"/>
        </w:rPr>
        <w:t>These items are connected with server with help of a Model over GPRS connectivity. After a certain frequency site components’ status are sent to server in a string format. At server Packet Gateway parse this string and push real-time hardware status into database.</w:t>
      </w:r>
    </w:p>
    <w:p w:rsidR="004C37DE" w:rsidRDefault="007475F8">
      <w:pPr>
        <w:spacing w:after="240"/>
        <w:jc w:val="both"/>
        <w:rPr>
          <w:rFonts w:ascii="Times New Roman" w:eastAsia="Trebuchet MS" w:hAnsi="Times New Roman" w:cs="Times New Roman"/>
          <w:sz w:val="22"/>
          <w:szCs w:val="22"/>
        </w:rPr>
      </w:pPr>
      <w:r>
        <w:rPr>
          <w:rFonts w:ascii="Times New Roman" w:eastAsia="Trebuchet MS" w:hAnsi="Times New Roman" w:cs="Times New Roman"/>
          <w:sz w:val="22"/>
          <w:szCs w:val="22"/>
        </w:rPr>
        <w:t>On basis of these data TIMS application generates Alarms, Comparative and Analytical reports.This application helps GTL to centrally control their thousands of site from central location.</w:t>
      </w:r>
    </w:p>
    <w:p w:rsidR="00F303D2" w:rsidRDefault="00F303D2">
      <w:pPr>
        <w:spacing w:after="240"/>
        <w:jc w:val="both"/>
        <w:rPr>
          <w:rFonts w:ascii="Times New Roman" w:eastAsia="Trebuchet MS" w:hAnsi="Times New Roman" w:cs="Times New Roman"/>
          <w:sz w:val="22"/>
          <w:szCs w:val="22"/>
        </w:rPr>
      </w:pPr>
    </w:p>
    <w:p w:rsidR="00F303D2" w:rsidRDefault="00822FCA" w:rsidP="00F303D2">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Project# 3</w:t>
      </w:r>
    </w:p>
    <w:p w:rsidR="00F303D2" w:rsidRDefault="00F303D2" w:rsidP="00F303D2">
      <w:pPr>
        <w:widowControl w:val="0"/>
        <w:autoSpaceDE w:val="0"/>
        <w:autoSpaceDN w:val="0"/>
        <w:adjustRightInd w:val="0"/>
        <w:rPr>
          <w:rFonts w:ascii="Times New Roman" w:hAnsi="Times New Roman" w:cs="Times New Roman"/>
          <w:b/>
          <w:sz w:val="22"/>
          <w:szCs w:val="22"/>
        </w:rPr>
      </w:pPr>
    </w:p>
    <w:p w:rsidR="00F303D2" w:rsidRDefault="00F303D2" w:rsidP="00F303D2">
      <w:pPr>
        <w:jc w:val="both"/>
        <w:rPr>
          <w:rFonts w:ascii="Times New Roman" w:eastAsia="Trebuchet MS" w:hAnsi="Times New Roman" w:cs="Times New Roman"/>
          <w:sz w:val="22"/>
          <w:szCs w:val="22"/>
        </w:rPr>
      </w:pPr>
      <w:r>
        <w:rPr>
          <w:rFonts w:ascii="Times New Roman" w:eastAsia="Trebuchet MS" w:hAnsi="Times New Roman" w:cs="Times New Roman"/>
          <w:sz w:val="22"/>
          <w:szCs w:val="22"/>
        </w:rPr>
        <w:t xml:space="preserve">Project Title    </w:t>
      </w:r>
      <w:r>
        <w:rPr>
          <w:rFonts w:ascii="Times New Roman" w:eastAsia="Trebuchet MS" w:hAnsi="Times New Roman" w:cs="Times New Roman"/>
          <w:sz w:val="22"/>
          <w:szCs w:val="22"/>
        </w:rPr>
        <w:tab/>
        <w:t xml:space="preserve">: </w:t>
      </w:r>
      <w:r>
        <w:rPr>
          <w:rFonts w:ascii="Times New Roman" w:eastAsia="Trebuchet MS" w:hAnsi="Times New Roman" w:cs="Times New Roman"/>
          <w:b/>
          <w:sz w:val="22"/>
          <w:szCs w:val="22"/>
        </w:rPr>
        <w:t xml:space="preserve"> Software Defined Vehicle Project</w:t>
      </w:r>
    </w:p>
    <w:p w:rsidR="00F303D2" w:rsidRDefault="00F303D2" w:rsidP="00F303D2">
      <w:pPr>
        <w:jc w:val="both"/>
        <w:rPr>
          <w:rFonts w:ascii="Times New Roman" w:eastAsia="Trebuchet MS" w:hAnsi="Times New Roman" w:cs="Times New Roman"/>
          <w:sz w:val="22"/>
          <w:szCs w:val="22"/>
        </w:rPr>
      </w:pPr>
      <w:r>
        <w:rPr>
          <w:rFonts w:ascii="Times New Roman" w:eastAsia="Trebuchet MS" w:hAnsi="Times New Roman" w:cs="Times New Roman"/>
          <w:sz w:val="22"/>
          <w:szCs w:val="22"/>
        </w:rPr>
        <w:t>Client</w:t>
      </w:r>
      <w:r>
        <w:rPr>
          <w:rFonts w:ascii="Times New Roman" w:eastAsia="Trebuchet MS" w:hAnsi="Times New Roman" w:cs="Times New Roman"/>
          <w:sz w:val="22"/>
          <w:szCs w:val="22"/>
        </w:rPr>
        <w:tab/>
      </w:r>
      <w:r>
        <w:rPr>
          <w:rFonts w:ascii="Times New Roman" w:eastAsia="Trebuchet MS" w:hAnsi="Times New Roman" w:cs="Times New Roman"/>
          <w:sz w:val="22"/>
          <w:szCs w:val="22"/>
        </w:rPr>
        <w:tab/>
        <w:t xml:space="preserve"> : Oshkosh Coporation</w:t>
      </w:r>
    </w:p>
    <w:p w:rsidR="00F303D2" w:rsidRDefault="00F303D2" w:rsidP="00F303D2">
      <w:pPr>
        <w:jc w:val="both"/>
        <w:rPr>
          <w:rFonts w:ascii="Times New Roman" w:eastAsia="Trebuchet MS" w:hAnsi="Times New Roman" w:cs="Times New Roman"/>
          <w:sz w:val="22"/>
          <w:szCs w:val="22"/>
        </w:rPr>
      </w:pPr>
      <w:r>
        <w:rPr>
          <w:rFonts w:ascii="Times New Roman" w:eastAsia="Trebuchet MS" w:hAnsi="Times New Roman" w:cs="Times New Roman"/>
          <w:sz w:val="22"/>
          <w:szCs w:val="22"/>
        </w:rPr>
        <w:t>Technologies</w:t>
      </w:r>
      <w:r>
        <w:rPr>
          <w:rFonts w:ascii="Times New Roman" w:eastAsia="Trebuchet MS" w:hAnsi="Times New Roman" w:cs="Times New Roman"/>
          <w:sz w:val="22"/>
          <w:szCs w:val="22"/>
        </w:rPr>
        <w:tab/>
        <w:t xml:space="preserve"> : JAVA, JSP ,Servlet</w:t>
      </w:r>
      <w:r>
        <w:rPr>
          <w:rFonts w:eastAsia="Trebuchet MS" w:hAnsi="Times New Roman" w:cs="Times New Roman"/>
          <w:sz w:val="22"/>
          <w:szCs w:val="22"/>
        </w:rPr>
        <w:t xml:space="preserve"> ,Hibernate</w:t>
      </w:r>
      <w:r>
        <w:rPr>
          <w:rFonts w:ascii="Times New Roman" w:eastAsia="Trebuchet MS" w:hAnsi="Times New Roman" w:cs="Times New Roman"/>
          <w:sz w:val="22"/>
          <w:szCs w:val="22"/>
        </w:rPr>
        <w:t xml:space="preserve"> 3,</w:t>
      </w:r>
      <w:r>
        <w:rPr>
          <w:rFonts w:eastAsia="Trebuchet MS" w:hAnsi="Times New Roman" w:cs="Times New Roman"/>
          <w:sz w:val="22"/>
          <w:szCs w:val="22"/>
        </w:rPr>
        <w:t>Spring boot,</w:t>
      </w:r>
      <w:r>
        <w:rPr>
          <w:rFonts w:ascii="Times New Roman" w:eastAsia="Trebuchet MS" w:hAnsi="Times New Roman" w:cs="Times New Roman"/>
          <w:sz w:val="22"/>
          <w:szCs w:val="22"/>
        </w:rPr>
        <w:t xml:space="preserve"> Spring (IOC, MVC, DAO,  ORM), </w:t>
      </w:r>
      <w:r>
        <w:rPr>
          <w:rFonts w:ascii="Times New Roman" w:eastAsia="Trebuchet MS" w:hAnsi="Times New Roman" w:cs="Times New Roman"/>
          <w:sz w:val="22"/>
          <w:szCs w:val="22"/>
        </w:rPr>
        <w:tab/>
      </w:r>
      <w:r>
        <w:rPr>
          <w:rFonts w:ascii="Times New Roman" w:eastAsia="Trebuchet MS" w:hAnsi="Times New Roman" w:cs="Times New Roman"/>
          <w:sz w:val="22"/>
          <w:szCs w:val="22"/>
        </w:rPr>
        <w:tab/>
      </w:r>
      <w:r>
        <w:rPr>
          <w:rFonts w:ascii="Times New Roman" w:eastAsia="Trebuchet MS" w:hAnsi="Times New Roman" w:cs="Times New Roman"/>
          <w:sz w:val="22"/>
          <w:szCs w:val="22"/>
        </w:rPr>
        <w:tab/>
      </w:r>
      <w:r>
        <w:rPr>
          <w:rFonts w:ascii="Times New Roman" w:eastAsia="Trebuchet MS" w:hAnsi="Times New Roman" w:cs="Times New Roman"/>
          <w:sz w:val="22"/>
          <w:szCs w:val="22"/>
        </w:rPr>
        <w:tab/>
        <w:t xml:space="preserve">                JBoss, MySQL 5.0</w:t>
      </w:r>
    </w:p>
    <w:p w:rsidR="00F303D2" w:rsidRDefault="00F303D2" w:rsidP="00F303D2">
      <w:pPr>
        <w:jc w:val="both"/>
        <w:rPr>
          <w:rFonts w:ascii="Times New Roman" w:eastAsia="Trebuchet MS" w:hAnsi="Times New Roman" w:cs="Times New Roman"/>
          <w:sz w:val="22"/>
          <w:szCs w:val="22"/>
        </w:rPr>
      </w:pPr>
      <w:r>
        <w:rPr>
          <w:rFonts w:ascii="Times New Roman" w:eastAsia="Trebuchet MS" w:hAnsi="Times New Roman" w:cs="Times New Roman"/>
          <w:sz w:val="22"/>
          <w:szCs w:val="22"/>
        </w:rPr>
        <w:t>Team Size</w:t>
      </w:r>
      <w:r>
        <w:rPr>
          <w:rFonts w:ascii="Times New Roman" w:eastAsia="Trebuchet MS" w:hAnsi="Times New Roman" w:cs="Times New Roman"/>
          <w:sz w:val="22"/>
          <w:szCs w:val="22"/>
        </w:rPr>
        <w:tab/>
        <w:t xml:space="preserve"> : 10</w:t>
      </w:r>
    </w:p>
    <w:p w:rsidR="00F303D2" w:rsidRDefault="00F303D2" w:rsidP="00F303D2">
      <w:pPr>
        <w:jc w:val="both"/>
        <w:rPr>
          <w:rFonts w:ascii="Times New Roman" w:eastAsia="Trebuchet MS" w:hAnsi="Times New Roman" w:cs="Times New Roman"/>
          <w:sz w:val="22"/>
          <w:szCs w:val="22"/>
        </w:rPr>
      </w:pPr>
      <w:r>
        <w:rPr>
          <w:rFonts w:ascii="Times New Roman" w:eastAsia="Trebuchet MS" w:hAnsi="Times New Roman" w:cs="Times New Roman"/>
          <w:sz w:val="22"/>
          <w:szCs w:val="22"/>
        </w:rPr>
        <w:lastRenderedPageBreak/>
        <w:t>Period</w:t>
      </w:r>
      <w:r>
        <w:rPr>
          <w:rFonts w:ascii="Times New Roman" w:eastAsia="Trebuchet MS" w:hAnsi="Times New Roman" w:cs="Times New Roman"/>
          <w:sz w:val="22"/>
          <w:szCs w:val="22"/>
        </w:rPr>
        <w:tab/>
      </w:r>
      <w:r>
        <w:rPr>
          <w:rFonts w:ascii="Times New Roman" w:eastAsia="Trebuchet MS" w:hAnsi="Times New Roman" w:cs="Times New Roman"/>
          <w:sz w:val="22"/>
          <w:szCs w:val="22"/>
        </w:rPr>
        <w:tab/>
        <w:t xml:space="preserve"> :  28 Aug 2021 to 5 June 2022 date.</w:t>
      </w:r>
    </w:p>
    <w:p w:rsidR="009E35A7" w:rsidRDefault="009E35A7" w:rsidP="009E35A7">
      <w:pPr>
        <w:jc w:val="both"/>
        <w:rPr>
          <w:rFonts w:ascii="Times New Roman" w:eastAsia="Trebuchet MS" w:hAnsi="Times New Roman" w:cs="Times New Roman"/>
          <w:sz w:val="22"/>
          <w:szCs w:val="22"/>
        </w:rPr>
      </w:pPr>
      <w:r>
        <w:rPr>
          <w:rFonts w:ascii="Times New Roman" w:eastAsia="Trebuchet MS" w:hAnsi="Times New Roman" w:cs="Times New Roman"/>
          <w:sz w:val="22"/>
          <w:szCs w:val="22"/>
        </w:rPr>
        <w:t xml:space="preserve">Role </w:t>
      </w:r>
      <w:r>
        <w:rPr>
          <w:rFonts w:ascii="Times New Roman" w:eastAsia="Trebuchet MS" w:hAnsi="Times New Roman" w:cs="Times New Roman"/>
          <w:sz w:val="22"/>
          <w:szCs w:val="22"/>
        </w:rPr>
        <w:tab/>
      </w:r>
      <w:r>
        <w:rPr>
          <w:rFonts w:ascii="Times New Roman" w:eastAsia="Trebuchet MS" w:hAnsi="Times New Roman" w:cs="Times New Roman"/>
          <w:sz w:val="22"/>
          <w:szCs w:val="22"/>
        </w:rPr>
        <w:tab/>
        <w:t xml:space="preserve"> :  Code development, Unit testcase development, code review </w:t>
      </w:r>
    </w:p>
    <w:p w:rsidR="009E35A7" w:rsidRDefault="009E35A7" w:rsidP="00F303D2">
      <w:pPr>
        <w:jc w:val="both"/>
        <w:rPr>
          <w:rFonts w:ascii="Times New Roman" w:eastAsia="Trebuchet MS" w:hAnsi="Times New Roman" w:cs="Times New Roman"/>
          <w:sz w:val="22"/>
          <w:szCs w:val="22"/>
        </w:rPr>
      </w:pPr>
    </w:p>
    <w:p w:rsidR="009E35A7" w:rsidRDefault="009E35A7" w:rsidP="00F303D2">
      <w:pPr>
        <w:jc w:val="both"/>
        <w:rPr>
          <w:rFonts w:ascii="Times New Roman" w:eastAsia="Trebuchet MS" w:hAnsi="Times New Roman" w:cs="Times New Roman"/>
          <w:sz w:val="22"/>
          <w:szCs w:val="22"/>
        </w:rPr>
      </w:pPr>
    </w:p>
    <w:p w:rsidR="00F303D2" w:rsidRDefault="00F303D2" w:rsidP="00F303D2">
      <w:pPr>
        <w:jc w:val="both"/>
        <w:rPr>
          <w:rFonts w:ascii="Times New Roman" w:eastAsia="Trebuchet MS" w:hAnsi="Times New Roman" w:cs="Times New Roman"/>
          <w:sz w:val="22"/>
          <w:szCs w:val="22"/>
        </w:rPr>
      </w:pPr>
    </w:p>
    <w:p w:rsidR="00F303D2" w:rsidRDefault="00F303D2" w:rsidP="00F303D2">
      <w:pPr>
        <w:widowControl w:val="0"/>
        <w:autoSpaceDE w:val="0"/>
        <w:autoSpaceDN w:val="0"/>
        <w:adjustRightInd w:val="0"/>
        <w:spacing w:after="240"/>
        <w:rPr>
          <w:rFonts w:ascii="Times New Roman" w:hAnsi="Times New Roman" w:cs="Times New Roman"/>
          <w:b/>
          <w:sz w:val="22"/>
          <w:szCs w:val="22"/>
        </w:rPr>
      </w:pPr>
      <w:r>
        <w:rPr>
          <w:rFonts w:ascii="Times New Roman" w:hAnsi="Times New Roman" w:cs="Times New Roman"/>
          <w:b/>
          <w:sz w:val="22"/>
          <w:szCs w:val="22"/>
        </w:rPr>
        <w:t>Description:</w:t>
      </w:r>
    </w:p>
    <w:p w:rsidR="00F303D2" w:rsidRDefault="008E026A" w:rsidP="00F303D2">
      <w:pPr>
        <w:jc w:val="both"/>
        <w:rPr>
          <w:rFonts w:ascii="Times New Roman" w:eastAsia="Trebuchet MS" w:hAnsi="Times New Roman" w:cs="Times New Roman"/>
          <w:sz w:val="22"/>
          <w:szCs w:val="22"/>
        </w:rPr>
      </w:pPr>
      <w:r>
        <w:rPr>
          <w:rFonts w:ascii="Times New Roman" w:eastAsia="Trebuchet MS" w:hAnsi="Times New Roman" w:cs="Times New Roman"/>
          <w:sz w:val="22"/>
          <w:szCs w:val="22"/>
        </w:rPr>
        <w:t>Brief details on the following should be given here a Background b Scope and objectives c References to all relevant docs.</w:t>
      </w:r>
    </w:p>
    <w:p w:rsidR="008E026A" w:rsidRDefault="008E026A" w:rsidP="00F303D2">
      <w:pPr>
        <w:jc w:val="both"/>
        <w:rPr>
          <w:rFonts w:ascii="Times New Roman" w:eastAsia="Trebuchet MS" w:hAnsi="Times New Roman" w:cs="Times New Roman"/>
          <w:sz w:val="22"/>
          <w:szCs w:val="22"/>
        </w:rPr>
      </w:pPr>
      <w:r>
        <w:rPr>
          <w:rFonts w:ascii="Times New Roman" w:eastAsia="Trebuchet MS" w:hAnsi="Times New Roman" w:cs="Times New Roman"/>
          <w:sz w:val="22"/>
          <w:szCs w:val="22"/>
        </w:rPr>
        <w:t>Application is available from the meta vitalization layer which is available  by default in some of the NXP provided i.MX image configuration  Our has the</w:t>
      </w:r>
      <w:r w:rsidR="00822FCA">
        <w:rPr>
          <w:rFonts w:ascii="Times New Roman" w:eastAsia="Trebuchet MS" w:hAnsi="Times New Roman" w:cs="Times New Roman"/>
          <w:sz w:val="22"/>
          <w:szCs w:val="22"/>
        </w:rPr>
        <w:t xml:space="preserve"> recipe enabled .</w:t>
      </w:r>
    </w:p>
    <w:p w:rsidR="00822FCA" w:rsidRDefault="00822FCA" w:rsidP="00F303D2">
      <w:pPr>
        <w:jc w:val="both"/>
        <w:rPr>
          <w:rFonts w:ascii="Times New Roman" w:eastAsia="Trebuchet MS" w:hAnsi="Times New Roman" w:cs="Times New Roman"/>
          <w:sz w:val="22"/>
          <w:szCs w:val="22"/>
        </w:rPr>
      </w:pPr>
      <w:r>
        <w:rPr>
          <w:rFonts w:ascii="Times New Roman" w:eastAsia="Trebuchet MS" w:hAnsi="Times New Roman" w:cs="Times New Roman"/>
          <w:sz w:val="22"/>
          <w:szCs w:val="22"/>
        </w:rPr>
        <w:t>User can  add the meta vitalization layar.</w:t>
      </w:r>
    </w:p>
    <w:p w:rsidR="00822FCA" w:rsidRDefault="00822FCA" w:rsidP="00F303D2">
      <w:pPr>
        <w:jc w:val="both"/>
        <w:rPr>
          <w:rFonts w:ascii="Times New Roman" w:eastAsia="Trebuchet MS" w:hAnsi="Times New Roman" w:cs="Times New Roman"/>
          <w:sz w:val="22"/>
          <w:szCs w:val="22"/>
        </w:rPr>
      </w:pPr>
      <w:r>
        <w:rPr>
          <w:rFonts w:ascii="Times New Roman" w:eastAsia="Trebuchet MS" w:hAnsi="Times New Roman" w:cs="Times New Roman"/>
          <w:sz w:val="22"/>
          <w:szCs w:val="22"/>
        </w:rPr>
        <w:t>As per proposed Users Vehicle Service and cloud service with help Demo client and calling Curl operation.</w:t>
      </w:r>
    </w:p>
    <w:p w:rsidR="00822FCA" w:rsidRDefault="00822FCA" w:rsidP="00F303D2">
      <w:pPr>
        <w:jc w:val="both"/>
        <w:rPr>
          <w:rFonts w:ascii="Times New Roman" w:eastAsia="Trebuchet MS" w:hAnsi="Times New Roman" w:cs="Times New Roman"/>
          <w:sz w:val="22"/>
          <w:szCs w:val="22"/>
        </w:rPr>
      </w:pPr>
      <w:r>
        <w:rPr>
          <w:rFonts w:ascii="Times New Roman" w:eastAsia="Trebuchet MS" w:hAnsi="Times New Roman" w:cs="Times New Roman"/>
          <w:sz w:val="22"/>
          <w:szCs w:val="22"/>
        </w:rPr>
        <w:t>For Vehicle Board will be used for which SW architecture that support containerization,</w:t>
      </w:r>
    </w:p>
    <w:p w:rsidR="00822FCA" w:rsidRDefault="00822FCA" w:rsidP="00F303D2">
      <w:pPr>
        <w:jc w:val="both"/>
        <w:rPr>
          <w:rFonts w:ascii="Times New Roman" w:eastAsia="Trebuchet MS" w:hAnsi="Times New Roman" w:cs="Times New Roman"/>
          <w:sz w:val="22"/>
          <w:szCs w:val="22"/>
        </w:rPr>
      </w:pPr>
    </w:p>
    <w:p w:rsidR="00822FCA" w:rsidRDefault="00822FCA" w:rsidP="00F303D2">
      <w:pPr>
        <w:jc w:val="both"/>
        <w:rPr>
          <w:rFonts w:ascii="Times New Roman" w:eastAsia="Trebuchet MS" w:hAnsi="Times New Roman" w:cs="Times New Roman"/>
          <w:sz w:val="22"/>
          <w:szCs w:val="22"/>
        </w:rPr>
      </w:pPr>
    </w:p>
    <w:p w:rsidR="00822FCA" w:rsidRDefault="00822FCA" w:rsidP="00F303D2">
      <w:pPr>
        <w:jc w:val="both"/>
        <w:rPr>
          <w:rFonts w:ascii="Times New Roman" w:eastAsia="Trebuchet MS" w:hAnsi="Times New Roman" w:cs="Times New Roman"/>
          <w:sz w:val="22"/>
          <w:szCs w:val="22"/>
        </w:rPr>
      </w:pPr>
    </w:p>
    <w:p w:rsidR="00822FCA" w:rsidRDefault="00822FCA" w:rsidP="00822FCA">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Project# 4</w:t>
      </w:r>
    </w:p>
    <w:p w:rsidR="00822FCA" w:rsidRDefault="00822FCA" w:rsidP="00822FCA">
      <w:pPr>
        <w:widowControl w:val="0"/>
        <w:autoSpaceDE w:val="0"/>
        <w:autoSpaceDN w:val="0"/>
        <w:adjustRightInd w:val="0"/>
        <w:rPr>
          <w:rFonts w:ascii="Times New Roman" w:hAnsi="Times New Roman" w:cs="Times New Roman"/>
          <w:b/>
          <w:sz w:val="22"/>
          <w:szCs w:val="22"/>
        </w:rPr>
      </w:pPr>
    </w:p>
    <w:p w:rsidR="00822FCA" w:rsidRDefault="00822FCA" w:rsidP="00822FCA">
      <w:pPr>
        <w:jc w:val="both"/>
        <w:rPr>
          <w:rFonts w:ascii="Times New Roman" w:eastAsia="Trebuchet MS" w:hAnsi="Times New Roman" w:cs="Times New Roman"/>
          <w:sz w:val="22"/>
          <w:szCs w:val="22"/>
        </w:rPr>
      </w:pPr>
      <w:r>
        <w:rPr>
          <w:rFonts w:ascii="Times New Roman" w:eastAsia="Trebuchet MS" w:hAnsi="Times New Roman" w:cs="Times New Roman"/>
          <w:sz w:val="22"/>
          <w:szCs w:val="22"/>
        </w:rPr>
        <w:t xml:space="preserve">Project Title    </w:t>
      </w:r>
      <w:r>
        <w:rPr>
          <w:rFonts w:ascii="Times New Roman" w:eastAsia="Trebuchet MS" w:hAnsi="Times New Roman" w:cs="Times New Roman"/>
          <w:sz w:val="22"/>
          <w:szCs w:val="22"/>
        </w:rPr>
        <w:tab/>
        <w:t xml:space="preserve">: </w:t>
      </w:r>
      <w:r>
        <w:rPr>
          <w:rFonts w:ascii="Times New Roman" w:eastAsia="Trebuchet MS" w:hAnsi="Times New Roman" w:cs="Times New Roman"/>
          <w:b/>
          <w:sz w:val="22"/>
          <w:szCs w:val="22"/>
        </w:rPr>
        <w:t xml:space="preserve"> Performance management </w:t>
      </w:r>
    </w:p>
    <w:p w:rsidR="00822FCA" w:rsidRDefault="00822FCA" w:rsidP="00822FCA">
      <w:pPr>
        <w:jc w:val="both"/>
        <w:rPr>
          <w:rFonts w:ascii="Times New Roman" w:eastAsia="Trebuchet MS" w:hAnsi="Times New Roman" w:cs="Times New Roman"/>
          <w:sz w:val="22"/>
          <w:szCs w:val="22"/>
        </w:rPr>
      </w:pPr>
      <w:r>
        <w:rPr>
          <w:rFonts w:ascii="Times New Roman" w:eastAsia="Trebuchet MS" w:hAnsi="Times New Roman" w:cs="Times New Roman"/>
          <w:sz w:val="22"/>
          <w:szCs w:val="22"/>
        </w:rPr>
        <w:t>Client</w:t>
      </w:r>
      <w:r>
        <w:rPr>
          <w:rFonts w:ascii="Times New Roman" w:eastAsia="Trebuchet MS" w:hAnsi="Times New Roman" w:cs="Times New Roman"/>
          <w:sz w:val="22"/>
          <w:szCs w:val="22"/>
        </w:rPr>
        <w:tab/>
      </w:r>
      <w:r>
        <w:rPr>
          <w:rFonts w:ascii="Times New Roman" w:eastAsia="Trebuchet MS" w:hAnsi="Times New Roman" w:cs="Times New Roman"/>
          <w:sz w:val="22"/>
          <w:szCs w:val="22"/>
        </w:rPr>
        <w:tab/>
        <w:t xml:space="preserve"> : Nokia</w:t>
      </w:r>
    </w:p>
    <w:p w:rsidR="00822FCA" w:rsidRDefault="00822FCA" w:rsidP="00822FCA">
      <w:pPr>
        <w:jc w:val="both"/>
        <w:rPr>
          <w:rFonts w:ascii="Times New Roman" w:eastAsia="Trebuchet MS" w:hAnsi="Times New Roman" w:cs="Times New Roman"/>
          <w:sz w:val="22"/>
          <w:szCs w:val="22"/>
        </w:rPr>
      </w:pPr>
      <w:r>
        <w:rPr>
          <w:rFonts w:ascii="Times New Roman" w:eastAsia="Trebuchet MS" w:hAnsi="Times New Roman" w:cs="Times New Roman"/>
          <w:sz w:val="22"/>
          <w:szCs w:val="22"/>
        </w:rPr>
        <w:t>Technologies</w:t>
      </w:r>
      <w:r>
        <w:rPr>
          <w:rFonts w:ascii="Times New Roman" w:eastAsia="Trebuchet MS" w:hAnsi="Times New Roman" w:cs="Times New Roman"/>
          <w:sz w:val="22"/>
          <w:szCs w:val="22"/>
        </w:rPr>
        <w:tab/>
        <w:t xml:space="preserve"> : JAVA</w:t>
      </w:r>
      <w:r>
        <w:rPr>
          <w:rFonts w:eastAsia="Trebuchet MS" w:hAnsi="Times New Roman" w:cs="Times New Roman"/>
          <w:sz w:val="22"/>
          <w:szCs w:val="22"/>
        </w:rPr>
        <w:t>,Hibernate</w:t>
      </w:r>
      <w:r>
        <w:rPr>
          <w:rFonts w:ascii="Times New Roman" w:eastAsia="Trebuchet MS" w:hAnsi="Times New Roman" w:cs="Times New Roman"/>
          <w:sz w:val="22"/>
          <w:szCs w:val="22"/>
        </w:rPr>
        <w:t xml:space="preserve"> 3,</w:t>
      </w:r>
      <w:r>
        <w:rPr>
          <w:rFonts w:eastAsia="Trebuchet MS" w:hAnsi="Times New Roman" w:cs="Times New Roman"/>
          <w:sz w:val="22"/>
          <w:szCs w:val="22"/>
        </w:rPr>
        <w:t>Spring boot,</w:t>
      </w:r>
      <w:r>
        <w:rPr>
          <w:rFonts w:ascii="Times New Roman" w:eastAsia="Trebuchet MS" w:hAnsi="Times New Roman" w:cs="Times New Roman"/>
          <w:sz w:val="22"/>
          <w:szCs w:val="22"/>
        </w:rPr>
        <w:t xml:space="preserve"> Spring (IOC, MVC, DAO,  ORM), </w:t>
      </w:r>
      <w:r>
        <w:rPr>
          <w:rFonts w:ascii="Times New Roman" w:eastAsia="Trebuchet MS" w:hAnsi="Times New Roman" w:cs="Times New Roman"/>
          <w:sz w:val="22"/>
          <w:szCs w:val="22"/>
        </w:rPr>
        <w:tab/>
      </w:r>
      <w:r>
        <w:rPr>
          <w:rFonts w:ascii="Times New Roman" w:eastAsia="Trebuchet MS" w:hAnsi="Times New Roman" w:cs="Times New Roman"/>
          <w:sz w:val="22"/>
          <w:szCs w:val="22"/>
        </w:rPr>
        <w:tab/>
      </w:r>
      <w:r>
        <w:rPr>
          <w:rFonts w:ascii="Times New Roman" w:eastAsia="Trebuchet MS" w:hAnsi="Times New Roman" w:cs="Times New Roman"/>
          <w:sz w:val="22"/>
          <w:szCs w:val="22"/>
        </w:rPr>
        <w:tab/>
      </w:r>
      <w:r>
        <w:rPr>
          <w:rFonts w:ascii="Times New Roman" w:eastAsia="Trebuchet MS" w:hAnsi="Times New Roman" w:cs="Times New Roman"/>
          <w:sz w:val="22"/>
          <w:szCs w:val="22"/>
        </w:rPr>
        <w:tab/>
        <w:t xml:space="preserve">                JBoss, MySQL 5.0</w:t>
      </w:r>
    </w:p>
    <w:p w:rsidR="009A01B2" w:rsidRDefault="009A01B2" w:rsidP="009A01B2">
      <w:pPr>
        <w:jc w:val="both"/>
        <w:rPr>
          <w:rFonts w:ascii="Times New Roman" w:eastAsia="Trebuchet MS" w:hAnsi="Times New Roman" w:cs="Times New Roman"/>
          <w:sz w:val="22"/>
          <w:szCs w:val="22"/>
        </w:rPr>
      </w:pPr>
      <w:r>
        <w:rPr>
          <w:rFonts w:ascii="Times New Roman" w:eastAsia="Trebuchet MS" w:hAnsi="Times New Roman" w:cs="Times New Roman"/>
          <w:sz w:val="22"/>
          <w:szCs w:val="22"/>
        </w:rPr>
        <w:t>Team Size</w:t>
      </w:r>
      <w:r>
        <w:rPr>
          <w:rFonts w:ascii="Times New Roman" w:eastAsia="Trebuchet MS" w:hAnsi="Times New Roman" w:cs="Times New Roman"/>
          <w:sz w:val="22"/>
          <w:szCs w:val="22"/>
        </w:rPr>
        <w:tab/>
        <w:t xml:space="preserve"> : 8</w:t>
      </w:r>
    </w:p>
    <w:p w:rsidR="009A01B2" w:rsidRDefault="009A01B2" w:rsidP="009A01B2">
      <w:pPr>
        <w:jc w:val="both"/>
        <w:rPr>
          <w:rFonts w:ascii="Times New Roman" w:eastAsia="Trebuchet MS" w:hAnsi="Times New Roman" w:cs="Times New Roman"/>
          <w:sz w:val="22"/>
          <w:szCs w:val="22"/>
        </w:rPr>
      </w:pPr>
      <w:r>
        <w:rPr>
          <w:rFonts w:ascii="Times New Roman" w:eastAsia="Trebuchet MS" w:hAnsi="Times New Roman" w:cs="Times New Roman"/>
          <w:sz w:val="22"/>
          <w:szCs w:val="22"/>
        </w:rPr>
        <w:t>Period</w:t>
      </w:r>
      <w:r>
        <w:rPr>
          <w:rFonts w:ascii="Times New Roman" w:eastAsia="Trebuchet MS" w:hAnsi="Times New Roman" w:cs="Times New Roman"/>
          <w:sz w:val="22"/>
          <w:szCs w:val="22"/>
        </w:rPr>
        <w:tab/>
      </w:r>
      <w:r>
        <w:rPr>
          <w:rFonts w:ascii="Times New Roman" w:eastAsia="Trebuchet MS" w:hAnsi="Times New Roman" w:cs="Times New Roman"/>
          <w:sz w:val="22"/>
          <w:szCs w:val="22"/>
        </w:rPr>
        <w:tab/>
        <w:t xml:space="preserve"> :  8 June 2022</w:t>
      </w:r>
      <w:r w:rsidR="009E35A7">
        <w:rPr>
          <w:rFonts w:ascii="Times New Roman" w:eastAsia="Trebuchet MS" w:hAnsi="Times New Roman" w:cs="Times New Roman"/>
          <w:sz w:val="22"/>
          <w:szCs w:val="22"/>
        </w:rPr>
        <w:t xml:space="preserve"> to 5 till</w:t>
      </w:r>
      <w:r>
        <w:rPr>
          <w:rFonts w:ascii="Times New Roman" w:eastAsia="Trebuchet MS" w:hAnsi="Times New Roman" w:cs="Times New Roman"/>
          <w:sz w:val="22"/>
          <w:szCs w:val="22"/>
        </w:rPr>
        <w:t xml:space="preserve"> date.</w:t>
      </w:r>
    </w:p>
    <w:p w:rsidR="009E35A7" w:rsidRDefault="009E35A7" w:rsidP="009A01B2">
      <w:pPr>
        <w:jc w:val="both"/>
        <w:rPr>
          <w:rFonts w:ascii="Times New Roman" w:eastAsia="Trebuchet MS" w:hAnsi="Times New Roman" w:cs="Times New Roman"/>
          <w:sz w:val="22"/>
          <w:szCs w:val="22"/>
        </w:rPr>
      </w:pPr>
    </w:p>
    <w:p w:rsidR="009E35A7" w:rsidRDefault="009E35A7" w:rsidP="009E35A7">
      <w:pPr>
        <w:jc w:val="both"/>
        <w:rPr>
          <w:rFonts w:ascii="Times New Roman" w:eastAsia="Trebuchet MS" w:hAnsi="Times New Roman" w:cs="Times New Roman"/>
          <w:sz w:val="22"/>
          <w:szCs w:val="22"/>
        </w:rPr>
      </w:pPr>
      <w:r>
        <w:rPr>
          <w:rFonts w:ascii="Times New Roman" w:eastAsia="Trebuchet MS" w:hAnsi="Times New Roman" w:cs="Times New Roman"/>
          <w:sz w:val="22"/>
          <w:szCs w:val="22"/>
        </w:rPr>
        <w:t xml:space="preserve">Role </w:t>
      </w:r>
      <w:r>
        <w:rPr>
          <w:rFonts w:ascii="Times New Roman" w:eastAsia="Trebuchet MS" w:hAnsi="Times New Roman" w:cs="Times New Roman"/>
          <w:sz w:val="22"/>
          <w:szCs w:val="22"/>
        </w:rPr>
        <w:tab/>
      </w:r>
      <w:r>
        <w:rPr>
          <w:rFonts w:ascii="Times New Roman" w:eastAsia="Trebuchet MS" w:hAnsi="Times New Roman" w:cs="Times New Roman"/>
          <w:sz w:val="22"/>
          <w:szCs w:val="22"/>
        </w:rPr>
        <w:tab/>
        <w:t xml:space="preserve"> :  Code development, Unit testcase development, code review </w:t>
      </w:r>
    </w:p>
    <w:p w:rsidR="009E35A7" w:rsidRDefault="009E35A7" w:rsidP="009A01B2">
      <w:pPr>
        <w:jc w:val="both"/>
        <w:rPr>
          <w:rFonts w:ascii="Times New Roman" w:eastAsia="Trebuchet MS" w:hAnsi="Times New Roman" w:cs="Times New Roman"/>
          <w:sz w:val="22"/>
          <w:szCs w:val="22"/>
        </w:rPr>
      </w:pPr>
    </w:p>
    <w:p w:rsidR="009A01B2" w:rsidRDefault="009A01B2" w:rsidP="009A01B2">
      <w:pPr>
        <w:jc w:val="both"/>
        <w:rPr>
          <w:rFonts w:ascii="Times New Roman" w:eastAsia="Trebuchet MS" w:hAnsi="Times New Roman" w:cs="Times New Roman"/>
          <w:sz w:val="22"/>
          <w:szCs w:val="22"/>
        </w:rPr>
      </w:pPr>
    </w:p>
    <w:p w:rsidR="009A01B2" w:rsidRDefault="009A01B2" w:rsidP="00822FCA">
      <w:pPr>
        <w:jc w:val="both"/>
        <w:rPr>
          <w:rFonts w:ascii="Times New Roman" w:eastAsia="Trebuchet MS" w:hAnsi="Times New Roman" w:cs="Times New Roman"/>
          <w:sz w:val="22"/>
          <w:szCs w:val="22"/>
        </w:rPr>
      </w:pPr>
    </w:p>
    <w:p w:rsidR="00822FCA" w:rsidRDefault="00822FCA" w:rsidP="00822FCA">
      <w:pPr>
        <w:jc w:val="both"/>
        <w:rPr>
          <w:rFonts w:ascii="Times New Roman" w:eastAsia="Trebuchet MS" w:hAnsi="Times New Roman" w:cs="Times New Roman"/>
          <w:sz w:val="22"/>
          <w:szCs w:val="22"/>
        </w:rPr>
      </w:pPr>
    </w:p>
    <w:p w:rsidR="00822FCA" w:rsidRDefault="00822FCA" w:rsidP="00822FCA">
      <w:pPr>
        <w:jc w:val="both"/>
        <w:rPr>
          <w:rFonts w:ascii="Times New Roman" w:eastAsia="Trebuchet MS" w:hAnsi="Times New Roman" w:cs="Times New Roman"/>
          <w:sz w:val="22"/>
          <w:szCs w:val="22"/>
        </w:rPr>
      </w:pPr>
    </w:p>
    <w:p w:rsidR="00822FCA" w:rsidRDefault="00822FCA" w:rsidP="00822FCA">
      <w:pPr>
        <w:widowControl w:val="0"/>
        <w:autoSpaceDE w:val="0"/>
        <w:autoSpaceDN w:val="0"/>
        <w:adjustRightInd w:val="0"/>
        <w:spacing w:after="240"/>
        <w:rPr>
          <w:rFonts w:ascii="Times New Roman" w:hAnsi="Times New Roman" w:cs="Times New Roman"/>
          <w:b/>
          <w:sz w:val="22"/>
          <w:szCs w:val="22"/>
        </w:rPr>
      </w:pPr>
      <w:r>
        <w:rPr>
          <w:rFonts w:ascii="Times New Roman" w:hAnsi="Times New Roman" w:cs="Times New Roman"/>
          <w:b/>
          <w:sz w:val="22"/>
          <w:szCs w:val="22"/>
        </w:rPr>
        <w:t xml:space="preserve">Description: </w:t>
      </w:r>
    </w:p>
    <w:p w:rsidR="009A01B2" w:rsidRDefault="009A01B2" w:rsidP="00822FCA">
      <w:pPr>
        <w:widowControl w:val="0"/>
        <w:autoSpaceDE w:val="0"/>
        <w:autoSpaceDN w:val="0"/>
        <w:adjustRightInd w:val="0"/>
        <w:spacing w:after="240"/>
        <w:rPr>
          <w:rFonts w:ascii="Times New Roman" w:hAnsi="Times New Roman" w:cs="Times New Roman"/>
          <w:b/>
          <w:sz w:val="22"/>
          <w:szCs w:val="22"/>
        </w:rPr>
      </w:pPr>
      <w:r>
        <w:rPr>
          <w:rFonts w:ascii="Times New Roman" w:hAnsi="Times New Roman" w:cs="Times New Roman"/>
          <w:b/>
          <w:sz w:val="22"/>
          <w:szCs w:val="22"/>
        </w:rPr>
        <w:t>Centralized maulti-vendor network  performance reporting tool, allow the operator to control .</w:t>
      </w:r>
    </w:p>
    <w:p w:rsidR="009A01B2" w:rsidRDefault="009A01B2" w:rsidP="00822FCA">
      <w:pPr>
        <w:widowControl w:val="0"/>
        <w:autoSpaceDE w:val="0"/>
        <w:autoSpaceDN w:val="0"/>
        <w:adjustRightInd w:val="0"/>
        <w:spacing w:after="240"/>
        <w:rPr>
          <w:rFonts w:ascii="Times New Roman" w:hAnsi="Times New Roman" w:cs="Times New Roman"/>
          <w:b/>
          <w:sz w:val="22"/>
          <w:szCs w:val="22"/>
        </w:rPr>
      </w:pPr>
      <w:r>
        <w:rPr>
          <w:rFonts w:ascii="Times New Roman" w:hAnsi="Times New Roman" w:cs="Times New Roman"/>
          <w:b/>
          <w:sz w:val="22"/>
          <w:szCs w:val="22"/>
        </w:rPr>
        <w:t>How the Network is behaving and analse the reason for performance .</w:t>
      </w:r>
    </w:p>
    <w:p w:rsidR="009A01B2" w:rsidRDefault="009A01B2" w:rsidP="00822FCA">
      <w:pPr>
        <w:widowControl w:val="0"/>
        <w:autoSpaceDE w:val="0"/>
        <w:autoSpaceDN w:val="0"/>
        <w:adjustRightInd w:val="0"/>
        <w:spacing w:after="240"/>
        <w:rPr>
          <w:rFonts w:ascii="Times New Roman" w:hAnsi="Times New Roman" w:cs="Times New Roman"/>
          <w:b/>
          <w:sz w:val="22"/>
          <w:szCs w:val="22"/>
        </w:rPr>
      </w:pPr>
      <w:r>
        <w:rPr>
          <w:rFonts w:ascii="Times New Roman" w:hAnsi="Times New Roman" w:cs="Times New Roman"/>
          <w:b/>
          <w:sz w:val="22"/>
          <w:szCs w:val="22"/>
        </w:rPr>
        <w:t>Quick visibility into network and capacity scaling from small to very large network</w:t>
      </w:r>
    </w:p>
    <w:p w:rsidR="009A01B2" w:rsidRDefault="009A01B2" w:rsidP="00822FCA">
      <w:pPr>
        <w:widowControl w:val="0"/>
        <w:autoSpaceDE w:val="0"/>
        <w:autoSpaceDN w:val="0"/>
        <w:adjustRightInd w:val="0"/>
        <w:spacing w:after="240"/>
        <w:rPr>
          <w:rFonts w:ascii="Times New Roman" w:hAnsi="Times New Roman" w:cs="Times New Roman"/>
          <w:b/>
          <w:sz w:val="22"/>
          <w:szCs w:val="22"/>
        </w:rPr>
      </w:pPr>
      <w:r>
        <w:rPr>
          <w:rFonts w:ascii="Times New Roman" w:hAnsi="Times New Roman" w:cs="Times New Roman"/>
          <w:b/>
          <w:sz w:val="22"/>
          <w:szCs w:val="22"/>
        </w:rPr>
        <w:t>Operator can benefit from NSN deep telecom expertise,</w:t>
      </w:r>
    </w:p>
    <w:p w:rsidR="009A01B2" w:rsidRDefault="009A01B2" w:rsidP="00822FCA">
      <w:pPr>
        <w:widowControl w:val="0"/>
        <w:autoSpaceDE w:val="0"/>
        <w:autoSpaceDN w:val="0"/>
        <w:adjustRightInd w:val="0"/>
        <w:spacing w:after="240"/>
        <w:rPr>
          <w:rFonts w:ascii="Times New Roman" w:hAnsi="Times New Roman" w:cs="Times New Roman"/>
          <w:b/>
          <w:sz w:val="22"/>
          <w:szCs w:val="22"/>
        </w:rPr>
      </w:pPr>
      <w:r>
        <w:rPr>
          <w:rFonts w:ascii="Times New Roman" w:hAnsi="Times New Roman" w:cs="Times New Roman"/>
          <w:b/>
          <w:sz w:val="22"/>
          <w:szCs w:val="22"/>
        </w:rPr>
        <w:t>By using ready-made KPIs,report, workflows , GIS view etc,</w:t>
      </w:r>
    </w:p>
    <w:p w:rsidR="009A01B2" w:rsidRDefault="009A01B2" w:rsidP="00822FCA">
      <w:pPr>
        <w:widowControl w:val="0"/>
        <w:autoSpaceDE w:val="0"/>
        <w:autoSpaceDN w:val="0"/>
        <w:adjustRightInd w:val="0"/>
        <w:spacing w:after="240"/>
        <w:rPr>
          <w:rFonts w:ascii="Times New Roman" w:hAnsi="Times New Roman" w:cs="Times New Roman"/>
          <w:b/>
          <w:sz w:val="22"/>
          <w:szCs w:val="22"/>
        </w:rPr>
      </w:pPr>
      <w:r>
        <w:rPr>
          <w:rFonts w:ascii="Times New Roman" w:hAnsi="Times New Roman" w:cs="Times New Roman"/>
          <w:b/>
          <w:sz w:val="22"/>
          <w:szCs w:val="22"/>
        </w:rPr>
        <w:t>Pre-integrated in NSN and malti-vendor networks.</w:t>
      </w:r>
    </w:p>
    <w:p w:rsidR="004C37DE" w:rsidRPr="009E35A7" w:rsidRDefault="007475F8" w:rsidP="009E35A7">
      <w:pPr>
        <w:jc w:val="both"/>
        <w:rPr>
          <w:rFonts w:ascii="Times New Roman" w:eastAsia="Trebuchet MS" w:hAnsi="Times New Roman" w:cs="Times New Roman"/>
          <w:sz w:val="22"/>
          <w:szCs w:val="22"/>
        </w:rPr>
      </w:pPr>
      <w:r>
        <w:rPr>
          <w:rFonts w:ascii="Times New Roman" w:eastAsia="Trebuchet MS" w:hAnsi="Times New Roman" w:cs="Times New Roman"/>
          <w:b/>
          <w:bCs/>
          <w:sz w:val="20"/>
          <w:szCs w:val="20"/>
        </w:rPr>
        <w:t>PERSONAL DETAILS</w:t>
      </w:r>
    </w:p>
    <w:p w:rsidR="004C37DE" w:rsidRDefault="004C37DE">
      <w:pPr>
        <w:tabs>
          <w:tab w:val="left" w:pos="720"/>
        </w:tabs>
        <w:jc w:val="both"/>
        <w:rPr>
          <w:rFonts w:ascii="Times New Roman" w:eastAsia="Trebuchet MS" w:hAnsi="Times New Roman" w:cs="Times New Roman"/>
          <w:sz w:val="20"/>
          <w:szCs w:val="20"/>
        </w:rPr>
      </w:pPr>
    </w:p>
    <w:p w:rsidR="004C37DE" w:rsidRDefault="007475F8">
      <w:pPr>
        <w:numPr>
          <w:ilvl w:val="0"/>
          <w:numId w:val="4"/>
        </w:numPr>
        <w:tabs>
          <w:tab w:val="left" w:pos="360"/>
          <w:tab w:val="left" w:pos="720"/>
        </w:tabs>
        <w:ind w:hanging="360"/>
        <w:rPr>
          <w:rFonts w:ascii="Times New Roman" w:eastAsia="Trebuchet MS" w:hAnsi="Times New Roman" w:cs="Times New Roman"/>
          <w:b/>
          <w:bCs/>
          <w:sz w:val="22"/>
          <w:szCs w:val="22"/>
        </w:rPr>
      </w:pPr>
      <w:r>
        <w:rPr>
          <w:rFonts w:ascii="Times New Roman" w:eastAsia="Trebuchet MS" w:hAnsi="Times New Roman" w:cs="Times New Roman"/>
          <w:b/>
          <w:bCs/>
          <w:sz w:val="22"/>
          <w:szCs w:val="22"/>
        </w:rPr>
        <w:t>Father’s Name</w:t>
      </w:r>
      <w:r>
        <w:rPr>
          <w:rFonts w:ascii="Times New Roman" w:eastAsia="Trebuchet MS" w:hAnsi="Times New Roman" w:cs="Times New Roman"/>
          <w:b/>
          <w:bCs/>
          <w:sz w:val="22"/>
          <w:szCs w:val="22"/>
        </w:rPr>
        <w:tab/>
        <w:t xml:space="preserve">       : </w:t>
      </w:r>
      <w:r>
        <w:rPr>
          <w:rFonts w:ascii="Times New Roman" w:eastAsia="Trebuchet MS" w:hAnsi="Times New Roman" w:cs="Times New Roman"/>
          <w:sz w:val="22"/>
          <w:szCs w:val="22"/>
        </w:rPr>
        <w:t>Mr. Laxman Singh</w:t>
      </w:r>
    </w:p>
    <w:p w:rsidR="004C37DE" w:rsidRDefault="007475F8">
      <w:pPr>
        <w:numPr>
          <w:ilvl w:val="0"/>
          <w:numId w:val="4"/>
        </w:numPr>
        <w:tabs>
          <w:tab w:val="left" w:pos="360"/>
          <w:tab w:val="left" w:pos="720"/>
        </w:tabs>
        <w:ind w:hanging="360"/>
        <w:rPr>
          <w:rFonts w:ascii="Times New Roman" w:eastAsia="Trebuchet MS" w:hAnsi="Times New Roman" w:cs="Times New Roman"/>
          <w:b/>
          <w:bCs/>
          <w:sz w:val="22"/>
          <w:szCs w:val="22"/>
        </w:rPr>
      </w:pPr>
      <w:r>
        <w:rPr>
          <w:rFonts w:ascii="Times New Roman" w:eastAsia="Trebuchet MS" w:hAnsi="Times New Roman" w:cs="Times New Roman"/>
          <w:b/>
          <w:bCs/>
          <w:sz w:val="22"/>
          <w:szCs w:val="22"/>
        </w:rPr>
        <w:t>Permanent Address      :</w:t>
      </w:r>
      <w:r>
        <w:rPr>
          <w:rFonts w:ascii="Times New Roman" w:eastAsia="Trebuchet MS" w:hAnsi="Times New Roman" w:cs="Times New Roman"/>
          <w:sz w:val="22"/>
          <w:szCs w:val="22"/>
        </w:rPr>
        <w:t>Village Baroun Post Kumedi Tahseel Mahroni Jila Lalitpur(U.P)</w:t>
      </w:r>
    </w:p>
    <w:p w:rsidR="004C37DE" w:rsidRDefault="007475F8">
      <w:pPr>
        <w:numPr>
          <w:ilvl w:val="0"/>
          <w:numId w:val="5"/>
        </w:numPr>
        <w:tabs>
          <w:tab w:val="left" w:pos="360"/>
          <w:tab w:val="left" w:pos="720"/>
        </w:tabs>
        <w:ind w:hanging="360"/>
        <w:jc w:val="both"/>
        <w:rPr>
          <w:rFonts w:ascii="Times New Roman" w:eastAsia="Trebuchet MS" w:hAnsi="Times New Roman" w:cs="Times New Roman"/>
          <w:b/>
          <w:bCs/>
          <w:sz w:val="22"/>
          <w:szCs w:val="22"/>
        </w:rPr>
      </w:pPr>
      <w:r>
        <w:rPr>
          <w:rFonts w:ascii="Times New Roman" w:eastAsia="Trebuchet MS" w:hAnsi="Times New Roman" w:cs="Times New Roman"/>
          <w:b/>
          <w:bCs/>
          <w:sz w:val="22"/>
          <w:szCs w:val="22"/>
        </w:rPr>
        <w:lastRenderedPageBreak/>
        <w:t xml:space="preserve">DOB </w:t>
      </w:r>
      <w:r>
        <w:rPr>
          <w:rFonts w:ascii="Times New Roman" w:eastAsia="Trebuchet MS" w:hAnsi="Times New Roman" w:cs="Times New Roman"/>
          <w:b/>
          <w:bCs/>
          <w:sz w:val="22"/>
          <w:szCs w:val="22"/>
        </w:rPr>
        <w:tab/>
      </w:r>
      <w:r>
        <w:rPr>
          <w:rFonts w:ascii="Times New Roman" w:eastAsia="Trebuchet MS" w:hAnsi="Times New Roman" w:cs="Times New Roman"/>
          <w:b/>
          <w:bCs/>
          <w:sz w:val="22"/>
          <w:szCs w:val="22"/>
        </w:rPr>
        <w:tab/>
        <w:t xml:space="preserve">       : </w:t>
      </w:r>
      <w:r>
        <w:rPr>
          <w:rFonts w:ascii="Times New Roman" w:eastAsia="Trebuchet MS" w:hAnsi="Times New Roman" w:cs="Times New Roman"/>
          <w:sz w:val="22"/>
          <w:szCs w:val="22"/>
        </w:rPr>
        <w:t>4 Aug 1995</w:t>
      </w:r>
      <w:r>
        <w:rPr>
          <w:rFonts w:ascii="Times New Roman" w:eastAsia="Trebuchet MS" w:hAnsi="Times New Roman" w:cs="Times New Roman"/>
          <w:sz w:val="22"/>
          <w:szCs w:val="22"/>
        </w:rPr>
        <w:tab/>
      </w:r>
    </w:p>
    <w:p w:rsidR="004C37DE" w:rsidRDefault="007475F8">
      <w:pPr>
        <w:numPr>
          <w:ilvl w:val="0"/>
          <w:numId w:val="5"/>
        </w:numPr>
        <w:tabs>
          <w:tab w:val="left" w:pos="360"/>
          <w:tab w:val="left" w:pos="720"/>
        </w:tabs>
        <w:ind w:hanging="360"/>
        <w:jc w:val="both"/>
        <w:rPr>
          <w:rFonts w:ascii="Times New Roman" w:eastAsia="Trebuchet MS" w:hAnsi="Times New Roman" w:cs="Times New Roman"/>
          <w:b/>
          <w:bCs/>
          <w:sz w:val="22"/>
          <w:szCs w:val="22"/>
        </w:rPr>
      </w:pPr>
      <w:r>
        <w:rPr>
          <w:rFonts w:ascii="Times New Roman" w:eastAsia="Trebuchet MS" w:hAnsi="Times New Roman" w:cs="Times New Roman"/>
          <w:b/>
          <w:bCs/>
          <w:sz w:val="22"/>
          <w:szCs w:val="22"/>
        </w:rPr>
        <w:t>Sex</w:t>
      </w:r>
      <w:r>
        <w:rPr>
          <w:rFonts w:ascii="Times New Roman" w:eastAsia="Trebuchet MS" w:hAnsi="Times New Roman" w:cs="Times New Roman"/>
          <w:b/>
          <w:bCs/>
          <w:sz w:val="22"/>
          <w:szCs w:val="22"/>
        </w:rPr>
        <w:tab/>
      </w:r>
      <w:r>
        <w:rPr>
          <w:rFonts w:ascii="Times New Roman" w:eastAsia="Trebuchet MS" w:hAnsi="Times New Roman" w:cs="Times New Roman"/>
          <w:b/>
          <w:bCs/>
          <w:sz w:val="22"/>
          <w:szCs w:val="22"/>
        </w:rPr>
        <w:tab/>
      </w:r>
      <w:r>
        <w:rPr>
          <w:rFonts w:ascii="Times New Roman" w:eastAsia="Trebuchet MS" w:hAnsi="Times New Roman" w:cs="Times New Roman"/>
          <w:b/>
          <w:bCs/>
          <w:sz w:val="22"/>
          <w:szCs w:val="22"/>
        </w:rPr>
        <w:tab/>
        <w:t xml:space="preserve">       : </w:t>
      </w:r>
      <w:r>
        <w:rPr>
          <w:rFonts w:ascii="Times New Roman" w:eastAsia="Trebuchet MS" w:hAnsi="Times New Roman" w:cs="Times New Roman"/>
          <w:sz w:val="22"/>
          <w:szCs w:val="22"/>
        </w:rPr>
        <w:t>Male</w:t>
      </w:r>
    </w:p>
    <w:p w:rsidR="004C37DE" w:rsidRDefault="007475F8">
      <w:pPr>
        <w:numPr>
          <w:ilvl w:val="0"/>
          <w:numId w:val="5"/>
        </w:numPr>
        <w:tabs>
          <w:tab w:val="left" w:pos="360"/>
          <w:tab w:val="left" w:pos="720"/>
        </w:tabs>
        <w:ind w:hanging="360"/>
        <w:jc w:val="both"/>
        <w:rPr>
          <w:rFonts w:ascii="Times New Roman" w:eastAsia="Trebuchet MS" w:hAnsi="Times New Roman" w:cs="Times New Roman"/>
          <w:b/>
          <w:bCs/>
          <w:sz w:val="22"/>
          <w:szCs w:val="22"/>
        </w:rPr>
      </w:pPr>
      <w:r>
        <w:rPr>
          <w:rFonts w:ascii="Times New Roman" w:eastAsia="Trebuchet MS" w:hAnsi="Times New Roman" w:cs="Times New Roman"/>
          <w:b/>
          <w:bCs/>
          <w:sz w:val="22"/>
          <w:szCs w:val="22"/>
        </w:rPr>
        <w:t xml:space="preserve">Nationality   </w:t>
      </w:r>
      <w:r>
        <w:rPr>
          <w:rFonts w:ascii="Times New Roman" w:eastAsia="Trebuchet MS" w:hAnsi="Times New Roman" w:cs="Times New Roman"/>
          <w:b/>
          <w:bCs/>
          <w:sz w:val="22"/>
          <w:szCs w:val="22"/>
        </w:rPr>
        <w:tab/>
        <w:t xml:space="preserve">       :</w:t>
      </w:r>
      <w:r>
        <w:rPr>
          <w:rFonts w:ascii="Times New Roman" w:eastAsia="Trebuchet MS" w:hAnsi="Times New Roman" w:cs="Times New Roman"/>
          <w:sz w:val="22"/>
          <w:szCs w:val="22"/>
        </w:rPr>
        <w:t xml:space="preserve"> Indian</w:t>
      </w:r>
      <w:r>
        <w:rPr>
          <w:rFonts w:ascii="Times New Roman" w:eastAsia="Trebuchet MS" w:hAnsi="Times New Roman" w:cs="Times New Roman"/>
          <w:sz w:val="22"/>
          <w:szCs w:val="22"/>
        </w:rPr>
        <w:tab/>
      </w:r>
      <w:r>
        <w:rPr>
          <w:rFonts w:ascii="Times New Roman" w:eastAsia="Trebuchet MS" w:hAnsi="Times New Roman" w:cs="Times New Roman"/>
          <w:sz w:val="22"/>
          <w:szCs w:val="22"/>
        </w:rPr>
        <w:tab/>
      </w:r>
    </w:p>
    <w:p w:rsidR="004C37DE" w:rsidRDefault="007475F8">
      <w:pPr>
        <w:numPr>
          <w:ilvl w:val="0"/>
          <w:numId w:val="5"/>
        </w:numPr>
        <w:tabs>
          <w:tab w:val="left" w:pos="360"/>
          <w:tab w:val="left" w:pos="720"/>
        </w:tabs>
        <w:ind w:hanging="360"/>
        <w:jc w:val="both"/>
        <w:rPr>
          <w:rFonts w:ascii="Times New Roman" w:eastAsia="Trebuchet MS" w:hAnsi="Times New Roman" w:cs="Times New Roman"/>
          <w:b/>
          <w:bCs/>
          <w:sz w:val="22"/>
          <w:szCs w:val="22"/>
        </w:rPr>
      </w:pPr>
      <w:r>
        <w:rPr>
          <w:rFonts w:ascii="Times New Roman" w:eastAsia="Trebuchet MS" w:hAnsi="Times New Roman" w:cs="Times New Roman"/>
          <w:b/>
          <w:bCs/>
          <w:sz w:val="22"/>
          <w:szCs w:val="22"/>
        </w:rPr>
        <w:t>Language Known         :</w:t>
      </w:r>
      <w:r>
        <w:rPr>
          <w:rFonts w:ascii="Times New Roman" w:eastAsia="Trebuchet MS" w:hAnsi="Times New Roman" w:cs="Times New Roman"/>
          <w:sz w:val="22"/>
          <w:szCs w:val="22"/>
        </w:rPr>
        <w:t xml:space="preserve"> English&amp; Hindi</w:t>
      </w:r>
    </w:p>
    <w:sectPr w:rsidR="004C37DE" w:rsidSect="004C37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erdana">
    <w:altName w:val="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left" w:pos="0"/>
        </w:tabs>
        <w:ind w:left="360" w:firstLine="0"/>
      </w:pPr>
      <w:rPr>
        <w:rFonts w:ascii="Verdana" w:eastAsia="Verdana" w:hAnsi="Verdana" w:cs="Verdana"/>
        <w:b w:val="0"/>
        <w:bCs w:val="0"/>
        <w:i w:val="0"/>
        <w:iCs w:val="0"/>
        <w:color w:val="000000"/>
        <w:sz w:val="20"/>
        <w:szCs w:val="20"/>
        <w:u w:val="none"/>
      </w:rPr>
    </w:lvl>
    <w:lvl w:ilvl="1">
      <w:start w:val="1"/>
      <w:numFmt w:val="lowerLetter"/>
      <w:lvlText w:val="%2."/>
      <w:lvlJc w:val="left"/>
      <w:pPr>
        <w:tabs>
          <w:tab w:val="left" w:pos="0"/>
        </w:tabs>
        <w:ind w:left="1080" w:firstLine="0"/>
      </w:pPr>
      <w:rPr>
        <w:rFonts w:ascii="Times New Roman" w:eastAsia="Times New Roman" w:hAnsi="Times New Roman" w:cs="Times New Roman"/>
        <w:b w:val="0"/>
        <w:bCs w:val="0"/>
        <w:i w:val="0"/>
        <w:iCs w:val="0"/>
        <w:color w:val="000000"/>
        <w:sz w:val="20"/>
        <w:szCs w:val="20"/>
        <w:u w:val="none"/>
      </w:rPr>
    </w:lvl>
    <w:lvl w:ilvl="2">
      <w:start w:val="1"/>
      <w:numFmt w:val="lowerRoman"/>
      <w:lvlText w:val="%3."/>
      <w:lvlJc w:val="right"/>
      <w:pPr>
        <w:tabs>
          <w:tab w:val="left" w:pos="0"/>
        </w:tabs>
        <w:ind w:left="1800" w:firstLine="180"/>
      </w:pPr>
      <w:rPr>
        <w:rFonts w:ascii="Times New Roman" w:eastAsia="Times New Roman" w:hAnsi="Times New Roman" w:cs="Times New Roman"/>
        <w:b w:val="0"/>
        <w:bCs w:val="0"/>
        <w:i w:val="0"/>
        <w:iCs w:val="0"/>
        <w:color w:val="000000"/>
        <w:sz w:val="20"/>
        <w:szCs w:val="20"/>
        <w:u w:val="none"/>
      </w:rPr>
    </w:lvl>
    <w:lvl w:ilvl="3">
      <w:start w:val="1"/>
      <w:numFmt w:val="decimal"/>
      <w:lvlText w:val="%4."/>
      <w:lvlJc w:val="left"/>
      <w:pPr>
        <w:tabs>
          <w:tab w:val="left" w:pos="0"/>
        </w:tabs>
        <w:ind w:left="2520" w:firstLine="0"/>
      </w:pPr>
      <w:rPr>
        <w:rFonts w:ascii="Times New Roman" w:eastAsia="Times New Roman" w:hAnsi="Times New Roman" w:cs="Times New Roman"/>
        <w:b w:val="0"/>
        <w:bCs w:val="0"/>
        <w:i w:val="0"/>
        <w:iCs w:val="0"/>
        <w:color w:val="000000"/>
        <w:sz w:val="20"/>
        <w:szCs w:val="20"/>
        <w:u w:val="none"/>
      </w:rPr>
    </w:lvl>
    <w:lvl w:ilvl="4">
      <w:start w:val="1"/>
      <w:numFmt w:val="lowerLetter"/>
      <w:lvlText w:val="%5."/>
      <w:lvlJc w:val="left"/>
      <w:pPr>
        <w:tabs>
          <w:tab w:val="left" w:pos="0"/>
        </w:tabs>
        <w:ind w:left="3240" w:firstLine="0"/>
      </w:pPr>
      <w:rPr>
        <w:rFonts w:ascii="Times New Roman" w:eastAsia="Times New Roman" w:hAnsi="Times New Roman" w:cs="Times New Roman"/>
        <w:b w:val="0"/>
        <w:bCs w:val="0"/>
        <w:i w:val="0"/>
        <w:iCs w:val="0"/>
        <w:color w:val="000000"/>
        <w:sz w:val="20"/>
        <w:szCs w:val="20"/>
        <w:u w:val="none"/>
      </w:rPr>
    </w:lvl>
    <w:lvl w:ilvl="5">
      <w:start w:val="1"/>
      <w:numFmt w:val="lowerRoman"/>
      <w:lvlText w:val="%6."/>
      <w:lvlJc w:val="right"/>
      <w:pPr>
        <w:tabs>
          <w:tab w:val="left" w:pos="0"/>
        </w:tabs>
        <w:ind w:left="3960" w:firstLine="180"/>
      </w:pPr>
      <w:rPr>
        <w:rFonts w:ascii="Times New Roman" w:eastAsia="Times New Roman" w:hAnsi="Times New Roman" w:cs="Times New Roman"/>
        <w:b w:val="0"/>
        <w:bCs w:val="0"/>
        <w:i w:val="0"/>
        <w:iCs w:val="0"/>
        <w:color w:val="000000"/>
        <w:sz w:val="20"/>
        <w:szCs w:val="20"/>
        <w:u w:val="none"/>
      </w:rPr>
    </w:lvl>
    <w:lvl w:ilvl="6">
      <w:start w:val="1"/>
      <w:numFmt w:val="decimal"/>
      <w:lvlText w:val="%7."/>
      <w:lvlJc w:val="left"/>
      <w:pPr>
        <w:tabs>
          <w:tab w:val="left" w:pos="0"/>
        </w:tabs>
        <w:ind w:left="4680" w:firstLine="0"/>
      </w:pPr>
      <w:rPr>
        <w:rFonts w:ascii="Times New Roman" w:eastAsia="Times New Roman" w:hAnsi="Times New Roman" w:cs="Times New Roman"/>
        <w:b w:val="0"/>
        <w:bCs w:val="0"/>
        <w:i w:val="0"/>
        <w:iCs w:val="0"/>
        <w:color w:val="000000"/>
        <w:sz w:val="20"/>
        <w:szCs w:val="20"/>
        <w:u w:val="none"/>
      </w:rPr>
    </w:lvl>
    <w:lvl w:ilvl="7">
      <w:start w:val="1"/>
      <w:numFmt w:val="lowerLetter"/>
      <w:lvlText w:val="%8."/>
      <w:lvlJc w:val="left"/>
      <w:pPr>
        <w:tabs>
          <w:tab w:val="left" w:pos="0"/>
        </w:tabs>
        <w:ind w:left="5400" w:firstLine="0"/>
      </w:pPr>
      <w:rPr>
        <w:rFonts w:ascii="Times New Roman" w:eastAsia="Times New Roman" w:hAnsi="Times New Roman" w:cs="Times New Roman"/>
        <w:b w:val="0"/>
        <w:bCs w:val="0"/>
        <w:i w:val="0"/>
        <w:iCs w:val="0"/>
        <w:color w:val="000000"/>
        <w:sz w:val="20"/>
        <w:szCs w:val="20"/>
        <w:u w:val="none"/>
      </w:rPr>
    </w:lvl>
    <w:lvl w:ilvl="8">
      <w:start w:val="1"/>
      <w:numFmt w:val="lowerRoman"/>
      <w:lvlText w:val="%9."/>
      <w:lvlJc w:val="right"/>
      <w:pPr>
        <w:tabs>
          <w:tab w:val="left" w:pos="0"/>
        </w:tabs>
        <w:ind w:left="6120" w:firstLine="180"/>
      </w:pPr>
      <w:rPr>
        <w:rFonts w:ascii="Times New Roman" w:eastAsia="Times New Roman" w:hAnsi="Times New Roman" w:cs="Times New Roman"/>
        <w:b w:val="0"/>
        <w:bCs w:val="0"/>
        <w:i w:val="0"/>
        <w:iCs w:val="0"/>
        <w:color w:val="000000"/>
        <w:sz w:val="20"/>
        <w:szCs w:val="20"/>
        <w:u w:val="none"/>
      </w:rPr>
    </w:lvl>
  </w:abstractNum>
  <w:abstractNum w:abstractNumId="1">
    <w:nsid w:val="00000002"/>
    <w:multiLevelType w:val="multilevel"/>
    <w:tmpl w:val="00000002"/>
    <w:lvl w:ilvl="0">
      <w:start w:val="1"/>
      <w:numFmt w:val="bullet"/>
      <w:lvlText w:val="●"/>
      <w:lvlJc w:val="left"/>
      <w:pPr>
        <w:tabs>
          <w:tab w:val="left" w:pos="0"/>
        </w:tabs>
        <w:ind w:left="360" w:firstLine="0"/>
      </w:pPr>
      <w:rPr>
        <w:rFonts w:ascii="Verdana" w:eastAsia="Verdana" w:hAnsi="Verdana" w:cs="Verdana"/>
        <w:b w:val="0"/>
        <w:bCs w:val="0"/>
        <w:i w:val="0"/>
        <w:iCs w:val="0"/>
        <w:color w:val="000000"/>
        <w:sz w:val="20"/>
        <w:szCs w:val="20"/>
        <w:u w:val="none"/>
      </w:rPr>
    </w:lvl>
    <w:lvl w:ilvl="1">
      <w:start w:val="1"/>
      <w:numFmt w:val="bullet"/>
      <w:lvlText w:val="○"/>
      <w:lvlJc w:val="left"/>
      <w:pPr>
        <w:tabs>
          <w:tab w:val="left" w:pos="0"/>
        </w:tabs>
        <w:ind w:left="1080" w:firstLine="0"/>
      </w:pPr>
      <w:rPr>
        <w:rFonts w:ascii="Courier New" w:eastAsia="Courier New" w:hAnsi="Courier New" w:cs="Courier New"/>
        <w:b w:val="0"/>
        <w:bCs w:val="0"/>
        <w:i w:val="0"/>
        <w:iCs w:val="0"/>
        <w:color w:val="000000"/>
        <w:sz w:val="20"/>
        <w:szCs w:val="20"/>
        <w:u w:val="none"/>
      </w:rPr>
    </w:lvl>
    <w:lvl w:ilvl="2">
      <w:start w:val="1"/>
      <w:numFmt w:val="bullet"/>
      <w:lvlText w:val="■"/>
      <w:lvlJc w:val="right"/>
      <w:pPr>
        <w:tabs>
          <w:tab w:val="left" w:pos="0"/>
        </w:tabs>
        <w:ind w:left="1800" w:firstLine="180"/>
      </w:pPr>
      <w:rPr>
        <w:rFonts w:ascii="Verdana" w:eastAsia="Verdana" w:hAnsi="Verdana" w:cs="Verdana"/>
        <w:b w:val="0"/>
        <w:bCs w:val="0"/>
        <w:i w:val="0"/>
        <w:iCs w:val="0"/>
        <w:color w:val="000000"/>
        <w:sz w:val="20"/>
        <w:szCs w:val="20"/>
        <w:u w:val="none"/>
      </w:rPr>
    </w:lvl>
    <w:lvl w:ilvl="3">
      <w:start w:val="1"/>
      <w:numFmt w:val="bullet"/>
      <w:lvlText w:val="●"/>
      <w:lvlJc w:val="left"/>
      <w:pPr>
        <w:tabs>
          <w:tab w:val="left" w:pos="0"/>
        </w:tabs>
        <w:ind w:left="2520" w:firstLine="0"/>
      </w:pPr>
      <w:rPr>
        <w:rFonts w:ascii="Verdana" w:eastAsia="Verdana" w:hAnsi="Verdana" w:cs="Verdana"/>
        <w:b w:val="0"/>
        <w:bCs w:val="0"/>
        <w:i w:val="0"/>
        <w:iCs w:val="0"/>
        <w:color w:val="000000"/>
        <w:sz w:val="20"/>
        <w:szCs w:val="20"/>
        <w:u w:val="none"/>
      </w:rPr>
    </w:lvl>
    <w:lvl w:ilvl="4">
      <w:start w:val="1"/>
      <w:numFmt w:val="bullet"/>
      <w:lvlText w:val="○"/>
      <w:lvlJc w:val="left"/>
      <w:pPr>
        <w:tabs>
          <w:tab w:val="left" w:pos="0"/>
        </w:tabs>
        <w:ind w:left="3240" w:firstLine="0"/>
      </w:pPr>
      <w:rPr>
        <w:rFonts w:ascii="Courier New" w:eastAsia="Courier New" w:hAnsi="Courier New" w:cs="Courier New"/>
        <w:b w:val="0"/>
        <w:bCs w:val="0"/>
        <w:i w:val="0"/>
        <w:iCs w:val="0"/>
        <w:color w:val="000000"/>
        <w:sz w:val="20"/>
        <w:szCs w:val="20"/>
        <w:u w:val="none"/>
      </w:rPr>
    </w:lvl>
    <w:lvl w:ilvl="5">
      <w:start w:val="1"/>
      <w:numFmt w:val="bullet"/>
      <w:lvlText w:val="■"/>
      <w:lvlJc w:val="right"/>
      <w:pPr>
        <w:tabs>
          <w:tab w:val="left" w:pos="0"/>
        </w:tabs>
        <w:ind w:left="3960" w:firstLine="180"/>
      </w:pPr>
      <w:rPr>
        <w:rFonts w:ascii="Verdana" w:eastAsia="Verdana" w:hAnsi="Verdana" w:cs="Verdana"/>
        <w:b w:val="0"/>
        <w:bCs w:val="0"/>
        <w:i w:val="0"/>
        <w:iCs w:val="0"/>
        <w:color w:val="000000"/>
        <w:sz w:val="20"/>
        <w:szCs w:val="20"/>
        <w:u w:val="none"/>
      </w:rPr>
    </w:lvl>
    <w:lvl w:ilvl="6">
      <w:start w:val="1"/>
      <w:numFmt w:val="bullet"/>
      <w:lvlText w:val="●"/>
      <w:lvlJc w:val="left"/>
      <w:pPr>
        <w:tabs>
          <w:tab w:val="left" w:pos="0"/>
        </w:tabs>
        <w:ind w:left="4680" w:firstLine="0"/>
      </w:pPr>
      <w:rPr>
        <w:rFonts w:ascii="Verdana" w:eastAsia="Verdana" w:hAnsi="Verdana" w:cs="Verdana"/>
        <w:b w:val="0"/>
        <w:bCs w:val="0"/>
        <w:i w:val="0"/>
        <w:iCs w:val="0"/>
        <w:color w:val="000000"/>
        <w:sz w:val="20"/>
        <w:szCs w:val="20"/>
        <w:u w:val="none"/>
      </w:rPr>
    </w:lvl>
    <w:lvl w:ilvl="7">
      <w:start w:val="1"/>
      <w:numFmt w:val="bullet"/>
      <w:lvlText w:val="○"/>
      <w:lvlJc w:val="left"/>
      <w:pPr>
        <w:tabs>
          <w:tab w:val="left" w:pos="0"/>
        </w:tabs>
        <w:ind w:left="5400" w:firstLine="0"/>
      </w:pPr>
      <w:rPr>
        <w:rFonts w:ascii="Courier New" w:eastAsia="Courier New" w:hAnsi="Courier New" w:cs="Courier New"/>
        <w:b w:val="0"/>
        <w:bCs w:val="0"/>
        <w:i w:val="0"/>
        <w:iCs w:val="0"/>
        <w:color w:val="000000"/>
        <w:sz w:val="20"/>
        <w:szCs w:val="20"/>
        <w:u w:val="none"/>
      </w:rPr>
    </w:lvl>
    <w:lvl w:ilvl="8">
      <w:start w:val="1"/>
      <w:numFmt w:val="bullet"/>
      <w:lvlText w:val="■"/>
      <w:lvlJc w:val="right"/>
      <w:pPr>
        <w:tabs>
          <w:tab w:val="left" w:pos="0"/>
        </w:tabs>
        <w:ind w:left="6120" w:firstLine="180"/>
      </w:pPr>
      <w:rPr>
        <w:rFonts w:ascii="Verdana" w:eastAsia="Verdana" w:hAnsi="Verdana" w:cs="Verdana"/>
        <w:b w:val="0"/>
        <w:bCs w:val="0"/>
        <w:i w:val="0"/>
        <w:iCs w:val="0"/>
        <w:color w:val="000000"/>
        <w:sz w:val="20"/>
        <w:szCs w:val="20"/>
        <w:u w:val="none"/>
      </w:rPr>
    </w:lvl>
  </w:abstractNum>
  <w:abstractNum w:abstractNumId="2">
    <w:nsid w:val="00000003"/>
    <w:multiLevelType w:val="multilevel"/>
    <w:tmpl w:val="0000000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nsid w:val="00000004"/>
    <w:multiLevelType w:val="multilevel"/>
    <w:tmpl w:val="000000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47C47731"/>
    <w:multiLevelType w:val="multilevel"/>
    <w:tmpl w:val="00000000"/>
    <w:lvl w:ilvl="0">
      <w:start w:val="1"/>
      <w:numFmt w:val="bullet"/>
      <w:lvlText w:val="●"/>
      <w:lvlJc w:val="left"/>
      <w:pPr>
        <w:tabs>
          <w:tab w:val="left" w:pos="0"/>
        </w:tabs>
        <w:ind w:left="360" w:firstLine="0"/>
      </w:pPr>
      <w:rPr>
        <w:rFonts w:ascii="Verdana" w:eastAsia="Verdana" w:hAnsi="Verdana" w:cs="Verdana"/>
        <w:b w:val="0"/>
        <w:bCs w:val="0"/>
        <w:i w:val="0"/>
        <w:iCs w:val="0"/>
        <w:color w:val="000000"/>
        <w:sz w:val="20"/>
        <w:szCs w:val="20"/>
        <w:u w:val="none"/>
      </w:rPr>
    </w:lvl>
    <w:lvl w:ilvl="1">
      <w:start w:val="1"/>
      <w:numFmt w:val="bullet"/>
      <w:lvlText w:val="○"/>
      <w:lvlJc w:val="left"/>
      <w:pPr>
        <w:tabs>
          <w:tab w:val="left" w:pos="0"/>
        </w:tabs>
        <w:ind w:left="1080" w:firstLine="0"/>
      </w:pPr>
      <w:rPr>
        <w:rFonts w:ascii="Courier New" w:eastAsia="Courier New" w:hAnsi="Courier New" w:cs="Courier New"/>
        <w:b w:val="0"/>
        <w:bCs w:val="0"/>
        <w:i w:val="0"/>
        <w:iCs w:val="0"/>
        <w:color w:val="000000"/>
        <w:sz w:val="20"/>
        <w:szCs w:val="20"/>
        <w:u w:val="none"/>
      </w:rPr>
    </w:lvl>
    <w:lvl w:ilvl="2">
      <w:start w:val="1"/>
      <w:numFmt w:val="bullet"/>
      <w:lvlText w:val="■"/>
      <w:lvlJc w:val="right"/>
      <w:pPr>
        <w:tabs>
          <w:tab w:val="left" w:pos="0"/>
        </w:tabs>
        <w:ind w:left="1800" w:firstLine="180"/>
      </w:pPr>
      <w:rPr>
        <w:rFonts w:ascii="Verdana" w:eastAsia="Verdana" w:hAnsi="Verdana" w:cs="Verdana"/>
        <w:b w:val="0"/>
        <w:bCs w:val="0"/>
        <w:i w:val="0"/>
        <w:iCs w:val="0"/>
        <w:color w:val="000000"/>
        <w:sz w:val="20"/>
        <w:szCs w:val="20"/>
        <w:u w:val="none"/>
      </w:rPr>
    </w:lvl>
    <w:lvl w:ilvl="3">
      <w:start w:val="1"/>
      <w:numFmt w:val="bullet"/>
      <w:lvlText w:val="●"/>
      <w:lvlJc w:val="left"/>
      <w:pPr>
        <w:tabs>
          <w:tab w:val="left" w:pos="0"/>
        </w:tabs>
        <w:ind w:left="2520" w:firstLine="0"/>
      </w:pPr>
      <w:rPr>
        <w:rFonts w:ascii="Verdana" w:eastAsia="Verdana" w:hAnsi="Verdana" w:cs="Verdana"/>
        <w:b w:val="0"/>
        <w:bCs w:val="0"/>
        <w:i w:val="0"/>
        <w:iCs w:val="0"/>
        <w:color w:val="000000"/>
        <w:sz w:val="20"/>
        <w:szCs w:val="20"/>
        <w:u w:val="none"/>
      </w:rPr>
    </w:lvl>
    <w:lvl w:ilvl="4">
      <w:start w:val="1"/>
      <w:numFmt w:val="bullet"/>
      <w:lvlText w:val="○"/>
      <w:lvlJc w:val="left"/>
      <w:pPr>
        <w:tabs>
          <w:tab w:val="left" w:pos="0"/>
        </w:tabs>
        <w:ind w:left="3240" w:firstLine="0"/>
      </w:pPr>
      <w:rPr>
        <w:rFonts w:ascii="Courier New" w:eastAsia="Courier New" w:hAnsi="Courier New" w:cs="Courier New"/>
        <w:b w:val="0"/>
        <w:bCs w:val="0"/>
        <w:i w:val="0"/>
        <w:iCs w:val="0"/>
        <w:color w:val="000000"/>
        <w:sz w:val="20"/>
        <w:szCs w:val="20"/>
        <w:u w:val="none"/>
      </w:rPr>
    </w:lvl>
    <w:lvl w:ilvl="5">
      <w:start w:val="1"/>
      <w:numFmt w:val="bullet"/>
      <w:lvlText w:val="■"/>
      <w:lvlJc w:val="right"/>
      <w:pPr>
        <w:tabs>
          <w:tab w:val="left" w:pos="0"/>
        </w:tabs>
        <w:ind w:left="3960" w:firstLine="180"/>
      </w:pPr>
      <w:rPr>
        <w:rFonts w:ascii="Verdana" w:eastAsia="Verdana" w:hAnsi="Verdana" w:cs="Verdana"/>
        <w:b w:val="0"/>
        <w:bCs w:val="0"/>
        <w:i w:val="0"/>
        <w:iCs w:val="0"/>
        <w:color w:val="000000"/>
        <w:sz w:val="20"/>
        <w:szCs w:val="20"/>
        <w:u w:val="none"/>
      </w:rPr>
    </w:lvl>
    <w:lvl w:ilvl="6">
      <w:start w:val="1"/>
      <w:numFmt w:val="bullet"/>
      <w:lvlText w:val="●"/>
      <w:lvlJc w:val="left"/>
      <w:pPr>
        <w:tabs>
          <w:tab w:val="left" w:pos="0"/>
        </w:tabs>
        <w:ind w:left="4680" w:firstLine="0"/>
      </w:pPr>
      <w:rPr>
        <w:rFonts w:ascii="Verdana" w:eastAsia="Verdana" w:hAnsi="Verdana" w:cs="Verdana"/>
        <w:b w:val="0"/>
        <w:bCs w:val="0"/>
        <w:i w:val="0"/>
        <w:iCs w:val="0"/>
        <w:color w:val="000000"/>
        <w:sz w:val="20"/>
        <w:szCs w:val="20"/>
        <w:u w:val="none"/>
      </w:rPr>
    </w:lvl>
    <w:lvl w:ilvl="7">
      <w:start w:val="1"/>
      <w:numFmt w:val="bullet"/>
      <w:lvlText w:val="○"/>
      <w:lvlJc w:val="left"/>
      <w:pPr>
        <w:tabs>
          <w:tab w:val="left" w:pos="0"/>
        </w:tabs>
        <w:ind w:left="5400" w:firstLine="0"/>
      </w:pPr>
      <w:rPr>
        <w:rFonts w:ascii="Courier New" w:eastAsia="Courier New" w:hAnsi="Courier New" w:cs="Courier New"/>
        <w:b w:val="0"/>
        <w:bCs w:val="0"/>
        <w:i w:val="0"/>
        <w:iCs w:val="0"/>
        <w:color w:val="000000"/>
        <w:sz w:val="20"/>
        <w:szCs w:val="20"/>
        <w:u w:val="none"/>
      </w:rPr>
    </w:lvl>
    <w:lvl w:ilvl="8">
      <w:start w:val="1"/>
      <w:numFmt w:val="bullet"/>
      <w:lvlText w:val="■"/>
      <w:lvlJc w:val="right"/>
      <w:pPr>
        <w:tabs>
          <w:tab w:val="left" w:pos="0"/>
        </w:tabs>
        <w:ind w:left="6120" w:firstLine="180"/>
      </w:pPr>
      <w:rPr>
        <w:rFonts w:ascii="Verdana" w:eastAsia="Verdana" w:hAnsi="Verdana" w:cs="Verdana"/>
        <w:b w:val="0"/>
        <w:bCs w:val="0"/>
        <w:i w:val="0"/>
        <w:iCs w:val="0"/>
        <w:color w:val="000000"/>
        <w:sz w:val="20"/>
        <w:szCs w:val="20"/>
        <w:u w:val="none"/>
      </w:rPr>
    </w:lvl>
  </w:abstractNum>
  <w:num w:numId="1">
    <w:abstractNumId w:val="4"/>
  </w:num>
  <w:num w:numId="2">
    <w:abstractNumId w:val="2"/>
  </w:num>
  <w:num w:numId="3">
    <w:abstractNumId w:val="3"/>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C37DE"/>
    <w:rsid w:val="004C37DE"/>
    <w:rsid w:val="007475F8"/>
    <w:rsid w:val="00822FCA"/>
    <w:rsid w:val="008E026A"/>
    <w:rsid w:val="009A01B2"/>
    <w:rsid w:val="009E35A7"/>
    <w:rsid w:val="00BB62B4"/>
    <w:rsid w:val="00F303D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7DE"/>
    <w:rPr>
      <w:rFonts w:ascii="Arial" w:eastAsia="Arial" w:hAnsi="Arial" w:cs="Arial"/>
      <w:color w:val="000000"/>
      <w:sz w:val="24"/>
      <w:szCs w:val="24"/>
      <w:lang w:bidi="ar-SA"/>
    </w:rPr>
  </w:style>
  <w:style w:type="paragraph" w:styleId="Heading1">
    <w:name w:val="heading 1"/>
    <w:basedOn w:val="Normal"/>
    <w:next w:val="Normal"/>
    <w:link w:val="Heading1Char"/>
    <w:uiPriority w:val="9"/>
    <w:qFormat/>
    <w:rsid w:val="004C37DE"/>
    <w:pPr>
      <w:keepNext/>
      <w:keepLines/>
      <w:spacing w:before="480"/>
      <w:outlineLvl w:val="0"/>
    </w:pPr>
    <w:rPr>
      <w:rFonts w:ascii="Cambria" w:eastAsia="SimSun" w:hAnsi="Cambria" w:cs="Mangal"/>
      <w:b/>
      <w:bCs/>
      <w:color w:val="365F91"/>
      <w:sz w:val="28"/>
      <w:szCs w:val="28"/>
    </w:rPr>
  </w:style>
  <w:style w:type="paragraph" w:styleId="Heading2">
    <w:name w:val="heading 2"/>
    <w:basedOn w:val="Normal"/>
    <w:next w:val="Normal"/>
    <w:link w:val="Heading2Char"/>
    <w:qFormat/>
    <w:rsid w:val="004C37DE"/>
    <w:pPr>
      <w:keepNext/>
      <w:widowControl w:val="0"/>
      <w:tabs>
        <w:tab w:val="left" w:pos="5670"/>
      </w:tabs>
      <w:jc w:val="center"/>
      <w:outlineLvl w:val="1"/>
    </w:pPr>
    <w:rPr>
      <w:rFonts w:ascii="Times New Roman" w:eastAsia="Times New Roman" w:hAnsi="Times New Roman" w:cs="Times New Roman"/>
      <w:b/>
      <w:color w:val="auto"/>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4C37DE"/>
    <w:pPr>
      <w:spacing w:before="100" w:beforeAutospacing="1" w:after="100" w:afterAutospacing="1"/>
    </w:pPr>
    <w:rPr>
      <w:rFonts w:ascii="Calibri" w:eastAsia="Calibri" w:hAnsi="Calibri" w:cs="Mangal"/>
      <w:color w:val="auto"/>
    </w:rPr>
  </w:style>
  <w:style w:type="character" w:customStyle="1" w:styleId="NormalWebChar">
    <w:name w:val="Normal (Web) Char"/>
    <w:link w:val="NormalWeb"/>
    <w:uiPriority w:val="99"/>
    <w:rsid w:val="004C37DE"/>
    <w:rPr>
      <w:sz w:val="24"/>
      <w:szCs w:val="24"/>
    </w:rPr>
  </w:style>
  <w:style w:type="character" w:customStyle="1" w:styleId="apple-tab-span">
    <w:name w:val="apple-tab-span"/>
    <w:qFormat/>
    <w:rsid w:val="004C37DE"/>
  </w:style>
  <w:style w:type="character" w:customStyle="1" w:styleId="Heading2Char">
    <w:name w:val="Heading 2 Char"/>
    <w:basedOn w:val="DefaultParagraphFont"/>
    <w:link w:val="Heading2"/>
    <w:rsid w:val="004C37DE"/>
    <w:rPr>
      <w:rFonts w:ascii="Times New Roman" w:eastAsia="Times New Roman" w:hAnsi="Times New Roman" w:cs="Times New Roman"/>
      <w:b/>
      <w:sz w:val="24"/>
      <w:szCs w:val="20"/>
    </w:rPr>
  </w:style>
  <w:style w:type="character" w:customStyle="1" w:styleId="Heading1Char">
    <w:name w:val="Heading 1 Char"/>
    <w:basedOn w:val="DefaultParagraphFont"/>
    <w:link w:val="Heading1"/>
    <w:uiPriority w:val="9"/>
    <w:rsid w:val="004C37DE"/>
    <w:rPr>
      <w:rFonts w:ascii="Cambria" w:eastAsia="SimSun" w:hAnsi="Cambria" w:cs="Mangal"/>
      <w:b/>
      <w:bCs/>
      <w:color w:val="365F91"/>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DCB61-4CF4-49C4-8C74-7A08D03C2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Manvendra Singh</dc:creator>
  <cp:lastModifiedBy>win 10</cp:lastModifiedBy>
  <cp:revision>3</cp:revision>
  <dcterms:created xsi:type="dcterms:W3CDTF">2023-02-24T07:37:00Z</dcterms:created>
  <dcterms:modified xsi:type="dcterms:W3CDTF">2023-03-02T05:33:00Z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1c6eff9a08e14436b02d27363d301fc3</vt:lpwstr>
  </property>
</Properties>
</file>