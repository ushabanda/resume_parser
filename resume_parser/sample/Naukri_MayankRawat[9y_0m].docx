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B040A" w:rsidP="00D76674">
      <w:pPr>
        <w:widowControl/>
        <w:wordWrap/>
        <w:jc w:val="center"/>
        <w:rPr>
          <w:rFonts w:eastAsia="SimSun" w:asciiTheme="minorHAnsi" w:hAnsiTheme="minorHAnsi" w:cs="SimSun"/>
          <w:b/>
          <w:sz w:val="36"/>
          <w:szCs w:val="32"/>
        </w:rPr>
      </w:pPr>
      <w:r w:rsidRPr="00DB040A">
        <w:rPr>
          <w:rFonts w:eastAsia="SimSun" w:asciiTheme="minorHAnsi" w:hAnsiTheme="minorHAnsi" w:cs="SimSun"/>
          <w:b/>
          <w:sz w:val="36"/>
          <w:szCs w:val="32"/>
        </w:rPr>
        <w:t>MAYANK RAWAT</w:t>
      </w:r>
    </w:p>
    <w:p w:rsidR="00DB040A" w:rsidP="002150AF">
      <w:pPr>
        <w:widowControl/>
        <w:wordWrap/>
        <w:rPr>
          <w:rFonts w:ascii="Calibri" w:eastAsia="SimSun" w:hAnsi="Calibri" w:cs="SimSun"/>
          <w:b/>
        </w:rPr>
      </w:pPr>
      <w:r>
        <w:rPr>
          <w:rFonts w:eastAsia="SimSun" w:asciiTheme="minorHAnsi" w:hAnsiTheme="minorHAnsi" w:cs="SimSun"/>
          <w:b/>
          <w:noProof/>
          <w:sz w:val="36"/>
          <w:szCs w:val="32"/>
          <w:lang w:val="en-US" w:eastAsia="en-US"/>
        </w:rPr>
        <mc:AlternateContent>
          <mc:Choice Requires="wps">
            <w:drawing>
              <wp:anchor distT="0" distB="0" distL="114300" distR="114300" simplePos="0" relativeHeight="251658240" behindDoc="0" locked="0" layoutInCell="1" allowOverlap="1">
                <wp:simplePos x="0" y="0"/>
                <wp:positionH relativeFrom="column">
                  <wp:posOffset>-11431</wp:posOffset>
                </wp:positionH>
                <wp:positionV relativeFrom="paragraph">
                  <wp:posOffset>51435</wp:posOffset>
                </wp:positionV>
                <wp:extent cx="6372225" cy="0"/>
                <wp:effectExtent l="0" t="0" r="28575" b="1905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a:off x="0" y="0"/>
                          <a:ext cx="63722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5" style="mso-height-percent:0;mso-height-relative:margin;mso-width-percent:0;mso-width-relative:margin;mso-wrap-distance-bottom:0;mso-wrap-distance-left:9pt;mso-wrap-distance-right:9pt;mso-wrap-distance-top:0;mso-wrap-style:square;position:absolute;visibility:visible;z-index:251660288" from="-0.9pt,4.05pt" to="500.85pt,4.05pt" strokecolor="black" strokeweight="1.5pt"/>
            </w:pict>
          </mc:Fallback>
        </mc:AlternateContent>
      </w:r>
    </w:p>
    <w:p w:rsidR="002150AF" w:rsidRPr="002150AF" w:rsidP="002150AF">
      <w:pPr>
        <w:widowControl/>
        <w:wordWrap/>
        <w:jc w:val="center"/>
        <w:rPr>
          <w:rFonts w:eastAsia="SimSun" w:asciiTheme="minorHAnsi" w:hAnsiTheme="minorHAnsi" w:cs="SimSun"/>
          <w:sz w:val="24"/>
          <w:szCs w:val="32"/>
        </w:rPr>
      </w:pPr>
      <w:r>
        <w:rPr>
          <w:rFonts w:ascii="Calibri" w:eastAsia="SimSun" w:hAnsi="Calibri" w:cs="SimSun"/>
          <w:sz w:val="24"/>
        </w:rPr>
        <w:t>Pune</w:t>
      </w:r>
      <w:r w:rsidR="009D7201">
        <w:rPr>
          <w:rFonts w:ascii="Calibri" w:eastAsia="SimSun" w:hAnsi="Calibri" w:cs="SimSun"/>
          <w:sz w:val="24"/>
        </w:rPr>
        <w:t xml:space="preserve">, </w:t>
      </w:r>
      <w:r>
        <w:rPr>
          <w:rFonts w:ascii="Calibri" w:eastAsia="SimSun" w:hAnsi="Calibri" w:cs="SimSun"/>
          <w:sz w:val="24"/>
        </w:rPr>
        <w:t>Maharashtra</w:t>
      </w:r>
      <w:r w:rsidR="009D7201">
        <w:rPr>
          <w:rFonts w:ascii="Calibri" w:eastAsia="SimSun" w:hAnsi="Calibri" w:cs="SimSun"/>
          <w:sz w:val="24"/>
        </w:rPr>
        <w:t>, +</w:t>
      </w:r>
      <w:r>
        <w:rPr>
          <w:rFonts w:ascii="Calibri" w:eastAsia="SimSun" w:hAnsi="Calibri" w:cs="SimSun"/>
          <w:sz w:val="24"/>
        </w:rPr>
        <w:t>91-9560135303</w:t>
      </w:r>
      <w:r w:rsidR="00D76674">
        <w:rPr>
          <w:rFonts w:ascii="Calibri" w:eastAsia="SimSun" w:hAnsi="Calibri" w:cs="SimSun"/>
          <w:sz w:val="24"/>
        </w:rPr>
        <w:t xml:space="preserve">, </w:t>
      </w:r>
      <w:hyperlink r:id="rId5" w:history="1">
        <w:r w:rsidRPr="00DB6F7E" w:rsidR="00D76674">
          <w:rPr>
            <w:rStyle w:val="Hyperlink"/>
            <w:rFonts w:ascii="Calibri" w:eastAsia="SimSun" w:hAnsi="Calibri" w:cs="SimSun"/>
            <w:sz w:val="24"/>
          </w:rPr>
          <w:t>rmayank08@gmail.com</w:t>
        </w:r>
      </w:hyperlink>
    </w:p>
    <w:p w:rsidR="002150AF">
      <w:pPr>
        <w:widowControl/>
        <w:wordWrap/>
        <w:jc w:val="left"/>
        <w:rPr>
          <w:rFonts w:ascii="Calibri Light" w:eastAsia="SimSun" w:hAnsi="Calibri Light" w:cs="SimSun"/>
          <w:b/>
          <w:sz w:val="28"/>
          <w:szCs w:val="32"/>
        </w:rPr>
      </w:pPr>
    </w:p>
    <w:p w:rsidR="00516FB4">
      <w:pPr>
        <w:widowControl/>
        <w:wordWrap/>
        <w:jc w:val="left"/>
        <w:rPr>
          <w:b/>
          <w:sz w:val="24"/>
        </w:rPr>
      </w:pPr>
      <w:r>
        <w:rPr>
          <w:rFonts w:ascii="Calibri Light" w:eastAsia="SimSun" w:hAnsi="Calibri Light" w:cs="SimSun"/>
          <w:b/>
          <w:sz w:val="28"/>
          <w:szCs w:val="32"/>
        </w:rPr>
        <w:t>Summary of Experience:</w:t>
      </w:r>
    </w:p>
    <w:p w:rsidR="00081746" w:rsidRPr="00081746" w:rsidP="00F1265A">
      <w:pPr>
        <w:widowControl/>
        <w:numPr>
          <w:ilvl w:val="0"/>
          <w:numId w:val="1"/>
        </w:numPr>
        <w:wordWrap/>
        <w:rPr>
          <w:rFonts w:ascii="Calibri" w:hAnsi="Calibri" w:cs="Calibri"/>
          <w:sz w:val="24"/>
        </w:rPr>
      </w:pPr>
      <w:r>
        <w:rPr>
          <w:rFonts w:ascii="Calibri" w:hAnsi="Calibri" w:cs="Calibri"/>
          <w:sz w:val="24"/>
        </w:rPr>
        <w:t>7</w:t>
      </w:r>
      <w:r w:rsidRPr="00081746" w:rsidR="00F673AC">
        <w:rPr>
          <w:rFonts w:ascii="Calibri" w:hAnsi="Calibri" w:cs="Calibri"/>
          <w:sz w:val="24"/>
        </w:rPr>
        <w:t>+</w:t>
      </w:r>
      <w:r w:rsidRPr="00081746" w:rsidR="008D2422">
        <w:rPr>
          <w:rFonts w:ascii="Calibri" w:hAnsi="Calibri" w:cs="Calibri"/>
          <w:sz w:val="24"/>
        </w:rPr>
        <w:t xml:space="preserve"> </w:t>
      </w:r>
      <w:r w:rsidRPr="00081746" w:rsidR="004143A6">
        <w:rPr>
          <w:rFonts w:ascii="Calibri" w:hAnsi="Calibri" w:cs="Calibri"/>
          <w:sz w:val="24"/>
        </w:rPr>
        <w:t>years of experience in design, development, implementation, testing, deployment and maintenance of applications</w:t>
      </w:r>
      <w:r w:rsidRPr="00081746" w:rsidR="00D76674">
        <w:rPr>
          <w:rFonts w:ascii="Calibri" w:hAnsi="Calibri" w:cs="Calibri"/>
          <w:sz w:val="24"/>
        </w:rPr>
        <w:t xml:space="preserve"> and </w:t>
      </w:r>
      <w:r w:rsidR="00C45592">
        <w:rPr>
          <w:rFonts w:ascii="Calibri" w:hAnsi="Calibri" w:cs="Calibri"/>
          <w:sz w:val="24"/>
        </w:rPr>
        <w:t>2</w:t>
      </w:r>
      <w:r w:rsidRPr="00081746" w:rsidR="00D76674">
        <w:rPr>
          <w:rFonts w:ascii="Calibri" w:hAnsi="Calibri" w:cs="Calibri"/>
          <w:sz w:val="24"/>
        </w:rPr>
        <w:t xml:space="preserve"> year of experience as full stack developer</w:t>
      </w:r>
      <w:r w:rsidRPr="00081746" w:rsidR="004143A6">
        <w:rPr>
          <w:rFonts w:ascii="Calibri" w:hAnsi="Calibri" w:cs="Calibri"/>
          <w:sz w:val="24"/>
        </w:rPr>
        <w:t xml:space="preserve">. </w:t>
      </w:r>
    </w:p>
    <w:p w:rsidR="00081746" w:rsidP="002A44C5">
      <w:pPr>
        <w:widowControl/>
        <w:numPr>
          <w:ilvl w:val="0"/>
          <w:numId w:val="1"/>
        </w:numPr>
        <w:wordWrap/>
        <w:rPr>
          <w:rFonts w:ascii="Calibri" w:hAnsi="Calibri" w:cs="Calibri"/>
          <w:sz w:val="24"/>
        </w:rPr>
      </w:pPr>
      <w:r>
        <w:rPr>
          <w:rFonts w:ascii="Calibri" w:hAnsi="Calibri" w:cs="Calibri"/>
          <w:sz w:val="24"/>
        </w:rPr>
        <w:t>2</w:t>
      </w:r>
      <w:r w:rsidR="00B77B22">
        <w:rPr>
          <w:rFonts w:ascii="Calibri" w:hAnsi="Calibri" w:cs="Calibri"/>
          <w:sz w:val="24"/>
        </w:rPr>
        <w:t>+</w:t>
      </w:r>
      <w:r w:rsidR="003A53B0">
        <w:rPr>
          <w:rFonts w:ascii="Calibri" w:hAnsi="Calibri" w:cs="Calibri"/>
          <w:sz w:val="24"/>
        </w:rPr>
        <w:t xml:space="preserve"> year</w:t>
      </w:r>
      <w:r w:rsidRPr="003A53B0" w:rsidR="003A53B0">
        <w:rPr>
          <w:rFonts w:ascii="Calibri" w:hAnsi="Calibri" w:cs="Calibri"/>
          <w:sz w:val="24"/>
        </w:rPr>
        <w:t xml:space="preserve"> of </w:t>
      </w:r>
      <w:r w:rsidR="00C12164">
        <w:rPr>
          <w:rFonts w:ascii="Calibri" w:hAnsi="Calibri" w:cs="Calibri"/>
          <w:sz w:val="24"/>
        </w:rPr>
        <w:t>experience in web development using</w:t>
      </w:r>
      <w:r w:rsidRPr="003A53B0" w:rsidR="003A53B0">
        <w:rPr>
          <w:rFonts w:ascii="Calibri" w:hAnsi="Calibri" w:cs="Calibri"/>
          <w:sz w:val="24"/>
        </w:rPr>
        <w:t xml:space="preserve"> MEAN Stack Technologi</w:t>
      </w:r>
      <w:r w:rsidR="00C12164">
        <w:rPr>
          <w:rFonts w:ascii="Calibri" w:hAnsi="Calibri" w:cs="Calibri"/>
          <w:sz w:val="24"/>
        </w:rPr>
        <w:t>es like Node JS</w:t>
      </w:r>
      <w:r w:rsidRPr="003A53B0" w:rsidR="003A53B0">
        <w:rPr>
          <w:rFonts w:ascii="Calibri" w:hAnsi="Calibri" w:cs="Calibri"/>
          <w:sz w:val="24"/>
        </w:rPr>
        <w:t>,</w:t>
      </w:r>
      <w:r w:rsidR="003A53B0">
        <w:rPr>
          <w:rFonts w:ascii="Calibri" w:hAnsi="Calibri" w:cs="Calibri"/>
          <w:sz w:val="24"/>
        </w:rPr>
        <w:t xml:space="preserve"> </w:t>
      </w:r>
      <w:r w:rsidRPr="003A53B0" w:rsidR="003A53B0">
        <w:rPr>
          <w:rFonts w:ascii="Calibri" w:hAnsi="Calibri" w:cs="Calibri"/>
          <w:sz w:val="24"/>
        </w:rPr>
        <w:t>Angular</w:t>
      </w:r>
      <w:r w:rsidR="00D87115">
        <w:rPr>
          <w:rFonts w:ascii="Calibri" w:hAnsi="Calibri" w:cs="Calibri"/>
          <w:sz w:val="24"/>
        </w:rPr>
        <w:t>5</w:t>
      </w:r>
      <w:r w:rsidR="003A53B0">
        <w:rPr>
          <w:rFonts w:ascii="Calibri" w:hAnsi="Calibri" w:cs="Calibri"/>
          <w:sz w:val="24"/>
        </w:rPr>
        <w:t xml:space="preserve">+, </w:t>
      </w:r>
      <w:r w:rsidR="002879EA">
        <w:rPr>
          <w:rFonts w:ascii="Calibri" w:hAnsi="Calibri" w:cs="Calibri"/>
          <w:sz w:val="24"/>
        </w:rPr>
        <w:t xml:space="preserve">Angular Material, </w:t>
      </w:r>
      <w:r w:rsidR="003A53B0">
        <w:rPr>
          <w:rFonts w:ascii="Calibri" w:hAnsi="Calibri" w:cs="Calibri"/>
          <w:sz w:val="24"/>
        </w:rPr>
        <w:t>Bootstrap4,</w:t>
      </w:r>
      <w:r w:rsidR="0051267E">
        <w:rPr>
          <w:rFonts w:ascii="Calibri" w:hAnsi="Calibri" w:cs="Calibri"/>
          <w:sz w:val="24"/>
        </w:rPr>
        <w:t xml:space="preserve"> HTML5,</w:t>
      </w:r>
      <w:r w:rsidRPr="003A53B0" w:rsidR="003A53B0">
        <w:rPr>
          <w:rFonts w:ascii="Calibri" w:hAnsi="Calibri" w:cs="Calibri"/>
          <w:sz w:val="24"/>
        </w:rPr>
        <w:t xml:space="preserve"> CSS3</w:t>
      </w:r>
      <w:r w:rsidR="0051267E">
        <w:rPr>
          <w:rFonts w:ascii="Calibri" w:hAnsi="Calibri" w:cs="Calibri"/>
          <w:sz w:val="24"/>
        </w:rPr>
        <w:t>, Google Maps and Social IDP logins</w:t>
      </w:r>
      <w:r w:rsidR="003A53B0">
        <w:rPr>
          <w:rFonts w:ascii="Calibri" w:hAnsi="Calibri" w:cs="Calibri"/>
          <w:sz w:val="24"/>
        </w:rPr>
        <w:t>.</w:t>
      </w:r>
    </w:p>
    <w:p w:rsidR="00C45592" w:rsidP="002A44C5">
      <w:pPr>
        <w:widowControl/>
        <w:numPr>
          <w:ilvl w:val="0"/>
          <w:numId w:val="1"/>
        </w:numPr>
        <w:wordWrap/>
        <w:rPr>
          <w:rFonts w:ascii="Calibri" w:hAnsi="Calibri" w:cs="Calibri"/>
          <w:sz w:val="24"/>
        </w:rPr>
      </w:pPr>
      <w:r>
        <w:rPr>
          <w:rFonts w:ascii="Calibri" w:hAnsi="Calibri" w:cs="Calibri"/>
          <w:sz w:val="24"/>
        </w:rPr>
        <w:t>1</w:t>
      </w:r>
      <w:r w:rsidR="008F4181">
        <w:rPr>
          <w:rFonts w:ascii="Calibri" w:hAnsi="Calibri" w:cs="Calibri"/>
          <w:sz w:val="24"/>
        </w:rPr>
        <w:t>+</w:t>
      </w:r>
      <w:r>
        <w:rPr>
          <w:rFonts w:ascii="Calibri" w:hAnsi="Calibri" w:cs="Calibri"/>
          <w:sz w:val="24"/>
        </w:rPr>
        <w:t xml:space="preserve"> year of experience in development on AWS cloud infrastructure using EC2, S3, </w:t>
      </w:r>
      <w:r>
        <w:rPr>
          <w:rFonts w:ascii="Calibri" w:hAnsi="Calibri" w:cs="Calibri"/>
          <w:sz w:val="24"/>
        </w:rPr>
        <w:t>Cloudfront</w:t>
      </w:r>
      <w:r>
        <w:rPr>
          <w:rFonts w:ascii="Calibri" w:hAnsi="Calibri" w:cs="Calibri"/>
          <w:sz w:val="24"/>
        </w:rPr>
        <w:t xml:space="preserve">, </w:t>
      </w:r>
      <w:r>
        <w:rPr>
          <w:rFonts w:ascii="Calibri" w:hAnsi="Calibri" w:cs="Calibri"/>
          <w:sz w:val="24"/>
        </w:rPr>
        <w:t>Cognito</w:t>
      </w:r>
      <w:r>
        <w:rPr>
          <w:rFonts w:ascii="Calibri" w:hAnsi="Calibri" w:cs="Calibri"/>
          <w:sz w:val="24"/>
        </w:rPr>
        <w:t>, RDS and Dynamo Db.</w:t>
      </w:r>
    </w:p>
    <w:p w:rsidR="00C45592" w:rsidP="002A44C5">
      <w:pPr>
        <w:widowControl/>
        <w:numPr>
          <w:ilvl w:val="0"/>
          <w:numId w:val="1"/>
        </w:numPr>
        <w:wordWrap/>
        <w:rPr>
          <w:rFonts w:ascii="Calibri" w:hAnsi="Calibri" w:cs="Calibri"/>
          <w:sz w:val="24"/>
        </w:rPr>
      </w:pPr>
      <w:r>
        <w:rPr>
          <w:rFonts w:ascii="Calibri" w:hAnsi="Calibri" w:cs="Calibri"/>
          <w:sz w:val="24"/>
        </w:rPr>
        <w:t xml:space="preserve">Experience of implementing </w:t>
      </w:r>
      <w:r w:rsidR="00733749">
        <w:rPr>
          <w:rFonts w:ascii="Calibri" w:hAnsi="Calibri" w:cs="Calibri"/>
          <w:sz w:val="24"/>
        </w:rPr>
        <w:t xml:space="preserve">Authentication and Authorization using Cognito. Knowledge of </w:t>
      </w:r>
      <w:r w:rsidR="00733749">
        <w:rPr>
          <w:rFonts w:ascii="Calibri" w:hAnsi="Calibri" w:cs="Calibri"/>
          <w:sz w:val="24"/>
        </w:rPr>
        <w:t>openid</w:t>
      </w:r>
      <w:r w:rsidR="00733749">
        <w:rPr>
          <w:rFonts w:ascii="Calibri" w:hAnsi="Calibri" w:cs="Calibri"/>
          <w:sz w:val="24"/>
        </w:rPr>
        <w:t xml:space="preserve"> connect implementation.</w:t>
      </w:r>
    </w:p>
    <w:p w:rsidR="00733749" w:rsidP="002A44C5">
      <w:pPr>
        <w:widowControl/>
        <w:numPr>
          <w:ilvl w:val="0"/>
          <w:numId w:val="1"/>
        </w:numPr>
        <w:wordWrap/>
        <w:rPr>
          <w:rFonts w:ascii="Calibri" w:hAnsi="Calibri" w:cs="Calibri"/>
          <w:sz w:val="24"/>
        </w:rPr>
      </w:pPr>
      <w:r>
        <w:rPr>
          <w:rFonts w:ascii="Calibri" w:hAnsi="Calibri" w:cs="Calibri"/>
          <w:sz w:val="24"/>
        </w:rPr>
        <w:t xml:space="preserve">Experience in implementing redux patterns in the app using </w:t>
      </w:r>
      <w:r>
        <w:rPr>
          <w:rFonts w:ascii="Calibri" w:hAnsi="Calibri" w:cs="Calibri"/>
          <w:sz w:val="24"/>
        </w:rPr>
        <w:t>ngRx</w:t>
      </w:r>
      <w:r>
        <w:rPr>
          <w:rFonts w:ascii="Calibri" w:hAnsi="Calibri" w:cs="Calibri"/>
          <w:sz w:val="24"/>
        </w:rPr>
        <w:t>.</w:t>
      </w:r>
    </w:p>
    <w:p w:rsidR="00733749" w:rsidP="002A44C5">
      <w:pPr>
        <w:widowControl/>
        <w:numPr>
          <w:ilvl w:val="0"/>
          <w:numId w:val="1"/>
        </w:numPr>
        <w:wordWrap/>
        <w:rPr>
          <w:rFonts w:ascii="Calibri" w:hAnsi="Calibri" w:cs="Calibri"/>
          <w:sz w:val="24"/>
        </w:rPr>
      </w:pPr>
      <w:r>
        <w:rPr>
          <w:rFonts w:ascii="Calibri" w:hAnsi="Calibri" w:cs="Calibri"/>
          <w:sz w:val="24"/>
        </w:rPr>
        <w:t xml:space="preserve">Experience in implementing </w:t>
      </w:r>
      <w:r>
        <w:rPr>
          <w:rFonts w:ascii="Calibri" w:hAnsi="Calibri" w:cs="Calibri"/>
          <w:sz w:val="24"/>
        </w:rPr>
        <w:t>ngInx</w:t>
      </w:r>
      <w:r>
        <w:rPr>
          <w:rFonts w:ascii="Calibri" w:hAnsi="Calibri" w:cs="Calibri"/>
          <w:sz w:val="24"/>
        </w:rPr>
        <w:t xml:space="preserve"> server for the application and implementing HTTPS.</w:t>
      </w:r>
    </w:p>
    <w:p w:rsidR="003A53B0" w:rsidP="002A44C5">
      <w:pPr>
        <w:widowControl/>
        <w:numPr>
          <w:ilvl w:val="0"/>
          <w:numId w:val="1"/>
        </w:numPr>
        <w:wordWrap/>
        <w:rPr>
          <w:rFonts w:ascii="Calibri" w:hAnsi="Calibri" w:cs="Calibri"/>
          <w:sz w:val="24"/>
        </w:rPr>
      </w:pPr>
      <w:r>
        <w:rPr>
          <w:rFonts w:ascii="Calibri" w:hAnsi="Calibri" w:cs="Calibri"/>
          <w:sz w:val="24"/>
        </w:rPr>
        <w:t>4</w:t>
      </w:r>
      <w:r w:rsidR="008F4181">
        <w:rPr>
          <w:rFonts w:ascii="Calibri" w:hAnsi="Calibri" w:cs="Calibri"/>
          <w:sz w:val="24"/>
        </w:rPr>
        <w:t>+</w:t>
      </w:r>
      <w:r>
        <w:rPr>
          <w:rFonts w:ascii="Calibri" w:hAnsi="Calibri" w:cs="Calibri"/>
          <w:sz w:val="24"/>
        </w:rPr>
        <w:t xml:space="preserve"> years</w:t>
      </w:r>
      <w:r w:rsidRPr="003A53B0">
        <w:rPr>
          <w:rFonts w:ascii="Calibri" w:hAnsi="Calibri" w:cs="Calibri"/>
          <w:sz w:val="24"/>
        </w:rPr>
        <w:t xml:space="preserve"> of experience</w:t>
      </w:r>
      <w:r>
        <w:rPr>
          <w:rFonts w:ascii="Calibri" w:hAnsi="Calibri" w:cs="Calibri"/>
          <w:sz w:val="24"/>
        </w:rPr>
        <w:t xml:space="preserve"> in Mainframe development using JCL, COBOL, DB2, SAS, IMS DB, CICS, VSAM and Mainframe utilities. </w:t>
      </w:r>
    </w:p>
    <w:p w:rsidR="00C12164" w:rsidRPr="003A53B0" w:rsidP="002A44C5">
      <w:pPr>
        <w:widowControl/>
        <w:numPr>
          <w:ilvl w:val="0"/>
          <w:numId w:val="1"/>
        </w:numPr>
        <w:wordWrap/>
        <w:rPr>
          <w:rFonts w:ascii="Calibri" w:hAnsi="Calibri" w:cs="Calibri"/>
          <w:sz w:val="24"/>
        </w:rPr>
      </w:pPr>
      <w:r>
        <w:rPr>
          <w:rFonts w:ascii="Calibri" w:hAnsi="Calibri" w:cs="Calibri"/>
          <w:sz w:val="24"/>
        </w:rPr>
        <w:t>Experience of application development in agile methodology.</w:t>
      </w:r>
    </w:p>
    <w:p w:rsidR="00516FB4">
      <w:pPr>
        <w:widowControl/>
        <w:numPr>
          <w:ilvl w:val="0"/>
          <w:numId w:val="1"/>
        </w:numPr>
        <w:wordWrap/>
        <w:rPr>
          <w:rFonts w:ascii="Calibri" w:hAnsi="Calibri" w:cs="Calibri"/>
          <w:sz w:val="24"/>
        </w:rPr>
      </w:pPr>
      <w:r>
        <w:rPr>
          <w:rFonts w:ascii="Calibri" w:hAnsi="Calibri" w:cs="Calibri"/>
          <w:sz w:val="24"/>
        </w:rPr>
        <w:t>Experience of working in</w:t>
      </w:r>
      <w:r w:rsidR="00C45592">
        <w:rPr>
          <w:rFonts w:ascii="Calibri" w:hAnsi="Calibri" w:cs="Calibri"/>
          <w:sz w:val="24"/>
        </w:rPr>
        <w:t xml:space="preserve"> Marketing,</w:t>
      </w:r>
      <w:r>
        <w:rPr>
          <w:rFonts w:ascii="Calibri" w:hAnsi="Calibri" w:cs="Calibri"/>
          <w:sz w:val="24"/>
        </w:rPr>
        <w:t xml:space="preserve"> Manufacturing &amp; Logistics and Healthcare plans &amp; providers</w:t>
      </w:r>
      <w:r w:rsidR="00C12164">
        <w:rPr>
          <w:rFonts w:ascii="Calibri" w:hAnsi="Calibri" w:cs="Calibri"/>
          <w:sz w:val="24"/>
        </w:rPr>
        <w:t xml:space="preserve"> domain</w:t>
      </w:r>
      <w:r>
        <w:rPr>
          <w:rFonts w:ascii="Calibri" w:hAnsi="Calibri" w:cs="Calibri"/>
          <w:sz w:val="24"/>
        </w:rPr>
        <w:t>.</w:t>
      </w:r>
    </w:p>
    <w:p w:rsidR="00516FB4">
      <w:pPr>
        <w:widowControl/>
        <w:wordWrap/>
        <w:ind w:left="720"/>
        <w:jc w:val="left"/>
        <w:rPr>
          <w:sz w:val="24"/>
        </w:rPr>
      </w:pPr>
    </w:p>
    <w:p w:rsidR="00F6337E" w:rsidP="00F6337E">
      <w:pPr>
        <w:widowControl/>
        <w:wordWrap/>
        <w:spacing w:line="360" w:lineRule="auto"/>
        <w:jc w:val="left"/>
        <w:rPr>
          <w:rFonts w:ascii="Calibri Light" w:eastAsia="SimSun" w:hAnsi="Calibri Light" w:cs="SimSun"/>
          <w:b/>
          <w:sz w:val="28"/>
          <w:szCs w:val="32"/>
        </w:rPr>
      </w:pPr>
      <w:r>
        <w:rPr>
          <w:rFonts w:ascii="Calibri Light" w:eastAsia="SimSun" w:hAnsi="Calibri Light" w:cs="SimSun"/>
          <w:b/>
          <w:sz w:val="28"/>
          <w:szCs w:val="32"/>
        </w:rPr>
        <w:t>Skills:</w:t>
      </w:r>
    </w:p>
    <w:tbl>
      <w:tblPr>
        <w:tblStyle w:val="TableGrid"/>
        <w:tblW w:w="9812" w:type="dxa"/>
        <w:tblInd w:w="355" w:type="dxa"/>
        <w:tblLook w:val="04A0"/>
      </w:tblPr>
      <w:tblGrid>
        <w:gridCol w:w="2610"/>
        <w:gridCol w:w="7202"/>
      </w:tblGrid>
      <w:tr w:rsidTr="00306421">
        <w:tblPrEx>
          <w:tblW w:w="9812" w:type="dxa"/>
          <w:tblInd w:w="355" w:type="dxa"/>
          <w:tblLook w:val="04A0"/>
        </w:tblPrEx>
        <w:tc>
          <w:tcPr>
            <w:tcW w:w="2610" w:type="dxa"/>
            <w:vAlign w:val="center"/>
          </w:tcPr>
          <w:p w:rsidR="00F6337E" w:rsidP="004834DF">
            <w:pPr>
              <w:widowControl/>
              <w:wordWrap/>
              <w:jc w:val="left"/>
              <w:rPr>
                <w:rFonts w:ascii="Calibri" w:hAnsi="Calibri" w:cs="Calibri"/>
                <w:sz w:val="24"/>
              </w:rPr>
            </w:pPr>
            <w:r>
              <w:rPr>
                <w:rFonts w:ascii="Calibri" w:hAnsi="Calibri" w:cs="Calibri"/>
                <w:sz w:val="24"/>
              </w:rPr>
              <w:t>Languages</w:t>
            </w:r>
            <w:r w:rsidR="00306421">
              <w:rPr>
                <w:rFonts w:ascii="Calibri" w:hAnsi="Calibri" w:cs="Calibri"/>
                <w:sz w:val="24"/>
              </w:rPr>
              <w:t>/Frameworks</w:t>
            </w:r>
          </w:p>
        </w:tc>
        <w:tc>
          <w:tcPr>
            <w:tcW w:w="7202" w:type="dxa"/>
            <w:vAlign w:val="center"/>
          </w:tcPr>
          <w:p w:rsidR="00F6337E" w:rsidP="004834DF">
            <w:pPr>
              <w:widowControl/>
              <w:wordWrap/>
              <w:jc w:val="left"/>
              <w:rPr>
                <w:rFonts w:ascii="Calibri" w:hAnsi="Calibri" w:cs="Calibri"/>
                <w:sz w:val="24"/>
              </w:rPr>
            </w:pPr>
            <w:r>
              <w:rPr>
                <w:rFonts w:ascii="Calibri" w:hAnsi="Calibri" w:cs="Calibri"/>
                <w:sz w:val="24"/>
              </w:rPr>
              <w:t>Angular</w:t>
            </w:r>
            <w:r w:rsidR="00D87115">
              <w:rPr>
                <w:rFonts w:ascii="Calibri" w:hAnsi="Calibri" w:cs="Calibri"/>
                <w:sz w:val="24"/>
              </w:rPr>
              <w:t>5</w:t>
            </w:r>
            <w:r>
              <w:rPr>
                <w:rFonts w:ascii="Calibri" w:hAnsi="Calibri" w:cs="Calibri"/>
                <w:sz w:val="24"/>
              </w:rPr>
              <w:t xml:space="preserve">+, </w:t>
            </w:r>
            <w:r w:rsidR="00F33B48">
              <w:rPr>
                <w:rFonts w:ascii="Calibri" w:hAnsi="Calibri" w:cs="Calibri"/>
                <w:sz w:val="24"/>
              </w:rPr>
              <w:t xml:space="preserve">JavaScript, </w:t>
            </w:r>
            <w:r>
              <w:rPr>
                <w:rFonts w:ascii="Calibri" w:hAnsi="Calibri" w:cs="Calibri"/>
                <w:sz w:val="24"/>
              </w:rPr>
              <w:t>Node JS,</w:t>
            </w:r>
            <w:r w:rsidR="002879EA">
              <w:rPr>
                <w:rFonts w:ascii="Calibri" w:hAnsi="Calibri" w:cs="Calibri"/>
                <w:sz w:val="24"/>
              </w:rPr>
              <w:t xml:space="preserve"> Angular Material, </w:t>
            </w:r>
            <w:r w:rsidR="002879EA">
              <w:rPr>
                <w:rFonts w:ascii="Calibri" w:hAnsi="Calibri" w:cs="Calibri"/>
                <w:sz w:val="24"/>
              </w:rPr>
              <w:t>NgRx</w:t>
            </w:r>
            <w:r w:rsidR="002879EA">
              <w:rPr>
                <w:rFonts w:ascii="Calibri" w:hAnsi="Calibri" w:cs="Calibri"/>
                <w:sz w:val="24"/>
              </w:rPr>
              <w:t xml:space="preserve">, </w:t>
            </w:r>
            <w:r w:rsidR="002879EA">
              <w:rPr>
                <w:rFonts w:ascii="Calibri" w:hAnsi="Calibri" w:cs="Calibri"/>
                <w:sz w:val="24"/>
              </w:rPr>
              <w:t>RxJs</w:t>
            </w:r>
            <w:r w:rsidR="002879EA">
              <w:rPr>
                <w:rFonts w:ascii="Calibri" w:hAnsi="Calibri" w:cs="Calibri"/>
                <w:sz w:val="24"/>
              </w:rPr>
              <w:t>,</w:t>
            </w:r>
            <w:r w:rsidR="008F4181">
              <w:rPr>
                <w:rFonts w:ascii="Calibri" w:hAnsi="Calibri" w:cs="Calibri"/>
                <w:sz w:val="24"/>
              </w:rPr>
              <w:t xml:space="preserve"> </w:t>
            </w:r>
            <w:r w:rsidR="008F4181">
              <w:rPr>
                <w:rFonts w:ascii="Calibri" w:hAnsi="Calibri" w:cs="Calibri"/>
                <w:sz w:val="24"/>
              </w:rPr>
              <w:t>Cognito</w:t>
            </w:r>
            <w:r w:rsidR="008F4181">
              <w:rPr>
                <w:rFonts w:ascii="Calibri" w:hAnsi="Calibri" w:cs="Calibri"/>
                <w:sz w:val="24"/>
              </w:rPr>
              <w:t xml:space="preserve">, </w:t>
            </w:r>
            <w:r w:rsidR="002879EA">
              <w:rPr>
                <w:rFonts w:ascii="Calibri" w:hAnsi="Calibri" w:cs="Calibri"/>
                <w:sz w:val="24"/>
              </w:rPr>
              <w:t xml:space="preserve"> </w:t>
            </w:r>
            <w:r>
              <w:rPr>
                <w:rFonts w:ascii="Calibri" w:hAnsi="Calibri" w:cs="Calibri"/>
                <w:sz w:val="24"/>
              </w:rPr>
              <w:t xml:space="preserve"> Bootstrap4, CSS3, HTML5, </w:t>
            </w:r>
            <w:r>
              <w:rPr>
                <w:rFonts w:ascii="Calibri" w:hAnsi="Calibri" w:cs="Calibri"/>
                <w:sz w:val="24"/>
              </w:rPr>
              <w:t>COBOL, JCL, SAS, CICS</w:t>
            </w:r>
          </w:p>
        </w:tc>
      </w:tr>
      <w:tr w:rsidTr="00306421">
        <w:tblPrEx>
          <w:tblW w:w="9812" w:type="dxa"/>
          <w:tblInd w:w="355" w:type="dxa"/>
          <w:tblLook w:val="04A0"/>
        </w:tblPrEx>
        <w:tc>
          <w:tcPr>
            <w:tcW w:w="2610" w:type="dxa"/>
            <w:vAlign w:val="center"/>
          </w:tcPr>
          <w:p w:rsidR="00F6337E" w:rsidP="004834DF">
            <w:pPr>
              <w:widowControl/>
              <w:wordWrap/>
              <w:jc w:val="left"/>
              <w:rPr>
                <w:rFonts w:ascii="Calibri" w:hAnsi="Calibri" w:cs="Calibri"/>
                <w:sz w:val="24"/>
              </w:rPr>
            </w:pPr>
            <w:r>
              <w:rPr>
                <w:rFonts w:ascii="Calibri" w:hAnsi="Calibri" w:cs="Calibri"/>
                <w:sz w:val="24"/>
              </w:rPr>
              <w:t>Database</w:t>
            </w:r>
            <w:r w:rsidR="00306421">
              <w:rPr>
                <w:rFonts w:ascii="Calibri" w:hAnsi="Calibri" w:cs="Calibri"/>
                <w:sz w:val="24"/>
              </w:rPr>
              <w:t>s</w:t>
            </w:r>
          </w:p>
        </w:tc>
        <w:tc>
          <w:tcPr>
            <w:tcW w:w="7202" w:type="dxa"/>
            <w:vAlign w:val="center"/>
          </w:tcPr>
          <w:p w:rsidR="00F6337E" w:rsidP="004834DF">
            <w:pPr>
              <w:widowControl/>
              <w:wordWrap/>
              <w:jc w:val="left"/>
              <w:rPr>
                <w:rFonts w:ascii="Calibri" w:hAnsi="Calibri" w:cs="Calibri"/>
                <w:sz w:val="24"/>
              </w:rPr>
            </w:pPr>
            <w:r>
              <w:rPr>
                <w:rFonts w:ascii="Calibri" w:hAnsi="Calibri" w:cs="Calibri"/>
                <w:sz w:val="24"/>
              </w:rPr>
              <w:t xml:space="preserve">Mongo DB, </w:t>
            </w:r>
            <w:r w:rsidR="00F362CA">
              <w:rPr>
                <w:rFonts w:ascii="Calibri" w:hAnsi="Calibri" w:cs="Calibri"/>
                <w:sz w:val="24"/>
              </w:rPr>
              <w:t xml:space="preserve">MySQL, </w:t>
            </w:r>
            <w:r>
              <w:rPr>
                <w:rFonts w:ascii="Calibri" w:hAnsi="Calibri" w:cs="Calibri"/>
                <w:sz w:val="24"/>
              </w:rPr>
              <w:t>DB2, VSAM, IMS DB</w:t>
            </w:r>
          </w:p>
        </w:tc>
      </w:tr>
      <w:tr w:rsidTr="00306421">
        <w:tblPrEx>
          <w:tblW w:w="9812" w:type="dxa"/>
          <w:tblInd w:w="355" w:type="dxa"/>
          <w:tblLook w:val="04A0"/>
        </w:tblPrEx>
        <w:tc>
          <w:tcPr>
            <w:tcW w:w="2610" w:type="dxa"/>
            <w:vAlign w:val="center"/>
          </w:tcPr>
          <w:p w:rsidR="00306421" w:rsidP="004834DF">
            <w:pPr>
              <w:widowControl/>
              <w:wordWrap/>
              <w:jc w:val="left"/>
              <w:rPr>
                <w:rFonts w:ascii="Calibri" w:hAnsi="Calibri" w:cs="Calibri"/>
                <w:sz w:val="24"/>
              </w:rPr>
            </w:pPr>
            <w:r>
              <w:rPr>
                <w:rFonts w:ascii="Calibri" w:hAnsi="Calibri" w:cs="Calibri"/>
                <w:sz w:val="24"/>
              </w:rPr>
              <w:t>SCM T</w:t>
            </w:r>
            <w:r>
              <w:rPr>
                <w:rFonts w:ascii="Calibri" w:hAnsi="Calibri" w:cs="Calibri"/>
                <w:sz w:val="24"/>
              </w:rPr>
              <w:t>ools</w:t>
            </w:r>
          </w:p>
        </w:tc>
        <w:tc>
          <w:tcPr>
            <w:tcW w:w="7202" w:type="dxa"/>
            <w:vAlign w:val="center"/>
          </w:tcPr>
          <w:p w:rsidR="00306421" w:rsidP="004834DF">
            <w:pPr>
              <w:widowControl/>
              <w:wordWrap/>
              <w:jc w:val="left"/>
              <w:rPr>
                <w:rFonts w:ascii="Calibri" w:hAnsi="Calibri" w:cs="Calibri"/>
                <w:sz w:val="24"/>
              </w:rPr>
            </w:pPr>
            <w:r>
              <w:rPr>
                <w:rFonts w:ascii="Calibri" w:hAnsi="Calibri" w:cs="Calibri"/>
                <w:sz w:val="24"/>
              </w:rPr>
              <w:t>Bitbucket</w:t>
            </w:r>
            <w:r>
              <w:rPr>
                <w:rFonts w:ascii="Calibri" w:hAnsi="Calibri" w:cs="Calibri"/>
                <w:sz w:val="24"/>
              </w:rPr>
              <w:t xml:space="preserve">, </w:t>
            </w:r>
            <w:r>
              <w:rPr>
                <w:rFonts w:ascii="Calibri" w:hAnsi="Calibri" w:cs="Calibri"/>
                <w:sz w:val="24"/>
              </w:rPr>
              <w:t>Endevor</w:t>
            </w:r>
            <w:r>
              <w:rPr>
                <w:rFonts w:ascii="Calibri" w:hAnsi="Calibri" w:cs="Calibri"/>
                <w:sz w:val="24"/>
              </w:rPr>
              <w:t xml:space="preserve">, </w:t>
            </w:r>
            <w:r>
              <w:rPr>
                <w:rFonts w:ascii="Calibri" w:hAnsi="Calibri" w:cs="Calibri"/>
                <w:sz w:val="24"/>
              </w:rPr>
              <w:t>Panvalet</w:t>
            </w:r>
          </w:p>
        </w:tc>
      </w:tr>
      <w:tr w:rsidTr="00306421">
        <w:tblPrEx>
          <w:tblW w:w="9812" w:type="dxa"/>
          <w:tblInd w:w="355" w:type="dxa"/>
          <w:tblLook w:val="04A0"/>
        </w:tblPrEx>
        <w:tc>
          <w:tcPr>
            <w:tcW w:w="2610" w:type="dxa"/>
            <w:vAlign w:val="center"/>
          </w:tcPr>
          <w:p w:rsidR="00306421" w:rsidP="00306421">
            <w:pPr>
              <w:widowControl/>
              <w:wordWrap/>
              <w:jc w:val="left"/>
              <w:rPr>
                <w:rFonts w:ascii="Calibri" w:hAnsi="Calibri" w:cs="Calibri"/>
                <w:sz w:val="24"/>
              </w:rPr>
            </w:pPr>
            <w:r>
              <w:rPr>
                <w:rFonts w:ascii="Calibri" w:hAnsi="Calibri" w:cs="Calibri"/>
                <w:sz w:val="24"/>
              </w:rPr>
              <w:t>Change/Incident Management</w:t>
            </w:r>
            <w:r w:rsidR="00F362CA">
              <w:rPr>
                <w:rFonts w:ascii="Calibri" w:hAnsi="Calibri" w:cs="Calibri"/>
                <w:sz w:val="24"/>
              </w:rPr>
              <w:t xml:space="preserve"> T</w:t>
            </w:r>
            <w:r>
              <w:rPr>
                <w:rFonts w:ascii="Calibri" w:hAnsi="Calibri" w:cs="Calibri"/>
                <w:sz w:val="24"/>
              </w:rPr>
              <w:t>ools</w:t>
            </w:r>
          </w:p>
        </w:tc>
        <w:tc>
          <w:tcPr>
            <w:tcW w:w="7202" w:type="dxa"/>
            <w:vAlign w:val="center"/>
          </w:tcPr>
          <w:p w:rsidR="00306421" w:rsidP="004834DF">
            <w:pPr>
              <w:widowControl/>
              <w:wordWrap/>
              <w:jc w:val="left"/>
              <w:rPr>
                <w:rFonts w:ascii="Calibri" w:hAnsi="Calibri" w:cs="Calibri"/>
                <w:sz w:val="24"/>
              </w:rPr>
            </w:pPr>
            <w:r>
              <w:rPr>
                <w:rFonts w:ascii="Calibri" w:hAnsi="Calibri" w:cs="Calibri"/>
                <w:sz w:val="24"/>
              </w:rPr>
              <w:t>Rally, Service Now, JIRA</w:t>
            </w:r>
          </w:p>
        </w:tc>
      </w:tr>
      <w:tr w:rsidTr="00306421">
        <w:tblPrEx>
          <w:tblW w:w="9812" w:type="dxa"/>
          <w:tblInd w:w="355" w:type="dxa"/>
          <w:tblLook w:val="04A0"/>
        </w:tblPrEx>
        <w:tc>
          <w:tcPr>
            <w:tcW w:w="2610" w:type="dxa"/>
            <w:vAlign w:val="center"/>
          </w:tcPr>
          <w:p w:rsidR="00F362CA" w:rsidP="00306421">
            <w:pPr>
              <w:widowControl/>
              <w:wordWrap/>
              <w:jc w:val="left"/>
              <w:rPr>
                <w:rFonts w:ascii="Calibri" w:hAnsi="Calibri" w:cs="Calibri"/>
                <w:sz w:val="24"/>
              </w:rPr>
            </w:pPr>
            <w:r>
              <w:rPr>
                <w:rFonts w:ascii="Calibri" w:hAnsi="Calibri" w:cs="Calibri"/>
                <w:sz w:val="24"/>
              </w:rPr>
              <w:t>IDEs/Editors</w:t>
            </w:r>
          </w:p>
        </w:tc>
        <w:tc>
          <w:tcPr>
            <w:tcW w:w="7202" w:type="dxa"/>
            <w:vAlign w:val="center"/>
          </w:tcPr>
          <w:p w:rsidR="00F362CA" w:rsidP="004834DF">
            <w:pPr>
              <w:widowControl/>
              <w:wordWrap/>
              <w:jc w:val="left"/>
              <w:rPr>
                <w:rFonts w:ascii="Calibri" w:hAnsi="Calibri" w:cs="Calibri"/>
                <w:sz w:val="24"/>
              </w:rPr>
            </w:pPr>
            <w:r>
              <w:rPr>
                <w:rFonts w:ascii="Calibri" w:hAnsi="Calibri" w:cs="Calibri"/>
                <w:sz w:val="24"/>
              </w:rPr>
              <w:t>Visual Studio Code, Eclipse, IntelliJ IDEA</w:t>
            </w:r>
            <w:r w:rsidR="00D87115">
              <w:rPr>
                <w:rFonts w:ascii="Calibri" w:hAnsi="Calibri" w:cs="Calibri"/>
                <w:sz w:val="24"/>
              </w:rPr>
              <w:t>, VI Editor</w:t>
            </w:r>
          </w:p>
        </w:tc>
      </w:tr>
      <w:tr w:rsidTr="00306421">
        <w:tblPrEx>
          <w:tblW w:w="9812" w:type="dxa"/>
          <w:tblInd w:w="355" w:type="dxa"/>
          <w:tblLook w:val="04A0"/>
        </w:tblPrEx>
        <w:tc>
          <w:tcPr>
            <w:tcW w:w="2610" w:type="dxa"/>
            <w:vAlign w:val="center"/>
          </w:tcPr>
          <w:p w:rsidR="00F6337E" w:rsidP="004834DF">
            <w:pPr>
              <w:widowControl/>
              <w:wordWrap/>
              <w:jc w:val="left"/>
              <w:rPr>
                <w:rFonts w:ascii="Calibri" w:hAnsi="Calibri" w:cs="Calibri"/>
                <w:sz w:val="24"/>
              </w:rPr>
            </w:pPr>
            <w:r>
              <w:rPr>
                <w:rFonts w:ascii="Calibri" w:hAnsi="Calibri" w:cs="Calibri"/>
                <w:sz w:val="24"/>
              </w:rPr>
              <w:t>Miscellaneous T</w:t>
            </w:r>
            <w:r>
              <w:rPr>
                <w:rFonts w:ascii="Calibri" w:hAnsi="Calibri" w:cs="Calibri"/>
                <w:sz w:val="24"/>
              </w:rPr>
              <w:t>ool</w:t>
            </w:r>
            <w:r>
              <w:rPr>
                <w:rFonts w:ascii="Calibri" w:hAnsi="Calibri" w:cs="Calibri"/>
                <w:sz w:val="24"/>
              </w:rPr>
              <w:t>s</w:t>
            </w:r>
          </w:p>
        </w:tc>
        <w:tc>
          <w:tcPr>
            <w:tcW w:w="7202" w:type="dxa"/>
            <w:vAlign w:val="center"/>
          </w:tcPr>
          <w:p w:rsidR="00F6337E" w:rsidP="00306421">
            <w:pPr>
              <w:widowControl/>
              <w:wordWrap/>
              <w:rPr>
                <w:rFonts w:ascii="Calibri" w:hAnsi="Calibri" w:cs="Calibri"/>
                <w:sz w:val="24"/>
              </w:rPr>
            </w:pPr>
            <w:r>
              <w:rPr>
                <w:rFonts w:ascii="Calibri" w:hAnsi="Calibri" w:cs="Calibri"/>
                <w:sz w:val="24"/>
              </w:rPr>
              <w:t xml:space="preserve">Postman, </w:t>
            </w:r>
            <w:r>
              <w:rPr>
                <w:rFonts w:ascii="Calibri" w:hAnsi="Calibri" w:cs="Calibri"/>
                <w:sz w:val="24"/>
              </w:rPr>
              <w:t xml:space="preserve">SAR-View, </w:t>
            </w:r>
            <w:r>
              <w:rPr>
                <w:rFonts w:ascii="Calibri" w:hAnsi="Calibri" w:cs="Calibri"/>
                <w:sz w:val="24"/>
              </w:rPr>
              <w:t>Filemaster</w:t>
            </w:r>
            <w:r>
              <w:rPr>
                <w:rFonts w:ascii="Calibri" w:hAnsi="Calibri" w:cs="Calibri"/>
                <w:sz w:val="24"/>
              </w:rPr>
              <w:t xml:space="preserve">, SPUFI, Squirrel SQL Client, ESP scheduler, </w:t>
            </w:r>
            <w:r>
              <w:rPr>
                <w:rFonts w:ascii="Calibri" w:hAnsi="Calibri" w:cs="Calibri"/>
                <w:sz w:val="24"/>
              </w:rPr>
              <w:t>MasterMind</w:t>
            </w:r>
            <w:r>
              <w:rPr>
                <w:rFonts w:ascii="Calibri" w:hAnsi="Calibri" w:cs="Calibri"/>
                <w:sz w:val="24"/>
              </w:rPr>
              <w:t>, RC Query, RMDS</w:t>
            </w:r>
          </w:p>
        </w:tc>
      </w:tr>
    </w:tbl>
    <w:p w:rsidR="00F6337E" w:rsidP="00C12164">
      <w:pPr>
        <w:widowControl/>
        <w:wordWrap/>
        <w:rPr>
          <w:rFonts w:ascii="Calibri Light" w:eastAsia="SimSun" w:hAnsi="Calibri Light" w:cs="SimSun"/>
          <w:b/>
          <w:sz w:val="28"/>
          <w:szCs w:val="32"/>
        </w:rPr>
      </w:pPr>
    </w:p>
    <w:p w:rsidR="00C12164" w:rsidP="00C12164">
      <w:pPr>
        <w:widowControl/>
        <w:wordWrap/>
        <w:rPr>
          <w:rFonts w:ascii="Calibri Light" w:eastAsia="SimSun" w:hAnsi="Calibri Light" w:cs="SimSun"/>
          <w:b/>
          <w:sz w:val="28"/>
          <w:szCs w:val="32"/>
        </w:rPr>
      </w:pPr>
      <w:r>
        <w:rPr>
          <w:rFonts w:ascii="Calibri Light" w:eastAsia="SimSun" w:hAnsi="Calibri Light" w:cs="SimSun"/>
          <w:b/>
          <w:sz w:val="28"/>
          <w:szCs w:val="32"/>
        </w:rPr>
        <w:t>Professional Experience:</w:t>
      </w:r>
    </w:p>
    <w:p w:rsidR="00081746" w:rsidP="00081746">
      <w:pPr>
        <w:pStyle w:val="Heading2"/>
        <w:rPr>
          <w:color w:val="auto"/>
        </w:rPr>
      </w:pPr>
      <w:r>
        <w:rPr>
          <w:color w:val="auto"/>
        </w:rPr>
        <w:t xml:space="preserve">Limitless Insight (Oct, 2019 – </w:t>
      </w:r>
      <w:r w:rsidR="008F4181">
        <w:rPr>
          <w:color w:val="auto"/>
        </w:rPr>
        <w:t>till date</w:t>
      </w:r>
      <w:r>
        <w:rPr>
          <w:color w:val="auto"/>
        </w:rPr>
        <w:t>)</w:t>
      </w:r>
    </w:p>
    <w:p w:rsidR="00081746" w:rsidP="00C12164">
      <w:pPr>
        <w:widowControl/>
        <w:wordWrap/>
        <w:rPr>
          <w:rFonts w:ascii="Calibri Light" w:eastAsia="SimSun" w:hAnsi="Calibri Light" w:cs="SimSun"/>
          <w:b/>
          <w:sz w:val="28"/>
          <w:szCs w:val="32"/>
        </w:rPr>
      </w:pPr>
    </w:p>
    <w:p w:rsidR="00081746" w:rsidP="00081746">
      <w:pPr>
        <w:widowControl/>
        <w:wordWrap/>
        <w:ind w:left="90"/>
        <w:rPr>
          <w:rFonts w:ascii="Calibri" w:hAnsi="Calibri" w:cs="Calibri"/>
          <w:sz w:val="24"/>
        </w:rPr>
      </w:pPr>
      <w:r>
        <w:rPr>
          <w:rFonts w:ascii="Calibri" w:hAnsi="Calibri" w:cs="Calibri"/>
          <w:b/>
          <w:sz w:val="24"/>
        </w:rPr>
        <w:t>Project</w:t>
      </w:r>
      <w:r>
        <w:rPr>
          <w:rFonts w:ascii="Calibri" w:hAnsi="Calibri" w:cs="Calibri"/>
          <w:sz w:val="24"/>
        </w:rPr>
        <w:tab/>
        <w:t xml:space="preserve">: </w:t>
      </w:r>
      <w:r w:rsidR="00C872E3">
        <w:rPr>
          <w:rFonts w:ascii="Calibri" w:hAnsi="Calibri" w:cs="Calibri"/>
          <w:sz w:val="24"/>
        </w:rPr>
        <w:t>Wi-Fi</w:t>
      </w:r>
      <w:r w:rsidR="00D87115">
        <w:rPr>
          <w:rFonts w:ascii="Calibri" w:hAnsi="Calibri" w:cs="Calibri"/>
          <w:sz w:val="24"/>
        </w:rPr>
        <w:t xml:space="preserve"> Dashboard</w:t>
      </w:r>
    </w:p>
    <w:p w:rsidR="00081746" w:rsidP="00081746">
      <w:pPr>
        <w:widowControl/>
        <w:wordWrap/>
        <w:ind w:left="90"/>
        <w:rPr>
          <w:rFonts w:ascii="Calibri" w:hAnsi="Calibri" w:cs="Calibri"/>
          <w:sz w:val="24"/>
        </w:rPr>
      </w:pPr>
      <w:r>
        <w:rPr>
          <w:rFonts w:ascii="Calibri" w:hAnsi="Calibri" w:cs="Calibri"/>
          <w:b/>
          <w:sz w:val="24"/>
        </w:rPr>
        <w:t>Role</w:t>
      </w:r>
      <w:r>
        <w:rPr>
          <w:rFonts w:ascii="Calibri" w:hAnsi="Calibri" w:cs="Calibri"/>
          <w:b/>
          <w:sz w:val="24"/>
        </w:rPr>
        <w:tab/>
      </w:r>
      <w:r>
        <w:rPr>
          <w:rFonts w:ascii="Calibri" w:hAnsi="Calibri" w:cs="Calibri"/>
          <w:sz w:val="24"/>
        </w:rPr>
        <w:tab/>
        <w:t xml:space="preserve">: </w:t>
      </w:r>
      <w:r w:rsidR="00D87115">
        <w:rPr>
          <w:rFonts w:ascii="Calibri" w:hAnsi="Calibri" w:cs="Calibri"/>
          <w:sz w:val="24"/>
        </w:rPr>
        <w:t>Front End Developer</w:t>
      </w:r>
    </w:p>
    <w:p w:rsidR="00081746" w:rsidP="00081746">
      <w:pPr>
        <w:widowControl/>
        <w:wordWrap/>
        <w:ind w:left="1440" w:hanging="1350"/>
        <w:rPr>
          <w:rFonts w:ascii="Calibri" w:hAnsi="Calibri" w:cs="Calibri"/>
          <w:sz w:val="24"/>
        </w:rPr>
      </w:pPr>
      <w:r>
        <w:rPr>
          <w:rFonts w:ascii="Calibri" w:hAnsi="Calibri" w:cs="Calibri"/>
          <w:b/>
          <w:sz w:val="24"/>
        </w:rPr>
        <w:t>Technologies</w:t>
      </w:r>
      <w:r>
        <w:rPr>
          <w:rFonts w:ascii="Calibri" w:hAnsi="Calibri" w:cs="Calibri"/>
          <w:sz w:val="24"/>
        </w:rPr>
        <w:tab/>
        <w:t>: Angular</w:t>
      </w:r>
      <w:r w:rsidR="00D87115">
        <w:rPr>
          <w:rFonts w:ascii="Calibri" w:hAnsi="Calibri" w:cs="Calibri"/>
          <w:sz w:val="24"/>
        </w:rPr>
        <w:t>8</w:t>
      </w:r>
      <w:r>
        <w:rPr>
          <w:rFonts w:ascii="Calibri" w:hAnsi="Calibri" w:cs="Calibri"/>
          <w:sz w:val="24"/>
        </w:rPr>
        <w:t xml:space="preserve">, </w:t>
      </w:r>
      <w:r w:rsidR="00D87115">
        <w:rPr>
          <w:rFonts w:ascii="Calibri" w:hAnsi="Calibri" w:cs="Calibri"/>
          <w:sz w:val="24"/>
        </w:rPr>
        <w:t>MySQL</w:t>
      </w:r>
      <w:r>
        <w:rPr>
          <w:rFonts w:ascii="Calibri" w:hAnsi="Calibri" w:cs="Calibri"/>
          <w:sz w:val="24"/>
        </w:rPr>
        <w:t>, HTML5, CSS3, Bootstrap</w:t>
      </w:r>
      <w:r w:rsidR="00D87115">
        <w:rPr>
          <w:rFonts w:ascii="Calibri" w:hAnsi="Calibri" w:cs="Calibri"/>
          <w:sz w:val="24"/>
        </w:rPr>
        <w:t>, Angular Material</w:t>
      </w:r>
      <w:r w:rsidR="00C45592">
        <w:rPr>
          <w:rFonts w:ascii="Calibri" w:hAnsi="Calibri" w:cs="Calibri"/>
          <w:sz w:val="24"/>
        </w:rPr>
        <w:t>, AWS Cloud</w:t>
      </w:r>
      <w:r w:rsidR="002879EA">
        <w:rPr>
          <w:rFonts w:ascii="Calibri" w:hAnsi="Calibri" w:cs="Calibri"/>
          <w:sz w:val="24"/>
        </w:rPr>
        <w:t xml:space="preserve">, </w:t>
      </w:r>
      <w:r w:rsidR="002879EA">
        <w:rPr>
          <w:rFonts w:ascii="Calibri" w:hAnsi="Calibri" w:cs="Calibri"/>
          <w:sz w:val="24"/>
        </w:rPr>
        <w:t>ngInx</w:t>
      </w:r>
      <w:r w:rsidR="002879EA">
        <w:rPr>
          <w:rFonts w:ascii="Calibri" w:hAnsi="Calibri" w:cs="Calibri"/>
          <w:sz w:val="24"/>
        </w:rPr>
        <w:t xml:space="preserve">, </w:t>
      </w:r>
      <w:r w:rsidR="002879EA">
        <w:rPr>
          <w:rFonts w:ascii="Calibri" w:hAnsi="Calibri" w:cs="Calibri"/>
          <w:sz w:val="24"/>
        </w:rPr>
        <w:t>ngRx</w:t>
      </w:r>
      <w:r w:rsidR="002879EA">
        <w:rPr>
          <w:rFonts w:ascii="Calibri" w:hAnsi="Calibri" w:cs="Calibri"/>
          <w:sz w:val="24"/>
        </w:rPr>
        <w:t xml:space="preserve">, </w:t>
      </w:r>
      <w:r w:rsidR="002879EA">
        <w:rPr>
          <w:rFonts w:ascii="Calibri" w:hAnsi="Calibri" w:cs="Calibri"/>
          <w:sz w:val="24"/>
        </w:rPr>
        <w:t>ChartJs</w:t>
      </w:r>
      <w:r w:rsidR="00B77B22">
        <w:rPr>
          <w:rFonts w:ascii="Calibri" w:hAnsi="Calibri" w:cs="Calibri"/>
          <w:sz w:val="24"/>
        </w:rPr>
        <w:t xml:space="preserve">, </w:t>
      </w:r>
      <w:r w:rsidR="00B77B22">
        <w:rPr>
          <w:rFonts w:ascii="Calibri" w:hAnsi="Calibri" w:cs="Calibri"/>
          <w:sz w:val="24"/>
        </w:rPr>
        <w:t>Cognito</w:t>
      </w:r>
      <w:r w:rsidR="00380DFF">
        <w:rPr>
          <w:rFonts w:ascii="Calibri" w:hAnsi="Calibri" w:cs="Calibri"/>
          <w:sz w:val="24"/>
        </w:rPr>
        <w:t>, Jenkins</w:t>
      </w:r>
    </w:p>
    <w:p w:rsidR="00081746" w:rsidP="00081746">
      <w:pPr>
        <w:widowControl/>
        <w:wordWrap/>
        <w:ind w:left="90"/>
        <w:rPr>
          <w:rFonts w:ascii="Calibri" w:hAnsi="Calibri" w:cs="Calibri"/>
          <w:sz w:val="24"/>
        </w:rPr>
      </w:pPr>
      <w:r>
        <w:rPr>
          <w:rFonts w:ascii="Calibri" w:hAnsi="Calibri" w:cs="Calibri"/>
          <w:b/>
          <w:sz w:val="24"/>
        </w:rPr>
        <w:t>Tools used</w:t>
      </w:r>
      <w:r>
        <w:rPr>
          <w:rFonts w:ascii="Calibri" w:hAnsi="Calibri" w:cs="Calibri"/>
          <w:sz w:val="24"/>
        </w:rPr>
        <w:tab/>
        <w:t xml:space="preserve">: Visual Studio Code, </w:t>
      </w:r>
      <w:r w:rsidR="00D57BAB">
        <w:rPr>
          <w:rFonts w:ascii="Calibri" w:hAnsi="Calibri" w:cs="Calibri"/>
          <w:sz w:val="24"/>
        </w:rPr>
        <w:t>Bitbucket</w:t>
      </w:r>
      <w:r>
        <w:rPr>
          <w:rFonts w:ascii="Calibri" w:hAnsi="Calibri" w:cs="Calibri"/>
          <w:sz w:val="24"/>
        </w:rPr>
        <w:t xml:space="preserve">, Postman, </w:t>
      </w:r>
      <w:r w:rsidR="00D87115">
        <w:rPr>
          <w:rFonts w:ascii="Calibri" w:hAnsi="Calibri" w:cs="Calibri"/>
          <w:sz w:val="24"/>
        </w:rPr>
        <w:t>Vi Editor</w:t>
      </w:r>
    </w:p>
    <w:p w:rsidR="00C872E3" w:rsidP="00C872E3">
      <w:pPr>
        <w:widowControl/>
        <w:wordWrap/>
        <w:ind w:left="90"/>
        <w:rPr>
          <w:rFonts w:ascii="Calibri" w:hAnsi="Calibri" w:cs="Calibri"/>
          <w:sz w:val="24"/>
        </w:rPr>
      </w:pPr>
      <w:r>
        <w:rPr>
          <w:rFonts w:ascii="Calibri" w:hAnsi="Calibri" w:cs="Calibri"/>
          <w:b/>
          <w:sz w:val="24"/>
        </w:rPr>
        <w:t>Description</w:t>
      </w:r>
      <w:r>
        <w:rPr>
          <w:rFonts w:ascii="Calibri" w:hAnsi="Calibri" w:cs="Calibri"/>
          <w:b/>
          <w:sz w:val="24"/>
        </w:rPr>
        <w:tab/>
      </w:r>
      <w:r>
        <w:rPr>
          <w:rFonts w:ascii="Calibri" w:hAnsi="Calibri" w:cs="Calibri"/>
          <w:sz w:val="24"/>
        </w:rPr>
        <w:t xml:space="preserve">: </w:t>
      </w:r>
      <w:r>
        <w:rPr>
          <w:rFonts w:ascii="Calibri" w:hAnsi="Calibri" w:cs="Calibri"/>
          <w:sz w:val="24"/>
        </w:rPr>
        <w:t xml:space="preserve">Limitless Insight provides </w:t>
      </w:r>
      <w:r w:rsidRPr="00C872E3">
        <w:rPr>
          <w:rFonts w:ascii="Calibri" w:hAnsi="Calibri" w:cs="Calibri"/>
          <w:sz w:val="24"/>
        </w:rPr>
        <w:t>Location Intelligence</w:t>
      </w:r>
      <w:r>
        <w:rPr>
          <w:rFonts w:ascii="Calibri" w:hAnsi="Calibri" w:cs="Calibri"/>
          <w:sz w:val="24"/>
        </w:rPr>
        <w:t xml:space="preserve">, </w:t>
      </w:r>
      <w:r w:rsidRPr="00C872E3">
        <w:rPr>
          <w:rFonts w:ascii="Calibri" w:hAnsi="Calibri" w:cs="Calibri"/>
          <w:sz w:val="24"/>
        </w:rPr>
        <w:t>Customer &amp; Business Insights (Retail Analytics)</w:t>
      </w:r>
      <w:r>
        <w:rPr>
          <w:rFonts w:ascii="Calibri" w:hAnsi="Calibri" w:cs="Calibri"/>
          <w:sz w:val="24"/>
        </w:rPr>
        <w:t xml:space="preserve"> and </w:t>
      </w:r>
      <w:r w:rsidRPr="00C872E3">
        <w:rPr>
          <w:rFonts w:ascii="Calibri" w:hAnsi="Calibri" w:cs="Calibri"/>
          <w:sz w:val="24"/>
        </w:rPr>
        <w:t>Omni Channel Marketing &amp; Engagement</w:t>
      </w:r>
      <w:r>
        <w:rPr>
          <w:rFonts w:ascii="Calibri" w:hAnsi="Calibri" w:cs="Calibri"/>
          <w:sz w:val="24"/>
        </w:rPr>
        <w:t>. The product</w:t>
      </w:r>
      <w:r w:rsidR="00D87115">
        <w:rPr>
          <w:rFonts w:ascii="Calibri" w:hAnsi="Calibri" w:cs="Calibri"/>
          <w:sz w:val="24"/>
        </w:rPr>
        <w:t xml:space="preserve"> provides insights of </w:t>
      </w:r>
      <w:r>
        <w:rPr>
          <w:rFonts w:ascii="Calibri" w:hAnsi="Calibri" w:cs="Calibri"/>
          <w:sz w:val="24"/>
        </w:rPr>
        <w:t xml:space="preserve">Sales, Marketing and Location analytics. It provides a way of marketing to give promotional offers and discounts to customers at their fingertips. </w:t>
      </w:r>
    </w:p>
    <w:p w:rsidR="00081746" w:rsidP="00081746">
      <w:pPr>
        <w:widowControl/>
        <w:wordWrap/>
        <w:ind w:left="90"/>
        <w:rPr>
          <w:rFonts w:ascii="Calibri" w:hAnsi="Calibri" w:cs="Calibri"/>
          <w:b/>
          <w:sz w:val="24"/>
        </w:rPr>
      </w:pPr>
      <w:r>
        <w:rPr>
          <w:rFonts w:ascii="Calibri" w:hAnsi="Calibri" w:cs="Calibri"/>
          <w:b/>
          <w:sz w:val="24"/>
        </w:rPr>
        <w:t xml:space="preserve">Responsibilities: </w:t>
      </w:r>
    </w:p>
    <w:p w:rsidR="00081746" w:rsidP="00081746">
      <w:pPr>
        <w:pStyle w:val="ListParagraph"/>
        <w:widowControl/>
        <w:numPr>
          <w:ilvl w:val="0"/>
          <w:numId w:val="27"/>
        </w:numPr>
        <w:wordWrap/>
        <w:ind w:left="720"/>
        <w:rPr>
          <w:rFonts w:ascii="Calibri" w:hAnsi="Calibri" w:cs="Calibri"/>
          <w:sz w:val="24"/>
        </w:rPr>
      </w:pPr>
      <w:r>
        <w:rPr>
          <w:rFonts w:ascii="Calibri" w:hAnsi="Calibri" w:cs="Calibri"/>
          <w:sz w:val="24"/>
        </w:rPr>
        <w:t>Involved in requirement gathering, analysis, design, development, implementation and unit testing.</w:t>
      </w:r>
    </w:p>
    <w:p w:rsidR="0051267E" w:rsidP="00081746">
      <w:pPr>
        <w:pStyle w:val="ListParagraph"/>
        <w:widowControl/>
        <w:numPr>
          <w:ilvl w:val="0"/>
          <w:numId w:val="27"/>
        </w:numPr>
        <w:wordWrap/>
        <w:ind w:left="720"/>
        <w:rPr>
          <w:rFonts w:ascii="Calibri" w:hAnsi="Calibri" w:cs="Calibri"/>
          <w:sz w:val="24"/>
        </w:rPr>
      </w:pPr>
      <w:r>
        <w:rPr>
          <w:rFonts w:ascii="Calibri" w:hAnsi="Calibri" w:cs="Calibri"/>
          <w:sz w:val="24"/>
        </w:rPr>
        <w:t>Worked on integrating social IDP (Facebook, Google) logins to the limitless mobile web app.</w:t>
      </w:r>
    </w:p>
    <w:p w:rsidR="0051267E" w:rsidP="00081746">
      <w:pPr>
        <w:pStyle w:val="ListParagraph"/>
        <w:widowControl/>
        <w:numPr>
          <w:ilvl w:val="0"/>
          <w:numId w:val="27"/>
        </w:numPr>
        <w:wordWrap/>
        <w:ind w:left="720"/>
        <w:rPr>
          <w:rFonts w:ascii="Calibri" w:hAnsi="Calibri" w:cs="Calibri"/>
          <w:sz w:val="24"/>
        </w:rPr>
      </w:pPr>
      <w:r>
        <w:rPr>
          <w:rFonts w:ascii="Calibri" w:hAnsi="Calibri" w:cs="Calibri"/>
          <w:sz w:val="24"/>
        </w:rPr>
        <w:t>Migrated the old dashboard to a Progressive Web App.</w:t>
      </w:r>
    </w:p>
    <w:p w:rsidR="0051267E" w:rsidP="00081746">
      <w:pPr>
        <w:pStyle w:val="ListParagraph"/>
        <w:widowControl/>
        <w:numPr>
          <w:ilvl w:val="0"/>
          <w:numId w:val="27"/>
        </w:numPr>
        <w:wordWrap/>
        <w:ind w:left="720"/>
        <w:rPr>
          <w:rFonts w:ascii="Calibri" w:hAnsi="Calibri" w:cs="Calibri"/>
          <w:sz w:val="24"/>
        </w:rPr>
      </w:pPr>
      <w:r>
        <w:rPr>
          <w:rFonts w:ascii="Calibri" w:hAnsi="Calibri" w:cs="Calibri"/>
          <w:sz w:val="24"/>
        </w:rPr>
        <w:t>Enabled Multi factor authentication for the users.</w:t>
      </w:r>
    </w:p>
    <w:p w:rsidR="0051267E" w:rsidP="00081746">
      <w:pPr>
        <w:pStyle w:val="ListParagraph"/>
        <w:widowControl/>
        <w:numPr>
          <w:ilvl w:val="0"/>
          <w:numId w:val="27"/>
        </w:numPr>
        <w:wordWrap/>
        <w:ind w:left="720"/>
        <w:rPr>
          <w:rFonts w:ascii="Calibri" w:hAnsi="Calibri" w:cs="Calibri"/>
          <w:sz w:val="24"/>
        </w:rPr>
      </w:pPr>
      <w:r>
        <w:rPr>
          <w:rFonts w:ascii="Calibri" w:hAnsi="Calibri" w:cs="Calibri"/>
          <w:sz w:val="24"/>
        </w:rPr>
        <w:t>Integrated Google maps to show all the available nearby shops to users.</w:t>
      </w:r>
    </w:p>
    <w:p w:rsidR="002879EA" w:rsidP="00081746">
      <w:pPr>
        <w:pStyle w:val="ListParagraph"/>
        <w:widowControl/>
        <w:numPr>
          <w:ilvl w:val="0"/>
          <w:numId w:val="27"/>
        </w:numPr>
        <w:wordWrap/>
        <w:ind w:left="720"/>
        <w:rPr>
          <w:rFonts w:ascii="Calibri" w:hAnsi="Calibri" w:cs="Calibri"/>
          <w:sz w:val="24"/>
        </w:rPr>
      </w:pPr>
      <w:r>
        <w:rPr>
          <w:rFonts w:ascii="Calibri" w:hAnsi="Calibri" w:cs="Calibri"/>
          <w:sz w:val="24"/>
        </w:rPr>
        <w:t>Configuring the infrastructure on AWS</w:t>
      </w:r>
      <w:r w:rsidR="00D57BAB">
        <w:rPr>
          <w:rFonts w:ascii="Calibri" w:hAnsi="Calibri" w:cs="Calibri"/>
          <w:sz w:val="24"/>
        </w:rPr>
        <w:t xml:space="preserve"> cloud</w:t>
      </w:r>
      <w:r>
        <w:rPr>
          <w:rFonts w:ascii="Calibri" w:hAnsi="Calibri" w:cs="Calibri"/>
          <w:sz w:val="24"/>
        </w:rPr>
        <w:t xml:space="preserve"> for the angular app</w:t>
      </w:r>
      <w:r w:rsidR="00D57BAB">
        <w:rPr>
          <w:rFonts w:ascii="Calibri" w:hAnsi="Calibri" w:cs="Calibri"/>
          <w:sz w:val="24"/>
        </w:rPr>
        <w:t xml:space="preserve"> using </w:t>
      </w:r>
      <w:r w:rsidR="00D57BAB">
        <w:rPr>
          <w:rFonts w:ascii="Calibri" w:hAnsi="Calibri" w:cs="Calibri"/>
          <w:sz w:val="24"/>
        </w:rPr>
        <w:t>ngInx</w:t>
      </w:r>
      <w:r w:rsidR="00D57BAB">
        <w:rPr>
          <w:rFonts w:ascii="Calibri" w:hAnsi="Calibri" w:cs="Calibri"/>
          <w:sz w:val="24"/>
        </w:rPr>
        <w:t xml:space="preserve"> server</w:t>
      </w:r>
      <w:r>
        <w:rPr>
          <w:rFonts w:ascii="Calibri" w:hAnsi="Calibri" w:cs="Calibri"/>
          <w:sz w:val="24"/>
        </w:rPr>
        <w:t>.</w:t>
      </w:r>
    </w:p>
    <w:p w:rsidR="002879EA" w:rsidP="00081746">
      <w:pPr>
        <w:pStyle w:val="ListParagraph"/>
        <w:widowControl/>
        <w:numPr>
          <w:ilvl w:val="0"/>
          <w:numId w:val="27"/>
        </w:numPr>
        <w:wordWrap/>
        <w:ind w:left="720"/>
        <w:rPr>
          <w:rFonts w:ascii="Calibri" w:hAnsi="Calibri" w:cs="Calibri"/>
          <w:sz w:val="24"/>
        </w:rPr>
      </w:pPr>
      <w:r>
        <w:rPr>
          <w:rFonts w:ascii="Calibri" w:hAnsi="Calibri" w:cs="Calibri"/>
          <w:sz w:val="24"/>
        </w:rPr>
        <w:t xml:space="preserve">Creating charts for the metrics using </w:t>
      </w:r>
      <w:r>
        <w:rPr>
          <w:rFonts w:ascii="Calibri" w:hAnsi="Calibri" w:cs="Calibri"/>
          <w:sz w:val="24"/>
        </w:rPr>
        <w:t>ChartJs</w:t>
      </w:r>
      <w:r>
        <w:rPr>
          <w:rFonts w:ascii="Calibri" w:hAnsi="Calibri" w:cs="Calibri"/>
          <w:sz w:val="24"/>
        </w:rPr>
        <w:t>.</w:t>
      </w:r>
    </w:p>
    <w:p w:rsidR="00D57BAB" w:rsidRPr="00D57BAB" w:rsidP="00AA5765">
      <w:pPr>
        <w:pStyle w:val="ListParagraph"/>
        <w:widowControl/>
        <w:numPr>
          <w:ilvl w:val="0"/>
          <w:numId w:val="27"/>
        </w:numPr>
        <w:wordWrap/>
        <w:ind w:left="720"/>
        <w:rPr>
          <w:rFonts w:ascii="Calibri" w:hAnsi="Calibri" w:cs="Calibri"/>
          <w:sz w:val="24"/>
        </w:rPr>
      </w:pPr>
      <w:r w:rsidRPr="00D57BAB">
        <w:rPr>
          <w:rFonts w:ascii="Calibri" w:hAnsi="Calibri" w:cs="Calibri"/>
          <w:sz w:val="24"/>
        </w:rPr>
        <w:t>Implementing authentication and authorization using AWS Cognito.</w:t>
      </w:r>
    </w:p>
    <w:p w:rsidR="00D57BAB" w:rsidRPr="002879EA" w:rsidP="00C361B1">
      <w:pPr>
        <w:pStyle w:val="ListParagraph"/>
        <w:widowControl/>
        <w:numPr>
          <w:ilvl w:val="0"/>
          <w:numId w:val="27"/>
        </w:numPr>
        <w:wordWrap/>
        <w:ind w:left="720"/>
        <w:rPr>
          <w:rFonts w:ascii="Calibri" w:hAnsi="Calibri" w:cs="Calibri"/>
          <w:sz w:val="24"/>
        </w:rPr>
      </w:pPr>
      <w:r>
        <w:rPr>
          <w:rFonts w:ascii="Calibri" w:hAnsi="Calibri" w:cs="Calibri"/>
          <w:sz w:val="24"/>
        </w:rPr>
        <w:t xml:space="preserve">Creating a store for the app to keep the state using </w:t>
      </w:r>
      <w:r>
        <w:rPr>
          <w:rFonts w:ascii="Calibri" w:hAnsi="Calibri" w:cs="Calibri"/>
          <w:sz w:val="24"/>
        </w:rPr>
        <w:t>ngRx</w:t>
      </w:r>
      <w:r>
        <w:rPr>
          <w:rFonts w:ascii="Calibri" w:hAnsi="Calibri" w:cs="Calibri"/>
          <w:sz w:val="24"/>
        </w:rPr>
        <w:t>.</w:t>
      </w:r>
    </w:p>
    <w:p w:rsidR="00C872E3" w:rsidP="00081746">
      <w:pPr>
        <w:pStyle w:val="ListParagraph"/>
        <w:widowControl/>
        <w:numPr>
          <w:ilvl w:val="0"/>
          <w:numId w:val="27"/>
        </w:numPr>
        <w:wordWrap/>
        <w:ind w:left="720"/>
        <w:rPr>
          <w:rFonts w:ascii="Calibri" w:hAnsi="Calibri" w:cs="Calibri"/>
          <w:sz w:val="24"/>
        </w:rPr>
      </w:pPr>
      <w:r>
        <w:rPr>
          <w:rFonts w:ascii="Calibri" w:hAnsi="Calibri" w:cs="Calibri"/>
          <w:sz w:val="24"/>
        </w:rPr>
        <w:t>Created a heatmap to show no of average customers by time.</w:t>
      </w:r>
    </w:p>
    <w:p w:rsidR="00C872E3" w:rsidP="00081746">
      <w:pPr>
        <w:pStyle w:val="ListParagraph"/>
        <w:widowControl/>
        <w:numPr>
          <w:ilvl w:val="0"/>
          <w:numId w:val="27"/>
        </w:numPr>
        <w:wordWrap/>
        <w:ind w:left="720"/>
        <w:rPr>
          <w:rFonts w:ascii="Calibri" w:hAnsi="Calibri" w:cs="Calibri"/>
          <w:sz w:val="24"/>
        </w:rPr>
      </w:pPr>
      <w:r>
        <w:rPr>
          <w:rFonts w:ascii="Calibri" w:hAnsi="Calibri" w:cs="Calibri"/>
          <w:sz w:val="24"/>
        </w:rPr>
        <w:t xml:space="preserve">Created </w:t>
      </w:r>
      <w:r w:rsidR="00B2754F">
        <w:rPr>
          <w:rFonts w:ascii="Calibri" w:hAnsi="Calibri" w:cs="Calibri"/>
          <w:sz w:val="24"/>
        </w:rPr>
        <w:t xml:space="preserve">front end </w:t>
      </w:r>
      <w:r>
        <w:rPr>
          <w:rFonts w:ascii="Calibri" w:hAnsi="Calibri" w:cs="Calibri"/>
          <w:sz w:val="24"/>
        </w:rPr>
        <w:t>components using Angular Material and Bootstrap.</w:t>
      </w:r>
    </w:p>
    <w:p w:rsidR="00081746" w:rsidP="00081746">
      <w:pPr>
        <w:pStyle w:val="ListParagraph"/>
        <w:widowControl/>
        <w:numPr>
          <w:ilvl w:val="0"/>
          <w:numId w:val="27"/>
        </w:numPr>
        <w:wordWrap/>
        <w:ind w:left="720"/>
        <w:rPr>
          <w:rFonts w:ascii="Calibri" w:hAnsi="Calibri" w:cs="Calibri"/>
          <w:sz w:val="24"/>
        </w:rPr>
      </w:pPr>
      <w:r>
        <w:rPr>
          <w:rFonts w:ascii="Calibri" w:hAnsi="Calibri" w:cs="Calibri"/>
          <w:sz w:val="24"/>
        </w:rPr>
        <w:t xml:space="preserve">Created REST APIs for CRUD operations using </w:t>
      </w:r>
      <w:r w:rsidR="008B2078">
        <w:rPr>
          <w:rFonts w:ascii="Calibri" w:hAnsi="Calibri" w:cs="Calibri"/>
          <w:sz w:val="24"/>
        </w:rPr>
        <w:t>Spring Boot and MySQL</w:t>
      </w:r>
      <w:r>
        <w:rPr>
          <w:rFonts w:ascii="Calibri" w:hAnsi="Calibri" w:cs="Calibri"/>
          <w:sz w:val="24"/>
        </w:rPr>
        <w:t>.</w:t>
      </w:r>
    </w:p>
    <w:p w:rsidR="00081746" w:rsidP="00081746">
      <w:pPr>
        <w:pStyle w:val="ListParagraph"/>
        <w:widowControl/>
        <w:numPr>
          <w:ilvl w:val="0"/>
          <w:numId w:val="27"/>
        </w:numPr>
        <w:wordWrap/>
        <w:ind w:left="720"/>
        <w:rPr>
          <w:rFonts w:ascii="Calibri" w:hAnsi="Calibri" w:cs="Calibri"/>
          <w:sz w:val="24"/>
        </w:rPr>
      </w:pPr>
      <w:r>
        <w:rPr>
          <w:rFonts w:ascii="Calibri" w:hAnsi="Calibri" w:cs="Calibri"/>
          <w:sz w:val="24"/>
        </w:rPr>
        <w:t xml:space="preserve">Created services and components for the </w:t>
      </w:r>
      <w:r w:rsidR="008B2078">
        <w:rPr>
          <w:rFonts w:ascii="Calibri" w:hAnsi="Calibri" w:cs="Calibri"/>
          <w:sz w:val="24"/>
        </w:rPr>
        <w:t>graphs</w:t>
      </w:r>
      <w:r>
        <w:rPr>
          <w:rFonts w:ascii="Calibri" w:hAnsi="Calibri" w:cs="Calibri"/>
          <w:sz w:val="24"/>
        </w:rPr>
        <w:t>.</w:t>
      </w:r>
    </w:p>
    <w:p w:rsidR="00081746" w:rsidP="00081746">
      <w:pPr>
        <w:pStyle w:val="ListParagraph"/>
        <w:widowControl/>
        <w:numPr>
          <w:ilvl w:val="0"/>
          <w:numId w:val="27"/>
        </w:numPr>
        <w:wordWrap/>
        <w:ind w:left="720"/>
        <w:rPr>
          <w:rFonts w:ascii="Calibri" w:hAnsi="Calibri" w:cs="Calibri"/>
          <w:sz w:val="24"/>
        </w:rPr>
      </w:pPr>
      <w:r>
        <w:rPr>
          <w:rFonts w:ascii="Calibri" w:hAnsi="Calibri" w:cs="Calibri"/>
          <w:sz w:val="24"/>
        </w:rPr>
        <w:t xml:space="preserve">Implemented </w:t>
      </w:r>
      <w:r w:rsidR="008D447F">
        <w:rPr>
          <w:rFonts w:ascii="Calibri" w:hAnsi="Calibri" w:cs="Calibri"/>
          <w:sz w:val="24"/>
        </w:rPr>
        <w:t>automated deployments using Jenkins and AWS Code Deploy.</w:t>
      </w:r>
    </w:p>
    <w:p w:rsidR="008B2078" w:rsidP="008B2078">
      <w:pPr>
        <w:pStyle w:val="ListParagraph"/>
        <w:widowControl/>
        <w:numPr>
          <w:ilvl w:val="0"/>
          <w:numId w:val="27"/>
        </w:numPr>
        <w:wordWrap/>
        <w:ind w:left="720"/>
        <w:rPr>
          <w:rFonts w:ascii="Calibri" w:hAnsi="Calibri" w:cs="Calibri"/>
          <w:sz w:val="24"/>
        </w:rPr>
      </w:pPr>
      <w:r>
        <w:rPr>
          <w:rFonts w:ascii="Calibri" w:hAnsi="Calibri" w:cs="Calibri"/>
          <w:sz w:val="24"/>
        </w:rPr>
        <w:t>Created graphs and reports to be displayed on the dashboard.</w:t>
      </w:r>
    </w:p>
    <w:p w:rsidR="008B2078" w:rsidRPr="00D57BAB" w:rsidP="00C12164">
      <w:pPr>
        <w:pStyle w:val="ListParagraph"/>
        <w:widowControl/>
        <w:numPr>
          <w:ilvl w:val="0"/>
          <w:numId w:val="27"/>
        </w:numPr>
        <w:wordWrap/>
        <w:ind w:left="720"/>
        <w:rPr>
          <w:rFonts w:ascii="Calibri" w:hAnsi="Calibri" w:cs="Calibri"/>
          <w:sz w:val="24"/>
        </w:rPr>
      </w:pPr>
      <w:r>
        <w:rPr>
          <w:rFonts w:ascii="Calibri" w:hAnsi="Calibri" w:cs="Calibri"/>
          <w:sz w:val="24"/>
        </w:rPr>
        <w:t>Modernized the apps with new designs and frameworks.</w:t>
      </w:r>
    </w:p>
    <w:p w:rsidR="008B2078" w:rsidP="00C12164">
      <w:pPr>
        <w:widowControl/>
        <w:wordWrap/>
        <w:rPr>
          <w:rFonts w:ascii="Calibri Light" w:eastAsia="SimSun" w:hAnsi="Calibri Light" w:cs="SimSun"/>
          <w:b/>
          <w:sz w:val="28"/>
          <w:szCs w:val="32"/>
        </w:rPr>
      </w:pPr>
    </w:p>
    <w:p w:rsidR="00C12164" w:rsidP="00C12164">
      <w:pPr>
        <w:pStyle w:val="Heading2"/>
        <w:rPr>
          <w:color w:val="auto"/>
        </w:rPr>
      </w:pPr>
      <w:r>
        <w:rPr>
          <w:color w:val="auto"/>
        </w:rPr>
        <w:t>Cognizant Technology Solutions (May, 2014 –</w:t>
      </w:r>
      <w:r w:rsidR="009B06CD">
        <w:rPr>
          <w:color w:val="auto"/>
        </w:rPr>
        <w:t xml:space="preserve"> Sep, 2019</w:t>
      </w:r>
      <w:r>
        <w:rPr>
          <w:color w:val="auto"/>
        </w:rPr>
        <w:t>)</w:t>
      </w:r>
    </w:p>
    <w:p w:rsidR="00C12164" w:rsidP="00C12164"/>
    <w:tbl>
      <w:tblPr>
        <w:tblpPr w:leftFromText="180" w:rightFromText="180" w:vertAnchor="text" w:horzAnchor="margin" w:tblpXSpec="right" w:tblpY="33"/>
        <w:tblW w:w="0" w:type="auto"/>
        <w:tblLook w:val="0000"/>
      </w:tblPr>
      <w:tblGrid>
        <w:gridCol w:w="2605"/>
      </w:tblGrid>
      <w:tr w:rsidTr="00F44202">
        <w:tblPrEx>
          <w:tblW w:w="0" w:type="auto"/>
          <w:tblLook w:val="0000"/>
        </w:tblPrEx>
        <w:trPr>
          <w:trHeight w:val="270"/>
        </w:trPr>
        <w:tc>
          <w:tcPr>
            <w:tcW w:w="2605" w:type="dxa"/>
          </w:tcPr>
          <w:p w:rsidR="00F44202" w:rsidP="00264C25">
            <w:pPr>
              <w:widowControl/>
              <w:wordWrap/>
              <w:spacing w:line="276" w:lineRule="auto"/>
              <w:rPr>
                <w:b/>
                <w:sz w:val="24"/>
              </w:rPr>
            </w:pPr>
            <w:r>
              <w:rPr>
                <w:rFonts w:ascii="Calibri" w:hAnsi="Calibri" w:cs="Calibri"/>
                <w:sz w:val="24"/>
              </w:rPr>
              <w:t>Aug, 2018</w:t>
            </w:r>
            <w:r>
              <w:rPr>
                <w:rFonts w:ascii="Calibri" w:hAnsi="Calibri" w:cs="Calibri"/>
                <w:sz w:val="24"/>
              </w:rPr>
              <w:t xml:space="preserve"> to </w:t>
            </w:r>
            <w:r>
              <w:rPr>
                <w:rFonts w:ascii="Calibri" w:hAnsi="Calibri" w:cs="Calibri"/>
                <w:sz w:val="24"/>
              </w:rPr>
              <w:t>Jul</w:t>
            </w:r>
            <w:bookmarkStart w:id="0" w:name="_GoBack"/>
            <w:bookmarkEnd w:id="0"/>
            <w:r w:rsidR="009B06CD">
              <w:rPr>
                <w:rFonts w:ascii="Calibri" w:hAnsi="Calibri" w:cs="Calibri"/>
                <w:sz w:val="24"/>
              </w:rPr>
              <w:t>, 2019</w:t>
            </w:r>
          </w:p>
        </w:tc>
      </w:tr>
    </w:tbl>
    <w:p w:rsidR="00C63FA3" w:rsidP="00F44202">
      <w:pPr>
        <w:widowControl/>
        <w:wordWrap/>
        <w:ind w:left="90"/>
        <w:rPr>
          <w:rFonts w:ascii="Calibri" w:hAnsi="Calibri" w:cs="Calibri"/>
          <w:sz w:val="24"/>
        </w:rPr>
      </w:pPr>
      <w:r>
        <w:rPr>
          <w:rFonts w:ascii="Calibri" w:hAnsi="Calibri" w:cs="Calibri"/>
          <w:b/>
          <w:sz w:val="24"/>
        </w:rPr>
        <w:t>Project</w:t>
      </w:r>
      <w:r>
        <w:rPr>
          <w:rFonts w:ascii="Calibri" w:hAnsi="Calibri" w:cs="Calibri"/>
          <w:sz w:val="24"/>
        </w:rPr>
        <w:tab/>
        <w:t xml:space="preserve">: </w:t>
      </w:r>
      <w:r w:rsidR="006371F7">
        <w:rPr>
          <w:rFonts w:ascii="Calibri" w:hAnsi="Calibri" w:cs="Calibri"/>
          <w:sz w:val="24"/>
        </w:rPr>
        <w:t>PMO Da</w:t>
      </w:r>
      <w:r>
        <w:rPr>
          <w:rFonts w:ascii="Calibri" w:hAnsi="Calibri" w:cs="Calibri"/>
          <w:sz w:val="24"/>
        </w:rPr>
        <w:t>s</w:t>
      </w:r>
      <w:r w:rsidR="006371F7">
        <w:rPr>
          <w:rFonts w:ascii="Calibri" w:hAnsi="Calibri" w:cs="Calibri"/>
          <w:sz w:val="24"/>
        </w:rPr>
        <w:t>h</w:t>
      </w:r>
      <w:r>
        <w:rPr>
          <w:rFonts w:ascii="Calibri" w:hAnsi="Calibri" w:cs="Calibri"/>
          <w:sz w:val="24"/>
        </w:rPr>
        <w:t>board</w:t>
      </w:r>
    </w:p>
    <w:p w:rsidR="00C63FA3" w:rsidP="00C63FA3">
      <w:pPr>
        <w:widowControl/>
        <w:wordWrap/>
        <w:ind w:left="90"/>
        <w:rPr>
          <w:rFonts w:ascii="Calibri" w:hAnsi="Calibri" w:cs="Calibri"/>
          <w:sz w:val="24"/>
        </w:rPr>
      </w:pPr>
      <w:r>
        <w:rPr>
          <w:rFonts w:ascii="Calibri" w:hAnsi="Calibri" w:cs="Calibri"/>
          <w:b/>
          <w:sz w:val="24"/>
        </w:rPr>
        <w:t>Role</w:t>
      </w:r>
      <w:r>
        <w:rPr>
          <w:rFonts w:ascii="Calibri" w:hAnsi="Calibri" w:cs="Calibri"/>
          <w:b/>
          <w:sz w:val="24"/>
        </w:rPr>
        <w:tab/>
      </w:r>
      <w:r>
        <w:rPr>
          <w:rFonts w:ascii="Calibri" w:hAnsi="Calibri" w:cs="Calibri"/>
          <w:sz w:val="24"/>
        </w:rPr>
        <w:tab/>
        <w:t>: Full Stack Developer</w:t>
      </w:r>
    </w:p>
    <w:p w:rsidR="00C63FA3" w:rsidP="00C63FA3">
      <w:pPr>
        <w:widowControl/>
        <w:wordWrap/>
        <w:ind w:left="1440" w:hanging="1350"/>
        <w:rPr>
          <w:rFonts w:ascii="Calibri" w:hAnsi="Calibri" w:cs="Calibri"/>
          <w:sz w:val="24"/>
        </w:rPr>
      </w:pPr>
      <w:r>
        <w:rPr>
          <w:rFonts w:ascii="Calibri" w:hAnsi="Calibri" w:cs="Calibri"/>
          <w:b/>
          <w:sz w:val="24"/>
        </w:rPr>
        <w:t>Technologies</w:t>
      </w:r>
      <w:r>
        <w:rPr>
          <w:rFonts w:ascii="Calibri" w:hAnsi="Calibri" w:cs="Calibri"/>
          <w:sz w:val="24"/>
        </w:rPr>
        <w:tab/>
        <w:t xml:space="preserve">: Angular7, Node JS, Mongo DB, HTML5, CSS3, Bootstrap </w:t>
      </w:r>
    </w:p>
    <w:p w:rsidR="00C63FA3" w:rsidP="00C63FA3">
      <w:pPr>
        <w:widowControl/>
        <w:wordWrap/>
        <w:ind w:left="90"/>
        <w:rPr>
          <w:rFonts w:ascii="Calibri" w:hAnsi="Calibri" w:cs="Calibri"/>
          <w:sz w:val="24"/>
        </w:rPr>
      </w:pPr>
      <w:r>
        <w:rPr>
          <w:rFonts w:ascii="Calibri" w:hAnsi="Calibri" w:cs="Calibri"/>
          <w:b/>
          <w:sz w:val="24"/>
        </w:rPr>
        <w:t>Tools used</w:t>
      </w:r>
      <w:r>
        <w:rPr>
          <w:rFonts w:ascii="Calibri" w:hAnsi="Calibri" w:cs="Calibri"/>
          <w:sz w:val="24"/>
        </w:rPr>
        <w:tab/>
        <w:t>: Visual Studio Code, Git, Postman, Robo 3T</w:t>
      </w:r>
    </w:p>
    <w:p w:rsidR="00C63FA3" w:rsidP="00C63FA3">
      <w:pPr>
        <w:widowControl/>
        <w:wordWrap/>
        <w:ind w:left="90"/>
        <w:rPr>
          <w:rFonts w:ascii="Calibri" w:hAnsi="Calibri" w:cs="Calibri"/>
          <w:sz w:val="24"/>
        </w:rPr>
      </w:pPr>
      <w:r>
        <w:rPr>
          <w:rFonts w:ascii="Calibri" w:hAnsi="Calibri" w:cs="Calibri"/>
          <w:b/>
          <w:sz w:val="24"/>
        </w:rPr>
        <w:t>Description</w:t>
      </w:r>
      <w:r w:rsidR="002E0CA0">
        <w:rPr>
          <w:rFonts w:ascii="Calibri" w:hAnsi="Calibri" w:cs="Calibri"/>
          <w:b/>
          <w:sz w:val="24"/>
        </w:rPr>
        <w:tab/>
      </w:r>
      <w:r>
        <w:rPr>
          <w:rFonts w:ascii="Calibri" w:hAnsi="Calibri" w:cs="Calibri"/>
          <w:sz w:val="24"/>
        </w:rPr>
        <w:t xml:space="preserve">: </w:t>
      </w:r>
      <w:r w:rsidRPr="00C63FA3">
        <w:rPr>
          <w:rFonts w:ascii="Calibri" w:hAnsi="Calibri" w:cs="Calibri"/>
          <w:sz w:val="24"/>
        </w:rPr>
        <w:t>PMO dashboard is an application that PMO or project management uses to capture some matrices for a certain time period on the service now tickets that all T2 support teams gets on service now.</w:t>
      </w:r>
      <w:r>
        <w:rPr>
          <w:rFonts w:ascii="Calibri" w:hAnsi="Calibri" w:cs="Calibri"/>
          <w:sz w:val="24"/>
        </w:rPr>
        <w:t xml:space="preserve"> </w:t>
      </w:r>
      <w:r w:rsidRPr="00C63FA3">
        <w:rPr>
          <w:rFonts w:ascii="Calibri" w:hAnsi="Calibri" w:cs="Calibri"/>
          <w:sz w:val="24"/>
        </w:rPr>
        <w:t>Earlier project management uses excel to calculate the matrices using pivots or excel formulas. We automated the process and made a web application using mean stack</w:t>
      </w:r>
      <w:r>
        <w:rPr>
          <w:rFonts w:ascii="Calibri" w:hAnsi="Calibri" w:cs="Calibri"/>
          <w:sz w:val="24"/>
        </w:rPr>
        <w:t xml:space="preserve"> technologies</w:t>
      </w:r>
      <w:r w:rsidRPr="00C63FA3">
        <w:rPr>
          <w:rFonts w:ascii="Calibri" w:hAnsi="Calibri" w:cs="Calibri"/>
          <w:sz w:val="24"/>
        </w:rPr>
        <w:t>.</w:t>
      </w:r>
    </w:p>
    <w:p w:rsidR="00C63FA3" w:rsidP="00C63FA3">
      <w:pPr>
        <w:widowControl/>
        <w:wordWrap/>
        <w:ind w:left="90"/>
        <w:rPr>
          <w:rFonts w:ascii="Calibri" w:hAnsi="Calibri" w:cs="Calibri"/>
          <w:b/>
          <w:sz w:val="24"/>
        </w:rPr>
      </w:pPr>
      <w:r>
        <w:rPr>
          <w:rFonts w:ascii="Calibri" w:hAnsi="Calibri" w:cs="Calibri"/>
          <w:b/>
          <w:sz w:val="24"/>
        </w:rPr>
        <w:t xml:space="preserve">Responsibilities: </w:t>
      </w:r>
    </w:p>
    <w:p w:rsidR="00C63FA3" w:rsidP="00C12164">
      <w:pPr>
        <w:pStyle w:val="ListParagraph"/>
        <w:widowControl/>
        <w:numPr>
          <w:ilvl w:val="0"/>
          <w:numId w:val="27"/>
        </w:numPr>
        <w:wordWrap/>
        <w:ind w:left="720"/>
        <w:rPr>
          <w:rFonts w:ascii="Calibri" w:hAnsi="Calibri" w:cs="Calibri"/>
          <w:sz w:val="24"/>
        </w:rPr>
      </w:pPr>
      <w:r>
        <w:rPr>
          <w:rFonts w:ascii="Calibri" w:hAnsi="Calibri" w:cs="Calibri"/>
          <w:sz w:val="24"/>
        </w:rPr>
        <w:t>Involved in requirement gathering, analysis, design, development, implementation and unit testing</w:t>
      </w:r>
      <w:r w:rsidR="00473406">
        <w:rPr>
          <w:rFonts w:ascii="Calibri" w:hAnsi="Calibri" w:cs="Calibri"/>
          <w:sz w:val="24"/>
        </w:rPr>
        <w:t>.</w:t>
      </w:r>
    </w:p>
    <w:p w:rsidR="00C63FA3" w:rsidP="00C12164">
      <w:pPr>
        <w:pStyle w:val="ListParagraph"/>
        <w:widowControl/>
        <w:numPr>
          <w:ilvl w:val="0"/>
          <w:numId w:val="27"/>
        </w:numPr>
        <w:wordWrap/>
        <w:ind w:left="720"/>
        <w:rPr>
          <w:rFonts w:ascii="Calibri" w:hAnsi="Calibri" w:cs="Calibri"/>
          <w:sz w:val="24"/>
        </w:rPr>
      </w:pPr>
      <w:r>
        <w:rPr>
          <w:rFonts w:ascii="Calibri" w:hAnsi="Calibri" w:cs="Calibri"/>
          <w:sz w:val="24"/>
        </w:rPr>
        <w:t>Created</w:t>
      </w:r>
      <w:r>
        <w:rPr>
          <w:rFonts w:ascii="Calibri" w:hAnsi="Calibri" w:cs="Calibri"/>
          <w:sz w:val="24"/>
        </w:rPr>
        <w:t xml:space="preserve"> </w:t>
      </w:r>
      <w:r>
        <w:rPr>
          <w:rFonts w:ascii="Calibri" w:hAnsi="Calibri" w:cs="Calibri"/>
          <w:sz w:val="24"/>
        </w:rPr>
        <w:t>REST APIs for CRUD operations using Express JS, Node JS and Mongo DB.</w:t>
      </w:r>
    </w:p>
    <w:p w:rsidR="00473406" w:rsidP="00C12164">
      <w:pPr>
        <w:pStyle w:val="ListParagraph"/>
        <w:widowControl/>
        <w:numPr>
          <w:ilvl w:val="0"/>
          <w:numId w:val="27"/>
        </w:numPr>
        <w:wordWrap/>
        <w:ind w:left="720"/>
        <w:rPr>
          <w:rFonts w:ascii="Calibri" w:hAnsi="Calibri" w:cs="Calibri"/>
          <w:sz w:val="24"/>
        </w:rPr>
      </w:pPr>
      <w:r>
        <w:rPr>
          <w:rFonts w:ascii="Calibri" w:hAnsi="Calibri" w:cs="Calibri"/>
          <w:sz w:val="24"/>
        </w:rPr>
        <w:t>Created services and components for the dashboard and login page.</w:t>
      </w:r>
    </w:p>
    <w:p w:rsidR="00CC717C" w:rsidP="00C12164">
      <w:pPr>
        <w:pStyle w:val="ListParagraph"/>
        <w:widowControl/>
        <w:numPr>
          <w:ilvl w:val="0"/>
          <w:numId w:val="27"/>
        </w:numPr>
        <w:wordWrap/>
        <w:ind w:left="720"/>
        <w:rPr>
          <w:rFonts w:ascii="Calibri" w:hAnsi="Calibri" w:cs="Calibri"/>
          <w:sz w:val="24"/>
        </w:rPr>
      </w:pPr>
      <w:r>
        <w:rPr>
          <w:rFonts w:ascii="Calibri" w:hAnsi="Calibri" w:cs="Calibri"/>
          <w:sz w:val="24"/>
        </w:rPr>
        <w:t>Implemented a functionality for uploading excel</w:t>
      </w:r>
      <w:r w:rsidR="00F44202">
        <w:rPr>
          <w:rFonts w:ascii="Calibri" w:hAnsi="Calibri" w:cs="Calibri"/>
          <w:sz w:val="24"/>
        </w:rPr>
        <w:t xml:space="preserve"> and saving the data</w:t>
      </w:r>
      <w:r>
        <w:rPr>
          <w:rFonts w:ascii="Calibri" w:hAnsi="Calibri" w:cs="Calibri"/>
          <w:sz w:val="24"/>
        </w:rPr>
        <w:t>.</w:t>
      </w:r>
    </w:p>
    <w:p w:rsidR="00F44202" w:rsidP="00C12164">
      <w:pPr>
        <w:pStyle w:val="ListParagraph"/>
        <w:widowControl/>
        <w:numPr>
          <w:ilvl w:val="0"/>
          <w:numId w:val="27"/>
        </w:numPr>
        <w:wordWrap/>
        <w:ind w:left="720"/>
        <w:rPr>
          <w:rFonts w:ascii="Calibri" w:hAnsi="Calibri" w:cs="Calibri"/>
          <w:sz w:val="24"/>
        </w:rPr>
      </w:pPr>
      <w:r>
        <w:rPr>
          <w:rFonts w:ascii="Calibri" w:hAnsi="Calibri" w:cs="Calibri"/>
          <w:sz w:val="24"/>
        </w:rPr>
        <w:t>Created graphs and reports to be displayed on the dashboard component</w:t>
      </w:r>
      <w:r>
        <w:rPr>
          <w:rFonts w:ascii="Calibri" w:hAnsi="Calibri" w:cs="Calibri"/>
          <w:sz w:val="24"/>
        </w:rPr>
        <w:t>.</w:t>
      </w:r>
    </w:p>
    <w:p w:rsidR="00CC717C" w:rsidP="00C12164"/>
    <w:tbl>
      <w:tblPr>
        <w:tblpPr w:leftFromText="180" w:rightFromText="180" w:vertAnchor="text" w:horzAnchor="margin" w:tblpXSpec="right" w:tblpY="-9"/>
        <w:tblW w:w="0" w:type="auto"/>
        <w:tblLook w:val="0000"/>
      </w:tblPr>
      <w:tblGrid>
        <w:gridCol w:w="2605"/>
      </w:tblGrid>
      <w:tr w:rsidTr="005322B5">
        <w:tblPrEx>
          <w:tblW w:w="0" w:type="auto"/>
          <w:tblLook w:val="0000"/>
        </w:tblPrEx>
        <w:trPr>
          <w:trHeight w:val="270"/>
        </w:trPr>
        <w:tc>
          <w:tcPr>
            <w:tcW w:w="2605" w:type="dxa"/>
          </w:tcPr>
          <w:p w:rsidR="00C12164" w:rsidP="00B46CD1">
            <w:pPr>
              <w:widowControl/>
              <w:wordWrap/>
              <w:spacing w:line="276" w:lineRule="auto"/>
              <w:rPr>
                <w:b/>
                <w:sz w:val="24"/>
              </w:rPr>
            </w:pPr>
            <w:r>
              <w:rPr>
                <w:rFonts w:ascii="Calibri" w:hAnsi="Calibri" w:cs="Calibri"/>
                <w:sz w:val="24"/>
              </w:rPr>
              <w:t xml:space="preserve">Jan, 2018 to </w:t>
            </w:r>
            <w:r w:rsidR="00D57BAB">
              <w:rPr>
                <w:rFonts w:ascii="Calibri" w:hAnsi="Calibri" w:cs="Calibri"/>
                <w:sz w:val="24"/>
              </w:rPr>
              <w:t>Dec</w:t>
            </w:r>
            <w:r w:rsidR="00B46CD1">
              <w:rPr>
                <w:rFonts w:ascii="Calibri" w:hAnsi="Calibri" w:cs="Calibri"/>
                <w:sz w:val="24"/>
              </w:rPr>
              <w:t>, 2019</w:t>
            </w:r>
          </w:p>
        </w:tc>
      </w:tr>
    </w:tbl>
    <w:p w:rsidR="00C12164" w:rsidP="00C12164">
      <w:pPr>
        <w:widowControl/>
        <w:wordWrap/>
        <w:ind w:left="90"/>
        <w:rPr>
          <w:rFonts w:ascii="Calibri" w:hAnsi="Calibri" w:cs="Calibri"/>
          <w:sz w:val="24"/>
        </w:rPr>
      </w:pPr>
      <w:r>
        <w:rPr>
          <w:rFonts w:ascii="Calibri" w:hAnsi="Calibri" w:cs="Calibri"/>
          <w:b/>
          <w:sz w:val="24"/>
        </w:rPr>
        <w:t>Project</w:t>
      </w:r>
      <w:r>
        <w:rPr>
          <w:rFonts w:ascii="Calibri" w:hAnsi="Calibri" w:cs="Calibri"/>
          <w:sz w:val="24"/>
        </w:rPr>
        <w:tab/>
        <w:t>: JDF Wholesale</w:t>
      </w:r>
      <w:r>
        <w:rPr>
          <w:rFonts w:ascii="Calibri" w:hAnsi="Calibri" w:cs="Calibri"/>
          <w:sz w:val="24"/>
        </w:rPr>
        <w:tab/>
      </w:r>
    </w:p>
    <w:p w:rsidR="00C12164" w:rsidP="00C12164">
      <w:pPr>
        <w:widowControl/>
        <w:wordWrap/>
        <w:ind w:left="90"/>
        <w:rPr>
          <w:rFonts w:ascii="Calibri" w:hAnsi="Calibri" w:cs="Calibri"/>
          <w:sz w:val="24"/>
        </w:rPr>
      </w:pPr>
      <w:r>
        <w:rPr>
          <w:rFonts w:ascii="Calibri" w:hAnsi="Calibri" w:cs="Calibri"/>
          <w:b/>
          <w:sz w:val="24"/>
        </w:rPr>
        <w:t>Role</w:t>
      </w:r>
      <w:r>
        <w:rPr>
          <w:rFonts w:ascii="Calibri" w:hAnsi="Calibri" w:cs="Calibri"/>
          <w:b/>
          <w:sz w:val="24"/>
        </w:rPr>
        <w:tab/>
      </w:r>
      <w:r>
        <w:rPr>
          <w:rFonts w:ascii="Calibri" w:hAnsi="Calibri" w:cs="Calibri"/>
          <w:sz w:val="24"/>
        </w:rPr>
        <w:tab/>
        <w:t>: Application Developer</w:t>
      </w:r>
    </w:p>
    <w:p w:rsidR="00C12164" w:rsidP="00C12164">
      <w:pPr>
        <w:widowControl/>
        <w:wordWrap/>
        <w:ind w:left="1440" w:hanging="1350"/>
        <w:rPr>
          <w:rFonts w:ascii="Calibri" w:hAnsi="Calibri" w:cs="Calibri"/>
          <w:sz w:val="24"/>
        </w:rPr>
      </w:pPr>
      <w:r>
        <w:rPr>
          <w:rFonts w:ascii="Calibri" w:hAnsi="Calibri" w:cs="Calibri"/>
          <w:b/>
          <w:sz w:val="24"/>
        </w:rPr>
        <w:t>Technologies</w:t>
      </w:r>
      <w:r>
        <w:rPr>
          <w:rFonts w:ascii="Calibri" w:hAnsi="Calibri" w:cs="Calibri"/>
          <w:sz w:val="24"/>
        </w:rPr>
        <w:tab/>
        <w:t>: SAS, IMS DB, JCL, COBOL, DB2, CICS</w:t>
      </w:r>
    </w:p>
    <w:p w:rsidR="00C12164" w:rsidP="00C12164">
      <w:pPr>
        <w:widowControl/>
        <w:wordWrap/>
        <w:ind w:left="90"/>
        <w:rPr>
          <w:rFonts w:ascii="Calibri" w:hAnsi="Calibri" w:cs="Calibri"/>
          <w:sz w:val="24"/>
        </w:rPr>
      </w:pPr>
      <w:r>
        <w:rPr>
          <w:rFonts w:ascii="Calibri" w:hAnsi="Calibri" w:cs="Calibri"/>
          <w:b/>
          <w:sz w:val="24"/>
        </w:rPr>
        <w:t>Tools used</w:t>
      </w:r>
      <w:r>
        <w:rPr>
          <w:rFonts w:ascii="Calibri" w:hAnsi="Calibri" w:cs="Calibri"/>
          <w:sz w:val="24"/>
        </w:rPr>
        <w:tab/>
        <w:t xml:space="preserve">: </w:t>
      </w:r>
      <w:r w:rsidR="002E0CA0">
        <w:rPr>
          <w:rFonts w:ascii="Calibri" w:hAnsi="Calibri" w:cs="Calibri"/>
          <w:sz w:val="24"/>
        </w:rPr>
        <w:t>ESP scheduler, PANVALET, Masterm</w:t>
      </w:r>
      <w:r>
        <w:rPr>
          <w:rFonts w:ascii="Calibri" w:hAnsi="Calibri" w:cs="Calibri"/>
          <w:sz w:val="24"/>
        </w:rPr>
        <w:t xml:space="preserve">ind, </w:t>
      </w:r>
      <w:r w:rsidR="006E6702">
        <w:rPr>
          <w:rFonts w:ascii="Calibri" w:hAnsi="Calibri" w:cs="Calibri"/>
          <w:sz w:val="24"/>
        </w:rPr>
        <w:t>Rally</w:t>
      </w:r>
      <w:r>
        <w:rPr>
          <w:rFonts w:ascii="Calibri" w:hAnsi="Calibri" w:cs="Calibri"/>
          <w:sz w:val="24"/>
        </w:rPr>
        <w:t xml:space="preserve">, RMDS, Service Now, </w:t>
      </w:r>
      <w:r>
        <w:rPr>
          <w:rFonts w:ascii="Calibri" w:hAnsi="Calibri" w:cs="Calibri"/>
          <w:sz w:val="24"/>
        </w:rPr>
        <w:t>Filemaster</w:t>
      </w:r>
      <w:r>
        <w:rPr>
          <w:rFonts w:ascii="Calibri" w:hAnsi="Calibri" w:cs="Calibri"/>
          <w:sz w:val="24"/>
        </w:rPr>
        <w:t xml:space="preserve"> for IMS</w:t>
      </w:r>
      <w:r w:rsidR="006E6702">
        <w:rPr>
          <w:rFonts w:ascii="Calibri" w:hAnsi="Calibri" w:cs="Calibri"/>
          <w:sz w:val="24"/>
        </w:rPr>
        <w:t>, RC Query</w:t>
      </w:r>
    </w:p>
    <w:p w:rsidR="00C12164" w:rsidP="00C12164">
      <w:pPr>
        <w:widowControl/>
        <w:wordWrap/>
        <w:ind w:left="90"/>
        <w:rPr>
          <w:rFonts w:ascii="Calibri" w:hAnsi="Calibri" w:cs="Calibri"/>
          <w:sz w:val="24"/>
        </w:rPr>
      </w:pPr>
      <w:r>
        <w:rPr>
          <w:rFonts w:ascii="Calibri" w:hAnsi="Calibri" w:cs="Calibri"/>
          <w:b/>
          <w:sz w:val="24"/>
        </w:rPr>
        <w:t>Description</w:t>
      </w:r>
      <w:r>
        <w:rPr>
          <w:rFonts w:ascii="Calibri" w:hAnsi="Calibri" w:cs="Calibri"/>
          <w:sz w:val="24"/>
        </w:rPr>
        <w:t xml:space="preserve">: Wholesale provides accounts receivable processing for North American &amp; Overseas units. A major output of the Account Receivables (AR) system is to generate the dealer statement at </w:t>
      </w:r>
      <w:r>
        <w:rPr>
          <w:rFonts w:ascii="Calibri" w:hAnsi="Calibri" w:cs="Calibri"/>
          <w:sz w:val="24"/>
        </w:rPr>
        <w:t>monthend</w:t>
      </w:r>
      <w:r>
        <w:rPr>
          <w:rFonts w:ascii="Calibri" w:hAnsi="Calibri" w:cs="Calibri"/>
          <w:sz w:val="24"/>
        </w:rPr>
        <w:t>. The statement provides a one-stop view of all the debits or credits to a dealers account. AR system provides the web interface JDSET through which dealers can manage inventory, monitor account and pay their dues.</w:t>
      </w:r>
    </w:p>
    <w:p w:rsidR="00C12164" w:rsidP="00C12164">
      <w:pPr>
        <w:widowControl/>
        <w:wordWrap/>
        <w:ind w:left="90"/>
        <w:rPr>
          <w:rFonts w:ascii="Calibri" w:hAnsi="Calibri" w:cs="Calibri"/>
          <w:b/>
          <w:sz w:val="24"/>
        </w:rPr>
      </w:pPr>
      <w:r>
        <w:rPr>
          <w:rFonts w:ascii="Calibri" w:hAnsi="Calibri" w:cs="Calibri"/>
          <w:b/>
          <w:sz w:val="24"/>
        </w:rPr>
        <w:t xml:space="preserve">Responsibilities: </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Involved in requirement gathering, analysis, design, development, implementation,</w:t>
      </w:r>
      <w:r w:rsidR="00C63FA3">
        <w:rPr>
          <w:rFonts w:ascii="Calibri" w:hAnsi="Calibri" w:cs="Calibri"/>
          <w:sz w:val="24"/>
        </w:rPr>
        <w:t xml:space="preserve"> unit</w:t>
      </w:r>
      <w:r>
        <w:rPr>
          <w:rFonts w:ascii="Calibri" w:hAnsi="Calibri" w:cs="Calibri"/>
          <w:sz w:val="24"/>
        </w:rPr>
        <w:t xml:space="preserve"> testing and maintenance.</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Involved in discussion with SME’s for detailed module specification, preparation of design document and test plan.</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Experience working in Manufacturing and Logistics domain application.</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Building the components as per the identified design.</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Involved in preparing the process documents by analysing the application for migration to SAP.</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Worked with the business and SAP team to provide the necessary inputs for migration to SAP.</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Analysis of the issues reported by business and identifying workaround to fix it.</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Involved in performance improvement by identifying the key areas.</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Managing all facets of project life cycle - design, development, testing, and deployment.</w:t>
      </w:r>
    </w:p>
    <w:p w:rsidR="00C12164" w:rsidP="00C12164">
      <w:pPr>
        <w:widowControl/>
        <w:wordWrap/>
      </w:pPr>
    </w:p>
    <w:tbl>
      <w:tblPr>
        <w:tblpPr w:leftFromText="180" w:rightFromText="180" w:vertAnchor="text" w:horzAnchor="margin" w:tblpXSpec="right" w:tblpY="30"/>
        <w:tblW w:w="0" w:type="auto"/>
        <w:tblLook w:val="0000"/>
      </w:tblPr>
      <w:tblGrid>
        <w:gridCol w:w="2605"/>
      </w:tblGrid>
      <w:tr w:rsidTr="005322B5">
        <w:tblPrEx>
          <w:tblW w:w="0" w:type="auto"/>
          <w:tblLook w:val="0000"/>
        </w:tblPrEx>
        <w:trPr>
          <w:trHeight w:val="270"/>
        </w:trPr>
        <w:tc>
          <w:tcPr>
            <w:tcW w:w="2605" w:type="dxa"/>
          </w:tcPr>
          <w:p w:rsidR="00C12164" w:rsidP="005322B5">
            <w:pPr>
              <w:widowControl/>
              <w:wordWrap/>
              <w:spacing w:line="276" w:lineRule="auto"/>
              <w:rPr>
                <w:b/>
                <w:sz w:val="24"/>
              </w:rPr>
            </w:pPr>
            <w:r>
              <w:rPr>
                <w:rFonts w:ascii="Calibri" w:hAnsi="Calibri" w:cs="Calibri"/>
                <w:sz w:val="24"/>
              </w:rPr>
              <w:t>Oct, 2014 to Jan, 2018</w:t>
            </w:r>
          </w:p>
        </w:tc>
      </w:tr>
    </w:tbl>
    <w:p w:rsidR="00C12164" w:rsidP="00C12164">
      <w:pPr>
        <w:widowControl/>
        <w:wordWrap/>
        <w:ind w:left="90"/>
        <w:rPr>
          <w:rFonts w:ascii="Calibri" w:hAnsi="Calibri" w:cs="Calibri"/>
          <w:sz w:val="24"/>
        </w:rPr>
      </w:pPr>
      <w:r>
        <w:rPr>
          <w:rFonts w:ascii="Calibri" w:hAnsi="Calibri" w:cs="Calibri"/>
          <w:b/>
          <w:sz w:val="24"/>
        </w:rPr>
        <w:t>Project</w:t>
      </w:r>
      <w:r>
        <w:rPr>
          <w:rFonts w:ascii="Calibri" w:hAnsi="Calibri" w:cs="Calibri"/>
          <w:sz w:val="24"/>
        </w:rPr>
        <w:tab/>
        <w:t>: BenefitWallet</w:t>
      </w:r>
      <w:r>
        <w:rPr>
          <w:rFonts w:ascii="Calibri" w:hAnsi="Calibri" w:cs="Calibri"/>
          <w:sz w:val="24"/>
        </w:rPr>
        <w:tab/>
      </w:r>
    </w:p>
    <w:p w:rsidR="00C12164" w:rsidP="00C12164">
      <w:pPr>
        <w:widowControl/>
        <w:wordWrap/>
        <w:ind w:left="90"/>
        <w:rPr>
          <w:rFonts w:ascii="Calibri" w:hAnsi="Calibri" w:cs="Calibri"/>
          <w:sz w:val="24"/>
        </w:rPr>
      </w:pPr>
      <w:r>
        <w:rPr>
          <w:rFonts w:ascii="Calibri" w:hAnsi="Calibri" w:cs="Calibri"/>
          <w:b/>
          <w:sz w:val="24"/>
        </w:rPr>
        <w:t>Role</w:t>
      </w:r>
      <w:r>
        <w:rPr>
          <w:rFonts w:ascii="Calibri" w:hAnsi="Calibri" w:cs="Calibri"/>
          <w:b/>
          <w:sz w:val="24"/>
        </w:rPr>
        <w:tab/>
      </w:r>
      <w:r>
        <w:rPr>
          <w:rFonts w:ascii="Calibri" w:hAnsi="Calibri" w:cs="Calibri"/>
          <w:sz w:val="24"/>
        </w:rPr>
        <w:tab/>
        <w:t>: Application Developer</w:t>
      </w:r>
    </w:p>
    <w:p w:rsidR="00C12164" w:rsidP="00C12164">
      <w:pPr>
        <w:widowControl/>
        <w:wordWrap/>
        <w:ind w:left="90"/>
        <w:rPr>
          <w:rFonts w:ascii="Calibri" w:hAnsi="Calibri" w:cs="Calibri"/>
          <w:sz w:val="24"/>
        </w:rPr>
      </w:pPr>
      <w:r>
        <w:rPr>
          <w:rFonts w:ascii="Calibri" w:hAnsi="Calibri" w:cs="Calibri"/>
          <w:b/>
          <w:sz w:val="24"/>
        </w:rPr>
        <w:t>Technologies</w:t>
      </w:r>
      <w:r>
        <w:rPr>
          <w:rFonts w:ascii="Calibri" w:hAnsi="Calibri" w:cs="Calibri"/>
          <w:sz w:val="24"/>
        </w:rPr>
        <w:tab/>
        <w:t>: JCL, COBOL, DB2, SQL, DFSORT</w:t>
      </w:r>
    </w:p>
    <w:p w:rsidR="00C12164" w:rsidP="00C12164">
      <w:pPr>
        <w:widowControl/>
        <w:wordWrap/>
        <w:ind w:left="90"/>
        <w:rPr>
          <w:rFonts w:ascii="Calibri" w:hAnsi="Calibri" w:cs="Calibri"/>
          <w:sz w:val="24"/>
        </w:rPr>
      </w:pPr>
      <w:r>
        <w:rPr>
          <w:rFonts w:ascii="Calibri" w:hAnsi="Calibri" w:cs="Calibri"/>
          <w:b/>
          <w:sz w:val="24"/>
        </w:rPr>
        <w:t>Tools used</w:t>
      </w:r>
      <w:r>
        <w:rPr>
          <w:rFonts w:ascii="Calibri" w:hAnsi="Calibri" w:cs="Calibri"/>
          <w:sz w:val="24"/>
        </w:rPr>
        <w:tab/>
        <w:t xml:space="preserve">: Squirrel SQL Client, ESP scheduler, </w:t>
      </w:r>
      <w:r>
        <w:rPr>
          <w:rFonts w:ascii="Calibri" w:hAnsi="Calibri" w:cs="Calibri"/>
          <w:sz w:val="24"/>
        </w:rPr>
        <w:t>Filemaster</w:t>
      </w:r>
      <w:r>
        <w:rPr>
          <w:rFonts w:ascii="Calibri" w:hAnsi="Calibri" w:cs="Calibri"/>
          <w:sz w:val="24"/>
        </w:rPr>
        <w:t>, SPUFI, JIRA</w:t>
      </w:r>
    </w:p>
    <w:p w:rsidR="00C12164" w:rsidP="00C12164">
      <w:pPr>
        <w:widowControl/>
        <w:wordWrap/>
        <w:ind w:left="90"/>
        <w:rPr>
          <w:rFonts w:ascii="Calibri" w:hAnsi="Calibri" w:cs="Calibri"/>
          <w:sz w:val="24"/>
        </w:rPr>
      </w:pPr>
      <w:r>
        <w:rPr>
          <w:rFonts w:ascii="Calibri" w:hAnsi="Calibri" w:cs="Calibri"/>
          <w:b/>
          <w:sz w:val="24"/>
        </w:rPr>
        <w:t>Description</w:t>
      </w:r>
      <w:r>
        <w:rPr>
          <w:rFonts w:ascii="Calibri" w:hAnsi="Calibri" w:cs="Calibri"/>
          <w:sz w:val="24"/>
        </w:rPr>
        <w:t xml:space="preserve">: BenefitWallet is a product for Employers, Health Administrators and Consumers to manage multiple health accounts on one integrated platform. After enrolling in a qualified High Deductible </w:t>
      </w:r>
    </w:p>
    <w:p w:rsidR="00C12164" w:rsidP="00C12164">
      <w:pPr>
        <w:widowControl/>
        <w:wordWrap/>
        <w:ind w:left="90"/>
        <w:rPr>
          <w:rFonts w:ascii="Calibri" w:hAnsi="Calibri" w:cs="Calibri"/>
          <w:sz w:val="24"/>
        </w:rPr>
      </w:pPr>
      <w:r>
        <w:rPr>
          <w:rFonts w:ascii="Calibri" w:hAnsi="Calibri" w:cs="Calibri"/>
          <w:sz w:val="24"/>
        </w:rPr>
        <w:t>Health Plan (HDHP) and opening an HSA, members can use accumulated tax-free contributions to pay for health care costs for themselves, their spouse and any tax dependents. The main activity involved in this project is to develop codes for the enrolment and other maintenance activities.</w:t>
      </w:r>
    </w:p>
    <w:p w:rsidR="00C12164" w:rsidP="00C12164">
      <w:pPr>
        <w:widowControl/>
        <w:wordWrap/>
        <w:ind w:left="90"/>
        <w:rPr>
          <w:rFonts w:ascii="Calibri" w:hAnsi="Calibri" w:cs="Calibri"/>
          <w:b/>
          <w:sz w:val="24"/>
        </w:rPr>
      </w:pPr>
      <w:r>
        <w:rPr>
          <w:rFonts w:ascii="Calibri" w:hAnsi="Calibri" w:cs="Calibri"/>
          <w:b/>
          <w:sz w:val="24"/>
        </w:rPr>
        <w:t xml:space="preserve">Responsibilities: </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 xml:space="preserve">Involved in requirement gathering, analysis, design, development, implementation, </w:t>
      </w:r>
      <w:r w:rsidR="00C63FA3">
        <w:rPr>
          <w:rFonts w:ascii="Calibri" w:hAnsi="Calibri" w:cs="Calibri"/>
          <w:sz w:val="24"/>
        </w:rPr>
        <w:t xml:space="preserve">unit </w:t>
      </w:r>
      <w:r>
        <w:rPr>
          <w:rFonts w:ascii="Calibri" w:hAnsi="Calibri" w:cs="Calibri"/>
          <w:sz w:val="24"/>
        </w:rPr>
        <w:t>testing and maintenance of software modules.</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Experience working in Healthcare Enrolment domain application.</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Building new components and maintenance of the existing components using COBOL, JCL, DB2, DFSORT and QUIKJOB.</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Implement the code fix to resolve the issue permanently.</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Preparation of on demand reports for business by executing SQL queries.</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Generating the extract files and transmission to the stakeholders.</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Handling issues by analysing the defects through debug and code analysis.</w:t>
      </w:r>
    </w:p>
    <w:p w:rsidR="00C12164" w:rsidP="00697DC9">
      <w:pPr>
        <w:pStyle w:val="ListParagraph"/>
        <w:widowControl/>
        <w:numPr>
          <w:ilvl w:val="0"/>
          <w:numId w:val="27"/>
        </w:numPr>
        <w:wordWrap/>
        <w:ind w:left="720"/>
        <w:rPr>
          <w:rFonts w:ascii="Calibri" w:hAnsi="Calibri" w:cs="Calibri"/>
          <w:sz w:val="24"/>
        </w:rPr>
      </w:pPr>
      <w:r>
        <w:rPr>
          <w:rFonts w:ascii="Calibri" w:hAnsi="Calibri" w:cs="Calibri"/>
          <w:sz w:val="24"/>
        </w:rPr>
        <w:t>Involved in knowledge transfer sessions to new members.</w:t>
      </w:r>
    </w:p>
    <w:p w:rsidR="00516FB4">
      <w:pPr>
        <w:widowControl/>
        <w:wordWrap/>
        <w:jc w:val="left"/>
        <w:rPr>
          <w:bCs/>
          <w:sz w:val="24"/>
          <w:lang w:val="en-US"/>
        </w:rPr>
      </w:pPr>
    </w:p>
    <w:p w:rsidR="00516FB4">
      <w:pPr>
        <w:widowControl/>
        <w:wordWrap/>
        <w:spacing w:line="360" w:lineRule="auto"/>
        <w:jc w:val="left"/>
        <w:rPr>
          <w:rFonts w:ascii="Calibri Light" w:eastAsia="SimSun" w:hAnsi="Calibri Light" w:cs="SimSun"/>
          <w:b/>
          <w:sz w:val="28"/>
          <w:szCs w:val="32"/>
        </w:rPr>
      </w:pPr>
      <w:r>
        <w:rPr>
          <w:rFonts w:ascii="Calibri Light" w:eastAsia="SimSun" w:hAnsi="Calibri Light" w:cs="SimSun"/>
          <w:b/>
          <w:sz w:val="28"/>
          <w:szCs w:val="32"/>
        </w:rPr>
        <w:t>Education:</w:t>
      </w:r>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00"/>
        <w:gridCol w:w="3240"/>
        <w:gridCol w:w="1700"/>
        <w:gridCol w:w="1810"/>
      </w:tblGrid>
      <w:tr>
        <w:tblPrEx>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70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Course</w:t>
            </w:r>
          </w:p>
        </w:tc>
        <w:tc>
          <w:tcPr>
            <w:tcW w:w="324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College/University</w:t>
            </w:r>
          </w:p>
        </w:tc>
        <w:tc>
          <w:tcPr>
            <w:tcW w:w="170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Year of Passing</w:t>
            </w:r>
          </w:p>
        </w:tc>
        <w:tc>
          <w:tcPr>
            <w:tcW w:w="181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Percentage</w:t>
            </w:r>
          </w:p>
        </w:tc>
      </w:tr>
      <w:tr>
        <w:tblPrEx>
          <w:tblW w:w="9450" w:type="dxa"/>
          <w:tblInd w:w="355" w:type="dxa"/>
          <w:tblLayout w:type="fixed"/>
          <w:tblLook w:val="04A0"/>
        </w:tblPrEx>
        <w:tc>
          <w:tcPr>
            <w:tcW w:w="270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Bachelor of Engineering in Electronics and Communication</w:t>
            </w:r>
          </w:p>
        </w:tc>
        <w:tc>
          <w:tcPr>
            <w:tcW w:w="324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Malwa</w:t>
            </w:r>
            <w:r>
              <w:rPr>
                <w:rFonts w:ascii="Calibri" w:hAnsi="Calibri" w:cs="Calibri"/>
                <w:sz w:val="24"/>
              </w:rPr>
              <w:t xml:space="preserve"> Institute of Technology, Indore</w:t>
            </w:r>
          </w:p>
        </w:tc>
        <w:tc>
          <w:tcPr>
            <w:tcW w:w="170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2013</w:t>
            </w:r>
          </w:p>
        </w:tc>
        <w:tc>
          <w:tcPr>
            <w:tcW w:w="181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70.9%</w:t>
            </w:r>
          </w:p>
        </w:tc>
      </w:tr>
      <w:tr>
        <w:tblPrEx>
          <w:tblW w:w="9450" w:type="dxa"/>
          <w:tblInd w:w="355" w:type="dxa"/>
          <w:tblLayout w:type="fixed"/>
          <w:tblLook w:val="04A0"/>
        </w:tblPrEx>
        <w:tc>
          <w:tcPr>
            <w:tcW w:w="270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XII</w:t>
            </w:r>
          </w:p>
        </w:tc>
        <w:tc>
          <w:tcPr>
            <w:tcW w:w="324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 xml:space="preserve">Shri Guru </w:t>
            </w:r>
            <w:r>
              <w:rPr>
                <w:rFonts w:ascii="Calibri" w:hAnsi="Calibri" w:cs="Calibri"/>
                <w:sz w:val="24"/>
              </w:rPr>
              <w:t>Tegh</w:t>
            </w:r>
            <w:r>
              <w:rPr>
                <w:rFonts w:ascii="Calibri" w:hAnsi="Calibri" w:cs="Calibri"/>
                <w:sz w:val="24"/>
              </w:rPr>
              <w:t xml:space="preserve"> </w:t>
            </w:r>
            <w:r>
              <w:rPr>
                <w:rFonts w:ascii="Calibri" w:hAnsi="Calibri" w:cs="Calibri"/>
                <w:sz w:val="24"/>
              </w:rPr>
              <w:t>Bahadur</w:t>
            </w:r>
            <w:r>
              <w:rPr>
                <w:rFonts w:ascii="Calibri" w:hAnsi="Calibri" w:cs="Calibri"/>
                <w:sz w:val="24"/>
              </w:rPr>
              <w:t xml:space="preserve"> Public H.S. School, </w:t>
            </w:r>
            <w:r>
              <w:rPr>
                <w:rFonts w:ascii="Calibri" w:hAnsi="Calibri" w:cs="Calibri"/>
                <w:sz w:val="24"/>
              </w:rPr>
              <w:t>Ratlam</w:t>
            </w:r>
          </w:p>
        </w:tc>
        <w:tc>
          <w:tcPr>
            <w:tcW w:w="170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2009</w:t>
            </w:r>
          </w:p>
        </w:tc>
        <w:tc>
          <w:tcPr>
            <w:tcW w:w="181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81.8%</w:t>
            </w:r>
          </w:p>
        </w:tc>
      </w:tr>
      <w:tr>
        <w:tblPrEx>
          <w:tblW w:w="9450" w:type="dxa"/>
          <w:tblInd w:w="355" w:type="dxa"/>
          <w:tblLayout w:type="fixed"/>
          <w:tblLook w:val="04A0"/>
        </w:tblPrEx>
        <w:tc>
          <w:tcPr>
            <w:tcW w:w="270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X</w:t>
            </w:r>
          </w:p>
        </w:tc>
        <w:tc>
          <w:tcPr>
            <w:tcW w:w="324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 xml:space="preserve">Shri Guru </w:t>
            </w:r>
            <w:r>
              <w:rPr>
                <w:rFonts w:ascii="Calibri" w:hAnsi="Calibri" w:cs="Calibri"/>
                <w:sz w:val="24"/>
              </w:rPr>
              <w:t>Tegh</w:t>
            </w:r>
            <w:r>
              <w:rPr>
                <w:rFonts w:ascii="Calibri" w:hAnsi="Calibri" w:cs="Calibri"/>
                <w:sz w:val="24"/>
              </w:rPr>
              <w:t xml:space="preserve"> </w:t>
            </w:r>
            <w:r>
              <w:rPr>
                <w:rFonts w:ascii="Calibri" w:hAnsi="Calibri" w:cs="Calibri"/>
                <w:sz w:val="24"/>
              </w:rPr>
              <w:t>Bahadur</w:t>
            </w:r>
            <w:r>
              <w:rPr>
                <w:rFonts w:ascii="Calibri" w:hAnsi="Calibri" w:cs="Calibri"/>
                <w:sz w:val="24"/>
              </w:rPr>
              <w:t xml:space="preserve"> Public H.S. School, </w:t>
            </w:r>
            <w:r>
              <w:rPr>
                <w:rFonts w:ascii="Calibri" w:hAnsi="Calibri" w:cs="Calibri"/>
                <w:sz w:val="24"/>
              </w:rPr>
              <w:t>Ratlam</w:t>
            </w:r>
          </w:p>
        </w:tc>
        <w:tc>
          <w:tcPr>
            <w:tcW w:w="170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2007</w:t>
            </w:r>
          </w:p>
        </w:tc>
        <w:tc>
          <w:tcPr>
            <w:tcW w:w="1810" w:type="dxa"/>
            <w:shd w:val="clear" w:color="auto" w:fill="auto"/>
            <w:vAlign w:val="center"/>
          </w:tcPr>
          <w:p w:rsidR="00516FB4">
            <w:pPr>
              <w:widowControl/>
              <w:wordWrap/>
              <w:spacing w:line="276" w:lineRule="auto"/>
              <w:jc w:val="left"/>
              <w:rPr>
                <w:rFonts w:ascii="Calibri" w:hAnsi="Calibri" w:cs="Calibri"/>
                <w:sz w:val="24"/>
              </w:rPr>
            </w:pPr>
            <w:r>
              <w:rPr>
                <w:rFonts w:ascii="Calibri" w:hAnsi="Calibri" w:cs="Calibri"/>
                <w:sz w:val="24"/>
              </w:rPr>
              <w:t>84%</w:t>
            </w:r>
          </w:p>
        </w:tc>
      </w:tr>
    </w:tbl>
    <w:p w:rsidR="00B77B22" w:rsidP="00D76674">
      <w:pPr>
        <w:widowControl/>
        <w:wordWrap/>
        <w:spacing w:line="360" w:lineRule="auto"/>
        <w:jc w:val="left"/>
        <w:rPr>
          <w:rFonts w:ascii="Calibri Light" w:eastAsia="SimSun" w:hAnsi="Calibri Light" w:cs="SimSun"/>
          <w:b/>
          <w:sz w:val="28"/>
          <w:szCs w:val="32"/>
        </w:rPr>
      </w:pPr>
    </w:p>
    <w:p w:rsidR="00D76674" w:rsidP="00D76674">
      <w:pPr>
        <w:widowControl/>
        <w:wordWrap/>
        <w:spacing w:line="360" w:lineRule="auto"/>
        <w:jc w:val="left"/>
        <w:rPr>
          <w:rFonts w:ascii="Calibri Light" w:eastAsia="SimSun" w:hAnsi="Calibri Light" w:cs="SimSun"/>
          <w:b/>
          <w:sz w:val="28"/>
          <w:szCs w:val="32"/>
        </w:rPr>
      </w:pPr>
      <w:r>
        <w:rPr>
          <w:rFonts w:ascii="Calibri Light" w:eastAsia="SimSun" w:hAnsi="Calibri Light" w:cs="SimSun"/>
          <w:b/>
          <w:sz w:val="28"/>
          <w:szCs w:val="32"/>
        </w:rPr>
        <w:t>Certifications</w:t>
      </w:r>
      <w:r>
        <w:rPr>
          <w:rFonts w:ascii="Calibri Light" w:eastAsia="SimSun" w:hAnsi="Calibri Light" w:cs="SimSun"/>
          <w:b/>
          <w:sz w:val="28"/>
          <w:szCs w:val="32"/>
        </w:rPr>
        <w:t>:</w:t>
      </w:r>
    </w:p>
    <w:p w:rsidR="00697DC9" w:rsidRPr="00697DC9" w:rsidP="00697DC9">
      <w:pPr>
        <w:pStyle w:val="ListParagraph"/>
        <w:widowControl/>
        <w:numPr>
          <w:ilvl w:val="0"/>
          <w:numId w:val="32"/>
        </w:numPr>
        <w:wordWrap/>
        <w:jc w:val="left"/>
        <w:rPr>
          <w:rFonts w:ascii="Calibri" w:hAnsi="Calibri" w:cs="Calibri"/>
          <w:sz w:val="24"/>
        </w:rPr>
      </w:pPr>
      <w:r w:rsidRPr="00697DC9">
        <w:rPr>
          <w:rFonts w:ascii="Calibri" w:hAnsi="Calibri" w:cs="Calibri"/>
          <w:sz w:val="24"/>
        </w:rPr>
        <w:t>SAFe</w:t>
      </w:r>
      <w:r w:rsidRPr="00697DC9">
        <w:rPr>
          <w:rFonts w:ascii="Calibri" w:hAnsi="Calibri" w:cs="Calibri"/>
          <w:sz w:val="24"/>
        </w:rPr>
        <w:t xml:space="preserve"> 4 Practitioner Certification</w:t>
      </w:r>
    </w:p>
    <w:p w:rsidR="00697DC9" w:rsidRPr="00697DC9" w:rsidP="00697DC9">
      <w:pPr>
        <w:pStyle w:val="ListParagraph"/>
        <w:widowControl/>
        <w:numPr>
          <w:ilvl w:val="0"/>
          <w:numId w:val="32"/>
        </w:numPr>
        <w:wordWrap/>
        <w:jc w:val="left"/>
        <w:rPr>
          <w:rFonts w:ascii="Calibri" w:hAnsi="Calibri" w:cs="Calibri"/>
          <w:sz w:val="24"/>
        </w:rPr>
      </w:pPr>
      <w:r w:rsidRPr="00697DC9">
        <w:rPr>
          <w:rFonts w:ascii="Calibri" w:hAnsi="Calibri" w:cs="Calibri"/>
          <w:sz w:val="24"/>
        </w:rPr>
        <w:t>Google Cloud Platform Fundamentals: Core Infrastructure</w:t>
      </w:r>
    </w:p>
    <w:p w:rsidR="00697DC9" w:rsidRPr="00697DC9" w:rsidP="00697DC9">
      <w:pPr>
        <w:pStyle w:val="ListParagraph"/>
        <w:widowControl/>
        <w:numPr>
          <w:ilvl w:val="0"/>
          <w:numId w:val="32"/>
        </w:numPr>
        <w:wordWrap/>
        <w:jc w:val="left"/>
        <w:rPr>
          <w:rFonts w:ascii="Calibri" w:hAnsi="Calibri" w:cs="Calibri"/>
          <w:sz w:val="24"/>
        </w:rPr>
      </w:pPr>
      <w:r w:rsidRPr="00697DC9">
        <w:rPr>
          <w:rFonts w:ascii="Calibri" w:hAnsi="Calibri" w:cs="Calibri"/>
          <w:sz w:val="24"/>
        </w:rPr>
        <w:t>ITIL Foundation level</w:t>
      </w:r>
    </w:p>
    <w:p w:rsidR="00D32353" w:rsidP="006E6702">
      <w:pPr>
        <w:widowControl/>
        <w:wordWrap/>
        <w:jc w:val="left"/>
        <w:rPr>
          <w:rFonts w:ascii="Calibri" w:hAnsi="Calibri" w:cs="Calibri"/>
          <w:sz w:val="24"/>
        </w:rPr>
      </w:pPr>
    </w:p>
    <w:p w:rsidR="00993FAA" w:rsidP="00993FAA">
      <w:pPr>
        <w:widowControl/>
        <w:wordWrap/>
        <w:spacing w:line="360" w:lineRule="auto"/>
        <w:jc w:val="left"/>
        <w:rPr>
          <w:rFonts w:ascii="Calibri Light" w:eastAsia="SimSun" w:hAnsi="Calibri Light" w:cs="SimSun"/>
          <w:b/>
          <w:sz w:val="28"/>
          <w:szCs w:val="32"/>
        </w:rPr>
      </w:pPr>
      <w:r>
        <w:rPr>
          <w:rFonts w:ascii="Calibri Light" w:eastAsia="SimSun" w:hAnsi="Calibri Light" w:cs="SimSun"/>
          <w:b/>
          <w:sz w:val="28"/>
          <w:szCs w:val="32"/>
        </w:rPr>
        <w:t>Achievements:</w:t>
      </w:r>
    </w:p>
    <w:p w:rsidR="00993FAA" w:rsidRPr="00697DC9" w:rsidP="00993FAA">
      <w:pPr>
        <w:pStyle w:val="ListParagraph"/>
        <w:widowControl/>
        <w:numPr>
          <w:ilvl w:val="0"/>
          <w:numId w:val="32"/>
        </w:numPr>
        <w:wordWrap/>
        <w:jc w:val="left"/>
        <w:rPr>
          <w:rFonts w:ascii="Calibri" w:hAnsi="Calibri" w:cs="Calibri"/>
          <w:sz w:val="24"/>
        </w:rPr>
      </w:pPr>
      <w:r>
        <w:rPr>
          <w:rFonts w:ascii="Calibri" w:hAnsi="Calibri" w:cs="Calibri"/>
          <w:sz w:val="24"/>
        </w:rPr>
        <w:t>Awarded with Above &amp; Beyond for Q3 quarter 2018</w:t>
      </w:r>
    </w:p>
    <w:p w:rsidR="00993FAA" w:rsidRPr="00697DC9" w:rsidP="00993FAA">
      <w:pPr>
        <w:pStyle w:val="ListParagraph"/>
        <w:widowControl/>
        <w:numPr>
          <w:ilvl w:val="0"/>
          <w:numId w:val="32"/>
        </w:numPr>
        <w:wordWrap/>
        <w:jc w:val="left"/>
        <w:rPr>
          <w:rFonts w:ascii="Calibri" w:hAnsi="Calibri" w:cs="Calibri"/>
          <w:sz w:val="24"/>
        </w:rPr>
      </w:pPr>
      <w:r>
        <w:rPr>
          <w:rFonts w:ascii="Calibri" w:hAnsi="Calibri" w:cs="Calibri"/>
          <w:sz w:val="24"/>
        </w:rPr>
        <w:t>Awarded with Associate of the Month for April 2015</w:t>
      </w:r>
    </w:p>
    <w:p w:rsidR="00993FAA" w:rsidRPr="00697DC9" w:rsidP="00993FAA">
      <w:pPr>
        <w:pStyle w:val="ListParagraph"/>
        <w:widowControl/>
        <w:numPr>
          <w:ilvl w:val="0"/>
          <w:numId w:val="32"/>
        </w:numPr>
        <w:wordWrap/>
        <w:jc w:val="left"/>
        <w:rPr>
          <w:rFonts w:ascii="Calibri" w:hAnsi="Calibri" w:cs="Calibri"/>
          <w:sz w:val="24"/>
        </w:rPr>
      </w:pPr>
      <w:r>
        <w:rPr>
          <w:rFonts w:ascii="Calibri" w:hAnsi="Calibri" w:cs="Calibri"/>
          <w:sz w:val="24"/>
        </w:rPr>
        <w:t xml:space="preserve">Awarded with Quarterly Team Award for Q1 quarter 2015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headerReference w:type="even" r:id="rId7"/>
      <w:headerReference w:type="default" r:id="rId8"/>
      <w:footerReference w:type="even" r:id="rId9"/>
      <w:footerReference w:type="default" r:id="rId10"/>
      <w:endnotePr>
        <w:numFmt w:val="decimal"/>
      </w:endnotePr>
      <w:pgSz w:w="11907" w:h="16839" w:code="9"/>
      <w:pgMar w:top="284" w:right="850" w:bottom="426"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6FB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6FB4">
    <w:pPr>
      <w:pStyle w:val="Footer"/>
    </w:pPr>
    <w: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6FB4">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6FB4">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C94E3B7E"/>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
    <w:nsid w:val="00000002"/>
    <w:multiLevelType w:val="hybridMultilevel"/>
    <w:tmpl w:val="373A3C0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0000003"/>
    <w:multiLevelType w:val="hybridMultilevel"/>
    <w:tmpl w:val="42BCBC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CBA4FD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DDDA7A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F2296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AFB665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45BCA9B2"/>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9F4CC5D8"/>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9">
    <w:nsid w:val="0000000A"/>
    <w:multiLevelType w:val="hybridMultilevel"/>
    <w:tmpl w:val="47109084"/>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0000000B"/>
    <w:multiLevelType w:val="hybridMultilevel"/>
    <w:tmpl w:val="F0048F46"/>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66CE8112"/>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2">
    <w:nsid w:val="0000000D"/>
    <w:multiLevelType w:val="hybridMultilevel"/>
    <w:tmpl w:val="2DE2B058"/>
    <w:lvl w:ilvl="0">
      <w:start w:val="1"/>
      <w:numFmt w:val="bullet"/>
      <w:lvlText w:val=""/>
      <w:lvlJc w:val="left"/>
      <w:pPr>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0000000E"/>
    <w:multiLevelType w:val="hybridMultilevel"/>
    <w:tmpl w:val="8D207EFA"/>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4">
    <w:nsid w:val="0000000F"/>
    <w:multiLevelType w:val="singleLevel"/>
    <w:tmpl w:val="00000000"/>
    <w:lvl w:ilvl="0">
      <w:start w:val="1"/>
      <w:numFmt w:val="bullet"/>
      <w:lvlText w:val=""/>
      <w:lvlJc w:val="left"/>
      <w:pPr>
        <w:ind w:left="720" w:hanging="360"/>
      </w:pPr>
      <w:rPr>
        <w:rFonts w:ascii="Symbol" w:eastAsia="Symbol" w:hAnsi="Symbol" w:hint="default"/>
        <w:sz w:val="24"/>
      </w:rPr>
    </w:lvl>
  </w:abstractNum>
  <w:abstractNum w:abstractNumId="15">
    <w:nsid w:val="00000010"/>
    <w:multiLevelType w:val="singleLevel"/>
    <w:tmpl w:val="00000000"/>
    <w:lvl w:ilvl="0">
      <w:start w:val="1"/>
      <w:numFmt w:val="bullet"/>
      <w:lvlText w:val=""/>
      <w:lvlJc w:val="left"/>
      <w:pPr>
        <w:ind w:left="720" w:hanging="360"/>
      </w:pPr>
      <w:rPr>
        <w:rFonts w:ascii="Symbol" w:eastAsia="Symbol" w:hAnsi="Symbol" w:hint="default"/>
        <w:sz w:val="24"/>
      </w:rPr>
    </w:lvl>
  </w:abstractNum>
  <w:abstractNum w:abstractNumId="16">
    <w:nsid w:val="00000011"/>
    <w:multiLevelType w:val="singleLevel"/>
    <w:tmpl w:val="00000000"/>
    <w:lvl w:ilvl="0">
      <w:start w:val="1"/>
      <w:numFmt w:val="bullet"/>
      <w:lvlText w:val=""/>
      <w:lvlJc w:val="left"/>
      <w:pPr>
        <w:ind w:left="720" w:hanging="360"/>
      </w:pPr>
      <w:rPr>
        <w:rFonts w:ascii="Symbol" w:eastAsia="Symbol" w:hAnsi="Symbol" w:hint="default"/>
        <w:b/>
        <w:sz w:val="24"/>
      </w:rPr>
    </w:lvl>
  </w:abstractNum>
  <w:abstractNum w:abstractNumId="17">
    <w:nsid w:val="00000012"/>
    <w:multiLevelType w:val="singleLevel"/>
    <w:tmpl w:val="00000000"/>
    <w:lvl w:ilvl="0">
      <w:start w:val="1"/>
      <w:numFmt w:val="bullet"/>
      <w:lvlText w:val=""/>
      <w:lvlJc w:val="left"/>
      <w:pPr>
        <w:ind w:left="720" w:hanging="360"/>
      </w:pPr>
      <w:rPr>
        <w:rFonts w:ascii="Symbol" w:eastAsia="Symbol" w:hAnsi="Symbol" w:hint="default"/>
        <w:sz w:val="24"/>
      </w:rPr>
    </w:lvl>
  </w:abstractNum>
  <w:abstractNum w:abstractNumId="18">
    <w:nsid w:val="00000013"/>
    <w:multiLevelType w:val="hybridMultilevel"/>
    <w:tmpl w:val="1DFE23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A7001DF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0">
    <w:nsid w:val="00000015"/>
    <w:multiLevelType w:val="hybridMultilevel"/>
    <w:tmpl w:val="BD40AFC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00000016"/>
    <w:multiLevelType w:val="hybridMultilevel"/>
    <w:tmpl w:val="FA763A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B3FEA8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658C11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50E48B3A"/>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5">
    <w:nsid w:val="0000001A"/>
    <w:multiLevelType w:val="hybridMultilevel"/>
    <w:tmpl w:val="9E9062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67FE07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0764F9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3962228E"/>
    <w:multiLevelType w:val="hybridMultilevel"/>
    <w:tmpl w:val="EAB4BFDA"/>
    <w:lvl w:ilvl="0">
      <w:start w:val="1"/>
      <w:numFmt w:val="bullet"/>
      <w:lvlText w:val=""/>
      <w:lvlJc w:val="left"/>
      <w:pPr>
        <w:ind w:left="765"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nsid w:val="54D06AF2"/>
    <w:multiLevelType w:val="hybridMultilevel"/>
    <w:tmpl w:val="1518B7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5"/>
  </w:num>
  <w:num w:numId="4">
    <w:abstractNumId w:val="16"/>
  </w:num>
  <w:num w:numId="5">
    <w:abstractNumId w:val="17"/>
  </w:num>
  <w:num w:numId="6">
    <w:abstractNumId w:val="3"/>
  </w:num>
  <w:num w:numId="7">
    <w:abstractNumId w:val="19"/>
  </w:num>
  <w:num w:numId="8">
    <w:abstractNumId w:val="2"/>
  </w:num>
  <w:num w:numId="9">
    <w:abstractNumId w:val="22"/>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4"/>
  </w:num>
  <w:num w:numId="14">
    <w:abstractNumId w:val="18"/>
  </w:num>
  <w:num w:numId="15">
    <w:abstractNumId w:val="23"/>
  </w:num>
  <w:num w:numId="16">
    <w:abstractNumId w:val="26"/>
  </w:num>
  <w:num w:numId="17">
    <w:abstractNumId w:val="25"/>
  </w:num>
  <w:num w:numId="18">
    <w:abstractNumId w:val="21"/>
  </w:num>
  <w:num w:numId="19">
    <w:abstractNumId w:val="9"/>
  </w:num>
  <w:num w:numId="20">
    <w:abstractNumId w:val="27"/>
  </w:num>
  <w:num w:numId="21">
    <w:abstractNumId w:val="7"/>
  </w:num>
  <w:num w:numId="22">
    <w:abstractNumId w:val="8"/>
  </w:num>
  <w:num w:numId="23">
    <w:abstractNumId w:val="20"/>
  </w:num>
  <w:num w:numId="24">
    <w:abstractNumId w:val="11"/>
  </w:num>
  <w:num w:numId="25">
    <w:abstractNumId w:val="24"/>
  </w:num>
  <w:num w:numId="26">
    <w:abstractNumId w:val="1"/>
  </w:num>
  <w:num w:numId="27">
    <w:abstractNumId w:val="13"/>
  </w:num>
  <w:num w:numId="28">
    <w:abstractNumId w:val="0"/>
  </w:num>
  <w:num w:numId="29">
    <w:abstractNumId w:val="6"/>
  </w:num>
  <w:num w:numId="30">
    <w:abstractNumId w:val="5"/>
  </w:num>
  <w:num w:numId="31">
    <w:abstractNumId w:val="12"/>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evenAndOddHeaders/>
  <w:displayHorizontalDrawingGridEvery w:val="0"/>
  <w:displayVerticalDrawingGridEvery w:val="2"/>
  <w:noPunctuationKerning/>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FB4"/>
    <w:rsid w:val="0002411D"/>
    <w:rsid w:val="00081746"/>
    <w:rsid w:val="000B7599"/>
    <w:rsid w:val="00162FE6"/>
    <w:rsid w:val="001B1092"/>
    <w:rsid w:val="001B43D0"/>
    <w:rsid w:val="002150AF"/>
    <w:rsid w:val="00264C25"/>
    <w:rsid w:val="002879EA"/>
    <w:rsid w:val="002A44C5"/>
    <w:rsid w:val="002A62AB"/>
    <w:rsid w:val="002D632C"/>
    <w:rsid w:val="002E0CA0"/>
    <w:rsid w:val="00306421"/>
    <w:rsid w:val="00324D40"/>
    <w:rsid w:val="00380DFF"/>
    <w:rsid w:val="003A53B0"/>
    <w:rsid w:val="004143A6"/>
    <w:rsid w:val="00473406"/>
    <w:rsid w:val="004834DF"/>
    <w:rsid w:val="0051267E"/>
    <w:rsid w:val="00516FB4"/>
    <w:rsid w:val="005322B5"/>
    <w:rsid w:val="005E34B3"/>
    <w:rsid w:val="006371F7"/>
    <w:rsid w:val="00697DC9"/>
    <w:rsid w:val="006E6702"/>
    <w:rsid w:val="00733749"/>
    <w:rsid w:val="00763AF2"/>
    <w:rsid w:val="008873A3"/>
    <w:rsid w:val="008B2078"/>
    <w:rsid w:val="008D2422"/>
    <w:rsid w:val="008D447F"/>
    <w:rsid w:val="008E4D8E"/>
    <w:rsid w:val="008F4181"/>
    <w:rsid w:val="009258BA"/>
    <w:rsid w:val="009276E0"/>
    <w:rsid w:val="00963FAF"/>
    <w:rsid w:val="00993FAA"/>
    <w:rsid w:val="009B06CD"/>
    <w:rsid w:val="009D7201"/>
    <w:rsid w:val="00A57F2E"/>
    <w:rsid w:val="00A77170"/>
    <w:rsid w:val="00A85FB4"/>
    <w:rsid w:val="00AA5765"/>
    <w:rsid w:val="00AE7161"/>
    <w:rsid w:val="00B03CB4"/>
    <w:rsid w:val="00B2754F"/>
    <w:rsid w:val="00B34A72"/>
    <w:rsid w:val="00B46CD1"/>
    <w:rsid w:val="00B77B22"/>
    <w:rsid w:val="00BB0A53"/>
    <w:rsid w:val="00BB769F"/>
    <w:rsid w:val="00C12164"/>
    <w:rsid w:val="00C361B1"/>
    <w:rsid w:val="00C45592"/>
    <w:rsid w:val="00C63FA3"/>
    <w:rsid w:val="00C734D8"/>
    <w:rsid w:val="00C872E3"/>
    <w:rsid w:val="00CC717C"/>
    <w:rsid w:val="00CC7A14"/>
    <w:rsid w:val="00CE185A"/>
    <w:rsid w:val="00D32353"/>
    <w:rsid w:val="00D57BAB"/>
    <w:rsid w:val="00D76674"/>
    <w:rsid w:val="00D87115"/>
    <w:rsid w:val="00DB040A"/>
    <w:rsid w:val="00DB6F7E"/>
    <w:rsid w:val="00DB78C4"/>
    <w:rsid w:val="00DD497E"/>
    <w:rsid w:val="00DF64CD"/>
    <w:rsid w:val="00EB4CEC"/>
    <w:rsid w:val="00EB58EB"/>
    <w:rsid w:val="00ED2318"/>
    <w:rsid w:val="00F1265A"/>
    <w:rsid w:val="00F33B48"/>
    <w:rsid w:val="00F362CA"/>
    <w:rsid w:val="00F44202"/>
    <w:rsid w:val="00F60931"/>
    <w:rsid w:val="00F6337E"/>
    <w:rsid w:val="00F673AC"/>
    <w:rsid w:val="00FE664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02A7D703-EC80-4FD0-AF58-A0AAE4CD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jc w:val="both"/>
    </w:pPr>
    <w:rPr>
      <w:rFonts w:eastAsia="Times New Roman"/>
      <w:kern w:val="2"/>
      <w:lang w:val="en-IN" w:eastAsia="en-IN"/>
    </w:rPr>
  </w:style>
  <w:style w:type="paragraph" w:styleId="Heading1">
    <w:name w:val="heading 1"/>
    <w:basedOn w:val="Normal"/>
    <w:next w:val="Normal"/>
    <w:link w:val="Heading1Char"/>
    <w:uiPriority w:val="9"/>
    <w:qFormat/>
    <w:pPr>
      <w:keepNext/>
      <w:keepLines/>
      <w:spacing w:before="240"/>
      <w:outlineLvl w:val="0"/>
    </w:pPr>
    <w:rPr>
      <w:rFonts w:ascii="Calibri Light" w:eastAsia="SimSun" w:hAnsi="Calibri Light" w:cs="SimSun"/>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SimSun" w:hAnsi="Calibri Light" w:cs="SimSun"/>
      <w:color w:val="2E74B5"/>
      <w:sz w:val="26"/>
      <w:szCs w:val="26"/>
    </w:rPr>
  </w:style>
  <w:style w:type="paragraph" w:styleId="Heading3">
    <w:name w:val="heading 3"/>
    <w:basedOn w:val="Normal"/>
    <w:next w:val="Normal"/>
    <w:link w:val="Heading3Char"/>
    <w:uiPriority w:val="9"/>
    <w:unhideWhenUsed/>
    <w:qFormat/>
    <w:rsid w:val="00C872E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eastAsia="Times New Roman"/>
      <w:kern w:val="2"/>
      <w:lang w:val="en-IN" w:eastAsia="en-I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eastAsia="Times New Roman"/>
      <w:kern w:val="2"/>
      <w:lang w:val="en-IN" w:eastAsia="en-IN"/>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SimSun" w:hAnsi="Calibri Light" w:cs="SimSun"/>
      <w:color w:val="2E74B5"/>
      <w:kern w:val="2"/>
      <w:sz w:val="32"/>
      <w:szCs w:val="32"/>
      <w:lang w:val="en-IN" w:eastAsia="en-IN"/>
    </w:rPr>
  </w:style>
  <w:style w:type="character" w:customStyle="1" w:styleId="Heading2Char">
    <w:name w:val="Heading 2 Char"/>
    <w:basedOn w:val="DefaultParagraphFont"/>
    <w:link w:val="Heading2"/>
    <w:uiPriority w:val="9"/>
    <w:rPr>
      <w:rFonts w:ascii="Calibri Light" w:eastAsia="SimSun" w:hAnsi="Calibri Light" w:cs="SimSun"/>
      <w:color w:val="2E74B5"/>
      <w:kern w:val="2"/>
      <w:sz w:val="26"/>
      <w:szCs w:val="26"/>
      <w:lang w:val="en-IN" w:eastAsia="en-IN"/>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kern w:val="2"/>
      <w:sz w:val="18"/>
      <w:szCs w:val="18"/>
      <w:lang w:val="en-IN" w:eastAsia="en-IN"/>
    </w:rPr>
  </w:style>
  <w:style w:type="character" w:styleId="Hyperlink">
    <w:name w:val="Hyperlink"/>
    <w:basedOn w:val="DefaultParagraphFont"/>
    <w:uiPriority w:val="99"/>
    <w:unhideWhenUsed/>
    <w:rsid w:val="002150AF"/>
    <w:rPr>
      <w:color w:val="0000FF" w:themeColor="hyperlink"/>
      <w:u w:val="single"/>
    </w:rPr>
  </w:style>
  <w:style w:type="character" w:styleId="FollowedHyperlink">
    <w:name w:val="FollowedHyperlink"/>
    <w:basedOn w:val="DefaultParagraphFont"/>
    <w:uiPriority w:val="99"/>
    <w:semiHidden/>
    <w:unhideWhenUsed/>
    <w:rsid w:val="00D76674"/>
    <w:rPr>
      <w:color w:val="800080" w:themeColor="followedHyperlink"/>
      <w:u w:val="single"/>
    </w:rPr>
  </w:style>
  <w:style w:type="character" w:customStyle="1" w:styleId="Heading3Char">
    <w:name w:val="Heading 3 Char"/>
    <w:basedOn w:val="DefaultParagraphFont"/>
    <w:link w:val="Heading3"/>
    <w:uiPriority w:val="9"/>
    <w:rsid w:val="00C872E3"/>
    <w:rPr>
      <w:rFonts w:asciiTheme="majorHAnsi" w:eastAsiaTheme="majorEastAsia" w:hAnsiTheme="majorHAnsi" w:cstheme="majorBidi"/>
      <w:color w:val="243F60" w:themeColor="accent1" w:themeShade="7F"/>
      <w:kern w:val="2"/>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rmayank08@gmail.com" TargetMode="External" /><Relationship Id="rId6" Type="http://schemas.openxmlformats.org/officeDocument/2006/relationships/image" Target="https://rdxfootmark.naukri.com/v2/track/openCv?trackingInfo=3a2ecc1e276366a26313b50dfd641356134f530e18705c4458440321091b5b581208170718425b5a0a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47D0B-619C-4648-9420-5992B085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APPLICATION</vt:lpstr>
    </vt:vector>
  </TitlesOfParts>
  <Company>DT Group of Firms</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creator>Ranganath D.T</dc:creator>
  <cp:lastModifiedBy>SHREE</cp:lastModifiedBy>
  <cp:revision>17</cp:revision>
  <cp:lastPrinted>2018-09-25T04:56:00Z</cp:lastPrinted>
  <dcterms:created xsi:type="dcterms:W3CDTF">2019-10-07T14:45:00Z</dcterms:created>
  <dcterms:modified xsi:type="dcterms:W3CDTF">2021-01-11T10:17:00Z</dcterms:modified>
</cp:coreProperties>
</file>