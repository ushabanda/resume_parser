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165496" w14:paraId="790EC8A8" w14:textId="77777777">
      <w:pPr>
        <w:tabs>
          <w:tab w:val="left" w:pos="0"/>
        </w:tabs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8"/>
          <w:szCs w:val="28"/>
        </w:rPr>
        <w:t xml:space="preserve">                                   </w:t>
      </w:r>
      <w:r>
        <w:rPr>
          <w:rFonts w:ascii="Verdana" w:hAnsi="Verdana" w:cs="Verdana"/>
          <w:b/>
        </w:rPr>
        <w:t>Mohit</w:t>
      </w:r>
      <w:r>
        <w:rPr>
          <w:rFonts w:ascii="Verdana" w:hAnsi="Verdana" w:cs="Verdana"/>
          <w:b/>
        </w:rPr>
        <w:t xml:space="preserve"> Pandey</w:t>
      </w:r>
    </w:p>
    <w:p w:rsidR="00165496" w:rsidP="00E22DBA" w14:paraId="4734DF93" w14:textId="0D644E19">
      <w:pPr>
        <w:ind w:left="6555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C-7/6</w:t>
      </w:r>
      <w:r w:rsidR="0083480C">
        <w:rPr>
          <w:rFonts w:ascii="Verdana" w:hAnsi="Verdana" w:cs="Verdana"/>
          <w:b/>
          <w:sz w:val="20"/>
          <w:szCs w:val="20"/>
        </w:rPr>
        <w:t>,</w:t>
      </w:r>
      <w:r>
        <w:rPr>
          <w:rFonts w:ascii="Verdana" w:hAnsi="Verdana" w:cs="Verdana"/>
          <w:b/>
          <w:sz w:val="20"/>
          <w:szCs w:val="20"/>
        </w:rPr>
        <w:t xml:space="preserve"> </w:t>
      </w:r>
      <w:r w:rsidR="00E22DBA">
        <w:rPr>
          <w:rFonts w:ascii="Verdana" w:hAnsi="Verdana" w:cs="Verdana"/>
          <w:b/>
          <w:sz w:val="20"/>
          <w:szCs w:val="20"/>
        </w:rPr>
        <w:t>Himalaya Pride,</w:t>
      </w:r>
      <w:r w:rsidR="0083480C">
        <w:rPr>
          <w:rFonts w:ascii="Verdana" w:hAnsi="Verdana" w:cs="Verdana"/>
          <w:b/>
          <w:sz w:val="20"/>
          <w:szCs w:val="20"/>
        </w:rPr>
        <w:t xml:space="preserve">          </w:t>
      </w:r>
      <w:r w:rsidR="00E22DBA">
        <w:rPr>
          <w:rFonts w:ascii="Verdana" w:hAnsi="Verdana" w:cs="Verdana"/>
          <w:b/>
          <w:sz w:val="20"/>
          <w:szCs w:val="20"/>
        </w:rPr>
        <w:t>Greater Noida West (U.P)-201306</w:t>
      </w:r>
    </w:p>
    <w:p w:rsidR="00165496" w14:paraId="5271DEB2" w14:textId="77777777">
      <w:pPr>
        <w:ind w:left="5760" w:firstLine="81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Contact No:-</w:t>
      </w:r>
      <w:r w:rsidR="001C3989">
        <w:rPr>
          <w:rFonts w:ascii="Verdana" w:hAnsi="Verdana" w:cs="Verdana"/>
          <w:b/>
          <w:sz w:val="20"/>
          <w:szCs w:val="20"/>
        </w:rPr>
        <w:t>7505862618</w:t>
      </w:r>
    </w:p>
    <w:p w:rsidR="00165496" w14:paraId="757939C3" w14:textId="77777777">
      <w:pPr>
        <w:ind w:left="5760" w:firstLine="810"/>
      </w:pPr>
      <w:r>
        <w:rPr>
          <w:rFonts w:ascii="Verdana" w:hAnsi="Verdana" w:cs="Verdana"/>
          <w:b/>
          <w:sz w:val="20"/>
          <w:szCs w:val="20"/>
        </w:rPr>
        <w:t>Email:</w:t>
      </w:r>
      <w:r w:rsidR="00CC4BBE">
        <w:rPr>
          <w:rFonts w:ascii="Verdana" w:hAnsi="Verdana" w:cs="Verdana"/>
          <w:b/>
          <w:sz w:val="20"/>
          <w:szCs w:val="20"/>
        </w:rPr>
        <w:t>m</w:t>
      </w:r>
      <w:r w:rsidR="003003B4">
        <w:rPr>
          <w:rFonts w:ascii="Verdana" w:hAnsi="Verdana" w:cs="Verdana"/>
          <w:b/>
          <w:sz w:val="20"/>
          <w:szCs w:val="20"/>
        </w:rPr>
        <w:t>ohit.bca1@gmail.com</w:t>
      </w:r>
    </w:p>
    <w:p w:rsidR="00165496" w14:paraId="46A9EBA5" w14:textId="77777777">
      <w:pPr>
        <w:jc w:val="both"/>
        <w:rPr>
          <w:rFonts w:ascii="Verdana" w:hAnsi="Verdana" w:cs="Verdana"/>
          <w:b/>
          <w:sz w:val="20"/>
          <w:szCs w:val="20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6286500" cy="0"/>
                <wp:effectExtent l="19050" t="19050" r="38100" b="38100"/>
                <wp:wrapNone/>
                <wp:docPr id="12" name="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0" dist="31565" dir="2700000" sx="100000" sy="100000" kx="0" ky="0" algn="ctr" rotWithShape="0">
                            <a:srgbClr val="000000"/>
                          </a:outerShdw>
                        </a:effectLst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10" o:spid="_x0000_s1026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0,13.5pt" to="495pt,13.5pt" strokeweight="1.5pt">
                <v:stroke joinstyle="miter" endcap="square"/>
                <v:shadow on="t" color="black" offset="1.76pt,1.76pt"/>
              </v:line>
            </w:pict>
          </mc:Fallback>
        </mc:AlternateContent>
      </w:r>
      <w:r>
        <w:rPr>
          <w:b/>
          <w:noProof/>
          <w:sz w:val="20"/>
          <w:szCs w:val="20"/>
          <w:lang w:val="en-IN" w:eastAsia="en-IN"/>
        </w:rPr>
        <mc:AlternateContent>
          <mc:Choice Requires="wpg">
            <w:drawing>
              <wp:inline distT="0" distB="0" distL="0" distR="0">
                <wp:extent cx="6741160" cy="226060"/>
                <wp:effectExtent l="0" t="0" r="0" b="0"/>
                <wp:docPr id="10" name="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41160" cy="226060"/>
                          <a:chOff x="0" y="0"/>
                          <a:chExt cx="10615" cy="355"/>
                        </a:xfrm>
                      </wpg:grpSpPr>
                      <wps:wsp xmlns:wps="http://schemas.microsoft.com/office/word/2010/wordprocessingShape">
                        <wps:cNvPr id="11" name=" 3"/>
                        <wps:cNvSpPr/>
                        <wps:spPr bwMode="auto">
                          <a:xfrm>
                            <a:off x="0" y="0"/>
                            <a:ext cx="1061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xmlns:a="http://schemas.openxmlformats.org/drawingml/2006/main"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none" anchor="ctr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 2" o:spid="_x0000_i1027" style="width:530.8pt;height:17.8pt;mso-position-horizontal-relative:char;mso-position-vertical-relative:line" coordsize="10615,355">
                <v:rect id=" 3" o:spid="_x0000_s1028" style="width:10615;height:355;mso-wrap-style:none;position:absolute;visibility:visible;v-text-anchor:middle" filled="f" stroked="f" strokecolor="gray">
                  <v:stroke joinstyle="round"/>
                  <v:path arrowok="t"/>
                </v:rect>
                <w10:wrap type="none"/>
                <w10:anchorlock/>
              </v:group>
            </w:pict>
          </mc:Fallback>
        </mc:AlternateContent>
      </w:r>
    </w:p>
    <w:p w:rsidR="00165496" w14:paraId="7FC1F1E1" w14:textId="77777777">
      <w:pPr>
        <w:jc w:val="both"/>
        <w:rPr>
          <w:rFonts w:ascii="Verdana" w:hAnsi="Verdana" w:cs="Verdana"/>
          <w:b/>
          <w:sz w:val="20"/>
          <w:szCs w:val="20"/>
          <w:u w:val="single"/>
        </w:rPr>
      </w:pPr>
    </w:p>
    <w:p w:rsidR="00165496" w14:paraId="4E6935E1" w14:textId="77777777">
      <w:pPr>
        <w:jc w:val="both"/>
        <w:rPr>
          <w:rFonts w:ascii="Verdana" w:hAnsi="Verdana" w:cs="Verdana"/>
          <w:b/>
          <w:sz w:val="20"/>
          <w:szCs w:val="20"/>
          <w:u w:val="single"/>
        </w:rPr>
      </w:pPr>
      <w:r>
        <w:rPr>
          <w:rFonts w:ascii="Verdana" w:hAnsi="Verdana" w:cs="Verdana"/>
          <w:b/>
          <w:sz w:val="20"/>
          <w:szCs w:val="20"/>
          <w:u w:val="single"/>
        </w:rPr>
        <w:t>Objective</w:t>
      </w:r>
    </w:p>
    <w:p w:rsidR="00165496" w14:paraId="3544DD5E" w14:textId="77777777">
      <w:pPr>
        <w:jc w:val="both"/>
        <w:rPr>
          <w:rFonts w:ascii="Verdana" w:hAnsi="Verdana" w:cs="Verdana"/>
          <w:b/>
          <w:sz w:val="20"/>
          <w:szCs w:val="20"/>
          <w:u w:val="single"/>
        </w:rPr>
      </w:pPr>
    </w:p>
    <w:p w:rsidR="00165496" w14:paraId="2DED36D1" w14:textId="77777777">
      <w:pPr>
        <w:pStyle w:val="BodyText"/>
        <w:spacing w:line="360" w:lineRule="auto"/>
      </w:pPr>
      <w:r>
        <w:rPr>
          <w:rFonts w:ascii="Verdana" w:hAnsi="Verdana"/>
          <w:sz w:val="20"/>
          <w:lang w:val="sv-SE"/>
        </w:rPr>
        <w:t>To work for an organization where I can explore my talents and nourish my personality by taking wise decision.Long term relationship and understanding with the company would be a dream come true.</w:t>
      </w:r>
    </w:p>
    <w:p w:rsidR="00165496" w14:paraId="005CB756" w14:textId="77777777">
      <w:pPr>
        <w:jc w:val="both"/>
        <w:rPr>
          <w:rFonts w:ascii="Verdana" w:hAnsi="Verdana" w:cs="Verdana"/>
          <w:b/>
          <w:sz w:val="20"/>
          <w:szCs w:val="20"/>
          <w:u w:val="single"/>
        </w:rPr>
      </w:pPr>
      <w:r>
        <w:rPr>
          <w:noProof/>
          <w:sz w:val="17"/>
          <w:szCs w:val="17"/>
          <w:lang w:val="en-IN" w:eastAsia="en-IN"/>
        </w:rPr>
        <mc:AlternateContent>
          <mc:Choice Requires="wps">
            <w:drawing>
              <wp:inline distT="0" distB="0" distL="0" distR="0">
                <wp:extent cx="6464935" cy="19050"/>
                <wp:effectExtent l="0" t="0" r="0" b="0"/>
                <wp:docPr id="9" name="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464935" cy="1905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  <a:effectLst/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anchor="ctr" anchorCtr="0" upright="1"/>
                    </wps:wsp>
                  </a:graphicData>
                </a:graphic>
              </wp:inline>
            </w:drawing>
          </mc:Choice>
          <mc:Fallback>
            <w:pict>
              <v:rect id=" 4" o:spid="_x0000_i1029" style="width:509.05pt;height:1.5pt;mso-left-percent:-10001;mso-position-horizontal-relative:char;mso-position-vertical-relative:line;mso-top-percent:-10001;mso-wrap-style:none;visibility:visible;v-text-anchor:middle" fillcolor="#aca899" stroked="f" strokecolor="gray">
                <v:stroke joinstyle="round"/>
                <v:path arrowok="t"/>
                <w10:wrap type="none"/>
                <w10:anchorlock/>
              </v:rect>
            </w:pict>
          </mc:Fallback>
        </mc:AlternateContent>
      </w:r>
    </w:p>
    <w:p w:rsidR="00165496" w14:paraId="7FF215B0" w14:textId="77777777">
      <w:pPr>
        <w:jc w:val="both"/>
        <w:rPr>
          <w:rFonts w:ascii="Verdana" w:hAnsi="Verdana" w:cs="Verdana"/>
          <w:b/>
          <w:sz w:val="20"/>
          <w:szCs w:val="20"/>
          <w:u w:val="single"/>
        </w:rPr>
      </w:pPr>
      <w:r>
        <w:rPr>
          <w:rFonts w:ascii="Verdana" w:hAnsi="Verdana" w:cs="Verdana"/>
          <w:b/>
          <w:sz w:val="20"/>
          <w:szCs w:val="20"/>
          <w:u w:val="single"/>
        </w:rPr>
        <w:t>Summary</w:t>
      </w:r>
    </w:p>
    <w:p w:rsidR="005F361C" w14:paraId="0536EAAB" w14:textId="77777777">
      <w:pPr>
        <w:jc w:val="both"/>
        <w:rPr>
          <w:rFonts w:ascii="Verdana" w:hAnsi="Verdana" w:cs="Verdana"/>
          <w:b/>
          <w:sz w:val="20"/>
          <w:szCs w:val="20"/>
          <w:u w:val="single"/>
        </w:rPr>
      </w:pPr>
    </w:p>
    <w:p w:rsidR="00165496" w14:paraId="26D54903" w14:textId="7F2CF935">
      <w:pPr>
        <w:numPr>
          <w:ilvl w:val="0"/>
          <w:numId w:val="4"/>
        </w:numPr>
        <w:suppressAutoHyphens w:val="0"/>
        <w:spacing w:line="360" w:lineRule="auto"/>
        <w:ind w:left="1077" w:hanging="357"/>
        <w:rPr>
          <w:rFonts w:ascii="Verdana" w:hAnsi="Verdana" w:cs="Arial"/>
          <w:sz w:val="20"/>
          <w:szCs w:val="20"/>
          <w:lang w:val="sv-SE"/>
        </w:rPr>
      </w:pPr>
      <w:r>
        <w:rPr>
          <w:rFonts w:ascii="Verdana" w:hAnsi="Verdana" w:cs="Arial"/>
          <w:b/>
          <w:sz w:val="20"/>
          <w:szCs w:val="20"/>
          <w:lang w:val="sv-SE"/>
        </w:rPr>
        <w:t>8</w:t>
      </w:r>
      <w:r w:rsidR="00E22DBA">
        <w:rPr>
          <w:rFonts w:ascii="Verdana" w:hAnsi="Verdana" w:cs="Arial"/>
          <w:b/>
          <w:sz w:val="20"/>
          <w:szCs w:val="20"/>
          <w:lang w:val="sv-SE"/>
        </w:rPr>
        <w:t xml:space="preserve"> </w:t>
      </w:r>
      <w:r w:rsidRPr="00881D08">
        <w:rPr>
          <w:rFonts w:ascii="Verdana" w:hAnsi="Verdana" w:cs="Arial"/>
          <w:b/>
          <w:sz w:val="20"/>
          <w:szCs w:val="20"/>
          <w:lang w:val="sv-SE"/>
        </w:rPr>
        <w:t>years</w:t>
      </w:r>
      <w:r>
        <w:rPr>
          <w:rFonts w:ascii="Verdana" w:hAnsi="Verdana" w:cs="Arial"/>
          <w:sz w:val="20"/>
          <w:szCs w:val="20"/>
          <w:lang w:val="sv-SE"/>
        </w:rPr>
        <w:t xml:space="preserve"> of experience in</w:t>
      </w:r>
      <w:r w:rsidR="00881D08">
        <w:rPr>
          <w:rFonts w:ascii="Verdana" w:hAnsi="Verdana" w:cs="Arial"/>
          <w:sz w:val="20"/>
          <w:szCs w:val="20"/>
          <w:lang w:val="sv-SE"/>
        </w:rPr>
        <w:t xml:space="preserve"> </w:t>
      </w:r>
      <w:r w:rsidR="00881D08">
        <w:rPr>
          <w:rFonts w:ascii="Verdana" w:hAnsi="Verdana" w:cs="Arial"/>
          <w:b/>
          <w:sz w:val="20"/>
          <w:szCs w:val="20"/>
          <w:lang w:val="sv-SE"/>
        </w:rPr>
        <w:t>MySQL</w:t>
      </w:r>
      <w:r>
        <w:rPr>
          <w:rFonts w:ascii="Verdana" w:hAnsi="Verdana" w:cs="Arial"/>
          <w:sz w:val="20"/>
          <w:szCs w:val="20"/>
          <w:lang w:val="sv-SE"/>
        </w:rPr>
        <w:t xml:space="preserve"> </w:t>
      </w:r>
      <w:r>
        <w:rPr>
          <w:rFonts w:ascii="Verdana" w:hAnsi="Verdana" w:cs="Arial"/>
          <w:b/>
          <w:sz w:val="20"/>
          <w:szCs w:val="20"/>
          <w:lang w:val="sv-SE"/>
        </w:rPr>
        <w:t>Database administration</w:t>
      </w:r>
      <w:r>
        <w:rPr>
          <w:rFonts w:ascii="Verdana" w:hAnsi="Verdana" w:cs="Arial"/>
          <w:sz w:val="20"/>
          <w:szCs w:val="20"/>
          <w:lang w:val="sv-SE"/>
        </w:rPr>
        <w:t>.</w:t>
      </w:r>
    </w:p>
    <w:p w:rsidR="009E22A9" w14:paraId="5F5EB5FB" w14:textId="77777777">
      <w:pPr>
        <w:numPr>
          <w:ilvl w:val="0"/>
          <w:numId w:val="4"/>
        </w:numPr>
        <w:suppressAutoHyphens w:val="0"/>
        <w:spacing w:line="360" w:lineRule="auto"/>
        <w:ind w:left="1077" w:hanging="357"/>
        <w:rPr>
          <w:rFonts w:ascii="Verdana" w:hAnsi="Verdana" w:cs="Arial"/>
          <w:sz w:val="20"/>
          <w:szCs w:val="20"/>
          <w:lang w:val="sv-SE"/>
        </w:rPr>
      </w:pPr>
      <w:r>
        <w:rPr>
          <w:rFonts w:ascii="Verdana" w:hAnsi="Verdana" w:cs="Arial"/>
          <w:b/>
          <w:sz w:val="20"/>
          <w:szCs w:val="20"/>
          <w:lang w:val="sv-SE"/>
        </w:rPr>
        <w:t>6.7</w:t>
      </w:r>
      <w:r w:rsidR="00881D08">
        <w:rPr>
          <w:rFonts w:ascii="Verdana" w:hAnsi="Verdana" w:cs="Arial"/>
          <w:b/>
          <w:sz w:val="20"/>
          <w:szCs w:val="20"/>
          <w:lang w:val="sv-SE"/>
        </w:rPr>
        <w:t xml:space="preserve"> </w:t>
      </w:r>
      <w:r w:rsidRPr="00881D08" w:rsidR="00881D08">
        <w:rPr>
          <w:rFonts w:ascii="Verdana" w:hAnsi="Verdana" w:cs="Arial"/>
          <w:b/>
          <w:sz w:val="20"/>
          <w:szCs w:val="20"/>
          <w:lang w:val="sv-SE"/>
        </w:rPr>
        <w:t>years</w:t>
      </w:r>
      <w:r w:rsidR="00881D08">
        <w:rPr>
          <w:rFonts w:ascii="Verdana" w:hAnsi="Verdana" w:cs="Arial"/>
          <w:sz w:val="20"/>
          <w:szCs w:val="20"/>
          <w:lang w:val="sv-SE"/>
        </w:rPr>
        <w:t xml:space="preserve"> of experience in </w:t>
      </w:r>
      <w:r w:rsidR="00881D08">
        <w:rPr>
          <w:rFonts w:ascii="Verdana" w:hAnsi="Verdana" w:cs="Arial"/>
          <w:b/>
          <w:sz w:val="20"/>
          <w:szCs w:val="20"/>
          <w:lang w:val="sv-SE"/>
        </w:rPr>
        <w:t>System administration</w:t>
      </w:r>
      <w:r w:rsidR="00881D08">
        <w:rPr>
          <w:rFonts w:ascii="Verdana" w:hAnsi="Verdana" w:cs="Arial"/>
          <w:sz w:val="20"/>
          <w:szCs w:val="20"/>
          <w:lang w:val="sv-SE"/>
        </w:rPr>
        <w:t>.</w:t>
      </w:r>
    </w:p>
    <w:p w:rsidR="00590B48" w:rsidRPr="00F10C66" w:rsidP="00590B48" w14:paraId="429BD96B" w14:textId="77777777">
      <w:pPr>
        <w:numPr>
          <w:ilvl w:val="0"/>
          <w:numId w:val="4"/>
        </w:numPr>
        <w:suppressAutoHyphens w:val="0"/>
        <w:spacing w:line="360" w:lineRule="auto"/>
        <w:ind w:left="1077" w:hanging="357"/>
        <w:rPr>
          <w:rFonts w:ascii="Verdana" w:hAnsi="Verdana" w:cs="Arial"/>
          <w:sz w:val="20"/>
          <w:szCs w:val="20"/>
          <w:lang w:val="sv-SE"/>
        </w:rPr>
      </w:pPr>
      <w:r w:rsidRPr="00F10C66">
        <w:rPr>
          <w:rFonts w:ascii="Verdana" w:hAnsi="Verdana" w:cs="Arial"/>
          <w:sz w:val="20"/>
          <w:szCs w:val="20"/>
          <w:lang w:val="sv-SE"/>
        </w:rPr>
        <w:t>Onsite</w:t>
      </w:r>
      <w:r w:rsidRPr="00F10C66">
        <w:rPr>
          <w:rFonts w:ascii="Verdana" w:hAnsi="Verdana" w:cs="Arial"/>
          <w:b/>
          <w:sz w:val="20"/>
          <w:szCs w:val="20"/>
          <w:lang w:val="sv-SE"/>
        </w:rPr>
        <w:t xml:space="preserve"> </w:t>
      </w:r>
      <w:r w:rsidRPr="00F10C66">
        <w:rPr>
          <w:rFonts w:ascii="Verdana" w:hAnsi="Verdana" w:cs="Arial"/>
          <w:sz w:val="20"/>
          <w:szCs w:val="20"/>
          <w:lang w:val="sv-SE"/>
        </w:rPr>
        <w:t>Team Lead position</w:t>
      </w:r>
      <w:r w:rsidRPr="00F10C66">
        <w:rPr>
          <w:rFonts w:ascii="Verdana" w:hAnsi="Verdana" w:cs="Arial"/>
          <w:b/>
          <w:sz w:val="20"/>
          <w:szCs w:val="20"/>
          <w:lang w:val="sv-SE"/>
        </w:rPr>
        <w:t xml:space="preserve"> (Uruguay): </w:t>
      </w:r>
      <w:r w:rsidRPr="00F10C66">
        <w:rPr>
          <w:rFonts w:ascii="Verdana" w:hAnsi="Verdana" w:cs="Courier New"/>
          <w:sz w:val="18"/>
          <w:szCs w:val="18"/>
        </w:rPr>
        <w:t>Coordinate work between different teams at geographical dispersed locations</w:t>
      </w:r>
      <w:r>
        <w:rPr>
          <w:rFonts w:ascii="Verdana" w:hAnsi="Verdana" w:cs="Courier New"/>
          <w:sz w:val="18"/>
          <w:szCs w:val="18"/>
        </w:rPr>
        <w:t xml:space="preserve"> (USA , Canada , India and Sweden).</w:t>
      </w:r>
    </w:p>
    <w:p w:rsidR="00590B48" w:rsidRPr="009827C1" w:rsidP="00590B48" w14:paraId="6FF0C844" w14:textId="033FD636">
      <w:pPr>
        <w:pStyle w:val="BodyTextIndent"/>
        <w:numPr>
          <w:ilvl w:val="0"/>
          <w:numId w:val="4"/>
        </w:numPr>
        <w:suppressAutoHyphens w:val="0"/>
        <w:spacing w:after="0" w:line="360" w:lineRule="auto"/>
        <w:ind w:left="1077" w:hanging="357"/>
        <w:rPr>
          <w:rFonts w:ascii="Verdana" w:hAnsi="Verdana" w:cs="Arial"/>
          <w:sz w:val="20"/>
          <w:szCs w:val="20"/>
          <w:lang w:val="sv-SE"/>
        </w:rPr>
      </w:pPr>
      <w:r w:rsidRPr="00967557">
        <w:rPr>
          <w:rFonts w:ascii="Verdana" w:hAnsi="Verdana" w:cs="Arial"/>
          <w:sz w:val="20"/>
          <w:szCs w:val="20"/>
          <w:lang w:val="sv-SE"/>
        </w:rPr>
        <w:t>Strong planner and problem solver who readily adapts to change, works independently and team player. Able to juggle multiple priorities and meet tight deadlines without compromising quality</w:t>
      </w:r>
      <w:r>
        <w:rPr>
          <w:rFonts w:ascii="Verdana" w:hAnsi="Verdana" w:cs="Arial"/>
          <w:sz w:val="20"/>
          <w:szCs w:val="20"/>
          <w:lang w:val="sv-SE"/>
        </w:rPr>
        <w:t>.</w:t>
      </w:r>
    </w:p>
    <w:p w:rsidR="00165496" w14:paraId="2802699E" w14:textId="77777777">
      <w:pPr>
        <w:suppressAutoHyphens w:val="0"/>
        <w:rPr>
          <w:rFonts w:ascii="Verdana" w:hAnsi="Verdana" w:cs="Verdana"/>
          <w:b/>
          <w:sz w:val="20"/>
          <w:szCs w:val="20"/>
          <w:u w:val="single"/>
        </w:rPr>
      </w:pPr>
      <w:r>
        <w:rPr>
          <w:noProof/>
          <w:sz w:val="17"/>
          <w:szCs w:val="17"/>
          <w:lang w:val="en-IN" w:eastAsia="en-IN"/>
        </w:rPr>
        <mc:AlternateContent>
          <mc:Choice Requires="wps">
            <w:drawing>
              <wp:inline distT="0" distB="0" distL="0" distR="0">
                <wp:extent cx="6464935" cy="19050"/>
                <wp:effectExtent l="0" t="0" r="0" b="0"/>
                <wp:docPr id="8" name="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464935" cy="1905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  <a:effectLst/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anchor="ctr" anchorCtr="0" upright="1"/>
                    </wps:wsp>
                  </a:graphicData>
                </a:graphic>
              </wp:inline>
            </w:drawing>
          </mc:Choice>
          <mc:Fallback>
            <w:pict>
              <v:rect id=" 5" o:spid="_x0000_i1030" style="width:509.05pt;height:1.5pt;mso-left-percent:-10001;mso-position-horizontal-relative:char;mso-position-vertical-relative:line;mso-top-percent:-10001;mso-wrap-style:none;visibility:visible;v-text-anchor:middle" fillcolor="#aca899" stroked="f" strokecolor="gray">
                <v:stroke joinstyle="round"/>
                <v:path arrowok="t"/>
                <w10:wrap type="none"/>
                <w10:anchorlock/>
              </v:rect>
            </w:pict>
          </mc:Fallback>
        </mc:AlternateContent>
      </w:r>
    </w:p>
    <w:p w:rsidR="00165496" w14:paraId="7F9AA75D" w14:textId="77777777">
      <w:pPr>
        <w:jc w:val="both"/>
        <w:rPr>
          <w:rFonts w:ascii="Verdana" w:hAnsi="Verdana" w:cs="Verdana"/>
          <w:b/>
          <w:sz w:val="20"/>
          <w:szCs w:val="20"/>
          <w:u w:val="single"/>
        </w:rPr>
      </w:pPr>
    </w:p>
    <w:p w:rsidR="00165496" w14:paraId="6B139A3C" w14:textId="77777777">
      <w:pPr>
        <w:jc w:val="both"/>
        <w:rPr>
          <w:rFonts w:ascii="Verdana" w:hAnsi="Verdana" w:cs="Arial"/>
          <w:b/>
          <w:sz w:val="18"/>
          <w:szCs w:val="18"/>
          <w:lang w:val="sv-SE"/>
        </w:rPr>
      </w:pPr>
      <w:r>
        <w:rPr>
          <w:rFonts w:ascii="Verdana" w:hAnsi="Verdana" w:cs="Verdana"/>
          <w:b/>
          <w:sz w:val="20"/>
          <w:szCs w:val="20"/>
          <w:u w:val="single"/>
        </w:rPr>
        <w:t xml:space="preserve">Work Experience </w:t>
      </w:r>
    </w:p>
    <w:p w:rsidR="00165496" w14:paraId="6A10EEF3" w14:textId="77777777">
      <w:pPr>
        <w:ind w:left="1080"/>
        <w:jc w:val="both"/>
        <w:rPr>
          <w:rFonts w:ascii="Verdana" w:hAnsi="Verdana" w:cs="Arial"/>
          <w:b/>
          <w:sz w:val="18"/>
          <w:szCs w:val="18"/>
          <w:lang w:val="sv-SE"/>
        </w:rPr>
      </w:pPr>
    </w:p>
    <w:p w:rsidR="00165496" w:rsidRPr="00D22424" w14:paraId="26ABC38F" w14:textId="77777777">
      <w:pPr>
        <w:numPr>
          <w:ilvl w:val="0"/>
          <w:numId w:val="2"/>
        </w:numPr>
        <w:tabs>
          <w:tab w:val="left" w:pos="1080"/>
        </w:tabs>
        <w:spacing w:line="360" w:lineRule="auto"/>
        <w:ind w:left="1077" w:hanging="357"/>
        <w:jc w:val="both"/>
        <w:rPr>
          <w:rFonts w:ascii="Verdana" w:hAnsi="Verdana" w:cs="Arial"/>
          <w:sz w:val="18"/>
          <w:szCs w:val="18"/>
          <w:lang w:val="sv-SE"/>
        </w:rPr>
      </w:pPr>
      <w:r>
        <w:rPr>
          <w:rFonts w:ascii="Verdana" w:hAnsi="Verdana" w:cs="Arial"/>
          <w:sz w:val="18"/>
          <w:szCs w:val="18"/>
          <w:lang w:val="sv-SE"/>
        </w:rPr>
        <w:t>Current Employer:</w:t>
      </w:r>
      <w:r>
        <w:rPr>
          <w:rFonts w:ascii="Verdana" w:hAnsi="Verdana" w:cs="Verdana"/>
          <w:sz w:val="20"/>
          <w:szCs w:val="20"/>
        </w:rPr>
        <w:t xml:space="preserve"> </w:t>
      </w:r>
      <w:r w:rsidR="00D22424">
        <w:rPr>
          <w:rFonts w:ascii="Verdana" w:hAnsi="Verdana" w:cs="Verdana"/>
          <w:b/>
          <w:sz w:val="20"/>
          <w:szCs w:val="20"/>
        </w:rPr>
        <w:t>HCL Technologies Ltd</w:t>
      </w:r>
      <w:r>
        <w:rPr>
          <w:rFonts w:ascii="Verdana" w:hAnsi="Verdana" w:cs="Verdana"/>
          <w:b/>
          <w:sz w:val="20"/>
          <w:szCs w:val="20"/>
        </w:rPr>
        <w:t xml:space="preserve"> ,</w:t>
      </w:r>
      <w:r w:rsidR="00D22424">
        <w:rPr>
          <w:rFonts w:ascii="Verdana" w:hAnsi="Verdana" w:cs="Verdana"/>
          <w:sz w:val="20"/>
          <w:szCs w:val="20"/>
        </w:rPr>
        <w:t>Noida</w:t>
      </w:r>
      <w:r w:rsidR="001B15CB">
        <w:rPr>
          <w:rFonts w:ascii="Verdana" w:hAnsi="Verdana" w:cs="Verdana"/>
          <w:b/>
          <w:sz w:val="20"/>
          <w:szCs w:val="20"/>
        </w:rPr>
        <w:t xml:space="preserve"> </w:t>
      </w:r>
      <w:r w:rsidRPr="001B15CB" w:rsidR="001B15CB">
        <w:rPr>
          <w:rFonts w:ascii="Verdana" w:hAnsi="Verdana" w:cs="Verdana"/>
          <w:sz w:val="20"/>
          <w:szCs w:val="20"/>
        </w:rPr>
        <w:t>as</w:t>
      </w:r>
      <w:r w:rsidR="001B15CB">
        <w:rPr>
          <w:rFonts w:ascii="Verdana" w:hAnsi="Verdana" w:cs="Verdana"/>
          <w:b/>
          <w:sz w:val="20"/>
          <w:szCs w:val="20"/>
        </w:rPr>
        <w:t xml:space="preserve"> </w:t>
      </w:r>
      <w:r w:rsidR="00D22424">
        <w:rPr>
          <w:rFonts w:ascii="Verdana" w:hAnsi="Verdana" w:cs="Verdana"/>
          <w:b/>
          <w:sz w:val="20"/>
          <w:szCs w:val="20"/>
        </w:rPr>
        <w:t>Technical Specialist</w:t>
      </w:r>
      <w:r>
        <w:rPr>
          <w:rFonts w:ascii="Verdana" w:hAnsi="Verdana" w:cs="Verdana"/>
          <w:b/>
          <w:sz w:val="20"/>
          <w:szCs w:val="20"/>
        </w:rPr>
        <w:t>.</w:t>
      </w:r>
    </w:p>
    <w:p w:rsidR="00165496" w14:paraId="267A1247" w14:textId="77777777">
      <w:pPr>
        <w:numPr>
          <w:ilvl w:val="0"/>
          <w:numId w:val="2"/>
        </w:numPr>
        <w:tabs>
          <w:tab w:val="left" w:pos="1080"/>
        </w:tabs>
        <w:spacing w:line="360" w:lineRule="auto"/>
        <w:ind w:left="1077" w:hanging="357"/>
        <w:jc w:val="both"/>
      </w:pPr>
      <w:r>
        <w:rPr>
          <w:rFonts w:ascii="Verdana" w:hAnsi="Verdana" w:cs="Arial"/>
          <w:sz w:val="18"/>
          <w:szCs w:val="18"/>
          <w:lang w:val="sv-SE"/>
        </w:rPr>
        <w:t xml:space="preserve">Previous Employer: </w:t>
      </w:r>
      <w:r>
        <w:rPr>
          <w:rFonts w:ascii="Verdana" w:hAnsi="Verdana" w:cs="Verdana"/>
          <w:b/>
          <w:sz w:val="20"/>
          <w:szCs w:val="20"/>
        </w:rPr>
        <w:t>Tata Consultancy Services Ltd ,</w:t>
      </w:r>
      <w:r>
        <w:rPr>
          <w:rFonts w:ascii="Verdana" w:hAnsi="Verdana" w:cs="Verdana"/>
          <w:sz w:val="20"/>
          <w:szCs w:val="20"/>
        </w:rPr>
        <w:t>Gurgaon</w:t>
      </w:r>
      <w:r>
        <w:rPr>
          <w:rFonts w:ascii="Verdana" w:hAnsi="Verdana" w:cs="Verdana"/>
          <w:b/>
          <w:sz w:val="20"/>
          <w:szCs w:val="20"/>
        </w:rPr>
        <w:t xml:space="preserve"> </w:t>
      </w:r>
      <w:r w:rsidRPr="001B15CB">
        <w:rPr>
          <w:rFonts w:ascii="Verdana" w:hAnsi="Verdana" w:cs="Verdana"/>
          <w:sz w:val="20"/>
          <w:szCs w:val="20"/>
        </w:rPr>
        <w:t>as</w:t>
      </w:r>
      <w:r>
        <w:rPr>
          <w:rFonts w:ascii="Verdana" w:hAnsi="Verdana" w:cs="Verdana"/>
          <w:b/>
          <w:sz w:val="20"/>
          <w:szCs w:val="20"/>
        </w:rPr>
        <w:t xml:space="preserve"> Assistant Consultant,  </w:t>
      </w:r>
      <w:r>
        <w:rPr>
          <w:rFonts w:ascii="Verdana" w:hAnsi="Verdana" w:cs="Verdana"/>
          <w:b/>
          <w:sz w:val="20"/>
          <w:szCs w:val="20"/>
        </w:rPr>
        <w:t>G</w:t>
      </w:r>
      <w:r>
        <w:rPr>
          <w:rFonts w:ascii="Verdana" w:hAnsi="Verdana" w:cs="Arial"/>
          <w:b/>
          <w:sz w:val="18"/>
          <w:szCs w:val="18"/>
          <w:lang w:val="sv-SE"/>
        </w:rPr>
        <w:t xml:space="preserve">-Cube Webwide Softwares Pvt.Ltd </w:t>
      </w:r>
      <w:r>
        <w:rPr>
          <w:rFonts w:ascii="Verdana" w:hAnsi="Verdana" w:cs="Arial"/>
          <w:sz w:val="18"/>
          <w:szCs w:val="18"/>
          <w:lang w:val="sv-SE"/>
        </w:rPr>
        <w:t xml:space="preserve">,Noida as </w:t>
      </w:r>
      <w:r w:rsidR="001B15CB">
        <w:rPr>
          <w:rFonts w:ascii="Verdana" w:hAnsi="Verdana" w:cs="Arial"/>
          <w:b/>
          <w:sz w:val="18"/>
          <w:szCs w:val="18"/>
          <w:lang w:val="sv-SE"/>
        </w:rPr>
        <w:t>System</w:t>
      </w:r>
      <w:r>
        <w:rPr>
          <w:rFonts w:ascii="Verdana" w:hAnsi="Verdana" w:cs="Arial"/>
          <w:b/>
          <w:sz w:val="18"/>
          <w:szCs w:val="18"/>
          <w:lang w:val="sv-SE"/>
        </w:rPr>
        <w:t xml:space="preserve"> Administrator</w:t>
      </w:r>
      <w:r w:rsidR="001B15CB">
        <w:rPr>
          <w:rFonts w:ascii="Verdana" w:hAnsi="Verdana" w:cs="Arial"/>
          <w:b/>
          <w:sz w:val="18"/>
          <w:szCs w:val="18"/>
          <w:lang w:val="sv-SE"/>
        </w:rPr>
        <w:t xml:space="preserve"> </w:t>
      </w:r>
      <w:r w:rsidRPr="001B15CB" w:rsidR="001B15CB">
        <w:rPr>
          <w:rFonts w:ascii="Verdana" w:hAnsi="Verdana" w:cs="Arial"/>
          <w:sz w:val="18"/>
          <w:szCs w:val="18"/>
          <w:lang w:val="sv-SE"/>
        </w:rPr>
        <w:t>and</w:t>
      </w:r>
      <w:r w:rsidR="001B15CB">
        <w:rPr>
          <w:rFonts w:ascii="Verdana" w:hAnsi="Verdana" w:cs="Arial"/>
          <w:b/>
          <w:sz w:val="18"/>
          <w:szCs w:val="18"/>
          <w:lang w:val="sv-SE"/>
        </w:rPr>
        <w:t xml:space="preserve"> HCL Infosystems Ltd</w:t>
      </w:r>
      <w:r w:rsidR="001B15CB">
        <w:rPr>
          <w:rFonts w:ascii="Verdana" w:hAnsi="Verdana" w:cs="Arial"/>
          <w:sz w:val="18"/>
          <w:szCs w:val="18"/>
          <w:lang w:val="sv-SE"/>
        </w:rPr>
        <w:t xml:space="preserve">, Noida as </w:t>
      </w:r>
      <w:r w:rsidR="001B15CB">
        <w:rPr>
          <w:rFonts w:ascii="Verdana" w:hAnsi="Verdana" w:cs="Arial"/>
          <w:b/>
          <w:sz w:val="18"/>
          <w:szCs w:val="18"/>
          <w:lang w:val="sv-SE"/>
        </w:rPr>
        <w:t>On Job Trainee</w:t>
      </w:r>
      <w:r w:rsidR="001B15CB">
        <w:rPr>
          <w:rFonts w:ascii="Verdana" w:hAnsi="Verdana" w:cs="Arial"/>
          <w:sz w:val="18"/>
          <w:szCs w:val="18"/>
          <w:lang w:val="sv-SE"/>
        </w:rPr>
        <w:t>.</w:t>
      </w:r>
    </w:p>
    <w:p w:rsidR="00165496" w14:paraId="341BF2A7" w14:textId="77777777">
      <w:pPr>
        <w:jc w:val="both"/>
        <w:rPr>
          <w:rFonts w:ascii="Verdana" w:hAnsi="Verdana" w:cs="Arial"/>
          <w:sz w:val="18"/>
          <w:szCs w:val="18"/>
          <w:lang w:val="sv-SE"/>
        </w:rPr>
      </w:pPr>
      <w:r>
        <w:rPr>
          <w:noProof/>
          <w:sz w:val="17"/>
          <w:szCs w:val="17"/>
          <w:lang w:val="en-IN" w:eastAsia="en-IN"/>
        </w:rPr>
        <mc:AlternateContent>
          <mc:Choice Requires="wps">
            <w:drawing>
              <wp:inline distT="0" distB="0" distL="0" distR="0">
                <wp:extent cx="6464935" cy="19050"/>
                <wp:effectExtent l="0" t="0" r="0" b="0"/>
                <wp:docPr id="7" name="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464935" cy="1905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  <a:effectLst/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anchor="ctr" anchorCtr="0" upright="1"/>
                    </wps:wsp>
                  </a:graphicData>
                </a:graphic>
              </wp:inline>
            </w:drawing>
          </mc:Choice>
          <mc:Fallback>
            <w:pict>
              <v:rect id=" 6" o:spid="_x0000_i1031" style="width:509.05pt;height:1.5pt;mso-left-percent:-10001;mso-position-horizontal-relative:char;mso-position-vertical-relative:line;mso-top-percent:-10001;mso-wrap-style:none;visibility:visible;v-text-anchor:middle" fillcolor="#aca899" stroked="f" strokecolor="gray">
                <v:stroke joinstyle="round"/>
                <v:path arrowok="t"/>
                <w10:wrap type="none"/>
                <w10:anchorlock/>
              </v:rect>
            </w:pict>
          </mc:Fallback>
        </mc:AlternateContent>
      </w:r>
    </w:p>
    <w:p w:rsidR="00165496" w14:paraId="2F38C7BC" w14:textId="77777777">
      <w:pPr>
        <w:ind w:left="720"/>
        <w:jc w:val="both"/>
        <w:rPr>
          <w:rFonts w:ascii="Verdana" w:hAnsi="Verdana" w:cs="Arial"/>
          <w:sz w:val="18"/>
          <w:szCs w:val="18"/>
          <w:lang w:val="sv-SE"/>
        </w:rPr>
      </w:pPr>
    </w:p>
    <w:p w:rsidR="00165496" w14:paraId="305353AF" w14:textId="77777777">
      <w:pPr>
        <w:jc w:val="both"/>
        <w:rPr>
          <w:rFonts w:ascii="Verdana" w:hAnsi="Verdana" w:cs="Verdana"/>
          <w:b/>
          <w:sz w:val="20"/>
          <w:szCs w:val="20"/>
          <w:u w:val="single"/>
        </w:rPr>
      </w:pPr>
      <w:r>
        <w:rPr>
          <w:rFonts w:ascii="Verdana" w:hAnsi="Verdana" w:cs="Verdana"/>
          <w:b/>
          <w:sz w:val="20"/>
          <w:szCs w:val="20"/>
          <w:u w:val="single"/>
        </w:rPr>
        <w:t>Work Exposure</w:t>
      </w:r>
    </w:p>
    <w:p w:rsidR="00D22424" w14:paraId="07BE38FE" w14:textId="77777777">
      <w:pPr>
        <w:jc w:val="both"/>
        <w:rPr>
          <w:rFonts w:ascii="Verdana" w:hAnsi="Verdana" w:cs="Verdana"/>
          <w:b/>
          <w:sz w:val="20"/>
          <w:szCs w:val="20"/>
          <w:u w:val="single"/>
        </w:rPr>
      </w:pPr>
    </w:p>
    <w:p w:rsidR="00D22424" w:rsidRPr="00D22424" w:rsidP="00D22424" w14:paraId="279D28A3" w14:textId="77777777">
      <w:pPr>
        <w:numPr>
          <w:ilvl w:val="1"/>
          <w:numId w:val="5"/>
        </w:numPr>
        <w:tabs>
          <w:tab w:val="left" w:pos="180"/>
          <w:tab w:val="left" w:pos="360"/>
          <w:tab w:val="left" w:pos="810"/>
        </w:tabs>
        <w:suppressAutoHyphens w:val="0"/>
        <w:ind w:left="540" w:firstLine="0"/>
        <w:jc w:val="both"/>
        <w:rPr>
          <w:rFonts w:ascii="Verdana" w:hAnsi="Verdana" w:cs="Verdana"/>
          <w:b/>
          <w:sz w:val="20"/>
          <w:szCs w:val="20"/>
          <w:u w:val="single"/>
        </w:rPr>
      </w:pPr>
      <w:r w:rsidRPr="00D22424">
        <w:rPr>
          <w:rFonts w:ascii="Verdana" w:hAnsi="Verdana" w:cs="Verdana"/>
          <w:b/>
          <w:sz w:val="20"/>
          <w:szCs w:val="20"/>
          <w:u w:val="single"/>
        </w:rPr>
        <w:t>Company – HCL Technologies Ltd</w:t>
      </w:r>
    </w:p>
    <w:p w:rsidR="00D22424" w:rsidP="00D22424" w14:paraId="793B3BD1" w14:textId="77777777">
      <w:pPr>
        <w:tabs>
          <w:tab w:val="left" w:pos="180"/>
          <w:tab w:val="left" w:pos="360"/>
          <w:tab w:val="left" w:pos="810"/>
        </w:tabs>
        <w:suppressAutoHyphens w:val="0"/>
        <w:ind w:left="540"/>
        <w:jc w:val="both"/>
        <w:rPr>
          <w:rFonts w:ascii="Verdana" w:hAnsi="Verdana" w:cs="Verdana"/>
          <w:sz w:val="20"/>
          <w:szCs w:val="20"/>
        </w:rPr>
      </w:pPr>
    </w:p>
    <w:p w:rsidR="00D22424" w:rsidP="00D22424" w14:paraId="7072A939" w14:textId="77777777">
      <w:pPr>
        <w:tabs>
          <w:tab w:val="left" w:pos="180"/>
        </w:tabs>
        <w:suppressAutoHyphens w:val="0"/>
        <w:jc w:val="both"/>
        <w:rPr>
          <w:rFonts w:ascii="Verdana" w:hAnsi="Verdana" w:cs="Arial"/>
          <w:b/>
          <w:sz w:val="18"/>
          <w:szCs w:val="18"/>
          <w:u w:val="single"/>
          <w:lang w:val="sv-SE"/>
        </w:rPr>
      </w:pPr>
      <w:r>
        <w:rPr>
          <w:rFonts w:ascii="Verdana" w:hAnsi="Verdana" w:cs="Arial"/>
          <w:b/>
          <w:sz w:val="18"/>
          <w:szCs w:val="18"/>
          <w:lang w:val="sv-SE"/>
        </w:rPr>
        <w:t xml:space="preserve">        </w:t>
      </w:r>
      <w:r>
        <w:rPr>
          <w:rFonts w:ascii="Verdana" w:hAnsi="Verdana" w:cs="Arial"/>
          <w:b/>
          <w:sz w:val="18"/>
          <w:szCs w:val="18"/>
          <w:u w:val="single"/>
          <w:lang w:val="sv-SE"/>
        </w:rPr>
        <w:t>Responsibilities:</w:t>
      </w:r>
    </w:p>
    <w:p w:rsidR="00F57CA1" w:rsidP="00590B48" w14:paraId="1047C62A" w14:textId="768EE162">
      <w:pPr>
        <w:pStyle w:val="NormalWeb"/>
        <w:numPr>
          <w:ilvl w:val="0"/>
          <w:numId w:val="7"/>
        </w:numPr>
        <w:spacing w:before="0"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Experience in MySQL version 5.6/5.7/8.0.x.</w:t>
      </w:r>
    </w:p>
    <w:p w:rsidR="00590B48" w:rsidP="00590B48" w14:paraId="5227959D" w14:textId="77777777">
      <w:pPr>
        <w:pStyle w:val="NormalWeb"/>
        <w:numPr>
          <w:ilvl w:val="0"/>
          <w:numId w:val="7"/>
        </w:numPr>
        <w:spacing w:before="0"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Responsible for creating Logins, Users and Assigning database Permissions.</w:t>
      </w:r>
    </w:p>
    <w:p w:rsidR="00590B48" w:rsidP="00590B48" w14:paraId="53A3895E" w14:textId="77777777">
      <w:pPr>
        <w:pStyle w:val="NormalWeb"/>
        <w:numPr>
          <w:ilvl w:val="0"/>
          <w:numId w:val="7"/>
        </w:numPr>
        <w:spacing w:before="0"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Verify backups and error logs on the servers and troubleshoot any failures or alerts.</w:t>
      </w:r>
    </w:p>
    <w:p w:rsidR="00590B48" w:rsidP="00590B48" w14:paraId="43D9B31D" w14:textId="77777777">
      <w:pPr>
        <w:pStyle w:val="NormalWeb"/>
        <w:numPr>
          <w:ilvl w:val="0"/>
          <w:numId w:val="7"/>
        </w:numPr>
        <w:spacing w:before="0"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Worked on different backup methods in </w:t>
      </w:r>
      <w:r>
        <w:rPr>
          <w:rFonts w:ascii="Verdana" w:hAnsi="Verdana" w:cs="Arial"/>
          <w:sz w:val="20"/>
          <w:szCs w:val="20"/>
        </w:rPr>
        <w:t>msyql</w:t>
      </w:r>
      <w:r>
        <w:rPr>
          <w:rFonts w:ascii="Verdana" w:hAnsi="Verdana" w:cs="Arial"/>
          <w:sz w:val="20"/>
          <w:szCs w:val="20"/>
        </w:rPr>
        <w:t xml:space="preserve"> like- </w:t>
      </w:r>
      <w:r>
        <w:rPr>
          <w:rFonts w:ascii="Verdana" w:hAnsi="Verdana" w:cs="Arial"/>
          <w:sz w:val="20"/>
          <w:szCs w:val="20"/>
        </w:rPr>
        <w:t>xtrabackup</w:t>
      </w:r>
      <w:r>
        <w:rPr>
          <w:rFonts w:ascii="Verdana" w:hAnsi="Verdana" w:cs="Arial"/>
          <w:sz w:val="20"/>
          <w:szCs w:val="20"/>
        </w:rPr>
        <w:t xml:space="preserve">, </w:t>
      </w:r>
      <w:r>
        <w:rPr>
          <w:rFonts w:ascii="Verdana" w:hAnsi="Verdana" w:cs="Arial"/>
          <w:sz w:val="20"/>
          <w:szCs w:val="20"/>
        </w:rPr>
        <w:t>mysqldump</w:t>
      </w:r>
      <w:r>
        <w:rPr>
          <w:rFonts w:ascii="Verdana" w:hAnsi="Verdana" w:cs="Arial"/>
          <w:sz w:val="20"/>
          <w:szCs w:val="20"/>
        </w:rPr>
        <w:t>, cold backup.</w:t>
      </w:r>
      <w:r w:rsidRPr="002A1E5A">
        <w:rPr>
          <w:rFonts w:ascii="Verdana" w:hAnsi="Verdana" w:cs="Arial"/>
          <w:sz w:val="20"/>
          <w:szCs w:val="20"/>
        </w:rPr>
        <w:t xml:space="preserve"> </w:t>
      </w:r>
    </w:p>
    <w:p w:rsidR="006B3052" w:rsidP="00590B48" w14:paraId="6D0030BE" w14:textId="01E6A491">
      <w:pPr>
        <w:pStyle w:val="NormalWeb"/>
        <w:numPr>
          <w:ilvl w:val="0"/>
          <w:numId w:val="7"/>
        </w:numPr>
        <w:spacing w:before="0"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Add column and index in production environment without any downtime.</w:t>
      </w:r>
    </w:p>
    <w:p w:rsidR="006B3052" w:rsidP="00590B48" w14:paraId="79F021F5" w14:textId="5EB1FB3D">
      <w:pPr>
        <w:pStyle w:val="NormalWeb"/>
        <w:numPr>
          <w:ilvl w:val="0"/>
          <w:numId w:val="7"/>
        </w:numPr>
        <w:spacing w:before="0"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Capacity planning of databases as per the usage.</w:t>
      </w:r>
    </w:p>
    <w:p w:rsidR="006B3052" w:rsidRPr="002A1E5A" w:rsidP="00590B48" w14:paraId="0843F352" w14:textId="06344919">
      <w:pPr>
        <w:pStyle w:val="NormalWeb"/>
        <w:numPr>
          <w:ilvl w:val="0"/>
          <w:numId w:val="7"/>
        </w:numPr>
        <w:spacing w:before="0"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Proactively estimating the future storage requirement of databases and take required action to allocate the storage.</w:t>
      </w:r>
    </w:p>
    <w:p w:rsidR="00590B48" w:rsidP="00590B48" w14:paraId="11B942D1" w14:textId="77777777">
      <w:pPr>
        <w:pStyle w:val="NormalWeb"/>
        <w:numPr>
          <w:ilvl w:val="0"/>
          <w:numId w:val="7"/>
        </w:numPr>
        <w:spacing w:before="0"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Troubleshooting Replication issues to keep database in sync.</w:t>
      </w:r>
    </w:p>
    <w:p w:rsidR="00F57CA1" w:rsidRPr="00F57CA1" w:rsidP="00590B48" w14:paraId="7F4A9886" w14:textId="1D78B6FA">
      <w:pPr>
        <w:pStyle w:val="NormalWeb"/>
        <w:numPr>
          <w:ilvl w:val="0"/>
          <w:numId w:val="7"/>
        </w:numPr>
        <w:tabs>
          <w:tab w:val="left" w:pos="720"/>
        </w:tabs>
        <w:spacing w:before="0" w:after="0" w:line="360" w:lineRule="auto"/>
        <w:jc w:val="both"/>
        <w:rPr>
          <w:rFonts w:ascii="Verdana" w:hAnsi="Verdana" w:cs="Arial"/>
          <w:sz w:val="18"/>
          <w:szCs w:val="18"/>
          <w:lang w:val="sv-SE"/>
        </w:rPr>
      </w:pP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Setup multiple MySQL instances in single server.</w:t>
      </w:r>
    </w:p>
    <w:p w:rsidR="00F57CA1" w:rsidRPr="00F57CA1" w:rsidP="00590B48" w14:paraId="5E2EE0C4" w14:textId="1BD62E76">
      <w:pPr>
        <w:pStyle w:val="NormalWeb"/>
        <w:numPr>
          <w:ilvl w:val="0"/>
          <w:numId w:val="7"/>
        </w:numPr>
        <w:tabs>
          <w:tab w:val="left" w:pos="720"/>
        </w:tabs>
        <w:spacing w:before="0" w:after="0" w:line="360" w:lineRule="auto"/>
        <w:jc w:val="both"/>
        <w:rPr>
          <w:rFonts w:ascii="Verdana" w:hAnsi="Verdana" w:cs="Arial"/>
          <w:sz w:val="18"/>
          <w:szCs w:val="18"/>
          <w:lang w:val="sv-SE"/>
        </w:rPr>
      </w:pPr>
      <w:r w:rsidRPr="00F57CA1"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 xml:space="preserve">Setup 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 xml:space="preserve">multi-source replication and </w:t>
      </w:r>
      <w:r w:rsidRPr="00F57CA1"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GTID based replication</w:t>
      </w:r>
      <w:r w:rsidR="0058187A"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.</w:t>
      </w:r>
    </w:p>
    <w:p w:rsidR="00D22424" w:rsidRPr="0058187A" w:rsidP="0058187A" w14:paraId="12352CB2" w14:textId="68D1F83C">
      <w:pPr>
        <w:pStyle w:val="NormalWeb"/>
        <w:numPr>
          <w:ilvl w:val="0"/>
          <w:numId w:val="7"/>
        </w:numPr>
        <w:tabs>
          <w:tab w:val="left" w:pos="720"/>
        </w:tabs>
        <w:spacing w:before="0" w:after="0" w:line="360" w:lineRule="auto"/>
        <w:jc w:val="both"/>
        <w:rPr>
          <w:rFonts w:ascii="Verdana" w:hAnsi="Verdana" w:cs="Arial"/>
          <w:sz w:val="18"/>
          <w:szCs w:val="18"/>
          <w:lang w:val="sv-SE"/>
        </w:rPr>
      </w:pP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Good understanding of</w:t>
      </w:r>
      <w:r w:rsidRPr="00F57CA1" w:rsidR="00590B48"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percona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xtradb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g</w:t>
      </w:r>
      <w:r w:rsidRPr="00F57CA1" w:rsidR="00590B48"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alera</w:t>
      </w:r>
      <w:r w:rsidRPr="00F57CA1" w:rsidR="00590B48"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cluster</w:t>
      </w:r>
      <w:r w:rsidRPr="00F57CA1" w:rsidR="00590B48"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.</w:t>
      </w:r>
    </w:p>
    <w:p w:rsidR="00D22424" w:rsidP="00D22424" w14:paraId="1D00577F" w14:textId="77777777">
      <w:pPr>
        <w:pStyle w:val="NormalWeb"/>
        <w:numPr>
          <w:ilvl w:val="0"/>
          <w:numId w:val="7"/>
        </w:numPr>
        <w:spacing w:before="0"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Worked on different backup methods in </w:t>
      </w:r>
      <w:r>
        <w:rPr>
          <w:rFonts w:ascii="Verdana" w:hAnsi="Verdana" w:cs="Arial"/>
          <w:sz w:val="20"/>
          <w:szCs w:val="20"/>
        </w:rPr>
        <w:t>msyql</w:t>
      </w:r>
      <w:r>
        <w:rPr>
          <w:rFonts w:ascii="Verdana" w:hAnsi="Verdana" w:cs="Arial"/>
          <w:sz w:val="20"/>
          <w:szCs w:val="20"/>
        </w:rPr>
        <w:t xml:space="preserve"> like- </w:t>
      </w:r>
      <w:r>
        <w:rPr>
          <w:rFonts w:ascii="Verdana" w:hAnsi="Verdana" w:cs="Arial"/>
          <w:sz w:val="20"/>
          <w:szCs w:val="20"/>
        </w:rPr>
        <w:t>xt</w:t>
      </w:r>
      <w:r w:rsidR="0098636D">
        <w:rPr>
          <w:rFonts w:ascii="Verdana" w:hAnsi="Verdana" w:cs="Arial"/>
          <w:sz w:val="20"/>
          <w:szCs w:val="20"/>
        </w:rPr>
        <w:t>r</w:t>
      </w:r>
      <w:r>
        <w:rPr>
          <w:rFonts w:ascii="Verdana" w:hAnsi="Verdana" w:cs="Arial"/>
          <w:sz w:val="20"/>
          <w:szCs w:val="20"/>
        </w:rPr>
        <w:t>abackup</w:t>
      </w:r>
      <w:r>
        <w:rPr>
          <w:rFonts w:ascii="Verdana" w:hAnsi="Verdana" w:cs="Arial"/>
          <w:sz w:val="20"/>
          <w:szCs w:val="20"/>
        </w:rPr>
        <w:t xml:space="preserve">, </w:t>
      </w:r>
      <w:r>
        <w:rPr>
          <w:rFonts w:ascii="Verdana" w:hAnsi="Verdana" w:cs="Arial"/>
          <w:sz w:val="20"/>
          <w:szCs w:val="20"/>
        </w:rPr>
        <w:t>mysqldump</w:t>
      </w:r>
      <w:r>
        <w:rPr>
          <w:rFonts w:ascii="Verdana" w:hAnsi="Verdana" w:cs="Arial"/>
          <w:sz w:val="20"/>
          <w:szCs w:val="20"/>
        </w:rPr>
        <w:t>, cold backup.</w:t>
      </w:r>
    </w:p>
    <w:p w:rsidR="00D22424" w:rsidRPr="00C75645" w:rsidP="00D22424" w14:paraId="4E3DDB36" w14:textId="6D57A9A1">
      <w:pPr>
        <w:pStyle w:val="NormalWeb"/>
        <w:numPr>
          <w:ilvl w:val="0"/>
          <w:numId w:val="7"/>
        </w:numPr>
        <w:tabs>
          <w:tab w:val="left" w:pos="720"/>
        </w:tabs>
        <w:spacing w:before="0" w:after="0" w:line="360" w:lineRule="auto"/>
        <w:jc w:val="both"/>
        <w:rPr>
          <w:rFonts w:ascii="Verdana" w:hAnsi="Verdana" w:cs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Installation and upgradation of MySQL.</w:t>
      </w:r>
    </w:p>
    <w:p w:rsidR="00D22424" w:rsidRPr="00F57CA1" w:rsidP="00D22424" w14:paraId="360F7E22" w14:textId="77777777">
      <w:pPr>
        <w:pStyle w:val="NormalWeb"/>
        <w:numPr>
          <w:ilvl w:val="0"/>
          <w:numId w:val="7"/>
        </w:numPr>
        <w:spacing w:before="0" w:after="0" w:line="360" w:lineRule="auto"/>
        <w:jc w:val="both"/>
        <w:rPr>
          <w:rFonts w:ascii="Verdana" w:hAnsi="Verdana" w:cs="Arial"/>
          <w:sz w:val="18"/>
          <w:szCs w:val="18"/>
          <w:lang w:val="sv-SE"/>
        </w:rPr>
      </w:pP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Performed MySQL Replication setup and administration on Master-Slave.</w:t>
      </w:r>
    </w:p>
    <w:p w:rsidR="00F57CA1" w:rsidP="00D22424" w14:paraId="3B105F73" w14:textId="0EB05CF8">
      <w:pPr>
        <w:pStyle w:val="NormalWeb"/>
        <w:numPr>
          <w:ilvl w:val="0"/>
          <w:numId w:val="7"/>
        </w:numPr>
        <w:spacing w:before="0" w:after="0" w:line="360" w:lineRule="auto"/>
        <w:jc w:val="both"/>
        <w:rPr>
          <w:rFonts w:ascii="Verdana" w:hAnsi="Verdana" w:cs="Arial"/>
          <w:sz w:val="18"/>
          <w:szCs w:val="18"/>
          <w:lang w:val="sv-SE"/>
        </w:rPr>
      </w:pPr>
      <w:r>
        <w:rPr>
          <w:rFonts w:ascii="Verdana" w:hAnsi="Verdana" w:cs="Arial"/>
          <w:sz w:val="18"/>
          <w:szCs w:val="18"/>
          <w:lang w:val="sv-SE"/>
        </w:rPr>
        <w:t>Setting up monitoring and performance graphs.</w:t>
      </w:r>
    </w:p>
    <w:p w:rsidR="00F57CA1" w:rsidRPr="00CC4BBE" w:rsidP="00D22424" w14:paraId="332ADEC1" w14:textId="49EAD09B">
      <w:pPr>
        <w:pStyle w:val="NormalWeb"/>
        <w:numPr>
          <w:ilvl w:val="0"/>
          <w:numId w:val="7"/>
        </w:numPr>
        <w:spacing w:before="0" w:after="0" w:line="360" w:lineRule="auto"/>
        <w:jc w:val="both"/>
        <w:rPr>
          <w:rFonts w:ascii="Verdana" w:hAnsi="Verdana" w:cs="Arial"/>
          <w:sz w:val="18"/>
          <w:szCs w:val="18"/>
          <w:lang w:val="sv-SE"/>
        </w:rPr>
      </w:pPr>
      <w:r>
        <w:rPr>
          <w:rFonts w:ascii="Verdana" w:hAnsi="Verdana" w:cs="Arial"/>
          <w:sz w:val="18"/>
          <w:szCs w:val="18"/>
          <w:lang w:val="sv-SE"/>
        </w:rPr>
        <w:t>Review and modification of SQL queries for performance improvement.</w:t>
      </w:r>
    </w:p>
    <w:p w:rsidR="00D364C3" w:rsidRPr="00CC4BBE" w:rsidP="00D22424" w14:paraId="0C32932C" w14:textId="77777777">
      <w:pPr>
        <w:pStyle w:val="NormalWeb"/>
        <w:numPr>
          <w:ilvl w:val="0"/>
          <w:numId w:val="7"/>
        </w:numPr>
        <w:spacing w:before="0" w:after="0" w:line="360" w:lineRule="auto"/>
        <w:jc w:val="both"/>
        <w:rPr>
          <w:rFonts w:ascii="Verdana" w:hAnsi="Verdana" w:cs="Arial"/>
          <w:sz w:val="18"/>
          <w:szCs w:val="18"/>
          <w:lang w:val="sv-SE"/>
        </w:rPr>
      </w:pP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Basic understanding of MSSQL and MongoDB.</w:t>
      </w:r>
    </w:p>
    <w:p w:rsidR="00D22424" w:rsidRPr="00CC4BBE" w:rsidP="00D22424" w14:paraId="0B44A8B9" w14:textId="3673721F">
      <w:pPr>
        <w:pStyle w:val="NormalWeb"/>
        <w:numPr>
          <w:ilvl w:val="0"/>
          <w:numId w:val="7"/>
        </w:numPr>
        <w:spacing w:before="0" w:after="0" w:line="360" w:lineRule="auto"/>
        <w:jc w:val="both"/>
        <w:rPr>
          <w:rFonts w:ascii="Verdana" w:hAnsi="Verdana" w:cs="Arial"/>
          <w:sz w:val="18"/>
          <w:szCs w:val="18"/>
          <w:lang w:val="sv-SE"/>
        </w:rPr>
      </w:pP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 xml:space="preserve">Aware </w:t>
      </w:r>
      <w:r w:rsidR="0058187A"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of Linux environment like CentOS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, RHEL</w:t>
      </w:r>
      <w:r w:rsidR="0058187A"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.</w:t>
      </w:r>
    </w:p>
    <w:p w:rsidR="00D22424" w:rsidP="00D22424" w14:paraId="64097B59" w14:textId="77777777">
      <w:pPr>
        <w:pStyle w:val="NormalWeb"/>
        <w:numPr>
          <w:ilvl w:val="0"/>
          <w:numId w:val="7"/>
        </w:numPr>
        <w:spacing w:before="0" w:after="0" w:line="360" w:lineRule="auto"/>
        <w:jc w:val="both"/>
        <w:rPr>
          <w:rFonts w:ascii="Verdana" w:hAnsi="Verdana" w:cs="Arial"/>
          <w:sz w:val="18"/>
          <w:szCs w:val="18"/>
          <w:lang w:val="sv-SE"/>
        </w:rPr>
      </w:pP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Aware of ticketing tool Service now.</w:t>
      </w:r>
    </w:p>
    <w:p w:rsidR="00D22424" w:rsidP="00D22424" w14:paraId="5ACE03BC" w14:textId="77777777">
      <w:pPr>
        <w:tabs>
          <w:tab w:val="left" w:pos="180"/>
          <w:tab w:val="left" w:pos="360"/>
          <w:tab w:val="left" w:pos="810"/>
        </w:tabs>
        <w:suppressAutoHyphens w:val="0"/>
        <w:ind w:left="540"/>
        <w:jc w:val="both"/>
        <w:rPr>
          <w:rFonts w:ascii="Verdana" w:hAnsi="Verdana" w:cs="Verdana"/>
          <w:sz w:val="20"/>
          <w:szCs w:val="20"/>
        </w:rPr>
      </w:pPr>
    </w:p>
    <w:p w:rsidR="00165496" w14:paraId="2C722D8C" w14:textId="77777777">
      <w:pPr>
        <w:tabs>
          <w:tab w:val="left" w:pos="180"/>
          <w:tab w:val="left" w:pos="360"/>
          <w:tab w:val="left" w:pos="810"/>
        </w:tabs>
        <w:suppressAutoHyphens w:val="0"/>
        <w:ind w:left="540"/>
        <w:jc w:val="both"/>
        <w:rPr>
          <w:rFonts w:ascii="Verdana" w:hAnsi="Verdana" w:cs="Arial"/>
          <w:b/>
          <w:sz w:val="18"/>
          <w:szCs w:val="18"/>
          <w:u w:val="single"/>
          <w:lang w:val="sv-SE"/>
        </w:rPr>
      </w:pPr>
    </w:p>
    <w:p w:rsidR="00165496" w14:paraId="334A1D11" w14:textId="77777777">
      <w:pPr>
        <w:numPr>
          <w:ilvl w:val="1"/>
          <w:numId w:val="5"/>
        </w:numPr>
        <w:tabs>
          <w:tab w:val="left" w:pos="180"/>
          <w:tab w:val="left" w:pos="360"/>
          <w:tab w:val="left" w:pos="810"/>
        </w:tabs>
        <w:suppressAutoHyphens w:val="0"/>
        <w:ind w:left="540" w:firstLine="0"/>
        <w:jc w:val="both"/>
        <w:rPr>
          <w:rFonts w:ascii="Verdana" w:hAnsi="Verdana" w:cs="Arial"/>
          <w:sz w:val="18"/>
          <w:szCs w:val="18"/>
          <w:lang w:val="sv-SE"/>
        </w:rPr>
      </w:pPr>
      <w:r>
        <w:rPr>
          <w:rFonts w:ascii="Verdana" w:hAnsi="Verdana" w:cs="Arial"/>
          <w:b/>
          <w:sz w:val="18"/>
          <w:szCs w:val="18"/>
          <w:u w:val="single"/>
          <w:lang w:val="sv-SE"/>
        </w:rPr>
        <w:t>Company – Tata Consultancy Services Ltd</w:t>
      </w:r>
    </w:p>
    <w:p w:rsidR="00165496" w:rsidRPr="00865F8F" w14:paraId="554CC1B0" w14:textId="77777777">
      <w:pPr>
        <w:tabs>
          <w:tab w:val="left" w:pos="180"/>
        </w:tabs>
        <w:suppressAutoHyphens w:val="0"/>
        <w:jc w:val="both"/>
        <w:rPr>
          <w:rFonts w:ascii="Verdana" w:hAnsi="Verdana" w:cs="Arial"/>
          <w:b/>
          <w:sz w:val="18"/>
          <w:szCs w:val="18"/>
          <w:u w:val="single"/>
          <w:lang w:val="sv-SE"/>
        </w:rPr>
      </w:pPr>
      <w:r>
        <w:rPr>
          <w:rFonts w:ascii="Verdana" w:hAnsi="Verdana" w:cs="Arial"/>
          <w:b/>
          <w:sz w:val="18"/>
          <w:szCs w:val="18"/>
          <w:lang w:val="sv-SE"/>
        </w:rPr>
        <w:tab/>
      </w:r>
      <w:r>
        <w:rPr>
          <w:rFonts w:ascii="Verdana" w:hAnsi="Verdana" w:cs="Arial"/>
          <w:b/>
          <w:sz w:val="18"/>
          <w:szCs w:val="18"/>
          <w:lang w:val="sv-SE"/>
        </w:rPr>
        <w:tab/>
      </w:r>
      <w:r>
        <w:rPr>
          <w:rFonts w:ascii="Verdana" w:hAnsi="Verdana" w:cs="Arial"/>
          <w:b/>
          <w:sz w:val="18"/>
          <w:szCs w:val="18"/>
          <w:lang w:val="sv-SE"/>
        </w:rPr>
        <w:tab/>
        <w:t xml:space="preserve">              </w:t>
      </w:r>
    </w:p>
    <w:p w:rsidR="00165496" w14:paraId="7CAF6B14" w14:textId="090ED4A4">
      <w:pPr>
        <w:tabs>
          <w:tab w:val="left" w:pos="180"/>
        </w:tabs>
        <w:suppressAutoHyphens w:val="0"/>
        <w:jc w:val="both"/>
        <w:rPr>
          <w:rFonts w:ascii="Verdana" w:hAnsi="Verdana" w:cs="Arial"/>
          <w:b/>
          <w:sz w:val="18"/>
          <w:szCs w:val="18"/>
          <w:u w:val="single"/>
          <w:lang w:val="sv-SE"/>
        </w:rPr>
      </w:pPr>
      <w:r>
        <w:rPr>
          <w:rFonts w:ascii="Verdana" w:hAnsi="Verdana" w:cs="Arial"/>
          <w:b/>
          <w:sz w:val="18"/>
          <w:szCs w:val="18"/>
          <w:lang w:val="sv-SE"/>
        </w:rPr>
        <w:t xml:space="preserve"> </w:t>
      </w:r>
      <w:r>
        <w:rPr>
          <w:rFonts w:ascii="Verdana" w:hAnsi="Verdana" w:cs="Arial"/>
          <w:b/>
          <w:sz w:val="18"/>
          <w:szCs w:val="18"/>
          <w:u w:val="single"/>
          <w:lang w:val="sv-SE"/>
        </w:rPr>
        <w:t>Responsibilities:</w:t>
      </w:r>
    </w:p>
    <w:p w:rsidR="00165496" w14:paraId="0C93B291" w14:textId="77777777">
      <w:pPr>
        <w:pStyle w:val="NormalWeb"/>
        <w:numPr>
          <w:ilvl w:val="0"/>
          <w:numId w:val="7"/>
        </w:numPr>
        <w:spacing w:before="0" w:after="0" w:line="360" w:lineRule="auto"/>
        <w:jc w:val="both"/>
        <w:rPr>
          <w:rFonts w:ascii="Verdana" w:eastAsia="Malgun Gothic" w:hAnsi="Verdana" w:cs="Arial"/>
          <w:sz w:val="20"/>
          <w:szCs w:val="20"/>
        </w:rPr>
      </w:pPr>
      <w:r>
        <w:rPr>
          <w:rFonts w:ascii="Verdana" w:eastAsia="Malgun Gothic" w:hAnsi="Verdana" w:cs="Arial"/>
          <w:sz w:val="20"/>
          <w:szCs w:val="20"/>
        </w:rPr>
        <w:t>Accountable for Database Servers L1 and L2 level Administration including installation, post installation and troubleshooting</w:t>
      </w:r>
      <w:r>
        <w:rPr>
          <w:rFonts w:ascii="Verdana" w:hAnsi="Verdana" w:cs="Arial"/>
          <w:sz w:val="20"/>
          <w:szCs w:val="20"/>
        </w:rPr>
        <w:t>.</w:t>
      </w:r>
    </w:p>
    <w:p w:rsidR="00165496" w14:paraId="19362C63" w14:textId="77777777">
      <w:pPr>
        <w:pStyle w:val="NormalWeb"/>
        <w:numPr>
          <w:ilvl w:val="0"/>
          <w:numId w:val="7"/>
        </w:numPr>
        <w:spacing w:before="0"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eastAsia="Malgun Gothic" w:hAnsi="Verdana" w:cs="Arial"/>
          <w:sz w:val="20"/>
          <w:szCs w:val="20"/>
        </w:rPr>
        <w:t xml:space="preserve">Managing security like </w:t>
      </w:r>
      <w:r>
        <w:rPr>
          <w:rFonts w:ascii="Verdana" w:hAnsi="Verdana" w:cs="Arial"/>
          <w:sz w:val="20"/>
          <w:szCs w:val="20"/>
        </w:rPr>
        <w:t>creation of logins, users and assigning roles to users.</w:t>
      </w:r>
    </w:p>
    <w:p w:rsidR="00165496" w14:paraId="4E517EEC" w14:textId="77777777">
      <w:pPr>
        <w:pStyle w:val="NormalWeb"/>
        <w:numPr>
          <w:ilvl w:val="0"/>
          <w:numId w:val="7"/>
        </w:numPr>
        <w:spacing w:before="0"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Providing all the permissions through database level.</w:t>
      </w:r>
    </w:p>
    <w:p w:rsidR="00165496" w14:paraId="277EFCFA" w14:textId="77777777">
      <w:pPr>
        <w:pStyle w:val="NormalWeb"/>
        <w:numPr>
          <w:ilvl w:val="0"/>
          <w:numId w:val="7"/>
        </w:numPr>
        <w:spacing w:before="0"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Monitoring and Optimization of Server Performance.</w:t>
      </w:r>
    </w:p>
    <w:p w:rsidR="00165496" w:rsidRPr="00C75645" w:rsidP="00C75645" w14:paraId="4DBBC31C" w14:textId="77777777">
      <w:pPr>
        <w:pStyle w:val="NormalWeb"/>
        <w:numPr>
          <w:ilvl w:val="0"/>
          <w:numId w:val="7"/>
        </w:numPr>
        <w:spacing w:before="0"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Executing the scripts in production environment.</w:t>
      </w:r>
    </w:p>
    <w:p w:rsidR="00165496" w14:paraId="3738DD2B" w14:textId="77777777">
      <w:pPr>
        <w:tabs>
          <w:tab w:val="left" w:pos="180"/>
          <w:tab w:val="left" w:pos="360"/>
          <w:tab w:val="left" w:pos="810"/>
        </w:tabs>
        <w:suppressAutoHyphens w:val="0"/>
        <w:ind w:left="540"/>
        <w:jc w:val="both"/>
        <w:rPr>
          <w:rFonts w:ascii="Verdana" w:hAnsi="Verdana" w:cs="Arial"/>
          <w:b/>
          <w:sz w:val="18"/>
          <w:szCs w:val="18"/>
          <w:u w:val="single"/>
          <w:lang w:val="sv-SE"/>
        </w:rPr>
      </w:pPr>
    </w:p>
    <w:p w:rsidR="00165496" w14:paraId="1B8985DA" w14:textId="77777777">
      <w:pPr>
        <w:numPr>
          <w:ilvl w:val="1"/>
          <w:numId w:val="5"/>
        </w:numPr>
        <w:tabs>
          <w:tab w:val="left" w:pos="180"/>
          <w:tab w:val="left" w:pos="360"/>
          <w:tab w:val="left" w:pos="810"/>
        </w:tabs>
        <w:suppressAutoHyphens w:val="0"/>
        <w:ind w:left="540" w:firstLine="0"/>
        <w:jc w:val="both"/>
        <w:rPr>
          <w:rFonts w:ascii="Verdana" w:hAnsi="Verdana" w:cs="Arial"/>
          <w:sz w:val="18"/>
          <w:szCs w:val="18"/>
          <w:lang w:val="sv-SE"/>
        </w:rPr>
      </w:pPr>
      <w:r>
        <w:rPr>
          <w:rFonts w:ascii="Verdana" w:hAnsi="Verdana" w:cs="Arial"/>
          <w:b/>
          <w:sz w:val="18"/>
          <w:szCs w:val="18"/>
          <w:u w:val="single"/>
          <w:lang w:val="sv-SE"/>
        </w:rPr>
        <w:t>Company – G-Cube Webwide Softwares Pvt.Ltd</w:t>
      </w:r>
      <w:bookmarkStart w:id="0" w:name="_GoBack"/>
      <w:bookmarkEnd w:id="0"/>
    </w:p>
    <w:p w:rsidR="00165496" w14:paraId="05E0BDC3" w14:textId="77777777">
      <w:pPr>
        <w:tabs>
          <w:tab w:val="left" w:pos="180"/>
        </w:tabs>
        <w:suppressAutoHyphens w:val="0"/>
        <w:jc w:val="both"/>
        <w:rPr>
          <w:rFonts w:ascii="Lucida Sans Unicode" w:hAnsi="Lucida Sans Unicode" w:cs="Lucida Sans Unicode"/>
          <w:bCs/>
          <w:sz w:val="18"/>
          <w:szCs w:val="18"/>
        </w:rPr>
      </w:pPr>
      <w:r>
        <w:rPr>
          <w:rFonts w:ascii="Lucida Sans Unicode" w:hAnsi="Lucida Sans Unicode" w:cs="Lucida Sans Unicode"/>
          <w:bCs/>
          <w:sz w:val="18"/>
          <w:szCs w:val="18"/>
        </w:rPr>
        <w:t xml:space="preserve">         </w:t>
      </w:r>
    </w:p>
    <w:p w:rsidR="00165496" w14:paraId="19DC92D8" w14:textId="77777777">
      <w:pPr>
        <w:tabs>
          <w:tab w:val="left" w:pos="180"/>
        </w:tabs>
        <w:suppressAutoHyphens w:val="0"/>
        <w:jc w:val="both"/>
        <w:rPr>
          <w:rFonts w:ascii="Verdana" w:hAnsi="Verdana" w:cs="Arial"/>
          <w:b/>
          <w:sz w:val="18"/>
          <w:szCs w:val="18"/>
          <w:u w:val="single"/>
          <w:lang w:val="sv-SE"/>
        </w:rPr>
      </w:pPr>
      <w:r>
        <w:rPr>
          <w:rFonts w:ascii="Lucida Sans Unicode" w:hAnsi="Lucida Sans Unicode" w:cs="Lucida Sans Unicode"/>
          <w:bCs/>
          <w:sz w:val="18"/>
          <w:szCs w:val="18"/>
        </w:rPr>
        <w:t xml:space="preserve"> </w:t>
      </w:r>
      <w:r>
        <w:rPr>
          <w:rFonts w:ascii="Verdana" w:hAnsi="Verdana" w:cs="Arial"/>
          <w:b/>
          <w:sz w:val="18"/>
          <w:szCs w:val="18"/>
          <w:u w:val="single"/>
          <w:lang w:val="sv-SE"/>
        </w:rPr>
        <w:t>Responsibilities:</w:t>
      </w:r>
    </w:p>
    <w:p w:rsidR="008A5527" w:rsidRPr="008A5527" w:rsidP="005F361C" w14:paraId="439DF014" w14:textId="77777777">
      <w:pPr>
        <w:pStyle w:val="NormalWeb"/>
        <w:numPr>
          <w:ilvl w:val="0"/>
          <w:numId w:val="7"/>
        </w:numPr>
        <w:tabs>
          <w:tab w:val="num" w:pos="1210"/>
        </w:tabs>
        <w:spacing w:before="0"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Responsible for diagnosing and resolving hardware, software and end user problems.</w:t>
      </w:r>
    </w:p>
    <w:p w:rsidR="008A5527" w:rsidRPr="008A5527" w:rsidP="005F361C" w14:paraId="1D10177E" w14:textId="77777777">
      <w:pPr>
        <w:pStyle w:val="NormalWeb"/>
        <w:numPr>
          <w:ilvl w:val="0"/>
          <w:numId w:val="7"/>
        </w:numPr>
        <w:tabs>
          <w:tab w:val="num" w:pos="1210"/>
        </w:tabs>
        <w:spacing w:before="0"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Acting as the first point of contact for all IT and technical queries.</w:t>
      </w:r>
    </w:p>
    <w:p w:rsidR="008A5527" w:rsidP="005F361C" w14:paraId="0D6209A7" w14:textId="77777777">
      <w:pPr>
        <w:pStyle w:val="NormalWeb"/>
        <w:numPr>
          <w:ilvl w:val="0"/>
          <w:numId w:val="7"/>
        </w:numPr>
        <w:tabs>
          <w:tab w:val="num" w:pos="1210"/>
        </w:tabs>
        <w:spacing w:before="0"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Involved in rollout of software updates and patches.</w:t>
      </w:r>
    </w:p>
    <w:p w:rsidR="00165496" w:rsidP="005F361C" w14:paraId="05190D16" w14:textId="77777777">
      <w:pPr>
        <w:pStyle w:val="NormalWeb"/>
        <w:numPr>
          <w:ilvl w:val="0"/>
          <w:numId w:val="7"/>
        </w:numPr>
        <w:tabs>
          <w:tab w:val="num" w:pos="1210"/>
        </w:tabs>
        <w:spacing w:before="0"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Responsible for creating Logins, Users and Assigning database Permissions.</w:t>
      </w:r>
    </w:p>
    <w:p w:rsidR="00165496" w:rsidP="005F361C" w14:paraId="2D17A80F" w14:textId="77777777">
      <w:pPr>
        <w:pStyle w:val="NormalWeb"/>
        <w:numPr>
          <w:ilvl w:val="0"/>
          <w:numId w:val="7"/>
        </w:numPr>
        <w:tabs>
          <w:tab w:val="num" w:pos="1210"/>
        </w:tabs>
        <w:spacing w:before="0"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Verify backups and error logs on the servers and troubleshoot any failures or alerts. </w:t>
      </w:r>
    </w:p>
    <w:p w:rsidR="00165496" w:rsidRPr="001B15CB" w:rsidP="005F361C" w14:paraId="7F972196" w14:textId="77777777">
      <w:pPr>
        <w:pStyle w:val="NormalWeb"/>
        <w:numPr>
          <w:ilvl w:val="0"/>
          <w:numId w:val="7"/>
        </w:numPr>
        <w:tabs>
          <w:tab w:val="num" w:pos="1210"/>
        </w:tabs>
        <w:spacing w:before="0"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Creating documentation as per clients required SR documents. </w:t>
      </w:r>
    </w:p>
    <w:p w:rsidR="00165496" w:rsidRPr="001B15CB" w:rsidP="005F361C" w14:paraId="63F06509" w14:textId="77777777">
      <w:pPr>
        <w:pStyle w:val="NormalWeb"/>
        <w:numPr>
          <w:ilvl w:val="0"/>
          <w:numId w:val="7"/>
        </w:numPr>
        <w:tabs>
          <w:tab w:val="num" w:pos="1210"/>
        </w:tabs>
        <w:spacing w:before="0"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Database security &amp; user administration.</w:t>
      </w:r>
    </w:p>
    <w:p w:rsidR="00165496" w:rsidP="005F361C" w14:paraId="1860F9B1" w14:textId="77777777">
      <w:pPr>
        <w:pStyle w:val="NormalWeb"/>
        <w:numPr>
          <w:ilvl w:val="0"/>
          <w:numId w:val="7"/>
        </w:numPr>
        <w:tabs>
          <w:tab w:val="num" w:pos="1210"/>
        </w:tabs>
        <w:spacing w:before="0"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Providing all the permissions through database level.</w:t>
      </w:r>
    </w:p>
    <w:p w:rsidR="00165496" w:rsidP="005F361C" w14:paraId="5B57B299" w14:textId="77777777">
      <w:pPr>
        <w:pStyle w:val="NormalWeb"/>
        <w:numPr>
          <w:ilvl w:val="0"/>
          <w:numId w:val="7"/>
        </w:numPr>
        <w:tabs>
          <w:tab w:val="num" w:pos="1210"/>
        </w:tabs>
        <w:spacing w:before="0" w:after="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Monitoring and Optimization of Server Performance.</w:t>
      </w:r>
    </w:p>
    <w:p w:rsidR="0058187A" w:rsidP="0058187A" w14:paraId="2EA155B1" w14:textId="77777777">
      <w:pPr>
        <w:tabs>
          <w:tab w:val="left" w:pos="180"/>
          <w:tab w:val="left" w:pos="810"/>
        </w:tabs>
        <w:suppressAutoHyphens w:val="0"/>
        <w:jc w:val="both"/>
        <w:rPr>
          <w:rFonts w:ascii="Verdana" w:hAnsi="Verdana" w:cs="Arial"/>
          <w:b/>
          <w:sz w:val="18"/>
          <w:szCs w:val="18"/>
          <w:u w:val="single"/>
          <w:lang w:val="sv-SE"/>
        </w:rPr>
      </w:pPr>
    </w:p>
    <w:p w:rsidR="005F361C" w:rsidRPr="00C5754B" w:rsidP="005F361C" w14:paraId="0B35CA8C" w14:textId="77777777">
      <w:pPr>
        <w:numPr>
          <w:ilvl w:val="1"/>
          <w:numId w:val="9"/>
        </w:numPr>
        <w:tabs>
          <w:tab w:val="left" w:pos="180"/>
          <w:tab w:val="left" w:pos="810"/>
        </w:tabs>
        <w:suppressAutoHyphens w:val="0"/>
        <w:ind w:left="0" w:firstLine="540"/>
        <w:jc w:val="both"/>
        <w:rPr>
          <w:rFonts w:ascii="Verdana" w:hAnsi="Verdana" w:cs="Arial"/>
          <w:b/>
          <w:sz w:val="18"/>
          <w:szCs w:val="18"/>
          <w:u w:val="single"/>
          <w:lang w:val="sv-SE"/>
        </w:rPr>
      </w:pPr>
      <w:r w:rsidRPr="00C5754B">
        <w:rPr>
          <w:rFonts w:ascii="Verdana" w:hAnsi="Verdana" w:cs="Arial"/>
          <w:b/>
          <w:sz w:val="18"/>
          <w:szCs w:val="18"/>
          <w:u w:val="single"/>
          <w:lang w:val="sv-SE"/>
        </w:rPr>
        <w:t>Company</w:t>
      </w:r>
      <w:r w:rsidR="007B6A6C">
        <w:rPr>
          <w:rFonts w:ascii="Verdana" w:hAnsi="Verdana" w:cs="Arial"/>
          <w:b/>
          <w:sz w:val="18"/>
          <w:szCs w:val="18"/>
          <w:u w:val="single"/>
          <w:lang w:val="sv-SE"/>
        </w:rPr>
        <w:t>– HCL Infosystems Ltd</w:t>
      </w:r>
    </w:p>
    <w:p w:rsidR="005F361C" w:rsidP="005F361C" w14:paraId="29A817D4" w14:textId="77777777">
      <w:pPr>
        <w:tabs>
          <w:tab w:val="left" w:pos="180"/>
        </w:tabs>
        <w:suppressAutoHyphens w:val="0"/>
        <w:ind w:left="540"/>
        <w:jc w:val="both"/>
        <w:rPr>
          <w:rFonts w:ascii="Verdana" w:hAnsi="Verdana" w:cs="Arial"/>
          <w:b/>
          <w:color w:val="0000FF"/>
          <w:sz w:val="18"/>
          <w:szCs w:val="18"/>
          <w:u w:val="single"/>
          <w:lang w:val="sv-SE"/>
        </w:rPr>
      </w:pPr>
    </w:p>
    <w:p w:rsidR="005F361C" w:rsidRPr="005F361C" w:rsidP="005F361C" w14:paraId="30A6F7FC" w14:textId="77777777">
      <w:pPr>
        <w:tabs>
          <w:tab w:val="left" w:pos="180"/>
        </w:tabs>
        <w:suppressAutoHyphens w:val="0"/>
        <w:jc w:val="both"/>
        <w:rPr>
          <w:rFonts w:ascii="Lucida Sans Unicode" w:hAnsi="Lucida Sans Unicode" w:cs="Lucida Sans Unicode"/>
          <w:bCs/>
          <w:sz w:val="18"/>
          <w:szCs w:val="18"/>
        </w:rPr>
      </w:pPr>
      <w:r>
        <w:rPr>
          <w:rFonts w:ascii="Lucida Sans Unicode" w:hAnsi="Lucida Sans Unicode" w:cs="Lucida Sans Unicode"/>
          <w:bCs/>
          <w:sz w:val="18"/>
          <w:szCs w:val="18"/>
        </w:rPr>
        <w:t xml:space="preserve">    </w:t>
      </w:r>
      <w:r w:rsidRPr="00C5754B">
        <w:rPr>
          <w:rFonts w:ascii="Verdana" w:hAnsi="Verdana" w:cs="Arial"/>
          <w:b/>
          <w:sz w:val="18"/>
          <w:szCs w:val="18"/>
          <w:u w:val="single"/>
          <w:lang w:val="sv-SE"/>
        </w:rPr>
        <w:t>Resoponsibilit</w:t>
      </w:r>
      <w:r>
        <w:rPr>
          <w:rFonts w:ascii="Verdana" w:hAnsi="Verdana" w:cs="Arial"/>
          <w:b/>
          <w:sz w:val="18"/>
          <w:szCs w:val="18"/>
          <w:u w:val="single"/>
          <w:lang w:val="sv-SE"/>
        </w:rPr>
        <w:t>ies:</w:t>
      </w:r>
    </w:p>
    <w:p w:rsidR="005F361C" w:rsidP="005F361C" w14:paraId="10843B78" w14:textId="77777777">
      <w:pPr>
        <w:tabs>
          <w:tab w:val="left" w:pos="180"/>
        </w:tabs>
        <w:suppressAutoHyphens w:val="0"/>
        <w:jc w:val="both"/>
        <w:rPr>
          <w:rFonts w:ascii="Verdana" w:hAnsi="Verdana" w:cs="Arial"/>
          <w:sz w:val="18"/>
          <w:szCs w:val="18"/>
          <w:lang w:val="sv-SE"/>
        </w:rPr>
      </w:pPr>
    </w:p>
    <w:p w:rsidR="005F361C" w:rsidRPr="005F361C" w:rsidP="005F361C" w14:paraId="3BEA118F" w14:textId="77777777">
      <w:pPr>
        <w:pStyle w:val="NormalWeb"/>
        <w:numPr>
          <w:ilvl w:val="0"/>
          <w:numId w:val="7"/>
        </w:numPr>
        <w:tabs>
          <w:tab w:val="num" w:pos="1210"/>
        </w:tabs>
        <w:spacing w:before="0" w:after="0" w:line="360" w:lineRule="auto"/>
        <w:jc w:val="both"/>
        <w:rPr>
          <w:rFonts w:ascii="Verdana" w:hAnsi="Verdana" w:cs="Arial"/>
          <w:sz w:val="20"/>
          <w:szCs w:val="20"/>
        </w:rPr>
      </w:pPr>
      <w:r w:rsidRPr="005F361C">
        <w:rPr>
          <w:rFonts w:ascii="Verdana" w:hAnsi="Verdana" w:cs="Arial"/>
          <w:sz w:val="20"/>
          <w:szCs w:val="20"/>
        </w:rPr>
        <w:t>All types of PC Maintenance &amp; Troubleshooting.</w:t>
      </w:r>
    </w:p>
    <w:p w:rsidR="005F361C" w:rsidRPr="005F361C" w:rsidP="005F361C" w14:paraId="1DB05FD0" w14:textId="77777777">
      <w:pPr>
        <w:pStyle w:val="NormalWeb"/>
        <w:numPr>
          <w:ilvl w:val="0"/>
          <w:numId w:val="7"/>
        </w:numPr>
        <w:tabs>
          <w:tab w:val="num" w:pos="1210"/>
        </w:tabs>
        <w:spacing w:before="0" w:after="0" w:line="360" w:lineRule="auto"/>
        <w:jc w:val="both"/>
        <w:rPr>
          <w:rFonts w:ascii="Verdana" w:hAnsi="Verdana" w:cs="Arial"/>
          <w:sz w:val="20"/>
          <w:szCs w:val="20"/>
        </w:rPr>
      </w:pPr>
      <w:r w:rsidRPr="005F361C">
        <w:rPr>
          <w:rFonts w:ascii="Verdana" w:hAnsi="Verdana" w:cs="Arial"/>
          <w:sz w:val="20"/>
          <w:szCs w:val="20"/>
        </w:rPr>
        <w:t>Maintenance &amp; Troubleshooting of Printers.</w:t>
      </w:r>
    </w:p>
    <w:p w:rsidR="005F361C" w:rsidRPr="005F361C" w:rsidP="005F361C" w14:paraId="12585F45" w14:textId="77777777">
      <w:pPr>
        <w:pStyle w:val="NormalWeb"/>
        <w:numPr>
          <w:ilvl w:val="0"/>
          <w:numId w:val="7"/>
        </w:numPr>
        <w:tabs>
          <w:tab w:val="num" w:pos="1210"/>
        </w:tabs>
        <w:spacing w:before="0" w:after="0" w:line="360" w:lineRule="auto"/>
        <w:jc w:val="both"/>
        <w:rPr>
          <w:rFonts w:ascii="Verdana" w:hAnsi="Verdana" w:cs="Arial"/>
          <w:sz w:val="20"/>
          <w:szCs w:val="20"/>
        </w:rPr>
      </w:pPr>
      <w:r w:rsidRPr="005F361C">
        <w:rPr>
          <w:rFonts w:ascii="Verdana" w:hAnsi="Verdana" w:cs="Arial"/>
          <w:sz w:val="20"/>
          <w:szCs w:val="20"/>
        </w:rPr>
        <w:t>Installation &amp; Operate of all Operating Systems (MS Win- 95, 98, 2000, XP, 2003,</w:t>
      </w:r>
      <w:r>
        <w:rPr>
          <w:rFonts w:ascii="Verdana" w:hAnsi="Verdana" w:cs="Arial"/>
          <w:sz w:val="20"/>
          <w:szCs w:val="20"/>
        </w:rPr>
        <w:t xml:space="preserve"> </w:t>
      </w:r>
      <w:r w:rsidRPr="005F361C">
        <w:rPr>
          <w:rFonts w:ascii="Verdana" w:hAnsi="Verdana" w:cs="Arial"/>
          <w:sz w:val="20"/>
          <w:szCs w:val="20"/>
        </w:rPr>
        <w:t>Vista, 7 and 8), all Office Package (MS Offices 97, 2000, XP, 2003, 2007 &amp; 2010) and others all uses software.</w:t>
      </w:r>
    </w:p>
    <w:p w:rsidR="005F361C" w:rsidRPr="005F361C" w:rsidP="005F361C" w14:paraId="634B9016" w14:textId="77777777">
      <w:pPr>
        <w:pStyle w:val="NormalWeb"/>
        <w:numPr>
          <w:ilvl w:val="0"/>
          <w:numId w:val="7"/>
        </w:numPr>
        <w:tabs>
          <w:tab w:val="num" w:pos="1210"/>
        </w:tabs>
        <w:spacing w:before="0" w:after="0" w:line="360" w:lineRule="auto"/>
        <w:jc w:val="both"/>
        <w:rPr>
          <w:rFonts w:ascii="Verdana" w:hAnsi="Verdana" w:cs="Arial"/>
          <w:sz w:val="20"/>
          <w:szCs w:val="20"/>
        </w:rPr>
      </w:pPr>
      <w:r w:rsidRPr="005F361C">
        <w:rPr>
          <w:rFonts w:ascii="Verdana" w:hAnsi="Verdana" w:cs="Arial"/>
          <w:sz w:val="20"/>
          <w:szCs w:val="20"/>
        </w:rPr>
        <w:t>Troubleshooting user accounts &amp; network connectivity on desktop.</w:t>
      </w:r>
    </w:p>
    <w:p w:rsidR="005F361C" w:rsidP="005F361C" w14:paraId="64E39AC5" w14:textId="77777777">
      <w:pPr>
        <w:pStyle w:val="NormalWeb"/>
        <w:numPr>
          <w:ilvl w:val="0"/>
          <w:numId w:val="7"/>
        </w:numPr>
        <w:tabs>
          <w:tab w:val="num" w:pos="1210"/>
        </w:tabs>
        <w:spacing w:before="0" w:after="0" w:line="360" w:lineRule="auto"/>
        <w:jc w:val="both"/>
        <w:rPr>
          <w:rFonts w:ascii="Verdana" w:hAnsi="Verdana" w:cs="Arial"/>
          <w:sz w:val="20"/>
          <w:szCs w:val="20"/>
        </w:rPr>
      </w:pPr>
      <w:r w:rsidRPr="005F361C">
        <w:rPr>
          <w:rFonts w:ascii="Verdana" w:hAnsi="Verdana" w:cs="Arial"/>
          <w:sz w:val="20"/>
          <w:szCs w:val="20"/>
        </w:rPr>
        <w:t>Support to end user regarding Desktop, Networking and Internet related issues.</w:t>
      </w:r>
    </w:p>
    <w:p w:rsidR="0098636D" w:rsidRPr="005F361C" w:rsidP="0098636D" w14:paraId="0AB55E4C" w14:textId="77777777">
      <w:pPr>
        <w:jc w:val="both"/>
        <w:rPr>
          <w:rFonts w:ascii="Verdana" w:hAnsi="Verdana" w:cs="Arial"/>
          <w:sz w:val="20"/>
          <w:szCs w:val="20"/>
        </w:rPr>
      </w:pPr>
      <w:r>
        <w:rPr>
          <w:rFonts w:cs="Arial"/>
          <w:noProof/>
          <w:sz w:val="18"/>
          <w:szCs w:val="18"/>
          <w:lang w:val="en-IN" w:eastAsia="en-IN"/>
        </w:rPr>
        <mc:AlternateContent>
          <mc:Choice Requires="wps">
            <w:drawing>
              <wp:inline distT="0" distB="0" distL="0" distR="0">
                <wp:extent cx="6464935" cy="19050"/>
                <wp:effectExtent l="0" t="0" r="0" b="0"/>
                <wp:docPr id="6" name="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464935" cy="1905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  <a:effectLst/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anchor="ctr" anchorCtr="0" upright="1"/>
                    </wps:wsp>
                  </a:graphicData>
                </a:graphic>
              </wp:inline>
            </w:drawing>
          </mc:Choice>
          <mc:Fallback>
            <w:pict>
              <v:rect id=" 14" o:spid="_x0000_i1032" style="width:509.05pt;height:1.5pt;mso-left-percent:-10001;mso-position-horizontal-relative:char;mso-position-vertical-relative:line;mso-top-percent:-10001;mso-wrap-style:none;visibility:visible;v-text-anchor:middle" fillcolor="#aca899" stroked="f" strokecolor="gray">
                <v:stroke joinstyle="round"/>
                <v:path arrowok="t"/>
                <w10:wrap type="none"/>
                <w10:anchorlock/>
              </v:rect>
            </w:pict>
          </mc:Fallback>
        </mc:AlternateContent>
      </w:r>
    </w:p>
    <w:p w:rsidR="00165496" w14:paraId="773264B9" w14:textId="77777777">
      <w:pPr>
        <w:tabs>
          <w:tab w:val="left" w:pos="180"/>
        </w:tabs>
        <w:suppressAutoHyphens w:val="0"/>
        <w:jc w:val="both"/>
        <w:rPr>
          <w:rFonts w:ascii="Verdana" w:hAnsi="Verdana" w:cs="Arial"/>
          <w:b/>
          <w:sz w:val="18"/>
          <w:szCs w:val="18"/>
          <w:u w:val="single"/>
          <w:lang w:val="sv-SE"/>
        </w:rPr>
      </w:pPr>
    </w:p>
    <w:p w:rsidR="00165496" w14:paraId="634EF595" w14:textId="77777777">
      <w:pPr>
        <w:tabs>
          <w:tab w:val="left" w:pos="180"/>
        </w:tabs>
        <w:suppressAutoHyphens w:val="0"/>
        <w:jc w:val="both"/>
        <w:rPr>
          <w:rFonts w:ascii="Verdana" w:hAnsi="Verdana" w:cs="Verdana"/>
          <w:b/>
          <w:sz w:val="20"/>
          <w:szCs w:val="20"/>
          <w:u w:val="single"/>
        </w:rPr>
      </w:pPr>
      <w:r>
        <w:rPr>
          <w:rFonts w:ascii="Verdana" w:hAnsi="Verdana" w:cs="Arial"/>
          <w:b/>
          <w:sz w:val="18"/>
          <w:szCs w:val="18"/>
          <w:lang w:val="sv-SE"/>
        </w:rPr>
        <w:t xml:space="preserve">  </w:t>
      </w:r>
      <w:r w:rsidRPr="005F361C">
        <w:rPr>
          <w:rFonts w:ascii="Verdana" w:hAnsi="Verdana" w:cs="Arial"/>
          <w:b/>
          <w:sz w:val="18"/>
          <w:szCs w:val="18"/>
          <w:lang w:val="sv-SE"/>
        </w:rPr>
        <w:t xml:space="preserve">  </w:t>
      </w:r>
      <w:r>
        <w:rPr>
          <w:rFonts w:ascii="Verdana" w:hAnsi="Verdana" w:cs="Arial"/>
          <w:b/>
          <w:sz w:val="18"/>
          <w:szCs w:val="18"/>
          <w:u w:val="single"/>
          <w:lang w:val="sv-SE"/>
        </w:rPr>
        <w:t>Certifications</w:t>
      </w:r>
    </w:p>
    <w:p w:rsidR="00165496" w14:paraId="67303004" w14:textId="77777777">
      <w:pPr>
        <w:jc w:val="both"/>
        <w:rPr>
          <w:rFonts w:ascii="Verdana" w:hAnsi="Verdana" w:cs="Verdana"/>
          <w:b/>
          <w:sz w:val="20"/>
          <w:szCs w:val="20"/>
          <w:u w:val="single"/>
        </w:rPr>
      </w:pPr>
    </w:p>
    <w:p w:rsidR="00165496" w14:paraId="3EAEEFF5" w14:textId="77777777">
      <w:pPr>
        <w:numPr>
          <w:ilvl w:val="0"/>
          <w:numId w:val="3"/>
        </w:numPr>
        <w:tabs>
          <w:tab w:val="left" w:pos="1080"/>
        </w:tabs>
        <w:spacing w:line="360" w:lineRule="auto"/>
        <w:ind w:left="1208" w:hanging="357"/>
        <w:jc w:val="both"/>
        <w:rPr>
          <w:rFonts w:ascii="Verdana" w:hAnsi="Verdana" w:cs="Arial"/>
          <w:sz w:val="20"/>
          <w:szCs w:val="20"/>
          <w:lang w:val="sv-SE"/>
        </w:rPr>
      </w:pPr>
      <w:r>
        <w:rPr>
          <w:rFonts w:ascii="Verdana" w:hAnsi="Verdana" w:cs="Arial"/>
          <w:sz w:val="20"/>
          <w:szCs w:val="20"/>
          <w:lang w:val="sv-SE"/>
        </w:rPr>
        <w:t>70-461:Querying Microsoft SQL Server 2012</w:t>
      </w:r>
    </w:p>
    <w:p w:rsidR="005F361C" w:rsidRPr="005F361C" w:rsidP="005F361C" w14:paraId="58385010" w14:textId="77777777">
      <w:pPr>
        <w:numPr>
          <w:ilvl w:val="0"/>
          <w:numId w:val="3"/>
        </w:numPr>
        <w:tabs>
          <w:tab w:val="left" w:pos="1080"/>
        </w:tabs>
        <w:spacing w:line="360" w:lineRule="auto"/>
        <w:ind w:left="1208" w:hanging="357"/>
        <w:jc w:val="both"/>
        <w:rPr>
          <w:rFonts w:ascii="Verdana" w:hAnsi="Verdana" w:cs="Arial"/>
          <w:sz w:val="20"/>
          <w:szCs w:val="20"/>
          <w:lang w:val="sv-SE"/>
        </w:rPr>
      </w:pPr>
      <w:r>
        <w:rPr>
          <w:rFonts w:ascii="Verdana" w:hAnsi="Verdana" w:cs="Arial"/>
          <w:sz w:val="20"/>
          <w:szCs w:val="20"/>
          <w:lang w:val="sv-SE"/>
        </w:rPr>
        <w:t>70-688:Managing and Maintaining Windows 8.1</w:t>
      </w:r>
    </w:p>
    <w:p w:rsidR="00881D08" w:rsidRPr="00865F8F" w:rsidP="00865F8F" w14:paraId="03644949" w14:textId="77777777">
      <w:pPr>
        <w:numPr>
          <w:ilvl w:val="0"/>
          <w:numId w:val="3"/>
        </w:numPr>
        <w:tabs>
          <w:tab w:val="left" w:pos="1080"/>
        </w:tabs>
        <w:spacing w:line="360" w:lineRule="auto"/>
        <w:ind w:left="1208" w:hanging="357"/>
        <w:jc w:val="both"/>
        <w:rPr>
          <w:rFonts w:ascii="Verdana" w:hAnsi="Verdana" w:cs="Verdana"/>
          <w:b/>
          <w:sz w:val="20"/>
          <w:szCs w:val="20"/>
          <w:u w:val="single"/>
        </w:rPr>
      </w:pPr>
      <w:r>
        <w:rPr>
          <w:rFonts w:ascii="Verdana" w:hAnsi="Verdana" w:cs="Arial"/>
          <w:sz w:val="20"/>
          <w:szCs w:val="20"/>
          <w:lang w:val="sv-SE"/>
        </w:rPr>
        <w:t>ITIL 2011 Foundation Certificate in IT Service Management</w:t>
      </w:r>
    </w:p>
    <w:p w:rsidR="00881D08" w14:paraId="395C3655" w14:textId="77777777">
      <w:pPr>
        <w:jc w:val="both"/>
        <w:rPr>
          <w:rFonts w:ascii="Verdana" w:hAnsi="Verdana" w:cs="Verdana"/>
          <w:b/>
          <w:sz w:val="20"/>
          <w:szCs w:val="20"/>
          <w:u w:val="single"/>
        </w:rPr>
      </w:pPr>
    </w:p>
    <w:p w:rsidR="00165496" w14:paraId="219D394A" w14:textId="77777777">
      <w:pPr>
        <w:jc w:val="both"/>
        <w:rPr>
          <w:rFonts w:ascii="Verdana" w:hAnsi="Verdana" w:cs="Verdana"/>
          <w:b/>
          <w:sz w:val="20"/>
          <w:szCs w:val="20"/>
          <w:u w:val="single"/>
        </w:rPr>
      </w:pPr>
      <w:r w:rsidRPr="00881D08">
        <w:rPr>
          <w:rFonts w:ascii="Verdana" w:hAnsi="Verdana" w:cs="Verdana"/>
          <w:sz w:val="20"/>
          <w:szCs w:val="20"/>
        </w:rPr>
        <w:t xml:space="preserve">  </w:t>
      </w:r>
      <w:r>
        <w:rPr>
          <w:rFonts w:ascii="Verdana" w:hAnsi="Verdana" w:cs="Verdana"/>
          <w:b/>
          <w:sz w:val="20"/>
          <w:szCs w:val="20"/>
          <w:u w:val="single"/>
        </w:rPr>
        <w:t>Key Skills and Competencies</w:t>
      </w:r>
    </w:p>
    <w:p w:rsidR="00165496" w14:paraId="27ABA0A1" w14:textId="77777777">
      <w:pPr>
        <w:jc w:val="both"/>
        <w:rPr>
          <w:rFonts w:ascii="Verdana" w:hAnsi="Verdana" w:cs="Verdana"/>
          <w:b/>
          <w:sz w:val="20"/>
          <w:szCs w:val="20"/>
          <w:u w:val="single"/>
        </w:rPr>
      </w:pPr>
    </w:p>
    <w:p w:rsidR="00165496" w14:paraId="7E3E04AB" w14:textId="77777777">
      <w:pPr>
        <w:numPr>
          <w:ilvl w:val="0"/>
          <w:numId w:val="3"/>
        </w:numPr>
        <w:tabs>
          <w:tab w:val="left" w:pos="1080"/>
        </w:tabs>
        <w:spacing w:line="360" w:lineRule="auto"/>
        <w:ind w:left="1208" w:hanging="357"/>
        <w:jc w:val="both"/>
        <w:rPr>
          <w:rFonts w:ascii="Verdana" w:hAnsi="Verdana" w:cs="Arial"/>
          <w:sz w:val="20"/>
          <w:szCs w:val="20"/>
          <w:lang w:val="sv-SE"/>
        </w:rPr>
      </w:pPr>
      <w:r>
        <w:rPr>
          <w:rFonts w:ascii="Verdana" w:hAnsi="Verdana" w:cs="Arial"/>
          <w:sz w:val="20"/>
          <w:szCs w:val="20"/>
          <w:lang w:val="sv-SE"/>
        </w:rPr>
        <w:t>Experience of problem resolution &amp; quality assurance procedures.</w:t>
      </w:r>
    </w:p>
    <w:p w:rsidR="00165496" w14:paraId="2C461F90" w14:textId="77777777">
      <w:pPr>
        <w:numPr>
          <w:ilvl w:val="0"/>
          <w:numId w:val="3"/>
        </w:numPr>
        <w:tabs>
          <w:tab w:val="left" w:pos="1080"/>
        </w:tabs>
        <w:spacing w:line="360" w:lineRule="auto"/>
        <w:ind w:left="1208" w:hanging="357"/>
        <w:jc w:val="both"/>
        <w:rPr>
          <w:rFonts w:ascii="Verdana" w:hAnsi="Verdana" w:cs="Arial"/>
          <w:sz w:val="20"/>
          <w:szCs w:val="20"/>
          <w:lang w:val="sv-SE"/>
        </w:rPr>
      </w:pPr>
      <w:r>
        <w:rPr>
          <w:rFonts w:ascii="Verdana" w:hAnsi="Verdana" w:cs="Arial"/>
          <w:sz w:val="20"/>
          <w:szCs w:val="20"/>
          <w:lang w:val="sv-SE"/>
        </w:rPr>
        <w:t>Able to communicate complex IT issues to suppliers and not-technical staff.</w:t>
      </w:r>
    </w:p>
    <w:p w:rsidR="00165496" w14:paraId="1935B281" w14:textId="77777777">
      <w:pPr>
        <w:numPr>
          <w:ilvl w:val="0"/>
          <w:numId w:val="3"/>
        </w:numPr>
        <w:tabs>
          <w:tab w:val="left" w:pos="1080"/>
        </w:tabs>
        <w:spacing w:line="360" w:lineRule="auto"/>
        <w:ind w:left="1208" w:hanging="357"/>
        <w:jc w:val="both"/>
        <w:rPr>
          <w:rFonts w:cs="Arial"/>
          <w:sz w:val="18"/>
          <w:szCs w:val="18"/>
          <w:lang w:val="sv-SE"/>
        </w:rPr>
      </w:pPr>
      <w:r>
        <w:rPr>
          <w:rFonts w:ascii="Verdana" w:hAnsi="Verdana" w:cs="Arial"/>
          <w:sz w:val="20"/>
          <w:szCs w:val="20"/>
          <w:lang w:val="sv-SE"/>
        </w:rPr>
        <w:t>Ablility to work well in a team environment</w:t>
      </w:r>
      <w:r>
        <w:rPr>
          <w:rFonts w:ascii="Verdana" w:hAnsi="Verdana" w:cs="Arial"/>
          <w:sz w:val="18"/>
          <w:szCs w:val="18"/>
          <w:lang w:val="sv-SE"/>
        </w:rPr>
        <w:t>.</w:t>
      </w:r>
    </w:p>
    <w:p w:rsidR="00165496" w14:paraId="3C0DB483" w14:textId="77777777">
      <w:pPr>
        <w:jc w:val="both"/>
        <w:rPr>
          <w:rFonts w:cs="Arial"/>
          <w:sz w:val="18"/>
          <w:szCs w:val="18"/>
          <w:lang w:val="sv-SE"/>
        </w:rPr>
      </w:pPr>
    </w:p>
    <w:p w:rsidR="00165496" w14:paraId="74D2E186" w14:textId="77777777">
      <w:pPr>
        <w:jc w:val="both"/>
        <w:rPr>
          <w:rFonts w:ascii="Verdana" w:hAnsi="Verdana" w:cs="Verdana"/>
          <w:b/>
          <w:sz w:val="20"/>
          <w:szCs w:val="20"/>
          <w:u w:val="single"/>
        </w:rPr>
      </w:pPr>
      <w:r>
        <w:rPr>
          <w:rFonts w:cs="Arial"/>
          <w:noProof/>
          <w:sz w:val="18"/>
          <w:szCs w:val="18"/>
          <w:lang w:val="en-IN" w:eastAsia="en-IN"/>
        </w:rPr>
        <mc:AlternateContent>
          <mc:Choice Requires="wps">
            <w:drawing>
              <wp:inline distT="0" distB="0" distL="0" distR="0">
                <wp:extent cx="6464935" cy="19050"/>
                <wp:effectExtent l="0" t="0" r="0" b="0"/>
                <wp:docPr id="5" name="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464935" cy="1905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  <a:effectLst/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anchor="ctr" anchorCtr="0" upright="1"/>
                    </wps:wsp>
                  </a:graphicData>
                </a:graphic>
              </wp:inline>
            </w:drawing>
          </mc:Choice>
          <mc:Fallback>
            <w:pict>
              <v:rect id=" 8" o:spid="_x0000_i1033" style="width:509.05pt;height:1.5pt;mso-left-percent:-10001;mso-position-horizontal-relative:char;mso-position-vertical-relative:line;mso-top-percent:-10001;mso-wrap-style:none;visibility:visible;v-text-anchor:middle" fillcolor="#aca899" stroked="f" strokecolor="gray">
                <v:stroke joinstyle="round"/>
                <v:path arrowok="t"/>
                <w10:wrap type="none"/>
                <w10:anchorlock/>
              </v:rect>
            </w:pict>
          </mc:Fallback>
        </mc:AlternateContent>
      </w:r>
    </w:p>
    <w:p w:rsidR="00165496" w14:paraId="5922CD03" w14:textId="77777777">
      <w:pPr>
        <w:jc w:val="both"/>
        <w:rPr>
          <w:rFonts w:ascii="Verdana" w:hAnsi="Verdana" w:cs="Verdana"/>
          <w:b/>
          <w:sz w:val="20"/>
          <w:szCs w:val="20"/>
          <w:u w:val="single"/>
        </w:rPr>
      </w:pPr>
    </w:p>
    <w:p w:rsidR="00165496" w14:paraId="271FC555" w14:textId="77777777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  <w:u w:val="single"/>
        </w:rPr>
        <w:t>Academic Details</w:t>
      </w:r>
    </w:p>
    <w:p w:rsidR="00165496" w14:paraId="08E20E2C" w14:textId="77777777">
      <w:pPr>
        <w:jc w:val="both"/>
        <w:rPr>
          <w:rFonts w:ascii="Verdana" w:hAnsi="Verdana" w:cs="Verdana"/>
          <w:sz w:val="20"/>
          <w:szCs w:val="20"/>
        </w:rPr>
      </w:pPr>
    </w:p>
    <w:p w:rsidR="00165496" w14:paraId="63465B9D" w14:textId="77777777">
      <w:pPr>
        <w:numPr>
          <w:ilvl w:val="0"/>
          <w:numId w:val="1"/>
        </w:numPr>
        <w:tabs>
          <w:tab w:val="left" w:pos="1080"/>
        </w:tabs>
        <w:spacing w:line="360" w:lineRule="auto"/>
        <w:ind w:left="1077" w:hanging="357"/>
        <w:jc w:val="both"/>
        <w:rPr>
          <w:rFonts w:ascii="Verdana" w:hAnsi="Verdana" w:cs="Arial"/>
          <w:b/>
          <w:sz w:val="20"/>
          <w:szCs w:val="20"/>
          <w:lang w:val="sv-SE"/>
        </w:rPr>
      </w:pPr>
      <w:r>
        <w:rPr>
          <w:rFonts w:ascii="Verdana" w:hAnsi="Verdana" w:cs="Arial"/>
          <w:b/>
          <w:sz w:val="20"/>
          <w:szCs w:val="20"/>
          <w:lang w:val="sv-SE"/>
        </w:rPr>
        <w:t>Master of Computer Application (MCA</w:t>
      </w:r>
      <w:r>
        <w:rPr>
          <w:rFonts w:ascii="Verdana" w:hAnsi="Verdana" w:cs="Arial"/>
          <w:sz w:val="20"/>
          <w:szCs w:val="20"/>
          <w:lang w:val="sv-SE"/>
        </w:rPr>
        <w:t xml:space="preserve">) from </w:t>
      </w:r>
      <w:r>
        <w:rPr>
          <w:rFonts w:ascii="Verdana" w:hAnsi="Verdana" w:cs="Arial"/>
          <w:b/>
          <w:sz w:val="20"/>
          <w:szCs w:val="20"/>
          <w:lang w:val="sv-SE"/>
        </w:rPr>
        <w:t>Punjab Technical University</w:t>
      </w:r>
      <w:r>
        <w:rPr>
          <w:rFonts w:ascii="Verdana" w:hAnsi="Verdana" w:cs="Arial"/>
          <w:sz w:val="20"/>
          <w:szCs w:val="20"/>
          <w:lang w:val="sv-SE"/>
        </w:rPr>
        <w:t>, Jalandhar.</w:t>
      </w:r>
    </w:p>
    <w:p w:rsidR="00165496" w14:paraId="1D3587A1" w14:textId="77777777">
      <w:pPr>
        <w:numPr>
          <w:ilvl w:val="0"/>
          <w:numId w:val="1"/>
        </w:numPr>
        <w:tabs>
          <w:tab w:val="left" w:pos="1080"/>
        </w:tabs>
        <w:spacing w:line="360" w:lineRule="auto"/>
        <w:ind w:left="1077" w:hanging="357"/>
        <w:jc w:val="both"/>
        <w:rPr>
          <w:rFonts w:ascii="Verdana" w:hAnsi="Verdana" w:cs="Arial"/>
          <w:sz w:val="20"/>
          <w:szCs w:val="20"/>
          <w:lang w:val="sv-SE"/>
        </w:rPr>
      </w:pPr>
      <w:r>
        <w:rPr>
          <w:rFonts w:ascii="Verdana" w:hAnsi="Verdana" w:cs="Arial"/>
          <w:b/>
          <w:sz w:val="20"/>
          <w:szCs w:val="20"/>
          <w:lang w:val="sv-SE"/>
        </w:rPr>
        <w:t>Bachelor of Computer Application (BCA)</w:t>
      </w:r>
      <w:r>
        <w:rPr>
          <w:rFonts w:ascii="Verdana" w:hAnsi="Verdana" w:cs="Arial"/>
          <w:sz w:val="20"/>
          <w:szCs w:val="20"/>
          <w:lang w:val="sv-SE"/>
        </w:rPr>
        <w:t xml:space="preserve"> from </w:t>
      </w:r>
      <w:r>
        <w:rPr>
          <w:rFonts w:ascii="Verdana" w:hAnsi="Verdana" w:cs="Arial"/>
          <w:b/>
          <w:sz w:val="20"/>
          <w:szCs w:val="20"/>
          <w:lang w:val="sv-SE"/>
        </w:rPr>
        <w:t>H.N.B.Garhwal University Srinagar</w:t>
      </w:r>
      <w:r>
        <w:rPr>
          <w:rFonts w:ascii="Verdana" w:hAnsi="Verdana" w:cs="Arial"/>
          <w:sz w:val="20"/>
          <w:szCs w:val="20"/>
          <w:lang w:val="sv-SE"/>
        </w:rPr>
        <w:t>, Uttrakhand.</w:t>
      </w:r>
    </w:p>
    <w:p w:rsidR="00165496" w14:paraId="72BEBB40" w14:textId="77777777">
      <w:pPr>
        <w:tabs>
          <w:tab w:val="left" w:pos="90"/>
        </w:tabs>
        <w:ind w:left="-90"/>
        <w:jc w:val="both"/>
        <w:rPr>
          <w:rFonts w:ascii="Verdana" w:hAnsi="Verdana" w:cs="Verdana"/>
          <w:b/>
          <w:sz w:val="20"/>
          <w:szCs w:val="20"/>
          <w:u w:val="single"/>
        </w:rPr>
      </w:pPr>
      <w:r>
        <w:rPr>
          <w:noProof/>
          <w:sz w:val="17"/>
          <w:szCs w:val="17"/>
          <w:lang w:val="en-IN" w:eastAsia="en-IN"/>
        </w:rPr>
        <mc:AlternateContent>
          <mc:Choice Requires="wps">
            <w:drawing>
              <wp:inline distT="0" distB="0" distL="0" distR="0">
                <wp:extent cx="6464935" cy="19050"/>
                <wp:effectExtent l="0" t="0" r="0" b="0"/>
                <wp:docPr id="4" name="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464935" cy="1905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  <a:effectLst/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anchor="ctr" anchorCtr="0" upright="1"/>
                    </wps:wsp>
                  </a:graphicData>
                </a:graphic>
              </wp:inline>
            </w:drawing>
          </mc:Choice>
          <mc:Fallback>
            <w:pict>
              <v:rect id=" 9" o:spid="_x0000_i1034" style="width:509.05pt;height:1.5pt;mso-left-percent:-10001;mso-position-horizontal-relative:char;mso-position-vertical-relative:line;mso-top-percent:-10001;mso-wrap-style:none;visibility:visible;v-text-anchor:middle" fillcolor="#aca899" stroked="f" strokecolor="gray">
                <v:stroke joinstyle="round"/>
                <v:path arrowok="t"/>
                <w10:wrap type="none"/>
                <w10:anchorlock/>
              </v:rect>
            </w:pict>
          </mc:Fallback>
        </mc:AlternateContent>
      </w:r>
    </w:p>
    <w:p w:rsidR="00881D08" w:rsidP="00881D08" w14:paraId="1A22748C" w14:textId="77777777">
      <w:pPr>
        <w:jc w:val="both"/>
        <w:rPr>
          <w:rFonts w:ascii="Verdana" w:hAnsi="Verdana"/>
          <w:b/>
          <w:sz w:val="20"/>
          <w:szCs w:val="20"/>
        </w:rPr>
      </w:pPr>
    </w:p>
    <w:p w:rsidR="00881D08" w:rsidP="00881D08" w14:paraId="36DDE0B9" w14:textId="77777777">
      <w:pPr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Personal Details</w:t>
      </w:r>
    </w:p>
    <w:p w:rsidR="00881D08" w:rsidP="00881D08" w14:paraId="7902E615" w14:textId="77777777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58187A" w:rsidRPr="00EA6C8C" w:rsidP="0058187A" w14:paraId="51062403" w14:textId="42B1A58C">
      <w:pPr>
        <w:ind w:left="108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18"/>
          <w:szCs w:val="18"/>
          <w:lang w:val="sv-SE"/>
        </w:rPr>
        <w:t xml:space="preserve">    </w:t>
      </w:r>
      <w:r>
        <w:rPr>
          <w:rFonts w:ascii="Verdana" w:hAnsi="Verdana" w:cs="Arial"/>
          <w:sz w:val="18"/>
          <w:szCs w:val="18"/>
          <w:lang w:val="sv-SE"/>
        </w:rPr>
        <w:t xml:space="preserve">   </w:t>
      </w:r>
      <w:r w:rsidRPr="00EA6C8C">
        <w:rPr>
          <w:rFonts w:ascii="Verdana" w:hAnsi="Verdana" w:cs="Arial"/>
          <w:sz w:val="20"/>
          <w:szCs w:val="20"/>
        </w:rPr>
        <w:t xml:space="preserve">Father’s Name </w:t>
      </w:r>
      <w:r w:rsidRPr="00EA6C8C"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>:</w:t>
      </w:r>
      <w:r>
        <w:rPr>
          <w:rFonts w:ascii="Verdana" w:hAnsi="Verdana" w:cs="Arial"/>
          <w:sz w:val="20"/>
          <w:szCs w:val="20"/>
        </w:rPr>
        <w:t xml:space="preserve"> Mr. </w:t>
      </w:r>
      <w:r w:rsidRPr="00EA6C8C">
        <w:rPr>
          <w:rFonts w:ascii="Verdana" w:hAnsi="Verdana" w:cs="Arial"/>
          <w:sz w:val="20"/>
          <w:szCs w:val="20"/>
        </w:rPr>
        <w:t>Vanshi</w:t>
      </w:r>
      <w:r w:rsidRPr="00EA6C8C">
        <w:rPr>
          <w:rFonts w:ascii="Verdana" w:hAnsi="Verdana" w:cs="Arial"/>
          <w:sz w:val="20"/>
          <w:szCs w:val="20"/>
        </w:rPr>
        <w:t xml:space="preserve"> </w:t>
      </w:r>
      <w:r w:rsidRPr="00EA6C8C">
        <w:rPr>
          <w:rFonts w:ascii="Verdana" w:hAnsi="Verdana" w:cs="Arial"/>
          <w:sz w:val="20"/>
          <w:szCs w:val="20"/>
        </w:rPr>
        <w:t>Dhar</w:t>
      </w:r>
      <w:r w:rsidRPr="00EA6C8C">
        <w:rPr>
          <w:rFonts w:ascii="Verdana" w:hAnsi="Verdana" w:cs="Arial"/>
          <w:sz w:val="20"/>
          <w:szCs w:val="20"/>
        </w:rPr>
        <w:t xml:space="preserve"> Pandey</w:t>
      </w:r>
    </w:p>
    <w:p w:rsidR="0058187A" w:rsidRPr="00EA6C8C" w:rsidP="0058187A" w14:paraId="73A07621" w14:textId="77777777">
      <w:pPr>
        <w:ind w:left="1080"/>
        <w:jc w:val="both"/>
        <w:rPr>
          <w:rFonts w:ascii="Verdana" w:hAnsi="Verdana" w:cs="Arial"/>
          <w:sz w:val="20"/>
          <w:szCs w:val="20"/>
        </w:rPr>
      </w:pPr>
      <w:r w:rsidRPr="00EA6C8C">
        <w:rPr>
          <w:rFonts w:ascii="Verdana" w:hAnsi="Verdana" w:cs="Arial"/>
          <w:sz w:val="20"/>
          <w:szCs w:val="20"/>
        </w:rPr>
        <w:t xml:space="preserve">     </w:t>
      </w:r>
      <w:r>
        <w:rPr>
          <w:rFonts w:ascii="Verdana" w:hAnsi="Verdana" w:cs="Arial"/>
          <w:sz w:val="20"/>
          <w:szCs w:val="20"/>
        </w:rPr>
        <w:t xml:space="preserve"> </w:t>
      </w:r>
      <w:r w:rsidRPr="00EA6C8C">
        <w:rPr>
          <w:rFonts w:ascii="Verdana" w:hAnsi="Verdana" w:cs="Arial"/>
          <w:sz w:val="20"/>
          <w:szCs w:val="20"/>
        </w:rPr>
        <w:t xml:space="preserve">Date of Birth </w:t>
      </w:r>
      <w:r w:rsidRPr="00EA6C8C">
        <w:rPr>
          <w:rFonts w:ascii="Verdana" w:hAnsi="Verdana" w:cs="Arial"/>
          <w:sz w:val="20"/>
          <w:szCs w:val="20"/>
        </w:rPr>
        <w:tab/>
      </w:r>
      <w:r w:rsidRPr="00EA6C8C">
        <w:rPr>
          <w:rFonts w:ascii="Verdana" w:hAnsi="Verdana" w:cs="Arial"/>
          <w:sz w:val="20"/>
          <w:szCs w:val="20"/>
        </w:rPr>
        <w:tab/>
        <w:t>: 14 Mar 1988</w:t>
      </w:r>
    </w:p>
    <w:p w:rsidR="0058187A" w:rsidRPr="00EA6C8C" w:rsidP="0058187A" w14:paraId="6DE0D788" w14:textId="77777777">
      <w:pPr>
        <w:ind w:left="1080"/>
        <w:jc w:val="both"/>
        <w:rPr>
          <w:rFonts w:ascii="Verdana" w:hAnsi="Verdana" w:cs="Arial"/>
          <w:sz w:val="20"/>
          <w:szCs w:val="20"/>
        </w:rPr>
      </w:pPr>
      <w:r w:rsidRPr="00EA6C8C">
        <w:rPr>
          <w:rFonts w:ascii="Verdana" w:hAnsi="Verdana" w:cs="Arial"/>
          <w:sz w:val="20"/>
          <w:szCs w:val="20"/>
        </w:rPr>
        <w:t xml:space="preserve">      Marital Status </w:t>
      </w:r>
      <w:r w:rsidRPr="00EA6C8C">
        <w:rPr>
          <w:rFonts w:ascii="Verdana" w:hAnsi="Verdana" w:cs="Arial"/>
          <w:sz w:val="20"/>
          <w:szCs w:val="20"/>
        </w:rPr>
        <w:tab/>
        <w:t>: Married</w:t>
      </w:r>
    </w:p>
    <w:p w:rsidR="0058187A" w:rsidRPr="00EA6C8C" w:rsidP="0058187A" w14:paraId="65B96CDF" w14:textId="77777777">
      <w:pPr>
        <w:ind w:left="1080"/>
        <w:jc w:val="both"/>
        <w:rPr>
          <w:rFonts w:ascii="Verdana" w:hAnsi="Verdana" w:cs="Arial"/>
          <w:sz w:val="20"/>
          <w:szCs w:val="20"/>
        </w:rPr>
      </w:pPr>
      <w:r w:rsidRPr="00EA6C8C">
        <w:rPr>
          <w:rFonts w:ascii="Verdana" w:hAnsi="Verdana" w:cs="Arial"/>
          <w:sz w:val="20"/>
          <w:szCs w:val="20"/>
        </w:rPr>
        <w:t xml:space="preserve">      Nationality </w:t>
      </w:r>
      <w:r w:rsidRPr="00EA6C8C">
        <w:rPr>
          <w:rFonts w:ascii="Verdana" w:hAnsi="Verdana" w:cs="Arial"/>
          <w:sz w:val="20"/>
          <w:szCs w:val="20"/>
        </w:rPr>
        <w:tab/>
      </w:r>
      <w:r w:rsidRPr="00EA6C8C">
        <w:rPr>
          <w:rFonts w:ascii="Verdana" w:hAnsi="Verdana" w:cs="Arial"/>
          <w:sz w:val="20"/>
          <w:szCs w:val="20"/>
        </w:rPr>
        <w:tab/>
        <w:t>: Indian</w:t>
      </w:r>
    </w:p>
    <w:p w:rsidR="0058187A" w:rsidRPr="00EA6C8C" w:rsidP="0058187A" w14:paraId="15929994" w14:textId="77777777">
      <w:pPr>
        <w:ind w:left="1080"/>
        <w:jc w:val="both"/>
        <w:rPr>
          <w:rFonts w:ascii="Verdana" w:hAnsi="Verdana" w:cs="Arial"/>
          <w:sz w:val="20"/>
          <w:szCs w:val="20"/>
        </w:rPr>
      </w:pPr>
      <w:r w:rsidRPr="00EA6C8C">
        <w:rPr>
          <w:rFonts w:ascii="Verdana" w:hAnsi="Verdana" w:cs="Arial"/>
          <w:sz w:val="20"/>
          <w:szCs w:val="20"/>
        </w:rPr>
        <w:t xml:space="preserve">      Passport Number</w:t>
      </w:r>
      <w:r w:rsidRPr="00EA6C8C">
        <w:rPr>
          <w:rFonts w:ascii="Verdana" w:hAnsi="Verdana" w:cs="Arial"/>
          <w:sz w:val="20"/>
          <w:szCs w:val="20"/>
        </w:rPr>
        <w:tab/>
        <w:t>: Z2413478</w:t>
      </w:r>
    </w:p>
    <w:p w:rsidR="0058187A" w:rsidRPr="00EA6C8C" w:rsidP="0058187A" w14:paraId="341A9231" w14:textId="77777777">
      <w:pPr>
        <w:ind w:left="1080"/>
        <w:jc w:val="both"/>
        <w:rPr>
          <w:rFonts w:ascii="Verdana" w:hAnsi="Verdana" w:cs="Arial"/>
          <w:sz w:val="20"/>
          <w:szCs w:val="20"/>
        </w:rPr>
      </w:pPr>
      <w:r w:rsidRPr="00EA6C8C">
        <w:rPr>
          <w:rFonts w:ascii="Verdana" w:hAnsi="Verdana" w:cs="Arial"/>
          <w:sz w:val="20"/>
          <w:szCs w:val="20"/>
        </w:rPr>
        <w:t xml:space="preserve">      Language Known </w:t>
      </w:r>
      <w:r w:rsidRPr="00EA6C8C">
        <w:rPr>
          <w:rFonts w:ascii="Verdana" w:hAnsi="Verdana" w:cs="Arial"/>
          <w:sz w:val="20"/>
          <w:szCs w:val="20"/>
        </w:rPr>
        <w:tab/>
        <w:t>: English</w:t>
      </w:r>
    </w:p>
    <w:p w:rsidR="00165496" w:rsidP="0058187A" w14:paraId="45D77702" w14:textId="2980E60C">
      <w:pPr>
        <w:ind w:left="108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Arial"/>
          <w:sz w:val="18"/>
          <w:szCs w:val="18"/>
          <w:lang w:val="sv-SE"/>
        </w:rPr>
        <w:t xml:space="preserve">       </w:t>
      </w:r>
    </w:p>
    <w:p w:rsidR="00165496" w14:paraId="75FD605D" w14:textId="77777777">
      <w:pPr>
        <w:jc w:val="both"/>
        <w:rPr>
          <w:rFonts w:ascii="Verdana" w:hAnsi="Verdana" w:cs="Verdana"/>
          <w:sz w:val="20"/>
          <w:szCs w:val="20"/>
        </w:rPr>
      </w:pPr>
    </w:p>
    <w:p w:rsidR="00165496" w14:paraId="1466CB6B" w14:textId="77777777">
      <w:pPr>
        <w:pStyle w:val="BodyText"/>
        <w:ind w:right="-144"/>
        <w:rPr>
          <w:rFonts w:ascii="Verdana" w:hAnsi="Verdana" w:cs="Verdana"/>
          <w:b/>
          <w:sz w:val="20"/>
        </w:rPr>
      </w:pPr>
      <w:r>
        <w:rPr>
          <w:rFonts w:ascii="Verdana" w:hAnsi="Verdana" w:cs="Verdana"/>
          <w:sz w:val="20"/>
        </w:rPr>
        <w:t>“</w:t>
      </w:r>
      <w:r>
        <w:rPr>
          <w:rFonts w:ascii="Verdana" w:hAnsi="Verdana"/>
          <w:sz w:val="20"/>
          <w:lang w:val="sv-SE"/>
        </w:rPr>
        <w:t>I hereby declare that all the information provided above is true to the best of my knowledge.</w:t>
      </w:r>
    </w:p>
    <w:p w:rsidR="00165496" w14:paraId="1A1D27EF" w14:textId="77777777">
      <w:pPr>
        <w:jc w:val="both"/>
        <w:rPr>
          <w:rFonts w:ascii="Verdana" w:hAnsi="Verdana" w:cs="Verdana"/>
          <w:b/>
          <w:sz w:val="20"/>
          <w:szCs w:val="20"/>
        </w:rPr>
      </w:pPr>
    </w:p>
    <w:p w:rsidR="00165496" w14:paraId="6B91AAF4" w14:textId="77777777">
      <w:pPr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         Date:</w:t>
      </w:r>
    </w:p>
    <w:p w:rsidR="00165496" w14:paraId="4E583625" w14:textId="77777777">
      <w:pPr>
        <w:jc w:val="both"/>
      </w:pPr>
      <w:r>
        <w:rPr>
          <w:rFonts w:ascii="Verdana" w:hAnsi="Verdana" w:cs="Verdana"/>
          <w:b/>
          <w:sz w:val="20"/>
          <w:szCs w:val="20"/>
        </w:rPr>
        <w:t xml:space="preserve">         Place:                                                                                                     (</w:t>
      </w:r>
      <w:r>
        <w:rPr>
          <w:rFonts w:ascii="Verdana" w:hAnsi="Verdana" w:cs="Verdana"/>
          <w:b/>
          <w:sz w:val="20"/>
          <w:szCs w:val="20"/>
        </w:rPr>
        <w:t>Mohit</w:t>
      </w:r>
      <w:r>
        <w:rPr>
          <w:rFonts w:ascii="Verdana" w:hAnsi="Verdana" w:cs="Verdana"/>
          <w:b/>
          <w:sz w:val="20"/>
          <w:szCs w:val="20"/>
        </w:rPr>
        <w:t xml:space="preserve"> Pandey)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width:1pt;height:1pt;margin-top:0;margin-left:0;position:absolute;z-index:251659264">
            <v:imagedata r:id="rId4"/>
          </v:shape>
        </w:pict>
      </w: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00AF7" w14:paraId="1F7242E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00AF7" w14:paraId="61960C7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00AF7" w14:paraId="68C49281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00AF7" w14:paraId="6FFC3F7B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00AF7" w14:paraId="48D19F6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00AF7" w14:paraId="3DD168A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"/>
      <w:lvlJc w:val="left"/>
      <w:pPr>
        <w:tabs>
          <w:tab w:val="num" w:pos="1210"/>
        </w:tabs>
        <w:ind w:left="1210" w:hanging="36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name w:val="WW8Num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</w:abstractNum>
  <w:abstractNum w:abstractNumId="4">
    <w:nsid w:val="00000005"/>
    <w:multiLevelType w:val="multi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/>
      </w:rPr>
    </w:lvl>
    <w:lvl w:ilvl="1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cs="Wingdings"/>
        <w:color w:val="auto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Wingdings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Wingdings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/>
      </w:rPr>
    </w:lvl>
  </w:abstractNum>
  <w:abstractNum w:abstractNumId="5">
    <w:nsid w:val="00000006"/>
    <w:multiLevelType w:val="singleLevel"/>
    <w:tmpl w:val="00000006"/>
    <w:name w:val="WW8Num13"/>
    <w:lvl w:ilvl="0">
      <w:start w:val="1"/>
      <w:numFmt w:val="bullet"/>
      <w:lvlText w:val=""/>
      <w:lvlJc w:val="left"/>
      <w:pPr>
        <w:tabs>
          <w:tab w:val="num" w:pos="0"/>
        </w:tabs>
        <w:ind w:left="1575" w:hanging="360"/>
      </w:pPr>
      <w:rPr>
        <w:rFonts w:ascii="Wingdings" w:hAnsi="Wingdings" w:cs="Wingdings"/>
      </w:rPr>
    </w:lvl>
  </w:abstractNum>
  <w:abstractNum w:abstractNumId="6">
    <w:nsid w:val="00000007"/>
    <w:multiLevelType w:val="singleLevel"/>
    <w:tmpl w:val="00000007"/>
    <w:name w:val="WW8Num16"/>
    <w:lvl w:ilvl="0">
      <w:start w:val="1"/>
      <w:numFmt w:val="bullet"/>
      <w:lvlText w:val=""/>
      <w:lvlJc w:val="left"/>
      <w:pPr>
        <w:tabs>
          <w:tab w:val="num" w:pos="0"/>
        </w:tabs>
        <w:ind w:left="1575" w:hanging="360"/>
      </w:pPr>
      <w:rPr>
        <w:rFonts w:ascii="Wingdings" w:hAnsi="Wingdings" w:cs="Wingdings"/>
      </w:rPr>
    </w:lvl>
  </w:abstractNum>
  <w:abstractNum w:abstractNumId="7">
    <w:nsid w:val="00000008"/>
    <w:multiLevelType w:val="multilevel"/>
    <w:tmpl w:val="00000008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8">
    <w:nsid w:val="00000009"/>
    <w:multiLevelType w:val="multilevel"/>
    <w:tmpl w:val="0BCC0098"/>
    <w:name w:val="WW8Num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/>
        <w:color w:val="auto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EmbedSmartTags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5CB"/>
    <w:rsid w:val="000678D7"/>
    <w:rsid w:val="000A3194"/>
    <w:rsid w:val="00100AF7"/>
    <w:rsid w:val="00165496"/>
    <w:rsid w:val="001B15CB"/>
    <w:rsid w:val="001C3989"/>
    <w:rsid w:val="00284FB5"/>
    <w:rsid w:val="002A1E5A"/>
    <w:rsid w:val="003003B4"/>
    <w:rsid w:val="00336C46"/>
    <w:rsid w:val="003E5A1F"/>
    <w:rsid w:val="0058187A"/>
    <w:rsid w:val="00590B48"/>
    <w:rsid w:val="005F361C"/>
    <w:rsid w:val="006434D1"/>
    <w:rsid w:val="006B3052"/>
    <w:rsid w:val="007B6A6C"/>
    <w:rsid w:val="007E1767"/>
    <w:rsid w:val="0083480C"/>
    <w:rsid w:val="008357FC"/>
    <w:rsid w:val="00865F8F"/>
    <w:rsid w:val="00881D08"/>
    <w:rsid w:val="008A5527"/>
    <w:rsid w:val="00967557"/>
    <w:rsid w:val="009827C1"/>
    <w:rsid w:val="0098636D"/>
    <w:rsid w:val="009E22A9"/>
    <w:rsid w:val="009F4055"/>
    <w:rsid w:val="00A64495"/>
    <w:rsid w:val="00A82FE3"/>
    <w:rsid w:val="00BA7D26"/>
    <w:rsid w:val="00C5754B"/>
    <w:rsid w:val="00C75645"/>
    <w:rsid w:val="00CA7E89"/>
    <w:rsid w:val="00CC4BBE"/>
    <w:rsid w:val="00D22424"/>
    <w:rsid w:val="00D26D8C"/>
    <w:rsid w:val="00D364C3"/>
    <w:rsid w:val="00E22DBA"/>
    <w:rsid w:val="00EA6C8C"/>
    <w:rsid w:val="00F10C66"/>
    <w:rsid w:val="00F57CA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5:chartTrackingRefBased/>
  <w15:docId w15:val="{3D7706D8-9A0B-644C-948F-8A3D5101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Wingdings" w:hAnsi="Wingdings" w:cs="Wingdings"/>
      <w:color w:val="auto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4">
    <w:name w:val="WW8Num9z4"/>
    <w:rPr>
      <w:rFonts w:ascii="Courier New" w:hAnsi="Courier New" w:cs="Courier New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  <w:color w:val="auto"/>
    </w:rPr>
  </w:style>
  <w:style w:type="character" w:customStyle="1" w:styleId="WW8Num23z1">
    <w:name w:val="WW8Num23z1"/>
    <w:rPr>
      <w:rFonts w:ascii="Wingdings" w:hAnsi="Wingdings" w:cs="Wingdings"/>
      <w:color w:val="auto"/>
      <w:sz w:val="16"/>
      <w:szCs w:val="16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3z4">
    <w:name w:val="WW8Num23z4"/>
    <w:rPr>
      <w:rFonts w:ascii="Courier New" w:hAnsi="Courier New" w:cs="Courier New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Wingdings" w:hAnsi="Wingdings" w:cs="Wingdings"/>
      <w:color w:val="0000FF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4z4">
    <w:name w:val="WW8Num24z4"/>
    <w:rPr>
      <w:rFonts w:ascii="Courier New" w:hAnsi="Courier New" w:cs="Courier New"/>
    </w:rPr>
  </w:style>
  <w:style w:type="character" w:customStyle="1" w:styleId="WW-DefaultParagraphFont">
    <w:name w:val="WW-Default Paragraph Font"/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Cs w:val="20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Subtitle"/>
    <w:qFormat/>
    <w:pPr>
      <w:suppressAutoHyphens w:val="0"/>
      <w:jc w:val="center"/>
    </w:pPr>
    <w:rPr>
      <w:b/>
      <w:color w:val="000000"/>
      <w:sz w:val="28"/>
      <w:szCs w:val="20"/>
      <w:u w:val="single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NormalWeb">
    <w:name w:val="Normal (Web)"/>
    <w:basedOn w:val="Normal"/>
    <w:pPr>
      <w:suppressAutoHyphens w:val="0"/>
      <w:spacing w:before="280" w:after="280"/>
    </w:pPr>
    <w:rPr>
      <w:rFonts w:cs="Calibri"/>
    </w:rPr>
  </w:style>
  <w:style w:type="paragraph" w:styleId="Header">
    <w:name w:val="header"/>
    <w:basedOn w:val="Normal"/>
    <w:link w:val="HeaderChar"/>
    <w:uiPriority w:val="99"/>
    <w:unhideWhenUsed/>
    <w:rsid w:val="00100A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AF7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100A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AF7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94a1310968581093ef994c50cca391e134f530e18705c4458440321091b5b5812011207174459580d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Curriculum-Vitae</vt:lpstr>
    </vt:vector>
  </TitlesOfParts>
  <Company/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creator>Mohit</dc:creator>
  <cp:lastModifiedBy>Smarty</cp:lastModifiedBy>
  <cp:revision>3</cp:revision>
  <cp:lastPrinted>1899-12-31T18:30:00Z</cp:lastPrinted>
  <dcterms:created xsi:type="dcterms:W3CDTF">2021-11-04T13:53:00Z</dcterms:created>
  <dcterms:modified xsi:type="dcterms:W3CDTF">2022-04-23T15:52:00Z</dcterms:modified>
</cp:coreProperties>
</file>