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8F7F45" w:rsidRPr="000B210E" w14:paraId="1D1290EC" w14:textId="77777777">
      <w:pPr>
        <w:pStyle w:val="divonlyName"/>
        <w:pBdr>
          <w:top w:val="single" w:sz="8" w:space="0" w:color="000000"/>
          <w:bottom w:val="none" w:sz="0" w:space="1" w:color="auto"/>
        </w:pBdr>
        <w:spacing w:after="320" w:line="800" w:lineRule="atLeast"/>
        <w:jc w:val="center"/>
        <w:rPr>
          <w:b/>
          <w:bCs/>
          <w:smallCaps/>
          <w:color w:val="000000"/>
          <w:sz w:val="32"/>
          <w:szCs w:val="32"/>
        </w:rPr>
      </w:pPr>
      <w:r w:rsidRPr="000B210E">
        <w:rPr>
          <w:rStyle w:val="span"/>
          <w:b/>
          <w:bCs/>
          <w:smallCaps/>
          <w:color w:val="000000"/>
          <w:sz w:val="32"/>
          <w:szCs w:val="32"/>
        </w:rPr>
        <w:t>T</w:t>
      </w:r>
      <w:r w:rsidRPr="000B210E" w:rsidR="0055467D">
        <w:rPr>
          <w:rStyle w:val="span"/>
          <w:b/>
          <w:bCs/>
          <w:smallCaps/>
          <w:color w:val="000000"/>
          <w:sz w:val="32"/>
          <w:szCs w:val="32"/>
        </w:rPr>
        <w:t>.</w:t>
      </w:r>
      <w:r w:rsidRPr="000B210E">
        <w:rPr>
          <w:rStyle w:val="span"/>
          <w:b/>
          <w:bCs/>
          <w:smallCaps/>
          <w:color w:val="000000"/>
          <w:sz w:val="32"/>
          <w:szCs w:val="32"/>
        </w:rPr>
        <w:t xml:space="preserve"> </w:t>
      </w:r>
      <w:r w:rsidRPr="000B210E" w:rsidR="0055467D">
        <w:rPr>
          <w:rStyle w:val="span"/>
          <w:b/>
          <w:bCs/>
          <w:smallCaps/>
          <w:color w:val="000000"/>
          <w:sz w:val="32"/>
          <w:szCs w:val="32"/>
        </w:rPr>
        <w:t>JANAKI RAM</w:t>
      </w:r>
    </w:p>
    <w:p w:rsidR="008F7F45" w:rsidRPr="000B210E" w14:paraId="6C4E6FBE" w14:textId="77777777">
      <w:pPr>
        <w:pStyle w:val="divdocumentdivlowerborderupper"/>
        <w:spacing w:after="10"/>
      </w:pPr>
      <w:r w:rsidRPr="000B210E">
        <w:t> </w:t>
      </w:r>
    </w:p>
    <w:p w:rsidR="008F7F45" w:rsidRPr="000B210E" w14:paraId="1821CD34" w14:textId="77777777">
      <w:pPr>
        <w:pStyle w:val="divdocumentdivlowerborder"/>
      </w:pPr>
      <w:r w:rsidRPr="000B210E">
        <w:t> </w:t>
      </w:r>
    </w:p>
    <w:p w:rsidR="008F7F45" w:rsidRPr="000B210E" w14:paraId="63C9FD0F" w14:textId="77777777">
      <w:pPr>
        <w:pStyle w:val="div"/>
        <w:spacing w:line="0" w:lineRule="atLeast"/>
        <w:rPr>
          <w:sz w:val="0"/>
          <w:szCs w:val="0"/>
        </w:rPr>
      </w:pPr>
      <w:r w:rsidRPr="000B210E">
        <w:rPr>
          <w:sz w:val="0"/>
          <w:szCs w:val="0"/>
        </w:rPr>
        <w:t> </w:t>
      </w:r>
    </w:p>
    <w:p w:rsidR="008F7F45" w:rsidRPr="000B210E" w:rsidP="00C92DB3" w14:paraId="56FE18FE" w14:textId="77777777">
      <w:pPr>
        <w:pStyle w:val="divaddress"/>
        <w:spacing w:before="200"/>
      </w:pPr>
      <w:r w:rsidRPr="000B210E">
        <w:rPr>
          <w:rStyle w:val="span"/>
          <w:sz w:val="22"/>
          <w:szCs w:val="22"/>
        </w:rPr>
        <w:t> </w:t>
      </w:r>
      <w:r w:rsidRPr="000B210E">
        <w:rPr>
          <w:rStyle w:val="documentzipsuffix"/>
        </w:rPr>
        <w:t xml:space="preserve"> </w:t>
      </w:r>
      <w:r w:rsidRPr="000B210E">
        <w:rPr>
          <w:rStyle w:val="span"/>
          <w:vanish/>
          <w:sz w:val="22"/>
          <w:szCs w:val="22"/>
        </w:rPr>
        <w:t> </w:t>
      </w:r>
      <w:r w:rsidRPr="000B210E">
        <w:rPr>
          <w:rStyle w:val="documentzipprefix"/>
        </w:rPr>
        <w:t xml:space="preserve"> </w:t>
      </w:r>
      <w:r w:rsidRPr="000B210E" w:rsidR="0055467D">
        <w:rPr>
          <w:rStyle w:val="span"/>
          <w:sz w:val="22"/>
          <w:szCs w:val="22"/>
        </w:rPr>
        <w:t>Hyderabad, India 500055</w:t>
      </w:r>
      <w:r w:rsidRPr="000B210E">
        <w:rPr>
          <w:rStyle w:val="divdocumentdivaddressli"/>
        </w:rPr>
        <w:t xml:space="preserve"> </w:t>
      </w:r>
      <w:r w:rsidRPr="000B210E">
        <w:rPr>
          <w:rStyle w:val="documentbullet"/>
          <w:sz w:val="22"/>
          <w:szCs w:val="22"/>
        </w:rPr>
        <w:t>♦</w:t>
      </w:r>
      <w:r w:rsidRPr="000B210E">
        <w:rPr>
          <w:rStyle w:val="divdocumentdivaddressli"/>
        </w:rPr>
        <w:t xml:space="preserve"> </w:t>
      </w:r>
      <w:r w:rsidRPr="000B210E" w:rsidR="0055467D">
        <w:rPr>
          <w:rStyle w:val="span"/>
          <w:sz w:val="22"/>
          <w:szCs w:val="22"/>
        </w:rPr>
        <w:t>+919676595351</w:t>
      </w:r>
      <w:r w:rsidRPr="000B210E">
        <w:t xml:space="preserve"> </w:t>
      </w:r>
      <w:r w:rsidRPr="000B210E">
        <w:rPr>
          <w:rStyle w:val="documentbullet"/>
          <w:sz w:val="22"/>
          <w:szCs w:val="22"/>
        </w:rPr>
        <w:t>♦</w:t>
      </w:r>
      <w:r w:rsidRPr="000B210E">
        <w:rPr>
          <w:rStyle w:val="divdocumentdivaddressli"/>
        </w:rPr>
        <w:t xml:space="preserve"> </w:t>
      </w:r>
      <w:r w:rsidRPr="000B210E" w:rsidR="0055467D">
        <w:rPr>
          <w:rStyle w:val="span"/>
          <w:sz w:val="22"/>
          <w:szCs w:val="22"/>
        </w:rPr>
        <w:t>janakiramthalla</w:t>
      </w:r>
      <w:r w:rsidRPr="000B210E">
        <w:rPr>
          <w:rStyle w:val="span"/>
          <w:sz w:val="22"/>
          <w:szCs w:val="22"/>
        </w:rPr>
        <w:t>@gmail.com</w:t>
      </w:r>
      <w:r w:rsidRPr="000B210E">
        <w:t xml:space="preserve"> </w:t>
      </w:r>
    </w:p>
    <w:p w:rsidR="008F7F45" w:rsidRPr="000B210E" w14:paraId="6D119B5E" w14:textId="77777777">
      <w:pPr>
        <w:pStyle w:val="divdocumentdivheading"/>
        <w:tabs>
          <w:tab w:val="left" w:pos="3547"/>
          <w:tab w:val="left" w:pos="10420"/>
        </w:tabs>
        <w:spacing w:before="200" w:line="400" w:lineRule="atLeast"/>
        <w:jc w:val="center"/>
        <w:rPr>
          <w:smallCaps/>
        </w:rPr>
      </w:pPr>
      <w:r w:rsidRPr="000B210E">
        <w:rPr>
          <w:smallCaps/>
        </w:rPr>
        <w:t xml:space="preserve"> </w:t>
      </w:r>
      <w:r w:rsidRPr="000B210E">
        <w:rPr>
          <w:strike/>
          <w:color w:val="000000"/>
          <w:sz w:val="30"/>
        </w:rPr>
        <w:tab/>
      </w:r>
      <w:r w:rsidRPr="000B210E">
        <w:rPr>
          <w:rStyle w:val="divdocumentdivsectiontitle"/>
          <w:smallCaps/>
          <w:shd w:val="clear" w:color="auto" w:fill="FFFFFF"/>
        </w:rPr>
        <w:t xml:space="preserve">  </w:t>
      </w:r>
      <w:r w:rsidRPr="000B210E" w:rsidR="00C92DB3">
        <w:rPr>
          <w:rStyle w:val="divdocumentdivsectiontitle"/>
          <w:smallCaps/>
          <w:shd w:val="clear" w:color="auto" w:fill="FFFFFF"/>
        </w:rPr>
        <w:t xml:space="preserve">       Profile</w:t>
      </w:r>
      <w:r w:rsidRPr="000B210E">
        <w:rPr>
          <w:rStyle w:val="divdocumentdivsectiontitle"/>
          <w:smallCaps/>
          <w:shd w:val="clear" w:color="auto" w:fill="FFFFFF"/>
        </w:rPr>
        <w:t xml:space="preserve"> Summary  </w:t>
      </w:r>
      <w:r w:rsidRPr="000B210E" w:rsidR="00C92DB3">
        <w:rPr>
          <w:rStyle w:val="divdocumentdivsectiontitle"/>
          <w:smallCaps/>
          <w:shd w:val="clear" w:color="auto" w:fill="FFFFFF"/>
        </w:rPr>
        <w:t xml:space="preserve">     </w:t>
      </w:r>
      <w:r w:rsidRPr="000B210E">
        <w:rPr>
          <w:strike/>
          <w:color w:val="000000"/>
          <w:sz w:val="30"/>
        </w:rPr>
        <w:tab/>
      </w:r>
    </w:p>
    <w:p w:rsidR="008F7F45" w:rsidRPr="000B210E" w14:paraId="57824FD8" w14:textId="462C4790">
      <w:pPr>
        <w:pStyle w:val="p"/>
        <w:spacing w:line="400" w:lineRule="atLeast"/>
      </w:pPr>
      <w:r w:rsidRPr="000B210E">
        <w:rPr>
          <w:rStyle w:val="span"/>
          <w:color w:val="468AE5"/>
        </w:rPr>
        <w:t>Having</w:t>
      </w:r>
      <w:r w:rsidRPr="000B210E" w:rsidR="00F67010">
        <w:t xml:space="preserve"> over </w:t>
      </w:r>
      <w:r w:rsidR="000E0BE5">
        <w:rPr>
          <w:rStyle w:val="span"/>
          <w:color w:val="468AE5"/>
        </w:rPr>
        <w:t>4.</w:t>
      </w:r>
      <w:r w:rsidR="008410E9">
        <w:rPr>
          <w:rStyle w:val="span"/>
          <w:color w:val="468AE5"/>
        </w:rPr>
        <w:t>1</w:t>
      </w:r>
      <w:r w:rsidRPr="000B210E" w:rsidR="00F67010">
        <w:t>years of successful experience MySQL Database Administrator</w:t>
      </w:r>
      <w:r w:rsidRPr="000B210E" w:rsidR="005266CB">
        <w:t>,</w:t>
      </w:r>
      <w:r w:rsidRPr="000B210E" w:rsidR="00293AA1">
        <w:t xml:space="preserve"> </w:t>
      </w:r>
      <w:r w:rsidRPr="000B210E" w:rsidR="00F67010">
        <w:t>Database Developer</w:t>
      </w:r>
      <w:r w:rsidRPr="000B210E" w:rsidR="00682FCB">
        <w:t xml:space="preserve">, </w:t>
      </w:r>
      <w:r w:rsidR="00CE229C">
        <w:t xml:space="preserve">On-Premises and </w:t>
      </w:r>
      <w:r w:rsidRPr="000B210E" w:rsidR="00682FCB">
        <w:t>AWS Cloud Database</w:t>
      </w:r>
      <w:r w:rsidR="00CE229C">
        <w:t xml:space="preserve"> with</w:t>
      </w:r>
      <w:r w:rsidRPr="000B210E" w:rsidR="00514D57">
        <w:t xml:space="preserve"> Consistently for Performance Excellence and Contributions to Success in the Software I</w:t>
      </w:r>
      <w:r w:rsidRPr="000B210E" w:rsidR="00F67010">
        <w:t>ndustry.</w:t>
      </w:r>
    </w:p>
    <w:p w:rsidR="008F7F45" w:rsidRPr="000B210E" w14:paraId="3D3E047C" w14:textId="77777777">
      <w:pPr>
        <w:pStyle w:val="divdocumentdivheading"/>
        <w:tabs>
          <w:tab w:val="left" w:pos="4683"/>
          <w:tab w:val="left" w:pos="10420"/>
        </w:tabs>
        <w:spacing w:before="200" w:line="400" w:lineRule="atLeast"/>
        <w:jc w:val="center"/>
        <w:rPr>
          <w:smallCaps/>
        </w:rPr>
      </w:pPr>
      <w:r w:rsidRPr="000B210E">
        <w:rPr>
          <w:smallCaps/>
        </w:rPr>
        <w:t xml:space="preserve"> </w:t>
      </w:r>
      <w:r w:rsidRPr="000B210E">
        <w:rPr>
          <w:strike/>
          <w:color w:val="000000"/>
          <w:sz w:val="30"/>
        </w:rPr>
        <w:tab/>
      </w:r>
      <w:r w:rsidRPr="000B210E">
        <w:rPr>
          <w:rStyle w:val="divdocumentdivsectiontitle"/>
          <w:smallCaps/>
          <w:shd w:val="clear" w:color="auto" w:fill="FFFFFF"/>
        </w:rPr>
        <w:t xml:space="preserve">   Skills   </w:t>
      </w:r>
      <w:r w:rsidRPr="000B210E">
        <w:rPr>
          <w:strike/>
          <w:color w:val="000000"/>
          <w:sz w:val="30"/>
        </w:rPr>
        <w:tab/>
      </w:r>
    </w:p>
    <w:tbl>
      <w:tblPr>
        <w:tblStyle w:val="divdocumenttable"/>
        <w:tblW w:w="0" w:type="auto"/>
        <w:tblLayout w:type="fixed"/>
        <w:tblCellMar>
          <w:left w:w="0" w:type="dxa"/>
          <w:right w:w="0" w:type="dxa"/>
        </w:tblCellMar>
        <w:tblLook w:val="05E0"/>
      </w:tblPr>
      <w:tblGrid>
        <w:gridCol w:w="5213"/>
        <w:gridCol w:w="5213"/>
      </w:tblGrid>
      <w:tr w14:paraId="39D013C3" w14:textId="77777777">
        <w:tblPrEx>
          <w:tblW w:w="0" w:type="auto"/>
          <w:tblLayout w:type="fixed"/>
          <w:tblCellMar>
            <w:left w:w="0" w:type="dxa"/>
            <w:right w:w="0" w:type="dxa"/>
          </w:tblCellMar>
          <w:tblLook w:val="05E0"/>
        </w:tblPrEx>
        <w:tc>
          <w:tcPr>
            <w:tcW w:w="5213" w:type="dxa"/>
            <w:tcMar>
              <w:top w:w="5" w:type="dxa"/>
              <w:left w:w="5" w:type="dxa"/>
              <w:bottom w:w="5" w:type="dxa"/>
              <w:right w:w="5" w:type="dxa"/>
            </w:tcMar>
            <w:hideMark/>
          </w:tcPr>
          <w:p w:rsidR="008F7F45" w:rsidRPr="000B210E" w:rsidP="00BE6701" w14:paraId="0F3EDBEC" w14:textId="253B4ECE">
            <w:pPr>
              <w:pStyle w:val="divdocumentulli"/>
              <w:numPr>
                <w:ilvl w:val="0"/>
                <w:numId w:val="2"/>
              </w:numPr>
              <w:spacing w:line="400" w:lineRule="atLeast"/>
            </w:pPr>
            <w:r>
              <w:t>MySQL Database Administration and Development</w:t>
            </w:r>
          </w:p>
          <w:p w:rsidR="005266CB" w:rsidRPr="000B210E" w:rsidP="00BE6701" w14:paraId="79879C29" w14:textId="5A0766C9">
            <w:pPr>
              <w:pStyle w:val="divdocumentulli"/>
              <w:numPr>
                <w:ilvl w:val="0"/>
                <w:numId w:val="2"/>
              </w:numPr>
              <w:spacing w:line="400" w:lineRule="atLeast"/>
            </w:pPr>
            <w:r w:rsidRPr="000B210E">
              <w:t>Databases: MySQL Serv</w:t>
            </w:r>
            <w:r w:rsidRPr="000B210E" w:rsidR="00682FCB">
              <w:t>er</w:t>
            </w:r>
          </w:p>
          <w:p w:rsidR="008F7F45" w:rsidRPr="000B210E" w:rsidP="00BE6701" w14:paraId="627ED045" w14:textId="23562FDC">
            <w:pPr>
              <w:pStyle w:val="divdocumentulli"/>
              <w:numPr>
                <w:ilvl w:val="0"/>
                <w:numId w:val="2"/>
              </w:numPr>
              <w:spacing w:line="400" w:lineRule="atLeast"/>
            </w:pPr>
            <w:r w:rsidRPr="000B210E">
              <w:t>Database Tools: MySQL Workbench</w:t>
            </w:r>
          </w:p>
          <w:p w:rsidR="00401E9E" w:rsidRPr="000B210E" w:rsidP="00BE6701" w14:paraId="3608DF2D" w14:textId="68C90B04">
            <w:pPr>
              <w:pStyle w:val="divdocumentulli"/>
              <w:numPr>
                <w:ilvl w:val="0"/>
                <w:numId w:val="2"/>
              </w:numPr>
              <w:spacing w:line="400" w:lineRule="atLeast"/>
            </w:pPr>
            <w:r w:rsidRPr="000B210E">
              <w:t xml:space="preserve">Monitoring and Automation Tools: </w:t>
            </w:r>
            <w:r w:rsidRPr="000B210E">
              <w:t>Percona</w:t>
            </w:r>
            <w:r w:rsidRPr="000B210E">
              <w:t xml:space="preserve">-Tool-Kit, </w:t>
            </w:r>
            <w:r w:rsidRPr="000B210E">
              <w:t>Grafana</w:t>
            </w:r>
            <w:r w:rsidR="00CE229C">
              <w:t xml:space="preserve">, </w:t>
            </w:r>
            <w:r w:rsidRPr="000B210E">
              <w:t>Nagios</w:t>
            </w:r>
            <w:r w:rsidRPr="000B210E" w:rsidR="00DE1854">
              <w:t xml:space="preserve">, AWS Cloud </w:t>
            </w:r>
            <w:r w:rsidRPr="000B210E" w:rsidR="007E4C89">
              <w:t>W</w:t>
            </w:r>
            <w:r w:rsidRPr="000B210E" w:rsidR="00DE1854">
              <w:t>atch</w:t>
            </w:r>
          </w:p>
          <w:p w:rsidR="00BE6701" w:rsidRPr="000B210E" w:rsidP="00BE6701" w14:paraId="0D66A1B5" w14:textId="77777777">
            <w:pPr>
              <w:pStyle w:val="divdocumentulli"/>
              <w:numPr>
                <w:ilvl w:val="0"/>
                <w:numId w:val="2"/>
              </w:numPr>
              <w:spacing w:line="400" w:lineRule="atLeast"/>
            </w:pPr>
            <w:r w:rsidRPr="000B210E">
              <w:t>Scripting Languages: Shell Scripting</w:t>
            </w:r>
          </w:p>
          <w:p w:rsidR="00BE6701" w:rsidRPr="000B210E" w:rsidP="00BE6701" w14:paraId="355666DC" w14:textId="77777777">
            <w:pPr>
              <w:pStyle w:val="divdocumentulli"/>
              <w:numPr>
                <w:ilvl w:val="0"/>
                <w:numId w:val="2"/>
              </w:numPr>
              <w:spacing w:line="400" w:lineRule="atLeast"/>
            </w:pPr>
            <w:r w:rsidRPr="000B210E">
              <w:t>Performance Tuning and Optimization</w:t>
            </w:r>
          </w:p>
          <w:p w:rsidR="00BE6701" w:rsidRPr="000B210E" w:rsidP="00BE6701" w14:paraId="4EB4D20C" w14:textId="77777777">
            <w:pPr>
              <w:pStyle w:val="divdocumentulli"/>
              <w:numPr>
                <w:ilvl w:val="0"/>
                <w:numId w:val="2"/>
              </w:numPr>
              <w:spacing w:line="400" w:lineRule="atLeast"/>
            </w:pPr>
            <w:r w:rsidRPr="000B210E">
              <w:t>Replication Configuration and Maintenance.</w:t>
            </w:r>
          </w:p>
        </w:tc>
        <w:tc>
          <w:tcPr>
            <w:tcW w:w="5213" w:type="dxa"/>
            <w:tcBorders>
              <w:left w:val="single" w:sz="8" w:space="0" w:color="FEFDFD"/>
            </w:tcBorders>
            <w:tcMar>
              <w:top w:w="5" w:type="dxa"/>
              <w:left w:w="10" w:type="dxa"/>
              <w:bottom w:w="5" w:type="dxa"/>
              <w:right w:w="5" w:type="dxa"/>
            </w:tcMar>
            <w:hideMark/>
          </w:tcPr>
          <w:p w:rsidR="008F7F45" w:rsidRPr="000B210E" w:rsidP="007E4C89" w14:paraId="09EB052F" w14:textId="77777777">
            <w:pPr>
              <w:pStyle w:val="divdocumentulli"/>
              <w:numPr>
                <w:ilvl w:val="0"/>
                <w:numId w:val="3"/>
              </w:numPr>
              <w:spacing w:line="400" w:lineRule="atLeast"/>
            </w:pPr>
            <w:r w:rsidRPr="000B210E">
              <w:t>Disaster Recovery.</w:t>
            </w:r>
          </w:p>
          <w:p w:rsidR="008F7F45" w:rsidRPr="000B210E" w:rsidP="007E4C89" w14:paraId="183281FE" w14:textId="77777777">
            <w:pPr>
              <w:pStyle w:val="divdocumentulli"/>
              <w:numPr>
                <w:ilvl w:val="0"/>
                <w:numId w:val="3"/>
              </w:numPr>
              <w:spacing w:line="400" w:lineRule="atLeast"/>
            </w:pPr>
            <w:r w:rsidRPr="000B210E">
              <w:t>MySQL Upgrades.</w:t>
            </w:r>
          </w:p>
          <w:p w:rsidR="008F7F45" w:rsidRPr="000B210E" w:rsidP="007E4C89" w14:paraId="64B19D4D" w14:textId="77777777">
            <w:pPr>
              <w:pStyle w:val="divdocumentulli"/>
              <w:numPr>
                <w:ilvl w:val="0"/>
                <w:numId w:val="3"/>
              </w:numPr>
              <w:spacing w:line="400" w:lineRule="atLeast"/>
            </w:pPr>
            <w:r w:rsidRPr="000B210E">
              <w:t>Backups, Restoration</w:t>
            </w:r>
            <w:r w:rsidRPr="000B210E" w:rsidR="00251501">
              <w:t>.</w:t>
            </w:r>
          </w:p>
          <w:p w:rsidR="008F7F45" w:rsidRPr="000B210E" w:rsidP="007E4C89" w14:paraId="0CEC7D60" w14:textId="77777777">
            <w:pPr>
              <w:pStyle w:val="divdocumentulli"/>
              <w:numPr>
                <w:ilvl w:val="0"/>
                <w:numId w:val="3"/>
              </w:numPr>
              <w:spacing w:line="400" w:lineRule="atLeast"/>
            </w:pPr>
            <w:r w:rsidRPr="000B210E">
              <w:t>Infrastructure: AWS</w:t>
            </w:r>
            <w:r w:rsidRPr="000B210E" w:rsidR="005266CB">
              <w:t>, On-Premises</w:t>
            </w:r>
          </w:p>
          <w:p w:rsidR="008F7F45" w:rsidRPr="000B210E" w:rsidP="007E4C89" w14:paraId="67927CA7" w14:textId="77777777">
            <w:pPr>
              <w:pStyle w:val="divdocumentulli"/>
              <w:numPr>
                <w:ilvl w:val="0"/>
                <w:numId w:val="3"/>
              </w:numPr>
              <w:spacing w:line="400" w:lineRule="atLeast"/>
            </w:pPr>
            <w:r w:rsidRPr="000B210E">
              <w:t>Database Languages: SQL, PL/SQL</w:t>
            </w:r>
          </w:p>
          <w:p w:rsidR="008F7F45" w:rsidRPr="000B210E" w:rsidP="007E4C89" w14:paraId="79C4F605" w14:textId="03B88E65">
            <w:pPr>
              <w:pStyle w:val="divdocumentulli"/>
              <w:numPr>
                <w:ilvl w:val="0"/>
                <w:numId w:val="3"/>
              </w:numPr>
              <w:spacing w:line="400" w:lineRule="atLeast"/>
            </w:pPr>
            <w:r w:rsidRPr="000B210E">
              <w:t>Workflow Tools: Jira.</w:t>
            </w:r>
          </w:p>
          <w:p w:rsidR="00C10D67" w:rsidRPr="000B210E" w:rsidP="007E4C89" w14:paraId="141F187A" w14:textId="560F9B7D">
            <w:pPr>
              <w:pStyle w:val="divdocumentulli"/>
              <w:numPr>
                <w:ilvl w:val="0"/>
                <w:numId w:val="3"/>
              </w:numPr>
              <w:spacing w:line="400" w:lineRule="atLeast"/>
            </w:pPr>
            <w:r w:rsidRPr="000B210E">
              <w:t>Operating Environments</w:t>
            </w:r>
            <w:r w:rsidR="00CE229C">
              <w:t>: Linux</w:t>
            </w:r>
            <w:r w:rsidRPr="000B210E">
              <w:t xml:space="preserve"> and </w:t>
            </w:r>
            <w:r w:rsidRPr="000B210E">
              <w:t>Microsoft Windows</w:t>
            </w:r>
            <w:r w:rsidRPr="000B210E">
              <w:t>.</w:t>
            </w:r>
          </w:p>
          <w:p w:rsidR="007E4C89" w:rsidRPr="000B210E" w:rsidP="00580469" w14:paraId="07FAC123" w14:textId="64D6CE03">
            <w:pPr>
              <w:pStyle w:val="divdocumentulli"/>
              <w:numPr>
                <w:ilvl w:val="0"/>
                <w:numId w:val="3"/>
              </w:numPr>
              <w:spacing w:line="400" w:lineRule="atLeast"/>
            </w:pPr>
            <w:r w:rsidRPr="000B210E">
              <w:t xml:space="preserve">Security: </w:t>
            </w:r>
            <w:r w:rsidRPr="000B210E">
              <w:t>Maria</w:t>
            </w:r>
            <w:r w:rsidRPr="000B210E" w:rsidR="00C10D67">
              <w:t>DB</w:t>
            </w:r>
            <w:r w:rsidRPr="000B210E" w:rsidR="00C10D67">
              <w:t xml:space="preserve"> Audit Plugin, Access Control, AWS Encryption.</w:t>
            </w:r>
          </w:p>
        </w:tc>
      </w:tr>
    </w:tbl>
    <w:p w:rsidR="00250F67" w:rsidRPr="000B210E" w:rsidP="00250F67" w14:paraId="7E92F495" w14:textId="77777777">
      <w:pPr>
        <w:pStyle w:val="divdocumentdivheading"/>
        <w:tabs>
          <w:tab w:val="left" w:pos="4122"/>
          <w:tab w:val="left" w:pos="10420"/>
        </w:tabs>
        <w:spacing w:before="200" w:line="360" w:lineRule="auto"/>
        <w:rPr>
          <w:strike/>
          <w:color w:val="000000"/>
          <w:sz w:val="30"/>
        </w:rPr>
      </w:pPr>
      <w:r w:rsidRPr="000B210E">
        <w:rPr>
          <w:strike/>
          <w:color w:val="000000"/>
          <w:sz w:val="30"/>
        </w:rPr>
        <w:tab/>
      </w:r>
      <w:r w:rsidRPr="000B210E">
        <w:rPr>
          <w:rStyle w:val="divdocumentdivsectiontitle"/>
          <w:smallCaps/>
          <w:shd w:val="clear" w:color="auto" w:fill="FFFFFF"/>
        </w:rPr>
        <w:t xml:space="preserve">   Professional Summary   </w:t>
      </w:r>
      <w:r w:rsidRPr="000B210E">
        <w:rPr>
          <w:strike/>
          <w:color w:val="000000"/>
          <w:sz w:val="30"/>
        </w:rPr>
        <w:tab/>
      </w:r>
    </w:p>
    <w:p w:rsidR="00C92DB3" w:rsidRPr="000B210E" w:rsidP="00C93D20" w14:paraId="66BDE2AD" w14:textId="77777777">
      <w:pPr>
        <w:pStyle w:val="ListParagraph"/>
        <w:widowControl w:val="0"/>
        <w:numPr>
          <w:ilvl w:val="0"/>
          <w:numId w:val="15"/>
        </w:numPr>
        <w:tabs>
          <w:tab w:val="left" w:pos="3168"/>
        </w:tabs>
        <w:spacing w:line="360" w:lineRule="auto"/>
        <w:ind w:left="284" w:hanging="284"/>
        <w:jc w:val="both"/>
      </w:pPr>
      <w:r w:rsidRPr="000B210E">
        <w:t xml:space="preserve">Having Good Experience </w:t>
      </w:r>
      <w:r w:rsidRPr="000B210E" w:rsidR="00251501">
        <w:t>with</w:t>
      </w:r>
      <w:r w:rsidRPr="000B210E">
        <w:t xml:space="preserve"> </w:t>
      </w:r>
      <w:r w:rsidRPr="000B210E" w:rsidR="00C10D67">
        <w:t xml:space="preserve">the roles </w:t>
      </w:r>
      <w:r w:rsidRPr="000B210E">
        <w:t xml:space="preserve">MySQL Database Administration, </w:t>
      </w:r>
      <w:r w:rsidRPr="000B210E" w:rsidR="00C10D67">
        <w:t xml:space="preserve">Cloud Database Engineer, </w:t>
      </w:r>
      <w:r w:rsidRPr="000B210E">
        <w:t xml:space="preserve">Database Developer, </w:t>
      </w:r>
      <w:r w:rsidRPr="000B210E" w:rsidR="00BE6701">
        <w:t>and Database</w:t>
      </w:r>
      <w:r w:rsidRPr="000B210E">
        <w:t xml:space="preserve"> Support Engineer Roles.</w:t>
      </w:r>
    </w:p>
    <w:p w:rsidR="00C10D67" w:rsidRPr="000B210E" w:rsidP="00C93D20" w14:paraId="34467DF4" w14:textId="77777777">
      <w:pPr>
        <w:pStyle w:val="ListParagraph"/>
        <w:widowControl w:val="0"/>
        <w:numPr>
          <w:ilvl w:val="0"/>
          <w:numId w:val="15"/>
        </w:numPr>
        <w:tabs>
          <w:tab w:val="left" w:pos="3168"/>
        </w:tabs>
        <w:spacing w:line="360" w:lineRule="auto"/>
        <w:ind w:left="284" w:hanging="284"/>
        <w:jc w:val="both"/>
      </w:pPr>
      <w:r w:rsidRPr="000B210E">
        <w:t>Good Experience in new Database Server Setup with MySQL Server Installation, Configuration.</w:t>
      </w:r>
    </w:p>
    <w:p w:rsidR="00C10D67" w:rsidRPr="000B210E" w:rsidP="00C93D20" w14:paraId="0F5AC672" w14:textId="519DD4A2">
      <w:pPr>
        <w:pStyle w:val="ListParagraph"/>
        <w:widowControl w:val="0"/>
        <w:numPr>
          <w:ilvl w:val="0"/>
          <w:numId w:val="15"/>
        </w:numPr>
        <w:tabs>
          <w:tab w:val="left" w:pos="3168"/>
        </w:tabs>
        <w:spacing w:line="360" w:lineRule="auto"/>
        <w:ind w:left="284" w:hanging="284"/>
        <w:jc w:val="both"/>
      </w:pPr>
      <w:r w:rsidRPr="000B210E">
        <w:t>Hands-on experi</w:t>
      </w:r>
      <w:r w:rsidR="00580469">
        <w:t>ence with MySQL Server Upgrades</w:t>
      </w:r>
    </w:p>
    <w:p w:rsidR="00C10D67" w:rsidRPr="000B210E" w:rsidP="00C93D20" w14:paraId="287BBDDC" w14:textId="4EEE5C43">
      <w:pPr>
        <w:pStyle w:val="ListParagraph"/>
        <w:widowControl w:val="0"/>
        <w:numPr>
          <w:ilvl w:val="0"/>
          <w:numId w:val="15"/>
        </w:numPr>
        <w:tabs>
          <w:tab w:val="left" w:pos="3168"/>
        </w:tabs>
        <w:spacing w:line="360" w:lineRule="auto"/>
        <w:ind w:left="284" w:hanging="284"/>
        <w:jc w:val="both"/>
      </w:pPr>
      <w:r>
        <w:t>Good Experience</w:t>
      </w:r>
      <w:r w:rsidRPr="000B210E">
        <w:t xml:space="preserve"> in Writing and Creating Complex Queries, Views, Stored Procedures, Functions, Events, Triggers, Cursors and Indexes.</w:t>
      </w:r>
    </w:p>
    <w:p w:rsidR="00C10D67" w:rsidRPr="000B210E" w:rsidP="00C93D20" w14:paraId="6CADF1B8" w14:textId="77777777">
      <w:pPr>
        <w:pStyle w:val="ListParagraph"/>
        <w:widowControl w:val="0"/>
        <w:numPr>
          <w:ilvl w:val="0"/>
          <w:numId w:val="15"/>
        </w:numPr>
        <w:tabs>
          <w:tab w:val="left" w:pos="3168"/>
        </w:tabs>
        <w:spacing w:line="360" w:lineRule="auto"/>
        <w:ind w:left="284" w:hanging="284"/>
        <w:jc w:val="both"/>
      </w:pPr>
      <w:r w:rsidRPr="000B210E">
        <w:t>Experience on AWS RDS Configuration, Replication Configuration and Maintenance of DB Engines.</w:t>
      </w:r>
    </w:p>
    <w:p w:rsidR="00C10D67" w:rsidRPr="000B210E" w:rsidP="00C93D20" w14:paraId="0AD8983C" w14:textId="611A2FF4">
      <w:pPr>
        <w:pStyle w:val="ListParagraph"/>
        <w:widowControl w:val="0"/>
        <w:numPr>
          <w:ilvl w:val="0"/>
          <w:numId w:val="15"/>
        </w:numPr>
        <w:tabs>
          <w:tab w:val="left" w:pos="3168"/>
        </w:tabs>
        <w:spacing w:beforeAutospacing="1" w:afterAutospacing="1" w:line="360" w:lineRule="auto"/>
        <w:ind w:left="284" w:hanging="284"/>
        <w:jc w:val="both"/>
      </w:pPr>
      <w:r>
        <w:t>Good</w:t>
      </w:r>
      <w:r w:rsidRPr="000B210E">
        <w:t xml:space="preserve"> in Writing of Shell Programming for Automation, Troubleshooting and Monitoring Jobs.</w:t>
      </w:r>
    </w:p>
    <w:p w:rsidR="00C93D20" w:rsidRPr="000B210E" w:rsidP="00C93D20" w14:paraId="1784AC2A" w14:textId="77777777">
      <w:pPr>
        <w:pStyle w:val="ListParagraph"/>
        <w:widowControl w:val="0"/>
        <w:numPr>
          <w:ilvl w:val="0"/>
          <w:numId w:val="16"/>
        </w:numPr>
        <w:tabs>
          <w:tab w:val="left" w:pos="3168"/>
        </w:tabs>
        <w:spacing w:line="360" w:lineRule="auto"/>
        <w:ind w:left="284" w:hanging="284"/>
        <w:jc w:val="both"/>
      </w:pPr>
      <w:r w:rsidRPr="000B210E">
        <w:rPr>
          <w:color w:val="000000"/>
        </w:rPr>
        <w:t>Experience on Table Partitioning Techniques for Dealing with the Bigger Tables</w:t>
      </w:r>
      <w:r w:rsidRPr="000B210E" w:rsidR="005C18B6">
        <w:rPr>
          <w:color w:val="000000"/>
        </w:rPr>
        <w:t>.</w:t>
      </w:r>
    </w:p>
    <w:p w:rsidR="00C93D20" w:rsidRPr="000B210E" w:rsidP="00C93D20" w14:paraId="5D2F0623" w14:textId="77777777">
      <w:pPr>
        <w:pStyle w:val="ListParagraph"/>
        <w:widowControl w:val="0"/>
        <w:numPr>
          <w:ilvl w:val="0"/>
          <w:numId w:val="16"/>
        </w:numPr>
        <w:tabs>
          <w:tab w:val="left" w:pos="3168"/>
        </w:tabs>
        <w:spacing w:line="360" w:lineRule="auto"/>
        <w:ind w:left="284" w:hanging="284"/>
        <w:jc w:val="both"/>
      </w:pPr>
      <w:r w:rsidRPr="000B210E">
        <w:t xml:space="preserve">Expertise in Using, Writing, Executing </w:t>
      </w:r>
      <w:r w:rsidRPr="000B210E" w:rsidR="00C92DB3">
        <w:t xml:space="preserve">DML, DDL, TCL and DCL SQL </w:t>
      </w:r>
      <w:r w:rsidRPr="000B210E">
        <w:t>Commands on MySQL DB.</w:t>
      </w:r>
    </w:p>
    <w:p w:rsidR="00C93D20" w:rsidRPr="000B210E" w:rsidP="00C93D20" w14:paraId="700B6289" w14:textId="77777777">
      <w:pPr>
        <w:pStyle w:val="ListParagraph"/>
        <w:widowControl w:val="0"/>
        <w:numPr>
          <w:ilvl w:val="0"/>
          <w:numId w:val="16"/>
        </w:numPr>
        <w:tabs>
          <w:tab w:val="left" w:pos="3168"/>
        </w:tabs>
        <w:spacing w:line="360" w:lineRule="auto"/>
        <w:ind w:left="284" w:hanging="284"/>
        <w:jc w:val="both"/>
      </w:pPr>
      <w:r w:rsidRPr="000B210E">
        <w:rPr>
          <w:color w:val="000000"/>
        </w:rPr>
        <w:t>Very Good Experience on Database Normalization Techniques</w:t>
      </w:r>
      <w:r w:rsidRPr="000B210E" w:rsidR="001634E4">
        <w:rPr>
          <w:color w:val="000000"/>
        </w:rPr>
        <w:t>.</w:t>
      </w:r>
    </w:p>
    <w:p w:rsidR="00C93D20" w:rsidRPr="000B210E" w:rsidP="00C93D20" w14:paraId="7B8581F2" w14:textId="77777777">
      <w:pPr>
        <w:pStyle w:val="ListParagraph"/>
        <w:widowControl w:val="0"/>
        <w:numPr>
          <w:ilvl w:val="0"/>
          <w:numId w:val="16"/>
        </w:numPr>
        <w:tabs>
          <w:tab w:val="left" w:pos="3168"/>
        </w:tabs>
        <w:spacing w:line="360" w:lineRule="auto"/>
        <w:ind w:left="284" w:hanging="284"/>
        <w:jc w:val="both"/>
        <w:rPr>
          <w:rStyle w:val="Strong"/>
          <w:b w:val="0"/>
          <w:bCs w:val="0"/>
        </w:rPr>
      </w:pPr>
      <w:r w:rsidRPr="000B210E">
        <w:rPr>
          <w:rStyle w:val="Strong"/>
          <w:b w:val="0"/>
        </w:rPr>
        <w:t>Analyzed Long Running</w:t>
      </w:r>
      <w:r w:rsidRPr="000B210E" w:rsidR="00C92DB3">
        <w:rPr>
          <w:rStyle w:val="Strong"/>
          <w:b w:val="0"/>
        </w:rPr>
        <w:t>/Slow Queries and Tune</w:t>
      </w:r>
      <w:r w:rsidRPr="000B210E">
        <w:rPr>
          <w:rStyle w:val="Strong"/>
          <w:b w:val="0"/>
        </w:rPr>
        <w:t>d</w:t>
      </w:r>
      <w:r w:rsidRPr="000B210E" w:rsidR="00C92DB3">
        <w:rPr>
          <w:rStyle w:val="Strong"/>
          <w:b w:val="0"/>
        </w:rPr>
        <w:t xml:space="preserve"> the Optimize Application and System Performance</w:t>
      </w:r>
      <w:r w:rsidRPr="000B210E">
        <w:rPr>
          <w:rStyle w:val="Strong"/>
          <w:b w:val="0"/>
        </w:rPr>
        <w:t>.</w:t>
      </w:r>
    </w:p>
    <w:p w:rsidR="00C93D20" w:rsidRPr="000B210E" w:rsidP="00C93D20" w14:paraId="4BD70FF5" w14:textId="77777777">
      <w:pPr>
        <w:pStyle w:val="ListParagraph"/>
        <w:widowControl w:val="0"/>
        <w:numPr>
          <w:ilvl w:val="0"/>
          <w:numId w:val="16"/>
        </w:numPr>
        <w:tabs>
          <w:tab w:val="left" w:pos="3168"/>
        </w:tabs>
        <w:spacing w:line="360" w:lineRule="auto"/>
        <w:ind w:left="284" w:hanging="284"/>
        <w:jc w:val="both"/>
      </w:pPr>
      <w:r w:rsidRPr="000B210E">
        <w:rPr>
          <w:color w:val="000000"/>
        </w:rPr>
        <w:t>A Good Experience on Applying Indexing Techniques for Performance Tuning</w:t>
      </w:r>
    </w:p>
    <w:p w:rsidR="00C93D20" w:rsidRPr="000B210E" w:rsidP="00C93D20" w14:paraId="0043668A" w14:textId="77777777">
      <w:pPr>
        <w:pStyle w:val="ListParagraph"/>
        <w:widowControl w:val="0"/>
        <w:numPr>
          <w:ilvl w:val="0"/>
          <w:numId w:val="16"/>
        </w:numPr>
        <w:tabs>
          <w:tab w:val="left" w:pos="3168"/>
        </w:tabs>
        <w:spacing w:line="360" w:lineRule="auto"/>
        <w:ind w:left="284" w:hanging="284"/>
        <w:jc w:val="both"/>
        <w:rPr>
          <w:rStyle w:val="Strong"/>
          <w:b w:val="0"/>
          <w:bCs w:val="0"/>
        </w:rPr>
      </w:pPr>
      <w:r w:rsidRPr="000B210E">
        <w:rPr>
          <w:rStyle w:val="Strong"/>
          <w:b w:val="0"/>
          <w:color w:val="000000"/>
        </w:rPr>
        <w:t>Implemented N</w:t>
      </w:r>
      <w:r w:rsidRPr="000B210E" w:rsidR="00C92DB3">
        <w:rPr>
          <w:rStyle w:val="Strong"/>
          <w:b w:val="0"/>
          <w:color w:val="000000"/>
        </w:rPr>
        <w:t>agios Tool fo</w:t>
      </w:r>
      <w:r w:rsidRPr="000B210E">
        <w:rPr>
          <w:rStyle w:val="Strong"/>
          <w:b w:val="0"/>
          <w:color w:val="000000"/>
        </w:rPr>
        <w:t xml:space="preserve">r System, MySQL Monitoring, </w:t>
      </w:r>
      <w:r w:rsidRPr="000B210E" w:rsidR="00C92DB3">
        <w:rPr>
          <w:rStyle w:val="Strong"/>
          <w:b w:val="0"/>
          <w:color w:val="000000"/>
        </w:rPr>
        <w:t>Critical and Warning Alerts</w:t>
      </w:r>
      <w:r w:rsidRPr="000B210E">
        <w:rPr>
          <w:rStyle w:val="Strong"/>
          <w:b w:val="0"/>
          <w:color w:val="000000"/>
        </w:rPr>
        <w:t>.</w:t>
      </w:r>
    </w:p>
    <w:p w:rsidR="00C93D20" w:rsidRPr="008550FC" w:rsidP="00C93D20" w14:paraId="2619DF1B" w14:textId="77777777">
      <w:pPr>
        <w:pStyle w:val="ListParagraph"/>
        <w:widowControl w:val="0"/>
        <w:numPr>
          <w:ilvl w:val="0"/>
          <w:numId w:val="16"/>
        </w:numPr>
        <w:tabs>
          <w:tab w:val="left" w:pos="3168"/>
        </w:tabs>
        <w:spacing w:line="360" w:lineRule="auto"/>
        <w:ind w:left="284" w:hanging="284"/>
        <w:jc w:val="both"/>
      </w:pPr>
      <w:r w:rsidRPr="000B210E">
        <w:rPr>
          <w:color w:val="000000"/>
        </w:rPr>
        <w:t>Had</w:t>
      </w:r>
      <w:r w:rsidRPr="000B210E" w:rsidR="00C92DB3">
        <w:rPr>
          <w:color w:val="000000"/>
        </w:rPr>
        <w:t xml:space="preserve"> Responsibility of Performing Database Backups, Restoration and Recovery Operations</w:t>
      </w:r>
      <w:r w:rsidRPr="000B210E">
        <w:rPr>
          <w:color w:val="000000"/>
        </w:rPr>
        <w:t>.</w:t>
      </w:r>
    </w:p>
    <w:p w:rsidR="008550FC" w:rsidP="008550FC" w14:paraId="217588B6" w14:textId="77777777">
      <w:pPr>
        <w:widowControl w:val="0"/>
        <w:tabs>
          <w:tab w:val="left" w:pos="3168"/>
        </w:tabs>
        <w:spacing w:line="360" w:lineRule="auto"/>
        <w:jc w:val="both"/>
      </w:pPr>
    </w:p>
    <w:p w:rsidR="008550FC" w:rsidRPr="000B210E" w:rsidP="008550FC" w14:paraId="22D093DE" w14:textId="77777777">
      <w:pPr>
        <w:widowControl w:val="0"/>
        <w:tabs>
          <w:tab w:val="left" w:pos="3168"/>
        </w:tabs>
        <w:spacing w:line="360" w:lineRule="auto"/>
        <w:jc w:val="both"/>
      </w:pPr>
    </w:p>
    <w:p w:rsidR="008F7F45" w:rsidRPr="000B210E" w14:paraId="55850DA2" w14:textId="77777777">
      <w:pPr>
        <w:pStyle w:val="divdocumentdivheading"/>
        <w:tabs>
          <w:tab w:val="left" w:pos="4122"/>
          <w:tab w:val="left" w:pos="10420"/>
        </w:tabs>
        <w:spacing w:before="200" w:line="400" w:lineRule="atLeast"/>
        <w:jc w:val="center"/>
        <w:rPr>
          <w:strike/>
          <w:color w:val="000000"/>
          <w:sz w:val="30"/>
        </w:rPr>
      </w:pPr>
      <w:r w:rsidRPr="000B210E">
        <w:rPr>
          <w:strike/>
          <w:color w:val="000000"/>
          <w:sz w:val="30"/>
        </w:rPr>
        <w:tab/>
      </w:r>
      <w:r w:rsidRPr="000B210E">
        <w:rPr>
          <w:rStyle w:val="divdocumentdivsectiontitle"/>
          <w:smallCaps/>
          <w:shd w:val="clear" w:color="auto" w:fill="FFFFFF"/>
        </w:rPr>
        <w:t xml:space="preserve">   Work History   </w:t>
      </w:r>
      <w:r w:rsidRPr="000B210E">
        <w:rPr>
          <w:strike/>
          <w:color w:val="000000"/>
          <w:sz w:val="30"/>
        </w:rPr>
        <w:tab/>
      </w:r>
    </w:p>
    <w:p w:rsidR="008F7F45" w:rsidRPr="000B210E" w14:paraId="6C68E5D4" w14:textId="77777777">
      <w:pPr>
        <w:pStyle w:val="divdocumentsinglecolumn"/>
        <w:spacing w:before="360" w:line="400" w:lineRule="atLeast"/>
      </w:pPr>
      <w:r w:rsidRPr="000B210E">
        <w:rPr>
          <w:rStyle w:val="spanjobtitle"/>
        </w:rPr>
        <w:t>Associate MySQL Database Administrator</w:t>
      </w:r>
      <w:r w:rsidRPr="000B210E" w:rsidR="0055467D">
        <w:rPr>
          <w:rStyle w:val="span"/>
        </w:rPr>
        <w:t xml:space="preserve">, </w:t>
      </w:r>
      <w:r w:rsidRPr="000B210E" w:rsidR="006E0BA2">
        <w:rPr>
          <w:rStyle w:val="span"/>
        </w:rPr>
        <w:t>01</w:t>
      </w:r>
      <w:r w:rsidRPr="000B210E">
        <w:rPr>
          <w:rStyle w:val="span"/>
        </w:rPr>
        <w:t>/2019</w:t>
      </w:r>
      <w:r w:rsidRPr="000B210E">
        <w:rPr>
          <w:rStyle w:val="spanpaddedline"/>
        </w:rPr>
        <w:t xml:space="preserve"> </w:t>
      </w:r>
    </w:p>
    <w:p w:rsidR="000E0BE5" w:rsidP="000E0BE5" w14:paraId="0F45D806" w14:textId="77777777">
      <w:pPr>
        <w:pStyle w:val="divdocumentulli"/>
        <w:spacing w:line="400" w:lineRule="atLeast"/>
        <w:rPr>
          <w:rStyle w:val="spancompanyname"/>
        </w:rPr>
      </w:pPr>
      <w:r w:rsidRPr="000E0BE5">
        <w:rPr>
          <w:rStyle w:val="spancompanyname"/>
        </w:rPr>
        <w:t>WEBMATICS SOLUTIONS PRIVATE LIMITED. – Hyderabad, India</w:t>
      </w:r>
    </w:p>
    <w:p w:rsidR="008F7F45" w:rsidRPr="000B210E" w:rsidP="008550FC" w14:paraId="724FD0B5" w14:textId="4F808754">
      <w:pPr>
        <w:pStyle w:val="divdocumentulli"/>
        <w:numPr>
          <w:ilvl w:val="0"/>
          <w:numId w:val="6"/>
        </w:numPr>
        <w:spacing w:line="360" w:lineRule="auto"/>
        <w:ind w:left="460" w:hanging="210"/>
        <w:rPr>
          <w:rStyle w:val="span"/>
        </w:rPr>
      </w:pPr>
      <w:r w:rsidRPr="000B210E">
        <w:rPr>
          <w:rStyle w:val="span"/>
        </w:rPr>
        <w:t>Quickly learned new skills and applied them to daily tasks, improving efficiency and productivity.</w:t>
      </w:r>
    </w:p>
    <w:p w:rsidR="008F7F45" w:rsidRPr="000B210E" w:rsidP="008550FC" w14:paraId="1BFE4FF0" w14:textId="77777777">
      <w:pPr>
        <w:pStyle w:val="divdocumentulli"/>
        <w:numPr>
          <w:ilvl w:val="0"/>
          <w:numId w:val="6"/>
        </w:numPr>
        <w:spacing w:line="360" w:lineRule="auto"/>
        <w:ind w:left="460" w:hanging="210"/>
        <w:rPr>
          <w:rStyle w:val="span"/>
        </w:rPr>
      </w:pPr>
      <w:r w:rsidRPr="000B210E">
        <w:rPr>
          <w:rStyle w:val="span"/>
        </w:rPr>
        <w:t>Used coordination and planning skills to achieve results according to schedule.</w:t>
      </w:r>
    </w:p>
    <w:p w:rsidR="008F7F45" w:rsidRPr="000B210E" w:rsidP="008550FC" w14:paraId="6270A485" w14:textId="77777777">
      <w:pPr>
        <w:pStyle w:val="divdocumentulli"/>
        <w:numPr>
          <w:ilvl w:val="0"/>
          <w:numId w:val="6"/>
        </w:numPr>
        <w:spacing w:line="360" w:lineRule="auto"/>
        <w:ind w:left="460" w:hanging="210"/>
        <w:rPr>
          <w:rStyle w:val="span"/>
        </w:rPr>
      </w:pPr>
      <w:r w:rsidRPr="000B210E">
        <w:rPr>
          <w:rStyle w:val="span"/>
        </w:rPr>
        <w:t>Identified issues, analyzed information, and provided solutions to problems.</w:t>
      </w:r>
    </w:p>
    <w:p w:rsidR="008F7F45" w:rsidRPr="000B210E" w:rsidP="008550FC" w14:paraId="166479E8" w14:textId="77777777">
      <w:pPr>
        <w:pStyle w:val="divdocumentulli"/>
        <w:numPr>
          <w:ilvl w:val="0"/>
          <w:numId w:val="6"/>
        </w:numPr>
        <w:spacing w:line="360" w:lineRule="auto"/>
        <w:ind w:left="460" w:hanging="210"/>
        <w:rPr>
          <w:rStyle w:val="span"/>
        </w:rPr>
      </w:pPr>
      <w:r w:rsidRPr="000B210E">
        <w:rPr>
          <w:rStyle w:val="span"/>
        </w:rPr>
        <w:t>Resolved problems, improved operations, and provided exceptional service.</w:t>
      </w:r>
    </w:p>
    <w:p w:rsidR="008F7F45" w:rsidRPr="000B210E" w:rsidP="008550FC" w14:paraId="27A568DD" w14:textId="77777777">
      <w:pPr>
        <w:pStyle w:val="divdocumentulli"/>
        <w:numPr>
          <w:ilvl w:val="0"/>
          <w:numId w:val="6"/>
        </w:numPr>
        <w:spacing w:line="360" w:lineRule="auto"/>
        <w:ind w:left="460" w:hanging="210"/>
        <w:rPr>
          <w:rStyle w:val="span"/>
        </w:rPr>
      </w:pPr>
      <w:r w:rsidRPr="000B210E">
        <w:rPr>
          <w:rStyle w:val="span"/>
        </w:rPr>
        <w:t>Decreased the cost spend on hardware to 30% by reallocating the log files and data files by choosing the best suitable disk types.</w:t>
      </w:r>
    </w:p>
    <w:p w:rsidR="000E0BE5" w:rsidP="008550FC" w14:paraId="2072A8E2" w14:textId="4D14ECA8">
      <w:pPr>
        <w:pStyle w:val="divdocumentulli"/>
        <w:numPr>
          <w:ilvl w:val="0"/>
          <w:numId w:val="6"/>
        </w:numPr>
        <w:spacing w:line="360" w:lineRule="auto"/>
        <w:ind w:left="460" w:hanging="210"/>
        <w:rPr>
          <w:rStyle w:val="span"/>
        </w:rPr>
      </w:pPr>
      <w:r w:rsidRPr="000B210E">
        <w:rPr>
          <w:rStyle w:val="span"/>
        </w:rPr>
        <w:t>Project Details: Next Learning Platform is a fast and secure cloud-based application for school management. PARENTS can view fee-dues, student details, and attendance and leave reports. Even leaves can be applied by the parents and thus the school remains informed about the absence of any particular student. TEACHERS and STAFF can view their personal details while managing students' attendance and reports. They can directly mark students' attendance using roll call mode or mark attendance mode. Also, they can view their leave balance, apply for leave and approve/reject leaves.</w:t>
      </w:r>
    </w:p>
    <w:p w:rsidR="008550FC" w:rsidP="008550FC" w14:paraId="0672100B" w14:textId="77777777">
      <w:pPr>
        <w:pStyle w:val="divdocumentulli"/>
        <w:spacing w:line="360" w:lineRule="auto"/>
        <w:ind w:left="460"/>
        <w:rPr>
          <w:rStyle w:val="spanjobtitle"/>
        </w:rPr>
      </w:pPr>
    </w:p>
    <w:p w:rsidR="000E0BE5" w:rsidRPr="000B210E" w:rsidP="008550FC" w14:paraId="69C5A0D8" w14:textId="77777777">
      <w:pPr>
        <w:pStyle w:val="divdocumentulli"/>
        <w:spacing w:line="360" w:lineRule="auto"/>
        <w:ind w:left="460"/>
      </w:pPr>
      <w:r w:rsidRPr="000B210E">
        <w:rPr>
          <w:rStyle w:val="spanjobtitle"/>
        </w:rPr>
        <w:t>MySQL Database Administrator</w:t>
      </w:r>
      <w:r w:rsidRPr="000B210E">
        <w:rPr>
          <w:rStyle w:val="span"/>
        </w:rPr>
        <w:t xml:space="preserve">, </w:t>
      </w:r>
      <w:r>
        <w:rPr>
          <w:rStyle w:val="span"/>
        </w:rPr>
        <w:t>10</w:t>
      </w:r>
      <w:r w:rsidRPr="000B210E">
        <w:rPr>
          <w:rStyle w:val="span"/>
        </w:rPr>
        <w:t>/20</w:t>
      </w:r>
      <w:r>
        <w:rPr>
          <w:rStyle w:val="span"/>
        </w:rPr>
        <w:t>22</w:t>
      </w:r>
    </w:p>
    <w:p w:rsidR="000E0BE5" w:rsidP="008550FC" w14:paraId="5DB867E4" w14:textId="77777777">
      <w:pPr>
        <w:pStyle w:val="divdocumentulli"/>
        <w:spacing w:line="360" w:lineRule="auto"/>
        <w:ind w:left="460"/>
        <w:rPr>
          <w:rStyle w:val="span"/>
          <w:b/>
          <w:bCs/>
        </w:rPr>
      </w:pPr>
      <w:r w:rsidRPr="000E0BE5">
        <w:rPr>
          <w:rStyle w:val="span"/>
          <w:b/>
          <w:bCs/>
        </w:rPr>
        <w:t xml:space="preserve">Adopt </w:t>
      </w:r>
      <w:r w:rsidRPr="000E0BE5">
        <w:rPr>
          <w:rStyle w:val="span"/>
          <w:b/>
          <w:bCs/>
        </w:rPr>
        <w:t>NetTech</w:t>
      </w:r>
      <w:r w:rsidRPr="000E0BE5">
        <w:rPr>
          <w:rStyle w:val="span"/>
          <w:b/>
          <w:bCs/>
        </w:rPr>
        <w:t xml:space="preserve"> Pvt. Ltd.</w:t>
      </w:r>
    </w:p>
    <w:p w:rsidR="008550FC" w:rsidP="008550FC" w14:paraId="659C97B0" w14:textId="77777777">
      <w:pPr>
        <w:pStyle w:val="divdocumentulli"/>
        <w:numPr>
          <w:ilvl w:val="0"/>
          <w:numId w:val="8"/>
        </w:numPr>
        <w:spacing w:line="360" w:lineRule="auto"/>
        <w:ind w:left="567" w:hanging="283"/>
        <w:rPr>
          <w:rStyle w:val="span"/>
        </w:rPr>
      </w:pPr>
      <w:r>
        <w:rPr>
          <w:rStyle w:val="span"/>
        </w:rPr>
        <w:t>Performed duties in accordance with all applicable standards, policies, and regulatory guidelines to promote a safe working environment.</w:t>
      </w:r>
    </w:p>
    <w:p w:rsidR="008550FC" w:rsidP="008550FC" w14:paraId="43742ABB" w14:textId="77777777">
      <w:pPr>
        <w:pStyle w:val="divdocumentulli"/>
        <w:numPr>
          <w:ilvl w:val="0"/>
          <w:numId w:val="8"/>
        </w:numPr>
        <w:spacing w:line="360" w:lineRule="auto"/>
        <w:ind w:left="567" w:hanging="283"/>
        <w:rPr>
          <w:rStyle w:val="span"/>
        </w:rPr>
      </w:pPr>
      <w:r>
        <w:rPr>
          <w:rStyle w:val="span"/>
        </w:rPr>
        <w:t>Maintained excellent attendance record, consistently arriving to work on time.</w:t>
      </w:r>
    </w:p>
    <w:p w:rsidR="008550FC" w:rsidP="008550FC" w14:paraId="5A982212" w14:textId="77777777">
      <w:pPr>
        <w:pStyle w:val="divdocumentulli"/>
        <w:numPr>
          <w:ilvl w:val="0"/>
          <w:numId w:val="8"/>
        </w:numPr>
        <w:spacing w:line="360" w:lineRule="auto"/>
        <w:ind w:left="567" w:hanging="283"/>
        <w:rPr>
          <w:rStyle w:val="span"/>
        </w:rPr>
      </w:pPr>
      <w:r>
        <w:rPr>
          <w:rStyle w:val="span"/>
        </w:rPr>
        <w:t>Increased customer satisfaction by resolving network issues.</w:t>
      </w:r>
    </w:p>
    <w:p w:rsidR="008550FC" w:rsidP="008550FC" w14:paraId="195FFA16" w14:textId="77777777">
      <w:pPr>
        <w:pStyle w:val="divdocumentulli"/>
        <w:numPr>
          <w:ilvl w:val="0"/>
          <w:numId w:val="8"/>
        </w:numPr>
        <w:spacing w:line="360" w:lineRule="auto"/>
        <w:ind w:left="567" w:hanging="283"/>
        <w:rPr>
          <w:rStyle w:val="span"/>
        </w:rPr>
      </w:pPr>
      <w:r>
        <w:rPr>
          <w:rStyle w:val="span"/>
        </w:rPr>
        <w:t>Actively listened to customers, handled concerns quickly, and escalated major issues to the supervisor.</w:t>
      </w:r>
    </w:p>
    <w:p w:rsidR="008550FC" w:rsidP="008550FC" w14:paraId="1209E6E7" w14:textId="77777777">
      <w:pPr>
        <w:pStyle w:val="divdocumentulli"/>
        <w:numPr>
          <w:ilvl w:val="0"/>
          <w:numId w:val="8"/>
        </w:numPr>
        <w:spacing w:line="360" w:lineRule="auto"/>
        <w:ind w:left="567" w:hanging="283"/>
        <w:rPr>
          <w:rStyle w:val="span"/>
        </w:rPr>
      </w:pPr>
      <w:r>
        <w:rPr>
          <w:rStyle w:val="span"/>
        </w:rPr>
        <w:t>Worked closely with front-end developers to maintain optimum levels of communication to effectively and efficiently complete projects.</w:t>
      </w:r>
    </w:p>
    <w:p w:rsidR="008550FC" w:rsidRPr="008550FC" w:rsidP="008550FC" w14:paraId="6A798AAA" w14:textId="2BE59443">
      <w:pPr>
        <w:pStyle w:val="divdocumentulli"/>
        <w:numPr>
          <w:ilvl w:val="0"/>
          <w:numId w:val="8"/>
        </w:numPr>
        <w:spacing w:line="360" w:lineRule="auto"/>
        <w:ind w:left="567" w:hanging="283"/>
        <w:rPr>
          <w:rStyle w:val="span"/>
        </w:rPr>
      </w:pPr>
      <w:r>
        <w:rPr>
          <w:rStyle w:val="span"/>
        </w:rPr>
        <w:t>Identified issues, analyzed information, and provided solutions to problems.</w:t>
      </w:r>
    </w:p>
    <w:p w:rsidR="008550FC" w:rsidP="008550FC" w14:paraId="36C5778D" w14:textId="77777777">
      <w:pPr>
        <w:pStyle w:val="divdocumentulli"/>
        <w:spacing w:line="360" w:lineRule="auto"/>
        <w:ind w:left="460"/>
        <w:rPr>
          <w:color w:val="202124"/>
          <w:shd w:val="clear" w:color="auto" w:fill="FFFFFF"/>
        </w:rPr>
      </w:pPr>
      <w:r w:rsidRPr="000E0BE5">
        <w:rPr>
          <w:rStyle w:val="span"/>
        </w:rPr>
        <w:t xml:space="preserve">Project Details: </w:t>
      </w:r>
      <w:r w:rsidRPr="000E0BE5">
        <w:rPr>
          <w:color w:val="202124"/>
          <w:shd w:val="clear" w:color="auto" w:fill="FFFFFF"/>
        </w:rPr>
        <w:t>Subisu</w:t>
      </w:r>
      <w:r w:rsidRPr="000E0BE5">
        <w:rPr>
          <w:color w:val="202124"/>
          <w:shd w:val="clear" w:color="auto" w:fill="FFFFFF"/>
        </w:rPr>
        <w:t xml:space="preserve"> </w:t>
      </w:r>
      <w:r w:rsidRPr="000E0BE5">
        <w:rPr>
          <w:color w:val="202124"/>
          <w:shd w:val="clear" w:color="auto" w:fill="FFFFFF"/>
        </w:rPr>
        <w:t>Cablenet</w:t>
      </w:r>
      <w:r w:rsidRPr="000E0BE5">
        <w:rPr>
          <w:color w:val="202124"/>
          <w:shd w:val="clear" w:color="auto" w:fill="FFFFFF"/>
        </w:rPr>
        <w:t xml:space="preserve"> Ltd. is </w:t>
      </w:r>
      <w:r w:rsidRPr="000E0BE5">
        <w:rPr>
          <w:b/>
          <w:bCs/>
          <w:color w:val="202124"/>
          <w:sz w:val="22"/>
          <w:szCs w:val="22"/>
          <w:shd w:val="clear" w:color="auto" w:fill="FFFFFF"/>
        </w:rPr>
        <w:t xml:space="preserve">a Leading Internet Protocol (IP) Based Service </w:t>
      </w:r>
      <w:r w:rsidRPr="000E0BE5">
        <w:rPr>
          <w:b/>
          <w:bCs/>
          <w:color w:val="202124"/>
          <w:sz w:val="22"/>
          <w:szCs w:val="22"/>
          <w:shd w:val="clear" w:color="auto" w:fill="FFFFFF"/>
        </w:rPr>
        <w:t>Provider</w:t>
      </w:r>
      <w:r w:rsidRPr="000E0BE5">
        <w:rPr>
          <w:b/>
          <w:bCs/>
          <w:color w:val="202124"/>
          <w:shd w:val="clear" w:color="auto" w:fill="FFFFFF"/>
        </w:rPr>
        <w:t xml:space="preserve"> .</w:t>
      </w:r>
      <w:r w:rsidRPr="000E0BE5">
        <w:rPr>
          <w:color w:val="202124"/>
          <w:shd w:val="clear" w:color="auto" w:fill="FFFFFF"/>
        </w:rPr>
        <w:t xml:space="preserve"> The present services mainly cover Home and Enterprise clients. Its services include Home Internet &amp; Digital TV, Enterprise Internet, Enterprise VPN Connectivity, IPLC services, Data Center Services and Cloud Services.</w:t>
      </w:r>
      <w:r>
        <w:rPr>
          <w:color w:val="202124"/>
          <w:shd w:val="clear" w:color="auto" w:fill="FFFFFF"/>
        </w:rPr>
        <w:t xml:space="preserve">          </w:t>
      </w:r>
    </w:p>
    <w:p w:rsidR="008550FC" w:rsidP="008550FC" w14:paraId="1491B55C" w14:textId="77777777">
      <w:pPr>
        <w:pStyle w:val="divdocumentulli"/>
        <w:spacing w:line="360" w:lineRule="auto"/>
        <w:ind w:left="460"/>
        <w:rPr>
          <w:color w:val="202124"/>
          <w:shd w:val="clear" w:color="auto" w:fill="FFFFFF"/>
        </w:rPr>
      </w:pPr>
    </w:p>
    <w:p w:rsidR="008550FC" w:rsidP="000E0BE5" w14:paraId="34E73954" w14:textId="77777777">
      <w:pPr>
        <w:pStyle w:val="divdocumentulli"/>
        <w:spacing w:line="400" w:lineRule="atLeast"/>
        <w:ind w:left="460"/>
        <w:rPr>
          <w:color w:val="202124"/>
          <w:shd w:val="clear" w:color="auto" w:fill="FFFFFF"/>
        </w:rPr>
      </w:pPr>
    </w:p>
    <w:p w:rsidR="008550FC" w:rsidP="00B66742" w14:paraId="0A7004BA" w14:textId="77777777">
      <w:pPr>
        <w:pStyle w:val="divdocumentulli"/>
        <w:spacing w:line="400" w:lineRule="atLeast"/>
        <w:rPr>
          <w:color w:val="202124"/>
          <w:shd w:val="clear" w:color="auto" w:fill="FFFFFF"/>
        </w:rPr>
      </w:pPr>
      <w:bookmarkStart w:id="0" w:name="_GoBack"/>
      <w:bookmarkEnd w:id="0"/>
    </w:p>
    <w:p w:rsidR="000E0BE5" w:rsidRPr="000E0BE5" w:rsidP="000E0BE5" w14:paraId="0676857A" w14:textId="50883623">
      <w:pPr>
        <w:pStyle w:val="divdocumentulli"/>
        <w:spacing w:line="400" w:lineRule="atLeast"/>
        <w:ind w:left="460"/>
        <w:rPr>
          <w:rStyle w:val="span"/>
        </w:rPr>
      </w:pPr>
      <w:r>
        <w:rPr>
          <w:color w:val="202124"/>
          <w:shd w:val="clear" w:color="auto" w:fill="FFFFFF"/>
        </w:rPr>
        <w:t xml:space="preserve">      </w:t>
      </w:r>
    </w:p>
    <w:p w:rsidR="008F7F45" w:rsidRPr="000B210E" w14:paraId="0BEB3F2A" w14:textId="77777777">
      <w:pPr>
        <w:pStyle w:val="divdocumentdivheading"/>
        <w:tabs>
          <w:tab w:val="left" w:pos="4366"/>
          <w:tab w:val="left" w:pos="10420"/>
        </w:tabs>
        <w:spacing w:before="200" w:line="400" w:lineRule="atLeast"/>
        <w:jc w:val="center"/>
        <w:rPr>
          <w:smallCaps/>
        </w:rPr>
      </w:pPr>
      <w:r w:rsidRPr="000B210E">
        <w:rPr>
          <w:smallCaps/>
        </w:rPr>
        <w:t xml:space="preserve"> </w:t>
      </w:r>
      <w:r w:rsidRPr="000B210E">
        <w:rPr>
          <w:strike/>
          <w:color w:val="000000"/>
          <w:sz w:val="30"/>
        </w:rPr>
        <w:tab/>
      </w:r>
      <w:r w:rsidRPr="000B210E">
        <w:rPr>
          <w:rStyle w:val="divdocumentdivsectiontitle"/>
          <w:smallCaps/>
          <w:shd w:val="clear" w:color="auto" w:fill="FFFFFF"/>
        </w:rPr>
        <w:t xml:space="preserve">   Education   </w:t>
      </w:r>
      <w:r w:rsidRPr="000B210E">
        <w:rPr>
          <w:strike/>
          <w:color w:val="000000"/>
          <w:sz w:val="30"/>
        </w:rPr>
        <w:tab/>
      </w:r>
    </w:p>
    <w:p w:rsidR="0055467D" w:rsidRPr="000B210E" w:rsidP="006C54A2" w14:paraId="5AE2D751" w14:textId="77777777">
      <w:pPr>
        <w:pStyle w:val="divdocumentsinglecolumn"/>
        <w:spacing w:line="400" w:lineRule="atLeast"/>
      </w:pPr>
      <w:r w:rsidRPr="000B210E">
        <w:rPr>
          <w:rStyle w:val="spandegree"/>
        </w:rPr>
        <w:t>M-Tech</w:t>
      </w:r>
      <w:r w:rsidRPr="000B210E">
        <w:rPr>
          <w:rStyle w:val="span"/>
        </w:rPr>
        <w:t>: Computer Science, 07/2016</w:t>
      </w:r>
    </w:p>
    <w:p w:rsidR="0055467D" w:rsidRPr="000B210E" w:rsidP="0055467D" w14:paraId="4B6B2CF2" w14:textId="77777777">
      <w:pPr>
        <w:pStyle w:val="Default"/>
        <w:rPr>
          <w:color w:val="auto"/>
          <w:sz w:val="23"/>
          <w:szCs w:val="23"/>
        </w:rPr>
      </w:pPr>
      <w:r w:rsidRPr="000B210E">
        <w:rPr>
          <w:color w:val="auto"/>
          <w:sz w:val="23"/>
          <w:szCs w:val="23"/>
        </w:rPr>
        <w:t>Medha</w:t>
      </w:r>
      <w:r w:rsidRPr="000B210E">
        <w:rPr>
          <w:color w:val="auto"/>
          <w:sz w:val="23"/>
          <w:szCs w:val="23"/>
        </w:rPr>
        <w:t xml:space="preserve"> College of Engineering - </w:t>
      </w:r>
      <w:r w:rsidRPr="000B210E" w:rsidR="006C54A2">
        <w:rPr>
          <w:color w:val="auto"/>
          <w:sz w:val="23"/>
          <w:szCs w:val="23"/>
        </w:rPr>
        <w:t>Hyderabad</w:t>
      </w:r>
      <w:r w:rsidRPr="000B210E">
        <w:rPr>
          <w:color w:val="auto"/>
          <w:sz w:val="23"/>
          <w:szCs w:val="23"/>
        </w:rPr>
        <w:t xml:space="preserve"> </w:t>
      </w:r>
    </w:p>
    <w:p w:rsidR="005C532A" w:rsidRPr="000B210E" w:rsidP="005C532A" w14:paraId="09225581" w14:textId="77777777">
      <w:pPr>
        <w:pStyle w:val="divdocumentdivheading"/>
        <w:tabs>
          <w:tab w:val="left" w:pos="4122"/>
          <w:tab w:val="left" w:pos="10420"/>
        </w:tabs>
        <w:spacing w:before="200" w:line="400" w:lineRule="atLeast"/>
        <w:jc w:val="center"/>
        <w:rPr>
          <w:smallCaps/>
        </w:rPr>
      </w:pPr>
      <w:r w:rsidRPr="000B210E">
        <w:rPr>
          <w:strike/>
          <w:color w:val="000000"/>
          <w:sz w:val="30"/>
        </w:rPr>
        <w:tab/>
      </w:r>
      <w:r w:rsidRPr="000B210E">
        <w:rPr>
          <w:rStyle w:val="divdocumentdivsectiontitle"/>
          <w:smallCaps/>
          <w:shd w:val="clear" w:color="auto" w:fill="FFFFFF"/>
        </w:rPr>
        <w:t xml:space="preserve">   Personal Profile   </w:t>
      </w:r>
      <w:r w:rsidRPr="000B210E">
        <w:rPr>
          <w:strike/>
          <w:color w:val="000000"/>
          <w:sz w:val="30"/>
        </w:rPr>
        <w:tab/>
      </w:r>
    </w:p>
    <w:p w:rsidR="005C532A" w:rsidRPr="000B210E" w:rsidP="005C532A" w14:paraId="0536FB2D" w14:textId="77777777">
      <w:pPr>
        <w:widowControl w:val="0"/>
        <w:tabs>
          <w:tab w:val="left" w:pos="6765"/>
        </w:tabs>
      </w:pPr>
      <w:r w:rsidRPr="000B210E">
        <w:t xml:space="preserve">Address                               </w:t>
      </w:r>
      <w:r w:rsidRPr="000B210E" w:rsidR="0055467D">
        <w:t xml:space="preserve">   </w:t>
      </w:r>
      <w:r w:rsidRPr="000B210E" w:rsidR="006C54A2">
        <w:t xml:space="preserve"> </w:t>
      </w:r>
      <w:r w:rsidRPr="000B210E" w:rsidR="0055467D">
        <w:t xml:space="preserve"> :   </w:t>
      </w:r>
      <w:r w:rsidRPr="000B210E" w:rsidR="0055467D">
        <w:t>Gajwel</w:t>
      </w:r>
      <w:r w:rsidRPr="000B210E" w:rsidR="0055467D">
        <w:t>, Telangana-502278</w:t>
      </w:r>
    </w:p>
    <w:p w:rsidR="005C532A" w:rsidRPr="000B210E" w:rsidP="005C532A" w14:paraId="294EA180" w14:textId="77777777">
      <w:pPr>
        <w:widowControl w:val="0"/>
        <w:tabs>
          <w:tab w:val="left" w:pos="6765"/>
        </w:tabs>
      </w:pPr>
      <w:r w:rsidRPr="000B210E">
        <w:t>Sex                                           :   Male</w:t>
      </w:r>
    </w:p>
    <w:p w:rsidR="005C532A" w:rsidRPr="000B210E" w:rsidP="005C532A" w14:paraId="48966F29" w14:textId="77777777">
      <w:pPr>
        <w:widowControl w:val="0"/>
        <w:tabs>
          <w:tab w:val="left" w:pos="6765"/>
        </w:tabs>
      </w:pPr>
      <w:r w:rsidRPr="000B210E">
        <w:t xml:space="preserve">Marital Status                       </w:t>
      </w:r>
      <w:r w:rsidRPr="000B210E" w:rsidR="006C54A2">
        <w:t xml:space="preserve">  </w:t>
      </w:r>
      <w:r w:rsidRPr="000B210E">
        <w:t xml:space="preserve"> :  </w:t>
      </w:r>
      <w:r w:rsidRPr="000B210E" w:rsidR="006C54A2">
        <w:t xml:space="preserve"> </w:t>
      </w:r>
      <w:r w:rsidRPr="000B210E">
        <w:t xml:space="preserve"> Married</w:t>
      </w:r>
    </w:p>
    <w:p w:rsidR="005C532A" w:rsidRPr="000B210E" w:rsidP="005C532A" w14:paraId="4E33528F" w14:textId="77777777">
      <w:pPr>
        <w:widowControl w:val="0"/>
        <w:tabs>
          <w:tab w:val="left" w:pos="6765"/>
        </w:tabs>
      </w:pPr>
      <w:r w:rsidRPr="000B210E">
        <w:t xml:space="preserve">Nationality                             </w:t>
      </w:r>
      <w:r w:rsidRPr="000B210E" w:rsidR="006C54A2">
        <w:t xml:space="preserve"> </w:t>
      </w:r>
      <w:r w:rsidRPr="000B210E" w:rsidR="006D0C9D">
        <w:t xml:space="preserve"> </w:t>
      </w:r>
      <w:r w:rsidRPr="000B210E">
        <w:t>:   Indian</w:t>
      </w:r>
    </w:p>
    <w:p w:rsidR="006D0C9D" w:rsidRPr="000B210E" w:rsidP="005C532A" w14:paraId="21F3098C" w14:textId="77777777">
      <w:pPr>
        <w:widowControl w:val="0"/>
        <w:tabs>
          <w:tab w:val="left" w:pos="6765"/>
        </w:tabs>
      </w:pPr>
      <w:r w:rsidRPr="000B210E">
        <w:t xml:space="preserve">Location                                 </w:t>
      </w:r>
      <w:r w:rsidRPr="000B210E" w:rsidR="006C54A2">
        <w:t xml:space="preserve"> </w:t>
      </w:r>
      <w:r w:rsidRPr="000B210E">
        <w:t xml:space="preserve"> :   Hyderabad</w:t>
      </w:r>
    </w:p>
    <w:p w:rsidR="005C532A" w:rsidRPr="000B210E" w:rsidP="005C532A" w14:paraId="03C21249" w14:textId="77777777">
      <w:pPr>
        <w:pStyle w:val="divdocumentdivheading"/>
        <w:tabs>
          <w:tab w:val="left" w:pos="4122"/>
          <w:tab w:val="left" w:pos="10420"/>
        </w:tabs>
        <w:spacing w:before="200" w:line="400" w:lineRule="atLeast"/>
        <w:jc w:val="center"/>
        <w:rPr>
          <w:smallCaps/>
        </w:rPr>
      </w:pPr>
      <w:r w:rsidRPr="000B210E">
        <w:rPr>
          <w:strike/>
          <w:color w:val="000000"/>
          <w:sz w:val="30"/>
        </w:rPr>
        <w:tab/>
      </w:r>
      <w:r w:rsidRPr="000B210E">
        <w:rPr>
          <w:rStyle w:val="divdocumentdivsectiontitle"/>
          <w:smallCaps/>
          <w:shd w:val="clear" w:color="auto" w:fill="FFFFFF"/>
        </w:rPr>
        <w:t xml:space="preserve">   Declaration   </w:t>
      </w:r>
      <w:r w:rsidRPr="000B210E">
        <w:rPr>
          <w:strike/>
          <w:color w:val="000000"/>
          <w:sz w:val="30"/>
        </w:rPr>
        <w:tab/>
      </w:r>
    </w:p>
    <w:p w:rsidR="005C532A" w:rsidRPr="000B210E" w:rsidP="005C532A" w14:paraId="47442681" w14:textId="77777777">
      <w:pPr>
        <w:ind w:right="-720"/>
        <w:jc w:val="both"/>
        <w:rPr>
          <w:rFonts w:eastAsia="Batang"/>
        </w:rPr>
      </w:pPr>
    </w:p>
    <w:p w:rsidR="005C532A" w:rsidRPr="000B210E" w:rsidP="005C532A" w14:paraId="1C85EE3E" w14:textId="77777777">
      <w:pPr>
        <w:ind w:right="-720"/>
        <w:jc w:val="both"/>
        <w:rPr>
          <w:rFonts w:eastAsia="Batang"/>
        </w:rPr>
      </w:pPr>
      <w:r w:rsidRPr="000B210E">
        <w:rPr>
          <w:rFonts w:eastAsia="Batang"/>
        </w:rPr>
        <w:t>I hereby declare that the above mentioned information is true to the best of my Knowledge.</w:t>
      </w:r>
      <w:r w:rsidRPr="000B210E">
        <w:rPr>
          <w:b/>
          <w:bCs/>
        </w:rPr>
        <w:tab/>
      </w:r>
    </w:p>
    <w:p w:rsidR="005C532A" w:rsidRPr="000B210E" w:rsidP="005C532A" w14:paraId="59119005" w14:textId="77777777">
      <w:pPr>
        <w:ind w:left="795"/>
        <w:rPr>
          <w:b/>
          <w:bCs/>
        </w:rPr>
      </w:pPr>
      <w:r w:rsidRPr="000B210E">
        <w:rPr>
          <w:noProof/>
        </w:rPr>
        <mc:AlternateContent>
          <mc:Choice Requires="wps">
            <w:drawing>
              <wp:anchor distT="0" distB="0" distL="114300" distR="114300" simplePos="0" relativeHeight="251658240" behindDoc="0" locked="0" layoutInCell="1" allowOverlap="1">
                <wp:simplePos x="0" y="0"/>
                <wp:positionH relativeFrom="column">
                  <wp:posOffset>2820035</wp:posOffset>
                </wp:positionH>
                <wp:positionV relativeFrom="paragraph">
                  <wp:posOffset>121285</wp:posOffset>
                </wp:positionV>
                <wp:extent cx="3215640" cy="365760"/>
                <wp:effectExtent l="0" t="0" r="0" b="0"/>
                <wp:wrapNone/>
                <wp:docPr id="6" name="Frame1"/>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3215640" cy="36576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CE229C" w:rsidRPr="000B210E" w:rsidP="005C532A" w14:textId="77777777">
                            <w:pPr>
                              <w:pStyle w:val="FrameContents"/>
                            </w:pPr>
                            <w:r>
                              <w:rPr>
                                <w:b/>
                              </w:rPr>
                              <w:t xml:space="preserve">                              </w:t>
                            </w:r>
                            <w:r w:rsidRPr="000B210E">
                              <w:rPr>
                                <w:b/>
                              </w:rPr>
                              <w:t>Signature</w:t>
                            </w:r>
                            <w:r w:rsidRPr="000B210E">
                              <w:rPr>
                                <w:b/>
                                <w:sz w:val="22"/>
                                <w:szCs w:val="22"/>
                              </w:rPr>
                              <w:t xml:space="preserve">   :</w:t>
                            </w:r>
                            <w:r w:rsidRPr="000B210E">
                              <w:rPr>
                                <w:b/>
                                <w:bCs/>
                                <w:noProof/>
                                <w:lang w:val="en-IN" w:eastAsia="en-IN"/>
                              </w:rPr>
                              <w:t xml:space="preserve"> </w:t>
                            </w:r>
                            <w:r>
                              <w:rPr>
                                <w:b/>
                                <w:bCs/>
                                <w:noProof/>
                                <w:lang w:val="en-IN" w:eastAsia="en-IN"/>
                              </w:rPr>
                              <w:t xml:space="preserve"> JANAKI </w:t>
                            </w:r>
                            <w:r w:rsidRPr="000B210E">
                              <w:rPr>
                                <w:b/>
                                <w:bCs/>
                                <w:noProof/>
                                <w:lang w:val="en-IN" w:eastAsia="en-IN"/>
                              </w:rPr>
                              <w:t>RAM</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width:253.2pt;height:28.8pt;margin-top:9.55pt;margin-left:222.05pt;mso-height-percent:0;mso-height-relative:page;mso-width-percent:0;mso-width-relative:page;mso-wrap-distance-bottom:0;mso-wrap-distance-left:9pt;mso-wrap-distance-right:9pt;mso-wrap-distance-top:0;mso-wrap-style:square;position:absolute;visibility:visible;v-text-anchor:top;z-index:251660288" stroked="f">
                <v:path arrowok="t" textboxrect="0,0,21600,21600"/>
                <v:textbox>
                  <w:txbxContent>
                    <w:p w:rsidR="00CE229C" w:rsidRPr="000B210E" w:rsidP="005C532A" w14:paraId="06D3C02A" w14:textId="77777777">
                      <w:pPr>
                        <w:pStyle w:val="FrameContents"/>
                      </w:pPr>
                      <w:r>
                        <w:rPr>
                          <w:b/>
                        </w:rPr>
                        <w:t xml:space="preserve">                              </w:t>
                      </w:r>
                      <w:r w:rsidRPr="000B210E">
                        <w:rPr>
                          <w:b/>
                        </w:rPr>
                        <w:t>Signature</w:t>
                      </w:r>
                      <w:r w:rsidRPr="000B210E">
                        <w:rPr>
                          <w:b/>
                          <w:sz w:val="22"/>
                          <w:szCs w:val="22"/>
                        </w:rPr>
                        <w:t xml:space="preserve">   :</w:t>
                      </w:r>
                      <w:r w:rsidRPr="000B210E">
                        <w:rPr>
                          <w:b/>
                          <w:bCs/>
                          <w:noProof/>
                          <w:lang w:val="en-IN" w:eastAsia="en-IN"/>
                        </w:rPr>
                        <w:t xml:space="preserve"> </w:t>
                      </w:r>
                      <w:r>
                        <w:rPr>
                          <w:b/>
                          <w:bCs/>
                          <w:noProof/>
                          <w:lang w:val="en-IN" w:eastAsia="en-IN"/>
                        </w:rPr>
                        <w:t xml:space="preserve"> JANAKI </w:t>
                      </w:r>
                      <w:r w:rsidRPr="000B210E">
                        <w:rPr>
                          <w:b/>
                          <w:bCs/>
                          <w:noProof/>
                          <w:lang w:val="en-IN" w:eastAsia="en-IN"/>
                        </w:rPr>
                        <w:t>RAM</w:t>
                      </w:r>
                    </w:p>
                  </w:txbxContent>
                </v:textbox>
              </v:shape>
            </w:pict>
          </mc:Fallback>
        </mc:AlternateContent>
      </w:r>
      <w:r w:rsidRPr="000B210E">
        <w:rPr>
          <w:noProof/>
        </w:rPr>
        <mc:AlternateContent>
          <mc:Choice Requires="wps">
            <w:drawing>
              <wp:anchor distT="0" distB="0" distL="114300" distR="114300" simplePos="0" relativeHeight="251661312" behindDoc="0" locked="0" layoutInCell="1" allowOverlap="1">
                <wp:simplePos x="0" y="0"/>
                <wp:positionH relativeFrom="column">
                  <wp:posOffset>-117475</wp:posOffset>
                </wp:positionH>
                <wp:positionV relativeFrom="paragraph">
                  <wp:posOffset>121285</wp:posOffset>
                </wp:positionV>
                <wp:extent cx="1670050" cy="269240"/>
                <wp:effectExtent l="0" t="0" r="0" b="0"/>
                <wp:wrapNone/>
                <wp:docPr id="4" name="Frame2"/>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1670050" cy="26924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CE229C" w:rsidRPr="000B210E" w:rsidP="005C532A" w14:textId="77777777">
                            <w:pPr>
                              <w:pStyle w:val="FrameContents"/>
                            </w:pPr>
                            <w:r w:rsidRPr="000B210E">
                              <w:t>Place</w:t>
                            </w:r>
                            <w:r w:rsidRPr="000B210E">
                              <w:rPr>
                                <w:b/>
                              </w:rPr>
                              <w:t>: Hyderabad</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ame2" o:spid="_x0000_s1027" type="#_x0000_t202" style="width:131.5pt;height:21.2pt;margin-top:9.55pt;margin-left:-9.25pt;mso-height-percent:0;mso-height-relative:page;mso-width-percent:0;mso-width-relative:page;mso-wrap-distance-bottom:0;mso-wrap-distance-left:9pt;mso-wrap-distance-right:9pt;mso-wrap-distance-top:0;mso-wrap-style:square;position:absolute;visibility:visible;v-text-anchor:top;z-index:251662336" stroked="f">
                <v:path arrowok="t" textboxrect="0,0,21600,21600"/>
                <v:textbox>
                  <w:txbxContent>
                    <w:p w:rsidR="00CE229C" w:rsidRPr="000B210E" w:rsidP="005C532A" w14:paraId="355A51BC" w14:textId="77777777">
                      <w:pPr>
                        <w:pStyle w:val="FrameContents"/>
                      </w:pPr>
                      <w:r w:rsidRPr="000B210E">
                        <w:t>Place</w:t>
                      </w:r>
                      <w:r w:rsidRPr="000B210E">
                        <w:rPr>
                          <w:b/>
                        </w:rPr>
                        <w:t>: Hyderabad</w:t>
                      </w:r>
                    </w:p>
                  </w:txbxContent>
                </v:textbox>
              </v:shape>
            </w:pict>
          </mc:Fallback>
        </mc:AlternateContent>
      </w:r>
    </w:p>
    <w:p w:rsidR="005C532A" w:rsidRPr="000B210E" w:rsidP="005C532A" w14:paraId="11CF054F" w14:textId="77777777">
      <w:pPr>
        <w:tabs>
          <w:tab w:val="left" w:pos="90"/>
        </w:tabs>
        <w:ind w:left="-270"/>
        <w:rPr>
          <w:bCs/>
        </w:rPr>
      </w:pPr>
      <w:r w:rsidRPr="000B210E">
        <w:rPr>
          <w:bCs/>
        </w:rPr>
        <w:t xml:space="preserve"> </w:t>
      </w:r>
    </w:p>
    <w:p w:rsidR="005C532A" w:rsidRPr="000B210E" w:rsidP="005C532A" w14:paraId="4E0B53FB" w14:textId="77777777">
      <w:pPr>
        <w:tabs>
          <w:tab w:val="left" w:pos="90"/>
        </w:tabs>
        <w:ind w:left="-270"/>
        <w:rPr>
          <w:bCs/>
        </w:rPr>
      </w:pPr>
    </w:p>
    <w:p w:rsidR="005C532A" w:rsidRPr="000B210E" w:rsidP="00B03CF3" w14:paraId="23A1AB70" w14:textId="77777777">
      <w:pPr>
        <w:tabs>
          <w:tab w:val="left" w:pos="90"/>
        </w:tabs>
        <w:ind w:left="-270"/>
        <w:rPr>
          <w:b/>
          <w:bCs/>
        </w:rPr>
      </w:pPr>
      <w:r w:rsidRPr="000B210E">
        <w:rPr>
          <w:bCs/>
        </w:rPr>
        <w:t xml:space="preserve">     Date:   </w:t>
      </w:r>
      <w:r w:rsidRPr="000B210E">
        <w:rPr>
          <w:b/>
          <w:bCs/>
        </w:rPr>
        <w:tab/>
      </w:r>
      <w:r w:rsidRPr="000B210E">
        <w:rPr>
          <w:b/>
          <w:bCs/>
        </w:rPr>
        <w:tab/>
      </w:r>
      <w:r w:rsidRPr="000B210E">
        <w:rPr>
          <w:b/>
          <w:bCs/>
        </w:rPr>
        <w:tab/>
      </w:r>
      <w:r w:rsidRPr="000B210E">
        <w:rPr>
          <w:b/>
          <w:bCs/>
        </w:rPr>
        <w:tab/>
      </w:r>
      <w:r w:rsidRPr="000B210E">
        <w:rPr>
          <w:b/>
          <w:bCs/>
        </w:rPr>
        <w:tab/>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4"/>
          </v:shape>
        </w:pict>
      </w:r>
    </w:p>
    <w:sectPr w:rsidSect="008F7F45">
      <w:pgSz w:w="11906" w:h="16838"/>
      <w:pgMar w:top="500" w:right="740" w:bottom="50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F756250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A4D4ED4"/>
    <w:multiLevelType w:val="multilevel"/>
    <w:tmpl w:val="BB1CA7A2"/>
    <w:lvl w:ilvl="0">
      <w:start w:val="1"/>
      <w:numFmt w:val="bullet"/>
      <w:lvlText w:val=""/>
      <w:lvlJc w:val="left"/>
      <w:pPr>
        <w:ind w:left="360" w:hanging="360"/>
      </w:pPr>
      <w:rPr>
        <w:rFonts w:ascii="Symbol" w:hAnsi="Symbol" w:cs="Symbol" w:hint="default"/>
        <w:b w:val="0"/>
        <w:sz w:val="24"/>
        <w:szCs w:val="24"/>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1440" w:hanging="360"/>
      </w:pPr>
      <w:rPr>
        <w:rFonts w:ascii="Wingdings" w:hAnsi="Wingdings" w:cs="Wingdings" w:hint="default"/>
      </w:rPr>
    </w:lvl>
    <w:lvl w:ilvl="6">
      <w:start w:val="1"/>
      <w:numFmt w:val="bullet"/>
      <w:lvlText w:val=""/>
      <w:lvlJc w:val="left"/>
      <w:pPr>
        <w:ind w:left="-720" w:hanging="360"/>
      </w:pPr>
      <w:rPr>
        <w:rFonts w:ascii="Symbol" w:hAnsi="Symbol" w:cs="Symbol" w:hint="default"/>
      </w:rPr>
    </w:lvl>
    <w:lvl w:ilvl="7">
      <w:start w:val="1"/>
      <w:numFmt w:val="bullet"/>
      <w:lvlText w:val="o"/>
      <w:lvlJc w:val="left"/>
      <w:pPr>
        <w:ind w:left="0" w:hanging="360"/>
      </w:pPr>
      <w:rPr>
        <w:rFonts w:ascii="Courier New" w:hAnsi="Courier New" w:cs="Courier New" w:hint="default"/>
      </w:rPr>
    </w:lvl>
    <w:lvl w:ilvl="8">
      <w:start w:val="1"/>
      <w:numFmt w:val="bullet"/>
      <w:lvlText w:val=""/>
      <w:lvlJc w:val="left"/>
      <w:pPr>
        <w:ind w:left="720" w:hanging="360"/>
      </w:pPr>
      <w:rPr>
        <w:rFonts w:ascii="Wingdings" w:hAnsi="Wingdings" w:cs="Wingdings" w:hint="default"/>
      </w:rPr>
    </w:lvl>
  </w:abstractNum>
  <w:abstractNum w:abstractNumId="10">
    <w:nsid w:val="0DD427CB"/>
    <w:multiLevelType w:val="hybridMultilevel"/>
    <w:tmpl w:val="A08A6C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5325C77"/>
    <w:multiLevelType w:val="multilevel"/>
    <w:tmpl w:val="03B8FE42"/>
    <w:lvl w:ilvl="0">
      <w:start w:val="1"/>
      <w:numFmt w:val="bullet"/>
      <w:lvlText w:val=""/>
      <w:lvlJc w:val="left"/>
      <w:pPr>
        <w:tabs>
          <w:tab w:val="num" w:pos="360"/>
        </w:tabs>
        <w:ind w:left="360" w:hanging="360"/>
      </w:pPr>
      <w:rPr>
        <w:rFonts w:ascii="Symbol" w:hAnsi="Symbol" w:cs="Symbol" w:hint="default"/>
        <w:b w:val="0"/>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12">
    <w:nsid w:val="3371276E"/>
    <w:multiLevelType w:val="hybridMultilevel"/>
    <w:tmpl w:val="857084CE"/>
    <w:lvl w:ilvl="0">
      <w:start w:val="1"/>
      <w:numFmt w:val="bullet"/>
      <w:lvlText w:val="•"/>
      <w:lvlJc w:val="left"/>
      <w:pPr>
        <w:ind w:left="0" w:hanging="360"/>
      </w:pPr>
      <w:rPr>
        <w:rFonts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13">
    <w:nsid w:val="34EF7E93"/>
    <w:multiLevelType w:val="multilevel"/>
    <w:tmpl w:val="60F8A79C"/>
    <w:lvl w:ilvl="0">
      <w:start w:val="1"/>
      <w:numFmt w:val="bullet"/>
      <w:lvlText w:val=""/>
      <w:lvlJc w:val="left"/>
      <w:pPr>
        <w:tabs>
          <w:tab w:val="num" w:pos="360"/>
        </w:tabs>
        <w:ind w:left="360" w:hanging="360"/>
      </w:pPr>
      <w:rPr>
        <w:rFonts w:ascii="Symbol" w:hAnsi="Symbol" w:hint="default"/>
        <w:b w:val="0"/>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14">
    <w:nsid w:val="650E1B57"/>
    <w:multiLevelType w:val="hybridMultilevel"/>
    <w:tmpl w:val="440A8F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5D975C6"/>
    <w:multiLevelType w:val="hybridMultilevel"/>
    <w:tmpl w:val="61B268C2"/>
    <w:lvl w:ilvl="0">
      <w:start w:val="0"/>
      <w:numFmt w:val="bullet"/>
      <w:lvlText w:val="-"/>
      <w:lvlJc w:val="left"/>
      <w:pPr>
        <w:ind w:left="820" w:hanging="360"/>
      </w:pPr>
      <w:rPr>
        <w:rFonts w:ascii="Times New Roman" w:eastAsia="Times New Roman" w:hAnsi="Times New Roman" w:cs="Times New Roman" w:hint="default"/>
      </w:rPr>
    </w:lvl>
    <w:lvl w:ilvl="1" w:tentative="1">
      <w:start w:val="1"/>
      <w:numFmt w:val="bullet"/>
      <w:lvlText w:val="o"/>
      <w:lvlJc w:val="left"/>
      <w:pPr>
        <w:ind w:left="1540" w:hanging="360"/>
      </w:pPr>
      <w:rPr>
        <w:rFonts w:ascii="Courier New" w:hAnsi="Courier New" w:cs="Courier New" w:hint="default"/>
      </w:rPr>
    </w:lvl>
    <w:lvl w:ilvl="2" w:tentative="1">
      <w:start w:val="1"/>
      <w:numFmt w:val="bullet"/>
      <w:lvlText w:val=""/>
      <w:lvlJc w:val="left"/>
      <w:pPr>
        <w:ind w:left="2260" w:hanging="360"/>
      </w:pPr>
      <w:rPr>
        <w:rFonts w:ascii="Wingdings" w:hAnsi="Wingdings" w:hint="default"/>
      </w:rPr>
    </w:lvl>
    <w:lvl w:ilvl="3" w:tentative="1">
      <w:start w:val="1"/>
      <w:numFmt w:val="bullet"/>
      <w:lvlText w:val=""/>
      <w:lvlJc w:val="left"/>
      <w:pPr>
        <w:ind w:left="2980" w:hanging="360"/>
      </w:pPr>
      <w:rPr>
        <w:rFonts w:ascii="Symbol" w:hAnsi="Symbol" w:hint="default"/>
      </w:rPr>
    </w:lvl>
    <w:lvl w:ilvl="4" w:tentative="1">
      <w:start w:val="1"/>
      <w:numFmt w:val="bullet"/>
      <w:lvlText w:val="o"/>
      <w:lvlJc w:val="left"/>
      <w:pPr>
        <w:ind w:left="3700" w:hanging="360"/>
      </w:pPr>
      <w:rPr>
        <w:rFonts w:ascii="Courier New" w:hAnsi="Courier New" w:cs="Courier New" w:hint="default"/>
      </w:rPr>
    </w:lvl>
    <w:lvl w:ilvl="5" w:tentative="1">
      <w:start w:val="1"/>
      <w:numFmt w:val="bullet"/>
      <w:lvlText w:val=""/>
      <w:lvlJc w:val="left"/>
      <w:pPr>
        <w:ind w:left="4420" w:hanging="360"/>
      </w:pPr>
      <w:rPr>
        <w:rFonts w:ascii="Wingdings" w:hAnsi="Wingdings" w:hint="default"/>
      </w:rPr>
    </w:lvl>
    <w:lvl w:ilvl="6" w:tentative="1">
      <w:start w:val="1"/>
      <w:numFmt w:val="bullet"/>
      <w:lvlText w:val=""/>
      <w:lvlJc w:val="left"/>
      <w:pPr>
        <w:ind w:left="5140" w:hanging="360"/>
      </w:pPr>
      <w:rPr>
        <w:rFonts w:ascii="Symbol" w:hAnsi="Symbol" w:hint="default"/>
      </w:rPr>
    </w:lvl>
    <w:lvl w:ilvl="7" w:tentative="1">
      <w:start w:val="1"/>
      <w:numFmt w:val="bullet"/>
      <w:lvlText w:val="o"/>
      <w:lvlJc w:val="left"/>
      <w:pPr>
        <w:ind w:left="5860" w:hanging="360"/>
      </w:pPr>
      <w:rPr>
        <w:rFonts w:ascii="Courier New" w:hAnsi="Courier New" w:cs="Courier New" w:hint="default"/>
      </w:rPr>
    </w:lvl>
    <w:lvl w:ilvl="8" w:tentative="1">
      <w:start w:val="1"/>
      <w:numFmt w:val="bullet"/>
      <w:lvlText w:val=""/>
      <w:lvlJc w:val="left"/>
      <w:pPr>
        <w:ind w:left="6580" w:hanging="360"/>
      </w:pPr>
      <w:rPr>
        <w:rFonts w:ascii="Wingdings" w:hAnsi="Wingdings" w:hint="default"/>
      </w:rPr>
    </w:lvl>
  </w:abstractNum>
  <w:abstractNum w:abstractNumId="16">
    <w:nsid w:val="77195A3A"/>
    <w:multiLevelType w:val="hybridMultilevel"/>
    <w:tmpl w:val="54FA8DE2"/>
    <w:lvl w:ilvl="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2"/>
  </w:num>
  <w:num w:numId="13">
    <w:abstractNumId w:val="15"/>
  </w:num>
  <w:num w:numId="14">
    <w:abstractNumId w:val="13"/>
  </w:num>
  <w:num w:numId="15">
    <w:abstractNumId w:val="16"/>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F45"/>
    <w:rsid w:val="00025F20"/>
    <w:rsid w:val="00042BD0"/>
    <w:rsid w:val="00043E03"/>
    <w:rsid w:val="0006398D"/>
    <w:rsid w:val="000B210E"/>
    <w:rsid w:val="000B5D60"/>
    <w:rsid w:val="000E0BE5"/>
    <w:rsid w:val="000F1462"/>
    <w:rsid w:val="00110D75"/>
    <w:rsid w:val="001634E4"/>
    <w:rsid w:val="001A7EF5"/>
    <w:rsid w:val="001B2315"/>
    <w:rsid w:val="001E59C7"/>
    <w:rsid w:val="00250F67"/>
    <w:rsid w:val="00251501"/>
    <w:rsid w:val="0027799E"/>
    <w:rsid w:val="00293AA1"/>
    <w:rsid w:val="002B31FC"/>
    <w:rsid w:val="003242C2"/>
    <w:rsid w:val="003335AB"/>
    <w:rsid w:val="00350B44"/>
    <w:rsid w:val="00361E08"/>
    <w:rsid w:val="00380583"/>
    <w:rsid w:val="003B59A0"/>
    <w:rsid w:val="003F57B8"/>
    <w:rsid w:val="00401E9E"/>
    <w:rsid w:val="0043486B"/>
    <w:rsid w:val="00453521"/>
    <w:rsid w:val="00456A9B"/>
    <w:rsid w:val="004767E1"/>
    <w:rsid w:val="0048730A"/>
    <w:rsid w:val="00493A9A"/>
    <w:rsid w:val="004A2DBD"/>
    <w:rsid w:val="004D2582"/>
    <w:rsid w:val="004E26FD"/>
    <w:rsid w:val="004E739C"/>
    <w:rsid w:val="00514D57"/>
    <w:rsid w:val="005266CB"/>
    <w:rsid w:val="00550DB4"/>
    <w:rsid w:val="0055467D"/>
    <w:rsid w:val="00560B49"/>
    <w:rsid w:val="00580469"/>
    <w:rsid w:val="005C18B6"/>
    <w:rsid w:val="005C532A"/>
    <w:rsid w:val="005F2090"/>
    <w:rsid w:val="006019F1"/>
    <w:rsid w:val="00652D56"/>
    <w:rsid w:val="00663E40"/>
    <w:rsid w:val="00672C96"/>
    <w:rsid w:val="00673697"/>
    <w:rsid w:val="00677E52"/>
    <w:rsid w:val="00682FCB"/>
    <w:rsid w:val="00686F29"/>
    <w:rsid w:val="006C54A2"/>
    <w:rsid w:val="006D0C9D"/>
    <w:rsid w:val="006E0BA2"/>
    <w:rsid w:val="007A5C57"/>
    <w:rsid w:val="007E4C89"/>
    <w:rsid w:val="007F59F3"/>
    <w:rsid w:val="008343DB"/>
    <w:rsid w:val="008372DF"/>
    <w:rsid w:val="008410E9"/>
    <w:rsid w:val="00845F8C"/>
    <w:rsid w:val="008550FC"/>
    <w:rsid w:val="008F7F45"/>
    <w:rsid w:val="00930E89"/>
    <w:rsid w:val="00944087"/>
    <w:rsid w:val="0095557E"/>
    <w:rsid w:val="00966DAA"/>
    <w:rsid w:val="00981065"/>
    <w:rsid w:val="009E1E87"/>
    <w:rsid w:val="009E26CA"/>
    <w:rsid w:val="009F3F5E"/>
    <w:rsid w:val="00A4110D"/>
    <w:rsid w:val="00B03CF3"/>
    <w:rsid w:val="00B163D6"/>
    <w:rsid w:val="00B401C6"/>
    <w:rsid w:val="00B43083"/>
    <w:rsid w:val="00B66742"/>
    <w:rsid w:val="00BA0234"/>
    <w:rsid w:val="00BB12F6"/>
    <w:rsid w:val="00BE3135"/>
    <w:rsid w:val="00BE6701"/>
    <w:rsid w:val="00C10D67"/>
    <w:rsid w:val="00C576F3"/>
    <w:rsid w:val="00C61AC7"/>
    <w:rsid w:val="00C928A9"/>
    <w:rsid w:val="00C92DB3"/>
    <w:rsid w:val="00C93D20"/>
    <w:rsid w:val="00CA5B8C"/>
    <w:rsid w:val="00CB1141"/>
    <w:rsid w:val="00CC66A0"/>
    <w:rsid w:val="00CE229C"/>
    <w:rsid w:val="00D61359"/>
    <w:rsid w:val="00DD5C29"/>
    <w:rsid w:val="00DE1854"/>
    <w:rsid w:val="00DE607C"/>
    <w:rsid w:val="00E13D94"/>
    <w:rsid w:val="00E8789A"/>
    <w:rsid w:val="00E93D25"/>
    <w:rsid w:val="00EC7D86"/>
    <w:rsid w:val="00F20509"/>
    <w:rsid w:val="00F67010"/>
    <w:rsid w:val="00FB47D3"/>
    <w:rsid w:val="00FC667A"/>
    <w:rsid w:val="00FD1B58"/>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rsid w:val="008F7F45"/>
    <w:pPr>
      <w:spacing w:line="400" w:lineRule="atLeast"/>
    </w:pPr>
  </w:style>
  <w:style w:type="paragraph" w:customStyle="1" w:styleId="divdocumentdivfirstsection">
    <w:name w:val="div_document_div_firstsection"/>
    <w:basedOn w:val="Normal"/>
    <w:rsid w:val="008F7F45"/>
  </w:style>
  <w:style w:type="paragraph" w:customStyle="1" w:styleId="divdocumentdivparagraph">
    <w:name w:val="div_document_div_paragraph"/>
    <w:basedOn w:val="Normal"/>
    <w:rsid w:val="008F7F45"/>
  </w:style>
  <w:style w:type="paragraph" w:customStyle="1" w:styleId="divdocumentdivname">
    <w:name w:val="div_document_div_name"/>
    <w:basedOn w:val="Normal"/>
    <w:rsid w:val="008F7F45"/>
    <w:rPr>
      <w:color w:val="000000"/>
    </w:rPr>
  </w:style>
  <w:style w:type="paragraph" w:customStyle="1" w:styleId="divonlyName">
    <w:name w:val="div_onlyName"/>
    <w:basedOn w:val="div"/>
    <w:rsid w:val="008F7F45"/>
  </w:style>
  <w:style w:type="paragraph" w:customStyle="1" w:styleId="div">
    <w:name w:val="div"/>
    <w:basedOn w:val="Normal"/>
    <w:rsid w:val="008F7F45"/>
  </w:style>
  <w:style w:type="character" w:customStyle="1" w:styleId="span">
    <w:name w:val="span"/>
    <w:basedOn w:val="DefaultParagraphFont"/>
    <w:rsid w:val="008F7F45"/>
    <w:rPr>
      <w:sz w:val="24"/>
      <w:szCs w:val="24"/>
      <w:bdr w:val="none" w:sz="0" w:space="0" w:color="auto"/>
      <w:vertAlign w:val="baseline"/>
    </w:rPr>
  </w:style>
  <w:style w:type="paragraph" w:customStyle="1" w:styleId="divdocumentdivlowerborderupper">
    <w:name w:val="div_document_div_lowerborderupper"/>
    <w:basedOn w:val="Normal"/>
    <w:rsid w:val="008F7F45"/>
    <w:pPr>
      <w:pBdr>
        <w:bottom w:val="single" w:sz="8" w:space="0" w:color="000000"/>
      </w:pBdr>
      <w:spacing w:line="0" w:lineRule="atLeast"/>
    </w:pPr>
    <w:rPr>
      <w:color w:val="000000"/>
      <w:sz w:val="0"/>
      <w:szCs w:val="0"/>
    </w:rPr>
  </w:style>
  <w:style w:type="paragraph" w:customStyle="1" w:styleId="divdocumentdivlowerborder">
    <w:name w:val="div_document_div_lowerborder"/>
    <w:basedOn w:val="Normal"/>
    <w:rsid w:val="008F7F45"/>
    <w:pPr>
      <w:pBdr>
        <w:bottom w:val="single" w:sz="24" w:space="0" w:color="000000"/>
      </w:pBdr>
      <w:spacing w:line="0" w:lineRule="atLeast"/>
    </w:pPr>
    <w:rPr>
      <w:color w:val="000000"/>
      <w:sz w:val="0"/>
      <w:szCs w:val="0"/>
    </w:rPr>
  </w:style>
  <w:style w:type="paragraph" w:customStyle="1" w:styleId="divdocumentdivSECTIONCNTC">
    <w:name w:val="div_document_div_SECTION_CNTC"/>
    <w:basedOn w:val="Normal"/>
    <w:rsid w:val="008F7F45"/>
  </w:style>
  <w:style w:type="paragraph" w:customStyle="1" w:styleId="divaddress">
    <w:name w:val="div_address"/>
    <w:basedOn w:val="div"/>
    <w:rsid w:val="008F7F45"/>
    <w:pPr>
      <w:spacing w:line="380" w:lineRule="atLeast"/>
      <w:jc w:val="center"/>
    </w:pPr>
    <w:rPr>
      <w:sz w:val="22"/>
      <w:szCs w:val="22"/>
    </w:rPr>
  </w:style>
  <w:style w:type="character" w:customStyle="1" w:styleId="divdocumentdivaddressli">
    <w:name w:val="div_document_div_address_li"/>
    <w:basedOn w:val="DefaultParagraphFont"/>
    <w:rsid w:val="008F7F45"/>
  </w:style>
  <w:style w:type="character" w:customStyle="1" w:styleId="documentzipsuffix">
    <w:name w:val="document_zipsuffix"/>
    <w:basedOn w:val="DefaultParagraphFont"/>
    <w:rsid w:val="008F7F45"/>
  </w:style>
  <w:style w:type="character" w:customStyle="1" w:styleId="documentzipprefix">
    <w:name w:val="document_zipprefix"/>
    <w:basedOn w:val="DefaultParagraphFont"/>
    <w:rsid w:val="008F7F45"/>
    <w:rPr>
      <w:vanish/>
    </w:rPr>
  </w:style>
  <w:style w:type="character" w:customStyle="1" w:styleId="documentbullet">
    <w:name w:val="document_bullet"/>
    <w:basedOn w:val="DefaultParagraphFont"/>
    <w:rsid w:val="008F7F45"/>
    <w:rPr>
      <w:sz w:val="24"/>
      <w:szCs w:val="24"/>
    </w:rPr>
  </w:style>
  <w:style w:type="paragraph" w:customStyle="1" w:styleId="divdocumentsection">
    <w:name w:val="div_document_section"/>
    <w:basedOn w:val="Normal"/>
    <w:rsid w:val="008F7F45"/>
  </w:style>
  <w:style w:type="paragraph" w:customStyle="1" w:styleId="divdocumentdivheading">
    <w:name w:val="div_document_div_heading"/>
    <w:basedOn w:val="Normal"/>
    <w:rsid w:val="008F7F45"/>
  </w:style>
  <w:style w:type="character" w:customStyle="1" w:styleId="divdocumentdivheadingCharacter">
    <w:name w:val="div_document_div_heading Character"/>
    <w:basedOn w:val="DefaultParagraphFont"/>
    <w:rsid w:val="008F7F45"/>
  </w:style>
  <w:style w:type="character" w:customStyle="1" w:styleId="divdocumentdivsectiontitle">
    <w:name w:val="div_document_div_sectiontitle"/>
    <w:basedOn w:val="DefaultParagraphFont"/>
    <w:rsid w:val="008F7F45"/>
    <w:rPr>
      <w:color w:val="000000"/>
      <w:sz w:val="30"/>
      <w:szCs w:val="30"/>
    </w:rPr>
  </w:style>
  <w:style w:type="paragraph" w:customStyle="1" w:styleId="divdocumentsinglecolumn">
    <w:name w:val="div_document_singlecolumn"/>
    <w:basedOn w:val="Normal"/>
    <w:rsid w:val="008F7F45"/>
  </w:style>
  <w:style w:type="paragraph" w:customStyle="1" w:styleId="divdocumentulli">
    <w:name w:val="div_document_ul_li"/>
    <w:basedOn w:val="Normal"/>
    <w:rsid w:val="008F7F45"/>
  </w:style>
  <w:style w:type="paragraph" w:customStyle="1" w:styleId="p">
    <w:name w:val="p"/>
    <w:basedOn w:val="Normal"/>
    <w:rsid w:val="008F7F45"/>
  </w:style>
  <w:style w:type="table" w:customStyle="1" w:styleId="divdocumenttable">
    <w:name w:val="div_document_table"/>
    <w:basedOn w:val="TableNormal"/>
    <w:rsid w:val="008F7F45"/>
    <w:tblPr>
      <w:tblInd w:w="0" w:type="dxa"/>
      <w:tblCellMar>
        <w:top w:w="0" w:type="dxa"/>
        <w:left w:w="108" w:type="dxa"/>
        <w:bottom w:w="0" w:type="dxa"/>
        <w:right w:w="108" w:type="dxa"/>
      </w:tblCellMar>
    </w:tblPr>
  </w:style>
  <w:style w:type="character" w:customStyle="1" w:styleId="singlecolumnspanpaddedlinenth-child1">
    <w:name w:val="singlecolumn_span_paddedline_nth-child(1)"/>
    <w:basedOn w:val="DefaultParagraphFont"/>
    <w:rsid w:val="008F7F45"/>
  </w:style>
  <w:style w:type="character" w:customStyle="1" w:styleId="spanjobtitle">
    <w:name w:val="span_jobtitle"/>
    <w:basedOn w:val="span"/>
    <w:rsid w:val="008F7F45"/>
    <w:rPr>
      <w:b/>
      <w:bCs/>
      <w:sz w:val="24"/>
      <w:szCs w:val="24"/>
      <w:bdr w:val="none" w:sz="0" w:space="0" w:color="auto"/>
      <w:vertAlign w:val="baseline"/>
    </w:rPr>
  </w:style>
  <w:style w:type="character" w:customStyle="1" w:styleId="spanpaddedline">
    <w:name w:val="span_paddedline"/>
    <w:basedOn w:val="span"/>
    <w:rsid w:val="008F7F45"/>
    <w:rPr>
      <w:sz w:val="24"/>
      <w:szCs w:val="24"/>
      <w:bdr w:val="none" w:sz="0" w:space="0" w:color="auto"/>
      <w:vertAlign w:val="baseline"/>
    </w:rPr>
  </w:style>
  <w:style w:type="paragraph" w:customStyle="1" w:styleId="spanpaddedlineParagraph">
    <w:name w:val="span_paddedline Paragraph"/>
    <w:basedOn w:val="spanParagraph"/>
    <w:rsid w:val="008F7F45"/>
  </w:style>
  <w:style w:type="paragraph" w:customStyle="1" w:styleId="spanParagraph">
    <w:name w:val="span Paragraph"/>
    <w:basedOn w:val="Normal"/>
    <w:rsid w:val="008F7F45"/>
  </w:style>
  <w:style w:type="character" w:customStyle="1" w:styleId="spancompanyname">
    <w:name w:val="span_companyname"/>
    <w:basedOn w:val="span"/>
    <w:rsid w:val="008F7F45"/>
    <w:rPr>
      <w:b/>
      <w:bCs/>
      <w:sz w:val="24"/>
      <w:szCs w:val="24"/>
      <w:bdr w:val="none" w:sz="0" w:space="0" w:color="auto"/>
      <w:vertAlign w:val="baseline"/>
    </w:rPr>
  </w:style>
  <w:style w:type="character" w:customStyle="1" w:styleId="em">
    <w:name w:val="em"/>
    <w:basedOn w:val="DefaultParagraphFont"/>
    <w:rsid w:val="008F7F45"/>
    <w:rPr>
      <w:sz w:val="24"/>
      <w:szCs w:val="24"/>
      <w:bdr w:val="none" w:sz="0" w:space="0" w:color="auto"/>
      <w:vertAlign w:val="baseline"/>
    </w:rPr>
  </w:style>
  <w:style w:type="character" w:customStyle="1" w:styleId="spandegree">
    <w:name w:val="span_degree"/>
    <w:basedOn w:val="span"/>
    <w:rsid w:val="008F7F45"/>
    <w:rPr>
      <w:b/>
      <w:bCs/>
      <w:sz w:val="24"/>
      <w:szCs w:val="24"/>
      <w:bdr w:val="none" w:sz="0" w:space="0" w:color="auto"/>
      <w:vertAlign w:val="baseline"/>
    </w:rPr>
  </w:style>
  <w:style w:type="character" w:styleId="Strong">
    <w:name w:val="Strong"/>
    <w:basedOn w:val="DefaultParagraphFont"/>
    <w:uiPriority w:val="22"/>
    <w:qFormat/>
    <w:rsid w:val="00C92DB3"/>
    <w:rPr>
      <w:b/>
      <w:bCs/>
    </w:rPr>
  </w:style>
  <w:style w:type="paragraph" w:styleId="ListParagraph">
    <w:name w:val="List Paragraph"/>
    <w:basedOn w:val="Normal"/>
    <w:uiPriority w:val="34"/>
    <w:qFormat/>
    <w:rsid w:val="00C92DB3"/>
    <w:pPr>
      <w:spacing w:line="240" w:lineRule="auto"/>
      <w:ind w:left="720"/>
      <w:contextualSpacing/>
    </w:pPr>
  </w:style>
  <w:style w:type="character" w:styleId="Hyperlink">
    <w:name w:val="Hyperlink"/>
    <w:basedOn w:val="DefaultParagraphFont"/>
    <w:uiPriority w:val="99"/>
    <w:unhideWhenUsed/>
    <w:rsid w:val="00361E08"/>
    <w:rPr>
      <w:color w:val="0000FF" w:themeColor="hyperlink"/>
      <w:u w:val="single"/>
    </w:rPr>
  </w:style>
  <w:style w:type="paragraph" w:customStyle="1" w:styleId="FrameContents">
    <w:name w:val="Frame Contents"/>
    <w:basedOn w:val="Normal"/>
    <w:qFormat/>
    <w:rsid w:val="005C532A"/>
    <w:pPr>
      <w:spacing w:line="240" w:lineRule="auto"/>
    </w:pPr>
  </w:style>
  <w:style w:type="paragraph" w:styleId="BalloonText">
    <w:name w:val="Balloon Text"/>
    <w:basedOn w:val="Normal"/>
    <w:link w:val="BalloonTextChar"/>
    <w:uiPriority w:val="99"/>
    <w:semiHidden/>
    <w:unhideWhenUsed/>
    <w:rsid w:val="005C53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32A"/>
    <w:rPr>
      <w:rFonts w:ascii="Tahoma" w:hAnsi="Tahoma" w:cs="Tahoma"/>
      <w:sz w:val="16"/>
      <w:szCs w:val="16"/>
    </w:rPr>
  </w:style>
  <w:style w:type="paragraph" w:styleId="Header">
    <w:name w:val="header"/>
    <w:basedOn w:val="Normal"/>
    <w:link w:val="HeaderChar"/>
    <w:uiPriority w:val="99"/>
    <w:unhideWhenUsed/>
    <w:rsid w:val="008372DF"/>
    <w:pPr>
      <w:tabs>
        <w:tab w:val="center" w:pos="4680"/>
        <w:tab w:val="right" w:pos="9360"/>
      </w:tabs>
      <w:spacing w:line="240" w:lineRule="auto"/>
    </w:pPr>
  </w:style>
  <w:style w:type="character" w:customStyle="1" w:styleId="HeaderChar">
    <w:name w:val="Header Char"/>
    <w:basedOn w:val="DefaultParagraphFont"/>
    <w:link w:val="Header"/>
    <w:uiPriority w:val="99"/>
    <w:rsid w:val="008372DF"/>
    <w:rPr>
      <w:sz w:val="24"/>
      <w:szCs w:val="24"/>
    </w:rPr>
  </w:style>
  <w:style w:type="paragraph" w:styleId="Footer">
    <w:name w:val="footer"/>
    <w:basedOn w:val="Normal"/>
    <w:link w:val="FooterChar"/>
    <w:uiPriority w:val="99"/>
    <w:unhideWhenUsed/>
    <w:rsid w:val="008372DF"/>
    <w:pPr>
      <w:tabs>
        <w:tab w:val="center" w:pos="4680"/>
        <w:tab w:val="right" w:pos="9360"/>
      </w:tabs>
      <w:spacing w:line="240" w:lineRule="auto"/>
    </w:pPr>
  </w:style>
  <w:style w:type="character" w:customStyle="1" w:styleId="FooterChar">
    <w:name w:val="Footer Char"/>
    <w:basedOn w:val="DefaultParagraphFont"/>
    <w:link w:val="Footer"/>
    <w:uiPriority w:val="99"/>
    <w:rsid w:val="008372DF"/>
    <w:rPr>
      <w:sz w:val="24"/>
      <w:szCs w:val="24"/>
    </w:rPr>
  </w:style>
  <w:style w:type="paragraph" w:customStyle="1" w:styleId="Default">
    <w:name w:val="Default"/>
    <w:rsid w:val="0055467D"/>
    <w:pPr>
      <w:autoSpaceDE w:val="0"/>
      <w:autoSpaceDN w:val="0"/>
      <w:adjustRightInd w:val="0"/>
    </w:pPr>
    <w:rPr>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2c4eb79843eba010eb23ceed02b33ba134f530e18705c4458440321091b5b581108170216445e5e0a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Mahipal Reddy Pulakanti</vt:lpstr>
    </vt:vector>
  </TitlesOfParts>
  <Company/>
  <LinksUpToDate>false</LinksUpToDate>
  <CharactersWithSpaces>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Mahipal Reddy Pulakanti</dc:title>
  <dc:creator>HP</dc:creator>
  <cp:lastModifiedBy>DELL</cp:lastModifiedBy>
  <cp:revision>25</cp:revision>
  <dcterms:created xsi:type="dcterms:W3CDTF">2023-05-26T14:23:00Z</dcterms:created>
  <dcterms:modified xsi:type="dcterms:W3CDTF">2023-05-26T14:30:00Z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94b9df1d-3839-4ed3-a987-d3bf80f2a7ca</vt:lpwstr>
  </property>
  <property fmtid="{D5CDD505-2E9C-101B-9397-08002B2CF9AE}" pid="3" name="x1ye=0">
    <vt:lpwstr>OJsAAB+LCAAAAAAABAAUmzWW5UAQBA8kQwxjiplZnpiZdfr9aw88qbsqM2KAx/+4P5aliD8UJgmcwqA/9A/6YyFO4BCUh67J1vsUNe1cr3eLcQh5bidKd43wbCThBfnoFcKD8EhoeDOXzlRELOr7EN9OfTC3h0axRGR5z1YFmWL6yO2DaxEIK95QlRCkFxgJF6zmD+hDN4v+BJP6G0i+uSxpmnoqwnz2pnlygWQLjpBqxo/tqr+Q1w9ZPHY8F4p</vt:lpwstr>
  </property>
  <property fmtid="{D5CDD505-2E9C-101B-9397-08002B2CF9AE}" pid="4" name="x1ye=1">
    <vt:lpwstr>h8q8PMfMtPwXQTmX1QQNCvtxkISGmnYKE5hRb1fjGN0ny8Cerpxp63dt+S1Wy0p9ZT6YqFf5chVtNjb1hmau8vHzFitxRgksEOHX6bdj05nYyuVN6waoMmxe0EY7vAlxARTzeNtdfQTIsfBRTp8J0rY2QgFcuCxo3z/MKwHItu3DmDsdc28pA4JKfRU6Mzz8eBSMKhSKW3ByRCp4B4I0YavlE986fDmW81S7Iv9wFkYVR7XmrcKM2SI6QUxKmxW</vt:lpwstr>
  </property>
  <property fmtid="{D5CDD505-2E9C-101B-9397-08002B2CF9AE}" pid="5" name="x1ye=10">
    <vt:lpwstr>72nXovqErX5DRc8v5dq4Fe1ncdgE2x7J6tAPJm3b02ENEewwfDdMp4Csld/EWmYGU5/n505DyQjKEHsfHZJFXwMsye3ZOOJG7t1IZ8xvOlxe27cyRKyZ/zvtJburfJFebP4plqzDDjtk8qNskiMGcEsqflDPgkc6OWMxSIwlOe7euJvBeJ6aMZo/XnMnwTO5sMCP91l75K4g1MEGeyZ92HgY/Rn6rleIUuZttggoZQiPPswpWUC5VKBHzGt+5B3</vt:lpwstr>
  </property>
  <property fmtid="{D5CDD505-2E9C-101B-9397-08002B2CF9AE}" pid="6" name="x1ye=100">
    <vt:lpwstr>knI6tk2pI3+FFTK+3ABoGH6EFHuC/jYoh7fF18gwJ8qvnhdrlQOlAuvH3Ty/uN/ujU3zSZcXFU/4pu77XPhFTMSwjpt8RuTjNVmAw9a8eU/GevishIHCI9iV6FxL8FxUDFpPcnhoZPC76OgMdgZVAEL+RzL8WkTLtyikML6FlzsB57XE7cD2pXe+najsuVwDFmoRofITI5818WU4OZVg2yiXFQA+YtySkv36MeKbiVTaw7WpDujU9QlNOsbnZiW</vt:lpwstr>
  </property>
  <property fmtid="{D5CDD505-2E9C-101B-9397-08002B2CF9AE}" pid="7" name="x1ye=101">
    <vt:lpwstr>rivCuYeivg04TQfRRxSS7usBY7A1zxZLkdXz01zJWKEG9GhzcB4ibABURuifNmxuhbytp196e1M8E0s9v2y+9XDYY04PxXrx8imedLLtOO7sUldW87WC53MSv98Z40qTYPgpOB+2E26d0txRYm/RD6iyLoAJVD9ZoKmxQanuB4fP6ZdThDam/jeXct8lvxCDrmioJL/3idWrw7Y2HJqtNTIFLP6ZE+3i1YRc3Wm7kaXwQkoV3vW8/0k4HS+NiCk</vt:lpwstr>
  </property>
  <property fmtid="{D5CDD505-2E9C-101B-9397-08002B2CF9AE}" pid="8" name="x1ye=102">
    <vt:lpwstr>tNoHorFEwkKFECBb8Z/bu23Mw1F11LUeH0j0dlDlOtmEAWDAO6E+n9qIv0kwGtIRbgQGy3FIiixgvojQQzB4goLmIHm4nxytTLxxbSNAwe40DYUhXhzlvUxRT5uF8AWzt8TSsQfKsdfZI+CjRP533v9waJCJaQJCoOBa234RoVfQPYF8+6QvHtiM0wTzpHH4x+uDVazelgSMhrDPcKVuj8VksPslVMx7LZppsWPukGBEy6y/nHn4kH4Bb5CHY9X</vt:lpwstr>
  </property>
  <property fmtid="{D5CDD505-2E9C-101B-9397-08002B2CF9AE}" pid="9" name="x1ye=103">
    <vt:lpwstr>G6gpcATuaIJvaDEJS+68MjGkD2tKcUP3iBFKzJdQ61qzr6k3FuWx9UgpHIGq7V1qyMSVpLNKRRgw6DpGWICZv1aDgPobIhmPG+Z8Fesz5IKQQFPzF5SnmW859lSF7sqTb+YzuoXQ0ekU4fUd4o6paUfuBVoBEdzesTrMtWrp7/Shlc9xRSoLsLDp3kkrES+WVRHkl//RSPeUcItLfIo5NqIYWzv9j3c70z++X3i57eUX0+0TLRNykcBPdFYlhph</vt:lpwstr>
  </property>
  <property fmtid="{D5CDD505-2E9C-101B-9397-08002B2CF9AE}" pid="10" name="x1ye=104">
    <vt:lpwstr>DzZvF47kzA3dzQ/1CXCcmr8vv2fYS3NiU5makMOnKVWIS4/eHDvJea4bJkIgl1rO1tKDo4hbD+447wMAMDIqsZYPg+NYhfmnsBqIFQTHzVOLqeJAV+kE/sXucCTJzRmRZEgBAoj8/eC7C302OHsmYILUYVSWRMbn8nCPr2ABE08qJt4JWB8sHev0I++rRP5CZyLGqKWWgQS9VDPNZ7LKRnOig+wXa1sXT2oHpYgPfl/D1MflSZNiBE6RNg/oze/</vt:lpwstr>
  </property>
  <property fmtid="{D5CDD505-2E9C-101B-9397-08002B2CF9AE}" pid="11" name="x1ye=105">
    <vt:lpwstr>g0cJbJdaGx5qvQOzSFSB1KYQ4Fp4VtwyQiW3RRhAU+V4uGkqCWyUjxIaUu5kgboN6gGdxX9N8cMtXp8FGvbSxDN4PQqBX5YAX0MA3jldrE4V9IBd/2dUtTyRoV3qLj0ocHhPe/NuvCE2ZIg6BsFr3P8wdowATL0hIeT1NX83Je+ezmed9FZFPtEviTwhHUmpo84HXlevrwtfhKbnlIH6IBI9eh9pjwHA1NyXz48JAkxCYmwU06zhSRHDyUJ0dNy</vt:lpwstr>
  </property>
  <property fmtid="{D5CDD505-2E9C-101B-9397-08002B2CF9AE}" pid="12" name="x1ye=106">
    <vt:lpwstr>M9FAD/1Op10t6cI9mVgFytwW1p+dvW4+nE1vDstiRJuy8gYo7b39EW2DGUsGga94W30S9F9yv6dAK8MIABbViYVKjnUBQYamPoh1fJwljjQhy19jCw3TymaUkvR5ymqy/xS3Bp/uJZzpLI/1j92Iy7VP4IeA4AaajtzsZcQtW62xtUcAuknhj5byO+ELLUdVGfS7oGIPTq5COtJh1ivZy/dJjksyJgn+IlnNN4Hv60opHkISb25d1tCwMY0FnQb</vt:lpwstr>
  </property>
  <property fmtid="{D5CDD505-2E9C-101B-9397-08002B2CF9AE}" pid="13" name="x1ye=107">
    <vt:lpwstr>/fq4ntwBJM2xUW1ihq+UvKBt0On9FGlhjjO0k5miRTPFlH4fOd1u74M6zRG8riUMTkEWX+vkQXmXuv3U5Ydfxq/SeDHr4V+W0s/bUmNEE6kHEfff/Noy5y3Vhil0TrhrhnZVZjb5arzxfUt0wUM+uZ26njVogUeKgHpcWrWUDrY7uwBCpuJ0kw5xV9pc+OdQg8JKHMxiAZ2n40VR83Yd+E1hCGMJk27qtrf3lfDX+1kPY0X+eUv3jVccd0k4A1i</vt:lpwstr>
  </property>
  <property fmtid="{D5CDD505-2E9C-101B-9397-08002B2CF9AE}" pid="14" name="x1ye=108">
    <vt:lpwstr>Xl6p7JDWk6lHX7TkSFdWldakH5ehAvyTXoLml/6mqXhdJRkeQOZX1NHQQiBZ5kCQ+pJrabBy/NM2VqI0w995h7XJEXetmP792KSw/vbi/pVrNz09BFZBOSO6CyMsrZohFmbEW77fH2Y8WnlvJJQEsuttHjnreBwCh1JbI82Y3pnv76zej/zrFf8wPlJRWD8ZMOc35e00nkip9+1kMz6dC976+OrRdHEz6SScrLOFHd1sBb95fdM/Ia/ub0tkqwM</vt:lpwstr>
  </property>
  <property fmtid="{D5CDD505-2E9C-101B-9397-08002B2CF9AE}" pid="15" name="x1ye=109">
    <vt:lpwstr>Tq97JNX9VHbqjKLktFBLP1vz5TeayZ3RmWghvUhvxcMsWGq065w0QdjD1qCMxUnWt2S5o0bt7d21NOYD3ShEq6BWqg0333IGXROMGJkCmi+FbirWHu955O1dPTu7L/366ChT+DULP5Z8nnhIgJ02ycHV7BsM0EPqoyy85uzemEslLxfTvA82niFc2c99OdED6uCJqCA4Akn0lEbr8KMBXuOvf4duQk/3sl+Z1FUx+M3SL0t/1NvxXWBYFVpJfnB</vt:lpwstr>
  </property>
  <property fmtid="{D5CDD505-2E9C-101B-9397-08002B2CF9AE}" pid="16" name="x1ye=11">
    <vt:lpwstr>Y8up/wXbNpJVNjs90SR7HE/43yaPKuVknoj0CAjDI6vYlDLgxkKleZob1DjGTp7/kJyM8BiAzJ9+9tU+zJ6rQ53MjLhD7nH0GI1SejxZmSrScwcoxT+7pyu9xHxt/EzM2AQLAfzH81M0BkVLH2hDOU1FCltwdER0w4Vxh2lhBdHsw1NXmO7rtoT/3ecXFZVQvJ5Z9gohDYGsG1i24Y1JGt1Wzl4O36Aaq9jo5WSEMUIQT3v4mRmG8bjs5bXC9kX</vt:lpwstr>
  </property>
  <property fmtid="{D5CDD505-2E9C-101B-9397-08002B2CF9AE}" pid="17" name="x1ye=110">
    <vt:lpwstr>bVGVLMq3jjrRTLjnY6Tc4yiJyM1fK7hA2/dW3ZYPm4ImKPYhV+p7Ecane9ev1smH498kmOAUdmjDBXu5K6DPhTvG8YFOKEKJvdzM13PuoxB3tcmhdo4dVwlAOANodBRPRPKWb2Ss0MtXb3XjrPe7TouLywSYYyjTpk3GSBMFqDJtNTcv2KnE5bVqnSQqT38yfZiiWpc9zOpcFJvg/bgGk1YwZ676PfkcFYQ0XysUFBUu/eVlwsnZbFZ5EHFcY6a</vt:lpwstr>
  </property>
  <property fmtid="{D5CDD505-2E9C-101B-9397-08002B2CF9AE}" pid="18" name="x1ye=111">
    <vt:lpwstr>FLt0/V6d0HOd1STviJNoFffiB9Zz0sBGOu3ehosS2kbJTyYA9njcEJfaNcynjJXnt8fbZNkmLVXr3cv3mrIYZBPzW/9e66YyS4xJnQJHMGsPtlbvx4KptfpexaZ6+bZnZr1TgXN6ZSG/U2M2LKPlHb0ooIw7IqEtWXE6BORyoWUNkbjosGxndM/xEaR/o1qSuxP3ln15j5UvV3ssGy+WWCDqOe+JywwmFNZ2nZ+J5j3eVnyqY8fbnLFqVYDOLEb</vt:lpwstr>
  </property>
  <property fmtid="{D5CDD505-2E9C-101B-9397-08002B2CF9AE}" pid="19" name="x1ye=112">
    <vt:lpwstr>v6jc8DeIM2zYQPjPu44HCFL7lf+zOtxfP0dfBaJru0Jdft6H4wJ5Us/nx9LRp/06be6c1UDgSsHEUJPr2RQ0jptJSc2tW1pxfFjUn53sSWT0/PEJsPYJifP8hDdy5lWrc5zNYQZHZbEkUUzyg1cXyl5WHB8uvNBOqpMzUYFeK+lHL7ZokQQ3bQ+5kLclvo4iWw598zfG8xzRwocHPnsbq39j6upUhiGytWDV+jLvR/FzE1JrinYvBd0OPkuf5vM</vt:lpwstr>
  </property>
  <property fmtid="{D5CDD505-2E9C-101B-9397-08002B2CF9AE}" pid="20" name="x1ye=113">
    <vt:lpwstr>50RiQx40MwI4Ijwe619+6GWmXtdqTlKG12CbXLOMEQk9E+PuwH7TeTiYpvYeQb12+crhJWpGL+dDqRhu91GkvQUA/+AqBwADCD70gsZBSR1VH4G9SoOIEPqvLeHCKFSNRvAy4dTsf9397oYGiS1IZt1u2IiDLyqre80RM40e1SApEoJfWg2QIX9wN3fZXwoaw8VmZqHic11jfersJZ2THfkrJ9A24YBZCMYWe2PleqZMSYJVU12HyBX/lImNWiO</vt:lpwstr>
  </property>
  <property fmtid="{D5CDD505-2E9C-101B-9397-08002B2CF9AE}" pid="21" name="x1ye=114">
    <vt:lpwstr>ZuDKHeZmQQR0dEhuUyoWXtHOe7Ml3M509sP46QwPAnb7oOnwrrcvDvdz65GD4qFn7MjG8eyg/oUDOGYndazhdYSSkCigcVyz3DqEcYnn11joVAPqsQPHnor5oa1NCS/ifw8AWugOcO61kqS7ZOzOL3W3Nn+xqgBZPE4x9hPHSO2qPHaVLeZ9q7+fs95vPbsF8BPkCa7C6TiiQ24Arwo2iLqcEu+yVmDj4HnDJryVQmpa/yXU3ZTxN+I+7nS7jrm</vt:lpwstr>
  </property>
  <property fmtid="{D5CDD505-2E9C-101B-9397-08002B2CF9AE}" pid="22" name="x1ye=115">
    <vt:lpwstr>sCyA0Cvk3LgP9b3Lbs4oWRPP0mKZOZzUEyaM5CWj0ALxH4psb7qx3nhBICHLbZyEgyeNdf+j5Q5DMEX4Yf2201S5SeXrC7YtQ3LChxpZbvP0YYPf5nCURL81pp0Zqqa3QP4ISn4M1USdLdn4JNdZHmymbf6pOS6P/r+Lkw4IREILoieqKkBuPqr6n7g3M07NvIcJDruUdlHRhgh3c9l/4IVlm8bC6K3ShdYa0hEE7eCBZbSdIXsIvII1hlPWxAH</vt:lpwstr>
  </property>
  <property fmtid="{D5CDD505-2E9C-101B-9397-08002B2CF9AE}" pid="23" name="x1ye=116">
    <vt:lpwstr>/zPj2IdzLcTH3NAKshtdUB1w7MNygu0A23tuMo/RjK6UxCYkV/eDLkDFObR32Xlp+U6+hyXAepdGWZHpHE5WC6SXNZappRd8/cyR1bQMZIDHpcvPGVTkOrzgpHtyB/Wm6OuAFT3Olm5sQGwEu5g/JCiBR2JyujZn4RBR1aKdKD/wzgKWXKbEncVBm1/BwBW99mii7687NIUhWcCMYZq0hI8y6HTBjmoZRuOFspNudKyKc2Uk6mmL3wSMym/V/VA</vt:lpwstr>
  </property>
  <property fmtid="{D5CDD505-2E9C-101B-9397-08002B2CF9AE}" pid="24" name="x1ye=117">
    <vt:lpwstr>Fk+SyDpt9Ji7uOlhemFdXyW+6St55uZvbZllKF6VairJDMpEfAHnAo0ka8EQoFbO+hLizO9E1Vq6FJFhKDwtyOtd1UvwEDPUMoXLiVBQg4DGixEJrUPuizRKCi5KoiUvYMLh6oDGRtR8OpzQLPjP6H2NTZpJ6epP4Fsbx98zM5/pRMVB13Ry2w0BwtX7XvjwD+5dOI7IDpQVRjpMX866bVozzFYkafnk8TYLrSrsodmzienNYo67E0YoCPeXBtq</vt:lpwstr>
  </property>
  <property fmtid="{D5CDD505-2E9C-101B-9397-08002B2CF9AE}" pid="25" name="x1ye=118">
    <vt:lpwstr>GcaxeprJC0FsQdmLgXwmFwyr0PMJVzF/wkvlBkTMX1ZDMibsUkIZ52FE1+/ADUWgUv993LHyG3VuDmNSjOzoqdJ58pYn+UOADY1eaQdeof3Kt8OW44BaOVwTV4Ai+vHLUSxKa8QNCfZROqQ9TfMgdkMVhnxN8xFMqQIpLfaqhGgUq/vX2uCYwjhxK2HGQbUv+byNYrzBcpOWhyuCCsRYwQtLqDHOIneg/d7dWX1c/su37TLq7irA9TSbkRprUiO</vt:lpwstr>
  </property>
  <property fmtid="{D5CDD505-2E9C-101B-9397-08002B2CF9AE}" pid="26" name="x1ye=119">
    <vt:lpwstr>SDBgme3KPy09+GSngsMk/HoUmWnuBP8LLKM548vhyfqa/XF6oE5SaeaWbrSWm3J+YYmqcZlnCreR0J2qXoUwflHxqIkNytv8vLpIk1pWqf0CU2OPvkzRuOa9na84doETYMsUAm73KSMMBnhWYUKpkfTdSnxNEDkiMuUBLZ+cJDns90vnd30or2KPotAmZrelj/KSQdoMXtapziQ1JzJj88Xh3VeZHEE7CjAjcBvYLfzs9x8BEc+hovwO5yYTVU/</vt:lpwstr>
  </property>
  <property fmtid="{D5CDD505-2E9C-101B-9397-08002B2CF9AE}" pid="27" name="x1ye=12">
    <vt:lpwstr>n7qo86uLI3s5oyRIlvs1ZDOkqE3Nzk3Z5YFvIv/BX3OkSU6FzP12/nXeyoKbnunRi99MIbZG79/shKQcwq1ztVyetWL4UBocGGxSC/yCSlqIDlPl0xzRsq0QzvBdJGCdaqp1MrL9mIuhJWh8nuJ3Lr7gxR2aaVl6dro1x2CwHJ6SB4FH0kpsCRtmQJnU1kLGCUmQAp+qfvVqu7+vXrz1d3q4elKBLxfY/Vflad8ldvF8BowHATAYc3hKUr5RgIl</vt:lpwstr>
  </property>
  <property fmtid="{D5CDD505-2E9C-101B-9397-08002B2CF9AE}" pid="28" name="x1ye=120">
    <vt:lpwstr>Fx3de5zxH+Vdo5OmNjppevi0GHu1VbYcvjb7zbqhJnTklYqbgi42gnrevR6Yset0R9R7ifsgtgRXK0sspUXW18iaa0hrm74KJXyOL9j0E5rzRLwcNSuiyXWbxSds1l8HQ+N6/Zpi+H2546MuZEfgi+SlhQopuCjvftGcMBfak1BqYVrJa3Uifi2Rv/nvWrZgzpncDg2Q5dHxIZEduosOvinpFI9sQFtTF4DvDesuhf+UAPJJNeQp2Kr33xtJ9Ll</vt:lpwstr>
  </property>
  <property fmtid="{D5CDD505-2E9C-101B-9397-08002B2CF9AE}" pid="29" name="x1ye=121">
    <vt:lpwstr>UTgnZuCsM7MBy9u9IUZwLt97s7k267RrmS+It75JlR4Lgrfb4bVCdUPirXHO/95CWTqb76MjIY4GxGbYwyAxdDwk+NHB7zm2V9Zb3QTp/ctW0an6DK+5QxX6Hvm+CpgYX8jDbIxLcxKYJQzWjeRVeVa/0Vhay3xOu0ERkZOv79S3/PSEArgWcRrrQUZRLPG/8KIIIrg3TgfO5Im+rSQxDlY2+XESfOugHdKFwHGmowHqHZQTgSCKCMsmpKSCAQo</vt:lpwstr>
  </property>
  <property fmtid="{D5CDD505-2E9C-101B-9397-08002B2CF9AE}" pid="30" name="x1ye=122">
    <vt:lpwstr>CY3VLuIscHz0CISKAmi3N29m+IkS2Yb6RMHpbH7sCv/GGJRt7cTYwvdD4CszPscSs5vJYwedPoFJgzAYEWj2uSsBeg5CfYLW0/wPiLpfeX0xU5jlmo0b/8qk3GvuoDvp5J0uL9uGBlBSMtJkxm78c5hzKx9HlEKSWl9CmzzmenzJhwnDmxbvMI9HoxUwsdti0U4Jr4ve3YI8g+J5+N6Tadeq7TtMxO+UJvw6h3HLtJ0E+CejJmRf7+sCQnUXpIu</vt:lpwstr>
  </property>
  <property fmtid="{D5CDD505-2E9C-101B-9397-08002B2CF9AE}" pid="31" name="x1ye=123">
    <vt:lpwstr>SC9hRzX1KWKeJOVdLWy3Ae1L/T5ahNhfHNy1yhlw+jqiRe6uomWmDc9ZmF+jn9Ahs7aFPGGpNBJ7HMTUuJK3IS/cf+xXPDFl7X2UgfPpg2CLxseOex7EoZYADFyD1daRX9xpHInJ+2E4uJ3tGzJbBKvU7BpIvycZKC4qsZ6Q9G+sVwtmNedeymt1rzdrmYsVYYzECYS2yzRjouzUbQvG1JMrE98LvdlxZdR8sAJStM5G/BdqTrtUxyAp19y3Dvy</vt:lpwstr>
  </property>
  <property fmtid="{D5CDD505-2E9C-101B-9397-08002B2CF9AE}" pid="32" name="x1ye=124">
    <vt:lpwstr>jRxHAbpXLT3vQ+FeJ0S7l8AtLATkw+TBeVyGwP5iDutTals2v0d+IVYmNPkDwPIbpgjDEgnG7EOWWN8W/zZ33aeFmE1mWgGTKZXoZkWJM8xuapmjWb+Q6D47z8r2sUviLbCUllXLhfMngkwFeEi5J2tVNjwy+Xyf3/Vrxd2QXeMnBWvQm4KmLREi6yTVdAqONbuVIXqcPEWQ8gMhehDIWVryHS8vqu9p+9UcDNAB9absA0U0YhSaleKEo71Yz3R</vt:lpwstr>
  </property>
  <property fmtid="{D5CDD505-2E9C-101B-9397-08002B2CF9AE}" pid="33" name="x1ye=125">
    <vt:lpwstr>TAP0aL8nOK0Hwl+NrMM6YvkeOpivNsCGLl2NY7IDa+tHPhKiAuv0dplOuICPwzrS1eg6mv/tpkoMtU2E3nc3Ie2TcSaa145vKvJDdfvqyaxkCAtV8D4hy27OFigk3yvwqZoQ85JQ9lVLX+EV8CcnmCou9Dz+exbbvQ6VZqP9yj3Br9zDvVXuXXzr5n+EgkPfc8Ds5zIW0y3i7eJS9zW+jk8CH70u2330mu+Wc6v6ePflrwQa8SIipOWfYIoNqxw</vt:lpwstr>
  </property>
  <property fmtid="{D5CDD505-2E9C-101B-9397-08002B2CF9AE}" pid="34" name="x1ye=126">
    <vt:lpwstr>SFZNJsYCWPpW4iL3zLp/CcSNnaPjUntqiecxOe65Vt43TIB6zoWrnoNIkCZbj5c6q4u+0cIBxc0a5XvrsoWzUJbllltVmryjNOnDj32/3syabi06KNmQuWK9XdLay1qMk1CEVTB5C7Jft+/Zrtjt00eo4Ze59+krjknt0PpkO8FLCZM3Di23VQ4Ce9SAI600ZGHdkN40krWOVrriV1hORHnCIh0I10lK1Ti2VqWE91NvtShsAlvGyKLuOPo61o7</vt:lpwstr>
  </property>
  <property fmtid="{D5CDD505-2E9C-101B-9397-08002B2CF9AE}" pid="35" name="x1ye=127">
    <vt:lpwstr>2j2HCqCJf8eBe8numMBaUBGzYNaYjrYyORYdFztt3dbfTjSl/2py7VRVnyiTZvyBm3OzOAQ93LPFzVs3o8gvs9nm/RJ3xVI5kpexSpChnVBv3q6hSsLhu7N2TvBduGXVrC6kwB68gQ/J1RcjkxepPrtluWIY9z+u6Cpcq6D/8SSmI4WpXsll9aM6MI7TKJUC27rTV3kUb/guB6SOOmnoLo5ODDMeNtlmgbkJBMiRamfaJzbTENy+mP8PRx6MJOt</vt:lpwstr>
  </property>
  <property fmtid="{D5CDD505-2E9C-101B-9397-08002B2CF9AE}" pid="36" name="x1ye=128">
    <vt:lpwstr>qkaE8s/o+pYFDTCKOsR8L2jl3ri+9g5dNSE6Ow+FpUMtk8NQ2HrQ3IPt12p/jvijvWyz8gShC4M6TLyR8XQSxlNv9xI1OH/MR1ER0UVpzU884wwIYZwd+3APhGDd0t/CQXJ1eFlEgr1l2rWvc4kS0iZRbI8mdPqKta82s04dKh1MOQagRhCHVF6+3uE6vnA67L3d4ISmFadXCE/paFzV98uf+0VRgxrbLtWE3oOPa8L3jzvgcrDsKAmE3DCgI4O</vt:lpwstr>
  </property>
  <property fmtid="{D5CDD505-2E9C-101B-9397-08002B2CF9AE}" pid="37" name="x1ye=129">
    <vt:lpwstr>cePHTivSJbd5gspIaOMBuu36Q1yemgluU7m1xaExdgK/i6uKo8BJ344wYZjBqTCfGOLmCe8zUAco7H3Fuv1+DaOneJzFMVFXOYl8RDQnHnkJVc8usXZptg6Q7fMOOEvgxRHkzKUDttqYuVPMl7f0l/Dyxsm/4gWtNkumtQVwf325smg5gzG5YK0VlhIZESIlqTAJAVFYETEU8ksrU+o735G3s+Xc34/MNZVSWUNmoRLcua5Q7XTH6HbPBKo9GB8</vt:lpwstr>
  </property>
  <property fmtid="{D5CDD505-2E9C-101B-9397-08002B2CF9AE}" pid="38" name="x1ye=13">
    <vt:lpwstr>osgWghqeIgRH7Le4me2DOv/wjQDfin8GS1vzZBHMszRDePaoVJaLxaV/TxjqaoSZ3U4aHzAuz/TrPSFbq72BwW2NxNiCtOCGGW/L1yMBv2LoDY6syf7ugiIulF92XaHDDljwXQ3bRMBmLJqG8cpAIMecY5Wjd6R9Zj1i71/0fVFxyZqXgLOKksC3NogPzBgwwnNDKyzKXIHPSFVHvTNbQXEA5pde4NvoHbHzI9hz1s/lYt8WOjgHrz5VOW2DBmD</vt:lpwstr>
  </property>
  <property fmtid="{D5CDD505-2E9C-101B-9397-08002B2CF9AE}" pid="39" name="x1ye=130">
    <vt:lpwstr>IPTKRBVk4E0uZvXjfZM05eSfg+JXVkxOBZAFT0x6FTq2Zp6mM6aU2OGjx29Vhtl063JGWkfJbV0FA802MRq0+PGIGWvSv5EJRxGHgWyzN80mneQ2TY4+Vmbc9ZiL7yPSlnQ9vGAhfLaV+ykuW1AscG5cJr9WZELqV2VvOGEYYHty4JM7p0tIy/qLTQbO+pvZrUGj3RkSf7lk0uxszNo/jUPkivdbuZnLVH4hn5rp8qEn/PgpsripeIWwgEZW16S</vt:lpwstr>
  </property>
  <property fmtid="{D5CDD505-2E9C-101B-9397-08002B2CF9AE}" pid="40" name="x1ye=131">
    <vt:lpwstr>k1CxmcOB1wLrpVD2FLCQZQ1VEgGvYwZcQ6hJvfSRBF3TfBs2CSjPgiK14iOkRfGwMH+UOV7cpk4xC21FftB4X4ofgOSn7v78300hIEzCHEwD6s6Aew/4ZW0hqDsAVBbwFN2Lj5W06vp0ZhX4snPzKeE4Ir3mXeNvKSb6Jt382ZE4CBbjO7HMBG1VoqcLn489RJu+50nnNd9fASN4OEU/sQhgTPQ/Yskr9K3PXurt+fX2afEtb/Hst948zCQ+nOH</vt:lpwstr>
  </property>
  <property fmtid="{D5CDD505-2E9C-101B-9397-08002B2CF9AE}" pid="41" name="x1ye=132">
    <vt:lpwstr>XP8pX53HXgFoEdXCA8XNCTRR4Wd42m0IPA9M820I65kwLxJc8DykwgehY3PJlTOZfqtfzDTXFQizu6aMsJfVNNSXSLgwDX65JlqvaOagY/cDJfub9nlsewf7BFuhgp4/11eCUTqj48c7rpTNcvI0gQDFjIgW9FFNNTmeY9Mh+uXrau1EZ7BA9ATcfMqCcIVrJyiJAGROB+DcUmKUXLRd2AnokxcjcJbDw39rfWX3jsd/q0GDr3wI3PNmwMNsvyU</vt:lpwstr>
  </property>
  <property fmtid="{D5CDD505-2E9C-101B-9397-08002B2CF9AE}" pid="42" name="x1ye=133">
    <vt:lpwstr>X2lmdNO5Y1MQQ6j0hrS4yowMNWzhL7zsJdBKbLC4EHYgu+YW50IbO7eqDgcRNcj2M5JWONPlJt+CbCRdad05LhJ57OqYP/04P7Erw5BCmMloTU6v5oOqmrso32MF58hoN/xJnx8qUcJ2E+LuBlCp2PK7cK6bTY5ghxI7s28hJlrsQR4PKM+/T+rzJ/MFCFo9RIyW/MXEylZTuezBDrHILYv6aDnNpyr+KzlrbVTAMog9EgVtxC9ydQKDDCe729J</vt:lpwstr>
  </property>
  <property fmtid="{D5CDD505-2E9C-101B-9397-08002B2CF9AE}" pid="43" name="x1ye=134">
    <vt:lpwstr>dTpUrCgvln9iAfiIaEyOQMvHNTQdVSvWNSpSxOQN+IYZU7QfdoqVVVSRZMI7EVHInTPHi/6g1vqi1ay9eMuyN/fx1PP796g3JtPhF0ZUT623FWUnIkCxHKslLJdOMGKeIf3/IXuv4eznGJryyCDbW+nu6tFtaJ5iZ5vB3pxHe44OTacZ34NFrVabcoftUBW5wRhnaP21jdZ/cnXSE5EGqTDGntZX+0C5W3ymaQKfpchyH8DCges9XQx7cJ2Hmtj</vt:lpwstr>
  </property>
  <property fmtid="{D5CDD505-2E9C-101B-9397-08002B2CF9AE}" pid="44" name="x1ye=135">
    <vt:lpwstr>E1+5KPp0lZYKAU+VWgW3oWA9CcTx8Bs7SdvJFvbVs8hPBYS7336qjH0ln3B70EnC4fum3QZ4rUV7gw19WVAmIn8v69G8Ba1ttTfesNLtT0ZTe8sYQkVXIzyPdBZg1229md//JKh2u5JZJJlI+Pl8D65kw1ElXhcKLR+gpai9jnGxpuOtbFXPwIdTizCBpzO6+dQSMQybGNP69ZgfPgPzbeclXxYA9rdlN/W7+H6TdcDbnwVliBuEDIBkuvlOr4k</vt:lpwstr>
  </property>
  <property fmtid="{D5CDD505-2E9C-101B-9397-08002B2CF9AE}" pid="45" name="x1ye=136">
    <vt:lpwstr>O43fVIXL4rurjUk8r9nxmXmYjPP0Sx0OeeQ0RbLAUud+Kferm1nI7LjmgY3fpa9BIcIo+ox7wK5BfzBhHD3oMjv5oXDe5nv6G7HKJ6G3iLR4gSoTitxJ71a0A6aQ1o8RIlj9TjF2VM80vmEXvj5GZ1Pa38x7gMi4feqgIsHjyGEZICPIoH1flFXqEsokpGEGt+Aqpc7lu2gGkpoWEjAnl0UcaJeANYczKwScvMhvQ5O3XJ/avo1YpFHlCvXmGKN</vt:lpwstr>
  </property>
  <property fmtid="{D5CDD505-2E9C-101B-9397-08002B2CF9AE}" pid="46" name="x1ye=137">
    <vt:lpwstr>mOwizoIgSDKzLXxdMPmlcjV8yZUlwupdQVJ+f9zlphWfQH3XKURJO7e0jwKf5KEuEfKfZ2ZlRJuwNK9yTIYcnObj9JG8/wG6dW2zW+U5nyD4IwtLh62Q2aduSIFYfRlx5ROt2IqoWoIQZvjoUMM9bxnbK7xyalANyGKPVjfwFu3qqxN6dvVc06w/usnWrU/WBogVLMm0hgNG4NWgHaiC7W6JE9RUE7YOeL92sb2uVvgXOho35MnyJ5r8DveMqKF</vt:lpwstr>
  </property>
  <property fmtid="{D5CDD505-2E9C-101B-9397-08002B2CF9AE}" pid="47" name="x1ye=138">
    <vt:lpwstr>sFOhtLDKzoFLyOLAsWZwoFwAdm1ipsv2IpW0EBnFdAIQRiVx2tIOToXT4zp2t3NAG5yaIE0WX5qt9wjavxMybT8QiyZm8GzbOb5D9ztdhYfa1PnZqvqXIxmGFT4K2EDtP2GdSPqloyhRcejzt7yyjEfm8cx/Uz3cJYVmbkXoWpEyuwjuO+kK7CNhZkY7qY+F0lLhbeLabTIiki6udBQzYOC7LIkMukqV7L7xbZv9iVMyy+LVn2/dQHeIwTTBr/F</vt:lpwstr>
  </property>
  <property fmtid="{D5CDD505-2E9C-101B-9397-08002B2CF9AE}" pid="48" name="x1ye=139">
    <vt:lpwstr>gVkzVcYXUd8krO80L2ZmhFExxEIfy2iEj7jTj1BOQwJRkZRjQ/6eN1vDESDn6M6KhyPxRa7tl9Rr66INxC1mzhujTCdp1jPHrQukqo48K2BlxESOauCZyurqHPd7+chwFKffACIacIGD6BdF2zelwt2F4LqFMJYnuCtPCaXuY1H7t+zthH57MAPvdPrerxyLHLDvDcR3Ru6B1vxB7XwjdnfAMuqTBbApHJjmzlMPxwp+B7kvgZ8ANRYHbmhJScK</vt:lpwstr>
  </property>
  <property fmtid="{D5CDD505-2E9C-101B-9397-08002B2CF9AE}" pid="49" name="x1ye=14">
    <vt:lpwstr>cqghvVhpITqsfd9RB7dl0y7rPQ4g9GR+LV/V0Tjr9wZe/r+0Qo45XbdzZW64mNSzrknq4Y+7DXrEA2ANQLkyb2oYspnl2CvdCE9tG5JX4pWX7Pjy5v4Qb666deuczUASpHTJ/nmaTdYkXLboZE81l5WhDzVwR31M7wmGw6smk3nrKzYEKOUmr21aqmE9K3PztgnLwE/VzMQbBhaB4zvSw43/614MY5UhaoOSHVayWWIfNHz6o0t+lF9dQT9ixKf</vt:lpwstr>
  </property>
  <property fmtid="{D5CDD505-2E9C-101B-9397-08002B2CF9AE}" pid="50" name="x1ye=140">
    <vt:lpwstr>ZQ1RXIk2kvcoyEPmY25Z7htk/XKVICSaCafuTuIEYJcxmh8wXU/oQJQs5bSptHsveR4HrYhNXua4fSMJkxWQpLiM94JjixfOy6EWoVL4eTt/UGnitpYqG2jbsR/JYcqFzvDLOyPwKN0cvcJ1sL2dCoCkD0DeKxHKHahPrO4eNBfgCRDnOyfPUaUi00GFaSePKTpCE2FlpraJM7kGsdC5vhcZV0NG/yCgYfD1c9h1OHzz6Uz0l+u3/NqyEDQEOvv</vt:lpwstr>
  </property>
  <property fmtid="{D5CDD505-2E9C-101B-9397-08002B2CF9AE}" pid="51" name="x1ye=141">
    <vt:lpwstr>InWFq9orhDAzpXiIhviLMiRxm3fm8nwXJQz5xzXwUbOQV/cIFp+tHrG/g9wlPQPJI3U/0sW3nRv17sWnEHlBrRCHUkncOcK/st8M1hhGRjTFIb4GAMuGpbSAoCXa6APCcsJEXxzoscfZUrPEBMME5SDZrnUbp+Igjt57D8kWv1JP2u7ZpreLqnJYM0OAZiWb1MQ0b8An6vuVyCK/yJ45vEoZnE9ZBVzBXXY2sOQhaOP2EHEH71b6tVONwu3tJ9k</vt:lpwstr>
  </property>
  <property fmtid="{D5CDD505-2E9C-101B-9397-08002B2CF9AE}" pid="52" name="x1ye=142">
    <vt:lpwstr>cjh2auZs6AjQGJIbGm3imhiA6e+B4+ZPLlFEWDT9YIlwW1vxzi7opUYT4Oa08pU9fHGQTH8HEcjosmOfy4dBlF21q1xXtWfLa0PHVhMFgq0fj1y6IpzSagYvGX5Qwgh/gxvw5wS5HVJHJcWe9kpkZfr2xAzrAS1aDlk2/aVU7T66tztX9mBxv2tC13aTHOsIRKklujrXVgZYmRkNGV/JHhU93D+aS1gIcaZwOGDurtMZhCd/jVyQS9uG3lxJ77p</vt:lpwstr>
  </property>
  <property fmtid="{D5CDD505-2E9C-101B-9397-08002B2CF9AE}" pid="53" name="x1ye=143">
    <vt:lpwstr>YdZWDWtm6hhu9YRZKBZwqIx3G0UhHH64n6wDq0rTfWWY/HvMNga1gFE9s7D/NXJAvSVe10U2nyAik+07xlSNej31Nut8TluP+oa1qOUnT+sPn7q9Tedla2z0IYV8/n9DdQLucyep2t3pjj28NvgA1Cm5CpzqKUeJFmZLa3jEzFDNP2wuhawlacPafIJh7FR8AsGfJ50JgSK5ODRGHQEbkgQxh3Msf3xIlsbavcrf6PHJPnKzyaBL9/gB7uQJcoW</vt:lpwstr>
  </property>
  <property fmtid="{D5CDD505-2E9C-101B-9397-08002B2CF9AE}" pid="54" name="x1ye=144">
    <vt:lpwstr>K5BZ6X8TqAbr2UAkiGOW+I0ZFDltz4/upsK+3XizLhiJeYXY3OJ5VWKj9az7aO0kZa3BOkjhN2p41lt+wJOoOuR3WO9KElVeaFNXcWV2WZAyvXb608PKIX1APSOv7ptrE57DzShLdgz7gYgQys/pwMH5pQaWzvS3bIcSVx0H+pCKXiSjCmywISbZkH63vV5NET3SrtQxUejwikzAovM54mMtv7+ZdGeh79cAkNCPc1Hxgenc1KMxqY/P9ZV6xBr</vt:lpwstr>
  </property>
  <property fmtid="{D5CDD505-2E9C-101B-9397-08002B2CF9AE}" pid="55" name="x1ye=145">
    <vt:lpwstr>ri+ZSotZttX2T4sa6yY6GLVo7+yidMwYQFLbZad9OKzej4+XJqs0BsidTEQ1c/w0qGoNek4/nuEl0/ju9WALxWVq/PdUXXV1zTzDOwvmty1pbFA427pkbxWQzbZsI+lwyIfkbq4Rmx5luEJ8WMdTF/FBjvBz7300z9WB7H+zOS7xI9787atfq9xnGyIwHjXz5Sn2oRVnxAoaf2a76q/yMSVNnagmM9uB1yyQoALPG7gWSRQpGW8e4JFrC7RmHO9</vt:lpwstr>
  </property>
  <property fmtid="{D5CDD505-2E9C-101B-9397-08002B2CF9AE}" pid="56" name="x1ye=146">
    <vt:lpwstr>WgwE5F3ACAPfO7+9GyadSudcox9R78Gwir3k9qwXSZfHBoNnBE+fmV3t7NuPrNhbe5L3VR3qKF6MlAfGZERCBSlLmsQaL4FtVOBDqUSL3soBR200bgWFiOp87Uvj1GHzytm1H+GoUZ1OoyJ1PdImJuZgvBIUrmvBeU1daJftVU72qW8jdZ1NFgc1ZzMu/f3wab+JP/0tWU4uAzR3enosOj/OQIN/GkkpoqfXra+0FzexoNxgjd8/qxEevv+lEds</vt:lpwstr>
  </property>
  <property fmtid="{D5CDD505-2E9C-101B-9397-08002B2CF9AE}" pid="57" name="x1ye=147">
    <vt:lpwstr>osM0mVU1eyrpbf3n/Y5IJcE0YYJOcSiMZKWzQOzj07F9elbDH4WbYB4m/Sis4AgfBiotmq31/valJE0azvFDbq4XZDdfjnFBhXkcxa7I78R5kb6YIbciINENR6pZAW/S2Vw5R75/cti1fL5WAGWbIKk03uQycAk0QPDfCr1mJv+WJ4Bbh7zdIN7N7iviHmoRaRzbg7GSBrL6/pA+IszY3q1Gnw9Cv2bu389FMbwkmEwZNEPF7XmjR7mxK8Z5ICu</vt:lpwstr>
  </property>
  <property fmtid="{D5CDD505-2E9C-101B-9397-08002B2CF9AE}" pid="58" name="x1ye=148">
    <vt:lpwstr>tX2M8gqkq+uV98qR3aegpj00Vj+UyKEy05ybwUYy8k9jKPO0E4S1H6RQv6QKsxRXwbnD6PkmoH+Xka0XS0sEMZeoUjHWG89NxDXFPA3APLPvxbSUhrm683asqPw9nkKQCDlrHnAUfIbHTKFNUE2h6jfhRM/PYEz6xl6Eei9xKxLsxMIQMA+uwXD9xH5xYcLkqa5E358BjW9qi2VCXnyeoxPCV5uR1VWr03+i0t+SYssH1lNTJinZWkjwUokJv4b</vt:lpwstr>
  </property>
  <property fmtid="{D5CDD505-2E9C-101B-9397-08002B2CF9AE}" pid="59" name="x1ye=149">
    <vt:lpwstr>y6CH06TxeCwfGAmkBlJIgbb8Cin65MkQtPIC9v58Tu4UaWIwXEs1l/vRzg3w5cEgTaeXPQA/W3tz5mSOkj/aI2eUwhz24QrdnbWYUMFKl2PWCrYIkcvyFBspVeWWFT6E2VOb3W+O5pca07htVaHh466SBu1B5ybPB3m/QapL8WFKJShdwTYS8i/iTtD7lx/3xU0hAdnWZ/Vz0ZpvJRmSogBuuSuARSYiZqhJ8SNHqOQWp4a7rTuuq3dNyVrYWvU</vt:lpwstr>
  </property>
  <property fmtid="{D5CDD505-2E9C-101B-9397-08002B2CF9AE}" pid="60" name="x1ye=15">
    <vt:lpwstr>Ez+IeuCWNWf87OypQ74qnO3VwZyR2r6gwUA8e/apiFlfwDkF6TXCpKOWQYmB3wcPsO8MZsjX2P/KBz366y/Rpqn5kh+togrV4r2Kf0wXyei+eQcVW7+eUg0IVtaZPk0KnL2x9vco8cZnZ9TMfFR0P6NdnErLqiFP9ydHYhGkZFdVC6drPfe81/WZYy/+96Djn04gFSi95+WMrAyzfJ9xb+FVwp/HsHMd08VJjLQAT9E2NhIYyaqgsdzyfcu77pP</vt:lpwstr>
  </property>
  <property fmtid="{D5CDD505-2E9C-101B-9397-08002B2CF9AE}" pid="61" name="x1ye=150">
    <vt:lpwstr>9vSuHlZseKRFV0n7CuhbkBap6ko+UU54mZmKwExfa3EcoXIIP7Z0L3SHeaUsyNHN/X9FboMGiSComi+ID8QHaSy8OMtuptMJ3NMKbDttyumZFmdTvAepHM6weMx6+jv+0+BMT8HjlV7pF84L3dG1i4UfqKicqKNYZ9T8IQe3KCGmVWHT6cBa36yjCXmIC2zSzKs6dPNIksP5BBlBIQrzxnglk6uwxADdZX+0FfWCyOHXF+mkpj9No8RQu+/7jx5</vt:lpwstr>
  </property>
  <property fmtid="{D5CDD505-2E9C-101B-9397-08002B2CF9AE}" pid="62" name="x1ye=151">
    <vt:lpwstr>a61+h1HEu7K1ZlGth6456i/a8AGH7KZH/YltQ7xsSct1/WcTR2O6PshQZK+d1DcN7j1a+IpD3dtrqFbLCqekleAzu9i6JDYZg2LWiqQTPVFeEqEYbJrR5N9D/qxnovo6NPh/w2JVZfU7Qio4NsHV9Dk8ZzAylZthrOiIri5g6rtJ5ORKamjf7k1O44TvS0m8mspSZJ+MB5gzcNFZ1WnrbU24cnZhqRVfow6/uZfreXNx5mpxfwQFFpiQFbqRJBQ</vt:lpwstr>
  </property>
  <property fmtid="{D5CDD505-2E9C-101B-9397-08002B2CF9AE}" pid="63" name="x1ye=152">
    <vt:lpwstr>8E7xJcbkr/8mxAowVhF0W1Kr6tBCu33U7UgCUKOa65RP1zeKyw4R6EG0/gYq574IxrM1lrxHdmr8E31wGwDBLp1Pv9Tyqg62qibtsvZ9bsDiGOAmiheOKS5vC0LT4fNDo7leJbJAJmwPvl9XOFnQJS3aDKiSivfopj7rcMhqlx7B9FxHBTzAHvrB14gcIQxIW8TXeNxGaThKQbvapd67FN5FFsGUQSpiQ1+JQqqSQPucWtO/eDNeyTmmGqjJqKn</vt:lpwstr>
  </property>
  <property fmtid="{D5CDD505-2E9C-101B-9397-08002B2CF9AE}" pid="64" name="x1ye=153">
    <vt:lpwstr>2b7RvswJJR8bPNEj9kBcG7QH6e/jvzCJn3xCvzHH843hanaRauXVZwxnZ7o33nNXoTDmjipjhqtIOAtcBh5TM/gu6vrL2m0yn8XEvxUGjBXrWVfAsqjPgCYNHVPqlyYROnO9vMP8F1B8/D3H1HNErcp6Ykk+/Jl+CaABm9mf8Tkim8LA1afkUFJ4JSrK6lw55Bbj1bgHLvp7WoaqXWSpGkIdP1rHA4opLk2fJr0H3uNHdJYYF9XPTWp3hV3yLib</vt:lpwstr>
  </property>
  <property fmtid="{D5CDD505-2E9C-101B-9397-08002B2CF9AE}" pid="65" name="x1ye=154">
    <vt:lpwstr>qzJDFiQeGylXB7x0/CnNBAkX4/MLw43ubC93CjzfwemuY16o0gPGJ3jw2q1iW91c+KiKv3nT7e+b0rssy5Xm0iRdAzjlVb1RYULYqxB374YZNIJ7wfkTtlfzYFeDPt/GvxIRV+yMhzaonwON7/gc1Pjp1m1WJpIaIeh6TvtyFiR+WSfoRegxKYj09xKohR8yaKMBWJXbcX3rGU1uk9cGU8VvQmnbMjlyqlAj4MH+LvqQMraHnpK1JDkKqAxEbBW</vt:lpwstr>
  </property>
  <property fmtid="{D5CDD505-2E9C-101B-9397-08002B2CF9AE}" pid="66" name="x1ye=155">
    <vt:lpwstr>B7x/iAt6vrd4NLuOkx5EHPNHm2E8oRcUAj07kkWl8W47JfzpyRCUSmm4HwAtreSPfoebzXKL6kZiYmMpuJTzdEcv3S7rETMCjF+Yba8g2DgEGoGfJEBVHgqdbUw/IlsjcV0+/n+ioyrFaRdG8qcH64apL5XOnK9FRf6SC0XWAC0Npg+L1LvQTP8DfiK2s3l/rqhDh2EK3lvYeYdN6piGvzUNSWLVZ88BOJg3KztVU5zUDFqTnpQAfQW/onfQj0M</vt:lpwstr>
  </property>
  <property fmtid="{D5CDD505-2E9C-101B-9397-08002B2CF9AE}" pid="67" name="x1ye=156">
    <vt:lpwstr>zHlURKUO6nR0EKzLJq54bSSuvUr6lSIL9XrrPgyfsWVuqSjQOhr2ksRYM44DbkehRVAQFqxjXsoD/qQRGoUG1ALfQZPs+PSVUUcylqB9/zSi9GTFday/dY9QKfcMaaeQ3SDIr1WclcvqqwUSasXCys9uJSCkAdz+ARF3xniWdLg2PD71TGHq2JOcUL+fngNNx5tuyDnl1F0DAYuR2tsXv1poVxcNlQJHo1x0fQWCwLgL6sZM8AFCyxHz2tCa5Yk</vt:lpwstr>
  </property>
  <property fmtid="{D5CDD505-2E9C-101B-9397-08002B2CF9AE}" pid="68" name="x1ye=157">
    <vt:lpwstr>wvhi3R1NhgCrqgPFVPTa1y5dys3bs5vcMO+m0GMmw3LtnJ1nmLjfEzxTIDJmAHtskTqiu6gPF+AP66fKO1TDEiH9n90xMYmwWmZC97wzQoxc2GceQ3IsTGAc6r/79+w8UrMilOJsAAA==</vt:lpwstr>
  </property>
  <property fmtid="{D5CDD505-2E9C-101B-9397-08002B2CF9AE}" pid="69" name="x1ye=16">
    <vt:lpwstr>XFwnR0IhjTyaeOSuxOF0chQDxVXHX+LNyT9fMoxkwlCK+V3/Cx6IWLnCfV6Wsyj1uXI9LdTrXWTMlcXF9RMcauYgCsL+ymDW2r6M4lx3T5Q+JCpwLXzlj+IG1/gw0cdiW1RcRO/h+wwKS4AcazCZz+K7LxAcJ0e0OIFg4Ey719A9O0x4rB1yI8aM3EY2dcgonUseNGUKbOjQUJKuhJiu7t7huXfHHLoeTy9r1FQ07T8WaMBSQ3mX/FrSpRhPCso</vt:lpwstr>
  </property>
  <property fmtid="{D5CDD505-2E9C-101B-9397-08002B2CF9AE}" pid="70" name="x1ye=17">
    <vt:lpwstr>CnZX23SBG1f+AQQUFG9+lv59lNDE/Qk5eaBzfTEc4XZMkut61hPzKEs7KnxG4EAtduY0aSZGNUtQZUPMuq2LLP3oI8+4z+tLQyVzxqsYxP0tunwLMy3H94ssswOA6qAB4TkzUuO3d41c6754l55amEo+EbTGSiDkHV90fTvudkcVMNtM7LcO3t14QndjdMNJhQC9vjnOJI4YVcmGjaMRqYBhwRHPF5z1eFmrsvjw7oEVjAnk8KgIxRUxW0jbdle</vt:lpwstr>
  </property>
  <property fmtid="{D5CDD505-2E9C-101B-9397-08002B2CF9AE}" pid="71" name="x1ye=18">
    <vt:lpwstr>ypEgvkT0YekjBDvkSM6aTuw8/hxKflXBXatQq538a8+ftk1azRBq59sGjmDLD3TsmAJJyiYPb+GUz7RUkrRp7LBZSGMX8cN9AdS3/x3jE80xqAraPphV8OVvs/TV3JJw/kVvYEJ3sZzqz4s99Gjhr7OfJrAgx/Bvb7hv4ogQnWy5FQK5GSzlOYIMiraND2O7UgeH+NTgEM9QI7RhoPfhGCOrdZbNq896GsRnxNTqBBU2ev74nYF0KOk/e8IXlas</vt:lpwstr>
  </property>
  <property fmtid="{D5CDD505-2E9C-101B-9397-08002B2CF9AE}" pid="72" name="x1ye=19">
    <vt:lpwstr>za2LtZNlkjAi43JrhgW9LGH2r/bX6HsxFWaMS1fuCzplELp5d86zCmrA3uNkWfz4n0EbKQXV8uPKCX9Tm6zzCOf7rJ7t7z0EhjSiUQ2Tmpw5lAEbAn9Q/ALKxcSRtVrcua/15yr5Uob8teZjhT+hlhd/uaS5p5mslmdpdvW6sG4sOs637BzZawvALs6/d0zIOyrf8iV661qGYtK/yaz6JUlLi4ndM9zOMAEp/zMnZ43/e0t3Tyqvzah49BbjFPM</vt:lpwstr>
  </property>
  <property fmtid="{D5CDD505-2E9C-101B-9397-08002B2CF9AE}" pid="73" name="x1ye=2">
    <vt:lpwstr>8GL2s05fpjSMQkHTduQrRlhO9dwMsNTpfNdOP9HhZSvKtEH3fZTbUF3BFUcAYbcFYZ0ZxbHJN0CXD2T/jwN8D/8A5iBEyAn1hcAp0Gl5FT1rEoMe9ivNPJqS3Tz8aleNwD0O/85iZNlPY4wWoLpAps50P3dh1NcPVv8JvlVQV/3FwR7qv0+0v3ZgeyPBDUJStHBKrNHQzlbu0ZhqN1L6Mnbgt7KLQk7RLKqDZfDLr7iE59asdNR83uLNEktTi8m</vt:lpwstr>
  </property>
  <property fmtid="{D5CDD505-2E9C-101B-9397-08002B2CF9AE}" pid="74" name="x1ye=20">
    <vt:lpwstr>QGidaPQv4fLNhgwwBQaKiocmnNnscuPxZzmqbRRN5L4D/QBYESr1UujrIdsSSyaHfRGqJjV7en3GPnkmlDOw9nSu3PWob/s5HuI4Ryi4VtScDl2N4kc/89cdFGk0Z/W80zNCmmFlm2cB5M7I0G25pSUevRGttoE+kRu4LBfoKXhrW5eIH4u0VjF1EAn5fVZGaQj8EWeLrUQZu0ivBHWaMUk5h3Q/KcMBNLDc9mJ3MP4w6okk/nh5WlXBR9pVnK0</vt:lpwstr>
  </property>
  <property fmtid="{D5CDD505-2E9C-101B-9397-08002B2CF9AE}" pid="75" name="x1ye=21">
    <vt:lpwstr>2yP+0I6enPkFZfp8xaB7dv2/kb3nUx25W9U+H+aMCxBDLHPpIdkAAMjQl9jatAFhbcv9vOS4+hJfbysclDCWnz4dJj0BuqOSwZASs8p82ad9v/KkBMcXhpVJ+kU3bQ+Wto42r2lnrpP4VX9fCkM8CeXBrvhU/oJuBHPI9JK/h/HX90LKE0M9cpbsEHfNYOrrEGHBpmeC6wUohZDX9S5u/0cDs1C60q8jNzYmzP4T5VT4JfvZPapDzm2lYz/vV1S</vt:lpwstr>
  </property>
  <property fmtid="{D5CDD505-2E9C-101B-9397-08002B2CF9AE}" pid="76" name="x1ye=22">
    <vt:lpwstr>xEyJpOeOZIolaifZxNZJctaSScwQyN2eHAp1uQhazIIHqhejKVIr19vM1UD1djYkD3rj7IOveldXAaFIOl6Ww5vTkJZpWGC1b1uaWbrLy6Q+eD6/BB1sONsTDGMsgb/nBdWsMrEeShfxA0VDhvXcBspZBxrf1NPyPVkTVpwDWdv5OJ1G8kByDykupKPqToh9Ff8EydpqCP2FuuLxQ1VdROrebvt/xIHbm2Zu85KUbRFzIcIqyeM1wcjRCO+IHql</vt:lpwstr>
  </property>
  <property fmtid="{D5CDD505-2E9C-101B-9397-08002B2CF9AE}" pid="77" name="x1ye=23">
    <vt:lpwstr>GqRtOClNkkClX3twPtbO1At0baXfQzmp6icfI2UyM+O2wDf6OZXbTas00nttkAV/8VZYofTXiXUX9t2ZdmRynjW9QfJS+POemziaowTxAqvYBv9Ig+M5ZJtaAyaWhadyUcdx25CIY0pQAYvt/qcI3KxhvFVsJ3JJKXq7zN+XPhi4HpETiDQDo1qKuMjR0GY5qqgwu+WPM/D9eNlsg/ZdVmRGjRlyzVeKt/9zcnwGE6rDc8gvijHYFESHD9edMGq</vt:lpwstr>
  </property>
  <property fmtid="{D5CDD505-2E9C-101B-9397-08002B2CF9AE}" pid="78" name="x1ye=24">
    <vt:lpwstr>Eq4GWIgBOKbz28ALgwPvzs6/ltRC3rgXpeil4c6AH94AB3ErJ8yiss1Vj2XnNA2y7qvg0UJTGmiShVM+TW0DLgECtie35ztkSfOS8gH3RqOPvGxuC8v8VJtbpJyt4WWVMuFht/fq1OzHhLgwBoIo7u/1SwW9auYQ9S6lIWS9THCN5nBznjKtYEXc0kfJwRNq1Cy/hV20j/9s/b7qkPc6WYArFtUDAHnPgL1AzlyYbSwh1hvJLjr+ApJd9t+Lj5b</vt:lpwstr>
  </property>
  <property fmtid="{D5CDD505-2E9C-101B-9397-08002B2CF9AE}" pid="79" name="x1ye=25">
    <vt:lpwstr>4V/Zgy7IhzP2uqpBJmNpH0yrF5lx/tMre508DW+LsApayAqbnO8FfzzfDE6yowVCkEKTmZYdsH9wGDt8oPfm8nO/uHnErL9NP8xlpC3DapFM65rrB1Ii76D85sKuid2JFPdiRKvJfzOJ9fMrYGj5K8YfxDzw6lsYVv/Wzk8v/mypy7WgMhrKFZxeb+lM+oGCKH6A44UhKhaceFg5oE/LNiqfrO4g6A0Ar1LHrw/hHJjLb86DHGF6XhBgkZgATL+</vt:lpwstr>
  </property>
  <property fmtid="{D5CDD505-2E9C-101B-9397-08002B2CF9AE}" pid="80" name="x1ye=26">
    <vt:lpwstr>x6XoKWIH754TveLA9ZPsLgMsFm8F7bRWru8VZtZNey/3FSLn3TX89UatSsISwpKswjqypbpSuUeyMLxYJXn9rce/kzG2QW+OP+G/5CfntOTD+yxSlmQHMzSUoUxjUqVYsc6sbYsn+m91JotDvd3P8tT9IZB4aBhZB9rtEGpo2hw45k0YIbPXlRZfU0TjdCMtQxaFxGlEEy5JrOTaygk/92OjQNnQFcWfMTEEbbpefnCKeK/Dxmcu3Hmkdtdt2pv</vt:lpwstr>
  </property>
  <property fmtid="{D5CDD505-2E9C-101B-9397-08002B2CF9AE}" pid="81" name="x1ye=27">
    <vt:lpwstr>D2FXsrhGrNoAg239MJnBiAZZzbi8mRlyLCQKFqYTR/xmsyvD+DZu09+N9wQZJcw1S5QkHN+VqRIO1S1PyofffC9UbczgJp+wZl5K8kzNOLn48dVGWtTeTHtRxeBTTQi8rN6bfjTCDmeC/0llcf7xls96rJ576pwNYdjJljPWDnVMYFWcCJmVUgylIGwJGMZI7tkvKqXH9mxBVH5pVhCdWgUav9/Pltt28lv9aAv+QLbz/I3EAGJ3KKvQtWZ6glb</vt:lpwstr>
  </property>
  <property fmtid="{D5CDD505-2E9C-101B-9397-08002B2CF9AE}" pid="82" name="x1ye=28">
    <vt:lpwstr>LCXGadWK7NENAL++/ywf/dPiAALuv1UpGwSYI4HLOgwONbSZA2mL8op2i1tVn1e1Ybp1k8usZ2I8KiJecsfYisLYB8CcBPq5f+LuLD6rsEaFk+sva+Y66c8tTwUTIDFhGeKZNVFAf+qf11b56gY+ubofDf1p8tgKR/YH8sL1tcH6a/MkWOjamb8zYZgQ2D/JPNA6RkUx+BVSpLCPzk9zqiDd9A7wXHmz4Lc6KNbjpK1JRLReaQn5eCjhNSTR6fI</vt:lpwstr>
  </property>
  <property fmtid="{D5CDD505-2E9C-101B-9397-08002B2CF9AE}" pid="83" name="x1ye=29">
    <vt:lpwstr>OR7o2GweXVga0MC1yG8eD8Qf1Iu5iRpbvSp4oYdSAUw9q4sfzMQ7qDGVzIHNHbPl2ZNNteYQD9gTkuxy5t2ZikqwE7Z2NQFcxpfuSn5UKYa2bL+aHjuIUwCeyev1ndL8oHoVJYUUupXzAYnW/BG4ACmfvtJdGRlLkiJJSMH26Ohfl093Udj7Ypg2D4emtfX+Xao43Gh63ull0Lv+IkUpyuE321dstF/szbqpclR3JFV4/n3dUPF56YxkniQAYSM</vt:lpwstr>
  </property>
  <property fmtid="{D5CDD505-2E9C-101B-9397-08002B2CF9AE}" pid="84" name="x1ye=3">
    <vt:lpwstr>lEpmC40ZMraww7LF2V5JAT+OoWpWLj8s+yqL9k/PJzDspawofPJBXQ3hq3HEA7dnoh2WGYUQ8terV0QtZmjeMmpc/69T6zbWAKS2W8Me/GDuZme7adU+8lhvkCFniddmbdJsj/SVtM4opTnekVjmUvPmEG+VeHdqDK0fUgH6wNpw69IPiwqXdKmZB36j0xYibCTviznlq7sPnNPAvjSoX14egKN3IreUFjl8WP6+cvGz78Jv4hXwbCUV3Z1LPGD</vt:lpwstr>
  </property>
  <property fmtid="{D5CDD505-2E9C-101B-9397-08002B2CF9AE}" pid="85" name="x1ye=30">
    <vt:lpwstr>M5sY9oSuqErgs8TghI9MBv1ZbLJmZW3D70d+vvoJWT1Lz+fARYt/K5RnNVpD/iglHgz1dRG8l7smOgwtLosEhw8eVn/xXwrSr1kHep6xO8pLuqn0Wr9nXerJdsNB5+b6CBIP5GhT3otFKb13FJh7t1aEEKOzScW/zqCX9DcDEHw08a686oqpVuTIMPg6UCfhScov5zoHZiC878P1KwDXVzz6B/7/lBbSaeLkvX8SGQpKRII5BLUcVO8gV1qO3NF</vt:lpwstr>
  </property>
  <property fmtid="{D5CDD505-2E9C-101B-9397-08002B2CF9AE}" pid="86" name="x1ye=31">
    <vt:lpwstr>pGuVSQhrcJcqimfGsJFr5fHNEH9DAyp1mS/iC2fhjt8+1HBQs8Kf3jcYj6MULv95/v4g6rhBM4Mt46a+/AS016uhJ7XE94E1FizWk+XfJVXku5jqTmAxiabuz5U4TWQV6hDS9FmgWVCtq99nGZFar71M/Ib9f2d4BcESvtEXaFa0CK5zPCOZFaGJVZ+Qpp6EncjLHxdBs8mCCVpwP2ZOmnJXOnKTsQGnEZZjS6b6rsR6F387mEFNZZf4l9Pp8VB</vt:lpwstr>
  </property>
  <property fmtid="{D5CDD505-2E9C-101B-9397-08002B2CF9AE}" pid="87" name="x1ye=32">
    <vt:lpwstr>RXtedeWQd0dZfKYCE57Rg6C7z5bqQDHTHw06xXUX6SnWpoU+2QS0ZZLug66/8fEPyDWPGbcN0Jx4qqEDacC/mH9u1UvXKeeLejB3B8qUjM0bm3YA2iZuHNcHiAd+jFkm7G0QUFXPelF4MBfE8NNcUIw9JearsYUWQEJd0yXtEzbtKF5CFRYqqYUAMKrI4H1V1x8FSyqVDPPwi7BjkuRXITKPzNn220x3H/hrkGnUjy7qhZaVsp/QBQ6UOTUpcHH</vt:lpwstr>
  </property>
  <property fmtid="{D5CDD505-2E9C-101B-9397-08002B2CF9AE}" pid="88" name="x1ye=33">
    <vt:lpwstr>7Sopqeae+GdgvoPgMo1is37EgGAbrAeqGZqlfkVfEUJCTHHiE5dVZre4tYi8J5UqZ+ZbAyf7kl703cd7WdqRH8trGzmv2+QzOTbD+otkb4zrtH4D/o1fNQQ4owfO87wqC+Rk5WP7aFP/r3Tcii3l57jiiY11fxNv/YXcS3Qw5ouDmiX9/J56oIjP4s44Djd7Ui2yswVSufD65f2acwsBFRAeF7sZycpBjkruANPZDQz+c8/JVKNYjEcvtulkqE8</vt:lpwstr>
  </property>
  <property fmtid="{D5CDD505-2E9C-101B-9397-08002B2CF9AE}" pid="89" name="x1ye=34">
    <vt:lpwstr>tX7CaDkfCzjeD74n1JEY7Z0bffEd3jJQuQMY44kRxGqYt0GGV7o4SLJSeAjxpb+VtF2g6ZMeByaDAYZ4HuNv7ZDMr/6RqaMAAhSSQLzWjeXTeUPdvyB8gB11GDFqCicrIyRpF19uQy2GfHsP79Ki6ESCbJGAM3lllMoUhgUVc4Oj0nx+xsr4DXDOF4Co7qs0inBwnASn7YEglplCeS4+qZ6e455RjrPvoYSTXQtOMGd3Kwb5GD2lUPLYVtGWJL8</vt:lpwstr>
  </property>
  <property fmtid="{D5CDD505-2E9C-101B-9397-08002B2CF9AE}" pid="90" name="x1ye=35">
    <vt:lpwstr>0MlyAFc/L+BfSTf/4ZeJs7SVg65CF+oQcQUh0qrO8h6t0Te5BAD2bQ/wUsBY5iKQHSpZoBB9Vh/VOhbym16DtvX5WDbn+2MU5icJiQmZ+pyfWtOVPWXCSs0TW0/UXeMzzYyfDfslozJhP3Y4OynBjUfonEipTVEN/yMODwEWnvQzQtrZcg5EjU7U2Jklt6xY9Vpi2UqrrvW1Nk6u+g0+8cwdgIvD+SBI4ycFXLYIuRDQieh3NHjINqMn4/u2mD7</vt:lpwstr>
  </property>
  <property fmtid="{D5CDD505-2E9C-101B-9397-08002B2CF9AE}" pid="91" name="x1ye=36">
    <vt:lpwstr>w4T5zNEi7j5/fyBFbtJZ3Tfvh6ViKVnK/r725yVAfI44xC457DIgmZzosSd/U0Gy8jAIBGlO0FsK7PjiIbK85CHNoMg85cZm9KwyU6OWS+chTlbculaXgVhvJdxp6D0iQfdduvsyVhdl3vwCLmfBfhkCsB3H9DEUm1cGlgrkvnOA0ge2pMidopPtP5T+rhX3QY7Vmo+qLIf+Og0fZ9kJgOjumksDwJ+Ek7tPBUzgh88vn2CeXu/vuSwvt0lJt/o</vt:lpwstr>
  </property>
  <property fmtid="{D5CDD505-2E9C-101B-9397-08002B2CF9AE}" pid="92" name="x1ye=37">
    <vt:lpwstr>eTKEda36pKIENJIhaPWKjo6OedsEOMYlX5I+ebN2ms+c4pW1yEGwPoNFmc+de045/2ViSgRBQesww4Kwhv0oPeoQfxQFCOfzm+sZbRUAFNq/x6mjZ1mb7caHiLw34InZCeFIuRu3uRIxRNLc9H/X+2PZkWKrkpooiBulD8LDTdgUeOLZeA31g22/vWs2YN4K3WFyQEkFkI2OnX38ri7EJPmucOjiPTi5bZJLNV43rXFJNconCizgtnu+Olk8jfL</vt:lpwstr>
  </property>
  <property fmtid="{D5CDD505-2E9C-101B-9397-08002B2CF9AE}" pid="93" name="x1ye=38">
    <vt:lpwstr>RdBthfbO+ctp4PU8QUwjmv8fTc/1/wer6wrFD8Kwu4b8VloVttu7BKNqoELTf+ouku7cJfMOFO8z3FFmMcriaackYwIQ8qbW92jshi7i6phWLqOuwshB4HPFnp10sSgw3zr6ElljBHylTj9LKIPFajqxSAKCV/5ocoAI/xpyp+isicFGRNwizkVxzuKRtlSxElIFVNqvDmlKa+2ePpLr9PWWnnbNPjSUcUAVg324cod3iW5+z13DqthvST1Dor1</vt:lpwstr>
  </property>
  <property fmtid="{D5CDD505-2E9C-101B-9397-08002B2CF9AE}" pid="94" name="x1ye=39">
    <vt:lpwstr>LOAf61RKz8wywAeNzsB3QQ/QVHQfgWY1kaAoerh8YIPASxda0pFioeNl7PtW08NjqDZ9vuKk9FlHPnnR1ZF+/g7e8sbe5K5A3Fh3xI/REljYRbB+izSKfjj3f72PsfwI2ABNGUdZ1VbYywFheWPwmwICArJoj4k+aE8kmW5O1w0un95Hm9biQjjnPkd9jx3xFe2nLfNceonJ8WMeYAsX/P14+ZdM+gRiKBvl/N4YzSYw0IfTzLO5JVUcuOkYs9b</vt:lpwstr>
  </property>
  <property fmtid="{D5CDD505-2E9C-101B-9397-08002B2CF9AE}" pid="95" name="x1ye=4">
    <vt:lpwstr>AfZFBiFrRquovZizKYiqoD/coyR3pbWwP3LtvOvlCExfBESScVA5Y426EmXFH2BkpWlvPG/GMUPoyTWkgNJLFlgt1GPilAOf1HFMMne1WkOTOkf2cYhgf483igiXFqzaVtAcLqTp3ABZ8zruPyZgnzueTmSQcUMbzwR90RdBFItdqXo4fbTm6AV+MN2HFYe8QOGAwt4OgkobEF3UVlbDVKhigxGOLN6hSkZxLgzJ3vdpdBR//C08lIoJM/aMGnJ</vt:lpwstr>
  </property>
  <property fmtid="{D5CDD505-2E9C-101B-9397-08002B2CF9AE}" pid="96" name="x1ye=40">
    <vt:lpwstr>TWr1kxKUepRcv6+ChJNGLihGkqsR8+2z5nuPGaJfYK4ZAkvOL0I3i1Be3rOsQFPKpac8Je6FP+7J84IfIGxOIhH/MeQVmoHRIi9vig2n/o7qIA9SI1aUf9snZv9SJM2kjP8Le/dGRmBwiaqGfye4M5oxfzoO1m92dd9HnJ6I8pn54ar+RAmBuKGIem7TdU5YUM8LM1yz6VAEKD2gVb3F7kLLnjYNLQYX5xb1RBZayqOJ1NgJJvcFWhiE9+i3478</vt:lpwstr>
  </property>
  <property fmtid="{D5CDD505-2E9C-101B-9397-08002B2CF9AE}" pid="97" name="x1ye=41">
    <vt:lpwstr>WvRz+HE0+0jlngBgN79/4DqGIKsCvEiGGhbFkcpSifjCWPSQx22bNXWacBnNVKl9a7QdEptLcK5utfXTCwRldE6BbHrBXGxzTvt6Kv9U1zgSGtc8yL1KHsl1wpyVW69XnIfMFI/u1BjyYML93P9zU+1NqbJGHgG+c7NpnN2CAjXDzwveFM8EKkOOPyB+skFYZkXD8NBoCG+GdyvF1Wfv5Coz+9OsE1ojfM7YPMxnK9IkEpb/ZPILNbeY0aKb5nP</vt:lpwstr>
  </property>
  <property fmtid="{D5CDD505-2E9C-101B-9397-08002B2CF9AE}" pid="98" name="x1ye=42">
    <vt:lpwstr>W/psysLF0JOMTG1BjCX1hsamo8pwUmw19D5wR71rhs4QkXX56NW1hlXhflDwkHhQALJo2o0Qq99sKMbDDB3vj626RxkZmP9/gmw0z3MJxSrvGlebrszAFlxUg35aexW1s7TrH02t9dkOdKuBftip7u8Srv1f8wJxfROg07OMfE9xtYFrEO9C/78JpeY7mDjXYP/Obdkxm92QUkFxl2TAI6HgcuZ0IM5KT/3d2REOZGAn0cthOeC+vwo1wqhO5k0</vt:lpwstr>
  </property>
  <property fmtid="{D5CDD505-2E9C-101B-9397-08002B2CF9AE}" pid="99" name="x1ye=43">
    <vt:lpwstr>16fg4+6AMNUj3HszxWZnR0UshuAIcwfzyEb4yBKwyx2uAK1Ud0lKbci9Ph0q0tweht+BVOYMZ8rc8Z8J/Cjl4mkKXz2+eCr/8oA1LppT89yxkn20DJig7OAnVxQJlokEaDTIbeUsPBq3YzQ4Tz1jlWIxIq39BLZhZs5RriiLV+B1yLDrr/rFmtlPDXR1eQQVsebCzkZq4FWhiujd6tst68cx6t0mHAnvdMDPzzc5J9vOC79k/Of41remmoXsouw</vt:lpwstr>
  </property>
  <property fmtid="{D5CDD505-2E9C-101B-9397-08002B2CF9AE}" pid="100" name="x1ye=44">
    <vt:lpwstr>/BzmIoLtwzzrcoknBseSk2/8Saiz9tZ033PNPg02DMBQuyMRLQUOtUPuXCmmDDkOcVjb8lHFC2l9iPVdt8NcqgkNzplZyOznTx/+/y0MFqu2xRNEJ1ucLn9pHkLArxFv3Urmd0CRbrtdVaEdmJPZPln+tMOlowndVf+s3IVWjd45nkPPA+xXi3kKZy7K/iWKMjQmq/YOQvD5WclUJhHsInCxi6OprTZFP16/yjgEKf5o7hm2rHtkq0O6ymvLXC3</vt:lpwstr>
  </property>
  <property fmtid="{D5CDD505-2E9C-101B-9397-08002B2CF9AE}" pid="101" name="x1ye=45">
    <vt:lpwstr>4A08EeH0tCYyXtt9BuZ9ZVMPcKJ9gdCdUZYbxLpSiDFlgFtn+UFEK9GXYyE0x4GTOcbcsLZdzJ+C6VbhR51kDiYRvv0oOWDNfr7x3E+EKYYFdHjS6ceDQpUxQffdva/tylbQ1iC4SZX6Dc7hVvbWkw3ofTkluTiqd37f3Ib0HIjOKjN8QOhI2VJEbDqCdizcdJDJS4l0+l5akcykHpipmWvMW1K2K8MuHbkPZ41nUgFb/onI+K4TLDk4txW1nH6</vt:lpwstr>
  </property>
  <property fmtid="{D5CDD505-2E9C-101B-9397-08002B2CF9AE}" pid="102" name="x1ye=46">
    <vt:lpwstr>NqUjJR7f48jld1OKiIevcosQp7x1go91GCKgQIDhE5daQ+Zfeyj1wMwfPvA3n6V0XPKe5sWJBtFKC4svwpaqMpRsxdMe0vYubkez26v2H8rgQRMoRwLKL4IqdXNZ121vw4NWhCGdB4qR6zPkGO7OpOOu/xwmlx+Lk8pNEdSOByXzFdpBmSPzL36WTOchrgXGe72/PbdE2+gP1hp+tSAnZLUvIhFrWEOmZAiO7nEw+9flF58URGdMwuzFIPRXFhr</vt:lpwstr>
  </property>
  <property fmtid="{D5CDD505-2E9C-101B-9397-08002B2CF9AE}" pid="103" name="x1ye=47">
    <vt:lpwstr>NBbzEeF1GgmnRg4qRWzGVhguOiZvUs+mLQdMQCJQcjuV08oEQ1qFdguzSbXaA8k/t7AG3A7UCoOH++mDB/hV+6DW9FGmMHSJh+/lsZP4hfCmk3YopKkaSgAzi/skokGO+N1w1tyowQvm4nnhVYZZftIIKizzq75I4hAHknWY7rC7d0cURytaqEVCz/fBHx2FX9F3TcNiEnJsH2ZcBQ9QUX5tu0bEP/tvhOs2c/5F5IQtxZvbDCKc1YWtIDtOd5h</vt:lpwstr>
  </property>
  <property fmtid="{D5CDD505-2E9C-101B-9397-08002B2CF9AE}" pid="104" name="x1ye=48">
    <vt:lpwstr>LE1eNL5tM3YOmJef0O6oYoUy8er2VF8VF1YYzyddIL+GTVWVlfkRxkoiVKIVqAN8RDVNbl+VJVCvKSyAS156lZzRAA0gDKibxjOVNw3KfxxLXh2B6FUMPlSugf3F+adQAXj1oAjKuLNtIMzeHqvEKsYHKX/iiOYkwJF267tf2rMVI+xCQ6w2gIty8YBRJxU1cHYWV3jxvUHYWxxCAMqw4Tpk0IM5aCAGAEfFBoha2hXafmCKkY/vuJ9YQHShUkc</vt:lpwstr>
  </property>
  <property fmtid="{D5CDD505-2E9C-101B-9397-08002B2CF9AE}" pid="105" name="x1ye=49">
    <vt:lpwstr>48YZMZWBlw1FGN6NxSkCFeeL4L18siP27vpI39RXBwxo9g7sPPL9Qt1eKVrDK8xM34LaaDG9GMXtzg1OMcZqtVDudiaYFW7fxdTZQ3KZYFgQF1DhUTvDdAl0sA63m2k5T/tjWkjINFAppwUuheJKQxBhWIu+bqTVP8hFoCEJx+JY1k9LquXQ8RWtrDhF327oLKbKy8zErXKDVMTtrCOsuIs5VUPKVaUDn3mvqoEnp4dW/WS6BZYF+TcdrR1s12n</vt:lpwstr>
  </property>
  <property fmtid="{D5CDD505-2E9C-101B-9397-08002B2CF9AE}" pid="106" name="x1ye=5">
    <vt:lpwstr>klCiAwxOpsrI8lPUrE1RCAT0O20NSiSPwhW8fvKptbcf0e063v6poNUFK8rsf1gCGbgvoA47jwnlsCHVeYjznL7Q1y9vZZ05XSUDsqX/PALaFZ5jQJ3ruVQrmyeb4b6OUVR1XQKP6ZJl2XpaLdDeFhEqi30lWtiY9osrgp07u8qURCVnTOwsolFnTv6f1tKrE3KAaJFp7I5xpknAbSLdeAHCc5wLTlr/69ko4toPAMnTwMcqDQDGxmwjS+81jTW</vt:lpwstr>
  </property>
  <property fmtid="{D5CDD505-2E9C-101B-9397-08002B2CF9AE}" pid="107" name="x1ye=50">
    <vt:lpwstr>3QkdNlnG1umRSft5ZHQhKV5R4TdngmrW7HarD/2LPkkMZSeOi+Ef03SWH05dQwyrhXLh+Z5lrbGFVbKHICNly9n6os1735ecsy+U2JYELpY38xUlLy04+LO5UvQXJNIUXptCIOfDSNaD7rqMXxNX51K3/++heglwX/OjMEuahB9U68Tbrv5oP+xMDGQWimYp3RAm8IyFu+f6OXMFo9i79F7GP9j4307cpWgHvbGPWTnYdhTh9aLClquBU0gYbKQ</vt:lpwstr>
  </property>
  <property fmtid="{D5CDD505-2E9C-101B-9397-08002B2CF9AE}" pid="108" name="x1ye=51">
    <vt:lpwstr>AaXllddH81DYZ/SIRQjRaP/IjJbSFBNjytG8mbJbr69IG4eIrBkRAVDugcB1kAZ+gdlRPbqprM5ezIIEsxILaMBXMLsiZKs+WI6ojn8aZeiijg9PMWqIedkceblZqO5ax+Gkerq/v3muqmhjfanN1fHUF+doxzEc3oXf/qJRejhWaIu1neQnoi/1L41cgDgy1fMusr3fQXwPo5uf56dST9YIWbfWC3lvTPTNZnhroXKajJKFBvSTMFHfYJ4g5eY</vt:lpwstr>
  </property>
  <property fmtid="{D5CDD505-2E9C-101B-9397-08002B2CF9AE}" pid="109" name="x1ye=52">
    <vt:lpwstr>O1CkenWn+SXEXL7yqQj0KUTTO99w1Tztg47S3FKtN2VvEFuy5/oBNliH6ar1Wye85dnbHznZTK/4P4kHMy6jCMJVDxbIMuUqvSvgz4wZd7EZzAWgvNKlGJRUoP3KX3eH8AN4BWUQFIdM3tjvjDxcl3a2sFwpPUyjUawyRjNMbX6PChqDgwY+D7aB8j2Az+xLUFsuehKIm+/tlSFM4YlS3aWJ+ZekBTs+cB3hLPfFAM9IagNo+k7j40VHhLc5XSq</vt:lpwstr>
  </property>
  <property fmtid="{D5CDD505-2E9C-101B-9397-08002B2CF9AE}" pid="110" name="x1ye=53">
    <vt:lpwstr>CYBoV0YwnQmeUKsCu/86/QqSUDadPOpuDNg7rBYrdSAxMlvFPlIYUQyvk5e+Fn86098ndjyV4eReTJTyJaEVi/MisC8MdM3TFJ+RKE2d/XXPbFspGzs7RahIWNzIvJG+TVytnBK79YcBARZNj2NKv1NNI+i1iMBNkvomtdwhVxYCmvjixBvzZLxms6+1kmY+XFESYYlQufxDSgP2Y52Rswwzu+3tBiDw5bteDcCqTWXmI7SDFz7Rvn8Rv7Wzl/V</vt:lpwstr>
  </property>
  <property fmtid="{D5CDD505-2E9C-101B-9397-08002B2CF9AE}" pid="111" name="x1ye=54">
    <vt:lpwstr>4IPA/1cD71EbA0trMtAKBhxoK/k6nSOfBkoZ98mXUtA8l8vzvTddOkg2pWPxTqkIF7LiCF0n0EbYDHF/d+SkH6bHFAkOlOfzhLdTyC5XITLTqoBg8igJSSThq4A3AYiCA1qP56/AEiEsr8H3+lB9BkehXuD+XcdMRKgQ0IiBwTIYPU098y5b4G8Q3VWyv/e03eoujBuPoA3aBecPLCMiqaYWcAXKPVNV37Z6rBA9U/+cJ/N/P5++KIikPMknfzu</vt:lpwstr>
  </property>
  <property fmtid="{D5CDD505-2E9C-101B-9397-08002B2CF9AE}" pid="112" name="x1ye=55">
    <vt:lpwstr>J/M+Mx2l/XRy88Oe3Z3QqFwLCiV3SFK/AAtYUg9pJncDP+PThRC+sSCNPVidkuR3d2/Zy9nRdIKA8Z7zzRehgXryWs6wuWtPWnd42D/Jh9Jzcb9E2GVT5cOh8UWVpAeI5uw2xi1kactULqBXuI8aaniN/vZVk9sk8/KRpDBYyerfYlBoSJo42ZHCNoEAKP9hS3Y5PJdZ3kLkr2JfheJ3gOqn1zkV2YN2SH+c+cgwD+tL3GF3VV4zzHJj1m7a0p6</vt:lpwstr>
  </property>
  <property fmtid="{D5CDD505-2E9C-101B-9397-08002B2CF9AE}" pid="113" name="x1ye=56">
    <vt:lpwstr>CAVEJjDp/ZGJFRgkj6AthjwBwilyHElLmIkWVBhnlIVK8KkwKGlzGvtMFTSH8vOKdSkNulpQZbg7k+XI/PeJBMwsBPUB39fi/S9Lu2JsKD1VqoHGeERULZnSOeiUDVBI/ZY+PZBLXW12CGFSJaun4oWHOSJfaEbiFAFme+/3McWDiuPp70aon417Rg5K0WHbFcIQmB7tQMrVcc7wAQAmBuUKcwDZp5PgoOfCv75bzVZU0ZPLAYtrS9OIxPOtMzX</vt:lpwstr>
  </property>
  <property fmtid="{D5CDD505-2E9C-101B-9397-08002B2CF9AE}" pid="114" name="x1ye=57">
    <vt:lpwstr>UYmx7mMT3/lDd6EQgRzSkbG5wUxrN0RVjilav+6zUzKT2r5Rzm78pl8C9dqwOBLrpjA+ADURKvBM57cfP5IUZgewi9CG4RS3uK7Si4qGgD3DKZYC3gV3trKQiv8iJvpXkk9dNcQt+W0X90Ar9xYjfRXwZ6qepWHYQLG+VbcpksCZuZYfRKGfYEaXjjArhiVBrayTdNUlIcAALxf0FMA0OAl/5FMStLJbi2U/jacIGQnm/Gr8MJIAa6ca3yK92tu</vt:lpwstr>
  </property>
  <property fmtid="{D5CDD505-2E9C-101B-9397-08002B2CF9AE}" pid="115" name="x1ye=58">
    <vt:lpwstr>+YlQm3XgONxkaLBbafCkFFwe5X6+9svWU6cV2yMcitCBmUbGBflviquu3rwBGwNmE4+DcfxvhNYkTESyaXgjgEBSg8BadLSLgU3F/82+QD0jgdA/8+HcRx03Xp8XVjgfBFzAOXook1EOkG6eUTpgrXsDVClDJLhvhN4oTYZNoQUq6InHx62Gtf9C9UJgb/tozUeVgyy0r3kzupMrIHLPR2WTnP8zlNbcFKu0noHo8eFNwkF4/r1oH2fH8MWPSAI</vt:lpwstr>
  </property>
  <property fmtid="{D5CDD505-2E9C-101B-9397-08002B2CF9AE}" pid="116" name="x1ye=59">
    <vt:lpwstr>3RwHCQcitVlWPRy9F/4/+F2fsw73sN1388Vj5hDcIAiriSwY+v2fcDsSsN4U3Ay7Mi0NCHzIETDSK2i5l/ngMJFTl/7DqT0QRb8vAnmnn2opEuzAAliipEOD1ITGS2fd7X7tZc8KAXDVc5IiYVBWceNzPMAEBO5fVVATS4XXXNjZRawa1Rsx2Jh6yEkFIJfsnpQy6EmrskImZdfp9sInyhwJl7eOMzGTdbY3PB4OUsmE0al+PKwHTr0oQUbd7Rk</vt:lpwstr>
  </property>
  <property fmtid="{D5CDD505-2E9C-101B-9397-08002B2CF9AE}" pid="117" name="x1ye=6">
    <vt:lpwstr>HFog6d9hen4+cCYTpqbTa8NkdVXAwzKULuYKp4f6drVko4LQQOtEEFMK57KY2voR7dqBrLrNj9yvr2mbCt5FycqlNerqDnONOlNoL8t0Vzd0PbY6VDky0wj+WtKzAey5on/yePYdeMIfqaEh/nv7B/hHQThPEeqWfwxaeSPusS3RMx7Tq2TrQSG8jBcXqm9hzc+Pdt+a4upt9zVRlMM66Vz2BolLfcxttOVesOIl+FYnl1jDhS6N3E1fqjgQ7yJ</vt:lpwstr>
  </property>
  <property fmtid="{D5CDD505-2E9C-101B-9397-08002B2CF9AE}" pid="118" name="x1ye=60">
    <vt:lpwstr>p6RLPcE/BDPuY5BnYv37ujiHzViOb39XIvUAA20c9FLiZXHqx7l+Jlo91Ds2jjiTPD0OwX6h06x/OLqfxyo9Hj6B0BsiIcCsB2hGdLWPlBijdSX+CkWIllpXyRP9ko1DzIOEw/NMi0eYwAVb0sJJLKDFGAV6bMAOC794GHNsMmiVHyn1sYDpHHbV49/BJDVy06H0/aHwnvQcp2D8FL1C1PvVRsf0qrzwWWsNawA6NrU0LNBq6Y3Ac49qZuwNjeP</vt:lpwstr>
  </property>
  <property fmtid="{D5CDD505-2E9C-101B-9397-08002B2CF9AE}" pid="119" name="x1ye=61">
    <vt:lpwstr>Zoju5vEqglAWyTo/UQInExpnO086atwM7E+Zo8lYkqHjR8n7rhBmGy3r2rt1JkGzWX/Njr0dlymB+EWCAVIg3Itsu2DspjZKfhfGivt5F8twDSQeZAnpRHHnebDIc8XpZEW4SN8n9xeW0DG6OqjZLroHhD2UxB8hU3jnpkzRf5X88GPxF49+Y7kKoLoy9w4KmK7ziVfNpd91pCzG7Lqbn0UIBK/Xj3ptxo6xp/ME4mLmyo28osPkbejWlzPDoho</vt:lpwstr>
  </property>
  <property fmtid="{D5CDD505-2E9C-101B-9397-08002B2CF9AE}" pid="120" name="x1ye=62">
    <vt:lpwstr>eFp3T8elQND6v3RLPQRzsXf6wBNuMOOP7/5xA71bQNFcOoPVJNLjBeznGFMnA2aMrRqe84v6Rt2Ka4oMy/G0gD2OP1YoiZxQ3j3j6pJlQO9ncPT7jJKYXTAWQhVJ9IB+0uEqL3H6DYy5+OffUXZplwl/wLd6qr/RUPNIYSjZ1kbVQBUlTkrIDE68vBWeRe2IQysjsHzq6qVIV1mIfBMkTKzJgYcfaa7QdzXyzbs/zyYrHilvgvyy7Czy/+p6mB/</vt:lpwstr>
  </property>
  <property fmtid="{D5CDD505-2E9C-101B-9397-08002B2CF9AE}" pid="121" name="x1ye=63">
    <vt:lpwstr>gZ904EBYrrOsXCeFjYH4AS/7jK6/C9Jwk/fqLYSeybVnz+ah2d3b8unccdhMF9sGFO0sXm+2qDJngyCz1GoAS7mVqm/HWIx09ItMc/UglrPdV7meM23Mb1qYz48nvmz/bI3nZny3SwmpHEeBrVL0GxF6HGZB7lBDC7ZlL4VMMY+xHCljKthv8PeBHW1MY1wZR4N4cOYRaD/BHytoYcnTMoK/t6a73Q88k6R8Gm1Fe94dL+TyAx2BHGJ6qMfGjyN</vt:lpwstr>
  </property>
  <property fmtid="{D5CDD505-2E9C-101B-9397-08002B2CF9AE}" pid="122" name="x1ye=64">
    <vt:lpwstr>+vr6CJh5HkVamd9bAV9dPKWhzk98f+Ilgbudofri55bsUd9/d5poVgaMivYg2XnxZLx7MjZZ8hk4nIAnL3E2jWtL65JQm4ur637zCse0+IwR4S0o6Wk/fNhHP2rSny60vGHsqPgVE6RG1mpTChY4YJyzC+AK8TN+gojyUyc17HKeXRoLwP02ikGpu2sNBsP4aOY8TmwjtfCIUw6xHlXiLHPoalE97VMxCxRsA6UI2eYQZTMyfs5KOodvwDrxZxK</vt:lpwstr>
  </property>
  <property fmtid="{D5CDD505-2E9C-101B-9397-08002B2CF9AE}" pid="123" name="x1ye=65">
    <vt:lpwstr>83IY1IQIkSTgUTzhpeAfb6lxpESdfwEeGFWz0z/l2PXWjet9WyOJ50jjtoEveodDb8NyANgEDIlJrFzTvrHTVHpOq3XWK6E+taXA8RDAqtIchbPqAvVZoueMzyPC2cqokJBekHLwQVaPJcO2ZZ4xrDfDPEUyYBCr3mxLBDUa1vGYGJqJCNTMWORe/QoyBC5w/V1MA4E/bGQINJyht9j/tLtRwR4QnWG4PzQWPUZhvsq8+uqHgFOCBTyMKQfN10F</vt:lpwstr>
  </property>
  <property fmtid="{D5CDD505-2E9C-101B-9397-08002B2CF9AE}" pid="124" name="x1ye=66">
    <vt:lpwstr>A2OXA7aIg1nVxmThPqLwfaOfXiaE3NdgCRuX+QumuCLtw6AskmWYZ9EkLCWxkIRXytWUnlvUPBGvInVKf+OIesl7ircSNXKHf/64PXep0QmTj6QdWpG0jCg197XZD103ewqfGfA1Nne0YaYIaxfBV/K0fX72i+Z3USq04A+sNswcUa/zg6j91WoSiKfhADevGQ3ntnRu9gimlf/8iToigDJ4rh3L3XSuBSZtFvxcneRok5vz6fslVA7++uw5tvv</vt:lpwstr>
  </property>
  <property fmtid="{D5CDD505-2E9C-101B-9397-08002B2CF9AE}" pid="125" name="x1ye=67">
    <vt:lpwstr>5UbfAud7+RJbNWZovREIM9gKjOe0Ud0XLHz2OMX2NscjY0LGalPhyOJ00AZJNaNUaax/uPxgsgYurywdO6yFvzCwbMlWGgciS3jo7d5P89uUYQzSq/tQBSlKS+kBrzY3goOzW9mVq7ByLj2fKMxwl145KgJtj45yx8FgzO5rkHhqEOlM18eiEn9bqUEtXlndCpF36UdTV5rWSmU7Vfj40z1DT251XlAUM3MulIRVjrQrmb+kQjot7xKcb6x7eUj</vt:lpwstr>
  </property>
  <property fmtid="{D5CDD505-2E9C-101B-9397-08002B2CF9AE}" pid="126" name="x1ye=68">
    <vt:lpwstr>1MLAhzkkYNuayx/BnGKVronXT1Q9Hy7RHDIsxaEtc62HpkpnjUBBwDtjJX4LsnRG3zWGd0jrFThOnCY1gpHjKhWnKQrUXIprFfCK7savV7gPdgSsuABHunl7Q6KdHoQFgbHrRBNmAkFKTCY1RAzA92Z3iL0IPBmGlEmWrqbATkJSmaMom76bbyY6a3WcDEyf0i18dEOu4xHYSbfbWTT2dENqvMJHf/2ZMCoGoF9jQ9623C73d5e6hWxm9CqbBHh</vt:lpwstr>
  </property>
  <property fmtid="{D5CDD505-2E9C-101B-9397-08002B2CF9AE}" pid="127" name="x1ye=69">
    <vt:lpwstr>unh/DxTGOFcXceUMol4nVui4bfu+ywORECLyZEDJTRR6SqrClB/xYMvt5HcTFmn1594GUpo9arTJ25WesU5E8zeN4aiRWgMug4xfRzAq00qRHisIoo36dAMHf76vQE31TwPST8rMyO2tmDgzyjftvd+gTfio0QEU68Pyyb9oYycuRH5IFta+4pRi8mzP7+sENnmo0MmxwEOvfrZ4/cYigToFJ8X5f0mX0pDhIRqEXCLx6434BQMxhgFGyBRoCeC</vt:lpwstr>
  </property>
  <property fmtid="{D5CDD505-2E9C-101B-9397-08002B2CF9AE}" pid="128" name="x1ye=7">
    <vt:lpwstr>vCo4SVv/Kmz/wus5KOKBgQF0+1ghOY+/7eEKKz3EW9ZiNOFzPNX0RnfcLPQy5vVVts6F5rCyYRexcF9IuTqVbEPlphcdXvXV6hlTThrQF3wV9zVASpeGx7LzH/Rmf0WBWX4/AGc3pzRFY1R5f1FW+Il51x8JFy+CS5sKsVHjtBCcvYSnH8znfim9FruZudzvNATsYzDf7GVjfNJxzb0e+zz9f8EvkijtLuDv2djJXC2v786IByFip/Z6/mKHHa/</vt:lpwstr>
  </property>
  <property fmtid="{D5CDD505-2E9C-101B-9397-08002B2CF9AE}" pid="129" name="x1ye=70">
    <vt:lpwstr>22SjccaUDkvyvlcOSY62l+9NiZ9E93Y5VuotDiV+0do8S4gj3p6NVryEMCc1brYE6ZqOAbC8BGUcSoZHFvHifX86Qtdy4NKhYIJHUUFdiimn6/yS8NsKu2qt39MnTyHYSaUNnQMtsdKog52xe3Z6cFRqtvsDfEqFL6sqUp++npG9D5tE3pGrg0EerqZvUzqIhCyrJvQEg+P24wW+QXkWyNwkpHK3mBpvzkA2Vt2iShjNrvDH7yST9ZLW8iLhAf5</vt:lpwstr>
  </property>
  <property fmtid="{D5CDD505-2E9C-101B-9397-08002B2CF9AE}" pid="130" name="x1ye=71">
    <vt:lpwstr>EfJPdmWFhcphKxkzIdmNq08I+maJwsaA4Lm1SUKeGAdW+DzMZSh49MmQNajlIW7fm6Dh39QeNfWnq7NhlVgfP7qH0NBTaUwqliWkv65v3DYTrKa5DPhGHe2z8q478ITIMdlumZ/sRNygNMy2QoVazjxHonDu+p1G4QQg026MqdT7RaHr7r8lWomhago+WrOBkA8aB7FrewPi7PljwmK1KHT1gRpL9LZ0MymERWEY9gEUTR+x6bLNvjDgXIWl/12</vt:lpwstr>
  </property>
  <property fmtid="{D5CDD505-2E9C-101B-9397-08002B2CF9AE}" pid="131" name="x1ye=72">
    <vt:lpwstr>N89JSsfC6EdKU9zwdRnB0BxOBX0L/GevQD4DWIQO1cKkl6X9VUvX8ahOZvjt+/T8UfksSpT3cL3BZ5R9Gg9DYnNb4m72dDBtncIGLv+O8VpdB3qNtkYZxvjtS5FRgTwITHhTjkBISQp/Ng8Jxki1kRfSBnOo3p/mwd1wep9YcmpVfWBnaRc2Y2CGmMYdyoMuY9KtF+Z7vXUUETOws71Gqb1PtWjp+Hs0ffzMcS35EWvHWxExizND7qlVcexVcQW</vt:lpwstr>
  </property>
  <property fmtid="{D5CDD505-2E9C-101B-9397-08002B2CF9AE}" pid="132" name="x1ye=73">
    <vt:lpwstr>Yg731hCcwzF6QzkcAwe0QTwahf280xFnp07w3F2pPOSra4vzrzn1FtSDLVoXUOe0XpWq5QL3IZcTcg0Ltwc4NrB2zU15k9msIuF85BbztJkhJ8j6MgtG+K+Ck8IdWMH05MOSDc8961+SIOd3ki1h4nwx0wzKvvWU5jM1XTRKrtF2vIOH45d356rmDUxQGIxnE4UFhe+emhdSyCQie8737gQHKaIfjKoUL81LogtVXSBcXP5sg5a1xtaSzqTUcjZ</vt:lpwstr>
  </property>
  <property fmtid="{D5CDD505-2E9C-101B-9397-08002B2CF9AE}" pid="133" name="x1ye=74">
    <vt:lpwstr>8lveBGyg4Vo83YwnOE7Q23fLPyORLC1dF9+EkC0RtnNuvzphcJk5G0raiWijUlVo0rtMW7NSep9TjLTaE1Jnqy1unNMAQma/OXxmysUcTlEo/qMd2ZTWAj2nnd8WguK3xCYMWc2tWGAVMp74R/RQAjqBbIV/k7QLlcFfwTvuvwE+PxC0AyiyvPcoqoBZtp+EmF9p2ftP80r1OZyRH0gN02hnkjN0V9eZAPWmQ7c5/Vv/C4m318XpPaytha3tg5v</vt:lpwstr>
  </property>
  <property fmtid="{D5CDD505-2E9C-101B-9397-08002B2CF9AE}" pid="134" name="x1ye=75">
    <vt:lpwstr>dL2LZ/251jvYLffHbM7Bjz2LqzhrTgy+NsB4YimkCe3ebtpDua9fRxFIdLaHofb2Qdm6+77VqXzMMr0G1w2ZmsDAp6Z/FUEbeQsTEsnOu0Qzb2qDFumAeQXIoQuJ0hXRzQWjjXxizOkgIrqJInaXJrHUM7YXKQfvkwA7rdxkenUySe8In5P6uWSPWtlp/zq96ZSoWFA44y1F2kIUbGIPf/7JOS1cJkRmjP4jYNlZEKth58QZvQQvzYJTsdAtvy+</vt:lpwstr>
  </property>
  <property fmtid="{D5CDD505-2E9C-101B-9397-08002B2CF9AE}" pid="135" name="x1ye=76">
    <vt:lpwstr>bQfzWMQS4cBHW2HtdLMj2pP1EUVPPDeSnxRT79RK9kHhDdJ6WHegUQ/55zoiKmFlGpWuAKBz8hzkwWvfc3rPdvcgNX9OIEBHEcerCeuZt/tZy3dSBMrVpE/EYCau0eptT+u13IGS3YFbZLYkbT2ro9oPZdpbPaxysn+yz6bRzYdFn1QGfWMisqnBQLQfl/e+WALDoT3DhfQh3hq00zUenZcTvECkzcsBAppXNODDMjzyEeBpmmQ2TLEyw+mTx2G</vt:lpwstr>
  </property>
  <property fmtid="{D5CDD505-2E9C-101B-9397-08002B2CF9AE}" pid="136" name="x1ye=77">
    <vt:lpwstr>lKoiIdoaODq/Ljq2K4CcDTPAFhfFvn/uElkdQykZmgQX5qlP5iMkMFtvBzC1idNzNhzK/whCt+ZFRmwOXG7s+27ox6/4gqvSWQJjPThMpO611A4BIGlRyzQdevRh344ZS1cXDFIl8FYb46ggirejAJ8KnM/BrrofHG48fIXVpYOmxGQmu935/a1lFpisRrF5IixaIi0yDtcaukl2c0Yt0KG40ptd7ybQRmmfYXWcnK5YNDqASQ1bw/EUFH2JuY7</vt:lpwstr>
  </property>
  <property fmtid="{D5CDD505-2E9C-101B-9397-08002B2CF9AE}" pid="137" name="x1ye=78">
    <vt:lpwstr>HRtbtDrnln2/EF3L3AE+Ab1iw/qXLVS8Bp27VzXAJZ6L7SSZATcZstts73b9P2tBOWjQV95fNGjH5Vjnxk6U+EsYiPNAflVdZvpktK7ryqyFmPBl2fJWznPXH8YiiaHkMtE/rk92laRjBCt6whKY+XCUjaZ3ftkMLEZXJf98aTzb8yVQ5WCktJDoG1/P5IkjkR8sFID7arm5FdoUM/Nyo8BGpXxUIz7Y+IXOroPh8LzamtZGKj4OKUGb1Kfcwnv</vt:lpwstr>
  </property>
  <property fmtid="{D5CDD505-2E9C-101B-9397-08002B2CF9AE}" pid="138" name="x1ye=79">
    <vt:lpwstr>o963slykgQGe9/e5eeKtEUL404vUBbmmn8f2uN8zw5CBD6WL/DRm+uTzmrrTNnvxYj4Gowf5+14omrmnSIrqqLFB/WTDGLNqOgpJbEHK/kSjQwdIY2PSngLfZjf3L4ifHHE3OBGMjPGEdg/kS/K6Uygp/2RsNQF0XGrtRF3oIekxPTK7yTRJ4RfP3kSDyCU3yBfPJ03QOdPP3IDJXow3g3iQbbyGcvtZmMiv/L577+Z7CZZQ3umXwl9xPCWvGJU</vt:lpwstr>
  </property>
  <property fmtid="{D5CDD505-2E9C-101B-9397-08002B2CF9AE}" pid="139" name="x1ye=8">
    <vt:lpwstr>KJVoOUOLAruXD4ONZ1A8mVPsSTQx3zXs4MbKICfZxslTC4QUazC/GTxkuf6Wz94/KE9+o8RZeTIWKOZffBmoM0o1RD9lETyhv+xe3DT4+4YrHj5ToDSD6DI4c6VqSn0vuSOcEswPHOT2dx8lVN6CBE4Crnipf3DWkEklBugr4O0wJls5JjtOebyVBCGVCUkHjppHMfRxmQiJClsoroi3S+fz0WqZhhP3Hv+loCggwdkgLfxpZHyshAK7gFc7p1/</vt:lpwstr>
  </property>
  <property fmtid="{D5CDD505-2E9C-101B-9397-08002B2CF9AE}" pid="140" name="x1ye=80">
    <vt:lpwstr>7loSVciEtj44t8sAJ667lGbONr8n8H6R7zC29m+E6187HKY1QpvEhAMTKmBr2vbC7CChHPJ9//V6mrdXrsG18S2hvIIuDhOQa8IXvBCkIYMJljj7x/Bjk9LD3YS1Z10M9B1MgTZzYAknfk5XcIuoqbyg32+z8Cjwmq8eUKxzG85dA7ubn0YggnfE+1a6TXy+slcbq6HUc86T7WbyDYkNcYwEvsx7HiRAVrxDRMpLU+f6Z7PJHIGluYVEb878d7J</vt:lpwstr>
  </property>
  <property fmtid="{D5CDD505-2E9C-101B-9397-08002B2CF9AE}" pid="141" name="x1ye=81">
    <vt:lpwstr>fN1mg0v2YeY7A/Q3ET36dRnSzz3e9aupKvCFfH81uhF50aeumI00DZsDzj1NVm70fXsIVANbuf/2qL+DdNuWX2FBwxYx7GKonw6RxjEwy4LZaVaYQKoB8JQseWcc6FmNOCUaz/qVh9FNz/PEP7EguVmUl4QPk36B52aNWzcfc4j5gf+JHkL5BsVx3BBnW+ylF4BOFm6CvvIUolvN0Ld4GkPvzwFr1riV+S1U/uQMTPWeYv92S+RLYREoD3ljl4e</vt:lpwstr>
  </property>
  <property fmtid="{D5CDD505-2E9C-101B-9397-08002B2CF9AE}" pid="142" name="x1ye=82">
    <vt:lpwstr>p0osPUvn6QgQDfecQ0b/37A6mVo9+01x5V+xgoY+aMjgHxR9ax3r2RnP6CD+x2Vs/TY9iLSOKt7IpTJCrbQNHJuqWrJrUmQrCcj0J9YEfx1soh7j1YeUEGM5LpS5vJVTkXgy+8rXFN+ijHc6wikoTg8xH8wb8Ns5wvBVD1eVFcdSMmR5ww4k281zg5blC39Oiw6WczfzXzvDO/8RnmhTo8IgkBYZ/36WObl01eXO5Gf7fyxLvwRWGg2cfjs3G54</vt:lpwstr>
  </property>
  <property fmtid="{D5CDD505-2E9C-101B-9397-08002B2CF9AE}" pid="143" name="x1ye=83">
    <vt:lpwstr>T+K7j7VhxvfhsEfxZCEaQkE1siaoamNu8mO/P3NTh6ODlJIMVZa+qD9sIP5jo2H1J8gb+xWkD4Wxw3pIm3tQcoCvak/TdT0Vd/aVj2CMV5Hf3ppd0UfiklzPmywKFrdIVZRpAfgY8CIIpN0VYcTl11Xn8FcAnZVSBv7fvbhrD8XeUFx61CkD0Lxeu+y3/RqE7C9sMT4TDQ+/8DDLPC67qBZLePdHE6gTYKRgVR83Y5irvy83H6TyowFdql+BwZ6</vt:lpwstr>
  </property>
  <property fmtid="{D5CDD505-2E9C-101B-9397-08002B2CF9AE}" pid="144" name="x1ye=84">
    <vt:lpwstr>N8YXuD6pXXwJggTeEZaOwJEbrBo4j2F+5Cnj94eyKvzDdI4dlM88QFBFTqQmXlkEfltNOPwfEVPofMakN595EBAi49s4ABEWIlS4mNRjGF0hEB3H8gbqjzPMk6NIUTCRKW9Y6yk1VirVIvRwM1/2YObJ8jOIIulDm8NKmLECwNOeKLKHeN+0Cvs7llbnv7bSe60DckeGwr1ZlerRc7BNiOib+2z0HaNKxPGPBIub9WNZGg4mB11XW1lqouS0RiN</vt:lpwstr>
  </property>
  <property fmtid="{D5CDD505-2E9C-101B-9397-08002B2CF9AE}" pid="145" name="x1ye=85">
    <vt:lpwstr>DNOjPMdsZx3ZEuP4aoztWWTiZt/4VHmNicujQa3re+HXIUp8ueUP3LaWe297hnRFEVO44HHlYCZw7y2AyuM8oX9uON6cntNFAcJbFT9w148OrDBmcsSm3Wqhf+j/cYnbH35FPuzBlEehRdvtX0UknXldejGhp0X03xTyHTLUTaxRY1hl+CEg/AEk/+1dLH3tRFpL7tFgECmtWpVOacO79xfgDSyWscHXTtGv92suhZa3Pp7lnrsOruMZfWhnZyC</vt:lpwstr>
  </property>
  <property fmtid="{D5CDD505-2E9C-101B-9397-08002B2CF9AE}" pid="146" name="x1ye=86">
    <vt:lpwstr>af4AUam4Sp036+XhbABoo3+blL+H5LAJYvst+kU2LRv0fFLYy4N/JhppBGQ1AYyxm/3eC3Z/n8Mw1u3xcZL1KSCdgOTlgqLBrPGMcikTRc1tvGV6avqE2f4dtDv1Rl4EXT7V3+tfwRqqqmpWwCD3tGCji+4xiFi09HiTotWBW9RyHf9KWzIdBq+JbnTN/JFYIGa/Yrt2+XcM0pZSaa41Abw5eA2WlhiI/ogzb71HlMjAawzqIx7b/dr3NXDj+Li</vt:lpwstr>
  </property>
  <property fmtid="{D5CDD505-2E9C-101B-9397-08002B2CF9AE}" pid="147" name="x1ye=87">
    <vt:lpwstr>aFFIGeHxPjaTyxg4Hja3ZU3y6FVDIs2ZlmISc35sv4gdNCywZ14+KZdHS0jTBO1RYL/in2y9oTEKzjsfcz2kOoRsK+G8jGLcjoYnM94Gi46v0kCdgUOu5TGTVXL9Nfm1udZeMwiHDgO1gdcqcaNAp0Q8kO5JWCYWyH4aRlzp7lvr1ZfRdan0VAdbFJG2t9BUERJgCqjx5Cema2nZdXjxciKZG1suSck8suX5ml7yUvb872QuLErF8NuvWjgvDzj</vt:lpwstr>
  </property>
  <property fmtid="{D5CDD505-2E9C-101B-9397-08002B2CF9AE}" pid="148" name="x1ye=88">
    <vt:lpwstr>hvOdZKqhPYRQZUcSu6P3+28eKdOnOxVpar5Lq+IYMh8X2RBmur0UKUwYgjTUJ1LFGMObXyVpmLqlHLsqrWlpXXyzX2y8OfRXQjxFyV6a/W3HscqqUTU3XwzNFFmWKxI2uTBWgYXNrzPp776Oy94zEXPWuCq4YJS89RlpH5BrM/odRjuFDL/Z63CT6ckszx0wjLqRXFHQdjSfGyiFhrHnVux44mP0fTC9K8noh23p7fqD4w7NKLW7zx6nWfhn/Di</vt:lpwstr>
  </property>
  <property fmtid="{D5CDD505-2E9C-101B-9397-08002B2CF9AE}" pid="149" name="x1ye=89">
    <vt:lpwstr>QB0TSM764C2mZEIt1YIhrNuI0AB0FwyG4yHqxSnK/wZT+b5Hi7nwh/pC3wsHSvuMW6lu6kXBRXzAdbHze6jskJkOGgdwU26w+e4uEy2fpM64+HgeXfwtDGY4wdruJtIyg2nyigmt+gVhdzYF96sgOCmtCJM8tHn/ztXPGkaamYB8K6Ue908tAOFsLPyWc7gomeNLIfdGlDmRuJlyiJh6HUr9BR90LwXn4r0oDHOWA0VzNOZrPaT0+HyQNJJt1Ss</vt:lpwstr>
  </property>
  <property fmtid="{D5CDD505-2E9C-101B-9397-08002B2CF9AE}" pid="150" name="x1ye=9">
    <vt:lpwstr>wjjsssMTFsdn2ntezCeko6BZs3BbVV9DyMEINLDF6zN9fRMwB/w37taLAXrFei3tlgimkcA5ntYq6xdxS8vIrsDw8pBgENEcbt0fx1lUPuewIe4Lq56ihnzw6nHfQuQ4a4X+/sd9XQI9vYgmCBIA6Jd4G3Wp9xEPD8M2pS9ewKfpz6YPSN6rAUP1TAbOenxGwuPsWydDUc9IPEJBLSiozCZENl7h5NB0Ij6gq4mr87G5D9FtfO1liy+fb6VtQx5</vt:lpwstr>
  </property>
  <property fmtid="{D5CDD505-2E9C-101B-9397-08002B2CF9AE}" pid="151" name="x1ye=90">
    <vt:lpwstr>jfluLZk6K6aAAwvwknwBJlmJoEH9XW17PGh+4tkOnSNEDydr3GAIjDHYJEIoxGxySm6r1Et6VfoEVJ/8IlHeZWbdTBL6upHLzku0XWGmLJVOWeaEfY7GpJ6Pi//HB+/hGelGcjpSWbaVqTmqFLUcDwREEgOAs6sRGmZciszG6r9bdFffZJ9bs8ajgHVcvYa+2hVsv3il4D9jY3PS+n+KyzrKN9l1LUGS9P7s5P5mo+kG+RZ4j3dTYsIJqcGbz5p</vt:lpwstr>
  </property>
  <property fmtid="{D5CDD505-2E9C-101B-9397-08002B2CF9AE}" pid="152" name="x1ye=91">
    <vt:lpwstr>XjQ7+L2ZIuk6bk4kSre541AVrhnXjTLcT+yIBLik03KffLt6To+LKeCMpouAPn9jkTfz+7b83ftNc2NdRHUcBeqgGYakuzQcuT68LSREIbtXkHZjnDf3984RvEDq4NbSVLwayrsl5IJsv8EYBO3NQId88P8wlhGINTRiuIXq164OEnm+cEFP397UHxREP40GLU02L0nBkYMljRtko1vO5UTT4Rq6MeHF3X9WsfBOBLIWrXssWvLwaUqHEkCpDuE</vt:lpwstr>
  </property>
  <property fmtid="{D5CDD505-2E9C-101B-9397-08002B2CF9AE}" pid="153" name="x1ye=92">
    <vt:lpwstr>2CarHgnbgJjgl4AK1tgmJBZxRy2qPBvTGZ9G+zLMkHxFuiV/Bhbv3TJNjabmYo43TRpfmdzax0LVHH1tcKIiej3/1GnoZpeHW5Er2e5VSUsqqQwv/7as8ziZIYkjsjdziPNroz5a6CwASd7PehKY0Yc/NFO485EP/3vcPTW2QnqnfFIkxjRbZxZVBV5GxIfodPsbbPircUyvv8CoGz2Kpkr8mmVgd+yWWGxC/ILBqizrlfIpkUV1aicFdeWbwgv</vt:lpwstr>
  </property>
  <property fmtid="{D5CDD505-2E9C-101B-9397-08002B2CF9AE}" pid="154" name="x1ye=93">
    <vt:lpwstr>aJpI3DfYZbd+yqb6/5PT5uwccPXfkMF9nwjoh6pZra1MXJAsBKgn7OldgwreX826US8G/PnN/608IZkZR2oPQbG+fo8usC/7BqOBdFGSlAvtSwtjHRIPvbVafRIC/XzMIPwXm1/bwPHUaOnBeEJZcoDKv2UsKI9BiXD6IbLSVuwYepLSzccWMwAW3QACEtAbez2GIV4kPWt15c7mgRY8bF32wvmNgQmfnvfMufjHVlKNNP5DXD47PM7FEwHqCpy</vt:lpwstr>
  </property>
  <property fmtid="{D5CDD505-2E9C-101B-9397-08002B2CF9AE}" pid="155" name="x1ye=94">
    <vt:lpwstr>9KgyxYSEmDP8WM8irEgLtlZ9tjovuDhHPVsjgTya2RXNviAG0HEr5CmHgmATaUwoh6y5Zj2eMmA0MvcCNQ3lDF1lWCbfohtMT9+S1b+dM3C/UhgtjR+oz30eWTfm+GnoQy5Mnugtl5PMjjGJKt6Z2eqhZEJoSM+eTmltNBpDjnppe6wiCRrMq8eUBIZhW3FTda5QJ8U7vlFw6QFtSwTCyETMXI38EphUExWHIIv9bMOib5YTL7QoH1BxVY2DIv8</vt:lpwstr>
  </property>
  <property fmtid="{D5CDD505-2E9C-101B-9397-08002B2CF9AE}" pid="156" name="x1ye=95">
    <vt:lpwstr>P54K3wG+v8FvVwikyqovkdS9Bm6qICnaQ4k67mXd7WRTfNAXkLX50S6atJvMXAWwij6vJZjDtD4zdpNr7Vrrmyp9PUNLut0bM60QK+ZajTKbmiEM6kWvtpiJVaGligUwnoiPDmPPXo6kBOOWzzsIoET+bEQ+JXLURCv1OLdGWDOzmqzkZUFsw5VEkGzA9iED0uHrna3r7wcHD3Pv4BhvMpqNEn072GVXPOTMfyihFAU09AHcCCQ8fSZY9GpEfky</vt:lpwstr>
  </property>
  <property fmtid="{D5CDD505-2E9C-101B-9397-08002B2CF9AE}" pid="157" name="x1ye=96">
    <vt:lpwstr>og9VMdugtGvPhHp9JS89hni0r5lOfpbxvtxDwInVLSVjMNyC9nXAN2jH6MqWIH+WzlgBhBBuIax9XZEcd7+ZkyW/o0+GDLx8hxBrFr87uxIJvSf67vPyJGloSHbHDeN2T7a1/FBLglE5OgkBlTptIgxjxOaFMFOpSqS3n1/Em4joiR3lnLKgd4kTp/OLYPf94KphA6KktM/MHxdSUx3glou+MbwxKHIACaFAOBAZgtsxk2bvScThj4Mm3pEql1C</vt:lpwstr>
  </property>
  <property fmtid="{D5CDD505-2E9C-101B-9397-08002B2CF9AE}" pid="158" name="x1ye=97">
    <vt:lpwstr>1+2A9w1AalCZRzErJ56EQ+h0blFGZgn79lWhPkxh4VUS2+cK4leOLwGJnXh7SkBQp7dZlV1FMduxaNcaMjhBUeESbXw4+evFBZDwsmGhss3bVfMQys/3RAorEaZNgv1HG1Czw/Y8R5J9mkbHcOIbxWmk4tafMPl1y9bin2xd0s6O5yX6zbfcNlu61gLgwQI69zmFttt/D4DqETKW/bejjOBWyJ7JG3MuFVB/YD7Qpx6eBuO+RQ9bBRpWuQumLHM</vt:lpwstr>
  </property>
  <property fmtid="{D5CDD505-2E9C-101B-9397-08002B2CF9AE}" pid="159" name="x1ye=98">
    <vt:lpwstr>h9QXxItEkLwXFAjpqx85hRFzOK/QK0A1VkATLmkDnxVfXkkRPSDePku4NFbkFYkPMK40TrYc/vQbvk4VKd67kRYG2HgFjDGpFhWixwlGLvJ1HIBo1ZULaehPpUo8avqEGk4Lqm6ieb8po+z7D2SrqTJpuHDD1TPhmwDN+CLQz/plKUJL4OB7U47mM/yf0apvT1OPQh4Y06Xg7FvOliM+nJE3FTwewnWtHF6SNxsfWrk2ZESr/gtl7LV2yiJBQI+</vt:lpwstr>
  </property>
  <property fmtid="{D5CDD505-2E9C-101B-9397-08002B2CF9AE}" pid="160" name="x1ye=99">
    <vt:lpwstr>LKtyhJDwEw4S7aGaIsLkalPNQhax2J9/EjDr8O9gmP8IE4r8kgMnl44DYaW4JfULyVj8/iRIMhC//bqLlKCiYFTvtqbIB68fe1YciJHmIMT/IU1TJebnuVIdLIaxlqADh0GP3gsVq+7+SN/9LJ3ozthFoPiWrQ5dlK0p5enMWMhRAZtX+ETCjZ/fXmtFw9lAcLxvDMR2Gu22psucxKChXl2CCxG4UOupt1RQUvYRlg0x2g1uFpOWNSl1KrCovpQ</vt:lpwstr>
  </property>
</Properties>
</file>