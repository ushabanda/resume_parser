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pPr>
        <w:pStyle w:val="divonlyName"/>
        <w:pBdr>
          <w:top w:val="single" w:sz="8" w:space="0" w:color="000000"/>
          <w:bottom w:val="none" w:sz="0" w:space="1" w:color="auto"/>
        </w:pBdr>
        <w:spacing w:after="320" w:line="800" w:lineRule="atLeast"/>
        <w:jc w:val="center"/>
        <w:rPr>
          <w:rFonts w:hint="default"/>
          <w:b/>
          <w:bCs/>
          <w:smallCaps/>
          <w:color w:val="000000"/>
          <w:sz w:val="32"/>
          <w:szCs w:val="32"/>
          <w:lang w:val="en-IN"/>
        </w:rPr>
      </w:pPr>
      <w:r>
        <w:rPr>
          <w:rStyle w:val="span"/>
          <w:rFonts w:hint="default"/>
          <w:b/>
          <w:bCs/>
          <w:smallCaps/>
          <w:color w:val="000000"/>
          <w:sz w:val="32"/>
          <w:szCs w:val="32"/>
          <w:lang w:val="en-IN"/>
        </w:rPr>
        <w:t xml:space="preserve">Krishna </w:t>
      </w:r>
      <w:r>
        <w:rPr>
          <w:rStyle w:val="span"/>
          <w:b/>
          <w:bCs/>
          <w:smallCaps/>
          <w:color w:val="000000"/>
          <w:sz w:val="32"/>
          <w:szCs w:val="32"/>
        </w:rPr>
        <w:t xml:space="preserve"> </w:t>
      </w:r>
      <w:r>
        <w:rPr>
          <w:rStyle w:val="span"/>
          <w:rFonts w:hint="default"/>
          <w:b/>
          <w:bCs/>
          <w:smallCaps/>
          <w:color w:val="000000"/>
          <w:sz w:val="32"/>
          <w:szCs w:val="32"/>
          <w:lang w:val="en-IN"/>
        </w:rPr>
        <w:t>Prasad</w:t>
      </w:r>
      <w:r>
        <w:rPr>
          <w:b/>
          <w:bCs/>
          <w:smallCaps/>
          <w:color w:val="000000"/>
          <w:sz w:val="32"/>
          <w:szCs w:val="32"/>
        </w:rPr>
        <w:t xml:space="preserve"> </w:t>
      </w:r>
      <w:r>
        <w:rPr>
          <w:rFonts w:hint="default"/>
          <w:b/>
          <w:bCs/>
          <w:smallCaps/>
          <w:color w:val="000000"/>
          <w:sz w:val="32"/>
          <w:szCs w:val="32"/>
          <w:lang w:val="en-IN"/>
        </w:rPr>
        <w:t>Avula</w:t>
      </w:r>
    </w:p>
    <w:p>
      <w:pPr>
        <w:pStyle w:val="divdocumentdivlowerborderupper"/>
        <w:spacing w:after="10"/>
      </w:pPr>
      <w:r>
        <w:t> </w:t>
      </w:r>
    </w:p>
    <w:p>
      <w:pPr>
        <w:pStyle w:val="divdocumentdivlowerborder"/>
      </w:pPr>
      <w:r>
        <w:t> </w:t>
      </w:r>
    </w:p>
    <w:p>
      <w:pPr>
        <w:pStyle w:val="div"/>
        <w:spacing w:line="0" w:lineRule="atLeast"/>
        <w:rPr>
          <w:sz w:val="0"/>
          <w:szCs w:val="0"/>
        </w:rPr>
      </w:pPr>
      <w:r>
        <w:rPr>
          <w:sz w:val="0"/>
          <w:szCs w:val="0"/>
        </w:rPr>
        <w:t> </w:t>
      </w:r>
    </w:p>
    <w:p>
      <w:pPr>
        <w:pStyle w:val="divaddress"/>
        <w:spacing w:before="200"/>
      </w:pPr>
      <w:r>
        <w:rPr>
          <w:rStyle w:val="span"/>
          <w:sz w:val="22"/>
          <w:szCs w:val="22"/>
        </w:rPr>
        <w:t> </w:t>
      </w:r>
      <w:r>
        <w:rPr>
          <w:rStyle w:val="documentzipsuffix"/>
        </w:rPr>
        <w:t xml:space="preserve"> </w:t>
      </w:r>
      <w:r>
        <w:rPr>
          <w:rStyle w:val="span"/>
          <w:vanish/>
          <w:sz w:val="22"/>
          <w:szCs w:val="22"/>
        </w:rPr>
        <w:t> </w:t>
      </w:r>
      <w:r>
        <w:rPr>
          <w:rStyle w:val="documentzipprefix"/>
        </w:rPr>
        <w:t xml:space="preserve"> </w:t>
      </w:r>
      <w:r>
        <w:rPr>
          <w:rStyle w:val="span"/>
          <w:sz w:val="22"/>
          <w:szCs w:val="22"/>
        </w:rPr>
        <w:t>Hyderabad, India 50</w:t>
      </w:r>
      <w:r>
        <w:rPr>
          <w:rStyle w:val="span"/>
          <w:rFonts w:hint="default"/>
          <w:sz w:val="22"/>
          <w:szCs w:val="22"/>
          <w:lang w:val="en-IN"/>
        </w:rPr>
        <w:t>0082</w:t>
      </w:r>
      <w:r>
        <w:rPr>
          <w:rStyle w:val="divdocumentdivaddressli"/>
        </w:rPr>
        <w:t xml:space="preserve"> </w:t>
      </w:r>
      <w:r>
        <w:rPr>
          <w:rStyle w:val="documentbullet"/>
          <w:sz w:val="22"/>
          <w:szCs w:val="22"/>
        </w:rPr>
        <w:t>♦</w:t>
      </w:r>
      <w:r>
        <w:rPr>
          <w:rStyle w:val="divdocumentdivaddressli"/>
        </w:rPr>
        <w:t xml:space="preserve"> </w:t>
      </w:r>
      <w:r>
        <w:rPr>
          <w:rStyle w:val="span"/>
          <w:sz w:val="22"/>
          <w:szCs w:val="22"/>
        </w:rPr>
        <w:t>+91</w:t>
      </w:r>
      <w:r>
        <w:rPr>
          <w:rStyle w:val="span"/>
          <w:rFonts w:hint="default"/>
          <w:sz w:val="22"/>
          <w:szCs w:val="22"/>
          <w:lang w:val="en-IN"/>
        </w:rPr>
        <w:t>9550866475</w:t>
      </w:r>
      <w:r>
        <w:rPr>
          <w:rStyle w:val="documentbullet"/>
          <w:sz w:val="22"/>
          <w:szCs w:val="22"/>
        </w:rPr>
        <w:t>♦</w:t>
      </w:r>
      <w:r>
        <w:rPr>
          <w:rStyle w:val="divdocumentdivaddressli"/>
        </w:rPr>
        <w:t xml:space="preserve"> </w:t>
      </w:r>
      <w:r>
        <w:rPr>
          <w:rStyle w:val="divdocumentdivaddressli"/>
          <w:rFonts w:hint="default"/>
          <w:lang w:val="en-IN"/>
        </w:rPr>
        <w:t>kreshnaprassad55</w:t>
      </w:r>
      <w:r>
        <w:rPr>
          <w:rStyle w:val="span"/>
          <w:sz w:val="22"/>
          <w:szCs w:val="22"/>
        </w:rPr>
        <w:t>@gmail.com</w:t>
      </w:r>
      <w:r>
        <w:t xml:space="preserve"> </w:t>
      </w:r>
    </w:p>
    <w:p>
      <w:pPr>
        <w:pStyle w:val="divdocumentdivheading"/>
        <w:tabs>
          <w:tab w:val="left" w:pos="3547"/>
          <w:tab w:val="left" w:pos="10420"/>
        </w:tabs>
        <w:spacing w:before="20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Profile Summary       </w:t>
      </w:r>
      <w:r>
        <w:rPr>
          <w:strike/>
          <w:color w:val="000000"/>
          <w:sz w:val="30"/>
        </w:rPr>
        <w:tab/>
      </w:r>
    </w:p>
    <w:p>
      <w:pPr>
        <w:pStyle w:val="p"/>
        <w:spacing w:line="400" w:lineRule="atLeast"/>
        <w:rPr>
          <w:rFonts w:hint="default"/>
          <w:lang w:val="en-IN"/>
        </w:rPr>
      </w:pPr>
      <w:r>
        <w:rPr>
          <w:rStyle w:val="span"/>
          <w:color w:val="auto"/>
        </w:rPr>
        <w:t>Having</w:t>
      </w:r>
      <w:r>
        <w:rPr>
          <w:color w:val="auto"/>
        </w:rPr>
        <w:t xml:space="preserve"> </w:t>
      </w:r>
      <w:r>
        <w:t xml:space="preserve">over </w:t>
      </w:r>
      <w:r>
        <w:rPr>
          <w:rFonts w:hint="default"/>
          <w:lang w:val="en-IN"/>
        </w:rPr>
        <w:t>4</w:t>
      </w:r>
      <w:r>
        <w:rPr>
          <w:rStyle w:val="span"/>
          <w:color w:val="468AE5"/>
        </w:rPr>
        <w:t>.</w:t>
      </w:r>
      <w:r>
        <w:rPr>
          <w:rStyle w:val="span"/>
          <w:rFonts w:hint="default"/>
          <w:color w:val="auto"/>
          <w:lang w:val="en-IN"/>
        </w:rPr>
        <w:t xml:space="preserve">5 </w:t>
      </w:r>
      <w:r>
        <w:rPr>
          <w:color w:val="auto"/>
        </w:rPr>
        <w:t xml:space="preserve">years </w:t>
      </w:r>
      <w:r>
        <w:t>of successful experience MySQL Database Administrator,  Database Developer, AWS Cloud Database, Database Support Engineer, and Skillfully accomplish Projects Involving Database Management with Extensive use of Technology and Recognized Consistently for Performance Excellence and Contributions to Success in the Software Industry.</w:t>
      </w:r>
      <w:r>
        <w:rPr>
          <w:rFonts w:hint="default"/>
          <w:lang w:val="en-IN"/>
        </w:rPr>
        <w:t xml:space="preserve"> Also having 6 Years  of experience in Telecom.</w:t>
      </w:r>
    </w:p>
    <w:p>
      <w:pPr>
        <w:pStyle w:val="p"/>
        <w:spacing w:line="400" w:lineRule="atLeast"/>
        <w:rPr>
          <w:rFonts w:hint="default"/>
          <w:lang w:val="en-IN"/>
        </w:rPr>
      </w:pPr>
    </w:p>
    <w:p>
      <w:pPr>
        <w:pStyle w:val="divdocumentdivheading"/>
        <w:tabs>
          <w:tab w:val="left" w:pos="4683"/>
          <w:tab w:val="left" w:pos="10420"/>
        </w:tabs>
        <w:spacing w:before="20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Skills   </w:t>
      </w:r>
      <w:r>
        <w:rPr>
          <w:strike/>
          <w:color w:val="000000"/>
          <w:sz w:val="30"/>
        </w:rPr>
        <w:tab/>
      </w:r>
    </w:p>
    <w:tbl>
      <w:tblPr>
        <w:tblStyle w:val="divdocumenttable"/>
        <w:tblW w:w="0" w:type="auto"/>
        <w:tblInd w:w="0" w:type="dxa"/>
        <w:tblLayout w:type="fixed"/>
        <w:tblCellMar>
          <w:top w:w="0" w:type="dxa"/>
          <w:left w:w="0" w:type="dxa"/>
          <w:bottom w:w="0" w:type="dxa"/>
          <w:right w:w="0" w:type="dxa"/>
        </w:tblCellMar>
      </w:tblPr>
      <w:tblGrid>
        <w:gridCol w:w="5213"/>
        <w:gridCol w:w="5213"/>
      </w:tblGrid>
      <w:tr>
        <w:tblPrEx>
          <w:tblW w:w="0" w:type="auto"/>
          <w:tblInd w:w="0" w:type="dxa"/>
          <w:tblLayout w:type="fixed"/>
          <w:tblCellMar>
            <w:top w:w="0" w:type="dxa"/>
            <w:left w:w="0" w:type="dxa"/>
            <w:bottom w:w="0" w:type="dxa"/>
            <w:right w:w="0" w:type="dxa"/>
          </w:tblCellMar>
        </w:tblPrEx>
        <w:tc>
          <w:tcPr>
            <w:tcW w:w="5213" w:type="dxa"/>
            <w:tcMar>
              <w:top w:w="5" w:type="dxa"/>
              <w:left w:w="5" w:type="dxa"/>
              <w:bottom w:w="5" w:type="dxa"/>
              <w:right w:w="5" w:type="dxa"/>
            </w:tcMar>
          </w:tcPr>
          <w:p>
            <w:pPr>
              <w:pStyle w:val="divdocumentulli"/>
              <w:numPr>
                <w:ilvl w:val="0"/>
                <w:numId w:val="1"/>
              </w:numPr>
              <w:spacing w:line="400" w:lineRule="atLeast"/>
            </w:pPr>
            <w:r>
              <w:t>MySQL Database Administration.</w:t>
            </w:r>
          </w:p>
          <w:p>
            <w:pPr>
              <w:pStyle w:val="divdocumentulli"/>
              <w:numPr>
                <w:ilvl w:val="0"/>
                <w:numId w:val="1"/>
              </w:numPr>
              <w:spacing w:line="400" w:lineRule="atLeast"/>
            </w:pPr>
            <w:r>
              <w:t>Databases: MySQL Server, MongoDB</w:t>
            </w:r>
          </w:p>
          <w:p>
            <w:pPr>
              <w:pStyle w:val="divdocumentulli"/>
              <w:numPr>
                <w:ilvl w:val="0"/>
                <w:numId w:val="1"/>
              </w:numPr>
              <w:spacing w:line="400" w:lineRule="atLeast"/>
            </w:pPr>
            <w:r>
              <w:t>Database Tools: MySQL Workbenc</w:t>
            </w:r>
            <w:r>
              <w:rPr>
                <w:rFonts w:hint="default"/>
                <w:lang w:val="en-IN"/>
              </w:rPr>
              <w:t>h,</w:t>
            </w:r>
            <w:r>
              <w:t xml:space="preserve"> SQL Developer</w:t>
            </w:r>
          </w:p>
          <w:p>
            <w:pPr>
              <w:pStyle w:val="divdocumentulli"/>
              <w:numPr>
                <w:ilvl w:val="0"/>
                <w:numId w:val="1"/>
              </w:numPr>
              <w:spacing w:line="400" w:lineRule="atLeast"/>
            </w:pPr>
            <w:r>
              <w:t>Monitoring and Automation Tools: Percona-Tool-Kit,</w:t>
            </w:r>
            <w:r>
              <w:rPr>
                <w:rFonts w:hint="default"/>
                <w:lang w:val="en-IN"/>
              </w:rPr>
              <w:t xml:space="preserve"> </w:t>
            </w:r>
            <w:r>
              <w:t>Anemometer, Nagios, Grafana</w:t>
            </w:r>
            <w:r>
              <w:rPr>
                <w:rFonts w:hint="default"/>
                <w:lang w:val="en-IN"/>
              </w:rPr>
              <w:t>,</w:t>
            </w:r>
            <w:r>
              <w:t xml:space="preserve">Prometheus, </w:t>
            </w:r>
            <w:r>
              <w:rPr>
                <w:rFonts w:hint="default"/>
                <w:lang w:val="en-IN"/>
              </w:rPr>
              <w:t>Exporters,</w:t>
            </w:r>
            <w:r>
              <w:t>AWS Watch</w:t>
            </w:r>
          </w:p>
          <w:p>
            <w:pPr>
              <w:pStyle w:val="divdocumentulli"/>
              <w:numPr>
                <w:ilvl w:val="0"/>
                <w:numId w:val="1"/>
              </w:numPr>
              <w:spacing w:line="400" w:lineRule="atLeast"/>
            </w:pPr>
            <w:r>
              <w:t>Scripting Languages: Shell Scripting</w:t>
            </w:r>
          </w:p>
          <w:p>
            <w:pPr>
              <w:pStyle w:val="divdocumentulli"/>
              <w:numPr>
                <w:ilvl w:val="0"/>
                <w:numId w:val="1"/>
              </w:numPr>
              <w:spacing w:line="400" w:lineRule="atLeast"/>
            </w:pPr>
            <w:r>
              <w:t>Performance Tuning and Optimization</w:t>
            </w:r>
            <w:r>
              <w:rPr>
                <w:rFonts w:hint="default"/>
                <w:lang w:val="en-IN"/>
              </w:rPr>
              <w:t>, Partitioning.</w:t>
            </w:r>
          </w:p>
          <w:p>
            <w:pPr>
              <w:pStyle w:val="divdocumentulli"/>
              <w:numPr>
                <w:ilvl w:val="0"/>
                <w:numId w:val="1"/>
              </w:numPr>
              <w:spacing w:line="400" w:lineRule="atLeast"/>
            </w:pPr>
            <w:r>
              <w:t>Replication Configuration and Maintenance.</w:t>
            </w:r>
          </w:p>
        </w:tc>
        <w:tc>
          <w:tcPr>
            <w:tcW w:w="5213" w:type="dxa"/>
            <w:tcBorders>
              <w:left w:val="single" w:sz="8" w:space="0" w:color="FEFDFD"/>
            </w:tcBorders>
            <w:tcMar>
              <w:top w:w="5" w:type="dxa"/>
              <w:left w:w="10" w:type="dxa"/>
              <w:bottom w:w="5" w:type="dxa"/>
              <w:right w:w="5" w:type="dxa"/>
            </w:tcMar>
          </w:tcPr>
          <w:p>
            <w:pPr>
              <w:pStyle w:val="divdocumentulli"/>
              <w:numPr>
                <w:ilvl w:val="0"/>
                <w:numId w:val="2"/>
              </w:numPr>
              <w:spacing w:line="400" w:lineRule="atLeast"/>
            </w:pPr>
            <w:r>
              <w:t>Disaster Recovery.</w:t>
            </w:r>
          </w:p>
          <w:p>
            <w:pPr>
              <w:pStyle w:val="divdocumentulli"/>
              <w:numPr>
                <w:ilvl w:val="0"/>
                <w:numId w:val="2"/>
              </w:numPr>
              <w:spacing w:line="400" w:lineRule="atLeast"/>
            </w:pPr>
            <w:r>
              <w:t>MySQL Upgrades.</w:t>
            </w:r>
          </w:p>
          <w:p>
            <w:pPr>
              <w:pStyle w:val="divdocumentulli"/>
              <w:numPr>
                <w:ilvl w:val="0"/>
                <w:numId w:val="2"/>
              </w:numPr>
              <w:spacing w:line="400" w:lineRule="atLeast"/>
            </w:pPr>
            <w:r>
              <w:t>Backups, Restoration.</w:t>
            </w:r>
          </w:p>
          <w:p>
            <w:pPr>
              <w:pStyle w:val="divdocumentulli"/>
              <w:numPr>
                <w:ilvl w:val="0"/>
                <w:numId w:val="2"/>
              </w:numPr>
              <w:spacing w:line="400" w:lineRule="atLeast"/>
            </w:pPr>
            <w:r>
              <w:t>Infrastructure: AWS, On-Premises</w:t>
            </w:r>
          </w:p>
          <w:p>
            <w:pPr>
              <w:pStyle w:val="divdocumentulli"/>
              <w:numPr>
                <w:ilvl w:val="0"/>
                <w:numId w:val="2"/>
              </w:numPr>
              <w:spacing w:line="400" w:lineRule="atLeast"/>
            </w:pPr>
            <w:r>
              <w:t>Database Languages: SQL, PL/SQL</w:t>
            </w:r>
          </w:p>
          <w:p>
            <w:pPr>
              <w:pStyle w:val="divdocumentulli"/>
              <w:numPr>
                <w:ilvl w:val="0"/>
                <w:numId w:val="2"/>
              </w:numPr>
              <w:spacing w:line="400" w:lineRule="atLeast"/>
            </w:pPr>
            <w:r>
              <w:t>Workflow Tools: ServiceNow, Jira.</w:t>
            </w:r>
          </w:p>
          <w:p>
            <w:pPr>
              <w:pStyle w:val="divdocumentulli"/>
              <w:numPr>
                <w:ilvl w:val="0"/>
                <w:numId w:val="2"/>
              </w:numPr>
              <w:spacing w:line="400" w:lineRule="atLeast"/>
            </w:pPr>
            <w:r>
              <w:t>Operating Environments: Red Hat Linux, Ubuntu and Microsoft Windows.</w:t>
            </w:r>
          </w:p>
          <w:p>
            <w:pPr>
              <w:pStyle w:val="divdocumentulli"/>
              <w:numPr>
                <w:ilvl w:val="0"/>
                <w:numId w:val="2"/>
              </w:numPr>
              <w:spacing w:line="400" w:lineRule="atLeast"/>
            </w:pPr>
            <w:r>
              <w:t xml:space="preserve">Security: Encryption, MariaDB Audit Plugin, </w:t>
            </w:r>
            <w:r>
              <w:rPr>
                <w:rFonts w:hint="default"/>
                <w:lang w:val="en-IN"/>
              </w:rPr>
              <w:t xml:space="preserve"> </w:t>
            </w:r>
            <w:r>
              <w:t>AWS Encryption.</w:t>
            </w:r>
          </w:p>
        </w:tc>
      </w:tr>
    </w:tbl>
    <w:p>
      <w:pPr>
        <w:pStyle w:val="divdocumentdivheading"/>
        <w:tabs>
          <w:tab w:val="left" w:pos="4122"/>
          <w:tab w:val="left" w:pos="10420"/>
        </w:tabs>
        <w:spacing w:before="200" w:line="360" w:lineRule="auto"/>
        <w:rPr>
          <w:strike/>
          <w:color w:val="000000"/>
          <w:sz w:val="30"/>
        </w:rPr>
      </w:pPr>
      <w:r>
        <w:rPr>
          <w:strike/>
          <w:color w:val="000000"/>
          <w:sz w:val="30"/>
        </w:rPr>
        <w:tab/>
      </w:r>
      <w:r>
        <w:rPr>
          <w:rStyle w:val="divdocumentdivsectiontitle"/>
          <w:smallCaps/>
          <w:shd w:val="clear" w:color="auto" w:fill="FFFFFF"/>
        </w:rPr>
        <w:t xml:space="preserve">   Professional Summary   </w:t>
      </w:r>
      <w:r>
        <w:rPr>
          <w:strike/>
          <w:color w:val="000000"/>
          <w:sz w:val="30"/>
        </w:rPr>
        <w:tab/>
      </w:r>
    </w:p>
    <w:p>
      <w:pPr>
        <w:pStyle w:val="ListParagraph"/>
        <w:widowControl w:val="0"/>
        <w:numPr>
          <w:ilvl w:val="0"/>
          <w:numId w:val="3"/>
        </w:numPr>
        <w:tabs>
          <w:tab w:val="left" w:pos="3168"/>
        </w:tabs>
        <w:spacing w:line="360" w:lineRule="auto"/>
        <w:ind w:left="284" w:hanging="284"/>
        <w:jc w:val="both"/>
      </w:pPr>
      <w:r>
        <w:t>Having Good Experience with the roles MySQL Database Administration, Cloud Database Engineer, Database Developer, and Database Support Engineer Roles.</w:t>
      </w:r>
    </w:p>
    <w:p>
      <w:pPr>
        <w:pStyle w:val="ListParagraph"/>
        <w:widowControl w:val="0"/>
        <w:numPr>
          <w:ilvl w:val="0"/>
          <w:numId w:val="3"/>
        </w:numPr>
        <w:tabs>
          <w:tab w:val="left" w:pos="3168"/>
        </w:tabs>
        <w:spacing w:line="360" w:lineRule="auto"/>
        <w:ind w:left="284" w:hanging="284"/>
        <w:jc w:val="both"/>
      </w:pPr>
      <w:r>
        <w:t>Expertise in Design, Development, Maintenance and Production Support of Relational Databases, Perform Root Cause Analysis and Business Applications.</w:t>
      </w:r>
    </w:p>
    <w:p>
      <w:pPr>
        <w:pStyle w:val="ListParagraph"/>
        <w:widowControl w:val="0"/>
        <w:numPr>
          <w:ilvl w:val="0"/>
          <w:numId w:val="3"/>
        </w:numPr>
        <w:tabs>
          <w:tab w:val="left" w:pos="3168"/>
        </w:tabs>
        <w:spacing w:line="360" w:lineRule="auto"/>
        <w:ind w:left="284" w:hanging="284"/>
        <w:jc w:val="both"/>
      </w:pPr>
      <w:r>
        <w:t>Good Experience in new Database Server Setup with MySQL Server Installation, Configuration.</w:t>
      </w:r>
    </w:p>
    <w:p>
      <w:pPr>
        <w:pStyle w:val="ListParagraph"/>
        <w:widowControl w:val="0"/>
        <w:numPr>
          <w:ilvl w:val="0"/>
          <w:numId w:val="3"/>
        </w:numPr>
        <w:tabs>
          <w:tab w:val="left" w:pos="3168"/>
        </w:tabs>
        <w:spacing w:line="360" w:lineRule="auto"/>
        <w:ind w:left="284" w:hanging="284"/>
        <w:jc w:val="both"/>
      </w:pPr>
      <w:r>
        <w:t>Hands-on experience with MySQL Server Upgrades from 5.6 to 5.7 and 5.7 to 8.</w:t>
      </w:r>
    </w:p>
    <w:p>
      <w:pPr>
        <w:pStyle w:val="ListParagraph"/>
        <w:widowControl w:val="0"/>
        <w:numPr>
          <w:ilvl w:val="0"/>
          <w:numId w:val="3"/>
        </w:numPr>
        <w:tabs>
          <w:tab w:val="left" w:pos="3168"/>
        </w:tabs>
        <w:spacing w:line="360" w:lineRule="auto"/>
        <w:ind w:left="284" w:hanging="284"/>
        <w:jc w:val="both"/>
      </w:pPr>
      <w:r>
        <w:t>Expertise in Writing and Creating Complex Queries, Views, Stored Procedures, Functions, Events, Triggers, Cursors and Indexes.</w:t>
      </w:r>
    </w:p>
    <w:p>
      <w:pPr>
        <w:pStyle w:val="ListParagraph"/>
        <w:widowControl w:val="0"/>
        <w:numPr>
          <w:ilvl w:val="0"/>
          <w:numId w:val="3"/>
        </w:numPr>
        <w:tabs>
          <w:tab w:val="left" w:pos="3168"/>
        </w:tabs>
        <w:spacing w:line="360" w:lineRule="auto"/>
        <w:ind w:left="284" w:hanging="284"/>
        <w:jc w:val="both"/>
      </w:pPr>
      <w:r>
        <w:t>Very Good Experience in Replication Topology, Configuration, Monitoring and Troubleshooting.</w:t>
      </w:r>
    </w:p>
    <w:p>
      <w:pPr>
        <w:pStyle w:val="ListParagraph"/>
        <w:widowControl w:val="0"/>
        <w:numPr>
          <w:ilvl w:val="0"/>
          <w:numId w:val="3"/>
        </w:numPr>
        <w:tabs>
          <w:tab w:val="left" w:pos="3168"/>
        </w:tabs>
        <w:spacing w:line="360" w:lineRule="auto"/>
        <w:ind w:left="284" w:hanging="284"/>
        <w:jc w:val="both"/>
      </w:pPr>
      <w:r>
        <w:t>Experience on AWS RDS Configuration, Replication Configuration and Maintenance of DB Engines.</w:t>
      </w:r>
    </w:p>
    <w:p>
      <w:pPr>
        <w:pStyle w:val="ListParagraph"/>
        <w:widowControl w:val="0"/>
        <w:numPr>
          <w:ilvl w:val="0"/>
          <w:numId w:val="3"/>
        </w:numPr>
        <w:tabs>
          <w:tab w:val="left" w:pos="3168"/>
        </w:tabs>
        <w:spacing w:line="360" w:lineRule="auto"/>
        <w:ind w:left="284" w:hanging="284"/>
        <w:jc w:val="both"/>
      </w:pPr>
      <w:r>
        <w:t>Hands-on Experience in Scaling and Performance Tuning on AWS Environment with Optimized Resource Utilization.</w:t>
      </w:r>
    </w:p>
    <w:p>
      <w:pPr>
        <w:pStyle w:val="ListParagraph"/>
        <w:widowControl w:val="0"/>
        <w:numPr>
          <w:ilvl w:val="0"/>
          <w:numId w:val="3"/>
        </w:numPr>
        <w:tabs>
          <w:tab w:val="left" w:pos="3168"/>
        </w:tabs>
        <w:spacing w:beforeAutospacing="1" w:afterAutospacing="1" w:line="360" w:lineRule="auto"/>
        <w:ind w:left="284" w:hanging="284"/>
        <w:jc w:val="both"/>
        <w:rPr>
          <w:color w:val="auto"/>
        </w:rPr>
      </w:pPr>
      <w:r>
        <w:rPr>
          <w:color w:val="auto"/>
        </w:rPr>
        <w:t>Very Strong Experience in Writing of Shell Programming for Automation, Troubleshooting and Monitoring Jobs.</w:t>
      </w:r>
    </w:p>
    <w:p>
      <w:pPr>
        <w:pStyle w:val="ListParagraph"/>
        <w:widowControl w:val="0"/>
        <w:numPr>
          <w:ilvl w:val="0"/>
          <w:numId w:val="3"/>
        </w:numPr>
        <w:tabs>
          <w:tab w:val="left" w:pos="3168"/>
        </w:tabs>
        <w:spacing w:line="360" w:lineRule="auto"/>
        <w:ind w:left="284" w:hanging="284"/>
        <w:jc w:val="both"/>
      </w:pPr>
      <w:r>
        <w:rPr>
          <w:color w:val="000000"/>
        </w:rPr>
        <w:t>Well Experienced in Master-Slave and Multi-Source Database Replications Setup.</w:t>
      </w:r>
    </w:p>
    <w:p>
      <w:pPr>
        <w:pStyle w:val="ListParagraph"/>
        <w:widowControl w:val="0"/>
        <w:numPr>
          <w:ilvl w:val="0"/>
          <w:numId w:val="4"/>
        </w:numPr>
        <w:tabs>
          <w:tab w:val="left" w:pos="3168"/>
        </w:tabs>
        <w:spacing w:line="360" w:lineRule="auto"/>
        <w:ind w:left="284" w:hanging="284"/>
        <w:jc w:val="both"/>
      </w:pPr>
      <w:r>
        <w:rPr>
          <w:color w:val="000000"/>
        </w:rPr>
        <w:t>Good Experience on BINLOG, SLOW Log, ERROR Log Analysis and Troubleshooting.</w:t>
      </w:r>
    </w:p>
    <w:p>
      <w:pPr>
        <w:pStyle w:val="ListParagraph"/>
        <w:widowControl w:val="0"/>
        <w:numPr>
          <w:ilvl w:val="0"/>
          <w:numId w:val="4"/>
        </w:numPr>
        <w:tabs>
          <w:tab w:val="left" w:pos="3168"/>
        </w:tabs>
        <w:spacing w:line="360" w:lineRule="auto"/>
        <w:ind w:left="284" w:hanging="284"/>
        <w:jc w:val="both"/>
      </w:pPr>
      <w:r>
        <w:rPr>
          <w:color w:val="000000"/>
        </w:rPr>
        <w:t>Experience on Table Partitioning Techniques for Dealing with the Bigger Tables.</w:t>
      </w:r>
    </w:p>
    <w:p>
      <w:pPr>
        <w:pStyle w:val="ListParagraph"/>
        <w:widowControl w:val="0"/>
        <w:numPr>
          <w:ilvl w:val="0"/>
          <w:numId w:val="4"/>
        </w:numPr>
        <w:tabs>
          <w:tab w:val="left" w:pos="3168"/>
        </w:tabs>
        <w:spacing w:line="360" w:lineRule="auto"/>
        <w:ind w:left="284" w:hanging="284"/>
        <w:jc w:val="both"/>
      </w:pPr>
      <w:r>
        <w:rPr>
          <w:color w:val="000000"/>
        </w:rPr>
        <w:t>Having Experience in Creating Multiple Database Instances on the Same Server.</w:t>
      </w:r>
    </w:p>
    <w:p>
      <w:pPr>
        <w:pStyle w:val="ListParagraph"/>
        <w:widowControl w:val="0"/>
        <w:numPr>
          <w:ilvl w:val="0"/>
          <w:numId w:val="4"/>
        </w:numPr>
        <w:tabs>
          <w:tab w:val="left" w:pos="3168"/>
        </w:tabs>
        <w:spacing w:line="360" w:lineRule="auto"/>
        <w:ind w:left="284" w:hanging="284"/>
        <w:jc w:val="both"/>
      </w:pPr>
      <w:r>
        <w:t xml:space="preserve">Skill of Troubleshoot, Resolve, Provide Root Cause Analysis and Document Solutions to Complex Problems. </w:t>
      </w:r>
    </w:p>
    <w:p>
      <w:pPr>
        <w:pStyle w:val="ListParagraph"/>
        <w:widowControl w:val="0"/>
        <w:numPr>
          <w:ilvl w:val="0"/>
          <w:numId w:val="4"/>
        </w:numPr>
        <w:tabs>
          <w:tab w:val="left" w:pos="3168"/>
        </w:tabs>
        <w:spacing w:line="360" w:lineRule="auto"/>
        <w:ind w:left="284" w:hanging="284"/>
        <w:jc w:val="both"/>
      </w:pPr>
      <w:r>
        <w:t>Expertise in Using, Writing, Executing DML, DDL, TCL and DCL SQL Commands on MySQL DB.</w:t>
      </w:r>
    </w:p>
    <w:p>
      <w:pPr>
        <w:pStyle w:val="ListParagraph"/>
        <w:widowControl w:val="0"/>
        <w:numPr>
          <w:ilvl w:val="0"/>
          <w:numId w:val="4"/>
        </w:numPr>
        <w:tabs>
          <w:tab w:val="left" w:pos="3168"/>
        </w:tabs>
        <w:spacing w:line="360" w:lineRule="auto"/>
        <w:ind w:left="284" w:hanging="284"/>
        <w:jc w:val="both"/>
      </w:pPr>
      <w:r>
        <w:rPr>
          <w:color w:val="000000"/>
        </w:rPr>
        <w:t>Very Good Experience on Database Normalization Techniques.</w:t>
      </w:r>
    </w:p>
    <w:p>
      <w:pPr>
        <w:pStyle w:val="ListParagraph"/>
        <w:widowControl w:val="0"/>
        <w:numPr>
          <w:ilvl w:val="0"/>
          <w:numId w:val="4"/>
        </w:numPr>
        <w:tabs>
          <w:tab w:val="left" w:pos="3168"/>
        </w:tabs>
        <w:spacing w:line="360" w:lineRule="auto"/>
        <w:ind w:left="284" w:hanging="284"/>
        <w:jc w:val="both"/>
      </w:pPr>
      <w:r>
        <w:t>Increased Database Performance by Utilizing MySQL Configuration Changes, Multiple Instances and with Upgrading Hardware.</w:t>
      </w:r>
    </w:p>
    <w:p>
      <w:pPr>
        <w:pStyle w:val="ListParagraph"/>
        <w:widowControl w:val="0"/>
        <w:numPr>
          <w:ilvl w:val="0"/>
          <w:numId w:val="4"/>
        </w:numPr>
        <w:tabs>
          <w:tab w:val="left" w:pos="3168"/>
        </w:tabs>
        <w:spacing w:line="360" w:lineRule="auto"/>
        <w:ind w:left="284" w:hanging="284"/>
        <w:jc w:val="both"/>
      </w:pPr>
      <w:r>
        <w:t>Supported Developers for Query Performance Tuning by using Optimizer Hints and Indexes and also DB Design Decision Support.</w:t>
      </w:r>
    </w:p>
    <w:p>
      <w:pPr>
        <w:pStyle w:val="ListParagraph"/>
        <w:widowControl w:val="0"/>
        <w:numPr>
          <w:ilvl w:val="0"/>
          <w:numId w:val="4"/>
        </w:numPr>
        <w:tabs>
          <w:tab w:val="left" w:pos="3168"/>
        </w:tabs>
        <w:spacing w:line="360" w:lineRule="auto"/>
        <w:ind w:left="284" w:hanging="284"/>
        <w:jc w:val="both"/>
      </w:pPr>
      <w:r>
        <w:t>Good Experience on MySQL Server Security in Object Permissions like Creation of Users, Configuring Permissions and Assigning Privileges to Users and their Maintenance.</w:t>
      </w:r>
    </w:p>
    <w:p>
      <w:pPr>
        <w:pStyle w:val="ListParagraph"/>
        <w:widowControl w:val="0"/>
        <w:numPr>
          <w:ilvl w:val="0"/>
          <w:numId w:val="4"/>
        </w:numPr>
        <w:tabs>
          <w:tab w:val="left" w:pos="3168"/>
        </w:tabs>
        <w:spacing w:line="360" w:lineRule="auto"/>
        <w:ind w:left="284" w:hanging="284"/>
        <w:jc w:val="both"/>
      </w:pPr>
      <w:r>
        <w:t>Performed Troubleshooting and Configuration of Linux, Ubuntu and Windows Servers and Services Including Database Services.</w:t>
      </w:r>
    </w:p>
    <w:p>
      <w:pPr>
        <w:pStyle w:val="ListParagraph"/>
        <w:widowControl w:val="0"/>
        <w:numPr>
          <w:ilvl w:val="0"/>
          <w:numId w:val="4"/>
        </w:numPr>
        <w:tabs>
          <w:tab w:val="left" w:pos="3168"/>
        </w:tabs>
        <w:spacing w:line="360" w:lineRule="auto"/>
        <w:ind w:left="284" w:hanging="284"/>
        <w:jc w:val="both"/>
        <w:rPr>
          <w:rStyle w:val="Strong"/>
          <w:b w:val="0"/>
          <w:bCs w:val="0"/>
        </w:rPr>
      </w:pPr>
      <w:r>
        <w:rPr>
          <w:rStyle w:val="Strong"/>
          <w:b w:val="0"/>
        </w:rPr>
        <w:t>Analyzed Long Running/Slow Queries and Tuned the Optimize Application and System Performance.</w:t>
      </w:r>
    </w:p>
    <w:p>
      <w:pPr>
        <w:pStyle w:val="ListParagraph"/>
        <w:widowControl w:val="0"/>
        <w:numPr>
          <w:ilvl w:val="0"/>
          <w:numId w:val="4"/>
        </w:numPr>
        <w:tabs>
          <w:tab w:val="left" w:pos="3168"/>
        </w:tabs>
        <w:spacing w:line="360" w:lineRule="auto"/>
        <w:ind w:left="284" w:hanging="284"/>
        <w:jc w:val="both"/>
      </w:pPr>
      <w:r>
        <w:rPr>
          <w:color w:val="000000"/>
        </w:rPr>
        <w:t>A Good Experience on Applying Indexing Techniques for Performance Tuning</w:t>
      </w:r>
    </w:p>
    <w:p>
      <w:pPr>
        <w:pStyle w:val="ListParagraph"/>
        <w:widowControl w:val="0"/>
        <w:numPr>
          <w:ilvl w:val="0"/>
          <w:numId w:val="4"/>
        </w:numPr>
        <w:tabs>
          <w:tab w:val="left" w:pos="3168"/>
        </w:tabs>
        <w:spacing w:line="360" w:lineRule="auto"/>
        <w:ind w:left="284" w:hanging="284"/>
        <w:jc w:val="both"/>
      </w:pPr>
      <w:r>
        <w:rPr>
          <w:color w:val="000000"/>
        </w:rPr>
        <w:t>Expertise in MySQL Server and System Monitoring, Troubleshooting, Issue Fixing using GRAFANA, Prometheus, MySQL Exporters and Node Exporters.</w:t>
      </w:r>
    </w:p>
    <w:p>
      <w:pPr>
        <w:pStyle w:val="ListParagraph"/>
        <w:widowControl w:val="0"/>
        <w:numPr>
          <w:ilvl w:val="0"/>
          <w:numId w:val="4"/>
        </w:numPr>
        <w:tabs>
          <w:tab w:val="left" w:pos="3168"/>
        </w:tabs>
        <w:spacing w:line="360" w:lineRule="auto"/>
        <w:ind w:left="284" w:hanging="284"/>
        <w:jc w:val="both"/>
      </w:pPr>
      <w:r>
        <w:rPr>
          <w:color w:val="000000"/>
        </w:rPr>
        <w:t>Successfully Implemented Perocona Tool Kit for MySQL Monitoring, Slow Log Analysis, and Table Alter without Locking, Alerting, Issues Fixing etc.</w:t>
      </w:r>
    </w:p>
    <w:p>
      <w:pPr>
        <w:pStyle w:val="ListParagraph"/>
        <w:widowControl w:val="0"/>
        <w:numPr>
          <w:ilvl w:val="0"/>
          <w:numId w:val="4"/>
        </w:numPr>
        <w:tabs>
          <w:tab w:val="left" w:pos="3168"/>
        </w:tabs>
        <w:spacing w:line="360" w:lineRule="auto"/>
        <w:ind w:left="284" w:hanging="284"/>
        <w:jc w:val="both"/>
        <w:rPr>
          <w:rStyle w:val="Strong"/>
          <w:b w:val="0"/>
          <w:bCs w:val="0"/>
        </w:rPr>
      </w:pPr>
      <w:r>
        <w:rPr>
          <w:rStyle w:val="Strong"/>
          <w:b w:val="0"/>
          <w:color w:val="000000"/>
        </w:rPr>
        <w:t>Implemented Nagios Tool for System, MySQL Monitoring, Critical and Warning Alerts.</w:t>
      </w:r>
    </w:p>
    <w:p>
      <w:pPr>
        <w:pStyle w:val="ListParagraph"/>
        <w:widowControl w:val="0"/>
        <w:numPr>
          <w:ilvl w:val="0"/>
          <w:numId w:val="4"/>
        </w:numPr>
        <w:tabs>
          <w:tab w:val="left" w:pos="3168"/>
        </w:tabs>
        <w:spacing w:line="360" w:lineRule="auto"/>
        <w:ind w:left="284" w:hanging="284"/>
        <w:jc w:val="both"/>
      </w:pPr>
      <w:r>
        <w:rPr>
          <w:color w:val="000000"/>
        </w:rPr>
        <w:t>Having MySQL Auditing Experience using MariaDB Auditing Plug-in for DDL, DML, DCL, TCL and Connection Tracking.</w:t>
      </w:r>
    </w:p>
    <w:p>
      <w:pPr>
        <w:pStyle w:val="ListParagraph"/>
        <w:widowControl w:val="0"/>
        <w:numPr>
          <w:ilvl w:val="0"/>
          <w:numId w:val="4"/>
        </w:numPr>
        <w:tabs>
          <w:tab w:val="left" w:pos="3168"/>
        </w:tabs>
        <w:spacing w:line="360" w:lineRule="auto"/>
        <w:ind w:left="284" w:hanging="284"/>
        <w:jc w:val="both"/>
        <w:rPr>
          <w:rFonts w:hint="default"/>
        </w:rPr>
      </w:pPr>
      <w:r>
        <w:rPr>
          <w:rFonts w:hint="default"/>
        </w:rPr>
        <w:t>Good working experience using Python 3.9 and Flask.</w:t>
      </w:r>
    </w:p>
    <w:p>
      <w:pPr>
        <w:pStyle w:val="ListParagraph"/>
        <w:widowControl w:val="0"/>
        <w:numPr>
          <w:ilvl w:val="0"/>
          <w:numId w:val="4"/>
        </w:numPr>
        <w:tabs>
          <w:tab w:val="left" w:pos="3168"/>
        </w:tabs>
        <w:spacing w:line="360" w:lineRule="auto"/>
        <w:ind w:left="284" w:hanging="284"/>
        <w:jc w:val="both"/>
        <w:rPr>
          <w:rFonts w:hint="default"/>
        </w:rPr>
      </w:pPr>
      <w:r>
        <w:rPr>
          <w:rFonts w:hint="default"/>
        </w:rPr>
        <w:t xml:space="preserve">Good working experience on MySQL and </w:t>
      </w:r>
      <w:r>
        <w:rPr>
          <w:rFonts w:hint="default"/>
          <w:lang w:val="en-IN"/>
        </w:rPr>
        <w:t>PostgreSQL</w:t>
      </w:r>
      <w:r>
        <w:rPr>
          <w:rFonts w:hint="default"/>
        </w:rPr>
        <w:t>.</w:t>
      </w:r>
    </w:p>
    <w:p>
      <w:pPr>
        <w:pStyle w:val="ListParagraph"/>
        <w:widowControl w:val="0"/>
        <w:numPr>
          <w:ilvl w:val="0"/>
          <w:numId w:val="4"/>
        </w:numPr>
        <w:tabs>
          <w:tab w:val="left" w:pos="3168"/>
        </w:tabs>
        <w:spacing w:line="360" w:lineRule="auto"/>
        <w:ind w:left="284" w:hanging="284"/>
        <w:jc w:val="both"/>
        <w:rPr>
          <w:rFonts w:hint="default"/>
        </w:rPr>
      </w:pPr>
      <w:r>
        <w:rPr>
          <w:rFonts w:hint="default"/>
        </w:rPr>
        <w:t>Experience on working with development tools like  VS Code and PyCharm.</w:t>
      </w:r>
    </w:p>
    <w:p>
      <w:pPr>
        <w:pStyle w:val="ListParagraph"/>
        <w:widowControl w:val="0"/>
        <w:numPr>
          <w:ilvl w:val="0"/>
          <w:numId w:val="4"/>
        </w:numPr>
        <w:tabs>
          <w:tab w:val="left" w:pos="3168"/>
        </w:tabs>
        <w:spacing w:line="360" w:lineRule="auto"/>
        <w:ind w:left="284" w:hanging="284"/>
        <w:jc w:val="both"/>
        <w:rPr>
          <w:rFonts w:hint="default"/>
        </w:rPr>
      </w:pPr>
      <w:r>
        <w:rPr>
          <w:rFonts w:hint="default"/>
        </w:rPr>
        <w:t>Good communication, collaboration &amp; team building skills with ability of grasping new technical concepts quickly and utilize the same in a productive manner.</w:t>
      </w:r>
    </w:p>
    <w:p>
      <w:pPr>
        <w:pStyle w:val="ListParagraph"/>
        <w:widowControl w:val="0"/>
        <w:numPr>
          <w:ilvl w:val="0"/>
          <w:numId w:val="4"/>
        </w:numPr>
        <w:tabs>
          <w:tab w:val="left" w:pos="3168"/>
        </w:tabs>
        <w:spacing w:line="360" w:lineRule="auto"/>
        <w:ind w:left="284" w:hanging="284"/>
        <w:jc w:val="both"/>
      </w:pPr>
      <w:r>
        <w:rPr>
          <w:color w:val="000000"/>
        </w:rPr>
        <w:t>Good Experience in Incremental Patch Management and Applying.</w:t>
      </w:r>
    </w:p>
    <w:p>
      <w:pPr>
        <w:pStyle w:val="ListParagraph"/>
        <w:widowControl w:val="0"/>
        <w:numPr>
          <w:ilvl w:val="0"/>
          <w:numId w:val="4"/>
        </w:numPr>
        <w:tabs>
          <w:tab w:val="left" w:pos="3168"/>
        </w:tabs>
        <w:spacing w:line="360" w:lineRule="auto"/>
        <w:ind w:left="284" w:hanging="284"/>
        <w:jc w:val="both"/>
      </w:pPr>
      <w:r>
        <w:rPr>
          <w:color w:val="000000"/>
        </w:rPr>
        <w:t>Had Responsibility of Performing Database Backups, Restoration and Recovery Operations.</w:t>
      </w:r>
    </w:p>
    <w:p>
      <w:pPr>
        <w:pStyle w:val="ListParagraph"/>
        <w:widowControl w:val="0"/>
        <w:numPr>
          <w:ilvl w:val="0"/>
          <w:numId w:val="5"/>
        </w:numPr>
        <w:tabs>
          <w:tab w:val="left" w:pos="0"/>
          <w:tab w:val="left" w:pos="3168"/>
        </w:tabs>
        <w:spacing w:line="360" w:lineRule="auto"/>
        <w:ind w:left="284" w:right="-270" w:hanging="284"/>
        <w:jc w:val="both"/>
        <w:rPr>
          <w:color w:val="000000"/>
        </w:rPr>
      </w:pPr>
      <w:r>
        <w:rPr>
          <w:color w:val="000000"/>
        </w:rPr>
        <w:t>Alerts on Automatic Email failures, Patches, Disk Space, Backup Details, System Stats and DB Stats.</w:t>
      </w:r>
    </w:p>
    <w:p>
      <w:pPr>
        <w:pStyle w:val="divdocumentdivheading"/>
        <w:tabs>
          <w:tab w:val="left" w:pos="4122"/>
          <w:tab w:val="left" w:pos="10420"/>
        </w:tabs>
        <w:spacing w:before="200" w:line="400" w:lineRule="atLeast"/>
        <w:jc w:val="center"/>
        <w:rPr>
          <w:strike/>
          <w:color w:val="000000"/>
          <w:sz w:val="30"/>
        </w:rPr>
      </w:pPr>
      <w:r>
        <w:rPr>
          <w:strike/>
          <w:color w:val="000000"/>
          <w:sz w:val="30"/>
        </w:rPr>
        <w:tab/>
      </w:r>
      <w:r>
        <w:rPr>
          <w:rStyle w:val="divdocumentdivsectiontitle"/>
          <w:smallCaps/>
          <w:shd w:val="clear" w:color="auto" w:fill="FFFFFF"/>
        </w:rPr>
        <w:t xml:space="preserve">   Work History   </w:t>
      </w:r>
      <w:r>
        <w:rPr>
          <w:strike/>
          <w:color w:val="000000"/>
          <w:sz w:val="30"/>
        </w:rPr>
        <w:tab/>
      </w:r>
    </w:p>
    <w:p>
      <w:pPr>
        <w:pStyle w:val="divdocumentsinglecolumn"/>
        <w:spacing w:before="360" w:line="400" w:lineRule="atLeast"/>
        <w:rPr>
          <w:rFonts w:hint="default"/>
          <w:lang w:val="en-IN"/>
        </w:rPr>
      </w:pPr>
      <w:r>
        <w:rPr>
          <w:rStyle w:val="spanjobtitle"/>
          <w:rFonts w:hint="default"/>
          <w:lang w:val="en-IN"/>
        </w:rPr>
        <w:t xml:space="preserve">Senior </w:t>
      </w:r>
      <w:bookmarkStart w:id="0" w:name="_GoBack"/>
      <w:bookmarkEnd w:id="0"/>
      <w:r>
        <w:rPr>
          <w:rStyle w:val="spanjobtitle"/>
        </w:rPr>
        <w:t>MySQL Database Administrator</w:t>
      </w:r>
      <w:r>
        <w:rPr>
          <w:rStyle w:val="span"/>
        </w:rPr>
        <w:t xml:space="preserve">, </w:t>
      </w:r>
      <w:r>
        <w:rPr>
          <w:rStyle w:val="span"/>
          <w:rFonts w:hint="default"/>
          <w:lang w:val="en-IN"/>
        </w:rPr>
        <w:t>04</w:t>
      </w:r>
      <w:r>
        <w:rPr>
          <w:rStyle w:val="span"/>
        </w:rPr>
        <w:t>/201</w:t>
      </w:r>
      <w:r>
        <w:rPr>
          <w:rStyle w:val="span"/>
          <w:rFonts w:hint="default"/>
          <w:lang w:val="en-IN"/>
        </w:rPr>
        <w:t>8</w:t>
      </w:r>
      <w:r>
        <w:rPr>
          <w:rStyle w:val="span"/>
        </w:rPr>
        <w:t xml:space="preserve"> to 0</w:t>
      </w:r>
      <w:r>
        <w:rPr>
          <w:rStyle w:val="span"/>
          <w:rFonts w:hint="default"/>
          <w:lang w:val="en-IN"/>
        </w:rPr>
        <w:t>9</w:t>
      </w:r>
      <w:r>
        <w:rPr>
          <w:rStyle w:val="span"/>
        </w:rPr>
        <w:t>/20</w:t>
      </w:r>
      <w:r>
        <w:rPr>
          <w:rStyle w:val="span"/>
          <w:rFonts w:hint="default"/>
          <w:lang w:val="en-IN"/>
        </w:rPr>
        <w:t>22</w:t>
      </w:r>
    </w:p>
    <w:p>
      <w:pPr>
        <w:pStyle w:val="spanpaddedlineParagraph"/>
        <w:spacing w:line="400" w:lineRule="atLeast"/>
        <w:ind w:firstLine="0" w:firstLineChars="0"/>
      </w:pPr>
      <w:r>
        <w:rPr>
          <w:rStyle w:val="spancompanyname"/>
          <w:rFonts w:hint="default"/>
        </w:rPr>
        <w:t>B</w:t>
      </w:r>
      <w:r>
        <w:rPr>
          <w:rStyle w:val="spancompanyname"/>
          <w:rFonts w:hint="default"/>
          <w:lang w:val="en-IN"/>
        </w:rPr>
        <w:t>lueliner Software</w:t>
      </w:r>
      <w:r>
        <w:rPr>
          <w:rStyle w:val="spancompanyname"/>
          <w:rFonts w:hint="default"/>
        </w:rPr>
        <w:t xml:space="preserve"> S</w:t>
      </w:r>
      <w:r>
        <w:rPr>
          <w:rStyle w:val="spancompanyname"/>
          <w:rFonts w:hint="default"/>
          <w:lang w:val="en-IN"/>
        </w:rPr>
        <w:t xml:space="preserve">ervices </w:t>
      </w:r>
      <w:r>
        <w:rPr>
          <w:rStyle w:val="spancompanyname"/>
          <w:rFonts w:hint="default"/>
        </w:rPr>
        <w:t>P</w:t>
      </w:r>
      <w:r>
        <w:rPr>
          <w:rStyle w:val="spancompanyname"/>
          <w:rFonts w:hint="default"/>
          <w:lang w:val="en-IN"/>
        </w:rPr>
        <w:t>rivate</w:t>
      </w:r>
      <w:r>
        <w:rPr>
          <w:rStyle w:val="spancompanyname"/>
          <w:rFonts w:hint="default"/>
        </w:rPr>
        <w:t xml:space="preserve"> L</w:t>
      </w:r>
      <w:r>
        <w:rPr>
          <w:rStyle w:val="spancompanyname"/>
          <w:rFonts w:hint="default"/>
          <w:lang w:val="en-IN"/>
        </w:rPr>
        <w:t>imited</w:t>
      </w:r>
      <w:r>
        <w:rPr>
          <w:rStyle w:val="spancompanyname"/>
        </w:rPr>
        <w:t>.</w:t>
      </w:r>
      <w:r>
        <w:rPr>
          <w:rStyle w:val="span"/>
        </w:rPr>
        <w:t xml:space="preserve"> – Hyderabad, India</w:t>
      </w:r>
    </w:p>
    <w:p>
      <w:pPr>
        <w:pStyle w:val="divdocumentulli"/>
        <w:numPr>
          <w:ilvl w:val="0"/>
          <w:numId w:val="6"/>
        </w:numPr>
        <w:spacing w:line="400" w:lineRule="atLeast"/>
        <w:ind w:left="460" w:hanging="210"/>
        <w:rPr>
          <w:rStyle w:val="span"/>
        </w:rPr>
      </w:pPr>
      <w:r>
        <w:rPr>
          <w:rStyle w:val="span"/>
        </w:rPr>
        <w:t>Developed and maintained courteous and effective working relationships.</w:t>
      </w:r>
    </w:p>
    <w:p>
      <w:pPr>
        <w:pStyle w:val="divdocumentulli"/>
        <w:numPr>
          <w:ilvl w:val="0"/>
          <w:numId w:val="6"/>
        </w:numPr>
        <w:spacing w:line="400" w:lineRule="atLeast"/>
        <w:ind w:left="460" w:hanging="210"/>
        <w:rPr>
          <w:rStyle w:val="span"/>
        </w:rPr>
      </w:pPr>
      <w:r>
        <w:rPr>
          <w:rStyle w:val="span"/>
        </w:rPr>
        <w:t>Participated in team-building activities to enhance working relationships.</w:t>
      </w:r>
    </w:p>
    <w:p>
      <w:pPr>
        <w:pStyle w:val="divdocumentulli"/>
        <w:numPr>
          <w:ilvl w:val="0"/>
          <w:numId w:val="6"/>
        </w:numPr>
        <w:spacing w:line="400" w:lineRule="atLeast"/>
        <w:ind w:left="460" w:hanging="210"/>
        <w:rPr>
          <w:rStyle w:val="span"/>
        </w:rPr>
      </w:pPr>
      <w:r>
        <w:rPr>
          <w:rStyle w:val="span"/>
        </w:rPr>
        <w:t>Quickly learned new skills and applied them to daily tasks, improving efficiency and productivity.</w:t>
      </w:r>
    </w:p>
    <w:p>
      <w:pPr>
        <w:pStyle w:val="divdocumentulli"/>
        <w:numPr>
          <w:ilvl w:val="0"/>
          <w:numId w:val="6"/>
        </w:numPr>
        <w:spacing w:line="400" w:lineRule="atLeast"/>
        <w:ind w:left="460" w:hanging="210"/>
        <w:rPr>
          <w:rStyle w:val="span"/>
        </w:rPr>
      </w:pPr>
      <w:r>
        <w:rPr>
          <w:rStyle w:val="span"/>
        </w:rPr>
        <w:t>Led projects and analyzed data to identify opportunities for improvement.</w:t>
      </w:r>
    </w:p>
    <w:p>
      <w:pPr>
        <w:pStyle w:val="divdocumentulli"/>
        <w:numPr>
          <w:ilvl w:val="0"/>
          <w:numId w:val="6"/>
        </w:numPr>
        <w:spacing w:line="400" w:lineRule="atLeast"/>
        <w:ind w:left="460" w:hanging="210"/>
        <w:rPr>
          <w:rStyle w:val="span"/>
        </w:rPr>
      </w:pPr>
      <w:r>
        <w:rPr>
          <w:rStyle w:val="span"/>
        </w:rPr>
        <w:t>Completed paperwork, recognizing discrepancies and promptly addressing for resolution.</w:t>
      </w:r>
    </w:p>
    <w:p>
      <w:pPr>
        <w:pStyle w:val="divdocumentulli"/>
        <w:numPr>
          <w:ilvl w:val="0"/>
          <w:numId w:val="6"/>
        </w:numPr>
        <w:spacing w:line="400" w:lineRule="atLeast"/>
        <w:ind w:left="460" w:hanging="210"/>
        <w:rPr>
          <w:rStyle w:val="span"/>
        </w:rPr>
      </w:pPr>
      <w:r>
        <w:rPr>
          <w:rStyle w:val="span"/>
        </w:rPr>
        <w:t>Created plans and communicated deadlines to ensure projects were completed on time.</w:t>
      </w:r>
    </w:p>
    <w:p>
      <w:pPr>
        <w:pStyle w:val="divdocumentulli"/>
        <w:numPr>
          <w:ilvl w:val="0"/>
          <w:numId w:val="6"/>
        </w:numPr>
        <w:spacing w:line="400" w:lineRule="atLeast"/>
        <w:ind w:left="460" w:hanging="210"/>
        <w:rPr>
          <w:rStyle w:val="span"/>
        </w:rPr>
      </w:pPr>
      <w:r>
        <w:rPr>
          <w:rStyle w:val="span"/>
        </w:rPr>
        <w:t>Used coordination and planning skills to achieve results according to schedule.</w:t>
      </w:r>
    </w:p>
    <w:p>
      <w:pPr>
        <w:pStyle w:val="divdocumentulli"/>
        <w:numPr>
          <w:ilvl w:val="0"/>
          <w:numId w:val="6"/>
        </w:numPr>
        <w:spacing w:line="400" w:lineRule="atLeast"/>
        <w:ind w:left="460" w:hanging="210"/>
        <w:rPr>
          <w:rStyle w:val="span"/>
        </w:rPr>
      </w:pPr>
      <w:r>
        <w:rPr>
          <w:rStyle w:val="span"/>
        </w:rPr>
        <w:t>Demonstrated respect, friendliness, and willingness to help wherever needed.</w:t>
      </w:r>
    </w:p>
    <w:p>
      <w:pPr>
        <w:pStyle w:val="divdocumentulli"/>
        <w:numPr>
          <w:ilvl w:val="0"/>
          <w:numId w:val="6"/>
        </w:numPr>
        <w:spacing w:line="400" w:lineRule="atLeast"/>
        <w:ind w:left="460" w:hanging="210"/>
        <w:rPr>
          <w:rStyle w:val="span"/>
        </w:rPr>
      </w:pPr>
      <w:r>
        <w:rPr>
          <w:rStyle w:val="span"/>
        </w:rPr>
        <w:t>Identified issues, analyzed information, and provided solutions to problems.</w:t>
      </w:r>
    </w:p>
    <w:p>
      <w:pPr>
        <w:pStyle w:val="divdocumentulli"/>
        <w:numPr>
          <w:ilvl w:val="0"/>
          <w:numId w:val="6"/>
        </w:numPr>
        <w:spacing w:line="400" w:lineRule="atLeast"/>
        <w:ind w:left="460" w:hanging="210"/>
        <w:rPr>
          <w:rStyle w:val="span"/>
        </w:rPr>
      </w:pPr>
      <w:r>
        <w:rPr>
          <w:rStyle w:val="span"/>
        </w:rPr>
        <w:t>Resolved problems, improved operations, and provided exceptional service.</w:t>
      </w:r>
    </w:p>
    <w:p>
      <w:pPr>
        <w:pStyle w:val="divdocumentulli"/>
        <w:numPr>
          <w:ilvl w:val="0"/>
          <w:numId w:val="6"/>
        </w:numPr>
        <w:spacing w:line="400" w:lineRule="atLeast"/>
        <w:ind w:left="460" w:hanging="210"/>
        <w:rPr>
          <w:rStyle w:val="span"/>
        </w:rPr>
      </w:pPr>
      <w:r>
        <w:rPr>
          <w:rStyle w:val="span"/>
        </w:rPr>
        <w:t>Decreased the cost spend on hardware to 30% by reallocating the log files and data files by choosing the best suitable disk types.</w:t>
      </w:r>
    </w:p>
    <w:p>
      <w:pPr>
        <w:pStyle w:val="divdocumentulli"/>
        <w:numPr>
          <w:ilvl w:val="0"/>
          <w:numId w:val="6"/>
        </w:numPr>
        <w:spacing w:line="400" w:lineRule="atLeast"/>
        <w:ind w:left="460" w:hanging="210"/>
        <w:rPr>
          <w:rStyle w:val="span"/>
        </w:rPr>
      </w:pPr>
      <w:r>
        <w:rPr>
          <w:rStyle w:val="span"/>
        </w:rPr>
        <w:t>Project Details: Next Learning Platform is a fast and secure cloud-based application for school management. PARENTS can view fee-dues, student details, and attendance and leave reports. Even leaves can be applied by the parents and thus the school remains informed about the absence of any particular student. TEACHERS and STAFF can view their personal details while managing students' attendance and reports. They can directly mark students' attendance using roll call mode or mark attendance mode. Also, they can view their leave balance, apply for leave and approve/reject leaves.</w:t>
      </w:r>
    </w:p>
    <w:p>
      <w:pPr>
        <w:pStyle w:val="divdocumentdivheading"/>
        <w:tabs>
          <w:tab w:val="left" w:pos="4366"/>
          <w:tab w:val="left" w:pos="10420"/>
        </w:tabs>
        <w:spacing w:before="200" w:line="400" w:lineRule="atLeast"/>
        <w:jc w:val="center"/>
        <w:rPr>
          <w:strike/>
          <w:color w:val="000000"/>
          <w:sz w:val="30"/>
        </w:rPr>
      </w:pPr>
      <w:r>
        <w:rPr>
          <w:smallCaps/>
        </w:rPr>
        <w:t xml:space="preserve"> </w:t>
      </w:r>
      <w:r>
        <w:rPr>
          <w:strike/>
          <w:color w:val="000000"/>
          <w:sz w:val="30"/>
        </w:rPr>
        <w:tab/>
      </w:r>
      <w:r>
        <w:rPr>
          <w:rStyle w:val="divdocumentdivsectiontitle"/>
          <w:smallCaps/>
          <w:shd w:val="clear" w:color="auto" w:fill="FFFFFF"/>
        </w:rPr>
        <w:t xml:space="preserve">   Education   </w:t>
      </w:r>
      <w:r>
        <w:rPr>
          <w:strike/>
          <w:color w:val="000000"/>
          <w:sz w:val="30"/>
        </w:rPr>
        <w:tab/>
      </w:r>
    </w:p>
    <w:p>
      <w:pPr>
        <w:pStyle w:val="divdocumentdivheading"/>
        <w:tabs>
          <w:tab w:val="left" w:pos="4366"/>
          <w:tab w:val="left" w:pos="10420"/>
        </w:tabs>
        <w:spacing w:before="200" w:line="400" w:lineRule="atLeast"/>
        <w:ind w:firstLine="480" w:firstLineChars="200"/>
        <w:jc w:val="both"/>
        <w:rPr>
          <w:rFonts w:hint="default"/>
          <w:strike w:val="0"/>
          <w:color w:val="000000"/>
          <w:sz w:val="24"/>
          <w:szCs w:val="24"/>
          <w:u w:val="single"/>
          <w:lang w:val="en-IN"/>
        </w:rPr>
      </w:pPr>
      <w:r>
        <w:rPr>
          <w:rFonts w:hint="default"/>
          <w:strike w:val="0"/>
          <w:color w:val="000000"/>
          <w:sz w:val="24"/>
          <w:szCs w:val="24"/>
          <w:lang w:val="en-IN"/>
        </w:rPr>
        <w:t>B Tech in Electronic communication Engineering  from JNTU University at Hyderabad .</w:t>
      </w:r>
    </w:p>
    <w:p>
      <w:pPr>
        <w:pStyle w:val="divdocumentdivheading"/>
        <w:tabs>
          <w:tab w:val="left" w:pos="4366"/>
          <w:tab w:val="left" w:pos="10420"/>
        </w:tabs>
        <w:spacing w:before="200" w:line="400" w:lineRule="atLeast"/>
        <w:jc w:val="center"/>
        <w:rPr>
          <w:strike/>
          <w:color w:val="000000"/>
          <w:sz w:val="30"/>
        </w:rPr>
      </w:pPr>
    </w:p>
    <w:p>
      <w:pPr>
        <w:pStyle w:val="divdocumentdivheading"/>
        <w:tabs>
          <w:tab w:val="left" w:pos="4122"/>
          <w:tab w:val="left" w:pos="10420"/>
        </w:tabs>
        <w:spacing w:before="200" w:line="400" w:lineRule="atLeast"/>
        <w:jc w:val="center"/>
        <w:rPr>
          <w:smallCaps/>
        </w:rPr>
      </w:pPr>
      <w:r>
        <w:rPr>
          <w:strike/>
          <w:color w:val="000000"/>
          <w:sz w:val="30"/>
        </w:rPr>
        <w:tab/>
      </w:r>
      <w:r>
        <w:rPr>
          <w:rStyle w:val="divdocumentdivsectiontitle"/>
          <w:smallCaps/>
          <w:shd w:val="clear" w:color="auto" w:fill="FFFFFF"/>
        </w:rPr>
        <w:t xml:space="preserve">   Personal Profile   </w:t>
      </w:r>
      <w:r>
        <w:rPr>
          <w:strike/>
          <w:color w:val="000000"/>
          <w:sz w:val="30"/>
        </w:rPr>
        <w:tab/>
      </w:r>
    </w:p>
    <w:p>
      <w:pPr>
        <w:widowControl w:val="0"/>
        <w:tabs>
          <w:tab w:val="left" w:pos="6765"/>
        </w:tabs>
        <w:ind w:firstLine="480" w:firstLineChars="200"/>
        <w:rPr>
          <w:rFonts w:asciiTheme="minorHAnsi" w:hAnsiTheme="minorHAnsi" w:cstheme="minorHAnsi" w:hint="default"/>
          <w:lang w:val="en-IN"/>
        </w:rPr>
      </w:pPr>
      <w:r>
        <w:rPr>
          <w:rFonts w:asciiTheme="minorHAnsi" w:hAnsiTheme="minorHAnsi" w:cstheme="minorHAnsi"/>
        </w:rPr>
        <w:t xml:space="preserve">Address                                   :   </w:t>
      </w:r>
      <w:r>
        <w:rPr>
          <w:rFonts w:asciiTheme="minorHAnsi" w:hAnsiTheme="minorHAnsi" w:cstheme="minorHAnsi" w:hint="default"/>
          <w:lang w:val="en-IN"/>
        </w:rPr>
        <w:t>Pebbair,</w:t>
      </w:r>
      <w:r>
        <w:rPr>
          <w:rFonts w:asciiTheme="minorHAnsi" w:hAnsiTheme="minorHAnsi" w:cstheme="minorHAnsi"/>
        </w:rPr>
        <w:t xml:space="preserve"> Telangana-50</w:t>
      </w:r>
      <w:r>
        <w:rPr>
          <w:rFonts w:asciiTheme="minorHAnsi" w:hAnsiTheme="minorHAnsi" w:cstheme="minorHAnsi" w:hint="default"/>
          <w:lang w:val="en-IN"/>
        </w:rPr>
        <w:t>9104</w:t>
      </w:r>
    </w:p>
    <w:p>
      <w:pPr>
        <w:widowControl w:val="0"/>
        <w:tabs>
          <w:tab w:val="left" w:pos="6765"/>
        </w:tabs>
        <w:ind w:firstLine="480" w:firstLineChars="200"/>
        <w:rPr>
          <w:rFonts w:asciiTheme="minorHAnsi" w:hAnsiTheme="minorHAnsi" w:cstheme="minorHAnsi"/>
        </w:rPr>
      </w:pPr>
      <w:r>
        <w:rPr>
          <w:rFonts w:asciiTheme="minorHAnsi" w:hAnsiTheme="minorHAnsi" w:cstheme="minorHAnsi"/>
        </w:rPr>
        <w:t>Sex                                           :   Male</w:t>
      </w:r>
    </w:p>
    <w:p>
      <w:pPr>
        <w:widowControl w:val="0"/>
        <w:tabs>
          <w:tab w:val="left" w:pos="6765"/>
        </w:tabs>
        <w:ind w:firstLine="480" w:firstLineChars="200"/>
        <w:rPr>
          <w:rFonts w:asciiTheme="minorHAnsi" w:hAnsiTheme="minorHAnsi" w:cstheme="minorHAnsi"/>
        </w:rPr>
      </w:pPr>
      <w:r>
        <w:rPr>
          <w:rFonts w:asciiTheme="minorHAnsi" w:hAnsiTheme="minorHAnsi" w:cstheme="minorHAnsi"/>
        </w:rPr>
        <w:t>Nationality                              :   Indian</w:t>
      </w:r>
    </w:p>
    <w:p>
      <w:pPr>
        <w:widowControl w:val="0"/>
        <w:tabs>
          <w:tab w:val="left" w:pos="6765"/>
        </w:tabs>
        <w:ind w:firstLine="480" w:firstLineChars="200"/>
        <w:rPr>
          <w:rFonts w:asciiTheme="minorHAnsi" w:hAnsiTheme="minorHAnsi" w:cstheme="minorHAnsi"/>
        </w:rPr>
      </w:pPr>
      <w:r>
        <w:rPr>
          <w:rFonts w:asciiTheme="minorHAnsi" w:hAnsiTheme="minorHAnsi" w:cstheme="minorHAnsi"/>
        </w:rPr>
        <w:t>Location                                  :   Hyderabad</w:t>
      </w:r>
    </w:p>
    <w:p>
      <w:pPr>
        <w:pStyle w:val="divdocumentdivheading"/>
        <w:tabs>
          <w:tab w:val="left" w:pos="4122"/>
          <w:tab w:val="left" w:pos="10420"/>
        </w:tabs>
        <w:spacing w:before="200" w:line="400" w:lineRule="atLeast"/>
        <w:jc w:val="center"/>
        <w:rPr>
          <w:smallCaps/>
        </w:rPr>
      </w:pPr>
      <w:r>
        <w:rPr>
          <w:strike/>
          <w:color w:val="000000"/>
          <w:sz w:val="30"/>
        </w:rPr>
        <w:tab/>
      </w:r>
      <w:r>
        <w:rPr>
          <w:rStyle w:val="divdocumentdivsectiontitle"/>
          <w:smallCaps/>
          <w:shd w:val="clear" w:color="auto" w:fill="FFFFFF"/>
        </w:rPr>
        <w:t xml:space="preserve">   Declaration   </w:t>
      </w:r>
      <w:r>
        <w:rPr>
          <w:strike/>
          <w:color w:val="000000"/>
          <w:sz w:val="30"/>
        </w:rPr>
        <w:tab/>
      </w:r>
    </w:p>
    <w:p>
      <w:pPr>
        <w:ind w:right="-720"/>
        <w:jc w:val="both"/>
        <w:rPr>
          <w:rFonts w:eastAsia="Batang" w:asciiTheme="minorHAnsi" w:hAnsiTheme="minorHAnsi" w:cstheme="minorHAnsi"/>
        </w:rPr>
      </w:pPr>
    </w:p>
    <w:p>
      <w:pPr>
        <w:ind w:right="-720"/>
        <w:jc w:val="both"/>
        <w:rPr>
          <w:rFonts w:eastAsia="Batang" w:asciiTheme="minorHAnsi" w:hAnsiTheme="minorHAnsi" w:cstheme="minorHAnsi"/>
        </w:rPr>
      </w:pPr>
      <w:r>
        <w:rPr>
          <w:rFonts w:eastAsia="Batang" w:asciiTheme="minorHAnsi" w:hAnsiTheme="minorHAnsi" w:cstheme="minorHAnsi"/>
        </w:rPr>
        <w:t>I hereby declare that the above mentioned information is true to the best of my Knowledge.</w:t>
      </w:r>
      <w:r>
        <w:rPr>
          <w:rFonts w:asciiTheme="minorHAnsi" w:hAnsiTheme="minorHAnsi" w:cstheme="minorHAnsi"/>
          <w:b/>
          <w:bCs/>
        </w:rPr>
        <w:tab/>
      </w:r>
    </w:p>
    <w:p>
      <w:pPr>
        <w:ind w:left="795"/>
        <w:rPr>
          <w:rFonts w:asciiTheme="minorHAnsi" w:hAnsiTheme="minorHAnsi" w:cstheme="minorHAnsi"/>
          <w:b/>
          <w:bCs/>
        </w:rPr>
      </w:pPr>
      <w:r>
        <w:rPr>
          <w:lang w:val="en-IN" w:eastAsia="en-IN"/>
        </w:rPr>
        <mc:AlternateContent>
          <mc:Choice Requires="wps">
            <w:drawing>
              <wp:anchor distT="0" distB="0" distL="114300" distR="114300" simplePos="0" relativeHeight="251658240" behindDoc="0" locked="0" layoutInCell="1" allowOverlap="1">
                <wp:simplePos x="0" y="0"/>
                <wp:positionH relativeFrom="column">
                  <wp:posOffset>2820035</wp:posOffset>
                </wp:positionH>
                <wp:positionV relativeFrom="paragraph">
                  <wp:posOffset>121285</wp:posOffset>
                </wp:positionV>
                <wp:extent cx="3215640" cy="365760"/>
                <wp:effectExtent l="0" t="0" r="0" b="0"/>
                <wp:wrapNone/>
                <wp:docPr id="6" name="Frame1"/>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3215640" cy="365760"/>
                        </a:xfrm>
                        <a:prstGeom prst="rect">
                          <a:avLst/>
                        </a:prstGeom>
                        <a:solidFill>
                          <a:srgbClr val="FFFFFF"/>
                        </a:solidFill>
                        <a:ln>
                          <a:noFill/>
                        </a:ln>
                      </wps:spPr>
                      <wps:txbx>
                        <w:txbxContent>
                          <w:p/>
                        </w:txbxContent>
                      </wps:txbx>
                      <wps:bodyPr rot="0" vert="horz" wrap="square" anchor="t" anchorCtr="0" upright="1"/>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width:253.2pt;height:28.8pt;margin-top:9.55pt;margin-left:222.05pt;mso-height-relative:page;mso-width-relative:page;position:absolute;z-index:251660288" coordsize="21600,21600" filled="t" fillcolor="white" stroked="f">
                <o:lock v:ext="edit" aspectratio="f"/>
                <v:textbox>
                  <w:txbxContent>
                    <w:p/>
                  </w:txbxContent>
                </v:textbox>
              </v:shape>
            </w:pict>
          </mc:Fallback>
        </mc:AlternateContent>
      </w: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-117475</wp:posOffset>
                </wp:positionH>
                <wp:positionV relativeFrom="paragraph">
                  <wp:posOffset>121285</wp:posOffset>
                </wp:positionV>
                <wp:extent cx="1670050" cy="269240"/>
                <wp:effectExtent l="0" t="0" r="0" b="0"/>
                <wp:wrapNone/>
                <wp:docPr id="4" name="Frame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1670050" cy="269240"/>
                        </a:xfrm>
                        <a:prstGeom prst="rect">
                          <a:avLst/>
                        </a:prstGeom>
                        <a:solidFill>
                          <a:srgbClr val="FFFFFF"/>
                        </a:solidFill>
                        <a:ln>
                          <a:noFill/>
                        </a:ln>
                      </wps:spPr>
                      <wps:txbx>
                        <w:txbxContent>
                          <w:p>
                            <w:pPr>
                              <w:pStyle w:val="FrameContents"/>
                            </w:pPr>
                            <w:r>
                              <w:rPr>
                                <w:rFonts w:asciiTheme="minorHAnsi" w:hAnsiTheme="minorHAnsi" w:cstheme="minorHAnsi"/>
                              </w:rPr>
                              <w:t>Place</w:t>
                            </w:r>
                            <w:r>
                              <w:rPr>
                                <w:rFonts w:asciiTheme="minorHAnsi" w:hAnsiTheme="minorHAnsi" w:cstheme="minorHAnsi"/>
                                <w:b/>
                              </w:rPr>
                              <w:t>: Hyderabad</w:t>
                            </w:r>
                          </w:p>
                        </w:txbxContent>
                      </wps:txbx>
                      <wps:bodyPr rot="0" vert="horz" wrap="square" anchor="t" anchorCtr="0" upright="1"/>
                    </wps:wsp>
                  </a:graphicData>
                </a:graphic>
              </wp:anchor>
            </w:drawing>
          </mc:Choice>
          <mc:Fallback>
            <w:pict>
              <v:shape id="Frame2" o:spid="_x0000_s1027" type="#_x0000_t202" style="width:131.5pt;height:21.2pt;margin-top:9.55pt;margin-left:-9.25pt;mso-height-relative:page;mso-width-relative:page;position:absolute;z-index:251662336" coordsize="21600,21600" filled="t" fillcolor="white" stroked="f">
                <o:lock v:ext="edit" aspectratio="f"/>
                <v:textbox>
                  <w:txbxContent>
                    <w:p>
                      <w:pPr>
                        <w:pStyle w:val="FrameContents"/>
                      </w:pPr>
                      <w:r>
                        <w:rPr>
                          <w:rFonts w:asciiTheme="minorHAnsi" w:hAnsiTheme="minorHAnsi" w:cstheme="minorHAnsi"/>
                        </w:rPr>
                        <w:t>Place</w:t>
                      </w:r>
                      <w:r>
                        <w:rPr>
                          <w:rFonts w:asciiTheme="minorHAnsi" w:hAnsiTheme="minorHAnsi" w:cstheme="minorHAnsi"/>
                          <w:b/>
                        </w:rPr>
                        <w:t>: Hyderabad</w:t>
                      </w:r>
                    </w:p>
                  </w:txbxContent>
                </v:textbox>
              </v:shape>
            </w:pict>
          </mc:Fallback>
        </mc:AlternateContent>
      </w:r>
    </w:p>
    <w:p>
      <w:pPr>
        <w:tabs>
          <w:tab w:val="left" w:pos="90"/>
        </w:tabs>
        <w:ind w:left="-270"/>
        <w:rPr>
          <w:rFonts w:asciiTheme="minorHAnsi" w:hAnsiTheme="minorHAnsi" w:cstheme="minorHAnsi"/>
          <w:bCs/>
        </w:rPr>
      </w:pPr>
      <w:r>
        <w:rPr>
          <w:rFonts w:asciiTheme="minorHAnsi" w:hAnsiTheme="minorHAnsi" w:cstheme="minorHAnsi"/>
          <w:bCs/>
        </w:rPr>
        <w:t xml:space="preserve"> </w:t>
      </w:r>
    </w:p>
    <w:p>
      <w:pPr>
        <w:tabs>
          <w:tab w:val="left" w:pos="90"/>
        </w:tabs>
        <w:ind w:left="-270"/>
        <w:rPr>
          <w:rFonts w:asciiTheme="minorHAnsi" w:hAnsiTheme="minorHAnsi" w:cstheme="minorHAnsi"/>
          <w:bCs/>
        </w:rPr>
      </w:pPr>
    </w:p>
    <w:p>
      <w:pPr>
        <w:tabs>
          <w:tab w:val="left" w:pos="90"/>
        </w:tabs>
        <w:ind w:left="-270"/>
        <w:rPr>
          <w:rFonts w:asciiTheme="minorHAnsi" w:hAnsiTheme="minorHAnsi" w:cstheme="minorHAnsi" w:hint="default"/>
          <w:b/>
          <w:bCs/>
          <w:lang w:val="en-IN"/>
        </w:rPr>
      </w:pPr>
      <w:r>
        <w:rPr>
          <w:rFonts w:asciiTheme="minorHAnsi" w:hAnsiTheme="minorHAnsi" w:cstheme="minorHAnsi"/>
          <w:bCs/>
        </w:rPr>
        <w:t xml:space="preserve">     Date:   </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 xml:space="preserve">                   Name         :</w:t>
      </w:r>
      <w:r>
        <w:rPr>
          <w:rFonts w:asciiTheme="minorHAnsi" w:hAnsiTheme="minorHAnsi" w:cstheme="minorHAnsi" w:hint="default"/>
          <w:b/>
          <w:bCs/>
          <w:lang w:val="en-IN"/>
        </w:rPr>
        <w:t xml:space="preserve"> Krishna  Prasad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pgSz w:w="11906" w:h="16838"/>
      <w:pgMar w:top="500" w:right="740" w:bottom="500" w:left="740"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1"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3">
    <w:nsid w:val="0A4D4ED4"/>
    <w:multiLevelType w:val="multilevel"/>
    <w:tmpl w:val="0A4D4ED4"/>
    <w:lvl w:ilvl="0">
      <w:start w:val="1"/>
      <w:numFmt w:val="bullet"/>
      <w:lvlText w:val=""/>
      <w:lvlJc w:val="left"/>
      <w:pPr>
        <w:ind w:left="360" w:hanging="360"/>
      </w:pPr>
      <w:rPr>
        <w:rFonts w:ascii="Symbol" w:hAnsi="Symbol" w:cs="Symbol" w:hint="default"/>
        <w:b w:val="0"/>
        <w:sz w:val="24"/>
        <w:szCs w:val="24"/>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1440" w:hanging="360"/>
      </w:pPr>
      <w:rPr>
        <w:rFonts w:ascii="Wingdings" w:hAnsi="Wingdings" w:cs="Wingdings" w:hint="default"/>
      </w:rPr>
    </w:lvl>
    <w:lvl w:ilvl="6">
      <w:start w:val="1"/>
      <w:numFmt w:val="bullet"/>
      <w:lvlText w:val=""/>
      <w:lvlJc w:val="left"/>
      <w:pPr>
        <w:ind w:left="-720" w:hanging="360"/>
      </w:pPr>
      <w:rPr>
        <w:rFonts w:ascii="Symbol" w:hAnsi="Symbol" w:cs="Symbol" w:hint="default"/>
      </w:rPr>
    </w:lvl>
    <w:lvl w:ilvl="7">
      <w:start w:val="1"/>
      <w:numFmt w:val="bullet"/>
      <w:lvlText w:val="o"/>
      <w:lvlJc w:val="left"/>
      <w:pPr>
        <w:ind w:left="0" w:hanging="360"/>
      </w:pPr>
      <w:rPr>
        <w:rFonts w:ascii="Courier New" w:hAnsi="Courier New" w:cs="Courier New" w:hint="default"/>
      </w:rPr>
    </w:lvl>
    <w:lvl w:ilvl="8">
      <w:start w:val="1"/>
      <w:numFmt w:val="bullet"/>
      <w:lvlText w:val=""/>
      <w:lvlJc w:val="left"/>
      <w:pPr>
        <w:ind w:left="720" w:hanging="360"/>
      </w:pPr>
      <w:rPr>
        <w:rFonts w:ascii="Wingdings" w:hAnsi="Wingdings" w:cs="Wingdings" w:hint="default"/>
      </w:rPr>
    </w:lvl>
  </w:abstractNum>
  <w:abstractNum w:abstractNumId="4">
    <w:nsid w:val="650E1B57"/>
    <w:multiLevelType w:val="multilevel"/>
    <w:tmpl w:val="650E1B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7195A3A"/>
    <w:multiLevelType w:val="multilevel"/>
    <w:tmpl w:val="77195A3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45"/>
    <w:rsid w:val="00025F20"/>
    <w:rsid w:val="00043E03"/>
    <w:rsid w:val="0006398D"/>
    <w:rsid w:val="000F1462"/>
    <w:rsid w:val="00110D75"/>
    <w:rsid w:val="001634E4"/>
    <w:rsid w:val="001A7EF5"/>
    <w:rsid w:val="001B2315"/>
    <w:rsid w:val="001E59C7"/>
    <w:rsid w:val="00250F67"/>
    <w:rsid w:val="00251501"/>
    <w:rsid w:val="00293AA1"/>
    <w:rsid w:val="002B31FC"/>
    <w:rsid w:val="003335AB"/>
    <w:rsid w:val="00350B44"/>
    <w:rsid w:val="00361E08"/>
    <w:rsid w:val="00380583"/>
    <w:rsid w:val="003B59A0"/>
    <w:rsid w:val="003F57B8"/>
    <w:rsid w:val="00401E9E"/>
    <w:rsid w:val="0043486B"/>
    <w:rsid w:val="00453521"/>
    <w:rsid w:val="00456A9B"/>
    <w:rsid w:val="004767E1"/>
    <w:rsid w:val="0048730A"/>
    <w:rsid w:val="00493A9A"/>
    <w:rsid w:val="004A2DBD"/>
    <w:rsid w:val="004E26FD"/>
    <w:rsid w:val="00514D57"/>
    <w:rsid w:val="005266CB"/>
    <w:rsid w:val="00550DB4"/>
    <w:rsid w:val="005C18B6"/>
    <w:rsid w:val="005C532A"/>
    <w:rsid w:val="005F2090"/>
    <w:rsid w:val="00663E40"/>
    <w:rsid w:val="00672C96"/>
    <w:rsid w:val="00673697"/>
    <w:rsid w:val="00682FCB"/>
    <w:rsid w:val="00686F29"/>
    <w:rsid w:val="006D0C9D"/>
    <w:rsid w:val="007A5C57"/>
    <w:rsid w:val="007E4C89"/>
    <w:rsid w:val="008343DB"/>
    <w:rsid w:val="008372DF"/>
    <w:rsid w:val="00845F8C"/>
    <w:rsid w:val="008F7F45"/>
    <w:rsid w:val="00944087"/>
    <w:rsid w:val="00966DAA"/>
    <w:rsid w:val="00981065"/>
    <w:rsid w:val="009E1E87"/>
    <w:rsid w:val="009E26CA"/>
    <w:rsid w:val="009F3F5E"/>
    <w:rsid w:val="00A4110D"/>
    <w:rsid w:val="00B03CF3"/>
    <w:rsid w:val="00B163D6"/>
    <w:rsid w:val="00B43083"/>
    <w:rsid w:val="00BB12F6"/>
    <w:rsid w:val="00BE3135"/>
    <w:rsid w:val="00BE6701"/>
    <w:rsid w:val="00C10D67"/>
    <w:rsid w:val="00C576F3"/>
    <w:rsid w:val="00C61AC7"/>
    <w:rsid w:val="00C928A9"/>
    <w:rsid w:val="00C92DB3"/>
    <w:rsid w:val="00C93D20"/>
    <w:rsid w:val="00CA5B8C"/>
    <w:rsid w:val="00CB1141"/>
    <w:rsid w:val="00D61359"/>
    <w:rsid w:val="00DD5C29"/>
    <w:rsid w:val="00DE1854"/>
    <w:rsid w:val="00E13D94"/>
    <w:rsid w:val="00E8789A"/>
    <w:rsid w:val="00E93D25"/>
    <w:rsid w:val="00EC7D86"/>
    <w:rsid w:val="00F20509"/>
    <w:rsid w:val="00F67010"/>
    <w:rsid w:val="00FB47D3"/>
    <w:rsid w:val="00FC667A"/>
    <w:rsid w:val="00FD1B58"/>
    <w:rsid w:val="019E4ED3"/>
    <w:rsid w:val="02DA4630"/>
    <w:rsid w:val="039C67FB"/>
    <w:rsid w:val="03F60FF6"/>
    <w:rsid w:val="055C3C08"/>
    <w:rsid w:val="05EC53E6"/>
    <w:rsid w:val="08D13DE0"/>
    <w:rsid w:val="0A1B5312"/>
    <w:rsid w:val="0AAD06C4"/>
    <w:rsid w:val="0AD11E75"/>
    <w:rsid w:val="0AEA2F37"/>
    <w:rsid w:val="0C060244"/>
    <w:rsid w:val="0C6A2837"/>
    <w:rsid w:val="0CC51EAD"/>
    <w:rsid w:val="0E8042DE"/>
    <w:rsid w:val="0F087E2F"/>
    <w:rsid w:val="0F53554E"/>
    <w:rsid w:val="161F43DC"/>
    <w:rsid w:val="16481B85"/>
    <w:rsid w:val="1B742AD4"/>
    <w:rsid w:val="1CF147D2"/>
    <w:rsid w:val="1DC046F7"/>
    <w:rsid w:val="1FD004F5"/>
    <w:rsid w:val="206C2914"/>
    <w:rsid w:val="26097EAD"/>
    <w:rsid w:val="27206206"/>
    <w:rsid w:val="2762237B"/>
    <w:rsid w:val="27840543"/>
    <w:rsid w:val="28C606E7"/>
    <w:rsid w:val="29A50C45"/>
    <w:rsid w:val="2A0B0AA8"/>
    <w:rsid w:val="2AAB5DE7"/>
    <w:rsid w:val="2B6C7C6C"/>
    <w:rsid w:val="2C0B2969"/>
    <w:rsid w:val="2C273B93"/>
    <w:rsid w:val="2D067C4C"/>
    <w:rsid w:val="2FE57FED"/>
    <w:rsid w:val="30AE608A"/>
    <w:rsid w:val="30DA5678"/>
    <w:rsid w:val="30EC0F07"/>
    <w:rsid w:val="32F01183"/>
    <w:rsid w:val="33B00626"/>
    <w:rsid w:val="33C323F3"/>
    <w:rsid w:val="3442156A"/>
    <w:rsid w:val="353A0493"/>
    <w:rsid w:val="36773666"/>
    <w:rsid w:val="37113475"/>
    <w:rsid w:val="374867D4"/>
    <w:rsid w:val="379E73FF"/>
    <w:rsid w:val="39251216"/>
    <w:rsid w:val="3D29776B"/>
    <w:rsid w:val="3E5527E2"/>
    <w:rsid w:val="3F4D34B9"/>
    <w:rsid w:val="3F5900B0"/>
    <w:rsid w:val="402406BD"/>
    <w:rsid w:val="40247A79"/>
    <w:rsid w:val="415648A7"/>
    <w:rsid w:val="4182744A"/>
    <w:rsid w:val="45237196"/>
    <w:rsid w:val="459E6566"/>
    <w:rsid w:val="45DE130F"/>
    <w:rsid w:val="45F621B4"/>
    <w:rsid w:val="47C84024"/>
    <w:rsid w:val="499F70F0"/>
    <w:rsid w:val="49B74350"/>
    <w:rsid w:val="4BDE5BC4"/>
    <w:rsid w:val="4BF65FE7"/>
    <w:rsid w:val="4DA846DC"/>
    <w:rsid w:val="4DAB7D28"/>
    <w:rsid w:val="4E451F2B"/>
    <w:rsid w:val="4E636855"/>
    <w:rsid w:val="4F93316A"/>
    <w:rsid w:val="4FFA0AF3"/>
    <w:rsid w:val="501A1195"/>
    <w:rsid w:val="50A53155"/>
    <w:rsid w:val="50EC48E0"/>
    <w:rsid w:val="50F87728"/>
    <w:rsid w:val="511F2F07"/>
    <w:rsid w:val="530C53F9"/>
    <w:rsid w:val="55064AC6"/>
    <w:rsid w:val="5540344C"/>
    <w:rsid w:val="56350AD7"/>
    <w:rsid w:val="579100D9"/>
    <w:rsid w:val="586E702A"/>
    <w:rsid w:val="594F1EAF"/>
    <w:rsid w:val="5A0013FC"/>
    <w:rsid w:val="5BFD2097"/>
    <w:rsid w:val="5CD252D1"/>
    <w:rsid w:val="5CF90A9A"/>
    <w:rsid w:val="5E591873"/>
    <w:rsid w:val="5E6A153A"/>
    <w:rsid w:val="5E710B1A"/>
    <w:rsid w:val="5F166FCB"/>
    <w:rsid w:val="5FE377F5"/>
    <w:rsid w:val="6223037D"/>
    <w:rsid w:val="632003F7"/>
    <w:rsid w:val="64D4595F"/>
    <w:rsid w:val="66AB0941"/>
    <w:rsid w:val="68093B71"/>
    <w:rsid w:val="696C260A"/>
    <w:rsid w:val="696D684C"/>
    <w:rsid w:val="6A10568B"/>
    <w:rsid w:val="6A7554EE"/>
    <w:rsid w:val="6B160A7F"/>
    <w:rsid w:val="6CBF5146"/>
    <w:rsid w:val="6DA06D26"/>
    <w:rsid w:val="6FC72DC6"/>
    <w:rsid w:val="70096E04"/>
    <w:rsid w:val="70585696"/>
    <w:rsid w:val="70C96594"/>
    <w:rsid w:val="71A566B9"/>
    <w:rsid w:val="71D90A58"/>
    <w:rsid w:val="736E51D0"/>
    <w:rsid w:val="78FB5758"/>
    <w:rsid w:val="790F7F46"/>
    <w:rsid w:val="7A2B5BC9"/>
    <w:rsid w:val="7A7E03EF"/>
    <w:rsid w:val="7C1728A9"/>
    <w:rsid w:val="7CE704CD"/>
    <w:rsid w:val="7CF34E37"/>
    <w:rsid w:val="7D6531A0"/>
    <w:rsid w:val="7E663674"/>
    <w:rsid w:val="7E73175E"/>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240" w:lineRule="atLeast"/>
    </w:pPr>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
    <w:qFormat/>
    <w:pPr>
      <w:keepNext/>
      <w:keepLines/>
      <w:spacing w:before="240"/>
      <w:outlineLvl w:val="0"/>
    </w:pPr>
    <w:rPr>
      <w:b/>
      <w:bCs/>
      <w:color w:val="2F5496"/>
      <w:kern w:val="36"/>
    </w:rPr>
  </w:style>
  <w:style w:type="paragraph" w:styleId="Heading2">
    <w:name w:val="heading 2"/>
    <w:basedOn w:val="Normal"/>
    <w:next w:val="Normal"/>
    <w:link w:val="Heading2Char"/>
    <w:uiPriority w:val="9"/>
    <w:qFormat/>
    <w:pPr>
      <w:keepNext/>
      <w:keepLines/>
      <w:spacing w:before="40"/>
      <w:outlineLvl w:val="1"/>
    </w:pPr>
    <w:rPr>
      <w:b/>
      <w:bCs/>
      <w:color w:val="2F5496"/>
    </w:rPr>
  </w:style>
  <w:style w:type="paragraph" w:styleId="Heading3">
    <w:name w:val="heading 3"/>
    <w:basedOn w:val="Normal"/>
    <w:next w:val="Normal"/>
    <w:link w:val="Heading3Char"/>
    <w:uiPriority w:val="9"/>
    <w:qFormat/>
    <w:pPr>
      <w:keepNext/>
      <w:keepLines/>
      <w:spacing w:before="40"/>
      <w:outlineLvl w:val="2"/>
    </w:pPr>
    <w:rPr>
      <w:b/>
      <w:bCs/>
      <w:color w:val="1F3763"/>
    </w:rPr>
  </w:style>
  <w:style w:type="paragraph" w:styleId="Heading4">
    <w:name w:val="heading 4"/>
    <w:basedOn w:val="Normal"/>
    <w:next w:val="Normal"/>
    <w:link w:val="Heading4Char"/>
    <w:uiPriority w:val="9"/>
    <w:qFormat/>
    <w:pPr>
      <w:keepNext/>
      <w:keepLines/>
      <w:spacing w:before="40"/>
      <w:outlineLvl w:val="3"/>
    </w:pPr>
    <w:rPr>
      <w:b/>
      <w:bCs/>
      <w:iCs/>
      <w:color w:val="2F5496"/>
    </w:rPr>
  </w:style>
  <w:style w:type="paragraph" w:styleId="Heading5">
    <w:name w:val="heading 5"/>
    <w:basedOn w:val="Normal"/>
    <w:next w:val="Normal"/>
    <w:link w:val="Heading5Char"/>
    <w:uiPriority w:val="9"/>
    <w:qFormat/>
    <w:pPr>
      <w:keepNext/>
      <w:keepLines/>
      <w:spacing w:before="40"/>
      <w:outlineLvl w:val="4"/>
    </w:pPr>
    <w:rPr>
      <w:b/>
      <w:bCs/>
      <w:color w:val="2F5496"/>
    </w:rPr>
  </w:style>
  <w:style w:type="paragraph" w:styleId="Heading6">
    <w:name w:val="heading 6"/>
    <w:basedOn w:val="Normal"/>
    <w:next w:val="Normal"/>
    <w:link w:val="Heading6Char"/>
    <w:uiPriority w:val="9"/>
    <w:qFormat/>
    <w:pPr>
      <w:keepNext/>
      <w:keepLines/>
      <w:spacing w:before="40"/>
      <w:outlineLvl w:val="5"/>
    </w:pPr>
    <w:rPr>
      <w:b/>
      <w:bCs/>
      <w:color w:val="1F3763"/>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qFormat/>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qFormat/>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qFormat/>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qFormat/>
    <w:rPr>
      <w:rFonts w:ascii="Calibri Light" w:eastAsia="Times New Roman" w:hAnsi="Calibri Light" w:cs="Times New Roman"/>
      <w:color w:val="1F3763"/>
    </w:rPr>
  </w:style>
  <w:style w:type="paragraph" w:customStyle="1" w:styleId="divdocument">
    <w:name w:val="div_document"/>
    <w:basedOn w:val="Normal"/>
    <w:qFormat/>
    <w:pPr>
      <w:spacing w:line="400" w:lineRule="atLeast"/>
    </w:p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documentdivname">
    <w:name w:val="div_document_div_name"/>
    <w:basedOn w:val="Normal"/>
    <w:qFormat/>
    <w:rPr>
      <w:color w:val="000000"/>
    </w:rPr>
  </w:style>
  <w:style w:type="paragraph" w:customStyle="1" w:styleId="divonlyName">
    <w:name w:val="div_onlyName"/>
    <w:basedOn w:val="div"/>
    <w:qFormat/>
  </w:style>
  <w:style w:type="paragraph" w:customStyle="1" w:styleId="div">
    <w:name w:val="div"/>
    <w:basedOn w:val="Normal"/>
    <w:qFormat/>
  </w:style>
  <w:style w:type="character" w:customStyle="1" w:styleId="span">
    <w:name w:val="span"/>
    <w:basedOn w:val="DefaultParagraphFont"/>
    <w:qFormat/>
    <w:rPr>
      <w:sz w:val="24"/>
      <w:szCs w:val="24"/>
      <w:vertAlign w:val="baseline"/>
    </w:rPr>
  </w:style>
  <w:style w:type="paragraph" w:customStyle="1" w:styleId="divdocumentdivlowerborderupper">
    <w:name w:val="div_document_div_lowerborderupper"/>
    <w:basedOn w:val="Normal"/>
    <w:qFormat/>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qFormat/>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qFormat/>
  </w:style>
  <w:style w:type="paragraph" w:customStyle="1" w:styleId="divaddress">
    <w:name w:val="div_address"/>
    <w:basedOn w:val="div"/>
    <w:qFormat/>
    <w:pPr>
      <w:spacing w:line="380" w:lineRule="atLeast"/>
      <w:jc w:val="center"/>
    </w:pPr>
    <w:rPr>
      <w:sz w:val="22"/>
      <w:szCs w:val="22"/>
    </w:rPr>
  </w:style>
  <w:style w:type="character" w:customStyle="1" w:styleId="divdocumentdivaddressli">
    <w:name w:val="div_document_div_address_li"/>
    <w:basedOn w:val="DefaultParagraphFont"/>
    <w:qFormat/>
  </w:style>
  <w:style w:type="character" w:customStyle="1" w:styleId="documentzipsuffix">
    <w:name w:val="document_zipsuffix"/>
    <w:basedOn w:val="DefaultParagraphFont"/>
    <w:qFormat/>
  </w:style>
  <w:style w:type="character" w:customStyle="1" w:styleId="documentzipprefix">
    <w:name w:val="document_zipprefix"/>
    <w:basedOn w:val="DefaultParagraphFont"/>
    <w:qFormat/>
    <w:rPr>
      <w:vanish/>
    </w:rPr>
  </w:style>
  <w:style w:type="character" w:customStyle="1" w:styleId="documentbullet">
    <w:name w:val="document_bullet"/>
    <w:basedOn w:val="DefaultParagraphFont"/>
    <w:qFormat/>
    <w:rPr>
      <w:sz w:val="24"/>
      <w:szCs w:val="24"/>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character" w:customStyle="1" w:styleId="divdocumentdivheadingCharacter">
    <w:name w:val="div_document_div_heading Character"/>
    <w:basedOn w:val="DefaultParagraphFont"/>
    <w:qFormat/>
  </w:style>
  <w:style w:type="character" w:customStyle="1" w:styleId="divdocumentdivsectiontitle">
    <w:name w:val="div_document_div_sectiontitle"/>
    <w:basedOn w:val="DefaultParagraphFont"/>
    <w:qFormat/>
    <w:rPr>
      <w:color w:val="000000"/>
      <w:sz w:val="30"/>
      <w:szCs w:val="30"/>
    </w:rPr>
  </w:style>
  <w:style w:type="paragraph" w:customStyle="1" w:styleId="divdocumentsinglecolumn">
    <w:name w:val="div_document_singlecolumn"/>
    <w:basedOn w:val="Normal"/>
    <w:qFormat/>
  </w:style>
  <w:style w:type="paragraph" w:customStyle="1" w:styleId="divdocumentulli">
    <w:name w:val="div_document_ul_li"/>
    <w:basedOn w:val="Normal"/>
    <w:qFormat/>
  </w:style>
  <w:style w:type="paragraph" w:customStyle="1" w:styleId="p">
    <w:name w:val="p"/>
    <w:basedOn w:val="Normal"/>
    <w:qFormat/>
  </w:style>
  <w:style w:type="table" w:customStyle="1" w:styleId="divdocumenttable">
    <w:name w:val="div_document_table"/>
    <w:basedOn w:val="TableNormal"/>
    <w:qFormat/>
    <w:tbl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sz w:val="24"/>
      <w:szCs w:val="24"/>
      <w:vertAlign w:val="baseline"/>
    </w:rPr>
  </w:style>
  <w:style w:type="character" w:customStyle="1" w:styleId="spanpaddedline">
    <w:name w:val="span_paddedline"/>
    <w:basedOn w:val="span"/>
    <w:qFormat/>
    <w:rPr>
      <w:sz w:val="24"/>
      <w:szCs w:val="24"/>
      <w:vertAlign w:val="baseline"/>
    </w:rPr>
  </w:style>
  <w:style w:type="paragraph" w:customStyle="1" w:styleId="spanpaddedlineParagraph">
    <w:name w:val="span_paddedline Paragraph"/>
    <w:basedOn w:val="spanParagraph"/>
    <w:qFormat/>
  </w:style>
  <w:style w:type="paragraph" w:customStyle="1" w:styleId="spanParagraph">
    <w:name w:val="span Paragraph"/>
    <w:basedOn w:val="Normal"/>
    <w:qFormat/>
  </w:style>
  <w:style w:type="character" w:customStyle="1" w:styleId="spancompanyname">
    <w:name w:val="span_companyname"/>
    <w:basedOn w:val="span"/>
    <w:qFormat/>
    <w:rPr>
      <w:b/>
      <w:bCs/>
      <w:sz w:val="24"/>
      <w:szCs w:val="24"/>
      <w:vertAlign w:val="baseline"/>
    </w:rPr>
  </w:style>
  <w:style w:type="character" w:customStyle="1" w:styleId="em">
    <w:name w:val="em"/>
    <w:basedOn w:val="DefaultParagraphFont"/>
    <w:qFormat/>
    <w:rPr>
      <w:sz w:val="24"/>
      <w:szCs w:val="24"/>
      <w:vertAlign w:val="baseline"/>
    </w:rPr>
  </w:style>
  <w:style w:type="character" w:customStyle="1" w:styleId="spandegree">
    <w:name w:val="span_degree"/>
    <w:basedOn w:val="span"/>
    <w:qFormat/>
    <w:rPr>
      <w:b/>
      <w:bCs/>
      <w:sz w:val="24"/>
      <w:szCs w:val="24"/>
      <w:vertAlign w:val="baseline"/>
    </w:rPr>
  </w:style>
  <w:style w:type="paragraph" w:styleId="ListParagraph">
    <w:name w:val="List Paragraph"/>
    <w:basedOn w:val="Normal"/>
    <w:uiPriority w:val="34"/>
    <w:qFormat/>
    <w:pPr>
      <w:spacing w:line="240" w:lineRule="auto"/>
      <w:ind w:left="720"/>
      <w:contextualSpacing/>
    </w:pPr>
  </w:style>
  <w:style w:type="paragraph" w:customStyle="1" w:styleId="FrameContents">
    <w:name w:val="Frame Contents"/>
    <w:basedOn w:val="Normal"/>
    <w:qFormat/>
    <w:pPr>
      <w:spacing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97ba818b312f02142e4a72274cdfcf8134f530e18705c4458440321091b5b58120115071340585b01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Mahipal Reddy Pulakanti</dc:title>
  <dc:creator>HP</dc:creator>
  <cp:lastModifiedBy>ADMIN</cp:lastModifiedBy>
  <cp:revision>3</cp:revision>
  <dcterms:created xsi:type="dcterms:W3CDTF">2022-09-10T06:47:00Z</dcterms:created>
  <dcterms:modified xsi:type="dcterms:W3CDTF">2022-09-17T20:25:44Z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94b9df1d-3839-4ed3-a987-d3bf80f2a7ca</vt:lpwstr>
  </property>
  <property fmtid="{D5CDD505-2E9C-101B-9397-08002B2CF9AE}" pid="3" name="ICV">
    <vt:lpwstr>706E3EA717124329BBBB79FE8B23AFDC</vt:lpwstr>
  </property>
  <property fmtid="{D5CDD505-2E9C-101B-9397-08002B2CF9AE}" pid="4" name="KSOProductBuildVer">
    <vt:lpwstr>1033-11.2.0.11306</vt:lpwstr>
  </property>
  <property fmtid="{D5CDD505-2E9C-101B-9397-08002B2CF9AE}" pid="5" name="x1ye=0">
    <vt:lpwstr>OJsAAB+LCAAAAAAABAAUmzWW5UAQBA8kQwxjiplZnpiZdfr9aw88qbsqM2KAx/+4P5aliD8UJgmcwqA/9A/6YyFO4BCUh67J1vsUNe1cr3eLcQh5bidKd43wbCThBfnoFcKD8EhoeDOXzlRELOr7EN9OfTC3h0axRGR5z1YFmWL6yO2DaxEIK95QlRCkFxgJF6zmD+hDN4v+BJP6G0i+uSxpmnoqwnz2pnlygWQLjpBqxo/tqr+Q1w9ZPHY8F4p</vt:lpwstr>
  </property>
  <property fmtid="{D5CDD505-2E9C-101B-9397-08002B2CF9AE}" pid="6" name="x1ye=1">
    <vt:lpwstr>h8q8PMfMtPwXQTmX1QQNCvtxkISGmnYKE5hRb1fjGN0ny8Cerpxp63dt+S1Wy0p9ZT6YqFf5chVtNjb1hmau8vHzFitxRgksEOHX6bdj05nYyuVN6waoMmxe0EY7vAlxARTzeNtdfQTIsfBRTp8J0rY2QgFcuCxo3z/MKwHItu3DmDsdc28pA4JKfRU6Mzz8eBSMKhSKW3ByRCp4B4I0YavlE986fDmW81S7Iv9wFkYVR7XmrcKM2SI6QUxKmxW</vt:lpwstr>
  </property>
  <property fmtid="{D5CDD505-2E9C-101B-9397-08002B2CF9AE}" pid="7" name="x1ye=10">
    <vt:lpwstr>72nXovqErX5DRc8v5dq4Fe1ncdgE2x7J6tAPJm3b02ENEewwfDdMp4Csld/EWmYGU5/n505DyQjKEHsfHZJFXwMsye3ZOOJG7t1IZ8xvOlxe27cyRKyZ/zvtJburfJFebP4plqzDDjtk8qNskiMGcEsqflDPgkc6OWMxSIwlOe7euJvBeJ6aMZo/XnMnwTO5sMCP91l75K4g1MEGeyZ92HgY/Rn6rleIUuZttggoZQiPPswpWUC5VKBHzGt+5B3</vt:lpwstr>
  </property>
  <property fmtid="{D5CDD505-2E9C-101B-9397-08002B2CF9AE}" pid="8" name="x1ye=100">
    <vt:lpwstr>knI6tk2pI3+FFTK+3ABoGH6EFHuC/jYoh7fF18gwJ8qvnhdrlQOlAuvH3Ty/uN/ujU3zSZcXFU/4pu77XPhFTMSwjpt8RuTjNVmAw9a8eU/GevishIHCI9iV6FxL8FxUDFpPcnhoZPC76OgMdgZVAEL+RzL8WkTLtyikML6FlzsB57XE7cD2pXe+najsuVwDFmoRofITI5818WU4OZVg2yiXFQA+YtySkv36MeKbiVTaw7WpDujU9QlNOsbnZiW</vt:lpwstr>
  </property>
  <property fmtid="{D5CDD505-2E9C-101B-9397-08002B2CF9AE}" pid="9" name="x1ye=101">
    <vt:lpwstr>rivCuYeivg04TQfRRxSS7usBY7A1zxZLkdXz01zJWKEG9GhzcB4ibABURuifNmxuhbytp196e1M8E0s9v2y+9XDYY04PxXrx8imedLLtOO7sUldW87WC53MSv98Z40qTYPgpOB+2E26d0txRYm/RD6iyLoAJVD9ZoKmxQanuB4fP6ZdThDam/jeXct8lvxCDrmioJL/3idWrw7Y2HJqtNTIFLP6ZE+3i1YRc3Wm7kaXwQkoV3vW8/0k4HS+NiCk</vt:lpwstr>
  </property>
  <property fmtid="{D5CDD505-2E9C-101B-9397-08002B2CF9AE}" pid="10" name="x1ye=102">
    <vt:lpwstr>tNoHorFEwkKFECBb8Z/bu23Mw1F11LUeH0j0dlDlOtmEAWDAO6E+n9qIv0kwGtIRbgQGy3FIiixgvojQQzB4goLmIHm4nxytTLxxbSNAwe40DYUhXhzlvUxRT5uF8AWzt8TSsQfKsdfZI+CjRP533v9waJCJaQJCoOBa234RoVfQPYF8+6QvHtiM0wTzpHH4x+uDVazelgSMhrDPcKVuj8VksPslVMx7LZppsWPukGBEy6y/nHn4kH4Bb5CHY9X</vt:lpwstr>
  </property>
  <property fmtid="{D5CDD505-2E9C-101B-9397-08002B2CF9AE}" pid="11" name="x1ye=103">
    <vt:lpwstr>G6gpcATuaIJvaDEJS+68MjGkD2tKcUP3iBFKzJdQ61qzr6k3FuWx9UgpHIGq7V1qyMSVpLNKRRgw6DpGWICZv1aDgPobIhmPG+Z8Fesz5IKQQFPzF5SnmW859lSF7sqTb+YzuoXQ0ekU4fUd4o6paUfuBVoBEdzesTrMtWrp7/Shlc9xRSoLsLDp3kkrES+WVRHkl//RSPeUcItLfIo5NqIYWzv9j3c70z++X3i57eUX0+0TLRNykcBPdFYlhph</vt:lpwstr>
  </property>
  <property fmtid="{D5CDD505-2E9C-101B-9397-08002B2CF9AE}" pid="12" name="x1ye=104">
    <vt:lpwstr>DzZvF47kzA3dzQ/1CXCcmr8vv2fYS3NiU5makMOnKVWIS4/eHDvJea4bJkIgl1rO1tKDo4hbD+447wMAMDIqsZYPg+NYhfmnsBqIFQTHzVOLqeJAV+kE/sXucCTJzRmRZEgBAoj8/eC7C302OHsmYILUYVSWRMbn8nCPr2ABE08qJt4JWB8sHev0I++rRP5CZyLGqKWWgQS9VDPNZ7LKRnOig+wXa1sXT2oHpYgPfl/D1MflSZNiBE6RNg/oze/</vt:lpwstr>
  </property>
  <property fmtid="{D5CDD505-2E9C-101B-9397-08002B2CF9AE}" pid="13" name="x1ye=105">
    <vt:lpwstr>g0cJbJdaGx5qvQOzSFSB1KYQ4Fp4VtwyQiW3RRhAU+V4uGkqCWyUjxIaUu5kgboN6gGdxX9N8cMtXp8FGvbSxDN4PQqBX5YAX0MA3jldrE4V9IBd/2dUtTyRoV3qLj0ocHhPe/NuvCE2ZIg6BsFr3P8wdowATL0hIeT1NX83Je+ezmed9FZFPtEviTwhHUmpo84HXlevrwtfhKbnlIH6IBI9eh9pjwHA1NyXz48JAkxCYmwU06zhSRHDyUJ0dNy</vt:lpwstr>
  </property>
  <property fmtid="{D5CDD505-2E9C-101B-9397-08002B2CF9AE}" pid="14" name="x1ye=106">
    <vt:lpwstr>M9FAD/1Op10t6cI9mVgFytwW1p+dvW4+nE1vDstiRJuy8gYo7b39EW2DGUsGga94W30S9F9yv6dAK8MIABbViYVKjnUBQYamPoh1fJwljjQhy19jCw3TymaUkvR5ymqy/xS3Bp/uJZzpLI/1j92Iy7VP4IeA4AaajtzsZcQtW62xtUcAuknhj5byO+ELLUdVGfS7oGIPTq5COtJh1ivZy/dJjksyJgn+IlnNN4Hv60opHkISb25d1tCwMY0FnQb</vt:lpwstr>
  </property>
  <property fmtid="{D5CDD505-2E9C-101B-9397-08002B2CF9AE}" pid="15" name="x1ye=107">
    <vt:lpwstr>/fq4ntwBJM2xUW1ihq+UvKBt0On9FGlhjjO0k5miRTPFlH4fOd1u74M6zRG8riUMTkEWX+vkQXmXuv3U5Ydfxq/SeDHr4V+W0s/bUmNEE6kHEfff/Noy5y3Vhil0TrhrhnZVZjb5arzxfUt0wUM+uZ26njVogUeKgHpcWrWUDrY7uwBCpuJ0kw5xV9pc+OdQg8JKHMxiAZ2n40VR83Yd+E1hCGMJk27qtrf3lfDX+1kPY0X+eUv3jVccd0k4A1i</vt:lpwstr>
  </property>
  <property fmtid="{D5CDD505-2E9C-101B-9397-08002B2CF9AE}" pid="16" name="x1ye=108">
    <vt:lpwstr>Xl6p7JDWk6lHX7TkSFdWldakH5ehAvyTXoLml/6mqXhdJRkeQOZX1NHQQiBZ5kCQ+pJrabBy/NM2VqI0w995h7XJEXetmP792KSw/vbi/pVrNz09BFZBOSO6CyMsrZohFmbEW77fH2Y8WnlvJJQEsuttHjnreBwCh1JbI82Y3pnv76zej/zrFf8wPlJRWD8ZMOc35e00nkip9+1kMz6dC976+OrRdHEz6SScrLOFHd1sBb95fdM/Ia/ub0tkqwM</vt:lpwstr>
  </property>
  <property fmtid="{D5CDD505-2E9C-101B-9397-08002B2CF9AE}" pid="17" name="x1ye=109">
    <vt:lpwstr>Tq97JNX9VHbqjKLktFBLP1vz5TeayZ3RmWghvUhvxcMsWGq065w0QdjD1qCMxUnWt2S5o0bt7d21NOYD3ShEq6BWqg0333IGXROMGJkCmi+FbirWHu955O1dPTu7L/366ChT+DULP5Z8nnhIgJ02ycHV7BsM0EPqoyy85uzemEslLxfTvA82niFc2c99OdED6uCJqCA4Akn0lEbr8KMBXuOvf4duQk/3sl+Z1FUx+M3SL0t/1NvxXWBYFVpJfnB</vt:lpwstr>
  </property>
  <property fmtid="{D5CDD505-2E9C-101B-9397-08002B2CF9AE}" pid="18" name="x1ye=11">
    <vt:lpwstr>Y8up/wXbNpJVNjs90SR7HE/43yaPKuVknoj0CAjDI6vYlDLgxkKleZob1DjGTp7/kJyM8BiAzJ9+9tU+zJ6rQ53MjLhD7nH0GI1SejxZmSrScwcoxT+7pyu9xHxt/EzM2AQLAfzH81M0BkVLH2hDOU1FCltwdER0w4Vxh2lhBdHsw1NXmO7rtoT/3ecXFZVQvJ5Z9gohDYGsG1i24Y1JGt1Wzl4O36Aaq9jo5WSEMUIQT3v4mRmG8bjs5bXC9kX</vt:lpwstr>
  </property>
  <property fmtid="{D5CDD505-2E9C-101B-9397-08002B2CF9AE}" pid="19" name="x1ye=110">
    <vt:lpwstr>bVGVLMq3jjrRTLjnY6Tc4yiJyM1fK7hA2/dW3ZYPm4ImKPYhV+p7Ecane9ev1smH498kmOAUdmjDBXu5K6DPhTvG8YFOKEKJvdzM13PuoxB3tcmhdo4dVwlAOANodBRPRPKWb2Ss0MtXb3XjrPe7TouLywSYYyjTpk3GSBMFqDJtNTcv2KnE5bVqnSQqT38yfZiiWpc9zOpcFJvg/bgGk1YwZ676PfkcFYQ0XysUFBUu/eVlwsnZbFZ5EHFcY6a</vt:lpwstr>
  </property>
  <property fmtid="{D5CDD505-2E9C-101B-9397-08002B2CF9AE}" pid="20" name="x1ye=111">
    <vt:lpwstr>FLt0/V6d0HOd1STviJNoFffiB9Zz0sBGOu3ehosS2kbJTyYA9njcEJfaNcynjJXnt8fbZNkmLVXr3cv3mrIYZBPzW/9e66YyS4xJnQJHMGsPtlbvx4KptfpexaZ6+bZnZr1TgXN6ZSG/U2M2LKPlHb0ooIw7IqEtWXE6BORyoWUNkbjosGxndM/xEaR/o1qSuxP3ln15j5UvV3ssGy+WWCDqOe+JywwmFNZ2nZ+J5j3eVnyqY8fbnLFqVYDOLEb</vt:lpwstr>
  </property>
  <property fmtid="{D5CDD505-2E9C-101B-9397-08002B2CF9AE}" pid="21" name="x1ye=112">
    <vt:lpwstr>v6jc8DeIM2zYQPjPu44HCFL7lf+zOtxfP0dfBaJru0Jdft6H4wJ5Us/nx9LRp/06be6c1UDgSsHEUJPr2RQ0jptJSc2tW1pxfFjUn53sSWT0/PEJsPYJifP8hDdy5lWrc5zNYQZHZbEkUUzyg1cXyl5WHB8uvNBOqpMzUYFeK+lHL7ZokQQ3bQ+5kLclvo4iWw598zfG8xzRwocHPnsbq39j6upUhiGytWDV+jLvR/FzE1JrinYvBd0OPkuf5vM</vt:lpwstr>
  </property>
  <property fmtid="{D5CDD505-2E9C-101B-9397-08002B2CF9AE}" pid="22" name="x1ye=113">
    <vt:lpwstr>50RiQx40MwI4Ijwe619+6GWmXtdqTlKG12CbXLOMEQk9E+PuwH7TeTiYpvYeQb12+crhJWpGL+dDqRhu91GkvQUA/+AqBwADCD70gsZBSR1VH4G9SoOIEPqvLeHCKFSNRvAy4dTsf9397oYGiS1IZt1u2IiDLyqre80RM40e1SApEoJfWg2QIX9wN3fZXwoaw8VmZqHic11jfersJZ2THfkrJ9A24YBZCMYWe2PleqZMSYJVU12HyBX/lImNWiO</vt:lpwstr>
  </property>
  <property fmtid="{D5CDD505-2E9C-101B-9397-08002B2CF9AE}" pid="23" name="x1ye=114">
    <vt:lpwstr>ZuDKHeZmQQR0dEhuUyoWXtHOe7Ml3M509sP46QwPAnb7oOnwrrcvDvdz65GD4qFn7MjG8eyg/oUDOGYndazhdYSSkCigcVyz3DqEcYnn11joVAPqsQPHnor5oa1NCS/ifw8AWugOcO61kqS7ZOzOL3W3Nn+xqgBZPE4x9hPHSO2qPHaVLeZ9q7+fs95vPbsF8BPkCa7C6TiiQ24Arwo2iLqcEu+yVmDj4HnDJryVQmpa/yXU3ZTxN+I+7nS7jrm</vt:lpwstr>
  </property>
  <property fmtid="{D5CDD505-2E9C-101B-9397-08002B2CF9AE}" pid="24" name="x1ye=115">
    <vt:lpwstr>sCyA0Cvk3LgP9b3Lbs4oWRPP0mKZOZzUEyaM5CWj0ALxH4psb7qx3nhBICHLbZyEgyeNdf+j5Q5DMEX4Yf2201S5SeXrC7YtQ3LChxpZbvP0YYPf5nCURL81pp0Zqqa3QP4ISn4M1USdLdn4JNdZHmymbf6pOS6P/r+Lkw4IREILoieqKkBuPqr6n7g3M07NvIcJDruUdlHRhgh3c9l/4IVlm8bC6K3ShdYa0hEE7eCBZbSdIXsIvII1hlPWxAH</vt:lpwstr>
  </property>
  <property fmtid="{D5CDD505-2E9C-101B-9397-08002B2CF9AE}" pid="25" name="x1ye=116">
    <vt:lpwstr>/zPj2IdzLcTH3NAKshtdUB1w7MNygu0A23tuMo/RjK6UxCYkV/eDLkDFObR32Xlp+U6+hyXAepdGWZHpHE5WC6SXNZappRd8/cyR1bQMZIDHpcvPGVTkOrzgpHtyB/Wm6OuAFT3Olm5sQGwEu5g/JCiBR2JyujZn4RBR1aKdKD/wzgKWXKbEncVBm1/BwBW99mii7687NIUhWcCMYZq0hI8y6HTBjmoZRuOFspNudKyKc2Uk6mmL3wSMym/V/VA</vt:lpwstr>
  </property>
  <property fmtid="{D5CDD505-2E9C-101B-9397-08002B2CF9AE}" pid="26" name="x1ye=117">
    <vt:lpwstr>Fk+SyDpt9Ji7uOlhemFdXyW+6St55uZvbZllKF6VairJDMpEfAHnAo0ka8EQoFbO+hLizO9E1Vq6FJFhKDwtyOtd1UvwEDPUMoXLiVBQg4DGixEJrUPuizRKCi5KoiUvYMLh6oDGRtR8OpzQLPjP6H2NTZpJ6epP4Fsbx98zM5/pRMVB13Ry2w0BwtX7XvjwD+5dOI7IDpQVRjpMX866bVozzFYkafnk8TYLrSrsodmzienNYo67E0YoCPeXBtq</vt:lpwstr>
  </property>
  <property fmtid="{D5CDD505-2E9C-101B-9397-08002B2CF9AE}" pid="27" name="x1ye=118">
    <vt:lpwstr>GcaxeprJC0FsQdmLgXwmFwyr0PMJVzF/wkvlBkTMX1ZDMibsUkIZ52FE1+/ADUWgUv993LHyG3VuDmNSjOzoqdJ58pYn+UOADY1eaQdeof3Kt8OW44BaOVwTV4Ai+vHLUSxKa8QNCfZROqQ9TfMgdkMVhnxN8xFMqQIpLfaqhGgUq/vX2uCYwjhxK2HGQbUv+byNYrzBcpOWhyuCCsRYwQtLqDHOIneg/d7dWX1c/su37TLq7irA9TSbkRprUiO</vt:lpwstr>
  </property>
  <property fmtid="{D5CDD505-2E9C-101B-9397-08002B2CF9AE}" pid="28" name="x1ye=119">
    <vt:lpwstr>SDBgme3KPy09+GSngsMk/HoUmWnuBP8LLKM548vhyfqa/XF6oE5SaeaWbrSWm3J+YYmqcZlnCreR0J2qXoUwflHxqIkNytv8vLpIk1pWqf0CU2OPvkzRuOa9na84doETYMsUAm73KSMMBnhWYUKpkfTdSnxNEDkiMuUBLZ+cJDns90vnd30or2KPotAmZrelj/KSQdoMXtapziQ1JzJj88Xh3VeZHEE7CjAjcBvYLfzs9x8BEc+hovwO5yYTVU/</vt:lpwstr>
  </property>
  <property fmtid="{D5CDD505-2E9C-101B-9397-08002B2CF9AE}" pid="29" name="x1ye=12">
    <vt:lpwstr>n7qo86uLI3s5oyRIlvs1ZDOkqE3Nzk3Z5YFvIv/BX3OkSU6FzP12/nXeyoKbnunRi99MIbZG79/shKQcwq1ztVyetWL4UBocGGxSC/yCSlqIDlPl0xzRsq0QzvBdJGCdaqp1MrL9mIuhJWh8nuJ3Lr7gxR2aaVl6dro1x2CwHJ6SB4FH0kpsCRtmQJnU1kLGCUmQAp+qfvVqu7+vXrz1d3q4elKBLxfY/Vflad8ldvF8BowHATAYc3hKUr5RgIl</vt:lpwstr>
  </property>
  <property fmtid="{D5CDD505-2E9C-101B-9397-08002B2CF9AE}" pid="30" name="x1ye=120">
    <vt:lpwstr>Fx3de5zxH+Vdo5OmNjppevi0GHu1VbYcvjb7zbqhJnTklYqbgi42gnrevR6Yset0R9R7ifsgtgRXK0sspUXW18iaa0hrm74KJXyOL9j0E5rzRLwcNSuiyXWbxSds1l8HQ+N6/Zpi+H2546MuZEfgi+SlhQopuCjvftGcMBfak1BqYVrJa3Uifi2Rv/nvWrZgzpncDg2Q5dHxIZEduosOvinpFI9sQFtTF4DvDesuhf+UAPJJNeQp2Kr33xtJ9Ll</vt:lpwstr>
  </property>
  <property fmtid="{D5CDD505-2E9C-101B-9397-08002B2CF9AE}" pid="31" name="x1ye=121">
    <vt:lpwstr>UTgnZuCsM7MBy9u9IUZwLt97s7k267RrmS+It75JlR4Lgrfb4bVCdUPirXHO/95CWTqb76MjIY4GxGbYwyAxdDwk+NHB7zm2V9Zb3QTp/ctW0an6DK+5QxX6Hvm+CpgYX8jDbIxLcxKYJQzWjeRVeVa/0Vhay3xOu0ERkZOv79S3/PSEArgWcRrrQUZRLPG/8KIIIrg3TgfO5Im+rSQxDlY2+XESfOugHdKFwHGmowHqHZQTgSCKCMsmpKSCAQo</vt:lpwstr>
  </property>
  <property fmtid="{D5CDD505-2E9C-101B-9397-08002B2CF9AE}" pid="32" name="x1ye=122">
    <vt:lpwstr>CY3VLuIscHz0CISKAmi3N29m+IkS2Yb6RMHpbH7sCv/GGJRt7cTYwvdD4CszPscSs5vJYwedPoFJgzAYEWj2uSsBeg5CfYLW0/wPiLpfeX0xU5jlmo0b/8qk3GvuoDvp5J0uL9uGBlBSMtJkxm78c5hzKx9HlEKSWl9CmzzmenzJhwnDmxbvMI9HoxUwsdti0U4Jr4ve3YI8g+J5+N6Tadeq7TtMxO+UJvw6h3HLtJ0E+CejJmRf7+sCQnUXpIu</vt:lpwstr>
  </property>
  <property fmtid="{D5CDD505-2E9C-101B-9397-08002B2CF9AE}" pid="33" name="x1ye=123">
    <vt:lpwstr>SC9hRzX1KWKeJOVdLWy3Ae1L/T5ahNhfHNy1yhlw+jqiRe6uomWmDc9ZmF+jn9Ahs7aFPGGpNBJ7HMTUuJK3IS/cf+xXPDFl7X2UgfPpg2CLxseOex7EoZYADFyD1daRX9xpHInJ+2E4uJ3tGzJbBKvU7BpIvycZKC4qsZ6Q9G+sVwtmNedeymt1rzdrmYsVYYzECYS2yzRjouzUbQvG1JMrE98LvdlxZdR8sAJStM5G/BdqTrtUxyAp19y3Dvy</vt:lpwstr>
  </property>
  <property fmtid="{D5CDD505-2E9C-101B-9397-08002B2CF9AE}" pid="34" name="x1ye=124">
    <vt:lpwstr>jRxHAbpXLT3vQ+FeJ0S7l8AtLATkw+TBeVyGwP5iDutTals2v0d+IVYmNPkDwPIbpgjDEgnG7EOWWN8W/zZ33aeFmE1mWgGTKZXoZkWJM8xuapmjWb+Q6D47z8r2sUviLbCUllXLhfMngkwFeEi5J2tVNjwy+Xyf3/Vrxd2QXeMnBWvQm4KmLREi6yTVdAqONbuVIXqcPEWQ8gMhehDIWVryHS8vqu9p+9UcDNAB9absA0U0YhSaleKEo71Yz3R</vt:lpwstr>
  </property>
  <property fmtid="{D5CDD505-2E9C-101B-9397-08002B2CF9AE}" pid="35" name="x1ye=125">
    <vt:lpwstr>TAP0aL8nOK0Hwl+NrMM6YvkeOpivNsCGLl2NY7IDa+tHPhKiAuv0dplOuICPwzrS1eg6mv/tpkoMtU2E3nc3Ie2TcSaa145vKvJDdfvqyaxkCAtV8D4hy27OFigk3yvwqZoQ85JQ9lVLX+EV8CcnmCou9Dz+exbbvQ6VZqP9yj3Br9zDvVXuXXzr5n+EgkPfc8Ds5zIW0y3i7eJS9zW+jk8CH70u2330mu+Wc6v6ePflrwQa8SIipOWfYIoNqxw</vt:lpwstr>
  </property>
  <property fmtid="{D5CDD505-2E9C-101B-9397-08002B2CF9AE}" pid="36" name="x1ye=126">
    <vt:lpwstr>SFZNJsYCWPpW4iL3zLp/CcSNnaPjUntqiecxOe65Vt43TIB6zoWrnoNIkCZbj5c6q4u+0cIBxc0a5XvrsoWzUJbllltVmryjNOnDj32/3syabi06KNmQuWK9XdLay1qMk1CEVTB5C7Jft+/Zrtjt00eo4Ze59+krjknt0PpkO8FLCZM3Di23VQ4Ce9SAI600ZGHdkN40krWOVrriV1hORHnCIh0I10lK1Ti2VqWE91NvtShsAlvGyKLuOPo61o7</vt:lpwstr>
  </property>
  <property fmtid="{D5CDD505-2E9C-101B-9397-08002B2CF9AE}" pid="37" name="x1ye=127">
    <vt:lpwstr>2j2HCqCJf8eBe8numMBaUBGzYNaYjrYyORYdFztt3dbfTjSl/2py7VRVnyiTZvyBm3OzOAQ93LPFzVs3o8gvs9nm/RJ3xVI5kpexSpChnVBv3q6hSsLhu7N2TvBduGXVrC6kwB68gQ/J1RcjkxepPrtluWIY9z+u6Cpcq6D/8SSmI4WpXsll9aM6MI7TKJUC27rTV3kUb/guB6SOOmnoLo5ODDMeNtlmgbkJBMiRamfaJzbTENy+mP8PRx6MJOt</vt:lpwstr>
  </property>
  <property fmtid="{D5CDD505-2E9C-101B-9397-08002B2CF9AE}" pid="38" name="x1ye=128">
    <vt:lpwstr>qkaE8s/o+pYFDTCKOsR8L2jl3ri+9g5dNSE6Ow+FpUMtk8NQ2HrQ3IPt12p/jvijvWyz8gShC4M6TLyR8XQSxlNv9xI1OH/MR1ER0UVpzU884wwIYZwd+3APhGDd0t/CQXJ1eFlEgr1l2rWvc4kS0iZRbI8mdPqKta82s04dKh1MOQagRhCHVF6+3uE6vnA67L3d4ISmFadXCE/paFzV98uf+0VRgxrbLtWE3oOPa8L3jzvgcrDsKAmE3DCgI4O</vt:lpwstr>
  </property>
  <property fmtid="{D5CDD505-2E9C-101B-9397-08002B2CF9AE}" pid="39" name="x1ye=129">
    <vt:lpwstr>cePHTivSJbd5gspIaOMBuu36Q1yemgluU7m1xaExdgK/i6uKo8BJ344wYZjBqTCfGOLmCe8zUAco7H3Fuv1+DaOneJzFMVFXOYl8RDQnHnkJVc8usXZptg6Q7fMOOEvgxRHkzKUDttqYuVPMl7f0l/Dyxsm/4gWtNkumtQVwf325smg5gzG5YK0VlhIZESIlqTAJAVFYETEU8ksrU+o735G3s+Xc34/MNZVSWUNmoRLcua5Q7XTH6HbPBKo9GB8</vt:lpwstr>
  </property>
  <property fmtid="{D5CDD505-2E9C-101B-9397-08002B2CF9AE}" pid="40" name="x1ye=13">
    <vt:lpwstr>osgWghqeIgRH7Le4me2DOv/wjQDfin8GS1vzZBHMszRDePaoVJaLxaV/TxjqaoSZ3U4aHzAuz/TrPSFbq72BwW2NxNiCtOCGGW/L1yMBv2LoDY6syf7ugiIulF92XaHDDljwXQ3bRMBmLJqG8cpAIMecY5Wjd6R9Zj1i71/0fVFxyZqXgLOKksC3NogPzBgwwnNDKyzKXIHPSFVHvTNbQXEA5pde4NvoHbHzI9hz1s/lYt8WOjgHrz5VOW2DBmD</vt:lpwstr>
  </property>
  <property fmtid="{D5CDD505-2E9C-101B-9397-08002B2CF9AE}" pid="41" name="x1ye=130">
    <vt:lpwstr>IPTKRBVk4E0uZvXjfZM05eSfg+JXVkxOBZAFT0x6FTq2Zp6mM6aU2OGjx29Vhtl063JGWkfJbV0FA802MRq0+PGIGWvSv5EJRxGHgWyzN80mneQ2TY4+Vmbc9ZiL7yPSlnQ9vGAhfLaV+ykuW1AscG5cJr9WZELqV2VvOGEYYHty4JM7p0tIy/qLTQbO+pvZrUGj3RkSf7lk0uxszNo/jUPkivdbuZnLVH4hn5rp8qEn/PgpsripeIWwgEZW16S</vt:lpwstr>
  </property>
  <property fmtid="{D5CDD505-2E9C-101B-9397-08002B2CF9AE}" pid="42" name="x1ye=131">
    <vt:lpwstr>k1CxmcOB1wLrpVD2FLCQZQ1VEgGvYwZcQ6hJvfSRBF3TfBs2CSjPgiK14iOkRfGwMH+UOV7cpk4xC21FftB4X4ofgOSn7v78300hIEzCHEwD6s6Aew/4ZW0hqDsAVBbwFN2Lj5W06vp0ZhX4snPzKeE4Ir3mXeNvKSb6Jt382ZE4CBbjO7HMBG1VoqcLn489RJu+50nnNd9fASN4OEU/sQhgTPQ/Yskr9K3PXurt+fX2afEtb/Hst948zCQ+nOH</vt:lpwstr>
  </property>
  <property fmtid="{D5CDD505-2E9C-101B-9397-08002B2CF9AE}" pid="43" name="x1ye=132">
    <vt:lpwstr>XP8pX53HXgFoEdXCA8XNCTRR4Wd42m0IPA9M820I65kwLxJc8DykwgehY3PJlTOZfqtfzDTXFQizu6aMsJfVNNSXSLgwDX65JlqvaOagY/cDJfub9nlsewf7BFuhgp4/11eCUTqj48c7rpTNcvI0gQDFjIgW9FFNNTmeY9Mh+uXrau1EZ7BA9ATcfMqCcIVrJyiJAGROB+DcUmKUXLRd2AnokxcjcJbDw39rfWX3jsd/q0GDr3wI3PNmwMNsvyU</vt:lpwstr>
  </property>
  <property fmtid="{D5CDD505-2E9C-101B-9397-08002B2CF9AE}" pid="44" name="x1ye=133">
    <vt:lpwstr>X2lmdNO5Y1MQQ6j0hrS4yowMNWzhL7zsJdBKbLC4EHYgu+YW50IbO7eqDgcRNcj2M5JWONPlJt+CbCRdad05LhJ57OqYP/04P7Erw5BCmMloTU6v5oOqmrso32MF58hoN/xJnx8qUcJ2E+LuBlCp2PK7cK6bTY5ghxI7s28hJlrsQR4PKM+/T+rzJ/MFCFo9RIyW/MXEylZTuezBDrHILYv6aDnNpyr+KzlrbVTAMog9EgVtxC9ydQKDDCe729J</vt:lpwstr>
  </property>
  <property fmtid="{D5CDD505-2E9C-101B-9397-08002B2CF9AE}" pid="45" name="x1ye=134">
    <vt:lpwstr>dTpUrCgvln9iAfiIaEyOQMvHNTQdVSvWNSpSxOQN+IYZU7QfdoqVVVSRZMI7EVHInTPHi/6g1vqi1ay9eMuyN/fx1PP796g3JtPhF0ZUT623FWUnIkCxHKslLJdOMGKeIf3/IXuv4eznGJryyCDbW+nu6tFtaJ5iZ5vB3pxHe44OTacZ34NFrVabcoftUBW5wRhnaP21jdZ/cnXSE5EGqTDGntZX+0C5W3ymaQKfpchyH8DCges9XQx7cJ2Hmtj</vt:lpwstr>
  </property>
  <property fmtid="{D5CDD505-2E9C-101B-9397-08002B2CF9AE}" pid="46" name="x1ye=135">
    <vt:lpwstr>E1+5KPp0lZYKAU+VWgW3oWA9CcTx8Bs7SdvJFvbVs8hPBYS7336qjH0ln3B70EnC4fum3QZ4rUV7gw19WVAmIn8v69G8Ba1ttTfesNLtT0ZTe8sYQkVXIzyPdBZg1229md//JKh2u5JZJJlI+Pl8D65kw1ElXhcKLR+gpai9jnGxpuOtbFXPwIdTizCBpzO6+dQSMQybGNP69ZgfPgPzbeclXxYA9rdlN/W7+H6TdcDbnwVliBuEDIBkuvlOr4k</vt:lpwstr>
  </property>
  <property fmtid="{D5CDD505-2E9C-101B-9397-08002B2CF9AE}" pid="47" name="x1ye=136">
    <vt:lpwstr>O43fVIXL4rurjUk8r9nxmXmYjPP0Sx0OeeQ0RbLAUud+Kferm1nI7LjmgY3fpa9BIcIo+ox7wK5BfzBhHD3oMjv5oXDe5nv6G7HKJ6G3iLR4gSoTitxJ71a0A6aQ1o8RIlj9TjF2VM80vmEXvj5GZ1Pa38x7gMi4feqgIsHjyGEZICPIoH1flFXqEsokpGEGt+Aqpc7lu2gGkpoWEjAnl0UcaJeANYczKwScvMhvQ5O3XJ/avo1YpFHlCvXmGKN</vt:lpwstr>
  </property>
  <property fmtid="{D5CDD505-2E9C-101B-9397-08002B2CF9AE}" pid="48" name="x1ye=137">
    <vt:lpwstr>mOwizoIgSDKzLXxdMPmlcjV8yZUlwupdQVJ+f9zlphWfQH3XKURJO7e0jwKf5KEuEfKfZ2ZlRJuwNK9yTIYcnObj9JG8/wG6dW2zW+U5nyD4IwtLh62Q2aduSIFYfRlx5ROt2IqoWoIQZvjoUMM9bxnbK7xyalANyGKPVjfwFu3qqxN6dvVc06w/usnWrU/WBogVLMm0hgNG4NWgHaiC7W6JE9RUE7YOeL92sb2uVvgXOho35MnyJ5r8DveMqKF</vt:lpwstr>
  </property>
  <property fmtid="{D5CDD505-2E9C-101B-9397-08002B2CF9AE}" pid="49" name="x1ye=138">
    <vt:lpwstr>sFOhtLDKzoFLyOLAsWZwoFwAdm1ipsv2IpW0EBnFdAIQRiVx2tIOToXT4zp2t3NAG5yaIE0WX5qt9wjavxMybT8QiyZm8GzbOb5D9ztdhYfa1PnZqvqXIxmGFT4K2EDtP2GdSPqloyhRcejzt7yyjEfm8cx/Uz3cJYVmbkXoWpEyuwjuO+kK7CNhZkY7qY+F0lLhbeLabTIiki6udBQzYOC7LIkMukqV7L7xbZv9iVMyy+LVn2/dQHeIwTTBr/F</vt:lpwstr>
  </property>
  <property fmtid="{D5CDD505-2E9C-101B-9397-08002B2CF9AE}" pid="50" name="x1ye=139">
    <vt:lpwstr>gVkzVcYXUd8krO80L2ZmhFExxEIfy2iEj7jTj1BOQwJRkZRjQ/6eN1vDESDn6M6KhyPxRa7tl9Rr66INxC1mzhujTCdp1jPHrQukqo48K2BlxESOauCZyurqHPd7+chwFKffACIacIGD6BdF2zelwt2F4LqFMJYnuCtPCaXuY1H7t+zthH57MAPvdPrerxyLHLDvDcR3Ru6B1vxB7XwjdnfAMuqTBbApHJjmzlMPxwp+B7kvgZ8ANRYHbmhJScK</vt:lpwstr>
  </property>
  <property fmtid="{D5CDD505-2E9C-101B-9397-08002B2CF9AE}" pid="51" name="x1ye=14">
    <vt:lpwstr>cqghvVhpITqsfd9RB7dl0y7rPQ4g9GR+LV/V0Tjr9wZe/r+0Qo45XbdzZW64mNSzrknq4Y+7DXrEA2ANQLkyb2oYspnl2CvdCE9tG5JX4pWX7Pjy5v4Qb666deuczUASpHTJ/nmaTdYkXLboZE81l5WhDzVwR31M7wmGw6smk3nrKzYEKOUmr21aqmE9K3PztgnLwE/VzMQbBhaB4zvSw43/614MY5UhaoOSHVayWWIfNHz6o0t+lF9dQT9ixKf</vt:lpwstr>
  </property>
  <property fmtid="{D5CDD505-2E9C-101B-9397-08002B2CF9AE}" pid="52" name="x1ye=140">
    <vt:lpwstr>ZQ1RXIk2kvcoyEPmY25Z7htk/XKVICSaCafuTuIEYJcxmh8wXU/oQJQs5bSptHsveR4HrYhNXua4fSMJkxWQpLiM94JjixfOy6EWoVL4eTt/UGnitpYqG2jbsR/JYcqFzvDLOyPwKN0cvcJ1sL2dCoCkD0DeKxHKHahPrO4eNBfgCRDnOyfPUaUi00GFaSePKTpCE2FlpraJM7kGsdC5vhcZV0NG/yCgYfD1c9h1OHzz6Uz0l+u3/NqyEDQEOvv</vt:lpwstr>
  </property>
  <property fmtid="{D5CDD505-2E9C-101B-9397-08002B2CF9AE}" pid="53" name="x1ye=141">
    <vt:lpwstr>InWFq9orhDAzpXiIhviLMiRxm3fm8nwXJQz5xzXwUbOQV/cIFp+tHrG/g9wlPQPJI3U/0sW3nRv17sWnEHlBrRCHUkncOcK/st8M1hhGRjTFIb4GAMuGpbSAoCXa6APCcsJEXxzoscfZUrPEBMME5SDZrnUbp+Igjt57D8kWv1JP2u7ZpreLqnJYM0OAZiWb1MQ0b8An6vuVyCK/yJ45vEoZnE9ZBVzBXXY2sOQhaOP2EHEH71b6tVONwu3tJ9k</vt:lpwstr>
  </property>
  <property fmtid="{D5CDD505-2E9C-101B-9397-08002B2CF9AE}" pid="54" name="x1ye=142">
    <vt:lpwstr>cjh2auZs6AjQGJIbGm3imhiA6e+B4+ZPLlFEWDT9YIlwW1vxzi7opUYT4Oa08pU9fHGQTH8HEcjosmOfy4dBlF21q1xXtWfLa0PHVhMFgq0fj1y6IpzSagYvGX5Qwgh/gxvw5wS5HVJHJcWe9kpkZfr2xAzrAS1aDlk2/aVU7T66tztX9mBxv2tC13aTHOsIRKklujrXVgZYmRkNGV/JHhU93D+aS1gIcaZwOGDurtMZhCd/jVyQS9uG3lxJ77p</vt:lpwstr>
  </property>
  <property fmtid="{D5CDD505-2E9C-101B-9397-08002B2CF9AE}" pid="55" name="x1ye=143">
    <vt:lpwstr>YdZWDWtm6hhu9YRZKBZwqIx3G0UhHH64n6wDq0rTfWWY/HvMNga1gFE9s7D/NXJAvSVe10U2nyAik+07xlSNej31Nut8TluP+oa1qOUnT+sPn7q9Tedla2z0IYV8/n9DdQLucyep2t3pjj28NvgA1Cm5CpzqKUeJFmZLa3jEzFDNP2wuhawlacPafIJh7FR8AsGfJ50JgSK5ODRGHQEbkgQxh3Msf3xIlsbavcrf6PHJPnKzyaBL9/gB7uQJcoW</vt:lpwstr>
  </property>
  <property fmtid="{D5CDD505-2E9C-101B-9397-08002B2CF9AE}" pid="56" name="x1ye=144">
    <vt:lpwstr>K5BZ6X8TqAbr2UAkiGOW+I0ZFDltz4/upsK+3XizLhiJeYXY3OJ5VWKj9az7aO0kZa3BOkjhN2p41lt+wJOoOuR3WO9KElVeaFNXcWV2WZAyvXb608PKIX1APSOv7ptrE57DzShLdgz7gYgQys/pwMH5pQaWzvS3bIcSVx0H+pCKXiSjCmywISbZkH63vV5NET3SrtQxUejwikzAovM54mMtv7+ZdGeh79cAkNCPc1Hxgenc1KMxqY/P9ZV6xBr</vt:lpwstr>
  </property>
  <property fmtid="{D5CDD505-2E9C-101B-9397-08002B2CF9AE}" pid="57" name="x1ye=145">
    <vt:lpwstr>ri+ZSotZttX2T4sa6yY6GLVo7+yidMwYQFLbZad9OKzej4+XJqs0BsidTEQ1c/w0qGoNek4/nuEl0/ju9WALxWVq/PdUXXV1zTzDOwvmty1pbFA427pkbxWQzbZsI+lwyIfkbq4Rmx5luEJ8WMdTF/FBjvBz7300z9WB7H+zOS7xI9787atfq9xnGyIwHjXz5Sn2oRVnxAoaf2a76q/yMSVNnagmM9uB1yyQoALPG7gWSRQpGW8e4JFrC7RmHO9</vt:lpwstr>
  </property>
  <property fmtid="{D5CDD505-2E9C-101B-9397-08002B2CF9AE}" pid="58" name="x1ye=146">
    <vt:lpwstr>WgwE5F3ACAPfO7+9GyadSudcox9R78Gwir3k9qwXSZfHBoNnBE+fmV3t7NuPrNhbe5L3VR3qKF6MlAfGZERCBSlLmsQaL4FtVOBDqUSL3soBR200bgWFiOp87Uvj1GHzytm1H+GoUZ1OoyJ1PdImJuZgvBIUrmvBeU1daJftVU72qW8jdZ1NFgc1ZzMu/f3wab+JP/0tWU4uAzR3enosOj/OQIN/GkkpoqfXra+0FzexoNxgjd8/qxEevv+lEds</vt:lpwstr>
  </property>
  <property fmtid="{D5CDD505-2E9C-101B-9397-08002B2CF9AE}" pid="59" name="x1ye=147">
    <vt:lpwstr>osM0mVU1eyrpbf3n/Y5IJcE0YYJOcSiMZKWzQOzj07F9elbDH4WbYB4m/Sis4AgfBiotmq31/valJE0azvFDbq4XZDdfjnFBhXkcxa7I78R5kb6YIbciINENR6pZAW/S2Vw5R75/cti1fL5WAGWbIKk03uQycAk0QPDfCr1mJv+WJ4Bbh7zdIN7N7iviHmoRaRzbg7GSBrL6/pA+IszY3q1Gnw9Cv2bu389FMbwkmEwZNEPF7XmjR7mxK8Z5ICu</vt:lpwstr>
  </property>
  <property fmtid="{D5CDD505-2E9C-101B-9397-08002B2CF9AE}" pid="60" name="x1ye=148">
    <vt:lpwstr>tX2M8gqkq+uV98qR3aegpj00Vj+UyKEy05ybwUYy8k9jKPO0E4S1H6RQv6QKsxRXwbnD6PkmoH+Xka0XS0sEMZeoUjHWG89NxDXFPA3APLPvxbSUhrm683asqPw9nkKQCDlrHnAUfIbHTKFNUE2h6jfhRM/PYEz6xl6Eei9xKxLsxMIQMA+uwXD9xH5xYcLkqa5E358BjW9qi2VCXnyeoxPCV5uR1VWr03+i0t+SYssH1lNTJinZWkjwUokJv4b</vt:lpwstr>
  </property>
  <property fmtid="{D5CDD505-2E9C-101B-9397-08002B2CF9AE}" pid="61" name="x1ye=149">
    <vt:lpwstr>y6CH06TxeCwfGAmkBlJIgbb8Cin65MkQtPIC9v58Tu4UaWIwXEs1l/vRzg3w5cEgTaeXPQA/W3tz5mSOkj/aI2eUwhz24QrdnbWYUMFKl2PWCrYIkcvyFBspVeWWFT6E2VOb3W+O5pca07htVaHh466SBu1B5ybPB3m/QapL8WFKJShdwTYS8i/iTtD7lx/3xU0hAdnWZ/Vz0ZpvJRmSogBuuSuARSYiZqhJ8SNHqOQWp4a7rTuuq3dNyVrYWvU</vt:lpwstr>
  </property>
  <property fmtid="{D5CDD505-2E9C-101B-9397-08002B2CF9AE}" pid="62" name="x1ye=15">
    <vt:lpwstr>Ez+IeuCWNWf87OypQ74qnO3VwZyR2r6gwUA8e/apiFlfwDkF6TXCpKOWQYmB3wcPsO8MZsjX2P/KBz366y/Rpqn5kh+togrV4r2Kf0wXyei+eQcVW7+eUg0IVtaZPk0KnL2x9vco8cZnZ9TMfFR0P6NdnErLqiFP9ydHYhGkZFdVC6drPfe81/WZYy/+96Djn04gFSi95+WMrAyzfJ9xb+FVwp/HsHMd08VJjLQAT9E2NhIYyaqgsdzyfcu77pP</vt:lpwstr>
  </property>
  <property fmtid="{D5CDD505-2E9C-101B-9397-08002B2CF9AE}" pid="63" name="x1ye=150">
    <vt:lpwstr>9vSuHlZseKRFV0n7CuhbkBap6ko+UU54mZmKwExfa3EcoXIIP7Z0L3SHeaUsyNHN/X9FboMGiSComi+ID8QHaSy8OMtuptMJ3NMKbDttyumZFmdTvAepHM6weMx6+jv+0+BMT8HjlV7pF84L3dG1i4UfqKicqKNYZ9T8IQe3KCGmVWHT6cBa36yjCXmIC2zSzKs6dPNIksP5BBlBIQrzxnglk6uwxADdZX+0FfWCyOHXF+mkpj9No8RQu+/7jx5</vt:lpwstr>
  </property>
  <property fmtid="{D5CDD505-2E9C-101B-9397-08002B2CF9AE}" pid="64" name="x1ye=151">
    <vt:lpwstr>a61+h1HEu7K1ZlGth6456i/a8AGH7KZH/YltQ7xsSct1/WcTR2O6PshQZK+d1DcN7j1a+IpD3dtrqFbLCqekleAzu9i6JDYZg2LWiqQTPVFeEqEYbJrR5N9D/qxnovo6NPh/w2JVZfU7Qio4NsHV9Dk8ZzAylZthrOiIri5g6rtJ5ORKamjf7k1O44TvS0m8mspSZJ+MB5gzcNFZ1WnrbU24cnZhqRVfow6/uZfreXNx5mpxfwQFFpiQFbqRJBQ</vt:lpwstr>
  </property>
  <property fmtid="{D5CDD505-2E9C-101B-9397-08002B2CF9AE}" pid="65" name="x1ye=152">
    <vt:lpwstr>8E7xJcbkr/8mxAowVhF0W1Kr6tBCu33U7UgCUKOa65RP1zeKyw4R6EG0/gYq574IxrM1lrxHdmr8E31wGwDBLp1Pv9Tyqg62qibtsvZ9bsDiGOAmiheOKS5vC0LT4fNDo7leJbJAJmwPvl9XOFnQJS3aDKiSivfopj7rcMhqlx7B9FxHBTzAHvrB14gcIQxIW8TXeNxGaThKQbvapd67FN5FFsGUQSpiQ1+JQqqSQPucWtO/eDNeyTmmGqjJqKn</vt:lpwstr>
  </property>
  <property fmtid="{D5CDD505-2E9C-101B-9397-08002B2CF9AE}" pid="66" name="x1ye=153">
    <vt:lpwstr>2b7RvswJJR8bPNEj9kBcG7QH6e/jvzCJn3xCvzHH843hanaRauXVZwxnZ7o33nNXoTDmjipjhqtIOAtcBh5TM/gu6vrL2m0yn8XEvxUGjBXrWVfAsqjPgCYNHVPqlyYROnO9vMP8F1B8/D3H1HNErcp6Ykk+/Jl+CaABm9mf8Tkim8LA1afkUFJ4JSrK6lw55Bbj1bgHLvp7WoaqXWSpGkIdP1rHA4opLk2fJr0H3uNHdJYYF9XPTWp3hV3yLib</vt:lpwstr>
  </property>
  <property fmtid="{D5CDD505-2E9C-101B-9397-08002B2CF9AE}" pid="67" name="x1ye=154">
    <vt:lpwstr>qzJDFiQeGylXB7x0/CnNBAkX4/MLw43ubC93CjzfwemuY16o0gPGJ3jw2q1iW91c+KiKv3nT7e+b0rssy5Xm0iRdAzjlVb1RYULYqxB374YZNIJ7wfkTtlfzYFeDPt/GvxIRV+yMhzaonwON7/gc1Pjp1m1WJpIaIeh6TvtyFiR+WSfoRegxKYj09xKohR8yaKMBWJXbcX3rGU1uk9cGU8VvQmnbMjlyqlAj4MH+LvqQMraHnpK1JDkKqAxEbBW</vt:lpwstr>
  </property>
  <property fmtid="{D5CDD505-2E9C-101B-9397-08002B2CF9AE}" pid="68" name="x1ye=155">
    <vt:lpwstr>B7x/iAt6vrd4NLuOkx5EHPNHm2E8oRcUAj07kkWl8W47JfzpyRCUSmm4HwAtreSPfoebzXKL6kZiYmMpuJTzdEcv3S7rETMCjF+Yba8g2DgEGoGfJEBVHgqdbUw/IlsjcV0+/n+ioyrFaRdG8qcH64apL5XOnK9FRf6SC0XWAC0Npg+L1LvQTP8DfiK2s3l/rqhDh2EK3lvYeYdN6piGvzUNSWLVZ88BOJg3KztVU5zUDFqTnpQAfQW/onfQj0M</vt:lpwstr>
  </property>
  <property fmtid="{D5CDD505-2E9C-101B-9397-08002B2CF9AE}" pid="69" name="x1ye=156">
    <vt:lpwstr>zHlURKUO6nR0EKzLJq54bSSuvUr6lSIL9XrrPgyfsWVuqSjQOhr2ksRYM44DbkehRVAQFqxjXsoD/qQRGoUG1ALfQZPs+PSVUUcylqB9/zSi9GTFday/dY9QKfcMaaeQ3SDIr1WclcvqqwUSasXCys9uJSCkAdz+ARF3xniWdLg2PD71TGHq2JOcUL+fngNNx5tuyDnl1F0DAYuR2tsXv1poVxcNlQJHo1x0fQWCwLgL6sZM8AFCyxHz2tCa5Yk</vt:lpwstr>
  </property>
  <property fmtid="{D5CDD505-2E9C-101B-9397-08002B2CF9AE}" pid="70" name="x1ye=157">
    <vt:lpwstr>wvhi3R1NhgCrqgPFVPTa1y5dys3bs5vcMO+m0GMmw3LtnJ1nmLjfEzxTIDJmAHtskTqiu6gPF+AP66fKO1TDEiH9n90xMYmwWmZC97wzQoxc2GceQ3IsTGAc6r/79+w8UrMilOJsAAA==</vt:lpwstr>
  </property>
  <property fmtid="{D5CDD505-2E9C-101B-9397-08002B2CF9AE}" pid="71" name="x1ye=16">
    <vt:lpwstr>XFwnR0IhjTyaeOSuxOF0chQDxVXHX+LNyT9fMoxkwlCK+V3/Cx6IWLnCfV6Wsyj1uXI9LdTrXWTMlcXF9RMcauYgCsL+ymDW2r6M4lx3T5Q+JCpwLXzlj+IG1/gw0cdiW1RcRO/h+wwKS4AcazCZz+K7LxAcJ0e0OIFg4Ey719A9O0x4rB1yI8aM3EY2dcgonUseNGUKbOjQUJKuhJiu7t7huXfHHLoeTy9r1FQ07T8WaMBSQ3mX/FrSpRhPCso</vt:lpwstr>
  </property>
  <property fmtid="{D5CDD505-2E9C-101B-9397-08002B2CF9AE}" pid="72" name="x1ye=17">
    <vt:lpwstr>CnZX23SBG1f+AQQUFG9+lv59lNDE/Qk5eaBzfTEc4XZMkut61hPzKEs7KnxG4EAtduY0aSZGNUtQZUPMuq2LLP3oI8+4z+tLQyVzxqsYxP0tunwLMy3H94ssswOA6qAB4TkzUuO3d41c6754l55amEo+EbTGSiDkHV90fTvudkcVMNtM7LcO3t14QndjdMNJhQC9vjnOJI4YVcmGjaMRqYBhwRHPF5z1eFmrsvjw7oEVjAnk8KgIxRUxW0jbdle</vt:lpwstr>
  </property>
  <property fmtid="{D5CDD505-2E9C-101B-9397-08002B2CF9AE}" pid="73" name="x1ye=18">
    <vt:lpwstr>ypEgvkT0YekjBDvkSM6aTuw8/hxKflXBXatQq538a8+ftk1azRBq59sGjmDLD3TsmAJJyiYPb+GUz7RUkrRp7LBZSGMX8cN9AdS3/x3jE80xqAraPphV8OVvs/TV3JJw/kVvYEJ3sZzqz4s99Gjhr7OfJrAgx/Bvb7hv4ogQnWy5FQK5GSzlOYIMiraND2O7UgeH+NTgEM9QI7RhoPfhGCOrdZbNq896GsRnxNTqBBU2ev74nYF0KOk/e8IXlas</vt:lpwstr>
  </property>
  <property fmtid="{D5CDD505-2E9C-101B-9397-08002B2CF9AE}" pid="74" name="x1ye=19">
    <vt:lpwstr>za2LtZNlkjAi43JrhgW9LGH2r/bX6HsxFWaMS1fuCzplELp5d86zCmrA3uNkWfz4n0EbKQXV8uPKCX9Tm6zzCOf7rJ7t7z0EhjSiUQ2Tmpw5lAEbAn9Q/ALKxcSRtVrcua/15yr5Uob8teZjhT+hlhd/uaS5p5mslmdpdvW6sG4sOs637BzZawvALs6/d0zIOyrf8iV661qGYtK/yaz6JUlLi4ndM9zOMAEp/zMnZ43/e0t3Tyqvzah49BbjFPM</vt:lpwstr>
  </property>
  <property fmtid="{D5CDD505-2E9C-101B-9397-08002B2CF9AE}" pid="75" name="x1ye=2">
    <vt:lpwstr>8GL2s05fpjSMQkHTduQrRlhO9dwMsNTpfNdOP9HhZSvKtEH3fZTbUF3BFUcAYbcFYZ0ZxbHJN0CXD2T/jwN8D/8A5iBEyAn1hcAp0Gl5FT1rEoMe9ivNPJqS3Tz8aleNwD0O/85iZNlPY4wWoLpAps50P3dh1NcPVv8JvlVQV/3FwR7qv0+0v3ZgeyPBDUJStHBKrNHQzlbu0ZhqN1L6Mnbgt7KLQk7RLKqDZfDLr7iE59asdNR83uLNEktTi8m</vt:lpwstr>
  </property>
  <property fmtid="{D5CDD505-2E9C-101B-9397-08002B2CF9AE}" pid="76" name="x1ye=20">
    <vt:lpwstr>QGidaPQv4fLNhgwwBQaKiocmnNnscuPxZzmqbRRN5L4D/QBYESr1UujrIdsSSyaHfRGqJjV7en3GPnkmlDOw9nSu3PWob/s5HuI4Ryi4VtScDl2N4kc/89cdFGk0Z/W80zNCmmFlm2cB5M7I0G25pSUevRGttoE+kRu4LBfoKXhrW5eIH4u0VjF1EAn5fVZGaQj8EWeLrUQZu0ivBHWaMUk5h3Q/KcMBNLDc9mJ3MP4w6okk/nh5WlXBR9pVnK0</vt:lpwstr>
  </property>
  <property fmtid="{D5CDD505-2E9C-101B-9397-08002B2CF9AE}" pid="77" name="x1ye=21">
    <vt:lpwstr>2yP+0I6enPkFZfp8xaB7dv2/kb3nUx25W9U+H+aMCxBDLHPpIdkAAMjQl9jatAFhbcv9vOS4+hJfbysclDCWnz4dJj0BuqOSwZASs8p82ad9v/KkBMcXhpVJ+kU3bQ+Wto42r2lnrpP4VX9fCkM8CeXBrvhU/oJuBHPI9JK/h/HX90LKE0M9cpbsEHfNYOrrEGHBpmeC6wUohZDX9S5u/0cDs1C60q8jNzYmzP4T5VT4JfvZPapDzm2lYz/vV1S</vt:lpwstr>
  </property>
  <property fmtid="{D5CDD505-2E9C-101B-9397-08002B2CF9AE}" pid="78" name="x1ye=22">
    <vt:lpwstr>xEyJpOeOZIolaifZxNZJctaSScwQyN2eHAp1uQhazIIHqhejKVIr19vM1UD1djYkD3rj7IOveldXAaFIOl6Ww5vTkJZpWGC1b1uaWbrLy6Q+eD6/BB1sONsTDGMsgb/nBdWsMrEeShfxA0VDhvXcBspZBxrf1NPyPVkTVpwDWdv5OJ1G8kByDykupKPqToh9Ff8EydpqCP2FuuLxQ1VdROrebvt/xIHbm2Zu85KUbRFzIcIqyeM1wcjRCO+IHql</vt:lpwstr>
  </property>
  <property fmtid="{D5CDD505-2E9C-101B-9397-08002B2CF9AE}" pid="79" name="x1ye=23">
    <vt:lpwstr>GqRtOClNkkClX3twPtbO1At0baXfQzmp6icfI2UyM+O2wDf6OZXbTas00nttkAV/8VZYofTXiXUX9t2ZdmRynjW9QfJS+POemziaowTxAqvYBv9Ig+M5ZJtaAyaWhadyUcdx25CIY0pQAYvt/qcI3KxhvFVsJ3JJKXq7zN+XPhi4HpETiDQDo1qKuMjR0GY5qqgwu+WPM/D9eNlsg/ZdVmRGjRlyzVeKt/9zcnwGE6rDc8gvijHYFESHD9edMGq</vt:lpwstr>
  </property>
  <property fmtid="{D5CDD505-2E9C-101B-9397-08002B2CF9AE}" pid="80" name="x1ye=24">
    <vt:lpwstr>Eq4GWIgBOKbz28ALgwPvzs6/ltRC3rgXpeil4c6AH94AB3ErJ8yiss1Vj2XnNA2y7qvg0UJTGmiShVM+TW0DLgECtie35ztkSfOS8gH3RqOPvGxuC8v8VJtbpJyt4WWVMuFht/fq1OzHhLgwBoIo7u/1SwW9auYQ9S6lIWS9THCN5nBznjKtYEXc0kfJwRNq1Cy/hV20j/9s/b7qkPc6WYArFtUDAHnPgL1AzlyYbSwh1hvJLjr+ApJd9t+Lj5b</vt:lpwstr>
  </property>
  <property fmtid="{D5CDD505-2E9C-101B-9397-08002B2CF9AE}" pid="81" name="x1ye=25">
    <vt:lpwstr>4V/Zgy7IhzP2uqpBJmNpH0yrF5lx/tMre508DW+LsApayAqbnO8FfzzfDE6yowVCkEKTmZYdsH9wGDt8oPfm8nO/uHnErL9NP8xlpC3DapFM65rrB1Ii76D85sKuid2JFPdiRKvJfzOJ9fMrYGj5K8YfxDzw6lsYVv/Wzk8v/mypy7WgMhrKFZxeb+lM+oGCKH6A44UhKhaceFg5oE/LNiqfrO4g6A0Ar1LHrw/hHJjLb86DHGF6XhBgkZgATL+</vt:lpwstr>
  </property>
  <property fmtid="{D5CDD505-2E9C-101B-9397-08002B2CF9AE}" pid="82" name="x1ye=26">
    <vt:lpwstr>x6XoKWIH754TveLA9ZPsLgMsFm8F7bRWru8VZtZNey/3FSLn3TX89UatSsISwpKswjqypbpSuUeyMLxYJXn9rce/kzG2QW+OP+G/5CfntOTD+yxSlmQHMzSUoUxjUqVYsc6sbYsn+m91JotDvd3P8tT9IZB4aBhZB9rtEGpo2hw45k0YIbPXlRZfU0TjdCMtQxaFxGlEEy5JrOTaygk/92OjQNnQFcWfMTEEbbpefnCKeK/Dxmcu3Hmkdtdt2pv</vt:lpwstr>
  </property>
  <property fmtid="{D5CDD505-2E9C-101B-9397-08002B2CF9AE}" pid="83" name="x1ye=27">
    <vt:lpwstr>D2FXsrhGrNoAg239MJnBiAZZzbi8mRlyLCQKFqYTR/xmsyvD+DZu09+N9wQZJcw1S5QkHN+VqRIO1S1PyofffC9UbczgJp+wZl5K8kzNOLn48dVGWtTeTHtRxeBTTQi8rN6bfjTCDmeC/0llcf7xls96rJ576pwNYdjJljPWDnVMYFWcCJmVUgylIGwJGMZI7tkvKqXH9mxBVH5pVhCdWgUav9/Pltt28lv9aAv+QLbz/I3EAGJ3KKvQtWZ6glb</vt:lpwstr>
  </property>
  <property fmtid="{D5CDD505-2E9C-101B-9397-08002B2CF9AE}" pid="84" name="x1ye=28">
    <vt:lpwstr>LCXGadWK7NENAL++/ywf/dPiAALuv1UpGwSYI4HLOgwONbSZA2mL8op2i1tVn1e1Ybp1k8usZ2I8KiJecsfYisLYB8CcBPq5f+LuLD6rsEaFk+sva+Y66c8tTwUTIDFhGeKZNVFAf+qf11b56gY+ubofDf1p8tgKR/YH8sL1tcH6a/MkWOjamb8zYZgQ2D/JPNA6RkUx+BVSpLCPzk9zqiDd9A7wXHmz4Lc6KNbjpK1JRLReaQn5eCjhNSTR6fI</vt:lpwstr>
  </property>
  <property fmtid="{D5CDD505-2E9C-101B-9397-08002B2CF9AE}" pid="85" name="x1ye=29">
    <vt:lpwstr>OR7o2GweXVga0MC1yG8eD8Qf1Iu5iRpbvSp4oYdSAUw9q4sfzMQ7qDGVzIHNHbPl2ZNNteYQD9gTkuxy5t2ZikqwE7Z2NQFcxpfuSn5UKYa2bL+aHjuIUwCeyev1ndL8oHoVJYUUupXzAYnW/BG4ACmfvtJdGRlLkiJJSMH26Ohfl093Udj7Ypg2D4emtfX+Xao43Gh63ull0Lv+IkUpyuE321dstF/szbqpclR3JFV4/n3dUPF56YxkniQAYSM</vt:lpwstr>
  </property>
  <property fmtid="{D5CDD505-2E9C-101B-9397-08002B2CF9AE}" pid="86" name="x1ye=3">
    <vt:lpwstr>lEpmC40ZMraww7LF2V5JAT+OoWpWLj8s+yqL9k/PJzDspawofPJBXQ3hq3HEA7dnoh2WGYUQ8terV0QtZmjeMmpc/69T6zbWAKS2W8Me/GDuZme7adU+8lhvkCFniddmbdJsj/SVtM4opTnekVjmUvPmEG+VeHdqDK0fUgH6wNpw69IPiwqXdKmZB36j0xYibCTviznlq7sPnNPAvjSoX14egKN3IreUFjl8WP6+cvGz78Jv4hXwbCUV3Z1LPGD</vt:lpwstr>
  </property>
  <property fmtid="{D5CDD505-2E9C-101B-9397-08002B2CF9AE}" pid="87" name="x1ye=30">
    <vt:lpwstr>M5sY9oSuqErgs8TghI9MBv1ZbLJmZW3D70d+vvoJWT1Lz+fARYt/K5RnNVpD/iglHgz1dRG8l7smOgwtLosEhw8eVn/xXwrSr1kHep6xO8pLuqn0Wr9nXerJdsNB5+b6CBIP5GhT3otFKb13FJh7t1aEEKOzScW/zqCX9DcDEHw08a686oqpVuTIMPg6UCfhScov5zoHZiC878P1KwDXVzz6B/7/lBbSaeLkvX8SGQpKRII5BLUcVO8gV1qO3NF</vt:lpwstr>
  </property>
  <property fmtid="{D5CDD505-2E9C-101B-9397-08002B2CF9AE}" pid="88" name="x1ye=31">
    <vt:lpwstr>pGuVSQhrcJcqimfGsJFr5fHNEH9DAyp1mS/iC2fhjt8+1HBQs8Kf3jcYj6MULv95/v4g6rhBM4Mt46a+/AS016uhJ7XE94E1FizWk+XfJVXku5jqTmAxiabuz5U4TWQV6hDS9FmgWVCtq99nGZFar71M/Ib9f2d4BcESvtEXaFa0CK5zPCOZFaGJVZ+Qpp6EncjLHxdBs8mCCVpwP2ZOmnJXOnKTsQGnEZZjS6b6rsR6F387mEFNZZf4l9Pp8VB</vt:lpwstr>
  </property>
  <property fmtid="{D5CDD505-2E9C-101B-9397-08002B2CF9AE}" pid="89" name="x1ye=32">
    <vt:lpwstr>RXtedeWQd0dZfKYCE57Rg6C7z5bqQDHTHw06xXUX6SnWpoU+2QS0ZZLug66/8fEPyDWPGbcN0Jx4qqEDacC/mH9u1UvXKeeLejB3B8qUjM0bm3YA2iZuHNcHiAd+jFkm7G0QUFXPelF4MBfE8NNcUIw9JearsYUWQEJd0yXtEzbtKF5CFRYqqYUAMKrI4H1V1x8FSyqVDPPwi7BjkuRXITKPzNn220x3H/hrkGnUjy7qhZaVsp/QBQ6UOTUpcHH</vt:lpwstr>
  </property>
  <property fmtid="{D5CDD505-2E9C-101B-9397-08002B2CF9AE}" pid="90" name="x1ye=33">
    <vt:lpwstr>7Sopqeae+GdgvoPgMo1is37EgGAbrAeqGZqlfkVfEUJCTHHiE5dVZre4tYi8J5UqZ+ZbAyf7kl703cd7WdqRH8trGzmv2+QzOTbD+otkb4zrtH4D/o1fNQQ4owfO87wqC+Rk5WP7aFP/r3Tcii3l57jiiY11fxNv/YXcS3Qw5ouDmiX9/J56oIjP4s44Djd7Ui2yswVSufD65f2acwsBFRAeF7sZycpBjkruANPZDQz+c8/JVKNYjEcvtulkqE8</vt:lpwstr>
  </property>
  <property fmtid="{D5CDD505-2E9C-101B-9397-08002B2CF9AE}" pid="91" name="x1ye=34">
    <vt:lpwstr>tX7CaDkfCzjeD74n1JEY7Z0bffEd3jJQuQMY44kRxGqYt0GGV7o4SLJSeAjxpb+VtF2g6ZMeByaDAYZ4HuNv7ZDMr/6RqaMAAhSSQLzWjeXTeUPdvyB8gB11GDFqCicrIyRpF19uQy2GfHsP79Ki6ESCbJGAM3lllMoUhgUVc4Oj0nx+xsr4DXDOF4Co7qs0inBwnASn7YEglplCeS4+qZ6e455RjrPvoYSTXQtOMGd3Kwb5GD2lUPLYVtGWJL8</vt:lpwstr>
  </property>
  <property fmtid="{D5CDD505-2E9C-101B-9397-08002B2CF9AE}" pid="92" name="x1ye=35">
    <vt:lpwstr>0MlyAFc/L+BfSTf/4ZeJs7SVg65CF+oQcQUh0qrO8h6t0Te5BAD2bQ/wUsBY5iKQHSpZoBB9Vh/VOhbym16DtvX5WDbn+2MU5icJiQmZ+pyfWtOVPWXCSs0TW0/UXeMzzYyfDfslozJhP3Y4OynBjUfonEipTVEN/yMODwEWnvQzQtrZcg5EjU7U2Jklt6xY9Vpi2UqrrvW1Nk6u+g0+8cwdgIvD+SBI4ycFXLYIuRDQieh3NHjINqMn4/u2mD7</vt:lpwstr>
  </property>
  <property fmtid="{D5CDD505-2E9C-101B-9397-08002B2CF9AE}" pid="93" name="x1ye=36">
    <vt:lpwstr>w4T5zNEi7j5/fyBFbtJZ3Tfvh6ViKVnK/r725yVAfI44xC457DIgmZzosSd/U0Gy8jAIBGlO0FsK7PjiIbK85CHNoMg85cZm9KwyU6OWS+chTlbculaXgVhvJdxp6D0iQfdduvsyVhdl3vwCLmfBfhkCsB3H9DEUm1cGlgrkvnOA0ge2pMidopPtP5T+rhX3QY7Vmo+qLIf+Og0fZ9kJgOjumksDwJ+Ek7tPBUzgh88vn2CeXu/vuSwvt0lJt/o</vt:lpwstr>
  </property>
  <property fmtid="{D5CDD505-2E9C-101B-9397-08002B2CF9AE}" pid="94" name="x1ye=37">
    <vt:lpwstr>eTKEda36pKIENJIhaPWKjo6OedsEOMYlX5I+ebN2ms+c4pW1yEGwPoNFmc+de045/2ViSgRBQesww4Kwhv0oPeoQfxQFCOfzm+sZbRUAFNq/x6mjZ1mb7caHiLw34InZCeFIuRu3uRIxRNLc9H/X+2PZkWKrkpooiBulD8LDTdgUeOLZeA31g22/vWs2YN4K3WFyQEkFkI2OnX38ri7EJPmucOjiPTi5bZJLNV43rXFJNconCizgtnu+Olk8jfL</vt:lpwstr>
  </property>
  <property fmtid="{D5CDD505-2E9C-101B-9397-08002B2CF9AE}" pid="95" name="x1ye=38">
    <vt:lpwstr>RdBthfbO+ctp4PU8QUwjmv8fTc/1/wer6wrFD8Kwu4b8VloVttu7BKNqoELTf+ouku7cJfMOFO8z3FFmMcriaackYwIQ8qbW92jshi7i6phWLqOuwshB4HPFnp10sSgw3zr6ElljBHylTj9LKIPFajqxSAKCV/5ocoAI/xpyp+isicFGRNwizkVxzuKRtlSxElIFVNqvDmlKa+2ePpLr9PWWnnbNPjSUcUAVg324cod3iW5+z13DqthvST1Dor1</vt:lpwstr>
  </property>
  <property fmtid="{D5CDD505-2E9C-101B-9397-08002B2CF9AE}" pid="96" name="x1ye=39">
    <vt:lpwstr>LOAf61RKz8wywAeNzsB3QQ/QVHQfgWY1kaAoerh8YIPASxda0pFioeNl7PtW08NjqDZ9vuKk9FlHPnnR1ZF+/g7e8sbe5K5A3Fh3xI/REljYRbB+izSKfjj3f72PsfwI2ABNGUdZ1VbYywFheWPwmwICArJoj4k+aE8kmW5O1w0un95Hm9biQjjnPkd9jx3xFe2nLfNceonJ8WMeYAsX/P14+ZdM+gRiKBvl/N4YzSYw0IfTzLO5JVUcuOkYs9b</vt:lpwstr>
  </property>
  <property fmtid="{D5CDD505-2E9C-101B-9397-08002B2CF9AE}" pid="97" name="x1ye=4">
    <vt:lpwstr>AfZFBiFrRquovZizKYiqoD/coyR3pbWwP3LtvOvlCExfBESScVA5Y426EmXFH2BkpWlvPG/GMUPoyTWkgNJLFlgt1GPilAOf1HFMMne1WkOTOkf2cYhgf483igiXFqzaVtAcLqTp3ABZ8zruPyZgnzueTmSQcUMbzwR90RdBFItdqXo4fbTm6AV+MN2HFYe8QOGAwt4OgkobEF3UVlbDVKhigxGOLN6hSkZxLgzJ3vdpdBR//C08lIoJM/aMGnJ</vt:lpwstr>
  </property>
  <property fmtid="{D5CDD505-2E9C-101B-9397-08002B2CF9AE}" pid="98" name="x1ye=40">
    <vt:lpwstr>TWr1kxKUepRcv6+ChJNGLihGkqsR8+2z5nuPGaJfYK4ZAkvOL0I3i1Be3rOsQFPKpac8Je6FP+7J84IfIGxOIhH/MeQVmoHRIi9vig2n/o7qIA9SI1aUf9snZv9SJM2kjP8Le/dGRmBwiaqGfye4M5oxfzoO1m92dd9HnJ6I8pn54ar+RAmBuKGIem7TdU5YUM8LM1yz6VAEKD2gVb3F7kLLnjYNLQYX5xb1RBZayqOJ1NgJJvcFWhiE9+i3478</vt:lpwstr>
  </property>
  <property fmtid="{D5CDD505-2E9C-101B-9397-08002B2CF9AE}" pid="99" name="x1ye=41">
    <vt:lpwstr>WvRz+HE0+0jlngBgN79/4DqGIKsCvEiGGhbFkcpSifjCWPSQx22bNXWacBnNVKl9a7QdEptLcK5utfXTCwRldE6BbHrBXGxzTvt6Kv9U1zgSGtc8yL1KHsl1wpyVW69XnIfMFI/u1BjyYML93P9zU+1NqbJGHgG+c7NpnN2CAjXDzwveFM8EKkOOPyB+skFYZkXD8NBoCG+GdyvF1Wfv5Coz+9OsE1ojfM7YPMxnK9IkEpb/ZPILNbeY0aKb5nP</vt:lpwstr>
  </property>
  <property fmtid="{D5CDD505-2E9C-101B-9397-08002B2CF9AE}" pid="100" name="x1ye=42">
    <vt:lpwstr>W/psysLF0JOMTG1BjCX1hsamo8pwUmw19D5wR71rhs4QkXX56NW1hlXhflDwkHhQALJo2o0Qq99sKMbDDB3vj626RxkZmP9/gmw0z3MJxSrvGlebrszAFlxUg35aexW1s7TrH02t9dkOdKuBftip7u8Srv1f8wJxfROg07OMfE9xtYFrEO9C/78JpeY7mDjXYP/Obdkxm92QUkFxl2TAI6HgcuZ0IM5KT/3d2REOZGAn0cthOeC+vwo1wqhO5k0</vt:lpwstr>
  </property>
  <property fmtid="{D5CDD505-2E9C-101B-9397-08002B2CF9AE}" pid="101" name="x1ye=43">
    <vt:lpwstr>16fg4+6AMNUj3HszxWZnR0UshuAIcwfzyEb4yBKwyx2uAK1Ud0lKbci9Ph0q0tweht+BVOYMZ8rc8Z8J/Cjl4mkKXz2+eCr/8oA1LppT89yxkn20DJig7OAnVxQJlokEaDTIbeUsPBq3YzQ4Tz1jlWIxIq39BLZhZs5RriiLV+B1yLDrr/rFmtlPDXR1eQQVsebCzkZq4FWhiujd6tst68cx6t0mHAnvdMDPzzc5J9vOC79k/Of41remmoXsouw</vt:lpwstr>
  </property>
  <property fmtid="{D5CDD505-2E9C-101B-9397-08002B2CF9AE}" pid="102" name="x1ye=44">
    <vt:lpwstr>/BzmIoLtwzzrcoknBseSk2/8Saiz9tZ033PNPg02DMBQuyMRLQUOtUPuXCmmDDkOcVjb8lHFC2l9iPVdt8NcqgkNzplZyOznTx/+/y0MFqu2xRNEJ1ucLn9pHkLArxFv3Urmd0CRbrtdVaEdmJPZPln+tMOlowndVf+s3IVWjd45nkPPA+xXi3kKZy7K/iWKMjQmq/YOQvD5WclUJhHsInCxi6OprTZFP16/yjgEKf5o7hm2rHtkq0O6ymvLXC3</vt:lpwstr>
  </property>
  <property fmtid="{D5CDD505-2E9C-101B-9397-08002B2CF9AE}" pid="103" name="x1ye=45">
    <vt:lpwstr>4A08EeH0tCYyXtt9BuZ9ZVMPcKJ9gdCdUZYbxLpSiDFlgFtn+UFEK9GXYyE0x4GTOcbcsLZdzJ+C6VbhR51kDiYRvv0oOWDNfr7x3E+EKYYFdHjS6ceDQpUxQffdva/tylbQ1iC4SZX6Dc7hVvbWkw3ofTkluTiqd37f3Ib0HIjOKjN8QOhI2VJEbDqCdizcdJDJS4l0+l5akcykHpipmWvMW1K2K8MuHbkPZ41nUgFb/onI+K4TLDk4txW1nH6</vt:lpwstr>
  </property>
  <property fmtid="{D5CDD505-2E9C-101B-9397-08002B2CF9AE}" pid="104" name="x1ye=46">
    <vt:lpwstr>NqUjJR7f48jld1OKiIevcosQp7x1go91GCKgQIDhE5daQ+Zfeyj1wMwfPvA3n6V0XPKe5sWJBtFKC4svwpaqMpRsxdMe0vYubkez26v2H8rgQRMoRwLKL4IqdXNZ121vw4NWhCGdB4qR6zPkGO7OpOOu/xwmlx+Lk8pNEdSOByXzFdpBmSPzL36WTOchrgXGe72/PbdE2+gP1hp+tSAnZLUvIhFrWEOmZAiO7nEw+9flF58URGdMwuzFIPRXFhr</vt:lpwstr>
  </property>
  <property fmtid="{D5CDD505-2E9C-101B-9397-08002B2CF9AE}" pid="105" name="x1ye=47">
    <vt:lpwstr>NBbzEeF1GgmnRg4qRWzGVhguOiZvUs+mLQdMQCJQcjuV08oEQ1qFdguzSbXaA8k/t7AG3A7UCoOH++mDB/hV+6DW9FGmMHSJh+/lsZP4hfCmk3YopKkaSgAzi/skokGO+N1w1tyowQvm4nnhVYZZftIIKizzq75I4hAHknWY7rC7d0cURytaqEVCz/fBHx2FX9F3TcNiEnJsH2ZcBQ9QUX5tu0bEP/tvhOs2c/5F5IQtxZvbDCKc1YWtIDtOd5h</vt:lpwstr>
  </property>
  <property fmtid="{D5CDD505-2E9C-101B-9397-08002B2CF9AE}" pid="106" name="x1ye=48">
    <vt:lpwstr>LE1eNL5tM3YOmJef0O6oYoUy8er2VF8VF1YYzyddIL+GTVWVlfkRxkoiVKIVqAN8RDVNbl+VJVCvKSyAS156lZzRAA0gDKibxjOVNw3KfxxLXh2B6FUMPlSugf3F+adQAXj1oAjKuLNtIMzeHqvEKsYHKX/iiOYkwJF267tf2rMVI+xCQ6w2gIty8YBRJxU1cHYWV3jxvUHYWxxCAMqw4Tpk0IM5aCAGAEfFBoha2hXafmCKkY/vuJ9YQHShUkc</vt:lpwstr>
  </property>
  <property fmtid="{D5CDD505-2E9C-101B-9397-08002B2CF9AE}" pid="107" name="x1ye=49">
    <vt:lpwstr>48YZMZWBlw1FGN6NxSkCFeeL4L18siP27vpI39RXBwxo9g7sPPL9Qt1eKVrDK8xM34LaaDG9GMXtzg1OMcZqtVDudiaYFW7fxdTZQ3KZYFgQF1DhUTvDdAl0sA63m2k5T/tjWkjINFAppwUuheJKQxBhWIu+bqTVP8hFoCEJx+JY1k9LquXQ8RWtrDhF327oLKbKy8zErXKDVMTtrCOsuIs5VUPKVaUDn3mvqoEnp4dW/WS6BZYF+TcdrR1s12n</vt:lpwstr>
  </property>
  <property fmtid="{D5CDD505-2E9C-101B-9397-08002B2CF9AE}" pid="108" name="x1ye=5">
    <vt:lpwstr>klCiAwxOpsrI8lPUrE1RCAT0O20NSiSPwhW8fvKptbcf0e063v6poNUFK8rsf1gCGbgvoA47jwnlsCHVeYjznL7Q1y9vZZ05XSUDsqX/PALaFZ5jQJ3ruVQrmyeb4b6OUVR1XQKP6ZJl2XpaLdDeFhEqi30lWtiY9osrgp07u8qURCVnTOwsolFnTv6f1tKrE3KAaJFp7I5xpknAbSLdeAHCc5wLTlr/69ko4toPAMnTwMcqDQDGxmwjS+81jTW</vt:lpwstr>
  </property>
  <property fmtid="{D5CDD505-2E9C-101B-9397-08002B2CF9AE}" pid="109" name="x1ye=50">
    <vt:lpwstr>3QkdNlnG1umRSft5ZHQhKV5R4TdngmrW7HarD/2LPkkMZSeOi+Ef03SWH05dQwyrhXLh+Z5lrbGFVbKHICNly9n6os1735ecsy+U2JYELpY38xUlLy04+LO5UvQXJNIUXptCIOfDSNaD7rqMXxNX51K3/++heglwX/OjMEuahB9U68Tbrv5oP+xMDGQWimYp3RAm8IyFu+f6OXMFo9i79F7GP9j4307cpWgHvbGPWTnYdhTh9aLClquBU0gYbKQ</vt:lpwstr>
  </property>
  <property fmtid="{D5CDD505-2E9C-101B-9397-08002B2CF9AE}" pid="110" name="x1ye=51">
    <vt:lpwstr>AaXllddH81DYZ/SIRQjRaP/IjJbSFBNjytG8mbJbr69IG4eIrBkRAVDugcB1kAZ+gdlRPbqprM5ezIIEsxILaMBXMLsiZKs+WI6ojn8aZeiijg9PMWqIedkceblZqO5ax+Gkerq/v3muqmhjfanN1fHUF+doxzEc3oXf/qJRejhWaIu1neQnoi/1L41cgDgy1fMusr3fQXwPo5uf56dST9YIWbfWC3lvTPTNZnhroXKajJKFBvSTMFHfYJ4g5eY</vt:lpwstr>
  </property>
  <property fmtid="{D5CDD505-2E9C-101B-9397-08002B2CF9AE}" pid="111" name="x1ye=52">
    <vt:lpwstr>O1CkenWn+SXEXL7yqQj0KUTTO99w1Tztg47S3FKtN2VvEFuy5/oBNliH6ar1Wye85dnbHznZTK/4P4kHMy6jCMJVDxbIMuUqvSvgz4wZd7EZzAWgvNKlGJRUoP3KX3eH8AN4BWUQFIdM3tjvjDxcl3a2sFwpPUyjUawyRjNMbX6PChqDgwY+D7aB8j2Az+xLUFsuehKIm+/tlSFM4YlS3aWJ+ZekBTs+cB3hLPfFAM9IagNo+k7j40VHhLc5XSq</vt:lpwstr>
  </property>
  <property fmtid="{D5CDD505-2E9C-101B-9397-08002B2CF9AE}" pid="112" name="x1ye=53">
    <vt:lpwstr>CYBoV0YwnQmeUKsCu/86/QqSUDadPOpuDNg7rBYrdSAxMlvFPlIYUQyvk5e+Fn86098ndjyV4eReTJTyJaEVi/MisC8MdM3TFJ+RKE2d/XXPbFspGzs7RahIWNzIvJG+TVytnBK79YcBARZNj2NKv1NNI+i1iMBNkvomtdwhVxYCmvjixBvzZLxms6+1kmY+XFESYYlQufxDSgP2Y52Rswwzu+3tBiDw5bteDcCqTWXmI7SDFz7Rvn8Rv7Wzl/V</vt:lpwstr>
  </property>
  <property fmtid="{D5CDD505-2E9C-101B-9397-08002B2CF9AE}" pid="113" name="x1ye=54">
    <vt:lpwstr>4IPA/1cD71EbA0trMtAKBhxoK/k6nSOfBkoZ98mXUtA8l8vzvTddOkg2pWPxTqkIF7LiCF0n0EbYDHF/d+SkH6bHFAkOlOfzhLdTyC5XITLTqoBg8igJSSThq4A3AYiCA1qP56/AEiEsr8H3+lB9BkehXuD+XcdMRKgQ0IiBwTIYPU098y5b4G8Q3VWyv/e03eoujBuPoA3aBecPLCMiqaYWcAXKPVNV37Z6rBA9U/+cJ/N/P5++KIikPMknfzu</vt:lpwstr>
  </property>
  <property fmtid="{D5CDD505-2E9C-101B-9397-08002B2CF9AE}" pid="114" name="x1ye=55">
    <vt:lpwstr>J/M+Mx2l/XRy88Oe3Z3QqFwLCiV3SFK/AAtYUg9pJncDP+PThRC+sSCNPVidkuR3d2/Zy9nRdIKA8Z7zzRehgXryWs6wuWtPWnd42D/Jh9Jzcb9E2GVT5cOh8UWVpAeI5uw2xi1kactULqBXuI8aaniN/vZVk9sk8/KRpDBYyerfYlBoSJo42ZHCNoEAKP9hS3Y5PJdZ3kLkr2JfheJ3gOqn1zkV2YN2SH+c+cgwD+tL3GF3VV4zzHJj1m7a0p6</vt:lpwstr>
  </property>
  <property fmtid="{D5CDD505-2E9C-101B-9397-08002B2CF9AE}" pid="115" name="x1ye=56">
    <vt:lpwstr>CAVEJjDp/ZGJFRgkj6AthjwBwilyHElLmIkWVBhnlIVK8KkwKGlzGvtMFTSH8vOKdSkNulpQZbg7k+XI/PeJBMwsBPUB39fi/S9Lu2JsKD1VqoHGeERULZnSOeiUDVBI/ZY+PZBLXW12CGFSJaun4oWHOSJfaEbiFAFme+/3McWDiuPp70aon417Rg5K0WHbFcIQmB7tQMrVcc7wAQAmBuUKcwDZp5PgoOfCv75bzVZU0ZPLAYtrS9OIxPOtMzX</vt:lpwstr>
  </property>
  <property fmtid="{D5CDD505-2E9C-101B-9397-08002B2CF9AE}" pid="116" name="x1ye=57">
    <vt:lpwstr>UYmx7mMT3/lDd6EQgRzSkbG5wUxrN0RVjilav+6zUzKT2r5Rzm78pl8C9dqwOBLrpjA+ADURKvBM57cfP5IUZgewi9CG4RS3uK7Si4qGgD3DKZYC3gV3trKQiv8iJvpXkk9dNcQt+W0X90Ar9xYjfRXwZ6qepWHYQLG+VbcpksCZuZYfRKGfYEaXjjArhiVBrayTdNUlIcAALxf0FMA0OAl/5FMStLJbi2U/jacIGQnm/Gr8MJIAa6ca3yK92tu</vt:lpwstr>
  </property>
  <property fmtid="{D5CDD505-2E9C-101B-9397-08002B2CF9AE}" pid="117" name="x1ye=58">
    <vt:lpwstr>+YlQm3XgONxkaLBbafCkFFwe5X6+9svWU6cV2yMcitCBmUbGBflviquu3rwBGwNmE4+DcfxvhNYkTESyaXgjgEBSg8BadLSLgU3F/82+QD0jgdA/8+HcRx03Xp8XVjgfBFzAOXook1EOkG6eUTpgrXsDVClDJLhvhN4oTYZNoQUq6InHx62Gtf9C9UJgb/tozUeVgyy0r3kzupMrIHLPR2WTnP8zlNbcFKu0noHo8eFNwkF4/r1oH2fH8MWPSAI</vt:lpwstr>
  </property>
  <property fmtid="{D5CDD505-2E9C-101B-9397-08002B2CF9AE}" pid="118" name="x1ye=59">
    <vt:lpwstr>3RwHCQcitVlWPRy9F/4/+F2fsw73sN1388Vj5hDcIAiriSwY+v2fcDsSsN4U3Ay7Mi0NCHzIETDSK2i5l/ngMJFTl/7DqT0QRb8vAnmnn2opEuzAAliipEOD1ITGS2fd7X7tZc8KAXDVc5IiYVBWceNzPMAEBO5fVVATS4XXXNjZRawa1Rsx2Jh6yEkFIJfsnpQy6EmrskImZdfp9sInyhwJl7eOMzGTdbY3PB4OUsmE0al+PKwHTr0oQUbd7Rk</vt:lpwstr>
  </property>
  <property fmtid="{D5CDD505-2E9C-101B-9397-08002B2CF9AE}" pid="119" name="x1ye=6">
    <vt:lpwstr>HFog6d9hen4+cCYTpqbTa8NkdVXAwzKULuYKp4f6drVko4LQQOtEEFMK57KY2voR7dqBrLrNj9yvr2mbCt5FycqlNerqDnONOlNoL8t0Vzd0PbY6VDky0wj+WtKzAey5on/yePYdeMIfqaEh/nv7B/hHQThPEeqWfwxaeSPusS3RMx7Tq2TrQSG8jBcXqm9hzc+Pdt+a4upt9zVRlMM66Vz2BolLfcxttOVesOIl+FYnl1jDhS6N3E1fqjgQ7yJ</vt:lpwstr>
  </property>
  <property fmtid="{D5CDD505-2E9C-101B-9397-08002B2CF9AE}" pid="120" name="x1ye=60">
    <vt:lpwstr>p6RLPcE/BDPuY5BnYv37ujiHzViOb39XIvUAA20c9FLiZXHqx7l+Jlo91Ds2jjiTPD0OwX6h06x/OLqfxyo9Hj6B0BsiIcCsB2hGdLWPlBijdSX+CkWIllpXyRP9ko1DzIOEw/NMi0eYwAVb0sJJLKDFGAV6bMAOC794GHNsMmiVHyn1sYDpHHbV49/BJDVy06H0/aHwnvQcp2D8FL1C1PvVRsf0qrzwWWsNawA6NrU0LNBq6Y3Ac49qZuwNjeP</vt:lpwstr>
  </property>
  <property fmtid="{D5CDD505-2E9C-101B-9397-08002B2CF9AE}" pid="121" name="x1ye=61">
    <vt:lpwstr>Zoju5vEqglAWyTo/UQInExpnO086atwM7E+Zo8lYkqHjR8n7rhBmGy3r2rt1JkGzWX/Njr0dlymB+EWCAVIg3Itsu2DspjZKfhfGivt5F8twDSQeZAnpRHHnebDIc8XpZEW4SN8n9xeW0DG6OqjZLroHhD2UxB8hU3jnpkzRf5X88GPxF49+Y7kKoLoy9w4KmK7ziVfNpd91pCzG7Lqbn0UIBK/Xj3ptxo6xp/ME4mLmyo28osPkbejWlzPDoho</vt:lpwstr>
  </property>
  <property fmtid="{D5CDD505-2E9C-101B-9397-08002B2CF9AE}" pid="122" name="x1ye=62">
    <vt:lpwstr>eFp3T8elQND6v3RLPQRzsXf6wBNuMOOP7/5xA71bQNFcOoPVJNLjBeznGFMnA2aMrRqe84v6Rt2Ka4oMy/G0gD2OP1YoiZxQ3j3j6pJlQO9ncPT7jJKYXTAWQhVJ9IB+0uEqL3H6DYy5+OffUXZplwl/wLd6qr/RUPNIYSjZ1kbVQBUlTkrIDE68vBWeRe2IQysjsHzq6qVIV1mIfBMkTKzJgYcfaa7QdzXyzbs/zyYrHilvgvyy7Czy/+p6mB/</vt:lpwstr>
  </property>
  <property fmtid="{D5CDD505-2E9C-101B-9397-08002B2CF9AE}" pid="123" name="x1ye=63">
    <vt:lpwstr>gZ904EBYrrOsXCeFjYH4AS/7jK6/C9Jwk/fqLYSeybVnz+ah2d3b8unccdhMF9sGFO0sXm+2qDJngyCz1GoAS7mVqm/HWIx09ItMc/UglrPdV7meM23Mb1qYz48nvmz/bI3nZny3SwmpHEeBrVL0GxF6HGZB7lBDC7ZlL4VMMY+xHCljKthv8PeBHW1MY1wZR4N4cOYRaD/BHytoYcnTMoK/t6a73Q88k6R8Gm1Fe94dL+TyAx2BHGJ6qMfGjyN</vt:lpwstr>
  </property>
  <property fmtid="{D5CDD505-2E9C-101B-9397-08002B2CF9AE}" pid="124" name="x1ye=64">
    <vt:lpwstr>+vr6CJh5HkVamd9bAV9dPKWhzk98f+Ilgbudofri55bsUd9/d5poVgaMivYg2XnxZLx7MjZZ8hk4nIAnL3E2jWtL65JQm4ur637zCse0+IwR4S0o6Wk/fNhHP2rSny60vGHsqPgVE6RG1mpTChY4YJyzC+AK8TN+gojyUyc17HKeXRoLwP02ikGpu2sNBsP4aOY8TmwjtfCIUw6xHlXiLHPoalE97VMxCxRsA6UI2eYQZTMyfs5KOodvwDrxZxK</vt:lpwstr>
  </property>
  <property fmtid="{D5CDD505-2E9C-101B-9397-08002B2CF9AE}" pid="125" name="x1ye=65">
    <vt:lpwstr>83IY1IQIkSTgUTzhpeAfb6lxpESdfwEeGFWz0z/l2PXWjet9WyOJ50jjtoEveodDb8NyANgEDIlJrFzTvrHTVHpOq3XWK6E+taXA8RDAqtIchbPqAvVZoueMzyPC2cqokJBekHLwQVaPJcO2ZZ4xrDfDPEUyYBCr3mxLBDUa1vGYGJqJCNTMWORe/QoyBC5w/V1MA4E/bGQINJyht9j/tLtRwR4QnWG4PzQWPUZhvsq8+uqHgFOCBTyMKQfN10F</vt:lpwstr>
  </property>
  <property fmtid="{D5CDD505-2E9C-101B-9397-08002B2CF9AE}" pid="126" name="x1ye=66">
    <vt:lpwstr>A2OXA7aIg1nVxmThPqLwfaOfXiaE3NdgCRuX+QumuCLtw6AskmWYZ9EkLCWxkIRXytWUnlvUPBGvInVKf+OIesl7ircSNXKHf/64PXep0QmTj6QdWpG0jCg197XZD103ewqfGfA1Nne0YaYIaxfBV/K0fX72i+Z3USq04A+sNswcUa/zg6j91WoSiKfhADevGQ3ntnRu9gimlf/8iToigDJ4rh3L3XSuBSZtFvxcneRok5vz6fslVA7++uw5tvv</vt:lpwstr>
  </property>
  <property fmtid="{D5CDD505-2E9C-101B-9397-08002B2CF9AE}" pid="127" name="x1ye=67">
    <vt:lpwstr>5UbfAud7+RJbNWZovREIM9gKjOe0Ud0XLHz2OMX2NscjY0LGalPhyOJ00AZJNaNUaax/uPxgsgYurywdO6yFvzCwbMlWGgciS3jo7d5P89uUYQzSq/tQBSlKS+kBrzY3goOzW9mVq7ByLj2fKMxwl145KgJtj45yx8FgzO5rkHhqEOlM18eiEn9bqUEtXlndCpF36UdTV5rWSmU7Vfj40z1DT251XlAUM3MulIRVjrQrmb+kQjot7xKcb6x7eUj</vt:lpwstr>
  </property>
  <property fmtid="{D5CDD505-2E9C-101B-9397-08002B2CF9AE}" pid="128" name="x1ye=68">
    <vt:lpwstr>1MLAhzkkYNuayx/BnGKVronXT1Q9Hy7RHDIsxaEtc62HpkpnjUBBwDtjJX4LsnRG3zWGd0jrFThOnCY1gpHjKhWnKQrUXIprFfCK7savV7gPdgSsuABHunl7Q6KdHoQFgbHrRBNmAkFKTCY1RAzA92Z3iL0IPBmGlEmWrqbATkJSmaMom76bbyY6a3WcDEyf0i18dEOu4xHYSbfbWTT2dENqvMJHf/2ZMCoGoF9jQ9623C73d5e6hWxm9CqbBHh</vt:lpwstr>
  </property>
  <property fmtid="{D5CDD505-2E9C-101B-9397-08002B2CF9AE}" pid="129" name="x1ye=69">
    <vt:lpwstr>unh/DxTGOFcXceUMol4nVui4bfu+ywORECLyZEDJTRR6SqrClB/xYMvt5HcTFmn1594GUpo9arTJ25WesU5E8zeN4aiRWgMug4xfRzAq00qRHisIoo36dAMHf76vQE31TwPST8rMyO2tmDgzyjftvd+gTfio0QEU68Pyyb9oYycuRH5IFta+4pRi8mzP7+sENnmo0MmxwEOvfrZ4/cYigToFJ8X5f0mX0pDhIRqEXCLx6434BQMxhgFGyBRoCeC</vt:lpwstr>
  </property>
  <property fmtid="{D5CDD505-2E9C-101B-9397-08002B2CF9AE}" pid="130" name="x1ye=7">
    <vt:lpwstr>vCo4SVv/Kmz/wus5KOKBgQF0+1ghOY+/7eEKKz3EW9ZiNOFzPNX0RnfcLPQy5vVVts6F5rCyYRexcF9IuTqVbEPlphcdXvXV6hlTThrQF3wV9zVASpeGx7LzH/Rmf0WBWX4/AGc3pzRFY1R5f1FW+Il51x8JFy+CS5sKsVHjtBCcvYSnH8znfim9FruZudzvNATsYzDf7GVjfNJxzb0e+zz9f8EvkijtLuDv2djJXC2v786IByFip/Z6/mKHHa/</vt:lpwstr>
  </property>
  <property fmtid="{D5CDD505-2E9C-101B-9397-08002B2CF9AE}" pid="131" name="x1ye=70">
    <vt:lpwstr>22SjccaUDkvyvlcOSY62l+9NiZ9E93Y5VuotDiV+0do8S4gj3p6NVryEMCc1brYE6ZqOAbC8BGUcSoZHFvHifX86Qtdy4NKhYIJHUUFdiimn6/yS8NsKu2qt39MnTyHYSaUNnQMtsdKog52xe3Z6cFRqtvsDfEqFL6sqUp++npG9D5tE3pGrg0EerqZvUzqIhCyrJvQEg+P24wW+QXkWyNwkpHK3mBpvzkA2Vt2iShjNrvDH7yST9ZLW8iLhAf5</vt:lpwstr>
  </property>
  <property fmtid="{D5CDD505-2E9C-101B-9397-08002B2CF9AE}" pid="132" name="x1ye=71">
    <vt:lpwstr>EfJPdmWFhcphKxkzIdmNq08I+maJwsaA4Lm1SUKeGAdW+DzMZSh49MmQNajlIW7fm6Dh39QeNfWnq7NhlVgfP7qH0NBTaUwqliWkv65v3DYTrKa5DPhGHe2z8q478ITIMdlumZ/sRNygNMy2QoVazjxHonDu+p1G4QQg026MqdT7RaHr7r8lWomhago+WrOBkA8aB7FrewPi7PljwmK1KHT1gRpL9LZ0MymERWEY9gEUTR+x6bLNvjDgXIWl/12</vt:lpwstr>
  </property>
  <property fmtid="{D5CDD505-2E9C-101B-9397-08002B2CF9AE}" pid="133" name="x1ye=72">
    <vt:lpwstr>N89JSsfC6EdKU9zwdRnB0BxOBX0L/GevQD4DWIQO1cKkl6X9VUvX8ahOZvjt+/T8UfksSpT3cL3BZ5R9Gg9DYnNb4m72dDBtncIGLv+O8VpdB3qNtkYZxvjtS5FRgTwITHhTjkBISQp/Ng8Jxki1kRfSBnOo3p/mwd1wep9YcmpVfWBnaRc2Y2CGmMYdyoMuY9KtF+Z7vXUUETOws71Gqb1PtWjp+Hs0ffzMcS35EWvHWxExizND7qlVcexVcQW</vt:lpwstr>
  </property>
  <property fmtid="{D5CDD505-2E9C-101B-9397-08002B2CF9AE}" pid="134" name="x1ye=73">
    <vt:lpwstr>Yg731hCcwzF6QzkcAwe0QTwahf280xFnp07w3F2pPOSra4vzrzn1FtSDLVoXUOe0XpWq5QL3IZcTcg0Ltwc4NrB2zU15k9msIuF85BbztJkhJ8j6MgtG+K+Ck8IdWMH05MOSDc8961+SIOd3ki1h4nwx0wzKvvWU5jM1XTRKrtF2vIOH45d356rmDUxQGIxnE4UFhe+emhdSyCQie8737gQHKaIfjKoUL81LogtVXSBcXP5sg5a1xtaSzqTUcjZ</vt:lpwstr>
  </property>
  <property fmtid="{D5CDD505-2E9C-101B-9397-08002B2CF9AE}" pid="135" name="x1ye=74">
    <vt:lpwstr>8lveBGyg4Vo83YwnOE7Q23fLPyORLC1dF9+EkC0RtnNuvzphcJk5G0raiWijUlVo0rtMW7NSep9TjLTaE1Jnqy1unNMAQma/OXxmysUcTlEo/qMd2ZTWAj2nnd8WguK3xCYMWc2tWGAVMp74R/RQAjqBbIV/k7QLlcFfwTvuvwE+PxC0AyiyvPcoqoBZtp+EmF9p2ftP80r1OZyRH0gN02hnkjN0V9eZAPWmQ7c5/Vv/C4m318XpPaytha3tg5v</vt:lpwstr>
  </property>
  <property fmtid="{D5CDD505-2E9C-101B-9397-08002B2CF9AE}" pid="136" name="x1ye=75">
    <vt:lpwstr>dL2LZ/251jvYLffHbM7Bjz2LqzhrTgy+NsB4YimkCe3ebtpDua9fRxFIdLaHofb2Qdm6+77VqXzMMr0G1w2ZmsDAp6Z/FUEbeQsTEsnOu0Qzb2qDFumAeQXIoQuJ0hXRzQWjjXxizOkgIrqJInaXJrHUM7YXKQfvkwA7rdxkenUySe8In5P6uWSPWtlp/zq96ZSoWFA44y1F2kIUbGIPf/7JOS1cJkRmjP4jYNlZEKth58QZvQQvzYJTsdAtvy+</vt:lpwstr>
  </property>
  <property fmtid="{D5CDD505-2E9C-101B-9397-08002B2CF9AE}" pid="137" name="x1ye=76">
    <vt:lpwstr>bQfzWMQS4cBHW2HtdLMj2pP1EUVPPDeSnxRT79RK9kHhDdJ6WHegUQ/55zoiKmFlGpWuAKBz8hzkwWvfc3rPdvcgNX9OIEBHEcerCeuZt/tZy3dSBMrVpE/EYCau0eptT+u13IGS3YFbZLYkbT2ro9oPZdpbPaxysn+yz6bRzYdFn1QGfWMisqnBQLQfl/e+WALDoT3DhfQh3hq00zUenZcTvECkzcsBAppXNODDMjzyEeBpmmQ2TLEyw+mTx2G</vt:lpwstr>
  </property>
  <property fmtid="{D5CDD505-2E9C-101B-9397-08002B2CF9AE}" pid="138" name="x1ye=77">
    <vt:lpwstr>lKoiIdoaODq/Ljq2K4CcDTPAFhfFvn/uElkdQykZmgQX5qlP5iMkMFtvBzC1idNzNhzK/whCt+ZFRmwOXG7s+27ox6/4gqvSWQJjPThMpO611A4BIGlRyzQdevRh344ZS1cXDFIl8FYb46ggirejAJ8KnM/BrrofHG48fIXVpYOmxGQmu935/a1lFpisRrF5IixaIi0yDtcaukl2c0Yt0KG40ptd7ybQRmmfYXWcnK5YNDqASQ1bw/EUFH2JuY7</vt:lpwstr>
  </property>
  <property fmtid="{D5CDD505-2E9C-101B-9397-08002B2CF9AE}" pid="139" name="x1ye=78">
    <vt:lpwstr>HRtbtDrnln2/EF3L3AE+Ab1iw/qXLVS8Bp27VzXAJZ6L7SSZATcZstts73b9P2tBOWjQV95fNGjH5Vjnxk6U+EsYiPNAflVdZvpktK7ryqyFmPBl2fJWznPXH8YiiaHkMtE/rk92laRjBCt6whKY+XCUjaZ3ftkMLEZXJf98aTzb8yVQ5WCktJDoG1/P5IkjkR8sFID7arm5FdoUM/Nyo8BGpXxUIz7Y+IXOroPh8LzamtZGKj4OKUGb1Kfcwnv</vt:lpwstr>
  </property>
  <property fmtid="{D5CDD505-2E9C-101B-9397-08002B2CF9AE}" pid="140" name="x1ye=79">
    <vt:lpwstr>o963slykgQGe9/e5eeKtEUL404vUBbmmn8f2uN8zw5CBD6WL/DRm+uTzmrrTNnvxYj4Gowf5+14omrmnSIrqqLFB/WTDGLNqOgpJbEHK/kSjQwdIY2PSngLfZjf3L4ifHHE3OBGMjPGEdg/kS/K6Uygp/2RsNQF0XGrtRF3oIekxPTK7yTRJ4RfP3kSDyCU3yBfPJ03QOdPP3IDJXow3g3iQbbyGcvtZmMiv/L577+Z7CZZQ3umXwl9xPCWvGJU</vt:lpwstr>
  </property>
  <property fmtid="{D5CDD505-2E9C-101B-9397-08002B2CF9AE}" pid="141" name="x1ye=8">
    <vt:lpwstr>KJVoOUOLAruXD4ONZ1A8mVPsSTQx3zXs4MbKICfZxslTC4QUazC/GTxkuf6Wz94/KE9+o8RZeTIWKOZffBmoM0o1RD9lETyhv+xe3DT4+4YrHj5ToDSD6DI4c6VqSn0vuSOcEswPHOT2dx8lVN6CBE4Crnipf3DWkEklBugr4O0wJls5JjtOebyVBCGVCUkHjppHMfRxmQiJClsoroi3S+fz0WqZhhP3Hv+loCggwdkgLfxpZHyshAK7gFc7p1/</vt:lpwstr>
  </property>
  <property fmtid="{D5CDD505-2E9C-101B-9397-08002B2CF9AE}" pid="142" name="x1ye=80">
    <vt:lpwstr>7loSVciEtj44t8sAJ667lGbONr8n8H6R7zC29m+E6187HKY1QpvEhAMTKmBr2vbC7CChHPJ9//V6mrdXrsG18S2hvIIuDhOQa8IXvBCkIYMJljj7x/Bjk9LD3YS1Z10M9B1MgTZzYAknfk5XcIuoqbyg32+z8Cjwmq8eUKxzG85dA7ubn0YggnfE+1a6TXy+slcbq6HUc86T7WbyDYkNcYwEvsx7HiRAVrxDRMpLU+f6Z7PJHIGluYVEb878d7J</vt:lpwstr>
  </property>
  <property fmtid="{D5CDD505-2E9C-101B-9397-08002B2CF9AE}" pid="143" name="x1ye=81">
    <vt:lpwstr>fN1mg0v2YeY7A/Q3ET36dRnSzz3e9aupKvCFfH81uhF50aeumI00DZsDzj1NVm70fXsIVANbuf/2qL+DdNuWX2FBwxYx7GKonw6RxjEwy4LZaVaYQKoB8JQseWcc6FmNOCUaz/qVh9FNz/PEP7EguVmUl4QPk36B52aNWzcfc4j5gf+JHkL5BsVx3BBnW+ylF4BOFm6CvvIUolvN0Ld4GkPvzwFr1riV+S1U/uQMTPWeYv92S+RLYREoD3ljl4e</vt:lpwstr>
  </property>
  <property fmtid="{D5CDD505-2E9C-101B-9397-08002B2CF9AE}" pid="144" name="x1ye=82">
    <vt:lpwstr>p0osPUvn6QgQDfecQ0b/37A6mVo9+01x5V+xgoY+aMjgHxR9ax3r2RnP6CD+x2Vs/TY9iLSOKt7IpTJCrbQNHJuqWrJrUmQrCcj0J9YEfx1soh7j1YeUEGM5LpS5vJVTkXgy+8rXFN+ijHc6wikoTg8xH8wb8Ns5wvBVD1eVFcdSMmR5ww4k281zg5blC39Oiw6WczfzXzvDO/8RnmhTo8IgkBYZ/36WObl01eXO5Gf7fyxLvwRWGg2cfjs3G54</vt:lpwstr>
  </property>
  <property fmtid="{D5CDD505-2E9C-101B-9397-08002B2CF9AE}" pid="145" name="x1ye=83">
    <vt:lpwstr>T+K7j7VhxvfhsEfxZCEaQkE1siaoamNu8mO/P3NTh6ODlJIMVZa+qD9sIP5jo2H1J8gb+xWkD4Wxw3pIm3tQcoCvak/TdT0Vd/aVj2CMV5Hf3ppd0UfiklzPmywKFrdIVZRpAfgY8CIIpN0VYcTl11Xn8FcAnZVSBv7fvbhrD8XeUFx61CkD0Lxeu+y3/RqE7C9sMT4TDQ+/8DDLPC67qBZLePdHE6gTYKRgVR83Y5irvy83H6TyowFdql+BwZ6</vt:lpwstr>
  </property>
  <property fmtid="{D5CDD505-2E9C-101B-9397-08002B2CF9AE}" pid="146" name="x1ye=84">
    <vt:lpwstr>N8YXuD6pXXwJggTeEZaOwJEbrBo4j2F+5Cnj94eyKvzDdI4dlM88QFBFTqQmXlkEfltNOPwfEVPofMakN595EBAi49s4ABEWIlS4mNRjGF0hEB3H8gbqjzPMk6NIUTCRKW9Y6yk1VirVIvRwM1/2YObJ8jOIIulDm8NKmLECwNOeKLKHeN+0Cvs7llbnv7bSe60DckeGwr1ZlerRc7BNiOib+2z0HaNKxPGPBIub9WNZGg4mB11XW1lqouS0RiN</vt:lpwstr>
  </property>
  <property fmtid="{D5CDD505-2E9C-101B-9397-08002B2CF9AE}" pid="147" name="x1ye=85">
    <vt:lpwstr>DNOjPMdsZx3ZEuP4aoztWWTiZt/4VHmNicujQa3re+HXIUp8ueUP3LaWe297hnRFEVO44HHlYCZw7y2AyuM8oX9uON6cntNFAcJbFT9w148OrDBmcsSm3Wqhf+j/cYnbH35FPuzBlEehRdvtX0UknXldejGhp0X03xTyHTLUTaxRY1hl+CEg/AEk/+1dLH3tRFpL7tFgECmtWpVOacO79xfgDSyWscHXTtGv92suhZa3Pp7lnrsOruMZfWhnZyC</vt:lpwstr>
  </property>
  <property fmtid="{D5CDD505-2E9C-101B-9397-08002B2CF9AE}" pid="148" name="x1ye=86">
    <vt:lpwstr>af4AUam4Sp036+XhbABoo3+blL+H5LAJYvst+kU2LRv0fFLYy4N/JhppBGQ1AYyxm/3eC3Z/n8Mw1u3xcZL1KSCdgOTlgqLBrPGMcikTRc1tvGV6avqE2f4dtDv1Rl4EXT7V3+tfwRqqqmpWwCD3tGCji+4xiFi09HiTotWBW9RyHf9KWzIdBq+JbnTN/JFYIGa/Yrt2+XcM0pZSaa41Abw5eA2WlhiI/ogzb71HlMjAawzqIx7b/dr3NXDj+Li</vt:lpwstr>
  </property>
  <property fmtid="{D5CDD505-2E9C-101B-9397-08002B2CF9AE}" pid="149" name="x1ye=87">
    <vt:lpwstr>aFFIGeHxPjaTyxg4Hja3ZU3y6FVDIs2ZlmISc35sv4gdNCywZ14+KZdHS0jTBO1RYL/in2y9oTEKzjsfcz2kOoRsK+G8jGLcjoYnM94Gi46v0kCdgUOu5TGTVXL9Nfm1udZeMwiHDgO1gdcqcaNAp0Q8kO5JWCYWyH4aRlzp7lvr1ZfRdan0VAdbFJG2t9BUERJgCqjx5Cema2nZdXjxciKZG1suSck8suX5ml7yUvb872QuLErF8NuvWjgvDzj</vt:lpwstr>
  </property>
  <property fmtid="{D5CDD505-2E9C-101B-9397-08002B2CF9AE}" pid="150" name="x1ye=88">
    <vt:lpwstr>hvOdZKqhPYRQZUcSu6P3+28eKdOnOxVpar5Lq+IYMh8X2RBmur0UKUwYgjTUJ1LFGMObXyVpmLqlHLsqrWlpXXyzX2y8OfRXQjxFyV6a/W3HscqqUTU3XwzNFFmWKxI2uTBWgYXNrzPp776Oy94zEXPWuCq4YJS89RlpH5BrM/odRjuFDL/Z63CT6ckszx0wjLqRXFHQdjSfGyiFhrHnVux44mP0fTC9K8noh23p7fqD4w7NKLW7zx6nWfhn/Di</vt:lpwstr>
  </property>
  <property fmtid="{D5CDD505-2E9C-101B-9397-08002B2CF9AE}" pid="151" name="x1ye=89">
    <vt:lpwstr>QB0TSM764C2mZEIt1YIhrNuI0AB0FwyG4yHqxSnK/wZT+b5Hi7nwh/pC3wsHSvuMW6lu6kXBRXzAdbHze6jskJkOGgdwU26w+e4uEy2fpM64+HgeXfwtDGY4wdruJtIyg2nyigmt+gVhdzYF96sgOCmtCJM8tHn/ztXPGkaamYB8K6Ue908tAOFsLPyWc7gomeNLIfdGlDmRuJlyiJh6HUr9BR90LwXn4r0oDHOWA0VzNOZrPaT0+HyQNJJt1Ss</vt:lpwstr>
  </property>
  <property fmtid="{D5CDD505-2E9C-101B-9397-08002B2CF9AE}" pid="152" name="x1ye=9">
    <vt:lpwstr>wjjsssMTFsdn2ntezCeko6BZs3BbVV9DyMEINLDF6zN9fRMwB/w37taLAXrFei3tlgimkcA5ntYq6xdxS8vIrsDw8pBgENEcbt0fx1lUPuewIe4Lq56ihnzw6nHfQuQ4a4X+/sd9XQI9vYgmCBIA6Jd4G3Wp9xEPD8M2pS9ewKfpz6YPSN6rAUP1TAbOenxGwuPsWydDUc9IPEJBLSiozCZENl7h5NB0Ij6gq4mr87G5D9FtfO1liy+fb6VtQx5</vt:lpwstr>
  </property>
  <property fmtid="{D5CDD505-2E9C-101B-9397-08002B2CF9AE}" pid="153" name="x1ye=90">
    <vt:lpwstr>jfluLZk6K6aAAwvwknwBJlmJoEH9XW17PGh+4tkOnSNEDydr3GAIjDHYJEIoxGxySm6r1Et6VfoEVJ/8IlHeZWbdTBL6upHLzku0XWGmLJVOWeaEfY7GpJ6Pi//HB+/hGelGcjpSWbaVqTmqFLUcDwREEgOAs6sRGmZciszG6r9bdFffZJ9bs8ajgHVcvYa+2hVsv3il4D9jY3PS+n+KyzrKN9l1LUGS9P7s5P5mo+kG+RZ4j3dTYsIJqcGbz5p</vt:lpwstr>
  </property>
  <property fmtid="{D5CDD505-2E9C-101B-9397-08002B2CF9AE}" pid="154" name="x1ye=91">
    <vt:lpwstr>XjQ7+L2ZIuk6bk4kSre541AVrhnXjTLcT+yIBLik03KffLt6To+LKeCMpouAPn9jkTfz+7b83ftNc2NdRHUcBeqgGYakuzQcuT68LSREIbtXkHZjnDf3984RvEDq4NbSVLwayrsl5IJsv8EYBO3NQId88P8wlhGINTRiuIXq164OEnm+cEFP397UHxREP40GLU02L0nBkYMljRtko1vO5UTT4Rq6MeHF3X9WsfBOBLIWrXssWvLwaUqHEkCpDuE</vt:lpwstr>
  </property>
  <property fmtid="{D5CDD505-2E9C-101B-9397-08002B2CF9AE}" pid="155" name="x1ye=92">
    <vt:lpwstr>2CarHgnbgJjgl4AK1tgmJBZxRy2qPBvTGZ9G+zLMkHxFuiV/Bhbv3TJNjabmYo43TRpfmdzax0LVHH1tcKIiej3/1GnoZpeHW5Er2e5VSUsqqQwv/7as8ziZIYkjsjdziPNroz5a6CwASd7PehKY0Yc/NFO485EP/3vcPTW2QnqnfFIkxjRbZxZVBV5GxIfodPsbbPircUyvv8CoGz2Kpkr8mmVgd+yWWGxC/ILBqizrlfIpkUV1aicFdeWbwgv</vt:lpwstr>
  </property>
  <property fmtid="{D5CDD505-2E9C-101B-9397-08002B2CF9AE}" pid="156" name="x1ye=93">
    <vt:lpwstr>aJpI3DfYZbd+yqb6/5PT5uwccPXfkMF9nwjoh6pZra1MXJAsBKgn7OldgwreX826US8G/PnN/608IZkZR2oPQbG+fo8usC/7BqOBdFGSlAvtSwtjHRIPvbVafRIC/XzMIPwXm1/bwPHUaOnBeEJZcoDKv2UsKI9BiXD6IbLSVuwYepLSzccWMwAW3QACEtAbez2GIV4kPWt15c7mgRY8bF32wvmNgQmfnvfMufjHVlKNNP5DXD47PM7FEwHqCpy</vt:lpwstr>
  </property>
  <property fmtid="{D5CDD505-2E9C-101B-9397-08002B2CF9AE}" pid="157" name="x1ye=94">
    <vt:lpwstr>9KgyxYSEmDP8WM8irEgLtlZ9tjovuDhHPVsjgTya2RXNviAG0HEr5CmHgmATaUwoh6y5Zj2eMmA0MvcCNQ3lDF1lWCbfohtMT9+S1b+dM3C/UhgtjR+oz30eWTfm+GnoQy5Mnugtl5PMjjGJKt6Z2eqhZEJoSM+eTmltNBpDjnppe6wiCRrMq8eUBIZhW3FTda5QJ8U7vlFw6QFtSwTCyETMXI38EphUExWHIIv9bMOib5YTL7QoH1BxVY2DIv8</vt:lpwstr>
  </property>
  <property fmtid="{D5CDD505-2E9C-101B-9397-08002B2CF9AE}" pid="158" name="x1ye=95">
    <vt:lpwstr>P54K3wG+v8FvVwikyqovkdS9Bm6qICnaQ4k67mXd7WRTfNAXkLX50S6atJvMXAWwij6vJZjDtD4zdpNr7Vrrmyp9PUNLut0bM60QK+ZajTKbmiEM6kWvtpiJVaGligUwnoiPDmPPXo6kBOOWzzsIoET+bEQ+JXLURCv1OLdGWDOzmqzkZUFsw5VEkGzA9iED0uHrna3r7wcHD3Pv4BhvMpqNEn072GVXPOTMfyihFAU09AHcCCQ8fSZY9GpEfky</vt:lpwstr>
  </property>
  <property fmtid="{D5CDD505-2E9C-101B-9397-08002B2CF9AE}" pid="159" name="x1ye=96">
    <vt:lpwstr>og9VMdugtGvPhHp9JS89hni0r5lOfpbxvtxDwInVLSVjMNyC9nXAN2jH6MqWIH+WzlgBhBBuIax9XZEcd7+ZkyW/o0+GDLx8hxBrFr87uxIJvSf67vPyJGloSHbHDeN2T7a1/FBLglE5OgkBlTptIgxjxOaFMFOpSqS3n1/Em4joiR3lnLKgd4kTp/OLYPf94KphA6KktM/MHxdSUx3glou+MbwxKHIACaFAOBAZgtsxk2bvScThj4Mm3pEql1C</vt:lpwstr>
  </property>
  <property fmtid="{D5CDD505-2E9C-101B-9397-08002B2CF9AE}" pid="160" name="x1ye=97">
    <vt:lpwstr>1+2A9w1AalCZRzErJ56EQ+h0blFGZgn79lWhPkxh4VUS2+cK4leOLwGJnXh7SkBQp7dZlV1FMduxaNcaMjhBUeESbXw4+evFBZDwsmGhss3bVfMQys/3RAorEaZNgv1HG1Czw/Y8R5J9mkbHcOIbxWmk4tafMPl1y9bin2xd0s6O5yX6zbfcNlu61gLgwQI69zmFttt/D4DqETKW/bejjOBWyJ7JG3MuFVB/YD7Qpx6eBuO+RQ9bBRpWuQumLHM</vt:lpwstr>
  </property>
  <property fmtid="{D5CDD505-2E9C-101B-9397-08002B2CF9AE}" pid="161" name="x1ye=98">
    <vt:lpwstr>h9QXxItEkLwXFAjpqx85hRFzOK/QK0A1VkATLmkDnxVfXkkRPSDePku4NFbkFYkPMK40TrYc/vQbvk4VKd67kRYG2HgFjDGpFhWixwlGLvJ1HIBo1ZULaehPpUo8avqEGk4Lqm6ieb8po+z7D2SrqTJpuHDD1TPhmwDN+CLQz/plKUJL4OB7U47mM/yf0apvT1OPQh4Y06Xg7FvOliM+nJE3FTwewnWtHF6SNxsfWrk2ZESr/gtl7LV2yiJBQI+</vt:lpwstr>
  </property>
  <property fmtid="{D5CDD505-2E9C-101B-9397-08002B2CF9AE}" pid="162" name="x1ye=99">
    <vt:lpwstr>LKtyhJDwEw4S7aGaIsLkalPNQhax2J9/EjDr8O9gmP8IE4r8kgMnl44DYaW4JfULyVj8/iRIMhC//bqLlKCiYFTvtqbIB68fe1YciJHmIMT/IU1TJebnuVIdLIaxlqADh0GP3gsVq+7+SN/9LJ3ozthFoPiWrQ5dlK0p5enMWMhRAZtX+ETCjZ/fXmtFw9lAcLxvDMR2Gu22psucxKChXl2CCxG4UOupt1RQUvYRlg0x2g1uFpOWNSl1KrCovpQ</vt:lpwstr>
  </property>
</Properties>
</file>